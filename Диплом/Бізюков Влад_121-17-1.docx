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EE334D" w:rsidRPr="00CD0EC9" w:rsidRDefault="00975B27" w:rsidP="00EE334D">
      <w:pPr>
        <w:widowControl w:val="0"/>
        <w:tabs>
          <w:tab w:val="start" w:pos="42.55pt"/>
        </w:tabs>
        <w:spacing w:line="11.40pt" w:lineRule="auto"/>
        <w:jc w:val="both"/>
        <w:rPr>
          <w:color w:val="FF0000"/>
          <w:sz w:val="28"/>
        </w:rPr>
      </w:pPr>
      <w:r>
        <w:rPr>
          <w:noProof/>
          <w:lang w:val="en-US" w:eastAsia="en-US"/>
        </w:rPr>
        <w:drawing>
          <wp:anchor distT="0" distB="0" distL="114300" distR="114300" simplePos="0" relativeHeight="251659776" behindDoc="0" locked="0" layoutInCell="1" allowOverlap="1">
            <wp:simplePos x="0" y="0"/>
            <wp:positionH relativeFrom="column">
              <wp:posOffset>-181610</wp:posOffset>
            </wp:positionH>
            <wp:positionV relativeFrom="paragraph">
              <wp:posOffset>68580</wp:posOffset>
            </wp:positionV>
            <wp:extent cx="6251575" cy="8846820"/>
            <wp:effectExtent l="19050" t="0" r="15875" b="30480"/>
            <wp:wrapNone/>
            <wp:docPr id="3" name="Group 1"/>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a:off x="0" y="0"/>
                      <a:ext cx="6251575" cy="8846820"/>
                      <a:chOff x="1080" y="936"/>
                      <a:chExt cx="9897" cy="14784"/>
                    </a:xfrm>
                  </wp:grpSpPr>
                  <wp:wsp>
                    <wp:cNvPr id="4" name="Прямая соединительная линия 5"/>
                    <wp:cNvCnPr/>
                    <wp:spPr bwMode="auto">
                      <a:xfrm>
                        <a:off x="1080" y="936"/>
                        <a:ext cx="77" cy="14784"/>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pPr>
                    <wp:bodyPr/>
                  </wp:wsp>
                  <wp:wsp>
                    <wp:cNvPr id="5" name="Прямая соединительная линия 30"/>
                    <wp:cNvCnPr/>
                    <wp:spPr bwMode="auto">
                      <a:xfrm flipH="1">
                        <a:off x="10955" y="958"/>
                        <a:ext cx="0" cy="14762"/>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pPr>
                    <wp:bodyPr/>
                  </wp:wsp>
                  <wp:wsp>
                    <wp:cNvPr id="6" name="Прямая соединительная линия 31"/>
                    <wp:cNvCnPr/>
                    <wp:spPr bwMode="auto">
                      <a:xfrm flipH="1" flipV="1">
                        <a:off x="1132" y="980"/>
                        <a:ext cx="984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pPr>
                    <wp:bodyPr/>
                  </wp:wsp>
                  <wp:wsp>
                    <wp:cNvPr id="7" name="Прямая соединительная линия 34"/>
                    <wp:cNvCnPr/>
                    <wp:spPr bwMode="auto">
                      <a:xfrm flipV="1">
                        <a:off x="1145" y="15705"/>
                        <a:ext cx="9823"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pPr>
                    <wp:bodyPr/>
                  </wp:wsp>
                </wp:wgp>
              </a:graphicData>
            </a:graphic>
            <wp14:sizeRelH relativeFrom="page">
              <wp14:pctWidth>0%</wp14:pctWidth>
            </wp14:sizeRelH>
            <wp14:sizeRelV relativeFrom="page">
              <wp14:pctHeight>0%</wp14:pctHeight>
            </wp14:sizeRelV>
          </wp:anchor>
        </w:drawing>
      </w:r>
    </w:p>
    <w:p w:rsidR="00EE334D" w:rsidRPr="00CD0EC9" w:rsidRDefault="00EE334D" w:rsidP="00EE334D">
      <w:pPr>
        <w:jc w:val="center"/>
        <w:rPr>
          <w:b/>
          <w:sz w:val="26"/>
          <w:szCs w:val="26"/>
        </w:rPr>
      </w:pPr>
      <w:r w:rsidRPr="00CD0EC9">
        <w:rPr>
          <w:b/>
          <w:sz w:val="26"/>
          <w:szCs w:val="26"/>
        </w:rPr>
        <w:t>Міністерство освіти і науки України</w:t>
      </w:r>
    </w:p>
    <w:p w:rsidR="00EE334D" w:rsidRPr="00CD0EC9" w:rsidRDefault="00EE334D" w:rsidP="00EE334D">
      <w:pPr>
        <w:jc w:val="center"/>
        <w:rPr>
          <w:b/>
          <w:sz w:val="26"/>
          <w:szCs w:val="26"/>
        </w:rPr>
      </w:pPr>
      <w:r w:rsidRPr="00CD0EC9">
        <w:rPr>
          <w:b/>
          <w:sz w:val="26"/>
          <w:szCs w:val="26"/>
        </w:rPr>
        <w:t xml:space="preserve">Національний технічний університет </w:t>
      </w:r>
    </w:p>
    <w:p w:rsidR="00EE334D" w:rsidRPr="00CD0EC9" w:rsidRDefault="00EE334D" w:rsidP="00EE334D">
      <w:pPr>
        <w:jc w:val="center"/>
        <w:rPr>
          <w:b/>
          <w:sz w:val="26"/>
          <w:szCs w:val="26"/>
        </w:rPr>
      </w:pPr>
      <w:r w:rsidRPr="00CD0EC9">
        <w:rPr>
          <w:b/>
          <w:sz w:val="26"/>
          <w:szCs w:val="26"/>
        </w:rPr>
        <w:t>«Дніпровська політехніка»</w:t>
      </w:r>
    </w:p>
    <w:p w:rsidR="00EE334D" w:rsidRPr="00CD0EC9" w:rsidRDefault="00975B27" w:rsidP="00EE334D">
      <w:pPr>
        <w:ind w:firstLine="42.70pt"/>
        <w:jc w:val="center"/>
        <w:rPr>
          <w:b/>
        </w:rPr>
      </w:pPr>
      <w:r>
        <w:rPr>
          <w:noProof/>
          <w:lang w:val="en-US" w:eastAsia="en-US"/>
        </w:rPr>
        <w:drawing>
          <wp:anchor distT="4294967292" distB="4294967292" distL="114300" distR="114300" simplePos="0" relativeHeight="251660800" behindDoc="0" locked="0" layoutInCell="1" allowOverlap="1">
            <wp:simplePos x="0" y="0"/>
            <wp:positionH relativeFrom="column">
              <wp:posOffset>1028700</wp:posOffset>
            </wp:positionH>
            <wp:positionV relativeFrom="paragraph">
              <wp:posOffset>54609</wp:posOffset>
            </wp:positionV>
            <wp:extent cx="4297680" cy="0"/>
            <wp:effectExtent l="0" t="19050" r="26670" b="19050"/>
            <wp:wrapNone/>
            <wp:docPr id="2" name="Straight Connector 25"/>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4297680" cy="0"/>
                    </a:xfrm>
                    <a:prstGeom prst="line">
                      <a:avLst/>
                    </a:prstGeom>
                    <a:noFill/>
                    <a:ln w="57150" cmpd="dbl">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p>
    <w:tbl>
      <w:tblPr>
        <w:tblW w:w="0pt" w:type="dxa"/>
        <w:tblInd w:w="90.10pt" w:type="dxa"/>
        <w:tblBorders>
          <w:insideH w:val="single" w:sz="4" w:space="0" w:color="auto"/>
          <w:insideV w:val="single" w:sz="4" w:space="0" w:color="auto"/>
        </w:tblBorders>
        <w:tblLook w:firstRow="1" w:lastRow="1" w:firstColumn="1" w:lastColumn="1" w:noHBand="0" w:noVBand="0"/>
      </w:tblPr>
      <w:tblGrid>
        <w:gridCol w:w="6677"/>
      </w:tblGrid>
      <w:tr w:rsidR="00EE334D" w:rsidRPr="00CD0EC9" w:rsidTr="008B6808">
        <w:tc>
          <w:tcPr>
            <w:tcW w:w="333.85pt" w:type="dxa"/>
            <w:shd w:val="clear" w:color="auto" w:fill="auto"/>
          </w:tcPr>
          <w:p w:rsidR="00EE334D" w:rsidRPr="00CD0EC9" w:rsidRDefault="00EE334D" w:rsidP="008B6808">
            <w:pPr>
              <w:jc w:val="center"/>
              <w:rPr>
                <w:sz w:val="26"/>
                <w:szCs w:val="26"/>
              </w:rPr>
            </w:pPr>
            <w:r w:rsidRPr="00CD0EC9">
              <w:rPr>
                <w:sz w:val="26"/>
                <w:szCs w:val="26"/>
              </w:rPr>
              <w:t>Інститут електроенергетики</w:t>
            </w:r>
          </w:p>
        </w:tc>
      </w:tr>
      <w:tr w:rsidR="00EE334D" w:rsidRPr="00CD0EC9" w:rsidTr="008B6808">
        <w:tc>
          <w:tcPr>
            <w:tcW w:w="333.85pt" w:type="dxa"/>
            <w:shd w:val="clear" w:color="auto" w:fill="auto"/>
          </w:tcPr>
          <w:p w:rsidR="00EE334D" w:rsidRPr="00CD0EC9" w:rsidRDefault="00EE334D" w:rsidP="008B6808">
            <w:pPr>
              <w:jc w:val="center"/>
              <w:rPr>
                <w:sz w:val="18"/>
                <w:szCs w:val="18"/>
              </w:rPr>
            </w:pPr>
            <w:r w:rsidRPr="00CD0EC9">
              <w:rPr>
                <w:sz w:val="18"/>
                <w:szCs w:val="18"/>
              </w:rPr>
              <w:t>(інститут)</w:t>
            </w:r>
          </w:p>
        </w:tc>
      </w:tr>
    </w:tbl>
    <w:p w:rsidR="00EE334D" w:rsidRPr="00CD0EC9" w:rsidRDefault="00EE334D" w:rsidP="00EE334D">
      <w:pPr>
        <w:jc w:val="center"/>
        <w:rPr>
          <w:sz w:val="8"/>
          <w:szCs w:val="26"/>
        </w:rPr>
      </w:pPr>
    </w:p>
    <w:tbl>
      <w:tblPr>
        <w:tblW w:w="0pt" w:type="dxa"/>
        <w:tblInd w:w="90.10pt" w:type="dxa"/>
        <w:tblBorders>
          <w:insideH w:val="single" w:sz="4" w:space="0" w:color="auto"/>
          <w:insideV w:val="single" w:sz="4" w:space="0" w:color="auto"/>
        </w:tblBorders>
        <w:tblLook w:firstRow="1" w:lastRow="1" w:firstColumn="1" w:lastColumn="1" w:noHBand="0" w:noVBand="0"/>
      </w:tblPr>
      <w:tblGrid>
        <w:gridCol w:w="6677"/>
      </w:tblGrid>
      <w:tr w:rsidR="00EE334D" w:rsidRPr="00CD0EC9" w:rsidTr="008B6808">
        <w:tc>
          <w:tcPr>
            <w:tcW w:w="333.85pt" w:type="dxa"/>
            <w:shd w:val="clear" w:color="auto" w:fill="auto"/>
          </w:tcPr>
          <w:p w:rsidR="00EE334D" w:rsidRPr="00CD0EC9" w:rsidRDefault="00EE334D" w:rsidP="008B6808">
            <w:pPr>
              <w:jc w:val="center"/>
              <w:rPr>
                <w:sz w:val="26"/>
                <w:szCs w:val="26"/>
              </w:rPr>
            </w:pPr>
            <w:r w:rsidRPr="00CD0EC9">
              <w:rPr>
                <w:sz w:val="26"/>
                <w:szCs w:val="26"/>
              </w:rPr>
              <w:t>Факультет інформаційних технологій</w:t>
            </w:r>
          </w:p>
        </w:tc>
      </w:tr>
      <w:tr w:rsidR="00EE334D" w:rsidRPr="00CD0EC9" w:rsidTr="008B6808">
        <w:tc>
          <w:tcPr>
            <w:tcW w:w="333.85pt" w:type="dxa"/>
            <w:shd w:val="clear" w:color="auto" w:fill="auto"/>
          </w:tcPr>
          <w:p w:rsidR="00EE334D" w:rsidRPr="00CD0EC9" w:rsidRDefault="00EE334D" w:rsidP="008B6808">
            <w:pPr>
              <w:jc w:val="center"/>
              <w:rPr>
                <w:sz w:val="18"/>
                <w:szCs w:val="18"/>
              </w:rPr>
            </w:pPr>
            <w:r w:rsidRPr="00CD0EC9">
              <w:rPr>
                <w:sz w:val="18"/>
                <w:szCs w:val="18"/>
              </w:rPr>
              <w:t>(факультет)</w:t>
            </w:r>
          </w:p>
        </w:tc>
      </w:tr>
    </w:tbl>
    <w:p w:rsidR="00EE334D" w:rsidRPr="00CD0EC9" w:rsidRDefault="00EE334D" w:rsidP="00EE334D">
      <w:pPr>
        <w:jc w:val="center"/>
        <w:rPr>
          <w:sz w:val="8"/>
          <w:szCs w:val="24"/>
        </w:rPr>
      </w:pPr>
    </w:p>
    <w:tbl>
      <w:tblPr>
        <w:tblW w:w="0pt" w:type="dxa"/>
        <w:tblInd w:w="42.2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1" w:firstColumn="1" w:lastColumn="1" w:noHBand="0" w:noVBand="0"/>
      </w:tblPr>
      <w:tblGrid>
        <w:gridCol w:w="1353"/>
        <w:gridCol w:w="6270"/>
      </w:tblGrid>
      <w:tr w:rsidR="00EE334D" w:rsidRPr="00CD0EC9" w:rsidTr="008B6808">
        <w:tc>
          <w:tcPr>
            <w:tcW w:w="67.65pt" w:type="dxa"/>
            <w:tcBorders>
              <w:top w:val="nil"/>
              <w:start w:val="nil"/>
              <w:bottom w:val="nil"/>
              <w:end w:val="nil"/>
            </w:tcBorders>
            <w:shd w:val="clear" w:color="auto" w:fill="auto"/>
          </w:tcPr>
          <w:p w:rsidR="00EE334D" w:rsidRPr="00CD0EC9" w:rsidRDefault="00EE334D" w:rsidP="008B6808">
            <w:pPr>
              <w:ind w:end="-10.45pt"/>
              <w:rPr>
                <w:b/>
                <w:sz w:val="26"/>
                <w:szCs w:val="26"/>
              </w:rPr>
            </w:pPr>
            <w:r w:rsidRPr="00CD0EC9">
              <w:rPr>
                <w:b/>
                <w:sz w:val="26"/>
                <w:szCs w:val="26"/>
              </w:rPr>
              <w:t xml:space="preserve">Кафедра </w:t>
            </w:r>
          </w:p>
        </w:tc>
        <w:tc>
          <w:tcPr>
            <w:tcW w:w="313.50pt" w:type="dxa"/>
            <w:tcBorders>
              <w:top w:val="nil"/>
              <w:start w:val="nil"/>
              <w:bottom w:val="single" w:sz="4" w:space="0" w:color="auto"/>
              <w:end w:val="nil"/>
            </w:tcBorders>
            <w:shd w:val="clear" w:color="auto" w:fill="auto"/>
          </w:tcPr>
          <w:p w:rsidR="00EE334D" w:rsidRPr="00CD0EC9" w:rsidRDefault="00EE334D" w:rsidP="008B6808">
            <w:pPr>
              <w:jc w:val="center"/>
              <w:rPr>
                <w:sz w:val="26"/>
                <w:szCs w:val="26"/>
              </w:rPr>
            </w:pPr>
            <w:r w:rsidRPr="00CD0EC9">
              <w:rPr>
                <w:sz w:val="26"/>
                <w:szCs w:val="26"/>
              </w:rPr>
              <w:t>Програмного забезпечення комп’ютерних систем</w:t>
            </w:r>
          </w:p>
        </w:tc>
      </w:tr>
      <w:tr w:rsidR="00EE334D" w:rsidRPr="00CD0EC9" w:rsidTr="008B6808">
        <w:tc>
          <w:tcPr>
            <w:tcW w:w="67.65pt" w:type="dxa"/>
            <w:tcBorders>
              <w:top w:val="nil"/>
              <w:start w:val="nil"/>
              <w:bottom w:val="nil"/>
              <w:end w:val="nil"/>
            </w:tcBorders>
            <w:shd w:val="clear" w:color="auto" w:fill="auto"/>
          </w:tcPr>
          <w:p w:rsidR="00EE334D" w:rsidRPr="00CD0EC9" w:rsidRDefault="00EE334D" w:rsidP="008B6808">
            <w:pPr>
              <w:jc w:val="center"/>
              <w:rPr>
                <w:sz w:val="18"/>
                <w:szCs w:val="18"/>
              </w:rPr>
            </w:pPr>
          </w:p>
        </w:tc>
        <w:tc>
          <w:tcPr>
            <w:tcW w:w="313.50pt" w:type="dxa"/>
            <w:tcBorders>
              <w:top w:val="single" w:sz="4" w:space="0" w:color="auto"/>
              <w:start w:val="nil"/>
              <w:bottom w:val="nil"/>
              <w:end w:val="nil"/>
            </w:tcBorders>
            <w:shd w:val="clear" w:color="auto" w:fill="auto"/>
          </w:tcPr>
          <w:p w:rsidR="00EE334D" w:rsidRPr="00CD0EC9" w:rsidRDefault="00EE334D" w:rsidP="008B6808">
            <w:pPr>
              <w:jc w:val="center"/>
              <w:rPr>
                <w:sz w:val="18"/>
                <w:szCs w:val="18"/>
              </w:rPr>
            </w:pPr>
            <w:r w:rsidRPr="00CD0EC9">
              <w:rPr>
                <w:sz w:val="18"/>
                <w:szCs w:val="18"/>
              </w:rPr>
              <w:t>(повна назва)</w:t>
            </w:r>
          </w:p>
        </w:tc>
      </w:tr>
    </w:tbl>
    <w:p w:rsidR="00EE334D" w:rsidRPr="00CD0EC9" w:rsidRDefault="00EE334D" w:rsidP="00EE334D">
      <w:pPr>
        <w:jc w:val="center"/>
        <w:rPr>
          <w:sz w:val="24"/>
          <w:szCs w:val="24"/>
          <w:u w:val="single"/>
        </w:rPr>
      </w:pPr>
    </w:p>
    <w:p w:rsidR="00EE334D" w:rsidRPr="00CD0EC9" w:rsidRDefault="00EE334D" w:rsidP="00EE334D">
      <w:pPr>
        <w:jc w:val="center"/>
        <w:rPr>
          <w:sz w:val="24"/>
          <w:szCs w:val="24"/>
          <w:u w:val="single"/>
        </w:rPr>
      </w:pPr>
    </w:p>
    <w:p w:rsidR="00EE334D" w:rsidRPr="00CD0EC9" w:rsidRDefault="00EE334D" w:rsidP="00EE334D">
      <w:pPr>
        <w:jc w:val="center"/>
        <w:rPr>
          <w:b/>
          <w:sz w:val="28"/>
          <w:szCs w:val="28"/>
        </w:rPr>
      </w:pPr>
      <w:r w:rsidRPr="00CD0EC9">
        <w:rPr>
          <w:b/>
          <w:sz w:val="28"/>
          <w:szCs w:val="28"/>
        </w:rPr>
        <w:t>ПОЯСНЮВАЛЬНА ЗАПИСКА</w:t>
      </w:r>
    </w:p>
    <w:p w:rsidR="00EE334D" w:rsidRPr="00CD0EC9" w:rsidRDefault="00EE334D" w:rsidP="00EE334D">
      <w:pPr>
        <w:jc w:val="center"/>
        <w:rPr>
          <w:b/>
          <w:sz w:val="28"/>
          <w:szCs w:val="28"/>
        </w:rPr>
      </w:pPr>
      <w:r w:rsidRPr="00CD0EC9">
        <w:rPr>
          <w:b/>
          <w:sz w:val="28"/>
          <w:szCs w:val="28"/>
        </w:rPr>
        <w:t>кваліфікаційної роботи ступеня</w:t>
      </w:r>
    </w:p>
    <w:tbl>
      <w:tblPr>
        <w:tblW w:w="0pt" w:type="dxa"/>
        <w:tblInd w:w="129.70pt" w:type="dxa"/>
        <w:tblBorders>
          <w:bottom w:val="single" w:sz="4" w:space="0" w:color="auto"/>
        </w:tblBorders>
        <w:tblLook w:firstRow="1" w:lastRow="1" w:firstColumn="1" w:lastColumn="1" w:noHBand="0" w:noVBand="0"/>
      </w:tblPr>
      <w:tblGrid>
        <w:gridCol w:w="4763"/>
      </w:tblGrid>
      <w:tr w:rsidR="00EE334D" w:rsidRPr="00CD0EC9" w:rsidTr="008B6808">
        <w:tc>
          <w:tcPr>
            <w:tcW w:w="238.15pt" w:type="dxa"/>
            <w:shd w:val="clear" w:color="auto" w:fill="auto"/>
          </w:tcPr>
          <w:p w:rsidR="00EE334D" w:rsidRPr="00CD0EC9" w:rsidRDefault="00EE334D" w:rsidP="008B6808">
            <w:pPr>
              <w:jc w:val="center"/>
              <w:rPr>
                <w:i/>
                <w:sz w:val="26"/>
                <w:szCs w:val="26"/>
              </w:rPr>
            </w:pPr>
            <w:r>
              <w:rPr>
                <w:i/>
                <w:sz w:val="26"/>
                <w:szCs w:val="26"/>
                <w:lang w:val="ru-RU" w:eastAsia="zh-CN"/>
              </w:rPr>
              <w:t>бакалавра</w:t>
            </w:r>
            <w:r w:rsidRPr="00CD0EC9">
              <w:rPr>
                <w:i/>
                <w:sz w:val="26"/>
                <w:szCs w:val="26"/>
                <w:lang w:eastAsia="zh-CN"/>
              </w:rPr>
              <w:t xml:space="preserve"> </w:t>
            </w:r>
          </w:p>
        </w:tc>
      </w:tr>
    </w:tbl>
    <w:p w:rsidR="00EE334D" w:rsidRPr="00CD0EC9" w:rsidRDefault="00EE334D" w:rsidP="00EE334D">
      <w:pPr>
        <w:jc w:val="center"/>
        <w:rPr>
          <w:sz w:val="18"/>
        </w:rPr>
      </w:pPr>
      <w:r w:rsidRPr="00CD0EC9">
        <w:rPr>
          <w:sz w:val="18"/>
        </w:rPr>
        <w:t>(назва освітньо-кваліфікаційного рівня)</w:t>
      </w:r>
    </w:p>
    <w:p w:rsidR="00EE334D" w:rsidRPr="00CD0EC9" w:rsidRDefault="00EE334D" w:rsidP="00EE334D">
      <w:pPr>
        <w:jc w:val="center"/>
        <w:rPr>
          <w:sz w:val="24"/>
          <w:szCs w:val="24"/>
          <w:u w:val="single"/>
        </w:rPr>
      </w:pPr>
    </w:p>
    <w:tbl>
      <w:tblPr>
        <w:tblW w:w="455.95pt" w:type="dxa"/>
        <w:tblInd w:w="14.20pt" w:type="dxa"/>
        <w:tblLook w:firstRow="1" w:lastRow="1" w:firstColumn="1" w:lastColumn="1" w:noHBand="0" w:noVBand="0"/>
      </w:tblPr>
      <w:tblGrid>
        <w:gridCol w:w="2518"/>
        <w:gridCol w:w="6601"/>
      </w:tblGrid>
      <w:tr w:rsidR="00EE334D" w:rsidRPr="004A1925" w:rsidTr="008B6808">
        <w:tc>
          <w:tcPr>
            <w:tcW w:w="125.90pt" w:type="dxa"/>
            <w:shd w:val="clear" w:color="auto" w:fill="auto"/>
          </w:tcPr>
          <w:p w:rsidR="00EE334D" w:rsidRPr="004A1925" w:rsidRDefault="00EE334D" w:rsidP="008B6808">
            <w:pPr>
              <w:ind w:end="0.25pt"/>
              <w:rPr>
                <w:b/>
                <w:sz w:val="26"/>
                <w:szCs w:val="26"/>
              </w:rPr>
            </w:pPr>
            <w:r w:rsidRPr="004A1925">
              <w:rPr>
                <w:b/>
                <w:sz w:val="26"/>
                <w:szCs w:val="26"/>
              </w:rPr>
              <w:t>студента</w:t>
            </w:r>
          </w:p>
        </w:tc>
        <w:tc>
          <w:tcPr>
            <w:tcW w:w="330.05pt" w:type="dxa"/>
            <w:tcBorders>
              <w:bottom w:val="single" w:sz="4" w:space="0" w:color="auto"/>
            </w:tcBorders>
            <w:shd w:val="clear" w:color="auto" w:fill="auto"/>
          </w:tcPr>
          <w:p w:rsidR="00EE334D" w:rsidRPr="004A1925" w:rsidRDefault="000D2481" w:rsidP="008B6808">
            <w:pPr>
              <w:ind w:start="0.85pt"/>
              <w:jc w:val="center"/>
              <w:rPr>
                <w:i/>
                <w:sz w:val="26"/>
                <w:szCs w:val="26"/>
              </w:rPr>
            </w:pPr>
            <w:r>
              <w:rPr>
                <w:i/>
                <w:sz w:val="26"/>
                <w:szCs w:val="26"/>
              </w:rPr>
              <w:t>Бізюкова Владислава Євгенійовича</w:t>
            </w:r>
          </w:p>
        </w:tc>
      </w:tr>
      <w:tr w:rsidR="00EE334D" w:rsidRPr="004A1925" w:rsidTr="008B6808">
        <w:trPr>
          <w:trHeight w:val="335"/>
        </w:trPr>
        <w:tc>
          <w:tcPr>
            <w:tcW w:w="125.90pt" w:type="dxa"/>
            <w:shd w:val="clear" w:color="auto" w:fill="auto"/>
          </w:tcPr>
          <w:p w:rsidR="00EE334D" w:rsidRPr="004A1925" w:rsidRDefault="00EE334D" w:rsidP="008B6808">
            <w:pPr>
              <w:jc w:val="center"/>
              <w:rPr>
                <w:sz w:val="16"/>
                <w:szCs w:val="16"/>
              </w:rPr>
            </w:pPr>
          </w:p>
        </w:tc>
        <w:tc>
          <w:tcPr>
            <w:tcW w:w="330.05pt" w:type="dxa"/>
            <w:tcBorders>
              <w:top w:val="single" w:sz="4" w:space="0" w:color="auto"/>
            </w:tcBorders>
            <w:shd w:val="clear" w:color="auto" w:fill="auto"/>
          </w:tcPr>
          <w:p w:rsidR="00EE334D" w:rsidRPr="004A1925" w:rsidRDefault="00EE334D" w:rsidP="008B6808">
            <w:pPr>
              <w:ind w:start="0.85pt"/>
              <w:jc w:val="center"/>
              <w:rPr>
                <w:sz w:val="16"/>
                <w:szCs w:val="16"/>
              </w:rPr>
            </w:pPr>
            <w:r w:rsidRPr="004A1925">
              <w:rPr>
                <w:sz w:val="16"/>
                <w:szCs w:val="16"/>
              </w:rPr>
              <w:t>(ПІБ)</w:t>
            </w:r>
          </w:p>
        </w:tc>
      </w:tr>
      <w:tr w:rsidR="00EE334D" w:rsidRPr="004A1925" w:rsidTr="008B6808">
        <w:tc>
          <w:tcPr>
            <w:tcW w:w="125.90pt" w:type="dxa"/>
            <w:shd w:val="clear" w:color="auto" w:fill="auto"/>
          </w:tcPr>
          <w:p w:rsidR="00EE334D" w:rsidRPr="004A1925" w:rsidRDefault="00EE334D" w:rsidP="008B6808">
            <w:pPr>
              <w:pBdr>
                <w:between w:val="single" w:sz="4" w:space="1" w:color="auto"/>
              </w:pBdr>
              <w:ind w:end="0.25pt"/>
              <w:rPr>
                <w:b/>
                <w:sz w:val="26"/>
                <w:szCs w:val="26"/>
              </w:rPr>
            </w:pPr>
            <w:r w:rsidRPr="004A1925">
              <w:rPr>
                <w:b/>
                <w:sz w:val="26"/>
                <w:szCs w:val="26"/>
              </w:rPr>
              <w:t>академічної групи</w:t>
            </w:r>
          </w:p>
        </w:tc>
        <w:tc>
          <w:tcPr>
            <w:tcW w:w="330.05pt" w:type="dxa"/>
            <w:tcBorders>
              <w:bottom w:val="single" w:sz="4" w:space="0" w:color="auto"/>
            </w:tcBorders>
            <w:shd w:val="clear" w:color="auto" w:fill="auto"/>
          </w:tcPr>
          <w:p w:rsidR="00EE334D" w:rsidRPr="004A1925" w:rsidRDefault="000D2481" w:rsidP="008B6808">
            <w:pPr>
              <w:pBdr>
                <w:between w:val="single" w:sz="4" w:space="1" w:color="auto"/>
              </w:pBdr>
              <w:ind w:start="0.85pt"/>
              <w:jc w:val="center"/>
              <w:rPr>
                <w:i/>
                <w:sz w:val="26"/>
                <w:szCs w:val="26"/>
              </w:rPr>
            </w:pPr>
            <w:r>
              <w:rPr>
                <w:i/>
                <w:sz w:val="26"/>
                <w:szCs w:val="26"/>
              </w:rPr>
              <w:t>121-17-1</w:t>
            </w:r>
          </w:p>
        </w:tc>
      </w:tr>
      <w:tr w:rsidR="00EE334D" w:rsidRPr="004A1925" w:rsidTr="008B6808">
        <w:trPr>
          <w:trHeight w:val="340"/>
        </w:trPr>
        <w:tc>
          <w:tcPr>
            <w:tcW w:w="125.90pt" w:type="dxa"/>
            <w:shd w:val="clear" w:color="auto" w:fill="auto"/>
          </w:tcPr>
          <w:p w:rsidR="00EE334D" w:rsidRPr="004A1925" w:rsidRDefault="00EE334D" w:rsidP="008B6808">
            <w:pPr>
              <w:ind w:end="0.25pt"/>
              <w:rPr>
                <w:b/>
                <w:sz w:val="16"/>
                <w:szCs w:val="16"/>
              </w:rPr>
            </w:pPr>
          </w:p>
        </w:tc>
        <w:tc>
          <w:tcPr>
            <w:tcW w:w="330.05pt" w:type="dxa"/>
            <w:tcBorders>
              <w:top w:val="single" w:sz="4" w:space="0" w:color="auto"/>
            </w:tcBorders>
            <w:shd w:val="clear" w:color="auto" w:fill="auto"/>
          </w:tcPr>
          <w:p w:rsidR="00EE334D" w:rsidRPr="004A1925" w:rsidRDefault="00EE334D" w:rsidP="008B6808">
            <w:pPr>
              <w:ind w:start="0.85pt"/>
              <w:jc w:val="center"/>
              <w:rPr>
                <w:i/>
                <w:sz w:val="16"/>
                <w:szCs w:val="16"/>
              </w:rPr>
            </w:pPr>
            <w:r w:rsidRPr="004A1925">
              <w:rPr>
                <w:sz w:val="16"/>
                <w:szCs w:val="16"/>
              </w:rPr>
              <w:t>(шифр)</w:t>
            </w:r>
          </w:p>
        </w:tc>
      </w:tr>
      <w:tr w:rsidR="00EE334D" w:rsidRPr="004A1925" w:rsidTr="008B6808">
        <w:tc>
          <w:tcPr>
            <w:tcW w:w="125.90pt" w:type="dxa"/>
            <w:shd w:val="clear" w:color="auto" w:fill="auto"/>
          </w:tcPr>
          <w:p w:rsidR="00EE334D" w:rsidRPr="004A1925" w:rsidRDefault="00EE334D" w:rsidP="008B6808">
            <w:pPr>
              <w:ind w:end="0.25pt"/>
              <w:rPr>
                <w:sz w:val="26"/>
                <w:szCs w:val="26"/>
              </w:rPr>
            </w:pPr>
            <w:r w:rsidRPr="004A1925">
              <w:rPr>
                <w:b/>
                <w:sz w:val="26"/>
                <w:szCs w:val="26"/>
              </w:rPr>
              <w:t>спеціальності</w:t>
            </w:r>
          </w:p>
        </w:tc>
        <w:tc>
          <w:tcPr>
            <w:tcW w:w="330.05pt" w:type="dxa"/>
            <w:tcBorders>
              <w:bottom w:val="single" w:sz="4" w:space="0" w:color="auto"/>
            </w:tcBorders>
            <w:shd w:val="clear" w:color="auto" w:fill="auto"/>
          </w:tcPr>
          <w:p w:rsidR="00EE334D" w:rsidRPr="00090C05" w:rsidRDefault="00EE334D" w:rsidP="008B6808">
            <w:pPr>
              <w:ind w:start="0.85pt"/>
              <w:jc w:val="center"/>
              <w:rPr>
                <w:i/>
                <w:sz w:val="26"/>
                <w:szCs w:val="26"/>
              </w:rPr>
            </w:pPr>
            <w:r w:rsidRPr="00090C05">
              <w:rPr>
                <w:i/>
                <w:sz w:val="26"/>
                <w:szCs w:val="26"/>
              </w:rPr>
              <w:t>121 Інженерія програмного забезпечення</w:t>
            </w:r>
          </w:p>
        </w:tc>
      </w:tr>
      <w:tr w:rsidR="00EE334D" w:rsidRPr="004A1925" w:rsidTr="008B6808">
        <w:trPr>
          <w:trHeight w:val="311"/>
        </w:trPr>
        <w:tc>
          <w:tcPr>
            <w:tcW w:w="125.90pt" w:type="dxa"/>
            <w:shd w:val="clear" w:color="auto" w:fill="auto"/>
          </w:tcPr>
          <w:p w:rsidR="00EE334D" w:rsidRPr="004A1925" w:rsidRDefault="00EE334D" w:rsidP="008B6808">
            <w:pPr>
              <w:ind w:end="0.25pt"/>
              <w:rPr>
                <w:sz w:val="16"/>
                <w:szCs w:val="16"/>
              </w:rPr>
            </w:pPr>
          </w:p>
        </w:tc>
        <w:tc>
          <w:tcPr>
            <w:tcW w:w="330.05pt" w:type="dxa"/>
            <w:tcBorders>
              <w:top w:val="single" w:sz="4" w:space="0" w:color="auto"/>
            </w:tcBorders>
            <w:shd w:val="clear" w:color="auto" w:fill="auto"/>
          </w:tcPr>
          <w:p w:rsidR="00EE334D" w:rsidRPr="00090C05" w:rsidRDefault="00EE334D" w:rsidP="008B6808">
            <w:pPr>
              <w:ind w:start="0.85pt"/>
              <w:jc w:val="center"/>
              <w:rPr>
                <w:sz w:val="16"/>
                <w:szCs w:val="16"/>
              </w:rPr>
            </w:pPr>
            <w:r w:rsidRPr="00090C05">
              <w:rPr>
                <w:sz w:val="16"/>
                <w:szCs w:val="16"/>
              </w:rPr>
              <w:t>(код і назва спеціальності)</w:t>
            </w:r>
          </w:p>
        </w:tc>
      </w:tr>
      <w:tr w:rsidR="00EE334D" w:rsidRPr="004A1925" w:rsidTr="008B6808">
        <w:trPr>
          <w:trHeight w:val="227"/>
        </w:trPr>
        <w:tc>
          <w:tcPr>
            <w:tcW w:w="125.90pt" w:type="dxa"/>
            <w:shd w:val="clear" w:color="auto" w:fill="auto"/>
          </w:tcPr>
          <w:p w:rsidR="00EE334D" w:rsidRPr="004A1925" w:rsidRDefault="00EE334D" w:rsidP="008B6808">
            <w:pPr>
              <w:ind w:end="0.25pt"/>
              <w:rPr>
                <w:b/>
                <w:sz w:val="26"/>
                <w:szCs w:val="26"/>
              </w:rPr>
            </w:pPr>
            <w:r w:rsidRPr="004A1925">
              <w:rPr>
                <w:b/>
                <w:sz w:val="26"/>
                <w:szCs w:val="26"/>
              </w:rPr>
              <w:t>освітньої програми</w:t>
            </w:r>
          </w:p>
        </w:tc>
        <w:tc>
          <w:tcPr>
            <w:tcW w:w="330.05pt" w:type="dxa"/>
            <w:tcBorders>
              <w:bottom w:val="single" w:sz="4" w:space="0" w:color="auto"/>
            </w:tcBorders>
            <w:shd w:val="clear" w:color="auto" w:fill="auto"/>
          </w:tcPr>
          <w:p w:rsidR="00EE334D" w:rsidRPr="00090C05" w:rsidRDefault="00EE334D" w:rsidP="008B6808">
            <w:pPr>
              <w:ind w:start="0.85pt"/>
              <w:jc w:val="center"/>
              <w:rPr>
                <w:sz w:val="26"/>
                <w:szCs w:val="26"/>
              </w:rPr>
            </w:pPr>
            <w:r w:rsidRPr="00090C05">
              <w:rPr>
                <w:i/>
                <w:sz w:val="26"/>
                <w:szCs w:val="26"/>
              </w:rPr>
              <w:t>Інженерія програмного забезпечення</w:t>
            </w:r>
          </w:p>
        </w:tc>
      </w:tr>
      <w:tr w:rsidR="00EE334D" w:rsidRPr="004A1925" w:rsidTr="008B6808">
        <w:trPr>
          <w:trHeight w:val="227"/>
        </w:trPr>
        <w:tc>
          <w:tcPr>
            <w:tcW w:w="125.90pt" w:type="dxa"/>
            <w:shd w:val="clear" w:color="auto" w:fill="auto"/>
          </w:tcPr>
          <w:p w:rsidR="00EE334D" w:rsidRPr="004A1925" w:rsidRDefault="00EE334D" w:rsidP="008B6808">
            <w:pPr>
              <w:ind w:end="0.25pt"/>
              <w:rPr>
                <w:sz w:val="16"/>
                <w:szCs w:val="16"/>
              </w:rPr>
            </w:pPr>
          </w:p>
        </w:tc>
        <w:tc>
          <w:tcPr>
            <w:tcW w:w="330.05pt" w:type="dxa"/>
            <w:tcBorders>
              <w:top w:val="single" w:sz="4" w:space="0" w:color="auto"/>
            </w:tcBorders>
            <w:shd w:val="clear" w:color="auto" w:fill="auto"/>
          </w:tcPr>
          <w:p w:rsidR="00EE334D" w:rsidRPr="004A1925" w:rsidRDefault="00EE334D" w:rsidP="008B6808">
            <w:pPr>
              <w:ind w:start="0.85pt"/>
              <w:jc w:val="center"/>
              <w:rPr>
                <w:sz w:val="16"/>
                <w:szCs w:val="16"/>
              </w:rPr>
            </w:pPr>
            <w:r>
              <w:rPr>
                <w:sz w:val="16"/>
                <w:szCs w:val="16"/>
              </w:rPr>
              <w:t>(</w:t>
            </w:r>
            <w:r w:rsidRPr="004A1925">
              <w:rPr>
                <w:sz w:val="16"/>
                <w:szCs w:val="16"/>
              </w:rPr>
              <w:t xml:space="preserve">назва </w:t>
            </w:r>
            <w:r>
              <w:rPr>
                <w:sz w:val="16"/>
                <w:szCs w:val="16"/>
              </w:rPr>
              <w:t>освітньої програми</w:t>
            </w:r>
            <w:r w:rsidRPr="004A1925">
              <w:rPr>
                <w:sz w:val="16"/>
                <w:szCs w:val="16"/>
              </w:rPr>
              <w:t>)</w:t>
            </w:r>
          </w:p>
        </w:tc>
      </w:tr>
      <w:tr w:rsidR="00EE334D" w:rsidRPr="004A1925" w:rsidTr="008B6808">
        <w:trPr>
          <w:trHeight w:val="322"/>
        </w:trPr>
        <w:tc>
          <w:tcPr>
            <w:tcW w:w="125.90pt" w:type="dxa"/>
            <w:shd w:val="clear" w:color="auto" w:fill="auto"/>
          </w:tcPr>
          <w:p w:rsidR="00EE334D" w:rsidRPr="004A1925" w:rsidRDefault="00EE334D" w:rsidP="008B6808">
            <w:pPr>
              <w:ind w:end="0.25pt"/>
              <w:rPr>
                <w:b/>
                <w:i/>
                <w:sz w:val="26"/>
                <w:szCs w:val="26"/>
                <w:u w:val="single"/>
              </w:rPr>
            </w:pPr>
            <w:r w:rsidRPr="004A1925">
              <w:rPr>
                <w:b/>
                <w:sz w:val="26"/>
                <w:szCs w:val="26"/>
              </w:rPr>
              <w:t>на тему:</w:t>
            </w:r>
          </w:p>
        </w:tc>
        <w:tc>
          <w:tcPr>
            <w:tcW w:w="330.05pt" w:type="dxa"/>
            <w:tcBorders>
              <w:bottom w:val="single" w:sz="4" w:space="0" w:color="auto"/>
            </w:tcBorders>
            <w:shd w:val="clear" w:color="auto" w:fill="auto"/>
          </w:tcPr>
          <w:p w:rsidR="00EE334D" w:rsidRPr="004A1925" w:rsidRDefault="00884F5B" w:rsidP="00884F5B">
            <w:pPr>
              <w:keepNext/>
              <w:widowControl w:val="0"/>
              <w:pBdr>
                <w:top w:val="nil"/>
                <w:left w:val="nil"/>
                <w:bottom w:val="nil"/>
                <w:right w:val="nil"/>
              </w:pBdr>
              <w:tabs>
                <w:tab w:val="start" w:pos="124.50pt"/>
              </w:tabs>
              <w:suppressAutoHyphens/>
              <w:autoSpaceDE w:val="0"/>
              <w:autoSpaceDN w:val="0"/>
              <w:adjustRightInd w:val="0"/>
              <w:spacing w:before="1pt" w:line="11.40pt" w:lineRule="auto"/>
              <w:ind w:start="0.85pt"/>
              <w:jc w:val="both"/>
              <w:textAlignment w:val="baseline"/>
              <w:rPr>
                <w:i/>
                <w:color w:val="000000"/>
                <w:spacing w:val="-20"/>
                <w:sz w:val="26"/>
                <w:szCs w:val="26"/>
                <w:shd w:val="clear" w:color="auto" w:fill="FFFFFF"/>
                <w:lang w:eastAsia="zh-CN"/>
              </w:rPr>
            </w:pPr>
            <w:r>
              <w:rPr>
                <w:i/>
                <w:color w:val="000000"/>
                <w:spacing w:val="-20"/>
                <w:sz w:val="26"/>
                <w:szCs w:val="26"/>
                <w:shd w:val="clear" w:color="auto" w:fill="FFFFFF"/>
                <w:lang w:eastAsia="zh-CN"/>
              </w:rPr>
              <w:t>Розробка веб-додатка товарно-інформаційної системи</w:t>
            </w:r>
          </w:p>
        </w:tc>
      </w:tr>
      <w:tr w:rsidR="00EE334D" w:rsidRPr="004A1925" w:rsidTr="008B6808">
        <w:tc>
          <w:tcPr>
            <w:tcW w:w="455.95pt" w:type="dxa"/>
            <w:gridSpan w:val="2"/>
            <w:tcBorders>
              <w:bottom w:val="single" w:sz="4" w:space="0" w:color="auto"/>
            </w:tcBorders>
            <w:shd w:val="clear" w:color="auto" w:fill="auto"/>
          </w:tcPr>
          <w:p w:rsidR="00EE334D" w:rsidRPr="00884F5B" w:rsidRDefault="00884F5B" w:rsidP="00884F5B">
            <w:pPr>
              <w:jc w:val="both"/>
              <w:rPr>
                <w:i/>
                <w:sz w:val="26"/>
                <w:szCs w:val="26"/>
              </w:rPr>
            </w:pPr>
            <w:r>
              <w:rPr>
                <w:i/>
                <w:sz w:val="26"/>
                <w:szCs w:val="26"/>
              </w:rPr>
              <w:t xml:space="preserve">на мові </w:t>
            </w:r>
            <w:r>
              <w:rPr>
                <w:i/>
                <w:sz w:val="26"/>
                <w:szCs w:val="26"/>
                <w:lang w:val="en-US"/>
              </w:rPr>
              <w:t>Python</w:t>
            </w:r>
            <w:r>
              <w:rPr>
                <w:i/>
                <w:sz w:val="26"/>
                <w:szCs w:val="26"/>
              </w:rPr>
              <w:t xml:space="preserve"> та фреймворку </w:t>
            </w:r>
            <w:r>
              <w:rPr>
                <w:i/>
                <w:sz w:val="26"/>
                <w:szCs w:val="26"/>
                <w:lang w:val="en-US"/>
              </w:rPr>
              <w:t>Django</w:t>
            </w:r>
          </w:p>
        </w:tc>
      </w:tr>
      <w:tr w:rsidR="00EE334D" w:rsidRPr="004A1925" w:rsidTr="008B6808">
        <w:tc>
          <w:tcPr>
            <w:tcW w:w="455.95pt" w:type="dxa"/>
            <w:gridSpan w:val="2"/>
            <w:tcBorders>
              <w:top w:val="single" w:sz="4" w:space="0" w:color="auto"/>
              <w:bottom w:val="single" w:sz="4" w:space="0" w:color="auto"/>
            </w:tcBorders>
            <w:shd w:val="clear" w:color="auto" w:fill="auto"/>
          </w:tcPr>
          <w:p w:rsidR="00EE334D" w:rsidRPr="00F2257B" w:rsidRDefault="00EE334D" w:rsidP="008B6808">
            <w:pPr>
              <w:jc w:val="center"/>
              <w:rPr>
                <w:i/>
                <w:sz w:val="26"/>
                <w:szCs w:val="26"/>
              </w:rPr>
            </w:pPr>
          </w:p>
        </w:tc>
      </w:tr>
    </w:tbl>
    <w:p w:rsidR="00EE334D" w:rsidRDefault="00EE334D" w:rsidP="00EE334D">
      <w:pPr>
        <w:jc w:val="center"/>
      </w:pPr>
    </w:p>
    <w:p w:rsidR="00EE334D" w:rsidRPr="00CD0EC9" w:rsidRDefault="00EE334D" w:rsidP="00EE334D">
      <w:pPr>
        <w:jc w:val="center"/>
      </w:pPr>
    </w:p>
    <w:tbl>
      <w:tblPr>
        <w:tblW w:w="460.70pt" w:type="dxa"/>
        <w:tblInd w:w="12.5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2268"/>
        <w:gridCol w:w="2552"/>
        <w:gridCol w:w="1559"/>
        <w:gridCol w:w="1559"/>
        <w:gridCol w:w="1276"/>
      </w:tblGrid>
      <w:tr w:rsidR="00EE334D" w:rsidRPr="00CD0EC9" w:rsidTr="008B6808">
        <w:trPr>
          <w:trHeight w:val="252"/>
        </w:trPr>
        <w:tc>
          <w:tcPr>
            <w:tcW w:w="113.40pt" w:type="dxa"/>
            <w:vMerge w:val="restart"/>
            <w:vAlign w:val="center"/>
          </w:tcPr>
          <w:p w:rsidR="00EE334D" w:rsidRPr="004E64AB" w:rsidRDefault="00EE334D" w:rsidP="008B6808">
            <w:pPr>
              <w:jc w:val="center"/>
              <w:rPr>
                <w:b/>
                <w:sz w:val="26"/>
                <w:szCs w:val="26"/>
              </w:rPr>
            </w:pPr>
            <w:r w:rsidRPr="004E64AB">
              <w:rPr>
                <w:b/>
                <w:sz w:val="26"/>
                <w:szCs w:val="26"/>
              </w:rPr>
              <w:t>Керівники</w:t>
            </w:r>
          </w:p>
        </w:tc>
        <w:tc>
          <w:tcPr>
            <w:tcW w:w="127.60pt" w:type="dxa"/>
            <w:vMerge w:val="restart"/>
            <w:vAlign w:val="center"/>
          </w:tcPr>
          <w:p w:rsidR="00EE334D" w:rsidRPr="004E64AB" w:rsidRDefault="00EE334D" w:rsidP="008B6808">
            <w:pPr>
              <w:jc w:val="center"/>
              <w:rPr>
                <w:b/>
                <w:sz w:val="26"/>
                <w:szCs w:val="26"/>
              </w:rPr>
            </w:pPr>
            <w:r w:rsidRPr="004E64AB">
              <w:rPr>
                <w:b/>
                <w:sz w:val="26"/>
                <w:szCs w:val="26"/>
              </w:rPr>
              <w:t>Прізвище, ініціали</w:t>
            </w:r>
          </w:p>
        </w:tc>
        <w:tc>
          <w:tcPr>
            <w:tcW w:w="155.90pt" w:type="dxa"/>
            <w:gridSpan w:val="2"/>
            <w:vAlign w:val="center"/>
          </w:tcPr>
          <w:p w:rsidR="00EE334D" w:rsidRPr="004E64AB" w:rsidRDefault="00EE334D" w:rsidP="008B6808">
            <w:pPr>
              <w:jc w:val="center"/>
              <w:rPr>
                <w:b/>
                <w:sz w:val="26"/>
                <w:szCs w:val="26"/>
              </w:rPr>
            </w:pPr>
            <w:r w:rsidRPr="004E64AB">
              <w:rPr>
                <w:b/>
                <w:sz w:val="26"/>
                <w:szCs w:val="26"/>
              </w:rPr>
              <w:t>Оцінка за шкалою</w:t>
            </w:r>
          </w:p>
        </w:tc>
        <w:tc>
          <w:tcPr>
            <w:tcW w:w="63.80pt" w:type="dxa"/>
            <w:vMerge w:val="restart"/>
            <w:vAlign w:val="center"/>
          </w:tcPr>
          <w:p w:rsidR="00EE334D" w:rsidRPr="004E64AB" w:rsidRDefault="00EE334D" w:rsidP="008B6808">
            <w:pPr>
              <w:jc w:val="center"/>
              <w:rPr>
                <w:b/>
                <w:sz w:val="26"/>
                <w:szCs w:val="26"/>
              </w:rPr>
            </w:pPr>
            <w:r w:rsidRPr="004E64AB">
              <w:rPr>
                <w:b/>
                <w:sz w:val="26"/>
                <w:szCs w:val="26"/>
              </w:rPr>
              <w:t>Підпис</w:t>
            </w:r>
          </w:p>
        </w:tc>
      </w:tr>
      <w:tr w:rsidR="00EE334D" w:rsidRPr="00CD0EC9" w:rsidTr="008B6808">
        <w:trPr>
          <w:trHeight w:val="252"/>
        </w:trPr>
        <w:tc>
          <w:tcPr>
            <w:tcW w:w="113.40pt" w:type="dxa"/>
            <w:vMerge/>
          </w:tcPr>
          <w:p w:rsidR="00EE334D" w:rsidRPr="004E64AB" w:rsidRDefault="00EE334D" w:rsidP="008B6808">
            <w:pPr>
              <w:jc w:val="center"/>
              <w:rPr>
                <w:b/>
                <w:sz w:val="26"/>
                <w:szCs w:val="26"/>
              </w:rPr>
            </w:pPr>
          </w:p>
        </w:tc>
        <w:tc>
          <w:tcPr>
            <w:tcW w:w="127.60pt" w:type="dxa"/>
            <w:vMerge/>
          </w:tcPr>
          <w:p w:rsidR="00EE334D" w:rsidRPr="004E64AB" w:rsidRDefault="00EE334D" w:rsidP="008B6808">
            <w:pPr>
              <w:jc w:val="center"/>
              <w:rPr>
                <w:b/>
                <w:sz w:val="26"/>
                <w:szCs w:val="26"/>
              </w:rPr>
            </w:pPr>
          </w:p>
        </w:tc>
        <w:tc>
          <w:tcPr>
            <w:tcW w:w="77.95pt" w:type="dxa"/>
            <w:vAlign w:val="center"/>
          </w:tcPr>
          <w:p w:rsidR="00EE334D" w:rsidRPr="004E64AB" w:rsidRDefault="00EE334D" w:rsidP="008B6808">
            <w:pPr>
              <w:jc w:val="center"/>
              <w:rPr>
                <w:b/>
              </w:rPr>
            </w:pPr>
            <w:r w:rsidRPr="004E64AB">
              <w:rPr>
                <w:b/>
              </w:rPr>
              <w:t>рейтинговою</w:t>
            </w:r>
          </w:p>
        </w:tc>
        <w:tc>
          <w:tcPr>
            <w:tcW w:w="77.95pt" w:type="dxa"/>
            <w:vAlign w:val="center"/>
          </w:tcPr>
          <w:p w:rsidR="00EE334D" w:rsidRPr="004E64AB" w:rsidRDefault="00EE334D" w:rsidP="008B6808">
            <w:pPr>
              <w:jc w:val="center"/>
              <w:rPr>
                <w:b/>
              </w:rPr>
            </w:pPr>
            <w:r w:rsidRPr="004E64AB">
              <w:rPr>
                <w:b/>
              </w:rPr>
              <w:t>інституційною</w:t>
            </w:r>
          </w:p>
        </w:tc>
        <w:tc>
          <w:tcPr>
            <w:tcW w:w="63.80pt" w:type="dxa"/>
            <w:vMerge/>
          </w:tcPr>
          <w:p w:rsidR="00EE334D" w:rsidRPr="004E64AB" w:rsidRDefault="00EE334D" w:rsidP="008B6808">
            <w:pPr>
              <w:jc w:val="center"/>
              <w:rPr>
                <w:b/>
                <w:sz w:val="26"/>
                <w:szCs w:val="26"/>
              </w:rPr>
            </w:pPr>
          </w:p>
        </w:tc>
      </w:tr>
      <w:tr w:rsidR="00EE334D" w:rsidRPr="004A1925" w:rsidTr="009E2351">
        <w:tc>
          <w:tcPr>
            <w:tcW w:w="113.40pt" w:type="dxa"/>
          </w:tcPr>
          <w:p w:rsidR="00EE334D" w:rsidRPr="004E64AB" w:rsidRDefault="00EE334D" w:rsidP="008B6808">
            <w:pPr>
              <w:ind w:start="0.60pt"/>
              <w:rPr>
                <w:sz w:val="26"/>
                <w:szCs w:val="26"/>
              </w:rPr>
            </w:pPr>
            <w:r w:rsidRPr="004E64AB">
              <w:rPr>
                <w:sz w:val="26"/>
                <w:szCs w:val="26"/>
              </w:rPr>
              <w:t>кваліфікаційної роботи</w:t>
            </w:r>
          </w:p>
        </w:tc>
        <w:tc>
          <w:tcPr>
            <w:tcW w:w="127.60pt" w:type="dxa"/>
            <w:vAlign w:val="bottom"/>
          </w:tcPr>
          <w:p w:rsidR="00EE334D" w:rsidRPr="000D2481" w:rsidRDefault="000D2481" w:rsidP="009E2351">
            <w:pPr>
              <w:rPr>
                <w:i/>
                <w:sz w:val="26"/>
                <w:szCs w:val="26"/>
              </w:rPr>
            </w:pPr>
            <w:r w:rsidRPr="000D2481">
              <w:rPr>
                <w:i/>
                <w:sz w:val="26"/>
                <w:szCs w:val="26"/>
              </w:rPr>
              <w:t>доц. Сиротк</w:t>
            </w:r>
            <w:r>
              <w:rPr>
                <w:i/>
                <w:sz w:val="26"/>
                <w:szCs w:val="26"/>
              </w:rPr>
              <w:t>іна О.І.</w:t>
            </w:r>
          </w:p>
        </w:tc>
        <w:tc>
          <w:tcPr>
            <w:tcW w:w="77.95pt" w:type="dxa"/>
          </w:tcPr>
          <w:p w:rsidR="00EE334D" w:rsidRPr="004E64AB" w:rsidRDefault="00EE334D" w:rsidP="008B6808">
            <w:pPr>
              <w:rPr>
                <w:sz w:val="26"/>
                <w:szCs w:val="26"/>
              </w:rPr>
            </w:pPr>
          </w:p>
        </w:tc>
        <w:tc>
          <w:tcPr>
            <w:tcW w:w="77.95pt" w:type="dxa"/>
          </w:tcPr>
          <w:p w:rsidR="00EE334D" w:rsidRPr="004E64AB" w:rsidRDefault="00EE334D" w:rsidP="008B6808">
            <w:pPr>
              <w:rPr>
                <w:sz w:val="26"/>
                <w:szCs w:val="26"/>
              </w:rPr>
            </w:pPr>
          </w:p>
        </w:tc>
        <w:tc>
          <w:tcPr>
            <w:tcW w:w="63.80pt" w:type="dxa"/>
          </w:tcPr>
          <w:p w:rsidR="00EE334D" w:rsidRPr="004E64AB" w:rsidRDefault="00EE334D" w:rsidP="008B6808">
            <w:pPr>
              <w:rPr>
                <w:sz w:val="26"/>
                <w:szCs w:val="26"/>
              </w:rPr>
            </w:pPr>
          </w:p>
        </w:tc>
      </w:tr>
      <w:tr w:rsidR="00EE334D" w:rsidRPr="004A1925" w:rsidTr="008B6808">
        <w:tc>
          <w:tcPr>
            <w:tcW w:w="113.40pt" w:type="dxa"/>
          </w:tcPr>
          <w:p w:rsidR="00EE334D" w:rsidRPr="004E64AB" w:rsidRDefault="00EE334D" w:rsidP="008B6808">
            <w:pPr>
              <w:ind w:start="0.60pt"/>
              <w:rPr>
                <w:b/>
                <w:sz w:val="26"/>
                <w:szCs w:val="26"/>
              </w:rPr>
            </w:pPr>
            <w:r w:rsidRPr="004E64AB">
              <w:rPr>
                <w:b/>
                <w:sz w:val="26"/>
                <w:szCs w:val="26"/>
              </w:rPr>
              <w:t>розділів:</w:t>
            </w:r>
          </w:p>
        </w:tc>
        <w:tc>
          <w:tcPr>
            <w:tcW w:w="127.60pt" w:type="dxa"/>
          </w:tcPr>
          <w:p w:rsidR="00EE334D" w:rsidRPr="004E64AB" w:rsidRDefault="00EE334D" w:rsidP="008B6808">
            <w:pPr>
              <w:rPr>
                <w:sz w:val="26"/>
                <w:szCs w:val="26"/>
              </w:rPr>
            </w:pPr>
          </w:p>
        </w:tc>
        <w:tc>
          <w:tcPr>
            <w:tcW w:w="77.95pt" w:type="dxa"/>
          </w:tcPr>
          <w:p w:rsidR="00EE334D" w:rsidRPr="004E64AB" w:rsidRDefault="00EE334D" w:rsidP="008B6808">
            <w:pPr>
              <w:rPr>
                <w:sz w:val="26"/>
                <w:szCs w:val="26"/>
              </w:rPr>
            </w:pPr>
          </w:p>
        </w:tc>
        <w:tc>
          <w:tcPr>
            <w:tcW w:w="77.95pt" w:type="dxa"/>
          </w:tcPr>
          <w:p w:rsidR="00EE334D" w:rsidRPr="004E64AB" w:rsidRDefault="00EE334D" w:rsidP="008B6808">
            <w:pPr>
              <w:rPr>
                <w:sz w:val="26"/>
                <w:szCs w:val="26"/>
              </w:rPr>
            </w:pPr>
          </w:p>
        </w:tc>
        <w:tc>
          <w:tcPr>
            <w:tcW w:w="63.80pt" w:type="dxa"/>
          </w:tcPr>
          <w:p w:rsidR="00EE334D" w:rsidRPr="004E64AB" w:rsidRDefault="00EE334D" w:rsidP="008B6808">
            <w:pPr>
              <w:rPr>
                <w:sz w:val="26"/>
                <w:szCs w:val="26"/>
              </w:rPr>
            </w:pPr>
          </w:p>
        </w:tc>
      </w:tr>
      <w:tr w:rsidR="00EE334D" w:rsidRPr="004A1925" w:rsidTr="008B6808">
        <w:tc>
          <w:tcPr>
            <w:tcW w:w="113.40pt" w:type="dxa"/>
          </w:tcPr>
          <w:p w:rsidR="00EE334D" w:rsidRPr="004E64AB" w:rsidRDefault="00EE334D" w:rsidP="008B6808">
            <w:pPr>
              <w:ind w:start="0.60pt" w:firstLine="22.95pt"/>
              <w:rPr>
                <w:sz w:val="26"/>
                <w:szCs w:val="26"/>
              </w:rPr>
            </w:pPr>
            <w:r>
              <w:rPr>
                <w:sz w:val="26"/>
                <w:szCs w:val="26"/>
              </w:rPr>
              <w:t>с</w:t>
            </w:r>
            <w:r w:rsidRPr="004E64AB">
              <w:rPr>
                <w:sz w:val="26"/>
                <w:szCs w:val="26"/>
              </w:rPr>
              <w:t>пеціальний</w:t>
            </w:r>
          </w:p>
        </w:tc>
        <w:tc>
          <w:tcPr>
            <w:tcW w:w="127.60pt" w:type="dxa"/>
          </w:tcPr>
          <w:p w:rsidR="00EE334D" w:rsidRPr="004E64AB" w:rsidRDefault="000D2481" w:rsidP="008B6808">
            <w:pPr>
              <w:rPr>
                <w:i/>
                <w:sz w:val="26"/>
                <w:szCs w:val="26"/>
              </w:rPr>
            </w:pPr>
            <w:r w:rsidRPr="000D2481">
              <w:rPr>
                <w:i/>
                <w:sz w:val="26"/>
                <w:szCs w:val="26"/>
              </w:rPr>
              <w:t>доц. Сиротк</w:t>
            </w:r>
            <w:r>
              <w:rPr>
                <w:i/>
                <w:sz w:val="26"/>
                <w:szCs w:val="26"/>
              </w:rPr>
              <w:t>іна О.І.</w:t>
            </w:r>
          </w:p>
        </w:tc>
        <w:tc>
          <w:tcPr>
            <w:tcW w:w="77.95pt" w:type="dxa"/>
          </w:tcPr>
          <w:p w:rsidR="00EE334D" w:rsidRPr="004E64AB" w:rsidRDefault="00EE334D" w:rsidP="008B6808">
            <w:pPr>
              <w:rPr>
                <w:sz w:val="26"/>
                <w:szCs w:val="26"/>
              </w:rPr>
            </w:pPr>
          </w:p>
        </w:tc>
        <w:tc>
          <w:tcPr>
            <w:tcW w:w="77.95pt" w:type="dxa"/>
          </w:tcPr>
          <w:p w:rsidR="00EE334D" w:rsidRPr="004E64AB" w:rsidRDefault="00EE334D" w:rsidP="008B6808">
            <w:pPr>
              <w:rPr>
                <w:sz w:val="26"/>
                <w:szCs w:val="26"/>
              </w:rPr>
            </w:pPr>
          </w:p>
        </w:tc>
        <w:tc>
          <w:tcPr>
            <w:tcW w:w="63.80pt" w:type="dxa"/>
          </w:tcPr>
          <w:p w:rsidR="00EE334D" w:rsidRPr="004E64AB" w:rsidRDefault="00EE334D" w:rsidP="008B6808">
            <w:pPr>
              <w:rPr>
                <w:sz w:val="26"/>
                <w:szCs w:val="26"/>
              </w:rPr>
            </w:pPr>
          </w:p>
        </w:tc>
      </w:tr>
      <w:tr w:rsidR="00EE334D" w:rsidRPr="004A1925" w:rsidTr="008B6808">
        <w:tc>
          <w:tcPr>
            <w:tcW w:w="113.40pt" w:type="dxa"/>
          </w:tcPr>
          <w:p w:rsidR="00EE334D" w:rsidRPr="004E64AB" w:rsidRDefault="00EE334D" w:rsidP="008B6808">
            <w:pPr>
              <w:ind w:start="0.60pt" w:firstLine="22.95pt"/>
              <w:rPr>
                <w:sz w:val="26"/>
                <w:szCs w:val="26"/>
              </w:rPr>
            </w:pPr>
            <w:r>
              <w:rPr>
                <w:sz w:val="26"/>
                <w:szCs w:val="26"/>
              </w:rPr>
              <w:t>е</w:t>
            </w:r>
            <w:r w:rsidRPr="004E64AB">
              <w:rPr>
                <w:sz w:val="26"/>
                <w:szCs w:val="26"/>
              </w:rPr>
              <w:t>кономічний</w:t>
            </w:r>
          </w:p>
        </w:tc>
        <w:tc>
          <w:tcPr>
            <w:tcW w:w="127.60pt" w:type="dxa"/>
          </w:tcPr>
          <w:p w:rsidR="00EE334D" w:rsidRPr="005E4BDC" w:rsidRDefault="005E4BDC" w:rsidP="008B6808">
            <w:pPr>
              <w:rPr>
                <w:i/>
                <w:sz w:val="26"/>
                <w:szCs w:val="26"/>
              </w:rPr>
            </w:pPr>
            <w:r w:rsidRPr="005E4BDC">
              <w:rPr>
                <w:i/>
                <w:sz w:val="26"/>
                <w:szCs w:val="26"/>
              </w:rPr>
              <w:t>проф. Вагонова О.Г.</w:t>
            </w:r>
          </w:p>
        </w:tc>
        <w:tc>
          <w:tcPr>
            <w:tcW w:w="77.95pt" w:type="dxa"/>
          </w:tcPr>
          <w:p w:rsidR="00EE334D" w:rsidRPr="004E64AB" w:rsidRDefault="00EE334D" w:rsidP="008B6808">
            <w:pPr>
              <w:rPr>
                <w:sz w:val="26"/>
                <w:szCs w:val="26"/>
              </w:rPr>
            </w:pPr>
          </w:p>
        </w:tc>
        <w:tc>
          <w:tcPr>
            <w:tcW w:w="77.95pt" w:type="dxa"/>
          </w:tcPr>
          <w:p w:rsidR="00EE334D" w:rsidRPr="004E64AB" w:rsidRDefault="00EE334D" w:rsidP="008B6808">
            <w:pPr>
              <w:rPr>
                <w:sz w:val="26"/>
                <w:szCs w:val="26"/>
              </w:rPr>
            </w:pPr>
          </w:p>
        </w:tc>
        <w:tc>
          <w:tcPr>
            <w:tcW w:w="63.80pt" w:type="dxa"/>
          </w:tcPr>
          <w:p w:rsidR="00EE334D" w:rsidRPr="004E64AB" w:rsidRDefault="00EE334D" w:rsidP="008B6808">
            <w:pPr>
              <w:rPr>
                <w:sz w:val="26"/>
                <w:szCs w:val="26"/>
              </w:rPr>
            </w:pPr>
          </w:p>
        </w:tc>
      </w:tr>
      <w:tr w:rsidR="00EE334D" w:rsidRPr="004A1925" w:rsidTr="008B6808">
        <w:tc>
          <w:tcPr>
            <w:tcW w:w="113.40pt" w:type="dxa"/>
          </w:tcPr>
          <w:p w:rsidR="00EE334D" w:rsidRPr="004E64AB" w:rsidRDefault="00EE334D" w:rsidP="008B6808">
            <w:pPr>
              <w:ind w:start="0.60pt"/>
              <w:rPr>
                <w:sz w:val="26"/>
                <w:szCs w:val="26"/>
              </w:rPr>
            </w:pPr>
          </w:p>
        </w:tc>
        <w:tc>
          <w:tcPr>
            <w:tcW w:w="127.60pt" w:type="dxa"/>
          </w:tcPr>
          <w:p w:rsidR="00EE334D" w:rsidRPr="004E64AB" w:rsidRDefault="00EE334D" w:rsidP="008B6808">
            <w:pPr>
              <w:rPr>
                <w:sz w:val="26"/>
                <w:szCs w:val="26"/>
              </w:rPr>
            </w:pPr>
          </w:p>
        </w:tc>
        <w:tc>
          <w:tcPr>
            <w:tcW w:w="77.95pt" w:type="dxa"/>
          </w:tcPr>
          <w:p w:rsidR="00EE334D" w:rsidRPr="004E64AB" w:rsidRDefault="00EE334D" w:rsidP="008B6808">
            <w:pPr>
              <w:rPr>
                <w:sz w:val="26"/>
                <w:szCs w:val="26"/>
              </w:rPr>
            </w:pPr>
          </w:p>
        </w:tc>
        <w:tc>
          <w:tcPr>
            <w:tcW w:w="77.95pt" w:type="dxa"/>
          </w:tcPr>
          <w:p w:rsidR="00EE334D" w:rsidRPr="004E64AB" w:rsidRDefault="00EE334D" w:rsidP="008B6808">
            <w:pPr>
              <w:rPr>
                <w:sz w:val="26"/>
                <w:szCs w:val="26"/>
              </w:rPr>
            </w:pPr>
          </w:p>
        </w:tc>
        <w:tc>
          <w:tcPr>
            <w:tcW w:w="63.80pt" w:type="dxa"/>
          </w:tcPr>
          <w:p w:rsidR="00EE334D" w:rsidRPr="004E64AB" w:rsidRDefault="00EE334D" w:rsidP="008B6808">
            <w:pPr>
              <w:rPr>
                <w:sz w:val="26"/>
                <w:szCs w:val="26"/>
              </w:rPr>
            </w:pPr>
          </w:p>
        </w:tc>
      </w:tr>
      <w:tr w:rsidR="00EE334D" w:rsidRPr="004A1925" w:rsidTr="008B6808">
        <w:tc>
          <w:tcPr>
            <w:tcW w:w="113.40pt" w:type="dxa"/>
          </w:tcPr>
          <w:p w:rsidR="00EE334D" w:rsidRPr="004E64AB" w:rsidRDefault="00EE334D" w:rsidP="008B6808">
            <w:pPr>
              <w:ind w:start="0.60pt"/>
              <w:rPr>
                <w:sz w:val="26"/>
                <w:szCs w:val="26"/>
              </w:rPr>
            </w:pPr>
          </w:p>
        </w:tc>
        <w:tc>
          <w:tcPr>
            <w:tcW w:w="127.60pt" w:type="dxa"/>
          </w:tcPr>
          <w:p w:rsidR="00EE334D" w:rsidRPr="004E64AB" w:rsidRDefault="00EE334D" w:rsidP="008B6808">
            <w:pPr>
              <w:rPr>
                <w:sz w:val="26"/>
                <w:szCs w:val="26"/>
              </w:rPr>
            </w:pPr>
          </w:p>
        </w:tc>
        <w:tc>
          <w:tcPr>
            <w:tcW w:w="77.95pt" w:type="dxa"/>
          </w:tcPr>
          <w:p w:rsidR="00EE334D" w:rsidRPr="004E64AB" w:rsidRDefault="00EE334D" w:rsidP="008B6808">
            <w:pPr>
              <w:rPr>
                <w:sz w:val="26"/>
                <w:szCs w:val="26"/>
              </w:rPr>
            </w:pPr>
          </w:p>
        </w:tc>
        <w:tc>
          <w:tcPr>
            <w:tcW w:w="77.95pt" w:type="dxa"/>
          </w:tcPr>
          <w:p w:rsidR="00EE334D" w:rsidRPr="004E64AB" w:rsidRDefault="00EE334D" w:rsidP="008B6808">
            <w:pPr>
              <w:rPr>
                <w:sz w:val="26"/>
                <w:szCs w:val="26"/>
              </w:rPr>
            </w:pPr>
          </w:p>
        </w:tc>
        <w:tc>
          <w:tcPr>
            <w:tcW w:w="63.80pt" w:type="dxa"/>
          </w:tcPr>
          <w:p w:rsidR="00EE334D" w:rsidRPr="004E64AB" w:rsidRDefault="00EE334D" w:rsidP="008B6808">
            <w:pPr>
              <w:rPr>
                <w:sz w:val="26"/>
                <w:szCs w:val="26"/>
              </w:rPr>
            </w:pPr>
          </w:p>
        </w:tc>
      </w:tr>
      <w:tr w:rsidR="00EE334D" w:rsidRPr="004A1925" w:rsidTr="008B6808">
        <w:tc>
          <w:tcPr>
            <w:tcW w:w="113.40pt" w:type="dxa"/>
          </w:tcPr>
          <w:p w:rsidR="00EE334D" w:rsidRPr="004E64AB" w:rsidRDefault="00EE334D" w:rsidP="008B6808">
            <w:pPr>
              <w:ind w:start="0.60pt"/>
              <w:rPr>
                <w:b/>
                <w:sz w:val="26"/>
                <w:szCs w:val="26"/>
              </w:rPr>
            </w:pPr>
            <w:r w:rsidRPr="004E64AB">
              <w:rPr>
                <w:b/>
                <w:sz w:val="26"/>
                <w:szCs w:val="26"/>
              </w:rPr>
              <w:t>Рецензент</w:t>
            </w:r>
          </w:p>
        </w:tc>
        <w:tc>
          <w:tcPr>
            <w:tcW w:w="127.60pt" w:type="dxa"/>
          </w:tcPr>
          <w:p w:rsidR="00EE334D" w:rsidRPr="004E64AB" w:rsidRDefault="00EE334D" w:rsidP="008B6808">
            <w:pPr>
              <w:rPr>
                <w:sz w:val="26"/>
                <w:szCs w:val="26"/>
              </w:rPr>
            </w:pPr>
          </w:p>
        </w:tc>
        <w:tc>
          <w:tcPr>
            <w:tcW w:w="77.95pt" w:type="dxa"/>
          </w:tcPr>
          <w:p w:rsidR="00EE334D" w:rsidRPr="004E64AB" w:rsidRDefault="00EE334D" w:rsidP="008B6808">
            <w:pPr>
              <w:rPr>
                <w:sz w:val="26"/>
                <w:szCs w:val="26"/>
              </w:rPr>
            </w:pPr>
          </w:p>
        </w:tc>
        <w:tc>
          <w:tcPr>
            <w:tcW w:w="77.95pt" w:type="dxa"/>
          </w:tcPr>
          <w:p w:rsidR="00EE334D" w:rsidRPr="004E64AB" w:rsidRDefault="00EE334D" w:rsidP="008B6808">
            <w:pPr>
              <w:rPr>
                <w:sz w:val="26"/>
                <w:szCs w:val="26"/>
              </w:rPr>
            </w:pPr>
          </w:p>
        </w:tc>
        <w:tc>
          <w:tcPr>
            <w:tcW w:w="63.80pt" w:type="dxa"/>
          </w:tcPr>
          <w:p w:rsidR="00EE334D" w:rsidRPr="004E64AB" w:rsidRDefault="00EE334D" w:rsidP="008B6808">
            <w:pPr>
              <w:rPr>
                <w:sz w:val="26"/>
                <w:szCs w:val="26"/>
              </w:rPr>
            </w:pPr>
          </w:p>
        </w:tc>
      </w:tr>
      <w:tr w:rsidR="00EE334D" w:rsidRPr="004A1925" w:rsidTr="008B6808">
        <w:tc>
          <w:tcPr>
            <w:tcW w:w="113.40pt" w:type="dxa"/>
          </w:tcPr>
          <w:p w:rsidR="00EE334D" w:rsidRPr="004E64AB" w:rsidRDefault="00EE334D" w:rsidP="008B6808">
            <w:pPr>
              <w:ind w:start="0.60pt"/>
              <w:rPr>
                <w:b/>
                <w:sz w:val="26"/>
                <w:szCs w:val="26"/>
              </w:rPr>
            </w:pPr>
            <w:r w:rsidRPr="004E64AB">
              <w:rPr>
                <w:b/>
                <w:sz w:val="26"/>
                <w:szCs w:val="26"/>
              </w:rPr>
              <w:t>Нормоконтролер</w:t>
            </w:r>
          </w:p>
        </w:tc>
        <w:tc>
          <w:tcPr>
            <w:tcW w:w="127.60pt" w:type="dxa"/>
          </w:tcPr>
          <w:p w:rsidR="00EE334D" w:rsidRPr="005E4BDC" w:rsidRDefault="00EE334D" w:rsidP="008B6808">
            <w:pPr>
              <w:rPr>
                <w:i/>
                <w:sz w:val="26"/>
                <w:szCs w:val="26"/>
                <w:lang w:val="ru-RU"/>
              </w:rPr>
            </w:pPr>
            <w:r>
              <w:rPr>
                <w:i/>
                <w:sz w:val="26"/>
                <w:szCs w:val="26"/>
              </w:rPr>
              <w:t xml:space="preserve">доц. </w:t>
            </w:r>
            <w:r w:rsidRPr="004E64AB">
              <w:rPr>
                <w:i/>
                <w:sz w:val="26"/>
                <w:szCs w:val="26"/>
              </w:rPr>
              <w:t>Гуліна І.Г.</w:t>
            </w:r>
          </w:p>
        </w:tc>
        <w:tc>
          <w:tcPr>
            <w:tcW w:w="77.95pt" w:type="dxa"/>
          </w:tcPr>
          <w:p w:rsidR="00EE334D" w:rsidRPr="004E64AB" w:rsidRDefault="00EE334D" w:rsidP="008B6808">
            <w:pPr>
              <w:rPr>
                <w:sz w:val="26"/>
                <w:szCs w:val="26"/>
              </w:rPr>
            </w:pPr>
          </w:p>
        </w:tc>
        <w:tc>
          <w:tcPr>
            <w:tcW w:w="77.95pt" w:type="dxa"/>
          </w:tcPr>
          <w:p w:rsidR="00EE334D" w:rsidRPr="004E64AB" w:rsidRDefault="00EE334D" w:rsidP="008B6808">
            <w:pPr>
              <w:rPr>
                <w:sz w:val="26"/>
                <w:szCs w:val="26"/>
              </w:rPr>
            </w:pPr>
          </w:p>
        </w:tc>
        <w:tc>
          <w:tcPr>
            <w:tcW w:w="63.80pt" w:type="dxa"/>
          </w:tcPr>
          <w:p w:rsidR="00EE334D" w:rsidRPr="004E64AB" w:rsidRDefault="00EE334D" w:rsidP="008B6808">
            <w:pPr>
              <w:rPr>
                <w:sz w:val="26"/>
                <w:szCs w:val="26"/>
              </w:rPr>
            </w:pPr>
          </w:p>
        </w:tc>
      </w:tr>
    </w:tbl>
    <w:p w:rsidR="00EE334D" w:rsidRPr="004A1925" w:rsidRDefault="00EE334D" w:rsidP="00EE334D">
      <w:pPr>
        <w:rPr>
          <w:b/>
          <w:sz w:val="28"/>
        </w:rPr>
      </w:pPr>
    </w:p>
    <w:p w:rsidR="00EE334D" w:rsidRDefault="00EE334D" w:rsidP="00EE334D">
      <w:pPr>
        <w:jc w:val="center"/>
        <w:rPr>
          <w:b/>
          <w:sz w:val="28"/>
        </w:rPr>
      </w:pPr>
    </w:p>
    <w:p w:rsidR="00EE334D" w:rsidRPr="00CD0EC9" w:rsidRDefault="00EE334D" w:rsidP="00EE334D">
      <w:pPr>
        <w:jc w:val="center"/>
        <w:rPr>
          <w:b/>
          <w:sz w:val="28"/>
        </w:rPr>
      </w:pPr>
      <w:r w:rsidRPr="00CD0EC9">
        <w:rPr>
          <w:b/>
          <w:sz w:val="28"/>
        </w:rPr>
        <w:t>Дніпро</w:t>
      </w:r>
    </w:p>
    <w:p w:rsidR="00F0161C" w:rsidRPr="00F0161C" w:rsidRDefault="00EE334D" w:rsidP="00F0161C">
      <w:pPr>
        <w:jc w:val="center"/>
        <w:rPr>
          <w:b/>
          <w:sz w:val="28"/>
        </w:rPr>
      </w:pPr>
      <w:r w:rsidRPr="00CD0EC9">
        <w:rPr>
          <w:b/>
          <w:sz w:val="28"/>
        </w:rPr>
        <w:t>20</w:t>
      </w:r>
      <w:r>
        <w:rPr>
          <w:b/>
          <w:sz w:val="28"/>
        </w:rPr>
        <w:t>2</w:t>
      </w:r>
      <w:r w:rsidR="00331C74">
        <w:rPr>
          <w:b/>
          <w:sz w:val="28"/>
        </w:rPr>
        <w:t>1</w:t>
      </w:r>
    </w:p>
    <w:p w:rsidR="00FE7D2F" w:rsidRPr="001F1A52" w:rsidRDefault="00FE7D2F" w:rsidP="008E0374">
      <w:pPr>
        <w:pStyle w:val="a6"/>
        <w:rPr>
          <w:b w:val="0"/>
          <w:color w:val="FF0000"/>
          <w:sz w:val="24"/>
        </w:rPr>
        <w:sectPr w:rsidR="00FE7D2F" w:rsidRPr="001F1A52" w:rsidSect="009C6C3C">
          <w:footerReference w:type="default" r:id="rId8"/>
          <w:footerReference w:type="first" r:id="rId9"/>
          <w:pgSz w:w="595.30pt" w:h="841.90pt"/>
          <w:pgMar w:top="56.70pt" w:right="42.55pt" w:bottom="56.70pt" w:left="70.90pt" w:header="28.35pt" w:footer="28.35pt" w:gutter="0pt"/>
          <w:cols w:space="36pt"/>
          <w:titlePg/>
          <w:docGrid w:linePitch="272"/>
        </w:sectPr>
      </w:pPr>
    </w:p>
    <w:p w:rsidR="008E0374" w:rsidRPr="00094195" w:rsidRDefault="00975B27" w:rsidP="008E0374">
      <w:pPr>
        <w:pStyle w:val="a4"/>
        <w:rPr>
          <w:sz w:val="26"/>
          <w:szCs w:val="26"/>
        </w:rPr>
      </w:pPr>
      <w:r>
        <w:rPr>
          <w:noProof/>
          <w:lang w:val="en-US" w:eastAsia="en-US"/>
        </w:rPr>
        <w:lastRenderedPageBreak/>
        <w:drawing>
          <wp:anchor distT="0" distB="0" distL="114300" distR="114300" simplePos="0" relativeHeight="251657728" behindDoc="0" locked="0" layoutInCell="1" allowOverlap="1">
            <wp:simplePos x="0" y="0"/>
            <wp:positionH relativeFrom="column">
              <wp:posOffset>-128905</wp:posOffset>
            </wp:positionH>
            <wp:positionV relativeFrom="paragraph">
              <wp:posOffset>-100965</wp:posOffset>
            </wp:positionV>
            <wp:extent cx="6305550" cy="9525"/>
            <wp:effectExtent l="19050" t="19050" r="0" b="28575"/>
            <wp:wrapNone/>
            <wp:docPr id="24" name="Прямая соединительная линия 24"/>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H="1" flipV="1">
                      <a:off x="0" y="0"/>
                      <a:ext cx="6305550" cy="9525"/>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val="en-US" w:eastAsia="en-US"/>
        </w:rPr>
        <w:drawing>
          <wp:anchor distT="0" distB="0" distL="114299" distR="114299" simplePos="0" relativeHeight="251656704" behindDoc="0" locked="0" layoutInCell="1" allowOverlap="1">
            <wp:simplePos x="0" y="0"/>
            <wp:positionH relativeFrom="column">
              <wp:posOffset>6161404</wp:posOffset>
            </wp:positionH>
            <wp:positionV relativeFrom="paragraph">
              <wp:posOffset>-88900</wp:posOffset>
            </wp:positionV>
            <wp:extent cx="0" cy="9373870"/>
            <wp:effectExtent l="19050" t="0" r="19050" b="36830"/>
            <wp:wrapNone/>
            <wp:docPr id="25" name="Прямая соединительная линия 25"/>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H="1">
                      <a:off x="0" y="0"/>
                      <a:ext cx="0" cy="937387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55680" behindDoc="0" locked="0" layoutInCell="1" allowOverlap="1">
            <wp:simplePos x="0" y="0"/>
            <wp:positionH relativeFrom="column">
              <wp:posOffset>-130175</wp:posOffset>
            </wp:positionH>
            <wp:positionV relativeFrom="paragraph">
              <wp:posOffset>-128905</wp:posOffset>
            </wp:positionV>
            <wp:extent cx="48895" cy="9387840"/>
            <wp:effectExtent l="19050" t="0" r="27305" b="22860"/>
            <wp:wrapNone/>
            <wp:docPr id="23" name="Прямая соединительная линия 23"/>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48895" cy="938784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sidR="008E0374" w:rsidRPr="00094195">
        <w:rPr>
          <w:sz w:val="26"/>
          <w:szCs w:val="26"/>
        </w:rPr>
        <w:t>Міністерство освіти і науки України</w:t>
      </w:r>
    </w:p>
    <w:p w:rsidR="008E0374" w:rsidRPr="000E07B0" w:rsidRDefault="001F1A52" w:rsidP="008E0374">
      <w:pPr>
        <w:pStyle w:val="a6"/>
        <w:rPr>
          <w:sz w:val="26"/>
          <w:szCs w:val="26"/>
        </w:rPr>
      </w:pPr>
      <w:r w:rsidRPr="000E07B0">
        <w:rPr>
          <w:sz w:val="26"/>
          <w:szCs w:val="26"/>
        </w:rPr>
        <w:t>НТУ</w:t>
      </w:r>
      <w:r w:rsidR="008E0374" w:rsidRPr="000E07B0">
        <w:rPr>
          <w:sz w:val="26"/>
          <w:szCs w:val="26"/>
        </w:rPr>
        <w:t xml:space="preserve"> «</w:t>
      </w:r>
      <w:r w:rsidRPr="000E07B0">
        <w:rPr>
          <w:sz w:val="26"/>
          <w:szCs w:val="26"/>
        </w:rPr>
        <w:t>Дніпровська політехніка</w:t>
      </w:r>
      <w:r w:rsidR="008E0374" w:rsidRPr="000E07B0">
        <w:rPr>
          <w:sz w:val="26"/>
          <w:szCs w:val="26"/>
        </w:rPr>
        <w:t>»</w:t>
      </w:r>
    </w:p>
    <w:p w:rsidR="008E0374" w:rsidRPr="001F1A52" w:rsidRDefault="00975B27" w:rsidP="008E0374">
      <w:pPr>
        <w:pStyle w:val="a6"/>
        <w:rPr>
          <w:sz w:val="20"/>
        </w:rPr>
      </w:pPr>
      <w:r>
        <w:rPr>
          <w:noProof/>
          <w:lang w:val="en-US" w:eastAsia="en-US"/>
        </w:rPr>
        <w:drawing>
          <wp:anchor distT="4294967295" distB="4294967295" distL="114300" distR="114300" simplePos="0" relativeHeight="251658752" behindDoc="0" locked="0" layoutInCell="1" allowOverlap="1">
            <wp:simplePos x="0" y="0"/>
            <wp:positionH relativeFrom="column">
              <wp:posOffset>871220</wp:posOffset>
            </wp:positionH>
            <wp:positionV relativeFrom="paragraph">
              <wp:posOffset>100964</wp:posOffset>
            </wp:positionV>
            <wp:extent cx="4297680" cy="0"/>
            <wp:effectExtent l="0" t="19050" r="26670" b="19050"/>
            <wp:wrapNone/>
            <wp:docPr id="21" name="Прямая соединительная линия 21"/>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4297680" cy="0"/>
                    </a:xfrm>
                    <a:prstGeom prst="line">
                      <a:avLst/>
                    </a:prstGeom>
                    <a:noFill/>
                    <a:ln w="57150" cmpd="dbl">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p>
    <w:p w:rsidR="008E0374" w:rsidRPr="001F1A52" w:rsidRDefault="008E0374" w:rsidP="008E0374">
      <w:pPr>
        <w:pStyle w:val="a6"/>
        <w:ind w:start="298.65pt"/>
        <w:jc w:val="start"/>
        <w:rPr>
          <w:sz w:val="26"/>
          <w:szCs w:val="26"/>
        </w:rPr>
      </w:pPr>
    </w:p>
    <w:p w:rsidR="008E0374" w:rsidRPr="001F1A52" w:rsidRDefault="008E0374" w:rsidP="008E0374">
      <w:pPr>
        <w:pStyle w:val="a6"/>
        <w:ind w:start="298.65pt"/>
        <w:jc w:val="start"/>
        <w:rPr>
          <w:sz w:val="26"/>
          <w:szCs w:val="26"/>
        </w:rPr>
      </w:pPr>
      <w:r w:rsidRPr="001F1A52">
        <w:rPr>
          <w:sz w:val="26"/>
          <w:szCs w:val="26"/>
        </w:rPr>
        <w:t>ЗАТВЕРДЖЕНО:</w:t>
      </w:r>
    </w:p>
    <w:p w:rsidR="008E0374" w:rsidRPr="001F1A52" w:rsidRDefault="008E0374" w:rsidP="008E0374">
      <w:pPr>
        <w:pStyle w:val="a6"/>
        <w:ind w:start="298.65pt"/>
        <w:jc w:val="start"/>
        <w:rPr>
          <w:b w:val="0"/>
          <w:sz w:val="26"/>
          <w:szCs w:val="26"/>
        </w:rPr>
      </w:pPr>
      <w:r w:rsidRPr="001F1A52">
        <w:rPr>
          <w:b w:val="0"/>
          <w:sz w:val="26"/>
          <w:szCs w:val="26"/>
        </w:rPr>
        <w:t>завідувач кафедри</w:t>
      </w:r>
    </w:p>
    <w:tbl>
      <w:tblPr>
        <w:tblW w:w="0pt" w:type="dxa"/>
        <w:tblInd w:w="218.0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1" w:firstColumn="1" w:lastColumn="1" w:noHBand="0" w:noVBand="0"/>
      </w:tblPr>
      <w:tblGrid>
        <w:gridCol w:w="1323"/>
        <w:gridCol w:w="242"/>
        <w:gridCol w:w="235"/>
        <w:gridCol w:w="656"/>
        <w:gridCol w:w="639"/>
        <w:gridCol w:w="736"/>
        <w:gridCol w:w="1249"/>
        <w:gridCol w:w="196"/>
      </w:tblGrid>
      <w:tr w:rsidR="008E0374" w:rsidRPr="001F1A52" w:rsidTr="00AF2711">
        <w:trPr>
          <w:trHeight w:val="320"/>
        </w:trPr>
        <w:tc>
          <w:tcPr>
            <w:tcW w:w="267.50pt" w:type="dxa"/>
            <w:gridSpan w:val="8"/>
            <w:tcBorders>
              <w:top w:val="nil"/>
              <w:start w:val="nil"/>
              <w:end w:val="nil"/>
            </w:tcBorders>
          </w:tcPr>
          <w:p w:rsidR="008E0374" w:rsidRPr="001F1A52" w:rsidRDefault="008E0374" w:rsidP="001F1A52">
            <w:pPr>
              <w:pStyle w:val="a6"/>
              <w:ind w:start="0.60pt" w:end="0.60pt"/>
              <w:jc w:val="start"/>
              <w:rPr>
                <w:b w:val="0"/>
                <w:sz w:val="24"/>
                <w:szCs w:val="24"/>
                <w:lang w:eastAsia="ru-RU"/>
              </w:rPr>
            </w:pPr>
            <w:r w:rsidRPr="001F1A52">
              <w:rPr>
                <w:b w:val="0"/>
                <w:sz w:val="24"/>
                <w:szCs w:val="24"/>
                <w:lang w:eastAsia="ru-RU"/>
              </w:rPr>
              <w:t>програмного забезпечення комп’ютерних систем</w:t>
            </w:r>
          </w:p>
        </w:tc>
      </w:tr>
      <w:tr w:rsidR="008E0374" w:rsidRPr="001F1A52" w:rsidTr="00AF2711">
        <w:trPr>
          <w:trHeight w:val="320"/>
        </w:trPr>
        <w:tc>
          <w:tcPr>
            <w:tcW w:w="267.50pt" w:type="dxa"/>
            <w:gridSpan w:val="8"/>
            <w:tcBorders>
              <w:start w:val="nil"/>
              <w:bottom w:val="nil"/>
              <w:end w:val="nil"/>
            </w:tcBorders>
          </w:tcPr>
          <w:p w:rsidR="008E0374" w:rsidRPr="001F1A52" w:rsidRDefault="008E0374" w:rsidP="008E0374">
            <w:pPr>
              <w:pStyle w:val="a6"/>
              <w:rPr>
                <w:b w:val="0"/>
                <w:sz w:val="20"/>
                <w:lang w:eastAsia="ru-RU"/>
              </w:rPr>
            </w:pPr>
            <w:r w:rsidRPr="001F1A52">
              <w:rPr>
                <w:b w:val="0"/>
                <w:sz w:val="20"/>
                <w:lang w:eastAsia="ru-RU"/>
              </w:rPr>
              <w:t>(повна назва)</w:t>
            </w:r>
          </w:p>
        </w:tc>
      </w:tr>
      <w:tr w:rsidR="008E0374" w:rsidRPr="001F1A52" w:rsidTr="00AF2711">
        <w:trPr>
          <w:trHeight w:val="320"/>
        </w:trPr>
        <w:tc>
          <w:tcPr>
            <w:tcW w:w="91.30pt" w:type="dxa"/>
            <w:gridSpan w:val="3"/>
            <w:tcBorders>
              <w:top w:val="nil"/>
              <w:start w:val="nil"/>
              <w:end w:val="nil"/>
            </w:tcBorders>
          </w:tcPr>
          <w:p w:rsidR="008E0374" w:rsidRPr="001F1A52" w:rsidRDefault="008E0374" w:rsidP="008E0374">
            <w:pPr>
              <w:pStyle w:val="a6"/>
              <w:jc w:val="both"/>
              <w:rPr>
                <w:b w:val="0"/>
                <w:lang w:eastAsia="ru-RU"/>
              </w:rPr>
            </w:pPr>
          </w:p>
        </w:tc>
        <w:tc>
          <w:tcPr>
            <w:tcW w:w="33.45pt" w:type="dxa"/>
            <w:tcBorders>
              <w:top w:val="nil"/>
              <w:start w:val="nil"/>
              <w:bottom w:val="nil"/>
              <w:end w:val="nil"/>
            </w:tcBorders>
          </w:tcPr>
          <w:p w:rsidR="008E0374" w:rsidRPr="001F1A52" w:rsidRDefault="008E0374" w:rsidP="008E0374">
            <w:pPr>
              <w:pStyle w:val="a6"/>
              <w:jc w:val="both"/>
              <w:rPr>
                <w:b w:val="0"/>
                <w:lang w:eastAsia="ru-RU"/>
              </w:rPr>
            </w:pPr>
          </w:p>
        </w:tc>
        <w:tc>
          <w:tcPr>
            <w:tcW w:w="142.75pt" w:type="dxa"/>
            <w:gridSpan w:val="4"/>
            <w:tcBorders>
              <w:top w:val="nil"/>
              <w:start w:val="nil"/>
              <w:end w:val="nil"/>
            </w:tcBorders>
          </w:tcPr>
          <w:p w:rsidR="008E0374" w:rsidRPr="001F1A52" w:rsidRDefault="008E0374" w:rsidP="008E0374">
            <w:pPr>
              <w:pStyle w:val="a6"/>
              <w:jc w:val="both"/>
              <w:rPr>
                <w:b w:val="0"/>
                <w:lang w:eastAsia="ru-RU"/>
              </w:rPr>
            </w:pPr>
            <w:r w:rsidRPr="001F1A52">
              <w:rPr>
                <w:b w:val="0"/>
                <w:lang w:eastAsia="ru-RU"/>
              </w:rPr>
              <w:t>І.М. Удовик</w:t>
            </w:r>
          </w:p>
        </w:tc>
      </w:tr>
      <w:tr w:rsidR="008E0374" w:rsidRPr="001F1A52" w:rsidTr="00AF2711">
        <w:trPr>
          <w:trHeight w:val="320"/>
        </w:trPr>
        <w:tc>
          <w:tcPr>
            <w:tcW w:w="91.30pt" w:type="dxa"/>
            <w:gridSpan w:val="3"/>
            <w:tcBorders>
              <w:start w:val="nil"/>
              <w:bottom w:val="nil"/>
              <w:end w:val="nil"/>
            </w:tcBorders>
          </w:tcPr>
          <w:p w:rsidR="008E0374" w:rsidRPr="001F1A52" w:rsidRDefault="008E0374" w:rsidP="008E0374">
            <w:pPr>
              <w:pStyle w:val="a6"/>
              <w:rPr>
                <w:b w:val="0"/>
                <w:sz w:val="22"/>
                <w:szCs w:val="22"/>
                <w:lang w:eastAsia="ru-RU"/>
              </w:rPr>
            </w:pPr>
            <w:r w:rsidRPr="001F1A52">
              <w:rPr>
                <w:b w:val="0"/>
                <w:sz w:val="22"/>
                <w:szCs w:val="22"/>
                <w:lang w:eastAsia="ru-RU"/>
              </w:rPr>
              <w:t>(підпис)</w:t>
            </w:r>
          </w:p>
        </w:tc>
        <w:tc>
          <w:tcPr>
            <w:tcW w:w="33.45pt" w:type="dxa"/>
            <w:tcBorders>
              <w:top w:val="nil"/>
              <w:start w:val="nil"/>
              <w:bottom w:val="nil"/>
              <w:end w:val="nil"/>
            </w:tcBorders>
          </w:tcPr>
          <w:p w:rsidR="008E0374" w:rsidRPr="001F1A52" w:rsidRDefault="008E0374" w:rsidP="008E0374">
            <w:pPr>
              <w:pStyle w:val="a6"/>
              <w:jc w:val="both"/>
              <w:rPr>
                <w:b w:val="0"/>
                <w:sz w:val="22"/>
                <w:szCs w:val="22"/>
                <w:lang w:eastAsia="ru-RU"/>
              </w:rPr>
            </w:pPr>
          </w:p>
        </w:tc>
        <w:tc>
          <w:tcPr>
            <w:tcW w:w="142.75pt" w:type="dxa"/>
            <w:gridSpan w:val="4"/>
            <w:tcBorders>
              <w:top w:val="nil"/>
              <w:start w:val="nil"/>
              <w:bottom w:val="nil"/>
              <w:end w:val="nil"/>
            </w:tcBorders>
          </w:tcPr>
          <w:p w:rsidR="008E0374" w:rsidRPr="001F1A52" w:rsidRDefault="008E0374" w:rsidP="008E0374">
            <w:pPr>
              <w:pStyle w:val="a6"/>
              <w:rPr>
                <w:b w:val="0"/>
                <w:sz w:val="22"/>
                <w:szCs w:val="22"/>
                <w:lang w:eastAsia="ru-RU"/>
              </w:rPr>
            </w:pPr>
            <w:r w:rsidRPr="001F1A52">
              <w:rPr>
                <w:b w:val="0"/>
                <w:sz w:val="22"/>
                <w:szCs w:val="22"/>
                <w:lang w:eastAsia="ru-RU"/>
              </w:rPr>
              <w:t>(прізвище, ініціали)</w:t>
            </w:r>
          </w:p>
        </w:tc>
      </w:tr>
      <w:tr w:rsidR="00AF2711" w:rsidRPr="001F1A52" w:rsidTr="008B6808">
        <w:trPr>
          <w:gridAfter w:val="1"/>
          <w:wAfter w:w="10.05pt" w:type="dxa"/>
          <w:trHeight w:val="397"/>
        </w:trPr>
        <w:tc>
          <w:tcPr>
            <w:tcW w:w="67.15pt" w:type="dxa"/>
            <w:tcBorders>
              <w:top w:val="nil"/>
              <w:start w:val="nil"/>
              <w:end w:val="nil"/>
            </w:tcBorders>
            <w:vAlign w:val="bottom"/>
          </w:tcPr>
          <w:p w:rsidR="00AF2711" w:rsidRPr="001F1A52" w:rsidRDefault="00AF2711" w:rsidP="008E0374">
            <w:pPr>
              <w:pStyle w:val="a6"/>
              <w:ind w:start="0.80pt" w:end="0.65pt"/>
              <w:rPr>
                <w:b w:val="0"/>
                <w:sz w:val="26"/>
                <w:szCs w:val="26"/>
                <w:lang w:eastAsia="ru-RU"/>
              </w:rPr>
            </w:pPr>
            <w:r w:rsidRPr="001F1A52">
              <w:rPr>
                <w:b w:val="0"/>
                <w:sz w:val="26"/>
                <w:szCs w:val="26"/>
                <w:lang w:eastAsia="ru-RU"/>
              </w:rPr>
              <w:t>«        »</w:t>
            </w:r>
          </w:p>
        </w:tc>
        <w:tc>
          <w:tcPr>
            <w:tcW w:w="12.10pt" w:type="dxa"/>
            <w:tcBorders>
              <w:top w:val="nil"/>
              <w:start w:val="nil"/>
              <w:bottom w:val="nil"/>
              <w:end w:val="nil"/>
            </w:tcBorders>
            <w:vAlign w:val="bottom"/>
          </w:tcPr>
          <w:p w:rsidR="00AF2711" w:rsidRPr="001F1A52" w:rsidRDefault="00AF2711" w:rsidP="008E0374">
            <w:pPr>
              <w:pStyle w:val="a6"/>
              <w:rPr>
                <w:b w:val="0"/>
                <w:sz w:val="26"/>
                <w:szCs w:val="26"/>
                <w:lang w:eastAsia="ru-RU"/>
              </w:rPr>
            </w:pPr>
          </w:p>
        </w:tc>
        <w:tc>
          <w:tcPr>
            <w:tcW w:w="78.35pt" w:type="dxa"/>
            <w:gridSpan w:val="3"/>
            <w:tcBorders>
              <w:top w:val="nil"/>
              <w:start w:val="nil"/>
              <w:end w:val="nil"/>
            </w:tcBorders>
            <w:vAlign w:val="bottom"/>
          </w:tcPr>
          <w:p w:rsidR="00AF2711" w:rsidRPr="001F1A52" w:rsidRDefault="00AF2711" w:rsidP="008E0374">
            <w:pPr>
              <w:pStyle w:val="a6"/>
              <w:jc w:val="both"/>
              <w:rPr>
                <w:b w:val="0"/>
                <w:sz w:val="26"/>
                <w:szCs w:val="26"/>
                <w:lang w:eastAsia="ru-RU"/>
              </w:rPr>
            </w:pPr>
          </w:p>
        </w:tc>
        <w:tc>
          <w:tcPr>
            <w:tcW w:w="36.80pt" w:type="dxa"/>
            <w:tcBorders>
              <w:top w:val="nil"/>
              <w:start w:val="nil"/>
              <w:bottom w:val="nil"/>
              <w:end w:val="nil"/>
            </w:tcBorders>
            <w:vAlign w:val="bottom"/>
          </w:tcPr>
          <w:p w:rsidR="00AF2711" w:rsidRPr="001F1A52" w:rsidRDefault="00AF2711" w:rsidP="00F01893">
            <w:pPr>
              <w:pStyle w:val="a6"/>
              <w:rPr>
                <w:b w:val="0"/>
                <w:sz w:val="26"/>
                <w:szCs w:val="26"/>
                <w:lang w:eastAsia="ru-RU"/>
              </w:rPr>
            </w:pPr>
            <w:r w:rsidRPr="001F1A52">
              <w:rPr>
                <w:b w:val="0"/>
                <w:sz w:val="26"/>
                <w:szCs w:val="26"/>
                <w:lang w:eastAsia="ru-RU"/>
              </w:rPr>
              <w:t>20</w:t>
            </w:r>
            <w:r>
              <w:rPr>
                <w:b w:val="0"/>
                <w:sz w:val="26"/>
                <w:szCs w:val="26"/>
                <w:lang w:eastAsia="ru-RU"/>
              </w:rPr>
              <w:t>2</w:t>
            </w:r>
            <w:r w:rsidR="00F01893">
              <w:rPr>
                <w:b w:val="0"/>
                <w:sz w:val="26"/>
                <w:szCs w:val="26"/>
                <w:lang w:eastAsia="ru-RU"/>
              </w:rPr>
              <w:t>1</w:t>
            </w:r>
          </w:p>
        </w:tc>
        <w:tc>
          <w:tcPr>
            <w:tcW w:w="63.05pt" w:type="dxa"/>
            <w:tcBorders>
              <w:top w:val="nil"/>
              <w:start w:val="nil"/>
              <w:bottom w:val="nil"/>
              <w:end w:val="nil"/>
            </w:tcBorders>
            <w:vAlign w:val="bottom"/>
          </w:tcPr>
          <w:p w:rsidR="00AF2711" w:rsidRPr="001F1A52" w:rsidRDefault="00AF2711" w:rsidP="00AF2711">
            <w:pPr>
              <w:pStyle w:val="a6"/>
              <w:jc w:val="start"/>
              <w:rPr>
                <w:b w:val="0"/>
                <w:sz w:val="26"/>
                <w:szCs w:val="26"/>
                <w:lang w:eastAsia="ru-RU"/>
              </w:rPr>
            </w:pPr>
            <w:r w:rsidRPr="001F1A52">
              <w:rPr>
                <w:b w:val="0"/>
                <w:sz w:val="26"/>
                <w:szCs w:val="26"/>
                <w:lang w:eastAsia="ru-RU"/>
              </w:rPr>
              <w:t>року</w:t>
            </w:r>
          </w:p>
        </w:tc>
      </w:tr>
    </w:tbl>
    <w:p w:rsidR="008E0374" w:rsidRPr="001F1A52" w:rsidRDefault="008E0374" w:rsidP="008E0374">
      <w:pPr>
        <w:pStyle w:val="a6"/>
        <w:rPr>
          <w:b w:val="0"/>
          <w:sz w:val="24"/>
          <w:szCs w:val="24"/>
        </w:rPr>
      </w:pPr>
    </w:p>
    <w:p w:rsidR="008E0374" w:rsidRPr="001F1A52" w:rsidRDefault="008E0374" w:rsidP="008E0374">
      <w:pPr>
        <w:pStyle w:val="a6"/>
        <w:rPr>
          <w:b w:val="0"/>
          <w:sz w:val="24"/>
          <w:szCs w:val="24"/>
        </w:rPr>
      </w:pPr>
    </w:p>
    <w:p w:rsidR="008E0374" w:rsidRPr="001F1A52" w:rsidRDefault="008E0374" w:rsidP="008E0374">
      <w:pPr>
        <w:pStyle w:val="a6"/>
      </w:pPr>
      <w:r w:rsidRPr="001F1A52">
        <w:t>ЗАВДАННЯ</w:t>
      </w:r>
    </w:p>
    <w:p w:rsidR="008E0374" w:rsidRPr="001F1A52" w:rsidRDefault="008E0374" w:rsidP="008E0374">
      <w:pPr>
        <w:pStyle w:val="a6"/>
        <w:rPr>
          <w:spacing w:val="20"/>
          <w:sz w:val="26"/>
          <w:szCs w:val="26"/>
        </w:rPr>
      </w:pPr>
      <w:r w:rsidRPr="001F1A52">
        <w:rPr>
          <w:spacing w:val="20"/>
          <w:sz w:val="26"/>
          <w:szCs w:val="26"/>
        </w:rPr>
        <w:t xml:space="preserve">на </w:t>
      </w:r>
      <w:r w:rsidR="00EE334D">
        <w:rPr>
          <w:spacing w:val="20"/>
          <w:sz w:val="26"/>
          <w:szCs w:val="26"/>
          <w:lang w:val="ru-RU"/>
        </w:rPr>
        <w:t>кваліфікаційну</w:t>
      </w:r>
      <w:r w:rsidRPr="001F1A52">
        <w:rPr>
          <w:spacing w:val="20"/>
          <w:sz w:val="26"/>
          <w:szCs w:val="26"/>
        </w:rPr>
        <w:t xml:space="preserve"> </w:t>
      </w:r>
      <w:r w:rsidR="00EE334D">
        <w:rPr>
          <w:spacing w:val="20"/>
          <w:sz w:val="26"/>
          <w:szCs w:val="26"/>
        </w:rPr>
        <w:t>роботу</w:t>
      </w:r>
    </w:p>
    <w:tbl>
      <w:tblPr>
        <w:tblW w:w="0pt" w:type="dxa"/>
        <w:tblInd w:w="164.35pt" w:type="dxa"/>
        <w:tblBorders>
          <w:bottom w:val="single" w:sz="4" w:space="0" w:color="auto"/>
        </w:tblBorders>
        <w:tblLook w:firstRow="1" w:lastRow="1" w:firstColumn="1" w:lastColumn="1" w:noHBand="0" w:noVBand="0"/>
      </w:tblPr>
      <w:tblGrid>
        <w:gridCol w:w="3333"/>
      </w:tblGrid>
      <w:tr w:rsidR="008E0374" w:rsidRPr="001F1A52" w:rsidTr="008E0374">
        <w:tc>
          <w:tcPr>
            <w:tcW w:w="166.65pt" w:type="dxa"/>
            <w:tcBorders>
              <w:bottom w:val="single" w:sz="4" w:space="0" w:color="auto"/>
            </w:tcBorders>
          </w:tcPr>
          <w:p w:rsidR="008E0374" w:rsidRPr="001F1A52" w:rsidRDefault="008E0374" w:rsidP="008E0374">
            <w:pPr>
              <w:pStyle w:val="a6"/>
              <w:rPr>
                <w:b w:val="0"/>
                <w:i/>
                <w:sz w:val="26"/>
                <w:szCs w:val="26"/>
                <w:lang w:val="ru-RU" w:eastAsia="ru-RU"/>
              </w:rPr>
            </w:pPr>
            <w:r w:rsidRPr="001F1A52">
              <w:rPr>
                <w:b w:val="0"/>
                <w:i/>
                <w:sz w:val="26"/>
                <w:szCs w:val="26"/>
                <w:lang w:val="ru-RU" w:eastAsia="ru-RU"/>
              </w:rPr>
              <w:t>бакалавра</w:t>
            </w:r>
          </w:p>
        </w:tc>
      </w:tr>
    </w:tbl>
    <w:p w:rsidR="008E0374" w:rsidRPr="001F1A52" w:rsidRDefault="008E0374" w:rsidP="008E0374">
      <w:pPr>
        <w:jc w:val="center"/>
        <w:rPr>
          <w:sz w:val="22"/>
          <w:szCs w:val="22"/>
        </w:rPr>
      </w:pPr>
      <w:r w:rsidRPr="001F1A52">
        <w:rPr>
          <w:sz w:val="22"/>
          <w:szCs w:val="22"/>
        </w:rPr>
        <w:t>(назва освітньо-кваліфікаційного рівня)</w:t>
      </w:r>
    </w:p>
    <w:p w:rsidR="008E0374" w:rsidRPr="001F1A52" w:rsidRDefault="008E0374" w:rsidP="008E0374">
      <w:pPr>
        <w:pStyle w:val="a6"/>
        <w:rPr>
          <w:b w:val="0"/>
          <w:i/>
          <w:sz w:val="16"/>
          <w:szCs w:val="16"/>
        </w:rPr>
      </w:pPr>
    </w:p>
    <w:tbl>
      <w:tblPr>
        <w:tblW w:w="478.50pt" w:type="dxa"/>
        <w:tblInd w:w="5.40pt" w:type="dxa"/>
        <w:tblLook w:firstRow="1" w:lastRow="1" w:firstColumn="1" w:lastColumn="1" w:noHBand="0" w:noVBand="0"/>
      </w:tblPr>
      <w:tblGrid>
        <w:gridCol w:w="1428"/>
        <w:gridCol w:w="1691"/>
        <w:gridCol w:w="335"/>
        <w:gridCol w:w="550"/>
        <w:gridCol w:w="253"/>
        <w:gridCol w:w="1177"/>
        <w:gridCol w:w="2475"/>
        <w:gridCol w:w="533"/>
        <w:gridCol w:w="347"/>
        <w:gridCol w:w="693"/>
        <w:gridCol w:w="16"/>
        <w:gridCol w:w="72"/>
      </w:tblGrid>
      <w:tr w:rsidR="008E0374" w:rsidRPr="001F1A52" w:rsidTr="008E0374">
        <w:trPr>
          <w:gridAfter w:val="2"/>
          <w:wAfter w:w="4.40pt" w:type="dxa"/>
        </w:trPr>
        <w:tc>
          <w:tcPr>
            <w:tcW w:w="71.40pt" w:type="dxa"/>
          </w:tcPr>
          <w:p w:rsidR="008E0374" w:rsidRPr="00EE334D" w:rsidRDefault="008E0374" w:rsidP="00394EE7">
            <w:pPr>
              <w:pStyle w:val="a6"/>
              <w:ind w:firstLine="1.85pt"/>
              <w:jc w:val="both"/>
              <w:rPr>
                <w:sz w:val="26"/>
                <w:szCs w:val="26"/>
                <w:lang w:eastAsia="ru-RU"/>
              </w:rPr>
            </w:pPr>
            <w:r w:rsidRPr="00EE334D">
              <w:rPr>
                <w:sz w:val="26"/>
                <w:szCs w:val="26"/>
                <w:lang w:eastAsia="ru-RU"/>
              </w:rPr>
              <w:t>студент</w:t>
            </w:r>
            <w:r w:rsidR="00EE334D" w:rsidRPr="00EE334D">
              <w:rPr>
                <w:sz w:val="26"/>
                <w:szCs w:val="26"/>
                <w:lang w:eastAsia="ru-RU"/>
              </w:rPr>
              <w:t>а</w:t>
            </w:r>
            <w:r w:rsidRPr="00EE334D">
              <w:rPr>
                <w:sz w:val="26"/>
                <w:szCs w:val="26"/>
                <w:lang w:eastAsia="ru-RU"/>
              </w:rPr>
              <w:t xml:space="preserve"> </w:t>
            </w:r>
          </w:p>
        </w:tc>
        <w:tc>
          <w:tcPr>
            <w:tcW w:w="84.55pt" w:type="dxa"/>
            <w:tcBorders>
              <w:bottom w:val="single" w:sz="4" w:space="0" w:color="auto"/>
            </w:tcBorders>
          </w:tcPr>
          <w:p w:rsidR="008E0374" w:rsidRPr="008D6893" w:rsidRDefault="00655B93" w:rsidP="00EE334D">
            <w:pPr>
              <w:pStyle w:val="a6"/>
              <w:jc w:val="both"/>
              <w:rPr>
                <w:b w:val="0"/>
                <w:i/>
                <w:sz w:val="26"/>
                <w:szCs w:val="26"/>
                <w:highlight w:val="yellow"/>
                <w:lang w:val="ru-RU" w:eastAsia="ru-RU"/>
              </w:rPr>
            </w:pPr>
            <w:r w:rsidRPr="00655B93">
              <w:rPr>
                <w:b w:val="0"/>
                <w:i/>
                <w:sz w:val="26"/>
                <w:szCs w:val="26"/>
                <w:lang w:val="ru-RU" w:eastAsia="ru-RU"/>
              </w:rPr>
              <w:t xml:space="preserve">  121-17-1</w:t>
            </w:r>
          </w:p>
        </w:tc>
        <w:tc>
          <w:tcPr>
            <w:tcW w:w="16.75pt" w:type="dxa"/>
          </w:tcPr>
          <w:p w:rsidR="008E0374" w:rsidRPr="008D6893" w:rsidRDefault="008E0374" w:rsidP="008E0374">
            <w:pPr>
              <w:pStyle w:val="a6"/>
              <w:jc w:val="both"/>
              <w:rPr>
                <w:b w:val="0"/>
                <w:sz w:val="26"/>
                <w:szCs w:val="26"/>
                <w:highlight w:val="yellow"/>
                <w:lang w:eastAsia="ru-RU"/>
              </w:rPr>
            </w:pPr>
          </w:p>
        </w:tc>
        <w:tc>
          <w:tcPr>
            <w:tcW w:w="301.40pt" w:type="dxa"/>
            <w:gridSpan w:val="7"/>
            <w:tcBorders>
              <w:bottom w:val="single" w:sz="4" w:space="0" w:color="auto"/>
            </w:tcBorders>
          </w:tcPr>
          <w:p w:rsidR="008E0374" w:rsidRPr="00655B93" w:rsidRDefault="00655B93" w:rsidP="003F5AC4">
            <w:pPr>
              <w:pStyle w:val="a6"/>
              <w:jc w:val="both"/>
              <w:rPr>
                <w:b w:val="0"/>
                <w:i/>
                <w:color w:val="FF0000"/>
                <w:sz w:val="26"/>
                <w:szCs w:val="26"/>
                <w:highlight w:val="yellow"/>
                <w:lang w:eastAsia="ru-RU"/>
              </w:rPr>
            </w:pPr>
            <w:r w:rsidRPr="00655B93">
              <w:rPr>
                <w:b w:val="0"/>
                <w:i/>
                <w:sz w:val="26"/>
                <w:szCs w:val="26"/>
                <w:lang w:eastAsia="ru-RU"/>
              </w:rPr>
              <w:t>Бізюкова Владислава Євгенійовича</w:t>
            </w:r>
          </w:p>
        </w:tc>
      </w:tr>
      <w:tr w:rsidR="008E0374" w:rsidRPr="001F1A52" w:rsidTr="008E0374">
        <w:trPr>
          <w:gridAfter w:val="3"/>
          <w:wAfter w:w="39.05pt" w:type="dxa"/>
          <w:trHeight w:val="227"/>
        </w:trPr>
        <w:tc>
          <w:tcPr>
            <w:tcW w:w="200.20pt" w:type="dxa"/>
            <w:gridSpan w:val="4"/>
          </w:tcPr>
          <w:p w:rsidR="008E0374" w:rsidRPr="001F1A52" w:rsidRDefault="008E0374" w:rsidP="00394EE7">
            <w:pPr>
              <w:pStyle w:val="a6"/>
              <w:ind w:firstLine="1.85pt"/>
              <w:rPr>
                <w:b w:val="0"/>
                <w:sz w:val="20"/>
                <w:lang w:eastAsia="ru-RU"/>
              </w:rPr>
            </w:pPr>
            <w:r w:rsidRPr="001F1A52">
              <w:rPr>
                <w:b w:val="0"/>
                <w:sz w:val="20"/>
                <w:lang w:eastAsia="ru-RU"/>
              </w:rPr>
              <w:t>(група)</w:t>
            </w:r>
          </w:p>
        </w:tc>
        <w:tc>
          <w:tcPr>
            <w:tcW w:w="239.25pt" w:type="dxa"/>
            <w:gridSpan w:val="5"/>
          </w:tcPr>
          <w:p w:rsidR="008E0374" w:rsidRPr="001F1A52" w:rsidRDefault="008E0374" w:rsidP="008E0374">
            <w:pPr>
              <w:pStyle w:val="a6"/>
              <w:jc w:val="start"/>
              <w:rPr>
                <w:b w:val="0"/>
                <w:sz w:val="20"/>
                <w:lang w:eastAsia="ru-RU"/>
              </w:rPr>
            </w:pPr>
            <w:r w:rsidRPr="001F1A52">
              <w:rPr>
                <w:b w:val="0"/>
                <w:sz w:val="20"/>
                <w:lang w:eastAsia="ru-RU"/>
              </w:rPr>
              <w:t>(прізвище та ініціали)</w:t>
            </w:r>
          </w:p>
        </w:tc>
      </w:tr>
      <w:tr w:rsidR="008E0374" w:rsidRPr="001F1A52" w:rsidTr="008E0374">
        <w:tc>
          <w:tcPr>
            <w:tcW w:w="212.85pt" w:type="dxa"/>
            <w:gridSpan w:val="5"/>
          </w:tcPr>
          <w:p w:rsidR="008E0374" w:rsidRPr="00FA10A1" w:rsidRDefault="00394EE7" w:rsidP="00394EE7">
            <w:pPr>
              <w:pStyle w:val="a6"/>
              <w:ind w:firstLine="1.85pt"/>
              <w:jc w:val="start"/>
              <w:rPr>
                <w:sz w:val="26"/>
                <w:szCs w:val="26"/>
                <w:lang w:eastAsia="ru-RU"/>
              </w:rPr>
            </w:pPr>
            <w:r>
              <w:rPr>
                <w:sz w:val="26"/>
                <w:szCs w:val="26"/>
                <w:lang w:eastAsia="ru-RU"/>
              </w:rPr>
              <w:t>т</w:t>
            </w:r>
            <w:r w:rsidR="008E0374" w:rsidRPr="00FA10A1">
              <w:rPr>
                <w:sz w:val="26"/>
                <w:szCs w:val="26"/>
                <w:lang w:eastAsia="ru-RU"/>
              </w:rPr>
              <w:t xml:space="preserve">ема </w:t>
            </w:r>
            <w:r w:rsidR="00EE334D">
              <w:rPr>
                <w:sz w:val="26"/>
                <w:szCs w:val="26"/>
                <w:lang w:eastAsia="ru-RU"/>
              </w:rPr>
              <w:t>кваліфікаційної роботи</w:t>
            </w:r>
          </w:p>
        </w:tc>
        <w:tc>
          <w:tcPr>
            <w:tcW w:w="265.65pt" w:type="dxa"/>
            <w:gridSpan w:val="7"/>
            <w:tcBorders>
              <w:bottom w:val="single" w:sz="4" w:space="0" w:color="auto"/>
            </w:tcBorders>
          </w:tcPr>
          <w:p w:rsidR="008E0374" w:rsidRPr="00C673E8" w:rsidRDefault="00884F5B" w:rsidP="00884F5B">
            <w:pPr>
              <w:pStyle w:val="a6"/>
              <w:jc w:val="both"/>
              <w:rPr>
                <w:b w:val="0"/>
                <w:i/>
                <w:sz w:val="26"/>
                <w:szCs w:val="26"/>
                <w:lang w:eastAsia="ru-RU"/>
              </w:rPr>
            </w:pPr>
            <w:r>
              <w:rPr>
                <w:b w:val="0"/>
                <w:i/>
                <w:sz w:val="26"/>
                <w:szCs w:val="26"/>
                <w:lang w:eastAsia="ru-RU"/>
              </w:rPr>
              <w:t xml:space="preserve">Розробка веб-додатка </w:t>
            </w:r>
          </w:p>
        </w:tc>
      </w:tr>
      <w:tr w:rsidR="00327947" w:rsidRPr="00327947" w:rsidTr="008E0374">
        <w:tc>
          <w:tcPr>
            <w:tcW w:w="478.50pt" w:type="dxa"/>
            <w:gridSpan w:val="12"/>
            <w:tcBorders>
              <w:bottom w:val="single" w:sz="4" w:space="0" w:color="auto"/>
            </w:tcBorders>
          </w:tcPr>
          <w:p w:rsidR="00327947" w:rsidRPr="005E4BDC" w:rsidRDefault="005E4BDC" w:rsidP="005E4BDC">
            <w:pPr>
              <w:keepNext/>
              <w:widowControl w:val="0"/>
              <w:pBdr>
                <w:top w:val="nil"/>
                <w:left w:val="nil"/>
                <w:bottom w:val="nil"/>
                <w:right w:val="nil"/>
              </w:pBdr>
              <w:tabs>
                <w:tab w:val="start" w:pos="124.50pt"/>
              </w:tabs>
              <w:suppressAutoHyphens/>
              <w:autoSpaceDE w:val="0"/>
              <w:autoSpaceDN w:val="0"/>
              <w:adjustRightInd w:val="0"/>
              <w:spacing w:before="1pt" w:line="13.80pt" w:lineRule="auto"/>
              <w:ind w:firstLine="1.85pt"/>
              <w:jc w:val="both"/>
              <w:textAlignment w:val="baseline"/>
              <w:rPr>
                <w:i/>
                <w:sz w:val="26"/>
                <w:szCs w:val="26"/>
                <w:lang w:val="ru-RU"/>
              </w:rPr>
            </w:pPr>
            <w:r>
              <w:rPr>
                <w:i/>
                <w:sz w:val="26"/>
                <w:szCs w:val="26"/>
              </w:rPr>
              <w:t xml:space="preserve">товарно-інформаційної системи на мові </w:t>
            </w:r>
            <w:r>
              <w:rPr>
                <w:i/>
                <w:sz w:val="26"/>
                <w:szCs w:val="26"/>
                <w:lang w:val="en-US"/>
              </w:rPr>
              <w:t>Python</w:t>
            </w:r>
            <w:r w:rsidRPr="005E4BDC">
              <w:rPr>
                <w:i/>
                <w:sz w:val="26"/>
                <w:szCs w:val="26"/>
                <w:lang w:val="ru-RU"/>
              </w:rPr>
              <w:t xml:space="preserve"> </w:t>
            </w:r>
            <w:r>
              <w:rPr>
                <w:i/>
                <w:sz w:val="26"/>
                <w:szCs w:val="26"/>
              </w:rPr>
              <w:t xml:space="preserve">та фреймворку </w:t>
            </w:r>
            <w:r>
              <w:rPr>
                <w:i/>
                <w:sz w:val="26"/>
                <w:szCs w:val="26"/>
                <w:lang w:val="en-US"/>
              </w:rPr>
              <w:t>Django</w:t>
            </w:r>
          </w:p>
        </w:tc>
      </w:tr>
      <w:tr w:rsidR="00327947" w:rsidRPr="001F1A52" w:rsidTr="008E0374">
        <w:tc>
          <w:tcPr>
            <w:tcW w:w="478.50pt" w:type="dxa"/>
            <w:gridSpan w:val="12"/>
            <w:tcBorders>
              <w:top w:val="single" w:sz="4" w:space="0" w:color="auto"/>
              <w:bottom w:val="single" w:sz="4" w:space="0" w:color="auto"/>
            </w:tcBorders>
          </w:tcPr>
          <w:p w:rsidR="00327947" w:rsidRPr="00655B93" w:rsidRDefault="00327947" w:rsidP="00394EE7">
            <w:pPr>
              <w:pStyle w:val="a6"/>
              <w:ind w:firstLine="1.85pt"/>
              <w:rPr>
                <w:b w:val="0"/>
                <w:i/>
                <w:sz w:val="26"/>
                <w:szCs w:val="26"/>
                <w:lang w:eastAsia="ru-RU"/>
              </w:rPr>
            </w:pPr>
          </w:p>
        </w:tc>
      </w:tr>
      <w:tr w:rsidR="00327947" w:rsidRPr="001F1A52" w:rsidTr="008E0374">
        <w:tc>
          <w:tcPr>
            <w:tcW w:w="478.50pt" w:type="dxa"/>
            <w:gridSpan w:val="12"/>
            <w:tcBorders>
              <w:top w:val="single" w:sz="4" w:space="0" w:color="auto"/>
              <w:bottom w:val="single" w:sz="4" w:space="0" w:color="auto"/>
            </w:tcBorders>
          </w:tcPr>
          <w:p w:rsidR="00327947" w:rsidRPr="00655B93" w:rsidRDefault="00327947" w:rsidP="00394EE7">
            <w:pPr>
              <w:pStyle w:val="a6"/>
              <w:ind w:firstLine="1.85pt"/>
              <w:rPr>
                <w:b w:val="0"/>
                <w:i/>
                <w:sz w:val="26"/>
                <w:szCs w:val="26"/>
                <w:lang w:eastAsia="ru-RU"/>
              </w:rPr>
            </w:pPr>
          </w:p>
        </w:tc>
      </w:tr>
      <w:tr w:rsidR="00327947" w:rsidRPr="001F1A52" w:rsidTr="008E0374">
        <w:trPr>
          <w:gridAfter w:val="1"/>
          <w:wAfter w:w="3.60pt" w:type="dxa"/>
        </w:trPr>
        <w:tc>
          <w:tcPr>
            <w:tcW w:w="271.70pt" w:type="dxa"/>
            <w:gridSpan w:val="6"/>
            <w:tcBorders>
              <w:top w:val="single" w:sz="4" w:space="0" w:color="auto"/>
              <w:bottom w:val="single" w:sz="4" w:space="0" w:color="auto"/>
            </w:tcBorders>
          </w:tcPr>
          <w:p w:rsidR="00327947" w:rsidRPr="001F1A52" w:rsidRDefault="00327947" w:rsidP="00394EE7">
            <w:pPr>
              <w:pStyle w:val="a6"/>
              <w:ind w:end="0.80pt" w:firstLine="1.85pt"/>
              <w:rPr>
                <w:b w:val="0"/>
                <w:i/>
                <w:sz w:val="26"/>
                <w:szCs w:val="26"/>
                <w:lang w:eastAsia="ru-RU"/>
              </w:rPr>
            </w:pPr>
            <w:r w:rsidRPr="001F1A52">
              <w:rPr>
                <w:b w:val="0"/>
                <w:sz w:val="26"/>
                <w:szCs w:val="26"/>
                <w:lang w:eastAsia="ru-RU"/>
              </w:rPr>
              <w:t xml:space="preserve">затверджена наказом ректора </w:t>
            </w:r>
            <w:r w:rsidRPr="000E07B0">
              <w:rPr>
                <w:b w:val="0"/>
                <w:sz w:val="26"/>
                <w:szCs w:val="26"/>
                <w:lang w:eastAsia="ru-RU"/>
              </w:rPr>
              <w:t xml:space="preserve">НТУ «ДП» </w:t>
            </w:r>
            <w:r w:rsidRPr="001F1A52">
              <w:rPr>
                <w:b w:val="0"/>
                <w:sz w:val="26"/>
                <w:szCs w:val="26"/>
                <w:lang w:eastAsia="ru-RU"/>
              </w:rPr>
              <w:t>від</w:t>
            </w:r>
          </w:p>
        </w:tc>
        <w:tc>
          <w:tcPr>
            <w:tcW w:w="123.75pt" w:type="dxa"/>
            <w:tcBorders>
              <w:top w:val="single" w:sz="4" w:space="0" w:color="auto"/>
              <w:bottom w:val="single" w:sz="4" w:space="0" w:color="auto"/>
            </w:tcBorders>
          </w:tcPr>
          <w:p w:rsidR="00327947" w:rsidRPr="00655B93" w:rsidRDefault="00655B93" w:rsidP="00633EE7">
            <w:pPr>
              <w:pStyle w:val="a6"/>
              <w:rPr>
                <w:b w:val="0"/>
                <w:i/>
                <w:sz w:val="26"/>
                <w:lang w:val="ru-RU" w:eastAsia="ru-RU"/>
              </w:rPr>
            </w:pPr>
            <w:r>
              <w:rPr>
                <w:b w:val="0"/>
                <w:i/>
                <w:sz w:val="26"/>
                <w:lang w:val="en-US" w:eastAsia="ru-RU"/>
              </w:rPr>
              <w:t>07.06.2021</w:t>
            </w:r>
            <w:r>
              <w:rPr>
                <w:b w:val="0"/>
                <w:i/>
                <w:sz w:val="26"/>
                <w:lang w:val="ru-RU" w:eastAsia="ru-RU"/>
              </w:rPr>
              <w:t>р.</w:t>
            </w:r>
          </w:p>
        </w:tc>
        <w:tc>
          <w:tcPr>
            <w:tcW w:w="26.65pt" w:type="dxa"/>
            <w:tcBorders>
              <w:top w:val="single" w:sz="4" w:space="0" w:color="auto"/>
              <w:bottom w:val="single" w:sz="4" w:space="0" w:color="auto"/>
            </w:tcBorders>
          </w:tcPr>
          <w:p w:rsidR="00327947" w:rsidRPr="00092B36" w:rsidRDefault="00327947" w:rsidP="00327947">
            <w:pPr>
              <w:pStyle w:val="a6"/>
              <w:rPr>
                <w:b w:val="0"/>
                <w:sz w:val="26"/>
                <w:lang w:eastAsia="ru-RU"/>
              </w:rPr>
            </w:pPr>
            <w:r w:rsidRPr="00092B36">
              <w:rPr>
                <w:b w:val="0"/>
                <w:sz w:val="26"/>
                <w:lang w:eastAsia="ru-RU"/>
              </w:rPr>
              <w:t>№</w:t>
            </w:r>
          </w:p>
        </w:tc>
        <w:tc>
          <w:tcPr>
            <w:tcW w:w="52.80pt" w:type="dxa"/>
            <w:gridSpan w:val="3"/>
            <w:tcBorders>
              <w:top w:val="single" w:sz="4" w:space="0" w:color="auto"/>
              <w:bottom w:val="single" w:sz="4" w:space="0" w:color="auto"/>
            </w:tcBorders>
          </w:tcPr>
          <w:p w:rsidR="00327947" w:rsidRPr="00655B93" w:rsidRDefault="00655B93" w:rsidP="00327947">
            <w:pPr>
              <w:pStyle w:val="a6"/>
              <w:ind w:start="0.25pt"/>
              <w:rPr>
                <w:b w:val="0"/>
                <w:i/>
                <w:sz w:val="26"/>
                <w:highlight w:val="yellow"/>
                <w:lang w:val="ru-RU" w:eastAsia="ru-RU"/>
              </w:rPr>
            </w:pPr>
            <w:r w:rsidRPr="00655B93">
              <w:rPr>
                <w:b w:val="0"/>
                <w:i/>
                <w:sz w:val="26"/>
                <w:lang w:val="ru-RU" w:eastAsia="ru-RU"/>
              </w:rPr>
              <w:t>317-с</w:t>
            </w:r>
          </w:p>
        </w:tc>
      </w:tr>
    </w:tbl>
    <w:p w:rsidR="008E0374" w:rsidRPr="001F1A52" w:rsidRDefault="008E0374" w:rsidP="008E0374">
      <w:pPr>
        <w:pStyle w:val="a6"/>
        <w:jc w:val="both"/>
        <w:rPr>
          <w:b w:val="0"/>
          <w:sz w:val="16"/>
          <w:szCs w:val="16"/>
        </w:rPr>
      </w:pPr>
    </w:p>
    <w:p w:rsidR="008E0374" w:rsidRPr="001F1A52" w:rsidRDefault="008E0374" w:rsidP="008E0374">
      <w:pPr>
        <w:pStyle w:val="a6"/>
        <w:jc w:val="both"/>
        <w:rPr>
          <w:b w:val="0"/>
          <w:sz w:val="16"/>
          <w:szCs w:val="16"/>
        </w:rPr>
      </w:pPr>
    </w:p>
    <w:tbl>
      <w:tblPr>
        <w:tblW w:w="0pt" w:type="dxa"/>
        <w:tblInd w:w="5.4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2127"/>
        <w:gridCol w:w="5265"/>
        <w:gridCol w:w="1947"/>
      </w:tblGrid>
      <w:tr w:rsidR="008E0374" w:rsidRPr="001F1A52" w:rsidTr="008E0374">
        <w:tc>
          <w:tcPr>
            <w:tcW w:w="106.35pt" w:type="dxa"/>
            <w:vAlign w:val="center"/>
          </w:tcPr>
          <w:p w:rsidR="008E0374" w:rsidRPr="001F1A52" w:rsidRDefault="008E0374" w:rsidP="008E0374">
            <w:pPr>
              <w:pStyle w:val="a6"/>
              <w:rPr>
                <w:sz w:val="26"/>
                <w:lang w:eastAsia="ru-RU"/>
              </w:rPr>
            </w:pPr>
            <w:r w:rsidRPr="001F1A52">
              <w:rPr>
                <w:sz w:val="26"/>
                <w:lang w:eastAsia="ru-RU"/>
              </w:rPr>
              <w:t>Розділ</w:t>
            </w:r>
          </w:p>
        </w:tc>
        <w:tc>
          <w:tcPr>
            <w:tcW w:w="263.25pt" w:type="dxa"/>
            <w:vAlign w:val="center"/>
          </w:tcPr>
          <w:p w:rsidR="008E0374" w:rsidRPr="001F1A52" w:rsidRDefault="008E0374" w:rsidP="008E0374">
            <w:pPr>
              <w:pStyle w:val="a6"/>
              <w:rPr>
                <w:sz w:val="26"/>
                <w:lang w:eastAsia="ru-RU"/>
              </w:rPr>
            </w:pPr>
            <w:r w:rsidRPr="001F1A52">
              <w:rPr>
                <w:sz w:val="26"/>
                <w:lang w:eastAsia="ru-RU"/>
              </w:rPr>
              <w:t>Зміст виконання</w:t>
            </w:r>
          </w:p>
        </w:tc>
        <w:tc>
          <w:tcPr>
            <w:tcW w:w="97.35pt" w:type="dxa"/>
            <w:vAlign w:val="center"/>
          </w:tcPr>
          <w:p w:rsidR="008E0374" w:rsidRPr="001F1A52" w:rsidRDefault="008E0374" w:rsidP="008E0374">
            <w:pPr>
              <w:pStyle w:val="a6"/>
              <w:rPr>
                <w:sz w:val="26"/>
                <w:lang w:eastAsia="ru-RU"/>
              </w:rPr>
            </w:pPr>
            <w:r w:rsidRPr="001F1A52">
              <w:rPr>
                <w:sz w:val="26"/>
                <w:lang w:eastAsia="ru-RU"/>
              </w:rPr>
              <w:t>Термін виконання</w:t>
            </w:r>
          </w:p>
        </w:tc>
      </w:tr>
      <w:tr w:rsidR="008E0374" w:rsidRPr="001F1A52" w:rsidTr="008E0374">
        <w:tc>
          <w:tcPr>
            <w:tcW w:w="106.35pt" w:type="dxa"/>
          </w:tcPr>
          <w:p w:rsidR="008E0374" w:rsidRPr="001F1A52" w:rsidRDefault="008E0374" w:rsidP="008E0374">
            <w:pPr>
              <w:pStyle w:val="a6"/>
              <w:rPr>
                <w:i/>
                <w:sz w:val="24"/>
                <w:lang w:eastAsia="ru-RU"/>
              </w:rPr>
            </w:pPr>
            <w:r w:rsidRPr="001F1A52">
              <w:rPr>
                <w:i/>
                <w:sz w:val="24"/>
                <w:lang w:eastAsia="ru-RU"/>
              </w:rPr>
              <w:t>Спеціальний</w:t>
            </w:r>
          </w:p>
        </w:tc>
        <w:tc>
          <w:tcPr>
            <w:tcW w:w="263.25pt" w:type="dxa"/>
          </w:tcPr>
          <w:p w:rsidR="008E0374" w:rsidRPr="001F1A52" w:rsidRDefault="008E0374" w:rsidP="008E0374">
            <w:pPr>
              <w:pStyle w:val="a6"/>
              <w:ind w:firstLine="15.90pt"/>
              <w:jc w:val="both"/>
              <w:rPr>
                <w:i/>
                <w:sz w:val="24"/>
                <w:szCs w:val="24"/>
                <w:lang w:eastAsia="ru-RU"/>
              </w:rPr>
            </w:pPr>
            <w:r w:rsidRPr="001F1A52">
              <w:rPr>
                <w:i/>
                <w:sz w:val="24"/>
                <w:lang w:eastAsia="ru-RU"/>
              </w:rPr>
              <w:t xml:space="preserve">На основі матеріалів виробничої практики та інших науково-технічних джерел провести </w:t>
            </w:r>
            <w:r w:rsidRPr="001F1A52">
              <w:rPr>
                <w:i/>
                <w:sz w:val="24"/>
                <w:szCs w:val="24"/>
                <w:lang w:eastAsia="ru-RU"/>
              </w:rPr>
              <w:t>аналіз стану рішення проблеми та постановку задачі.</w:t>
            </w:r>
          </w:p>
          <w:p w:rsidR="008E0374" w:rsidRPr="001F1A52" w:rsidRDefault="008E0374" w:rsidP="008E0374">
            <w:pPr>
              <w:pStyle w:val="a6"/>
              <w:ind w:firstLine="15.85pt"/>
              <w:jc w:val="both"/>
              <w:rPr>
                <w:i/>
                <w:sz w:val="24"/>
                <w:lang w:eastAsia="ru-RU"/>
              </w:rPr>
            </w:pPr>
            <w:r w:rsidRPr="001F1A52">
              <w:rPr>
                <w:i/>
                <w:iCs/>
                <w:sz w:val="24"/>
                <w:szCs w:val="24"/>
                <w:lang w:eastAsia="ru-RU"/>
              </w:rPr>
              <w:t>О</w:t>
            </w:r>
            <w:r w:rsidRPr="001F1A52">
              <w:rPr>
                <w:i/>
                <w:sz w:val="24"/>
                <w:szCs w:val="24"/>
                <w:lang w:eastAsia="ru-RU"/>
              </w:rPr>
              <w:t>бґрунтувати вибір та здійснити реалізацію методів вирішення проблеми</w:t>
            </w:r>
          </w:p>
        </w:tc>
        <w:tc>
          <w:tcPr>
            <w:tcW w:w="97.35pt" w:type="dxa"/>
          </w:tcPr>
          <w:p w:rsidR="008E0374" w:rsidRPr="001F1A52" w:rsidRDefault="008E0374" w:rsidP="008E0374">
            <w:pPr>
              <w:pStyle w:val="a6"/>
              <w:rPr>
                <w:b w:val="0"/>
                <w:sz w:val="24"/>
                <w:lang w:eastAsia="ru-RU"/>
              </w:rPr>
            </w:pPr>
          </w:p>
          <w:p w:rsidR="008E0374" w:rsidRPr="001F1A52" w:rsidRDefault="008E0374" w:rsidP="008E0374">
            <w:pPr>
              <w:pStyle w:val="a6"/>
              <w:rPr>
                <w:b w:val="0"/>
                <w:sz w:val="24"/>
                <w:lang w:eastAsia="ru-RU"/>
              </w:rPr>
            </w:pPr>
          </w:p>
          <w:p w:rsidR="008E0374" w:rsidRPr="001F1A52" w:rsidRDefault="008E0374" w:rsidP="00331C74">
            <w:pPr>
              <w:pStyle w:val="a6"/>
              <w:rPr>
                <w:b w:val="0"/>
                <w:sz w:val="24"/>
                <w:lang w:eastAsia="ru-RU"/>
              </w:rPr>
            </w:pPr>
            <w:r w:rsidRPr="001F1A52">
              <w:rPr>
                <w:i/>
                <w:sz w:val="24"/>
                <w:lang w:eastAsia="ru-RU"/>
              </w:rPr>
              <w:t>1</w:t>
            </w:r>
            <w:r w:rsidR="00774E59">
              <w:rPr>
                <w:i/>
                <w:sz w:val="24"/>
                <w:lang w:eastAsia="ru-RU"/>
              </w:rPr>
              <w:t>3</w:t>
            </w:r>
            <w:r w:rsidRPr="001F1A52">
              <w:rPr>
                <w:i/>
                <w:sz w:val="24"/>
                <w:lang w:eastAsia="ru-RU"/>
              </w:rPr>
              <w:t>.05.</w:t>
            </w:r>
            <w:r w:rsidR="00633EE7">
              <w:rPr>
                <w:i/>
                <w:sz w:val="24"/>
                <w:lang w:eastAsia="ru-RU"/>
              </w:rPr>
              <w:t>202</w:t>
            </w:r>
            <w:r w:rsidR="00331C74">
              <w:rPr>
                <w:i/>
                <w:sz w:val="24"/>
                <w:lang w:eastAsia="ru-RU"/>
              </w:rPr>
              <w:t>1</w:t>
            </w:r>
            <w:r w:rsidRPr="001F1A52">
              <w:rPr>
                <w:i/>
                <w:sz w:val="24"/>
                <w:lang w:eastAsia="ru-RU"/>
              </w:rPr>
              <w:t xml:space="preserve"> р.</w:t>
            </w:r>
          </w:p>
        </w:tc>
      </w:tr>
      <w:tr w:rsidR="008E0374" w:rsidRPr="001F1A52" w:rsidTr="008E0374">
        <w:tc>
          <w:tcPr>
            <w:tcW w:w="106.35pt" w:type="dxa"/>
          </w:tcPr>
          <w:p w:rsidR="008E0374" w:rsidRPr="001F1A52" w:rsidRDefault="008E0374" w:rsidP="008E0374">
            <w:pPr>
              <w:pStyle w:val="a6"/>
              <w:rPr>
                <w:i/>
                <w:sz w:val="24"/>
                <w:lang w:eastAsia="ru-RU"/>
              </w:rPr>
            </w:pPr>
            <w:r w:rsidRPr="001F1A52">
              <w:rPr>
                <w:i/>
                <w:sz w:val="24"/>
                <w:lang w:eastAsia="ru-RU"/>
              </w:rPr>
              <w:t>Економічний</w:t>
            </w:r>
          </w:p>
        </w:tc>
        <w:tc>
          <w:tcPr>
            <w:tcW w:w="263.25pt" w:type="dxa"/>
          </w:tcPr>
          <w:p w:rsidR="008E0374" w:rsidRPr="001F1A52" w:rsidRDefault="008E0374" w:rsidP="008E0374">
            <w:pPr>
              <w:pStyle w:val="a6"/>
              <w:ind w:firstLine="15.85pt"/>
              <w:jc w:val="both"/>
              <w:rPr>
                <w:i/>
                <w:sz w:val="24"/>
                <w:lang w:eastAsia="ru-RU"/>
              </w:rPr>
            </w:pPr>
            <w:r w:rsidRPr="001F1A52">
              <w:rPr>
                <w:i/>
                <w:sz w:val="24"/>
                <w:lang w:eastAsia="ru-RU"/>
              </w:rPr>
              <w:t>Провести розрахунок трудомісткості розробки програмного забезпечення, витрат на створення П</w:t>
            </w:r>
            <w:r w:rsidR="00552B1F">
              <w:rPr>
                <w:i/>
                <w:sz w:val="24"/>
                <w:lang w:eastAsia="ru-RU"/>
              </w:rPr>
              <w:t>З</w:t>
            </w:r>
            <w:r w:rsidRPr="001F1A52">
              <w:rPr>
                <w:i/>
                <w:sz w:val="24"/>
                <w:lang w:eastAsia="ru-RU"/>
              </w:rPr>
              <w:t xml:space="preserve"> й тривалості його розробки</w:t>
            </w:r>
          </w:p>
          <w:p w:rsidR="008E0374" w:rsidRPr="001F1A52" w:rsidRDefault="008E0374" w:rsidP="008E0374">
            <w:pPr>
              <w:pStyle w:val="a6"/>
              <w:ind w:firstLine="15.85pt"/>
              <w:jc w:val="both"/>
              <w:rPr>
                <w:i/>
                <w:sz w:val="24"/>
                <w:lang w:eastAsia="ru-RU"/>
              </w:rPr>
            </w:pPr>
          </w:p>
        </w:tc>
        <w:tc>
          <w:tcPr>
            <w:tcW w:w="97.35pt" w:type="dxa"/>
          </w:tcPr>
          <w:p w:rsidR="008E0374" w:rsidRPr="001F1A52" w:rsidRDefault="008E0374" w:rsidP="008E0374">
            <w:pPr>
              <w:pStyle w:val="a6"/>
              <w:rPr>
                <w:b w:val="0"/>
                <w:sz w:val="24"/>
                <w:lang w:eastAsia="ru-RU"/>
              </w:rPr>
            </w:pPr>
          </w:p>
          <w:p w:rsidR="008E0374" w:rsidRPr="001F1A52" w:rsidRDefault="008E0374" w:rsidP="00331C74">
            <w:pPr>
              <w:pStyle w:val="a6"/>
              <w:rPr>
                <w:b w:val="0"/>
                <w:sz w:val="24"/>
                <w:lang w:eastAsia="ru-RU"/>
              </w:rPr>
            </w:pPr>
            <w:r w:rsidRPr="001F1A52">
              <w:rPr>
                <w:i/>
                <w:sz w:val="24"/>
                <w:lang w:eastAsia="ru-RU"/>
              </w:rPr>
              <w:t>2</w:t>
            </w:r>
            <w:r w:rsidR="00774E59">
              <w:rPr>
                <w:i/>
                <w:sz w:val="24"/>
                <w:lang w:eastAsia="ru-RU"/>
              </w:rPr>
              <w:t>7</w:t>
            </w:r>
            <w:r w:rsidRPr="001F1A52">
              <w:rPr>
                <w:i/>
                <w:sz w:val="24"/>
                <w:lang w:eastAsia="ru-RU"/>
              </w:rPr>
              <w:t>.05.</w:t>
            </w:r>
            <w:r w:rsidR="00633EE7">
              <w:rPr>
                <w:i/>
                <w:sz w:val="24"/>
                <w:lang w:eastAsia="ru-RU"/>
              </w:rPr>
              <w:t>202</w:t>
            </w:r>
            <w:r w:rsidR="00331C74">
              <w:rPr>
                <w:i/>
                <w:sz w:val="24"/>
                <w:lang w:eastAsia="ru-RU"/>
              </w:rPr>
              <w:t>1</w:t>
            </w:r>
            <w:r w:rsidRPr="001F1A52">
              <w:rPr>
                <w:i/>
                <w:sz w:val="24"/>
                <w:lang w:eastAsia="ru-RU"/>
              </w:rPr>
              <w:t xml:space="preserve"> р.</w:t>
            </w:r>
          </w:p>
        </w:tc>
      </w:tr>
    </w:tbl>
    <w:p w:rsidR="008E0374" w:rsidRPr="001F1A52" w:rsidRDefault="008E0374" w:rsidP="008E0374">
      <w:pPr>
        <w:pStyle w:val="a6"/>
        <w:ind w:firstLine="36pt"/>
        <w:rPr>
          <w:b w:val="0"/>
          <w:sz w:val="24"/>
          <w:szCs w:val="24"/>
        </w:rPr>
      </w:pPr>
    </w:p>
    <w:p w:rsidR="008E0374" w:rsidRPr="001F1A52" w:rsidRDefault="008E0374" w:rsidP="008E0374">
      <w:pPr>
        <w:pStyle w:val="a6"/>
        <w:ind w:firstLine="36pt"/>
        <w:rPr>
          <w:b w:val="0"/>
          <w:sz w:val="24"/>
          <w:szCs w:val="24"/>
        </w:rPr>
      </w:pPr>
    </w:p>
    <w:tbl>
      <w:tblPr>
        <w:tblW w:w="0pt" w:type="dxa"/>
        <w:jc w:val="center"/>
        <w:tblLook w:firstRow="1" w:lastRow="1" w:firstColumn="1" w:lastColumn="1" w:noHBand="0" w:noVBand="0"/>
      </w:tblPr>
      <w:tblGrid>
        <w:gridCol w:w="3458"/>
        <w:gridCol w:w="249"/>
        <w:gridCol w:w="70"/>
        <w:gridCol w:w="1529"/>
        <w:gridCol w:w="12"/>
        <w:gridCol w:w="11"/>
        <w:gridCol w:w="238"/>
        <w:gridCol w:w="12"/>
        <w:gridCol w:w="3118"/>
      </w:tblGrid>
      <w:tr w:rsidR="008E0374" w:rsidRPr="001F1A52" w:rsidTr="008E0374">
        <w:trPr>
          <w:jc w:val="center"/>
        </w:trPr>
        <w:tc>
          <w:tcPr>
            <w:tcW w:w="185.35pt" w:type="dxa"/>
            <w:gridSpan w:val="2"/>
          </w:tcPr>
          <w:p w:rsidR="008E0374" w:rsidRPr="001F1A52" w:rsidRDefault="008E0374" w:rsidP="008E0374">
            <w:pPr>
              <w:pStyle w:val="a6"/>
              <w:ind w:end="0.80pt" w:firstLine="1pt"/>
              <w:jc w:val="start"/>
              <w:rPr>
                <w:b w:val="0"/>
                <w:sz w:val="26"/>
                <w:szCs w:val="26"/>
                <w:lang w:eastAsia="ru-RU"/>
              </w:rPr>
            </w:pPr>
            <w:r w:rsidRPr="001F1A52">
              <w:rPr>
                <w:b w:val="0"/>
                <w:sz w:val="26"/>
                <w:szCs w:val="26"/>
                <w:lang w:eastAsia="ru-RU"/>
              </w:rPr>
              <w:t xml:space="preserve">Завдання видав </w:t>
            </w:r>
          </w:p>
        </w:tc>
        <w:tc>
          <w:tcPr>
            <w:tcW w:w="81.10pt" w:type="dxa"/>
            <w:gridSpan w:val="4"/>
            <w:tcBorders>
              <w:bottom w:val="single" w:sz="4" w:space="0" w:color="auto"/>
            </w:tcBorders>
          </w:tcPr>
          <w:p w:rsidR="008E0374" w:rsidRPr="001F1A52" w:rsidRDefault="008E0374" w:rsidP="008E0374">
            <w:pPr>
              <w:pStyle w:val="a6"/>
              <w:ind w:firstLine="28.05pt"/>
              <w:rPr>
                <w:b w:val="0"/>
                <w:sz w:val="26"/>
                <w:szCs w:val="26"/>
                <w:lang w:eastAsia="ru-RU"/>
              </w:rPr>
            </w:pPr>
          </w:p>
        </w:tc>
        <w:tc>
          <w:tcPr>
            <w:tcW w:w="12.50pt" w:type="dxa"/>
            <w:gridSpan w:val="2"/>
          </w:tcPr>
          <w:p w:rsidR="008E0374" w:rsidRPr="001F1A52" w:rsidRDefault="008E0374" w:rsidP="008E0374">
            <w:pPr>
              <w:pStyle w:val="a6"/>
              <w:ind w:firstLine="28.05pt"/>
              <w:jc w:val="start"/>
              <w:rPr>
                <w:b w:val="0"/>
                <w:sz w:val="26"/>
                <w:szCs w:val="26"/>
                <w:lang w:eastAsia="ru-RU"/>
              </w:rPr>
            </w:pPr>
          </w:p>
        </w:tc>
        <w:tc>
          <w:tcPr>
            <w:tcW w:w="155.90pt" w:type="dxa"/>
            <w:tcBorders>
              <w:bottom w:val="single" w:sz="4" w:space="0" w:color="auto"/>
            </w:tcBorders>
          </w:tcPr>
          <w:p w:rsidR="008E0374" w:rsidRPr="00E0528A" w:rsidRDefault="00655B93" w:rsidP="00C673E8">
            <w:pPr>
              <w:pStyle w:val="a6"/>
              <w:ind w:firstLine="0.30pt"/>
              <w:rPr>
                <w:b w:val="0"/>
                <w:i/>
                <w:sz w:val="26"/>
                <w:szCs w:val="26"/>
                <w:lang w:eastAsia="ru-RU"/>
              </w:rPr>
            </w:pPr>
            <w:r>
              <w:rPr>
                <w:b w:val="0"/>
                <w:i/>
                <w:sz w:val="26"/>
                <w:szCs w:val="26"/>
                <w:lang w:eastAsia="ru-RU"/>
              </w:rPr>
              <w:t>доц. Сироткіна О.І.</w:t>
            </w:r>
          </w:p>
        </w:tc>
      </w:tr>
      <w:tr w:rsidR="008E0374" w:rsidRPr="001F1A52" w:rsidTr="008E0374">
        <w:trPr>
          <w:jc w:val="center"/>
        </w:trPr>
        <w:tc>
          <w:tcPr>
            <w:tcW w:w="172.90pt" w:type="dxa"/>
          </w:tcPr>
          <w:p w:rsidR="008E0374" w:rsidRPr="001F1A52" w:rsidRDefault="008E0374" w:rsidP="008E0374">
            <w:pPr>
              <w:pStyle w:val="a6"/>
              <w:ind w:firstLine="28.05pt"/>
              <w:jc w:val="start"/>
              <w:rPr>
                <w:b w:val="0"/>
                <w:sz w:val="24"/>
                <w:szCs w:val="24"/>
                <w:lang w:eastAsia="ru-RU"/>
              </w:rPr>
            </w:pPr>
          </w:p>
        </w:tc>
        <w:tc>
          <w:tcPr>
            <w:tcW w:w="93pt" w:type="dxa"/>
            <w:gridSpan w:val="4"/>
          </w:tcPr>
          <w:p w:rsidR="008E0374" w:rsidRPr="001F1A52" w:rsidRDefault="008E0374" w:rsidP="008E0374">
            <w:pPr>
              <w:pStyle w:val="a6"/>
              <w:ind w:firstLine="30.35pt"/>
              <w:jc w:val="start"/>
              <w:rPr>
                <w:b w:val="0"/>
                <w:sz w:val="22"/>
                <w:szCs w:val="22"/>
                <w:lang w:eastAsia="ru-RU"/>
              </w:rPr>
            </w:pPr>
            <w:r w:rsidRPr="001F1A52">
              <w:rPr>
                <w:b w:val="0"/>
                <w:sz w:val="22"/>
                <w:szCs w:val="22"/>
                <w:lang w:eastAsia="ru-RU"/>
              </w:rPr>
              <w:t>(підпис)</w:t>
            </w:r>
          </w:p>
        </w:tc>
        <w:tc>
          <w:tcPr>
            <w:tcW w:w="12.45pt" w:type="dxa"/>
            <w:gridSpan w:val="2"/>
          </w:tcPr>
          <w:p w:rsidR="008E0374" w:rsidRPr="001F1A52" w:rsidRDefault="008E0374" w:rsidP="008E0374">
            <w:pPr>
              <w:pStyle w:val="a6"/>
              <w:ind w:firstLine="28.05pt"/>
              <w:jc w:val="start"/>
              <w:rPr>
                <w:b w:val="0"/>
                <w:sz w:val="24"/>
                <w:szCs w:val="24"/>
                <w:lang w:eastAsia="ru-RU"/>
              </w:rPr>
            </w:pPr>
          </w:p>
        </w:tc>
        <w:tc>
          <w:tcPr>
            <w:tcW w:w="156.50pt" w:type="dxa"/>
            <w:gridSpan w:val="2"/>
            <w:tcBorders>
              <w:top w:val="single" w:sz="4" w:space="0" w:color="auto"/>
            </w:tcBorders>
          </w:tcPr>
          <w:p w:rsidR="008E0374" w:rsidRPr="001F1A52" w:rsidRDefault="008E0374" w:rsidP="008E0374">
            <w:pPr>
              <w:pStyle w:val="a6"/>
              <w:ind w:firstLine="4.20pt"/>
              <w:jc w:val="start"/>
              <w:rPr>
                <w:b w:val="0"/>
                <w:sz w:val="22"/>
                <w:szCs w:val="22"/>
                <w:lang w:eastAsia="ru-RU"/>
              </w:rPr>
            </w:pPr>
            <w:r w:rsidRPr="001F1A52">
              <w:rPr>
                <w:b w:val="0"/>
                <w:sz w:val="22"/>
                <w:szCs w:val="22"/>
                <w:lang w:eastAsia="ru-RU"/>
              </w:rPr>
              <w:t>(посада, прізвище, ініціали)</w:t>
            </w:r>
          </w:p>
        </w:tc>
      </w:tr>
      <w:tr w:rsidR="008E0374" w:rsidRPr="001F1A52" w:rsidTr="008E0374">
        <w:trPr>
          <w:jc w:val="center"/>
        </w:trPr>
        <w:tc>
          <w:tcPr>
            <w:tcW w:w="188.85pt" w:type="dxa"/>
            <w:gridSpan w:val="3"/>
          </w:tcPr>
          <w:p w:rsidR="008E0374" w:rsidRPr="001F1A52" w:rsidRDefault="008E0374" w:rsidP="008E0374">
            <w:pPr>
              <w:pStyle w:val="a6"/>
              <w:ind w:end="0.80pt"/>
              <w:jc w:val="start"/>
              <w:rPr>
                <w:b w:val="0"/>
                <w:sz w:val="26"/>
                <w:szCs w:val="26"/>
                <w:lang w:eastAsia="ru-RU"/>
              </w:rPr>
            </w:pPr>
            <w:r w:rsidRPr="001F1A52">
              <w:rPr>
                <w:b w:val="0"/>
                <w:sz w:val="26"/>
                <w:szCs w:val="26"/>
                <w:lang w:eastAsia="ru-RU"/>
              </w:rPr>
              <w:t>Завдання прийняв до виконання</w:t>
            </w:r>
          </w:p>
        </w:tc>
        <w:tc>
          <w:tcPr>
            <w:tcW w:w="76.45pt" w:type="dxa"/>
            <w:tcBorders>
              <w:bottom w:val="single" w:sz="4" w:space="0" w:color="auto"/>
            </w:tcBorders>
          </w:tcPr>
          <w:p w:rsidR="008E0374" w:rsidRPr="001F1A52" w:rsidRDefault="008E0374" w:rsidP="008E0374">
            <w:pPr>
              <w:pStyle w:val="a6"/>
              <w:ind w:firstLine="28.05pt"/>
              <w:rPr>
                <w:b w:val="0"/>
                <w:sz w:val="22"/>
                <w:szCs w:val="22"/>
                <w:lang w:eastAsia="ru-RU"/>
              </w:rPr>
            </w:pPr>
          </w:p>
        </w:tc>
        <w:tc>
          <w:tcPr>
            <w:tcW w:w="13.05pt" w:type="dxa"/>
            <w:gridSpan w:val="3"/>
          </w:tcPr>
          <w:p w:rsidR="008E0374" w:rsidRPr="001F1A52" w:rsidRDefault="008E0374" w:rsidP="008E0374">
            <w:pPr>
              <w:pStyle w:val="a6"/>
              <w:ind w:firstLine="28.05pt"/>
              <w:jc w:val="start"/>
              <w:rPr>
                <w:b w:val="0"/>
                <w:lang w:eastAsia="ru-RU"/>
              </w:rPr>
            </w:pPr>
          </w:p>
        </w:tc>
        <w:tc>
          <w:tcPr>
            <w:tcW w:w="156.50pt" w:type="dxa"/>
            <w:gridSpan w:val="2"/>
            <w:tcBorders>
              <w:bottom w:val="single" w:sz="4" w:space="0" w:color="auto"/>
            </w:tcBorders>
          </w:tcPr>
          <w:p w:rsidR="008E0374" w:rsidRDefault="008E0374" w:rsidP="007F06D9">
            <w:pPr>
              <w:pStyle w:val="a6"/>
              <w:jc w:val="start"/>
              <w:rPr>
                <w:b w:val="0"/>
                <w:i/>
                <w:color w:val="000000"/>
                <w:sz w:val="26"/>
                <w:szCs w:val="26"/>
                <w:lang w:val="ru-RU" w:eastAsia="ru-RU"/>
              </w:rPr>
            </w:pPr>
          </w:p>
          <w:p w:rsidR="007F06D9" w:rsidRPr="007F06D9" w:rsidRDefault="007F06D9" w:rsidP="007F06D9">
            <w:pPr>
              <w:pStyle w:val="a6"/>
              <w:rPr>
                <w:b w:val="0"/>
                <w:i/>
                <w:color w:val="000000"/>
                <w:sz w:val="26"/>
                <w:szCs w:val="26"/>
                <w:lang w:val="ru-RU" w:eastAsia="ru-RU"/>
              </w:rPr>
            </w:pPr>
            <w:r>
              <w:rPr>
                <w:b w:val="0"/>
                <w:i/>
                <w:color w:val="000000"/>
                <w:sz w:val="26"/>
                <w:szCs w:val="26"/>
                <w:lang w:eastAsia="ru-RU"/>
              </w:rPr>
              <w:t>Бізюков В.Є.</w:t>
            </w:r>
          </w:p>
        </w:tc>
      </w:tr>
      <w:tr w:rsidR="008E0374" w:rsidRPr="001F1A52" w:rsidTr="008E0374">
        <w:trPr>
          <w:jc w:val="center"/>
        </w:trPr>
        <w:tc>
          <w:tcPr>
            <w:tcW w:w="188.85pt" w:type="dxa"/>
            <w:gridSpan w:val="3"/>
          </w:tcPr>
          <w:p w:rsidR="008E0374" w:rsidRPr="001F1A52" w:rsidRDefault="008E0374" w:rsidP="008E0374">
            <w:pPr>
              <w:pStyle w:val="a6"/>
              <w:ind w:firstLine="28.05pt"/>
              <w:jc w:val="start"/>
              <w:rPr>
                <w:b w:val="0"/>
                <w:sz w:val="24"/>
                <w:szCs w:val="24"/>
                <w:lang w:eastAsia="ru-RU"/>
              </w:rPr>
            </w:pPr>
          </w:p>
        </w:tc>
        <w:tc>
          <w:tcPr>
            <w:tcW w:w="77.05pt" w:type="dxa"/>
            <w:gridSpan w:val="2"/>
          </w:tcPr>
          <w:p w:rsidR="008E0374" w:rsidRPr="001F1A52" w:rsidRDefault="008E0374" w:rsidP="008E0374">
            <w:pPr>
              <w:pStyle w:val="a6"/>
              <w:ind w:firstLine="14.40pt"/>
              <w:jc w:val="start"/>
              <w:rPr>
                <w:b w:val="0"/>
                <w:sz w:val="22"/>
                <w:szCs w:val="22"/>
                <w:lang w:eastAsia="ru-RU"/>
              </w:rPr>
            </w:pPr>
            <w:r w:rsidRPr="001F1A52">
              <w:rPr>
                <w:b w:val="0"/>
                <w:sz w:val="22"/>
                <w:szCs w:val="22"/>
                <w:lang w:eastAsia="ru-RU"/>
              </w:rPr>
              <w:t>(підпис)</w:t>
            </w:r>
          </w:p>
        </w:tc>
        <w:tc>
          <w:tcPr>
            <w:tcW w:w="12.45pt" w:type="dxa"/>
            <w:gridSpan w:val="2"/>
          </w:tcPr>
          <w:p w:rsidR="008E0374" w:rsidRPr="001F1A52" w:rsidRDefault="008E0374" w:rsidP="008E0374">
            <w:pPr>
              <w:pStyle w:val="a6"/>
              <w:ind w:firstLine="28.05pt"/>
              <w:jc w:val="start"/>
              <w:rPr>
                <w:b w:val="0"/>
                <w:sz w:val="24"/>
                <w:szCs w:val="24"/>
                <w:lang w:eastAsia="ru-RU"/>
              </w:rPr>
            </w:pPr>
          </w:p>
        </w:tc>
        <w:tc>
          <w:tcPr>
            <w:tcW w:w="156.50pt" w:type="dxa"/>
            <w:gridSpan w:val="2"/>
          </w:tcPr>
          <w:p w:rsidR="008E0374" w:rsidRPr="001F1A52" w:rsidRDefault="008E0374" w:rsidP="008E0374">
            <w:pPr>
              <w:pStyle w:val="a6"/>
              <w:ind w:firstLine="14.60pt"/>
              <w:jc w:val="start"/>
              <w:rPr>
                <w:b w:val="0"/>
                <w:sz w:val="22"/>
                <w:szCs w:val="22"/>
                <w:lang w:eastAsia="ru-RU"/>
              </w:rPr>
            </w:pPr>
            <w:r w:rsidRPr="001F1A52">
              <w:rPr>
                <w:b w:val="0"/>
                <w:sz w:val="22"/>
                <w:szCs w:val="22"/>
                <w:lang w:eastAsia="ru-RU"/>
              </w:rPr>
              <w:t>(прізвище, ініціали)</w:t>
            </w:r>
          </w:p>
        </w:tc>
      </w:tr>
    </w:tbl>
    <w:p w:rsidR="008E0374" w:rsidRPr="001F1A52" w:rsidRDefault="008E0374" w:rsidP="008E0374">
      <w:pPr>
        <w:pStyle w:val="a6"/>
        <w:ind w:firstLine="36pt"/>
        <w:rPr>
          <w:b w:val="0"/>
          <w:sz w:val="16"/>
          <w:szCs w:val="16"/>
        </w:rPr>
      </w:pPr>
    </w:p>
    <w:p w:rsidR="008E0374" w:rsidRPr="001F1A52" w:rsidRDefault="008E0374" w:rsidP="008E0374">
      <w:pPr>
        <w:pStyle w:val="a6"/>
        <w:ind w:firstLine="36pt"/>
        <w:rPr>
          <w:b w:val="0"/>
          <w:i/>
          <w:sz w:val="26"/>
          <w:szCs w:val="26"/>
          <w:u w:val="single"/>
        </w:rPr>
      </w:pPr>
      <w:r w:rsidRPr="001F1A52">
        <w:rPr>
          <w:b w:val="0"/>
          <w:sz w:val="26"/>
          <w:szCs w:val="26"/>
        </w:rPr>
        <w:t xml:space="preserve">Дата видачі завдання:  </w:t>
      </w:r>
      <w:r w:rsidR="00774E59">
        <w:rPr>
          <w:b w:val="0"/>
          <w:i/>
          <w:sz w:val="26"/>
          <w:szCs w:val="26"/>
          <w:u w:val="single"/>
          <w:lang w:val="en-US"/>
        </w:rPr>
        <w:t>14</w:t>
      </w:r>
      <w:r w:rsidR="00E0528A">
        <w:rPr>
          <w:b w:val="0"/>
          <w:i/>
          <w:sz w:val="26"/>
          <w:szCs w:val="26"/>
          <w:u w:val="single"/>
        </w:rPr>
        <w:t>.01</w:t>
      </w:r>
      <w:r w:rsidR="00633EE7">
        <w:rPr>
          <w:b w:val="0"/>
          <w:i/>
          <w:sz w:val="26"/>
          <w:szCs w:val="26"/>
          <w:u w:val="single"/>
        </w:rPr>
        <w:t>.202</w:t>
      </w:r>
      <w:r w:rsidR="00331C74">
        <w:rPr>
          <w:b w:val="0"/>
          <w:i/>
          <w:sz w:val="26"/>
          <w:szCs w:val="26"/>
          <w:u w:val="single"/>
        </w:rPr>
        <w:t>1</w:t>
      </w:r>
      <w:r w:rsidRPr="001F1A52">
        <w:rPr>
          <w:b w:val="0"/>
          <w:i/>
          <w:sz w:val="26"/>
          <w:szCs w:val="26"/>
          <w:u w:val="single"/>
        </w:rPr>
        <w:t xml:space="preserve"> р. </w:t>
      </w:r>
    </w:p>
    <w:p w:rsidR="008E0374" w:rsidRPr="001F1A52" w:rsidRDefault="008E0374" w:rsidP="008E0374">
      <w:pPr>
        <w:pStyle w:val="a6"/>
        <w:ind w:firstLine="36pt"/>
        <w:rPr>
          <w:b w:val="0"/>
          <w:i/>
          <w:sz w:val="26"/>
          <w:szCs w:val="26"/>
          <w:u w:val="single"/>
        </w:rPr>
      </w:pPr>
    </w:p>
    <w:p w:rsidR="008E0374" w:rsidRPr="001F1A52" w:rsidRDefault="00B45C0A" w:rsidP="008E0374">
      <w:pPr>
        <w:pStyle w:val="a6"/>
        <w:spacing w:line="9.60pt" w:lineRule="auto"/>
        <w:ind w:firstLine="54.45pt"/>
        <w:jc w:val="start"/>
        <w:rPr>
          <w:i/>
          <w:sz w:val="26"/>
          <w:szCs w:val="26"/>
          <w:u w:val="single"/>
        </w:rPr>
      </w:pPr>
      <w:r>
        <w:rPr>
          <w:noProof/>
          <w:lang w:val="en-US" w:eastAsia="en-US"/>
        </w:rPr>
        <w:drawing>
          <wp:anchor distT="0" distB="0" distL="114300" distR="114300" simplePos="0" relativeHeight="251654656" behindDoc="0" locked="0" layoutInCell="1" allowOverlap="1" wp14:anchorId="2BBA81F7" wp14:editId="2D189F26">
            <wp:simplePos x="0" y="0"/>
            <wp:positionH relativeFrom="column">
              <wp:posOffset>-71755</wp:posOffset>
            </wp:positionH>
            <wp:positionV relativeFrom="paragraph">
              <wp:posOffset>330885</wp:posOffset>
            </wp:positionV>
            <wp:extent cx="6248400" cy="24765"/>
            <wp:effectExtent l="19050" t="19050" r="0" b="32385"/>
            <wp:wrapNone/>
            <wp:docPr id="20" name="Прямая соединительная линия 20"/>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H="1" flipV="1">
                      <a:off x="0" y="0"/>
                      <a:ext cx="6248400" cy="24765"/>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sidR="008E0374" w:rsidRPr="001F1A52">
        <w:rPr>
          <w:b w:val="0"/>
          <w:sz w:val="26"/>
          <w:szCs w:val="26"/>
        </w:rPr>
        <w:t>Термін</w:t>
      </w:r>
      <w:r w:rsidR="00EE334D">
        <w:rPr>
          <w:b w:val="0"/>
          <w:sz w:val="26"/>
          <w:szCs w:val="26"/>
        </w:rPr>
        <w:t xml:space="preserve"> подання </w:t>
      </w:r>
      <w:r w:rsidR="00394EE7">
        <w:rPr>
          <w:b w:val="0"/>
          <w:sz w:val="26"/>
          <w:szCs w:val="26"/>
        </w:rPr>
        <w:t>кваліфікаційної роботи</w:t>
      </w:r>
      <w:r w:rsidR="00EE334D">
        <w:rPr>
          <w:b w:val="0"/>
          <w:sz w:val="26"/>
          <w:szCs w:val="26"/>
        </w:rPr>
        <w:t xml:space="preserve"> до </w:t>
      </w:r>
      <w:r w:rsidR="008E0374" w:rsidRPr="001F1A52">
        <w:rPr>
          <w:b w:val="0"/>
          <w:sz w:val="26"/>
          <w:szCs w:val="26"/>
        </w:rPr>
        <w:t>ЕК</w:t>
      </w:r>
      <w:r w:rsidR="00EE334D">
        <w:rPr>
          <w:b w:val="0"/>
          <w:sz w:val="26"/>
          <w:szCs w:val="26"/>
        </w:rPr>
        <w:t>:</w:t>
      </w:r>
      <w:r w:rsidR="008E0374" w:rsidRPr="001F1A52">
        <w:rPr>
          <w:b w:val="0"/>
          <w:sz w:val="26"/>
          <w:szCs w:val="26"/>
        </w:rPr>
        <w:t xml:space="preserve">  </w:t>
      </w:r>
      <w:r w:rsidR="00333C3E" w:rsidRPr="00EE334D">
        <w:rPr>
          <w:b w:val="0"/>
          <w:i/>
          <w:sz w:val="26"/>
          <w:szCs w:val="26"/>
          <w:u w:val="single"/>
          <w:lang w:val="ru-RU"/>
        </w:rPr>
        <w:t>1</w:t>
      </w:r>
      <w:r w:rsidR="00F01893">
        <w:rPr>
          <w:b w:val="0"/>
          <w:i/>
          <w:sz w:val="26"/>
          <w:szCs w:val="26"/>
          <w:u w:val="single"/>
          <w:lang w:val="ru-RU"/>
        </w:rPr>
        <w:t>1</w:t>
      </w:r>
      <w:r w:rsidR="00E030C2" w:rsidRPr="00EE334D">
        <w:rPr>
          <w:b w:val="0"/>
          <w:i/>
          <w:sz w:val="26"/>
          <w:szCs w:val="26"/>
          <w:u w:val="single"/>
        </w:rPr>
        <w:t>.06</w:t>
      </w:r>
      <w:r w:rsidR="008E0374" w:rsidRPr="00EE334D">
        <w:rPr>
          <w:b w:val="0"/>
          <w:i/>
          <w:sz w:val="26"/>
          <w:szCs w:val="26"/>
          <w:u w:val="single"/>
        </w:rPr>
        <w:t>.</w:t>
      </w:r>
      <w:r w:rsidR="00633EE7" w:rsidRPr="00EE334D">
        <w:rPr>
          <w:b w:val="0"/>
          <w:i/>
          <w:sz w:val="26"/>
          <w:szCs w:val="26"/>
          <w:u w:val="single"/>
        </w:rPr>
        <w:t>202</w:t>
      </w:r>
      <w:r w:rsidR="00331C74">
        <w:rPr>
          <w:b w:val="0"/>
          <w:i/>
          <w:sz w:val="26"/>
          <w:szCs w:val="26"/>
          <w:u w:val="single"/>
        </w:rPr>
        <w:t>1</w:t>
      </w:r>
      <w:r w:rsidR="008E0374" w:rsidRPr="00EE334D">
        <w:rPr>
          <w:b w:val="0"/>
          <w:i/>
          <w:sz w:val="26"/>
          <w:szCs w:val="26"/>
          <w:u w:val="single"/>
        </w:rPr>
        <w:t xml:space="preserve"> р.</w:t>
      </w:r>
    </w:p>
    <w:p w:rsidR="001F1117" w:rsidRPr="0086745F" w:rsidRDefault="001F1117" w:rsidP="004C1E71">
      <w:pPr>
        <w:pStyle w:val="1"/>
        <w:ind w:firstLine="0pt"/>
        <w:jc w:val="center"/>
        <w:rPr>
          <w:szCs w:val="28"/>
        </w:rPr>
      </w:pPr>
      <w:bookmarkStart w:id="0" w:name="_Toc75428311"/>
      <w:r w:rsidRPr="0086745F">
        <w:rPr>
          <w:szCs w:val="28"/>
        </w:rPr>
        <w:lastRenderedPageBreak/>
        <w:t>РЕФЕРАТ</w:t>
      </w:r>
      <w:bookmarkEnd w:id="0"/>
    </w:p>
    <w:p w:rsidR="001F1117" w:rsidRPr="0086745F" w:rsidRDefault="001F1117" w:rsidP="004C1E71">
      <w:pPr>
        <w:pStyle w:val="aff6"/>
        <w:spacing w:line="12pt" w:lineRule="auto"/>
      </w:pPr>
    </w:p>
    <w:p w:rsidR="000438D0" w:rsidRPr="0086745F" w:rsidRDefault="000438D0" w:rsidP="004C1E71">
      <w:pPr>
        <w:pStyle w:val="aff6"/>
        <w:spacing w:line="12pt" w:lineRule="auto"/>
        <w:rPr>
          <w:lang w:val="ru-RU"/>
        </w:rPr>
      </w:pPr>
      <w:r w:rsidRPr="0086745F">
        <w:rPr>
          <w:lang w:val="ru-RU"/>
        </w:rPr>
        <w:t xml:space="preserve">Пояснювальна записка: n с., n </w:t>
      </w:r>
      <w:r w:rsidR="00CF4D42" w:rsidRPr="0086745F">
        <w:rPr>
          <w:lang w:val="ru-RU"/>
        </w:rPr>
        <w:t>рис.</w:t>
      </w:r>
      <w:r w:rsidRPr="0086745F">
        <w:rPr>
          <w:lang w:val="ru-RU"/>
        </w:rPr>
        <w:t>, n табл., n дод., n джерел.</w:t>
      </w:r>
    </w:p>
    <w:p w:rsidR="000438D0" w:rsidRPr="0086745F" w:rsidRDefault="000438D0" w:rsidP="004C1E71">
      <w:pPr>
        <w:pStyle w:val="aff6"/>
        <w:spacing w:line="12pt" w:lineRule="auto"/>
        <w:rPr>
          <w:lang w:val="ru-RU"/>
        </w:rPr>
      </w:pPr>
      <w:r w:rsidRPr="0086745F">
        <w:rPr>
          <w:lang w:val="ru-RU"/>
        </w:rPr>
        <w:t xml:space="preserve">Об’єкт розробки: </w:t>
      </w:r>
      <w:r w:rsidR="007F06D9" w:rsidRPr="0086745F">
        <w:rPr>
          <w:lang w:val="ru-RU"/>
        </w:rPr>
        <w:t>веб-додаток</w:t>
      </w:r>
      <w:r w:rsidRPr="0086745F">
        <w:rPr>
          <w:lang w:val="ru-RU"/>
        </w:rPr>
        <w:t xml:space="preserve"> товарно-інформаційної системи</w:t>
      </w:r>
      <w:r w:rsidR="003C2881" w:rsidRPr="0086745F">
        <w:rPr>
          <w:lang w:val="ru-RU"/>
        </w:rPr>
        <w:t>.</w:t>
      </w:r>
    </w:p>
    <w:p w:rsidR="000438D0" w:rsidRPr="0086745F" w:rsidRDefault="000438D0" w:rsidP="004C1E71">
      <w:pPr>
        <w:pStyle w:val="aff6"/>
        <w:spacing w:line="12pt" w:lineRule="auto"/>
        <w:rPr>
          <w:lang w:val="ru-RU"/>
        </w:rPr>
      </w:pPr>
      <w:r w:rsidRPr="0086745F">
        <w:rPr>
          <w:lang w:val="ru-RU"/>
        </w:rPr>
        <w:t>Мета кваліфікаційної роботи: створення зручного застосунку для реалізації торговельних відносин між клієнтом та фермером-продавцем вертикальної ферми, де клієнт може переглядати список товарів (овочів, ягід та ін.), оформляти замовлення, переглядати історію замовлень, сплачувати покупки та обирати спосіб доставлення. Фермер має здатність додавати/оновлювати інформацію о фермах, складах та товарах, котрі він зрощує. Також він має здатність продавати товар, переглядати історію продаж та увесь функціонал клієнта. Обидві сторони можуть поповнювати свій баланс у додатку, проте виводити його може тільки фермер.</w:t>
      </w:r>
    </w:p>
    <w:p w:rsidR="000438D0" w:rsidRPr="0086745F" w:rsidRDefault="000438D0" w:rsidP="004C1E71">
      <w:pPr>
        <w:pStyle w:val="aff6"/>
        <w:spacing w:line="12pt" w:lineRule="auto"/>
        <w:rPr>
          <w:lang w:val="ru-RU"/>
        </w:rPr>
      </w:pPr>
      <w:r w:rsidRPr="0086745F">
        <w:rPr>
          <w:lang w:val="ru-RU"/>
        </w:rPr>
        <w:t xml:space="preserve">У вступі проведено огляд предметної галузі та описано сучасний стан проблеми, визначено мету кваліфікаційної роботи й галузь її застосування, </w:t>
      </w:r>
      <w:r w:rsidR="00745F4C" w:rsidRPr="0086745F">
        <w:rPr>
          <w:lang w:val="ru-RU"/>
        </w:rPr>
        <w:t>обґрунтовано </w:t>
      </w:r>
      <w:r w:rsidRPr="0086745F">
        <w:rPr>
          <w:lang w:val="ru-RU"/>
        </w:rPr>
        <w:t>актуальність обраної теми та сформульовано формулювання завдання.</w:t>
      </w:r>
    </w:p>
    <w:p w:rsidR="000438D0" w:rsidRPr="0086745F" w:rsidRDefault="000438D0" w:rsidP="004C1E71">
      <w:pPr>
        <w:pStyle w:val="aff6"/>
        <w:spacing w:line="12pt" w:lineRule="auto"/>
        <w:rPr>
          <w:lang w:val="ru-RU"/>
        </w:rPr>
      </w:pPr>
      <w:r w:rsidRPr="0086745F">
        <w:rPr>
          <w:lang w:val="ru-RU"/>
        </w:rPr>
        <w:t>У першому розділі проведено аналіз предметної галузі, виконано дослідження наявних аналогів та визначено їх недоліки, сформульовано причину необхідності розробки, призначення розробки, доведено її актуальність, зазначені вимоги до реалізації програмного забезпечення, технологій та програмних засобів.</w:t>
      </w:r>
    </w:p>
    <w:p w:rsidR="000438D0" w:rsidRPr="0086745F" w:rsidRDefault="000438D0" w:rsidP="004C1E71">
      <w:pPr>
        <w:pStyle w:val="aff6"/>
        <w:spacing w:line="12pt" w:lineRule="auto"/>
        <w:rPr>
          <w:lang w:val="ru-RU"/>
        </w:rPr>
      </w:pPr>
      <w:r w:rsidRPr="0086745F">
        <w:rPr>
          <w:lang w:val="ru-RU"/>
        </w:rPr>
        <w:t>У другому розділі сформульовано функціональне та експлуатаційне призначення програми, обрано інструментарій для розробки та визначено особливості процесу конструювання програмного забезпечення, виконано проєктування та розробку програми, визначено вхідні та вихідні дані, описаний процес завантаження, вигляд інтерфейсу користувача та основні принципи функціонування програми.</w:t>
      </w:r>
    </w:p>
    <w:p w:rsidR="000438D0" w:rsidRPr="0086745F" w:rsidRDefault="000438D0" w:rsidP="004C1E71">
      <w:pPr>
        <w:pStyle w:val="aff6"/>
        <w:spacing w:line="12pt" w:lineRule="auto"/>
        <w:rPr>
          <w:lang w:val="ru-RU"/>
        </w:rPr>
      </w:pPr>
      <w:r w:rsidRPr="0086745F">
        <w:rPr>
          <w:lang w:val="ru-RU"/>
        </w:rPr>
        <w:t xml:space="preserve">В економічному розділі був проведений розрахунок трудомісткості розробленої інформаційної системи, було підраховано вартість роботи зі створення програми та визначено час на його створення. </w:t>
      </w:r>
    </w:p>
    <w:p w:rsidR="000438D0" w:rsidRPr="0086745F" w:rsidRDefault="000438D0" w:rsidP="004C1E71">
      <w:pPr>
        <w:pStyle w:val="aff6"/>
        <w:spacing w:line="12pt" w:lineRule="auto"/>
        <w:rPr>
          <w:lang w:val="ru-RU"/>
        </w:rPr>
      </w:pPr>
      <w:r w:rsidRPr="0086745F">
        <w:rPr>
          <w:lang w:val="ru-RU"/>
        </w:rPr>
        <w:t>Практичне значення полягає у створенні застосунку, що реалізує зручний користувацький інтерфейс, який надає можливість обирати товар, робити замовлення, сплачувати його та обирати метод доставлення/продавати вирощений товар.</w:t>
      </w:r>
    </w:p>
    <w:p w:rsidR="000438D0" w:rsidRPr="0086745F" w:rsidRDefault="000438D0" w:rsidP="004C1E71">
      <w:pPr>
        <w:pStyle w:val="aff6"/>
        <w:spacing w:line="12pt" w:lineRule="auto"/>
        <w:rPr>
          <w:lang w:val="ru-RU"/>
        </w:rPr>
      </w:pPr>
      <w:r w:rsidRPr="0086745F">
        <w:rPr>
          <w:lang w:val="ru-RU"/>
        </w:rPr>
        <w:t xml:space="preserve">Актуальність </w:t>
      </w:r>
      <w:r w:rsidR="007F06D9" w:rsidRPr="0086745F">
        <w:rPr>
          <w:lang w:val="ru-RU"/>
        </w:rPr>
        <w:t>веб-додатку</w:t>
      </w:r>
      <w:r w:rsidRPr="0086745F">
        <w:rPr>
          <w:lang w:val="ru-RU"/>
        </w:rPr>
        <w:t xml:space="preserve"> визначається відсутністю конкурентів </w:t>
      </w:r>
      <w:proofErr w:type="gramStart"/>
      <w:r w:rsidRPr="0086745F">
        <w:rPr>
          <w:lang w:val="ru-RU"/>
        </w:rPr>
        <w:t>на ринку</w:t>
      </w:r>
      <w:proofErr w:type="gramEnd"/>
      <w:r w:rsidRPr="0086745F">
        <w:rPr>
          <w:lang w:val="ru-RU"/>
        </w:rPr>
        <w:t xml:space="preserve"> та можливістю робити попередні замовлення онлайн, а не йти до супермаркету, а також можливістю конкурентоспроможності перед великими магазинами та мережами супермаркетів.</w:t>
      </w:r>
    </w:p>
    <w:p w:rsidR="000438D0" w:rsidRPr="0086745F" w:rsidRDefault="000438D0" w:rsidP="004C1E71">
      <w:pPr>
        <w:pStyle w:val="aff6"/>
        <w:spacing w:line="12pt" w:lineRule="auto"/>
        <w:rPr>
          <w:lang w:val="ru-RU"/>
        </w:rPr>
      </w:pPr>
      <w:r w:rsidRPr="0086745F">
        <w:rPr>
          <w:lang w:val="ru-RU"/>
        </w:rPr>
        <w:t xml:space="preserve">Список ключових слів: </w:t>
      </w:r>
      <w:r w:rsidR="007F06D9" w:rsidRPr="0086745F">
        <w:rPr>
          <w:lang w:val="ru-RU"/>
        </w:rPr>
        <w:t>ВЕБ-ДОДАТОК</w:t>
      </w:r>
      <w:r w:rsidRPr="0086745F">
        <w:rPr>
          <w:lang w:val="ru-RU"/>
        </w:rPr>
        <w:t>, ВЕБСАЙТ, ПРОГРАМНЕ ЗАБЕЗПЕЧЕННЯ, ІНФОРМАЦІЙНА СИСТЕМА, ФЕРМА, ВЕРТИКАЛЬНА ФЕРМА, DJANGO.</w:t>
      </w:r>
    </w:p>
    <w:p w:rsidR="001F1117" w:rsidRPr="0086745F" w:rsidRDefault="001F1117" w:rsidP="004C1E71">
      <w:pPr>
        <w:pStyle w:val="aff6"/>
        <w:rPr>
          <w:iCs/>
          <w:lang w:val="ru-RU"/>
        </w:rPr>
      </w:pPr>
    </w:p>
    <w:p w:rsidR="0052458D" w:rsidRPr="0086745F" w:rsidRDefault="0052458D" w:rsidP="004C1E71">
      <w:pPr>
        <w:spacing w:line="18pt" w:lineRule="auto"/>
        <w:rPr>
          <w:b/>
          <w:sz w:val="28"/>
          <w:szCs w:val="28"/>
          <w:lang w:val="ru-RU" w:eastAsia="x-none"/>
        </w:rPr>
      </w:pPr>
    </w:p>
    <w:p w:rsidR="001F1117" w:rsidRPr="0086745F" w:rsidRDefault="001F1117" w:rsidP="004C1E71">
      <w:pPr>
        <w:pStyle w:val="1"/>
        <w:jc w:val="center"/>
        <w:rPr>
          <w:szCs w:val="28"/>
          <w:lang w:val="en-US"/>
        </w:rPr>
      </w:pPr>
      <w:bookmarkStart w:id="1" w:name="_Toc75428312"/>
      <w:r w:rsidRPr="0086745F">
        <w:rPr>
          <w:szCs w:val="28"/>
          <w:lang w:val="en-US"/>
        </w:rPr>
        <w:lastRenderedPageBreak/>
        <w:t>ABSTRACT</w:t>
      </w:r>
      <w:bookmarkEnd w:id="1"/>
    </w:p>
    <w:p w:rsidR="001F1117" w:rsidRPr="0086745F" w:rsidRDefault="001F1117" w:rsidP="004C1E71">
      <w:pPr>
        <w:pStyle w:val="aff6"/>
        <w:spacing w:line="12pt" w:lineRule="auto"/>
      </w:pPr>
    </w:p>
    <w:p w:rsidR="001F1117" w:rsidRPr="0086745F" w:rsidRDefault="001F1117" w:rsidP="004C1E71">
      <w:pPr>
        <w:pStyle w:val="aff6"/>
        <w:spacing w:line="12pt" w:lineRule="auto"/>
        <w:rPr>
          <w:lang w:val="en-US"/>
        </w:rPr>
      </w:pPr>
      <w:r w:rsidRPr="0086745F">
        <w:rPr>
          <w:lang w:val="en-US"/>
        </w:rPr>
        <w:t>Explanatory note: n p., n figs., n</w:t>
      </w:r>
      <w:r w:rsidRPr="0086745F">
        <w:t xml:space="preserve"> </w:t>
      </w:r>
      <w:r w:rsidRPr="0086745F">
        <w:rPr>
          <w:lang w:val="en-US"/>
        </w:rPr>
        <w:t>tabl., n apps., n sources.</w:t>
      </w:r>
    </w:p>
    <w:p w:rsidR="001F1117" w:rsidRPr="0086745F" w:rsidRDefault="001F1117" w:rsidP="004C1E71">
      <w:pPr>
        <w:pStyle w:val="aff6"/>
        <w:spacing w:line="12pt" w:lineRule="auto"/>
        <w:rPr>
          <w:iCs/>
          <w:lang w:val="en-US"/>
        </w:rPr>
      </w:pPr>
      <w:r w:rsidRPr="0086745F">
        <w:rPr>
          <w:iCs/>
          <w:lang w:val="en-US"/>
        </w:rPr>
        <w:t>Object of development: web application of the information system of the trade application</w:t>
      </w:r>
    </w:p>
    <w:p w:rsidR="001F1117" w:rsidRPr="0086745F" w:rsidRDefault="001F1117" w:rsidP="004C1E71">
      <w:pPr>
        <w:pStyle w:val="aff6"/>
        <w:spacing w:line="12pt" w:lineRule="auto"/>
        <w:rPr>
          <w:lang w:val="en-US"/>
        </w:rPr>
      </w:pPr>
      <w:r w:rsidRPr="0086745F">
        <w:rPr>
          <w:lang w:val="en-US"/>
        </w:rPr>
        <w:t>The purpose of the qualification work: to create a convenient application for the implementation of trade relations between the client and the farmer-seller of the vertical farm, where the client can view the list of goods (vegetables, berries, etc.), place an order, view order history, pay purchases and choose delivery. The farmer has the ability to add / update information about the farms, storages and goods he grows. He also has the ability to sell goods, view sales history and all customer functionality. Both parties can replenish their balance in the application, but only the farmer can withdraw it.</w:t>
      </w:r>
    </w:p>
    <w:p w:rsidR="001F1117" w:rsidRPr="0086745F" w:rsidRDefault="001F1117" w:rsidP="004C1E71">
      <w:pPr>
        <w:pStyle w:val="aff6"/>
        <w:spacing w:line="12pt" w:lineRule="auto"/>
        <w:rPr>
          <w:lang w:val="en-US"/>
        </w:rPr>
      </w:pPr>
      <w:r w:rsidRPr="0086745F">
        <w:rPr>
          <w:lang w:val="en-US"/>
        </w:rPr>
        <w:t>The introduction provides an overview of the subject area and describes the current state of the problem, defines the purpose of the qualification work and the field of its application, substantiates the relevance of the chosen topic and formulates the problem.</w:t>
      </w:r>
    </w:p>
    <w:p w:rsidR="001F1117" w:rsidRPr="0086745F" w:rsidRDefault="001F1117" w:rsidP="004C1E71">
      <w:pPr>
        <w:pStyle w:val="aff6"/>
        <w:spacing w:line="12pt" w:lineRule="auto"/>
        <w:rPr>
          <w:lang w:val="en-US"/>
        </w:rPr>
      </w:pPr>
      <w:r w:rsidRPr="0086745F">
        <w:rPr>
          <w:lang w:val="en-US"/>
        </w:rPr>
        <w:t>In the first section the analysis of the subject area is carried out, research of existing analogues is carried out and their shortcomings are defined, the reason of necessity of development is formulated, purpose of development is proved, its urgency is proved, requirements to realization of the software, technologies and software are specified.</w:t>
      </w:r>
    </w:p>
    <w:p w:rsidR="001F1117" w:rsidRPr="0086745F" w:rsidRDefault="001F1117" w:rsidP="004C1E71">
      <w:pPr>
        <w:pStyle w:val="aff6"/>
        <w:spacing w:line="12pt" w:lineRule="auto"/>
        <w:rPr>
          <w:iCs/>
          <w:lang w:val="en-US"/>
        </w:rPr>
      </w:pPr>
      <w:r w:rsidRPr="0086745F">
        <w:rPr>
          <w:iCs/>
          <w:lang w:val="en-US"/>
        </w:rPr>
        <w:t>The second section formulates the functional and operational purpose of the program, selects tools for development and identifies features of the software design process, design and development of the program, defines input and output data, describes the download process, user interface and basic principles of the program.</w:t>
      </w:r>
    </w:p>
    <w:p w:rsidR="001F1117" w:rsidRPr="0086745F" w:rsidRDefault="001F1117" w:rsidP="004C1E71">
      <w:pPr>
        <w:pStyle w:val="aff6"/>
        <w:spacing w:line="12pt" w:lineRule="auto"/>
        <w:rPr>
          <w:iCs/>
          <w:lang w:val="en-US"/>
        </w:rPr>
      </w:pPr>
      <w:r w:rsidRPr="0086745F">
        <w:rPr>
          <w:iCs/>
          <w:lang w:val="en-US"/>
        </w:rPr>
        <w:t>In the economic section, the complexity of the developed information system was calculated, the cost of work on creating the program was calculated and the time for its creation was determined.</w:t>
      </w:r>
    </w:p>
    <w:p w:rsidR="001F1117" w:rsidRPr="0086745F" w:rsidRDefault="001F1117" w:rsidP="004C1E71">
      <w:pPr>
        <w:pStyle w:val="aff6"/>
        <w:spacing w:line="12pt" w:lineRule="auto"/>
        <w:rPr>
          <w:iCs/>
          <w:lang w:val="en-US"/>
        </w:rPr>
      </w:pPr>
      <w:r w:rsidRPr="0086745F">
        <w:rPr>
          <w:iCs/>
          <w:lang w:val="en-US"/>
        </w:rPr>
        <w:t>The practical significance lies in the creation of an application that implements a user-friendly interface that allows you to choose the product, place an order, pay for it and choose the method of delivery / sale of the grown product.</w:t>
      </w:r>
    </w:p>
    <w:p w:rsidR="001F1117" w:rsidRPr="0086745F" w:rsidRDefault="001F1117" w:rsidP="004C1E71">
      <w:pPr>
        <w:pStyle w:val="aff6"/>
        <w:spacing w:line="12pt" w:lineRule="auto"/>
        <w:rPr>
          <w:iCs/>
          <w:lang w:val="en-US"/>
        </w:rPr>
      </w:pPr>
      <w:r w:rsidRPr="0086745F">
        <w:rPr>
          <w:iCs/>
          <w:lang w:val="en-US"/>
        </w:rPr>
        <w:t>The relevance of the web client is determined by the lack of competitors in the market, as well as the possibility of competitiveness in front of large stores and supermarket chains.</w:t>
      </w:r>
    </w:p>
    <w:p w:rsidR="001F1117" w:rsidRPr="0086745F" w:rsidRDefault="001F1117" w:rsidP="004C1E71">
      <w:pPr>
        <w:pStyle w:val="aff6"/>
        <w:spacing w:line="12pt" w:lineRule="auto"/>
        <w:rPr>
          <w:iCs/>
          <w:lang w:val="en-US"/>
        </w:rPr>
      </w:pPr>
      <w:r w:rsidRPr="0086745F">
        <w:rPr>
          <w:iCs/>
          <w:lang w:val="en-US"/>
        </w:rPr>
        <w:t>Keyword list: WEB CLIENT, WEBSITE, SOFTWARE, INFORMATION SYSTEM, FARM, VERTICAL FARM, DJANGO.</w:t>
      </w:r>
    </w:p>
    <w:p w:rsidR="00087338" w:rsidRPr="0086745F" w:rsidRDefault="00087338" w:rsidP="004C1E71">
      <w:pPr>
        <w:jc w:val="both"/>
        <w:rPr>
          <w:b/>
          <w:sz w:val="28"/>
          <w:szCs w:val="28"/>
          <w:lang w:eastAsia="x-none"/>
        </w:rPr>
      </w:pPr>
      <w:r w:rsidRPr="0086745F">
        <w:rPr>
          <w:sz w:val="28"/>
          <w:szCs w:val="28"/>
        </w:rPr>
        <w:br w:type="page"/>
      </w:r>
    </w:p>
    <w:bookmarkStart w:id="2" w:name="_Toc75428313" w:displacedByCustomXml="next"/>
    <w:sdt>
      <w:sdtPr>
        <w:rPr>
          <w:b/>
          <w:sz w:val="20"/>
          <w:szCs w:val="20"/>
          <w:lang w:val="ru-RU" w:eastAsia="ru-RU"/>
        </w:rPr>
        <w:id w:val="-818115667"/>
        <w:docPartObj>
          <w:docPartGallery w:val="Table of Contents"/>
          <w:docPartUnique/>
        </w:docPartObj>
      </w:sdtPr>
      <w:sdtEndPr>
        <w:rPr>
          <w:b w:val="0"/>
          <w:bCs/>
        </w:rPr>
      </w:sdtEndPr>
      <w:sdtContent>
        <w:p w:rsidR="0091448D" w:rsidRPr="00651B9D" w:rsidRDefault="007F06D9" w:rsidP="00651B9D">
          <w:pPr>
            <w:pStyle w:val="aff6"/>
            <w:jc w:val="center"/>
            <w:rPr>
              <w:b/>
            </w:rPr>
          </w:pPr>
          <w:r w:rsidRPr="00651B9D">
            <w:rPr>
              <w:b/>
            </w:rPr>
            <w:t>ЗМІСТ</w:t>
          </w:r>
          <w:bookmarkEnd w:id="2"/>
        </w:p>
        <w:p w:rsidR="00651B9D" w:rsidRPr="00651B9D" w:rsidRDefault="0091448D">
          <w:pPr>
            <w:pStyle w:val="16"/>
            <w:tabs>
              <w:tab w:val="end" w:leader="dot" w:pos="481.35pt"/>
            </w:tabs>
            <w:rPr>
              <w:rFonts w:asciiTheme="minorHAnsi" w:eastAsiaTheme="minorEastAsia" w:hAnsiTheme="minorHAnsi" w:cstheme="minorBidi"/>
              <w:noProof/>
              <w:sz w:val="32"/>
              <w:szCs w:val="22"/>
              <w:lang w:val="en-US" w:eastAsia="en-US"/>
            </w:rPr>
          </w:pPr>
          <w:r w:rsidRPr="003E486C">
            <w:rPr>
              <w:sz w:val="28"/>
              <w:szCs w:val="28"/>
            </w:rPr>
            <w:fldChar w:fldCharType="begin"/>
          </w:r>
          <w:r w:rsidRPr="003E486C">
            <w:rPr>
              <w:sz w:val="28"/>
              <w:szCs w:val="28"/>
            </w:rPr>
            <w:instrText xml:space="preserve"> TOC \o "1-3" \h \z \u </w:instrText>
          </w:r>
          <w:r w:rsidRPr="003E486C">
            <w:rPr>
              <w:sz w:val="28"/>
              <w:szCs w:val="28"/>
            </w:rPr>
            <w:fldChar w:fldCharType="separate"/>
          </w:r>
          <w:hyperlink w:anchor="_Toc75428311" w:history="1">
            <w:r w:rsidR="00651B9D" w:rsidRPr="00651B9D">
              <w:rPr>
                <w:rStyle w:val="af8"/>
                <w:noProof/>
                <w:sz w:val="28"/>
              </w:rPr>
              <w:t>РЕФЕРАТ</w:t>
            </w:r>
            <w:r w:rsidR="00651B9D" w:rsidRPr="00651B9D">
              <w:rPr>
                <w:noProof/>
                <w:webHidden/>
                <w:sz w:val="28"/>
              </w:rPr>
              <w:tab/>
            </w:r>
            <w:r w:rsidR="00651B9D" w:rsidRPr="00651B9D">
              <w:rPr>
                <w:noProof/>
                <w:webHidden/>
                <w:sz w:val="28"/>
              </w:rPr>
              <w:fldChar w:fldCharType="begin"/>
            </w:r>
            <w:r w:rsidR="00651B9D" w:rsidRPr="00651B9D">
              <w:rPr>
                <w:noProof/>
                <w:webHidden/>
                <w:sz w:val="28"/>
              </w:rPr>
              <w:instrText xml:space="preserve"> PAGEREF _Toc75428311 \h </w:instrText>
            </w:r>
            <w:r w:rsidR="00651B9D" w:rsidRPr="00651B9D">
              <w:rPr>
                <w:noProof/>
                <w:webHidden/>
                <w:sz w:val="28"/>
              </w:rPr>
            </w:r>
            <w:r w:rsidR="00651B9D" w:rsidRPr="00651B9D">
              <w:rPr>
                <w:noProof/>
                <w:webHidden/>
                <w:sz w:val="28"/>
              </w:rPr>
              <w:fldChar w:fldCharType="separate"/>
            </w:r>
            <w:r w:rsidR="00651B9D" w:rsidRPr="00651B9D">
              <w:rPr>
                <w:noProof/>
                <w:webHidden/>
                <w:sz w:val="28"/>
              </w:rPr>
              <w:t>3</w:t>
            </w:r>
            <w:r w:rsidR="00651B9D" w:rsidRPr="00651B9D">
              <w:rPr>
                <w:noProof/>
                <w:webHidden/>
                <w:sz w:val="28"/>
              </w:rPr>
              <w:fldChar w:fldCharType="end"/>
            </w:r>
          </w:hyperlink>
        </w:p>
        <w:p w:rsidR="00651B9D" w:rsidRPr="00651B9D" w:rsidRDefault="00AE0C41">
          <w:pPr>
            <w:pStyle w:val="16"/>
            <w:tabs>
              <w:tab w:val="end" w:leader="dot" w:pos="481.35pt"/>
            </w:tabs>
            <w:rPr>
              <w:rFonts w:asciiTheme="minorHAnsi" w:eastAsiaTheme="minorEastAsia" w:hAnsiTheme="minorHAnsi" w:cstheme="minorBidi"/>
              <w:noProof/>
              <w:sz w:val="32"/>
              <w:szCs w:val="22"/>
              <w:lang w:val="en-US" w:eastAsia="en-US"/>
            </w:rPr>
          </w:pPr>
          <w:hyperlink w:anchor="_Toc75428312" w:history="1">
            <w:r w:rsidR="00651B9D" w:rsidRPr="00651B9D">
              <w:rPr>
                <w:rStyle w:val="af8"/>
                <w:noProof/>
                <w:sz w:val="28"/>
                <w:lang w:val="en-US"/>
              </w:rPr>
              <w:t>ABSTRACT</w:t>
            </w:r>
            <w:r w:rsidR="00651B9D" w:rsidRPr="00651B9D">
              <w:rPr>
                <w:noProof/>
                <w:webHidden/>
                <w:sz w:val="28"/>
              </w:rPr>
              <w:tab/>
            </w:r>
            <w:r w:rsidR="00651B9D" w:rsidRPr="00651B9D">
              <w:rPr>
                <w:noProof/>
                <w:webHidden/>
                <w:sz w:val="28"/>
              </w:rPr>
              <w:fldChar w:fldCharType="begin"/>
            </w:r>
            <w:r w:rsidR="00651B9D" w:rsidRPr="00651B9D">
              <w:rPr>
                <w:noProof/>
                <w:webHidden/>
                <w:sz w:val="28"/>
              </w:rPr>
              <w:instrText xml:space="preserve"> PAGEREF _Toc75428312 \h </w:instrText>
            </w:r>
            <w:r w:rsidR="00651B9D" w:rsidRPr="00651B9D">
              <w:rPr>
                <w:noProof/>
                <w:webHidden/>
                <w:sz w:val="28"/>
              </w:rPr>
            </w:r>
            <w:r w:rsidR="00651B9D" w:rsidRPr="00651B9D">
              <w:rPr>
                <w:noProof/>
                <w:webHidden/>
                <w:sz w:val="28"/>
              </w:rPr>
              <w:fldChar w:fldCharType="separate"/>
            </w:r>
            <w:r w:rsidR="00651B9D" w:rsidRPr="00651B9D">
              <w:rPr>
                <w:noProof/>
                <w:webHidden/>
                <w:sz w:val="28"/>
              </w:rPr>
              <w:t>4</w:t>
            </w:r>
            <w:r w:rsidR="00651B9D" w:rsidRPr="00651B9D">
              <w:rPr>
                <w:noProof/>
                <w:webHidden/>
                <w:sz w:val="28"/>
              </w:rPr>
              <w:fldChar w:fldCharType="end"/>
            </w:r>
          </w:hyperlink>
        </w:p>
        <w:p w:rsidR="00651B9D" w:rsidRPr="00651B9D" w:rsidRDefault="00AE0C41">
          <w:pPr>
            <w:pStyle w:val="16"/>
            <w:tabs>
              <w:tab w:val="end" w:leader="dot" w:pos="481.35pt"/>
            </w:tabs>
            <w:rPr>
              <w:rFonts w:asciiTheme="minorHAnsi" w:eastAsiaTheme="minorEastAsia" w:hAnsiTheme="minorHAnsi" w:cstheme="minorBidi"/>
              <w:noProof/>
              <w:sz w:val="32"/>
              <w:szCs w:val="22"/>
              <w:lang w:val="en-US" w:eastAsia="en-US"/>
            </w:rPr>
          </w:pPr>
          <w:hyperlink w:anchor="_Toc75428313" w:history="1">
            <w:r w:rsidR="00651B9D" w:rsidRPr="00651B9D">
              <w:rPr>
                <w:rStyle w:val="af8"/>
                <w:noProof/>
                <w:sz w:val="28"/>
              </w:rPr>
              <w:t>ЗМІСТ</w:t>
            </w:r>
            <w:r w:rsidR="00651B9D" w:rsidRPr="00651B9D">
              <w:rPr>
                <w:noProof/>
                <w:webHidden/>
                <w:sz w:val="28"/>
              </w:rPr>
              <w:tab/>
            </w:r>
            <w:r w:rsidR="00651B9D" w:rsidRPr="00651B9D">
              <w:rPr>
                <w:noProof/>
                <w:webHidden/>
                <w:sz w:val="28"/>
              </w:rPr>
              <w:fldChar w:fldCharType="begin"/>
            </w:r>
            <w:r w:rsidR="00651B9D" w:rsidRPr="00651B9D">
              <w:rPr>
                <w:noProof/>
                <w:webHidden/>
                <w:sz w:val="28"/>
              </w:rPr>
              <w:instrText xml:space="preserve"> PAGEREF _Toc75428313 \h </w:instrText>
            </w:r>
            <w:r w:rsidR="00651B9D" w:rsidRPr="00651B9D">
              <w:rPr>
                <w:noProof/>
                <w:webHidden/>
                <w:sz w:val="28"/>
              </w:rPr>
            </w:r>
            <w:r w:rsidR="00651B9D" w:rsidRPr="00651B9D">
              <w:rPr>
                <w:noProof/>
                <w:webHidden/>
                <w:sz w:val="28"/>
              </w:rPr>
              <w:fldChar w:fldCharType="separate"/>
            </w:r>
            <w:r w:rsidR="00651B9D" w:rsidRPr="00651B9D">
              <w:rPr>
                <w:noProof/>
                <w:webHidden/>
                <w:sz w:val="28"/>
              </w:rPr>
              <w:t>5</w:t>
            </w:r>
            <w:r w:rsidR="00651B9D" w:rsidRPr="00651B9D">
              <w:rPr>
                <w:noProof/>
                <w:webHidden/>
                <w:sz w:val="28"/>
              </w:rPr>
              <w:fldChar w:fldCharType="end"/>
            </w:r>
          </w:hyperlink>
        </w:p>
        <w:p w:rsidR="00651B9D" w:rsidRPr="00651B9D" w:rsidRDefault="00AE0C41">
          <w:pPr>
            <w:pStyle w:val="16"/>
            <w:tabs>
              <w:tab w:val="end" w:leader="dot" w:pos="481.35pt"/>
            </w:tabs>
            <w:rPr>
              <w:rFonts w:asciiTheme="minorHAnsi" w:eastAsiaTheme="minorEastAsia" w:hAnsiTheme="minorHAnsi" w:cstheme="minorBidi"/>
              <w:noProof/>
              <w:sz w:val="32"/>
              <w:szCs w:val="22"/>
              <w:lang w:val="en-US" w:eastAsia="en-US"/>
            </w:rPr>
          </w:pPr>
          <w:hyperlink w:anchor="_Toc75428314" w:history="1">
            <w:r w:rsidR="00651B9D" w:rsidRPr="00651B9D">
              <w:rPr>
                <w:rStyle w:val="af8"/>
                <w:noProof/>
                <w:sz w:val="28"/>
              </w:rPr>
              <w:t>ПЕРЕЛІК УМОВНИХ ПОЗНАЧЕНЬ</w:t>
            </w:r>
            <w:r w:rsidR="00651B9D" w:rsidRPr="00651B9D">
              <w:rPr>
                <w:noProof/>
                <w:webHidden/>
                <w:sz w:val="28"/>
              </w:rPr>
              <w:tab/>
            </w:r>
            <w:r w:rsidR="00651B9D" w:rsidRPr="00651B9D">
              <w:rPr>
                <w:noProof/>
                <w:webHidden/>
                <w:sz w:val="28"/>
              </w:rPr>
              <w:fldChar w:fldCharType="begin"/>
            </w:r>
            <w:r w:rsidR="00651B9D" w:rsidRPr="00651B9D">
              <w:rPr>
                <w:noProof/>
                <w:webHidden/>
                <w:sz w:val="28"/>
              </w:rPr>
              <w:instrText xml:space="preserve"> PAGEREF _Toc75428314 \h </w:instrText>
            </w:r>
            <w:r w:rsidR="00651B9D" w:rsidRPr="00651B9D">
              <w:rPr>
                <w:noProof/>
                <w:webHidden/>
                <w:sz w:val="28"/>
              </w:rPr>
            </w:r>
            <w:r w:rsidR="00651B9D" w:rsidRPr="00651B9D">
              <w:rPr>
                <w:noProof/>
                <w:webHidden/>
                <w:sz w:val="28"/>
              </w:rPr>
              <w:fldChar w:fldCharType="separate"/>
            </w:r>
            <w:r w:rsidR="00651B9D" w:rsidRPr="00651B9D">
              <w:rPr>
                <w:noProof/>
                <w:webHidden/>
                <w:sz w:val="28"/>
              </w:rPr>
              <w:t>7</w:t>
            </w:r>
            <w:r w:rsidR="00651B9D" w:rsidRPr="00651B9D">
              <w:rPr>
                <w:noProof/>
                <w:webHidden/>
                <w:sz w:val="28"/>
              </w:rPr>
              <w:fldChar w:fldCharType="end"/>
            </w:r>
          </w:hyperlink>
        </w:p>
        <w:p w:rsidR="00651B9D" w:rsidRPr="00651B9D" w:rsidRDefault="00AE0C41">
          <w:pPr>
            <w:pStyle w:val="16"/>
            <w:tabs>
              <w:tab w:val="end" w:leader="dot" w:pos="481.35pt"/>
            </w:tabs>
            <w:rPr>
              <w:rFonts w:asciiTheme="minorHAnsi" w:eastAsiaTheme="minorEastAsia" w:hAnsiTheme="minorHAnsi" w:cstheme="minorBidi"/>
              <w:noProof/>
              <w:sz w:val="32"/>
              <w:szCs w:val="22"/>
              <w:lang w:val="en-US" w:eastAsia="en-US"/>
            </w:rPr>
          </w:pPr>
          <w:hyperlink w:anchor="_Toc75428315" w:history="1">
            <w:r w:rsidR="00651B9D" w:rsidRPr="00651B9D">
              <w:rPr>
                <w:rStyle w:val="af8"/>
                <w:noProof/>
                <w:sz w:val="28"/>
              </w:rPr>
              <w:t>ВСТУП</w:t>
            </w:r>
            <w:r w:rsidR="00651B9D" w:rsidRPr="00651B9D">
              <w:rPr>
                <w:noProof/>
                <w:webHidden/>
                <w:sz w:val="28"/>
              </w:rPr>
              <w:tab/>
            </w:r>
            <w:r w:rsidR="00651B9D" w:rsidRPr="00651B9D">
              <w:rPr>
                <w:noProof/>
                <w:webHidden/>
                <w:sz w:val="28"/>
              </w:rPr>
              <w:fldChar w:fldCharType="begin"/>
            </w:r>
            <w:r w:rsidR="00651B9D" w:rsidRPr="00651B9D">
              <w:rPr>
                <w:noProof/>
                <w:webHidden/>
                <w:sz w:val="28"/>
              </w:rPr>
              <w:instrText xml:space="preserve"> PAGEREF _Toc75428315 \h </w:instrText>
            </w:r>
            <w:r w:rsidR="00651B9D" w:rsidRPr="00651B9D">
              <w:rPr>
                <w:noProof/>
                <w:webHidden/>
                <w:sz w:val="28"/>
              </w:rPr>
            </w:r>
            <w:r w:rsidR="00651B9D" w:rsidRPr="00651B9D">
              <w:rPr>
                <w:noProof/>
                <w:webHidden/>
                <w:sz w:val="28"/>
              </w:rPr>
              <w:fldChar w:fldCharType="separate"/>
            </w:r>
            <w:r w:rsidR="00651B9D" w:rsidRPr="00651B9D">
              <w:rPr>
                <w:noProof/>
                <w:webHidden/>
                <w:sz w:val="28"/>
              </w:rPr>
              <w:t>8</w:t>
            </w:r>
            <w:r w:rsidR="00651B9D" w:rsidRPr="00651B9D">
              <w:rPr>
                <w:noProof/>
                <w:webHidden/>
                <w:sz w:val="28"/>
              </w:rPr>
              <w:fldChar w:fldCharType="end"/>
            </w:r>
          </w:hyperlink>
        </w:p>
        <w:p w:rsidR="00651B9D" w:rsidRPr="00651B9D" w:rsidRDefault="00AE0C41">
          <w:pPr>
            <w:pStyle w:val="16"/>
            <w:tabs>
              <w:tab w:val="end" w:leader="dot" w:pos="481.35pt"/>
            </w:tabs>
            <w:rPr>
              <w:rFonts w:asciiTheme="minorHAnsi" w:eastAsiaTheme="minorEastAsia" w:hAnsiTheme="minorHAnsi" w:cstheme="minorBidi"/>
              <w:noProof/>
              <w:sz w:val="32"/>
              <w:szCs w:val="22"/>
              <w:lang w:val="en-US" w:eastAsia="en-US"/>
            </w:rPr>
          </w:pPr>
          <w:hyperlink w:anchor="_Toc75428316" w:history="1">
            <w:r w:rsidR="00651B9D" w:rsidRPr="00651B9D">
              <w:rPr>
                <w:rStyle w:val="af8"/>
                <w:noProof/>
                <w:sz w:val="28"/>
              </w:rPr>
              <w:t>РОЗДІЛ 1</w:t>
            </w:r>
            <w:r w:rsidR="00651B9D" w:rsidRPr="00651B9D">
              <w:rPr>
                <w:noProof/>
                <w:webHidden/>
                <w:sz w:val="28"/>
              </w:rPr>
              <w:tab/>
            </w:r>
            <w:r w:rsidR="00651B9D" w:rsidRPr="00651B9D">
              <w:rPr>
                <w:noProof/>
                <w:webHidden/>
                <w:sz w:val="28"/>
              </w:rPr>
              <w:fldChar w:fldCharType="begin"/>
            </w:r>
            <w:r w:rsidR="00651B9D" w:rsidRPr="00651B9D">
              <w:rPr>
                <w:noProof/>
                <w:webHidden/>
                <w:sz w:val="28"/>
              </w:rPr>
              <w:instrText xml:space="preserve"> PAGEREF _Toc75428316 \h </w:instrText>
            </w:r>
            <w:r w:rsidR="00651B9D" w:rsidRPr="00651B9D">
              <w:rPr>
                <w:noProof/>
                <w:webHidden/>
                <w:sz w:val="28"/>
              </w:rPr>
            </w:r>
            <w:r w:rsidR="00651B9D" w:rsidRPr="00651B9D">
              <w:rPr>
                <w:noProof/>
                <w:webHidden/>
                <w:sz w:val="28"/>
              </w:rPr>
              <w:fldChar w:fldCharType="separate"/>
            </w:r>
            <w:r w:rsidR="00651B9D" w:rsidRPr="00651B9D">
              <w:rPr>
                <w:noProof/>
                <w:webHidden/>
                <w:sz w:val="28"/>
              </w:rPr>
              <w:t>10</w:t>
            </w:r>
            <w:r w:rsidR="00651B9D" w:rsidRPr="00651B9D">
              <w:rPr>
                <w:noProof/>
                <w:webHidden/>
                <w:sz w:val="28"/>
              </w:rPr>
              <w:fldChar w:fldCharType="end"/>
            </w:r>
          </w:hyperlink>
        </w:p>
        <w:p w:rsidR="00651B9D" w:rsidRPr="00651B9D" w:rsidRDefault="00AE0C41">
          <w:pPr>
            <w:pStyle w:val="16"/>
            <w:tabs>
              <w:tab w:val="end" w:leader="dot" w:pos="481.35pt"/>
            </w:tabs>
            <w:rPr>
              <w:rFonts w:asciiTheme="minorHAnsi" w:eastAsiaTheme="minorEastAsia" w:hAnsiTheme="minorHAnsi" w:cstheme="minorBidi"/>
              <w:noProof/>
              <w:sz w:val="32"/>
              <w:szCs w:val="22"/>
              <w:lang w:val="en-US" w:eastAsia="en-US"/>
            </w:rPr>
          </w:pPr>
          <w:hyperlink w:anchor="_Toc75428317" w:history="1">
            <w:r w:rsidR="00651B9D" w:rsidRPr="00651B9D">
              <w:rPr>
                <w:rStyle w:val="af8"/>
                <w:noProof/>
                <w:sz w:val="28"/>
              </w:rPr>
              <w:t>АНАЛІЗ ПРЕДМЕТНОЇ ГАЛУЗІ ТА ПОСТАНОВКА ЗАВДАННЯ</w:t>
            </w:r>
            <w:r w:rsidR="00651B9D" w:rsidRPr="00651B9D">
              <w:rPr>
                <w:noProof/>
                <w:webHidden/>
                <w:sz w:val="28"/>
              </w:rPr>
              <w:tab/>
            </w:r>
            <w:r w:rsidR="00651B9D" w:rsidRPr="00651B9D">
              <w:rPr>
                <w:noProof/>
                <w:webHidden/>
                <w:sz w:val="28"/>
              </w:rPr>
              <w:fldChar w:fldCharType="begin"/>
            </w:r>
            <w:r w:rsidR="00651B9D" w:rsidRPr="00651B9D">
              <w:rPr>
                <w:noProof/>
                <w:webHidden/>
                <w:sz w:val="28"/>
              </w:rPr>
              <w:instrText xml:space="preserve"> PAGEREF _Toc75428317 \h </w:instrText>
            </w:r>
            <w:r w:rsidR="00651B9D" w:rsidRPr="00651B9D">
              <w:rPr>
                <w:noProof/>
                <w:webHidden/>
                <w:sz w:val="28"/>
              </w:rPr>
            </w:r>
            <w:r w:rsidR="00651B9D" w:rsidRPr="00651B9D">
              <w:rPr>
                <w:noProof/>
                <w:webHidden/>
                <w:sz w:val="28"/>
              </w:rPr>
              <w:fldChar w:fldCharType="separate"/>
            </w:r>
            <w:r w:rsidR="00651B9D" w:rsidRPr="00651B9D">
              <w:rPr>
                <w:noProof/>
                <w:webHidden/>
                <w:sz w:val="28"/>
              </w:rPr>
              <w:t>10</w:t>
            </w:r>
            <w:r w:rsidR="00651B9D" w:rsidRPr="00651B9D">
              <w:rPr>
                <w:noProof/>
                <w:webHidden/>
                <w:sz w:val="28"/>
              </w:rPr>
              <w:fldChar w:fldCharType="end"/>
            </w:r>
          </w:hyperlink>
        </w:p>
        <w:p w:rsidR="00651B9D" w:rsidRPr="00651B9D" w:rsidRDefault="00AE0C41">
          <w:pPr>
            <w:pStyle w:val="27"/>
            <w:tabs>
              <w:tab w:val="end" w:leader="dot" w:pos="481.35pt"/>
            </w:tabs>
            <w:rPr>
              <w:rFonts w:asciiTheme="minorHAnsi" w:eastAsiaTheme="minorEastAsia" w:hAnsiTheme="minorHAnsi" w:cstheme="minorBidi"/>
              <w:noProof/>
              <w:sz w:val="32"/>
              <w:szCs w:val="22"/>
              <w:lang w:val="en-US" w:eastAsia="en-US"/>
            </w:rPr>
          </w:pPr>
          <w:hyperlink w:anchor="_Toc75428318" w:history="1">
            <w:r w:rsidR="00651B9D" w:rsidRPr="00651B9D">
              <w:rPr>
                <w:rStyle w:val="af8"/>
                <w:noProof/>
                <w:sz w:val="28"/>
              </w:rPr>
              <w:t>1.1 Загальні відомості з предметної галузі</w:t>
            </w:r>
            <w:r w:rsidR="00651B9D" w:rsidRPr="00651B9D">
              <w:rPr>
                <w:noProof/>
                <w:webHidden/>
                <w:sz w:val="28"/>
              </w:rPr>
              <w:tab/>
            </w:r>
            <w:r w:rsidR="00651B9D" w:rsidRPr="00651B9D">
              <w:rPr>
                <w:noProof/>
                <w:webHidden/>
                <w:sz w:val="28"/>
              </w:rPr>
              <w:fldChar w:fldCharType="begin"/>
            </w:r>
            <w:r w:rsidR="00651B9D" w:rsidRPr="00651B9D">
              <w:rPr>
                <w:noProof/>
                <w:webHidden/>
                <w:sz w:val="28"/>
              </w:rPr>
              <w:instrText xml:space="preserve"> PAGEREF _Toc75428318 \h </w:instrText>
            </w:r>
            <w:r w:rsidR="00651B9D" w:rsidRPr="00651B9D">
              <w:rPr>
                <w:noProof/>
                <w:webHidden/>
                <w:sz w:val="28"/>
              </w:rPr>
            </w:r>
            <w:r w:rsidR="00651B9D" w:rsidRPr="00651B9D">
              <w:rPr>
                <w:noProof/>
                <w:webHidden/>
                <w:sz w:val="28"/>
              </w:rPr>
              <w:fldChar w:fldCharType="separate"/>
            </w:r>
            <w:r w:rsidR="00651B9D" w:rsidRPr="00651B9D">
              <w:rPr>
                <w:noProof/>
                <w:webHidden/>
                <w:sz w:val="28"/>
              </w:rPr>
              <w:t>10</w:t>
            </w:r>
            <w:r w:rsidR="00651B9D" w:rsidRPr="00651B9D">
              <w:rPr>
                <w:noProof/>
                <w:webHidden/>
                <w:sz w:val="28"/>
              </w:rPr>
              <w:fldChar w:fldCharType="end"/>
            </w:r>
          </w:hyperlink>
        </w:p>
        <w:p w:rsidR="00651B9D" w:rsidRPr="00651B9D" w:rsidRDefault="00AE0C41">
          <w:pPr>
            <w:pStyle w:val="27"/>
            <w:tabs>
              <w:tab w:val="end" w:leader="dot" w:pos="481.35pt"/>
            </w:tabs>
            <w:rPr>
              <w:rFonts w:asciiTheme="minorHAnsi" w:eastAsiaTheme="minorEastAsia" w:hAnsiTheme="minorHAnsi" w:cstheme="minorBidi"/>
              <w:noProof/>
              <w:sz w:val="32"/>
              <w:szCs w:val="22"/>
              <w:lang w:val="en-US" w:eastAsia="en-US"/>
            </w:rPr>
          </w:pPr>
          <w:hyperlink w:anchor="_Toc75428319" w:history="1">
            <w:r w:rsidR="00651B9D" w:rsidRPr="00651B9D">
              <w:rPr>
                <w:rStyle w:val="af8"/>
                <w:noProof/>
                <w:sz w:val="28"/>
              </w:rPr>
              <w:t>1.2. Призначення розробки та галузь застосування</w:t>
            </w:r>
            <w:r w:rsidR="00651B9D" w:rsidRPr="00651B9D">
              <w:rPr>
                <w:noProof/>
                <w:webHidden/>
                <w:sz w:val="28"/>
              </w:rPr>
              <w:tab/>
            </w:r>
            <w:r w:rsidR="00651B9D" w:rsidRPr="00651B9D">
              <w:rPr>
                <w:noProof/>
                <w:webHidden/>
                <w:sz w:val="28"/>
              </w:rPr>
              <w:fldChar w:fldCharType="begin"/>
            </w:r>
            <w:r w:rsidR="00651B9D" w:rsidRPr="00651B9D">
              <w:rPr>
                <w:noProof/>
                <w:webHidden/>
                <w:sz w:val="28"/>
              </w:rPr>
              <w:instrText xml:space="preserve"> PAGEREF _Toc75428319 \h </w:instrText>
            </w:r>
            <w:r w:rsidR="00651B9D" w:rsidRPr="00651B9D">
              <w:rPr>
                <w:noProof/>
                <w:webHidden/>
                <w:sz w:val="28"/>
              </w:rPr>
            </w:r>
            <w:r w:rsidR="00651B9D" w:rsidRPr="00651B9D">
              <w:rPr>
                <w:noProof/>
                <w:webHidden/>
                <w:sz w:val="28"/>
              </w:rPr>
              <w:fldChar w:fldCharType="separate"/>
            </w:r>
            <w:r w:rsidR="00651B9D" w:rsidRPr="00651B9D">
              <w:rPr>
                <w:noProof/>
                <w:webHidden/>
                <w:sz w:val="28"/>
              </w:rPr>
              <w:t>11</w:t>
            </w:r>
            <w:r w:rsidR="00651B9D" w:rsidRPr="00651B9D">
              <w:rPr>
                <w:noProof/>
                <w:webHidden/>
                <w:sz w:val="28"/>
              </w:rPr>
              <w:fldChar w:fldCharType="end"/>
            </w:r>
          </w:hyperlink>
        </w:p>
        <w:p w:rsidR="00651B9D" w:rsidRPr="00651B9D" w:rsidRDefault="00AE0C41">
          <w:pPr>
            <w:pStyle w:val="27"/>
            <w:tabs>
              <w:tab w:val="end" w:leader="dot" w:pos="481.35pt"/>
            </w:tabs>
            <w:rPr>
              <w:rFonts w:asciiTheme="minorHAnsi" w:eastAsiaTheme="minorEastAsia" w:hAnsiTheme="minorHAnsi" w:cstheme="minorBidi"/>
              <w:noProof/>
              <w:sz w:val="32"/>
              <w:szCs w:val="22"/>
              <w:lang w:val="en-US" w:eastAsia="en-US"/>
            </w:rPr>
          </w:pPr>
          <w:hyperlink w:anchor="_Toc75428320" w:history="1">
            <w:r w:rsidR="00651B9D" w:rsidRPr="00651B9D">
              <w:rPr>
                <w:rStyle w:val="af8"/>
                <w:noProof/>
                <w:sz w:val="28"/>
              </w:rPr>
              <w:t>1.3. Підстави для розробки</w:t>
            </w:r>
            <w:r w:rsidR="00651B9D" w:rsidRPr="00651B9D">
              <w:rPr>
                <w:noProof/>
                <w:webHidden/>
                <w:sz w:val="28"/>
              </w:rPr>
              <w:tab/>
            </w:r>
            <w:r w:rsidR="00651B9D" w:rsidRPr="00651B9D">
              <w:rPr>
                <w:noProof/>
                <w:webHidden/>
                <w:sz w:val="28"/>
              </w:rPr>
              <w:fldChar w:fldCharType="begin"/>
            </w:r>
            <w:r w:rsidR="00651B9D" w:rsidRPr="00651B9D">
              <w:rPr>
                <w:noProof/>
                <w:webHidden/>
                <w:sz w:val="28"/>
              </w:rPr>
              <w:instrText xml:space="preserve"> PAGEREF _Toc75428320 \h </w:instrText>
            </w:r>
            <w:r w:rsidR="00651B9D" w:rsidRPr="00651B9D">
              <w:rPr>
                <w:noProof/>
                <w:webHidden/>
                <w:sz w:val="28"/>
              </w:rPr>
            </w:r>
            <w:r w:rsidR="00651B9D" w:rsidRPr="00651B9D">
              <w:rPr>
                <w:noProof/>
                <w:webHidden/>
                <w:sz w:val="28"/>
              </w:rPr>
              <w:fldChar w:fldCharType="separate"/>
            </w:r>
            <w:r w:rsidR="00651B9D" w:rsidRPr="00651B9D">
              <w:rPr>
                <w:noProof/>
                <w:webHidden/>
                <w:sz w:val="28"/>
              </w:rPr>
              <w:t>11</w:t>
            </w:r>
            <w:r w:rsidR="00651B9D" w:rsidRPr="00651B9D">
              <w:rPr>
                <w:noProof/>
                <w:webHidden/>
                <w:sz w:val="28"/>
              </w:rPr>
              <w:fldChar w:fldCharType="end"/>
            </w:r>
          </w:hyperlink>
        </w:p>
        <w:p w:rsidR="00651B9D" w:rsidRPr="00651B9D" w:rsidRDefault="00AE0C41">
          <w:pPr>
            <w:pStyle w:val="27"/>
            <w:tabs>
              <w:tab w:val="end" w:leader="dot" w:pos="481.35pt"/>
            </w:tabs>
            <w:rPr>
              <w:rFonts w:asciiTheme="minorHAnsi" w:eastAsiaTheme="minorEastAsia" w:hAnsiTheme="minorHAnsi" w:cstheme="minorBidi"/>
              <w:noProof/>
              <w:sz w:val="32"/>
              <w:szCs w:val="22"/>
              <w:lang w:val="en-US" w:eastAsia="en-US"/>
            </w:rPr>
          </w:pPr>
          <w:hyperlink w:anchor="_Toc75428321" w:history="1">
            <w:r w:rsidR="00651B9D" w:rsidRPr="00651B9D">
              <w:rPr>
                <w:rStyle w:val="af8"/>
                <w:noProof/>
                <w:sz w:val="28"/>
              </w:rPr>
              <w:t>1.4. Постановка завдання</w:t>
            </w:r>
            <w:r w:rsidR="00651B9D" w:rsidRPr="00651B9D">
              <w:rPr>
                <w:noProof/>
                <w:webHidden/>
                <w:sz w:val="28"/>
              </w:rPr>
              <w:tab/>
            </w:r>
            <w:r w:rsidR="00651B9D" w:rsidRPr="00651B9D">
              <w:rPr>
                <w:noProof/>
                <w:webHidden/>
                <w:sz w:val="28"/>
              </w:rPr>
              <w:fldChar w:fldCharType="begin"/>
            </w:r>
            <w:r w:rsidR="00651B9D" w:rsidRPr="00651B9D">
              <w:rPr>
                <w:noProof/>
                <w:webHidden/>
                <w:sz w:val="28"/>
              </w:rPr>
              <w:instrText xml:space="preserve"> PAGEREF _Toc75428321 \h </w:instrText>
            </w:r>
            <w:r w:rsidR="00651B9D" w:rsidRPr="00651B9D">
              <w:rPr>
                <w:noProof/>
                <w:webHidden/>
                <w:sz w:val="28"/>
              </w:rPr>
            </w:r>
            <w:r w:rsidR="00651B9D" w:rsidRPr="00651B9D">
              <w:rPr>
                <w:noProof/>
                <w:webHidden/>
                <w:sz w:val="28"/>
              </w:rPr>
              <w:fldChar w:fldCharType="separate"/>
            </w:r>
            <w:r w:rsidR="00651B9D" w:rsidRPr="00651B9D">
              <w:rPr>
                <w:noProof/>
                <w:webHidden/>
                <w:sz w:val="28"/>
              </w:rPr>
              <w:t>12</w:t>
            </w:r>
            <w:r w:rsidR="00651B9D" w:rsidRPr="00651B9D">
              <w:rPr>
                <w:noProof/>
                <w:webHidden/>
                <w:sz w:val="28"/>
              </w:rPr>
              <w:fldChar w:fldCharType="end"/>
            </w:r>
          </w:hyperlink>
        </w:p>
        <w:p w:rsidR="00651B9D" w:rsidRPr="00651B9D" w:rsidRDefault="00AE0C41">
          <w:pPr>
            <w:pStyle w:val="27"/>
            <w:tabs>
              <w:tab w:val="end" w:leader="dot" w:pos="481.35pt"/>
            </w:tabs>
            <w:rPr>
              <w:rFonts w:asciiTheme="minorHAnsi" w:eastAsiaTheme="minorEastAsia" w:hAnsiTheme="minorHAnsi" w:cstheme="minorBidi"/>
              <w:noProof/>
              <w:sz w:val="32"/>
              <w:szCs w:val="22"/>
              <w:lang w:val="en-US" w:eastAsia="en-US"/>
            </w:rPr>
          </w:pPr>
          <w:hyperlink w:anchor="_Toc75428322" w:history="1">
            <w:r w:rsidR="00651B9D" w:rsidRPr="00651B9D">
              <w:rPr>
                <w:rStyle w:val="af8"/>
                <w:rFonts w:eastAsia="DejaVu Sans Mono"/>
                <w:noProof/>
                <w:sz w:val="28"/>
                <w:lang w:bidi="hi-IN"/>
              </w:rPr>
              <w:t>1.5. Вимоги до програми або програмного виробу</w:t>
            </w:r>
            <w:r w:rsidR="00651B9D" w:rsidRPr="00651B9D">
              <w:rPr>
                <w:noProof/>
                <w:webHidden/>
                <w:sz w:val="28"/>
              </w:rPr>
              <w:tab/>
            </w:r>
            <w:r w:rsidR="00651B9D" w:rsidRPr="00651B9D">
              <w:rPr>
                <w:noProof/>
                <w:webHidden/>
                <w:sz w:val="28"/>
              </w:rPr>
              <w:fldChar w:fldCharType="begin"/>
            </w:r>
            <w:r w:rsidR="00651B9D" w:rsidRPr="00651B9D">
              <w:rPr>
                <w:noProof/>
                <w:webHidden/>
                <w:sz w:val="28"/>
              </w:rPr>
              <w:instrText xml:space="preserve"> PAGEREF _Toc75428322 \h </w:instrText>
            </w:r>
            <w:r w:rsidR="00651B9D" w:rsidRPr="00651B9D">
              <w:rPr>
                <w:noProof/>
                <w:webHidden/>
                <w:sz w:val="28"/>
              </w:rPr>
            </w:r>
            <w:r w:rsidR="00651B9D" w:rsidRPr="00651B9D">
              <w:rPr>
                <w:noProof/>
                <w:webHidden/>
                <w:sz w:val="28"/>
              </w:rPr>
              <w:fldChar w:fldCharType="separate"/>
            </w:r>
            <w:r w:rsidR="00651B9D" w:rsidRPr="00651B9D">
              <w:rPr>
                <w:noProof/>
                <w:webHidden/>
                <w:sz w:val="28"/>
              </w:rPr>
              <w:t>12</w:t>
            </w:r>
            <w:r w:rsidR="00651B9D" w:rsidRPr="00651B9D">
              <w:rPr>
                <w:noProof/>
                <w:webHidden/>
                <w:sz w:val="28"/>
              </w:rPr>
              <w:fldChar w:fldCharType="end"/>
            </w:r>
          </w:hyperlink>
        </w:p>
        <w:p w:rsidR="00651B9D" w:rsidRPr="00651B9D" w:rsidRDefault="00AE0C41">
          <w:pPr>
            <w:pStyle w:val="35"/>
            <w:tabs>
              <w:tab w:val="end" w:leader="dot" w:pos="481.35pt"/>
            </w:tabs>
            <w:rPr>
              <w:rFonts w:asciiTheme="minorHAnsi" w:eastAsiaTheme="minorEastAsia" w:hAnsiTheme="minorHAnsi" w:cstheme="minorBidi"/>
              <w:noProof/>
              <w:sz w:val="32"/>
              <w:szCs w:val="22"/>
              <w:lang w:val="en-US" w:eastAsia="en-US"/>
            </w:rPr>
          </w:pPr>
          <w:hyperlink w:anchor="_Toc75428323" w:history="1">
            <w:r w:rsidR="00651B9D" w:rsidRPr="00651B9D">
              <w:rPr>
                <w:rStyle w:val="af8"/>
                <w:rFonts w:eastAsia="DejaVu Sans Mono"/>
                <w:bCs/>
                <w:iCs/>
                <w:noProof/>
                <w:sz w:val="28"/>
                <w:lang w:bidi="hi-IN"/>
              </w:rPr>
              <w:t>1.5.1.</w:t>
            </w:r>
            <w:r w:rsidR="00651B9D" w:rsidRPr="00651B9D">
              <w:rPr>
                <w:rStyle w:val="af8"/>
                <w:noProof/>
                <w:sz w:val="28"/>
              </w:rPr>
              <w:t xml:space="preserve"> </w:t>
            </w:r>
            <w:r w:rsidR="00651B9D" w:rsidRPr="00651B9D">
              <w:rPr>
                <w:rStyle w:val="af8"/>
                <w:rFonts w:eastAsia="DejaVu Sans Mono"/>
                <w:bCs/>
                <w:iCs/>
                <w:noProof/>
                <w:sz w:val="28"/>
                <w:lang w:bidi="hi-IN"/>
              </w:rPr>
              <w:t>Вимоги до функціональних характеристик</w:t>
            </w:r>
            <w:r w:rsidR="00651B9D" w:rsidRPr="00651B9D">
              <w:rPr>
                <w:noProof/>
                <w:webHidden/>
                <w:sz w:val="28"/>
              </w:rPr>
              <w:tab/>
            </w:r>
            <w:r w:rsidR="00651B9D" w:rsidRPr="00651B9D">
              <w:rPr>
                <w:noProof/>
                <w:webHidden/>
                <w:sz w:val="28"/>
              </w:rPr>
              <w:fldChar w:fldCharType="begin"/>
            </w:r>
            <w:r w:rsidR="00651B9D" w:rsidRPr="00651B9D">
              <w:rPr>
                <w:noProof/>
                <w:webHidden/>
                <w:sz w:val="28"/>
              </w:rPr>
              <w:instrText xml:space="preserve"> PAGEREF _Toc75428323 \h </w:instrText>
            </w:r>
            <w:r w:rsidR="00651B9D" w:rsidRPr="00651B9D">
              <w:rPr>
                <w:noProof/>
                <w:webHidden/>
                <w:sz w:val="28"/>
              </w:rPr>
            </w:r>
            <w:r w:rsidR="00651B9D" w:rsidRPr="00651B9D">
              <w:rPr>
                <w:noProof/>
                <w:webHidden/>
                <w:sz w:val="28"/>
              </w:rPr>
              <w:fldChar w:fldCharType="separate"/>
            </w:r>
            <w:r w:rsidR="00651B9D" w:rsidRPr="00651B9D">
              <w:rPr>
                <w:noProof/>
                <w:webHidden/>
                <w:sz w:val="28"/>
              </w:rPr>
              <w:t>12</w:t>
            </w:r>
            <w:r w:rsidR="00651B9D" w:rsidRPr="00651B9D">
              <w:rPr>
                <w:noProof/>
                <w:webHidden/>
                <w:sz w:val="28"/>
              </w:rPr>
              <w:fldChar w:fldCharType="end"/>
            </w:r>
          </w:hyperlink>
        </w:p>
        <w:p w:rsidR="00651B9D" w:rsidRPr="00651B9D" w:rsidRDefault="00AE0C41">
          <w:pPr>
            <w:pStyle w:val="35"/>
            <w:tabs>
              <w:tab w:val="end" w:leader="dot" w:pos="481.35pt"/>
            </w:tabs>
            <w:rPr>
              <w:rFonts w:asciiTheme="minorHAnsi" w:eastAsiaTheme="minorEastAsia" w:hAnsiTheme="minorHAnsi" w:cstheme="minorBidi"/>
              <w:noProof/>
              <w:sz w:val="32"/>
              <w:szCs w:val="22"/>
              <w:lang w:val="en-US" w:eastAsia="en-US"/>
            </w:rPr>
          </w:pPr>
          <w:hyperlink w:anchor="_Toc75428324" w:history="1">
            <w:r w:rsidR="00651B9D" w:rsidRPr="00651B9D">
              <w:rPr>
                <w:rStyle w:val="af8"/>
                <w:rFonts w:eastAsia="DejaVu Sans Mono"/>
                <w:bCs/>
                <w:iCs/>
                <w:noProof/>
                <w:sz w:val="28"/>
                <w:lang w:bidi="hi-IN"/>
              </w:rPr>
              <w:t>1.5.2. Вимоги до інформаційної безпеки</w:t>
            </w:r>
            <w:r w:rsidR="00651B9D" w:rsidRPr="00651B9D">
              <w:rPr>
                <w:noProof/>
                <w:webHidden/>
                <w:sz w:val="28"/>
              </w:rPr>
              <w:tab/>
            </w:r>
            <w:r w:rsidR="00651B9D" w:rsidRPr="00651B9D">
              <w:rPr>
                <w:noProof/>
                <w:webHidden/>
                <w:sz w:val="28"/>
              </w:rPr>
              <w:fldChar w:fldCharType="begin"/>
            </w:r>
            <w:r w:rsidR="00651B9D" w:rsidRPr="00651B9D">
              <w:rPr>
                <w:noProof/>
                <w:webHidden/>
                <w:sz w:val="28"/>
              </w:rPr>
              <w:instrText xml:space="preserve"> PAGEREF _Toc75428324 \h </w:instrText>
            </w:r>
            <w:r w:rsidR="00651B9D" w:rsidRPr="00651B9D">
              <w:rPr>
                <w:noProof/>
                <w:webHidden/>
                <w:sz w:val="28"/>
              </w:rPr>
            </w:r>
            <w:r w:rsidR="00651B9D" w:rsidRPr="00651B9D">
              <w:rPr>
                <w:noProof/>
                <w:webHidden/>
                <w:sz w:val="28"/>
              </w:rPr>
              <w:fldChar w:fldCharType="separate"/>
            </w:r>
            <w:r w:rsidR="00651B9D" w:rsidRPr="00651B9D">
              <w:rPr>
                <w:noProof/>
                <w:webHidden/>
                <w:sz w:val="28"/>
              </w:rPr>
              <w:t>12</w:t>
            </w:r>
            <w:r w:rsidR="00651B9D" w:rsidRPr="00651B9D">
              <w:rPr>
                <w:noProof/>
                <w:webHidden/>
                <w:sz w:val="28"/>
              </w:rPr>
              <w:fldChar w:fldCharType="end"/>
            </w:r>
          </w:hyperlink>
        </w:p>
        <w:p w:rsidR="00651B9D" w:rsidRPr="00651B9D" w:rsidRDefault="00AE0C41">
          <w:pPr>
            <w:pStyle w:val="35"/>
            <w:tabs>
              <w:tab w:val="end" w:leader="dot" w:pos="481.35pt"/>
            </w:tabs>
            <w:rPr>
              <w:rFonts w:asciiTheme="minorHAnsi" w:eastAsiaTheme="minorEastAsia" w:hAnsiTheme="minorHAnsi" w:cstheme="minorBidi"/>
              <w:noProof/>
              <w:sz w:val="32"/>
              <w:szCs w:val="22"/>
              <w:lang w:val="en-US" w:eastAsia="en-US"/>
            </w:rPr>
          </w:pPr>
          <w:hyperlink w:anchor="_Toc75428325" w:history="1">
            <w:r w:rsidR="00651B9D" w:rsidRPr="00651B9D">
              <w:rPr>
                <w:rStyle w:val="af8"/>
                <w:noProof/>
                <w:sz w:val="28"/>
              </w:rPr>
              <w:t>1</w:t>
            </w:r>
            <w:r w:rsidR="00651B9D" w:rsidRPr="00651B9D">
              <w:rPr>
                <w:rStyle w:val="af8"/>
                <w:rFonts w:eastAsia="DejaVu Sans Mono"/>
                <w:bCs/>
                <w:iCs/>
                <w:noProof/>
                <w:sz w:val="28"/>
                <w:lang w:bidi="hi-IN"/>
              </w:rPr>
              <w:t>.5.3.  Вимоги до складу та параметрів технічних засобів</w:t>
            </w:r>
            <w:r w:rsidR="00651B9D" w:rsidRPr="00651B9D">
              <w:rPr>
                <w:noProof/>
                <w:webHidden/>
                <w:sz w:val="28"/>
              </w:rPr>
              <w:tab/>
            </w:r>
            <w:r w:rsidR="00651B9D" w:rsidRPr="00651B9D">
              <w:rPr>
                <w:noProof/>
                <w:webHidden/>
                <w:sz w:val="28"/>
              </w:rPr>
              <w:fldChar w:fldCharType="begin"/>
            </w:r>
            <w:r w:rsidR="00651B9D" w:rsidRPr="00651B9D">
              <w:rPr>
                <w:noProof/>
                <w:webHidden/>
                <w:sz w:val="28"/>
              </w:rPr>
              <w:instrText xml:space="preserve"> PAGEREF _Toc75428325 \h </w:instrText>
            </w:r>
            <w:r w:rsidR="00651B9D" w:rsidRPr="00651B9D">
              <w:rPr>
                <w:noProof/>
                <w:webHidden/>
                <w:sz w:val="28"/>
              </w:rPr>
            </w:r>
            <w:r w:rsidR="00651B9D" w:rsidRPr="00651B9D">
              <w:rPr>
                <w:noProof/>
                <w:webHidden/>
                <w:sz w:val="28"/>
              </w:rPr>
              <w:fldChar w:fldCharType="separate"/>
            </w:r>
            <w:r w:rsidR="00651B9D" w:rsidRPr="00651B9D">
              <w:rPr>
                <w:noProof/>
                <w:webHidden/>
                <w:sz w:val="28"/>
              </w:rPr>
              <w:t>13</w:t>
            </w:r>
            <w:r w:rsidR="00651B9D" w:rsidRPr="00651B9D">
              <w:rPr>
                <w:noProof/>
                <w:webHidden/>
                <w:sz w:val="28"/>
              </w:rPr>
              <w:fldChar w:fldCharType="end"/>
            </w:r>
          </w:hyperlink>
        </w:p>
        <w:p w:rsidR="00651B9D" w:rsidRPr="00651B9D" w:rsidRDefault="00AE0C41">
          <w:pPr>
            <w:pStyle w:val="35"/>
            <w:tabs>
              <w:tab w:val="end" w:leader="dot" w:pos="481.35pt"/>
            </w:tabs>
            <w:rPr>
              <w:rFonts w:asciiTheme="minorHAnsi" w:eastAsiaTheme="minorEastAsia" w:hAnsiTheme="minorHAnsi" w:cstheme="minorBidi"/>
              <w:noProof/>
              <w:sz w:val="32"/>
              <w:szCs w:val="22"/>
              <w:lang w:val="en-US" w:eastAsia="en-US"/>
            </w:rPr>
          </w:pPr>
          <w:hyperlink w:anchor="_Toc75428326" w:history="1">
            <w:r w:rsidR="00651B9D" w:rsidRPr="00651B9D">
              <w:rPr>
                <w:rStyle w:val="af8"/>
                <w:rFonts w:eastAsia="DejaVu Sans Mono"/>
                <w:bCs/>
                <w:iCs/>
                <w:noProof/>
                <w:sz w:val="28"/>
                <w:lang w:bidi="hi-IN"/>
              </w:rPr>
              <w:t>1.5.4.  Вимоги до інформаційної та програмної сумісності</w:t>
            </w:r>
            <w:r w:rsidR="00651B9D" w:rsidRPr="00651B9D">
              <w:rPr>
                <w:noProof/>
                <w:webHidden/>
                <w:sz w:val="28"/>
              </w:rPr>
              <w:tab/>
            </w:r>
            <w:r w:rsidR="00651B9D" w:rsidRPr="00651B9D">
              <w:rPr>
                <w:noProof/>
                <w:webHidden/>
                <w:sz w:val="28"/>
              </w:rPr>
              <w:fldChar w:fldCharType="begin"/>
            </w:r>
            <w:r w:rsidR="00651B9D" w:rsidRPr="00651B9D">
              <w:rPr>
                <w:noProof/>
                <w:webHidden/>
                <w:sz w:val="28"/>
              </w:rPr>
              <w:instrText xml:space="preserve"> PAGEREF _Toc75428326 \h </w:instrText>
            </w:r>
            <w:r w:rsidR="00651B9D" w:rsidRPr="00651B9D">
              <w:rPr>
                <w:noProof/>
                <w:webHidden/>
                <w:sz w:val="28"/>
              </w:rPr>
            </w:r>
            <w:r w:rsidR="00651B9D" w:rsidRPr="00651B9D">
              <w:rPr>
                <w:noProof/>
                <w:webHidden/>
                <w:sz w:val="28"/>
              </w:rPr>
              <w:fldChar w:fldCharType="separate"/>
            </w:r>
            <w:r w:rsidR="00651B9D" w:rsidRPr="00651B9D">
              <w:rPr>
                <w:noProof/>
                <w:webHidden/>
                <w:sz w:val="28"/>
              </w:rPr>
              <w:t>13</w:t>
            </w:r>
            <w:r w:rsidR="00651B9D" w:rsidRPr="00651B9D">
              <w:rPr>
                <w:noProof/>
                <w:webHidden/>
                <w:sz w:val="28"/>
              </w:rPr>
              <w:fldChar w:fldCharType="end"/>
            </w:r>
          </w:hyperlink>
        </w:p>
        <w:p w:rsidR="00651B9D" w:rsidRPr="00651B9D" w:rsidRDefault="00AE0C41">
          <w:pPr>
            <w:pStyle w:val="16"/>
            <w:tabs>
              <w:tab w:val="end" w:leader="dot" w:pos="481.35pt"/>
            </w:tabs>
            <w:rPr>
              <w:rFonts w:asciiTheme="minorHAnsi" w:eastAsiaTheme="minorEastAsia" w:hAnsiTheme="minorHAnsi" w:cstheme="minorBidi"/>
              <w:noProof/>
              <w:sz w:val="32"/>
              <w:szCs w:val="22"/>
              <w:lang w:val="en-US" w:eastAsia="en-US"/>
            </w:rPr>
          </w:pPr>
          <w:hyperlink w:anchor="_Toc75428327" w:history="1">
            <w:r w:rsidR="00651B9D" w:rsidRPr="00651B9D">
              <w:rPr>
                <w:rStyle w:val="af8"/>
                <w:noProof/>
                <w:sz w:val="28"/>
              </w:rPr>
              <w:t>РОЗДІЛ 2</w:t>
            </w:r>
            <w:r w:rsidR="00651B9D" w:rsidRPr="00651B9D">
              <w:rPr>
                <w:noProof/>
                <w:webHidden/>
                <w:sz w:val="28"/>
              </w:rPr>
              <w:tab/>
            </w:r>
            <w:r w:rsidR="00651B9D" w:rsidRPr="00651B9D">
              <w:rPr>
                <w:noProof/>
                <w:webHidden/>
                <w:sz w:val="28"/>
              </w:rPr>
              <w:fldChar w:fldCharType="begin"/>
            </w:r>
            <w:r w:rsidR="00651B9D" w:rsidRPr="00651B9D">
              <w:rPr>
                <w:noProof/>
                <w:webHidden/>
                <w:sz w:val="28"/>
              </w:rPr>
              <w:instrText xml:space="preserve"> PAGEREF _Toc75428327 \h </w:instrText>
            </w:r>
            <w:r w:rsidR="00651B9D" w:rsidRPr="00651B9D">
              <w:rPr>
                <w:noProof/>
                <w:webHidden/>
                <w:sz w:val="28"/>
              </w:rPr>
            </w:r>
            <w:r w:rsidR="00651B9D" w:rsidRPr="00651B9D">
              <w:rPr>
                <w:noProof/>
                <w:webHidden/>
                <w:sz w:val="28"/>
              </w:rPr>
              <w:fldChar w:fldCharType="separate"/>
            </w:r>
            <w:r w:rsidR="00651B9D" w:rsidRPr="00651B9D">
              <w:rPr>
                <w:noProof/>
                <w:webHidden/>
                <w:sz w:val="28"/>
              </w:rPr>
              <w:t>14</w:t>
            </w:r>
            <w:r w:rsidR="00651B9D" w:rsidRPr="00651B9D">
              <w:rPr>
                <w:noProof/>
                <w:webHidden/>
                <w:sz w:val="28"/>
              </w:rPr>
              <w:fldChar w:fldCharType="end"/>
            </w:r>
          </w:hyperlink>
        </w:p>
        <w:p w:rsidR="00651B9D" w:rsidRPr="00651B9D" w:rsidRDefault="00AE0C41">
          <w:pPr>
            <w:pStyle w:val="16"/>
            <w:tabs>
              <w:tab w:val="end" w:leader="dot" w:pos="481.35pt"/>
            </w:tabs>
            <w:rPr>
              <w:rFonts w:asciiTheme="minorHAnsi" w:eastAsiaTheme="minorEastAsia" w:hAnsiTheme="minorHAnsi" w:cstheme="minorBidi"/>
              <w:noProof/>
              <w:sz w:val="32"/>
              <w:szCs w:val="22"/>
              <w:lang w:val="en-US" w:eastAsia="en-US"/>
            </w:rPr>
          </w:pPr>
          <w:hyperlink w:anchor="_Toc75428328" w:history="1">
            <w:r w:rsidR="00651B9D" w:rsidRPr="00651B9D">
              <w:rPr>
                <w:rStyle w:val="af8"/>
                <w:noProof/>
                <w:sz w:val="28"/>
              </w:rPr>
              <w:t>ПРОЄКТУВАННЯ ТА РОЗРОБКА ПРОГРАМНОГО ПРОДУКТУ</w:t>
            </w:r>
            <w:r w:rsidR="00651B9D" w:rsidRPr="00651B9D">
              <w:rPr>
                <w:noProof/>
                <w:webHidden/>
                <w:sz w:val="28"/>
              </w:rPr>
              <w:tab/>
            </w:r>
            <w:r w:rsidR="00651B9D" w:rsidRPr="00651B9D">
              <w:rPr>
                <w:noProof/>
                <w:webHidden/>
                <w:sz w:val="28"/>
              </w:rPr>
              <w:fldChar w:fldCharType="begin"/>
            </w:r>
            <w:r w:rsidR="00651B9D" w:rsidRPr="00651B9D">
              <w:rPr>
                <w:noProof/>
                <w:webHidden/>
                <w:sz w:val="28"/>
              </w:rPr>
              <w:instrText xml:space="preserve"> PAGEREF _Toc75428328 \h </w:instrText>
            </w:r>
            <w:r w:rsidR="00651B9D" w:rsidRPr="00651B9D">
              <w:rPr>
                <w:noProof/>
                <w:webHidden/>
                <w:sz w:val="28"/>
              </w:rPr>
            </w:r>
            <w:r w:rsidR="00651B9D" w:rsidRPr="00651B9D">
              <w:rPr>
                <w:noProof/>
                <w:webHidden/>
                <w:sz w:val="28"/>
              </w:rPr>
              <w:fldChar w:fldCharType="separate"/>
            </w:r>
            <w:r w:rsidR="00651B9D" w:rsidRPr="00651B9D">
              <w:rPr>
                <w:noProof/>
                <w:webHidden/>
                <w:sz w:val="28"/>
              </w:rPr>
              <w:t>14</w:t>
            </w:r>
            <w:r w:rsidR="00651B9D" w:rsidRPr="00651B9D">
              <w:rPr>
                <w:noProof/>
                <w:webHidden/>
                <w:sz w:val="28"/>
              </w:rPr>
              <w:fldChar w:fldCharType="end"/>
            </w:r>
          </w:hyperlink>
        </w:p>
        <w:p w:rsidR="00651B9D" w:rsidRPr="00651B9D" w:rsidRDefault="00AE0C41">
          <w:pPr>
            <w:pStyle w:val="27"/>
            <w:tabs>
              <w:tab w:val="end" w:leader="dot" w:pos="481.35pt"/>
            </w:tabs>
            <w:rPr>
              <w:rFonts w:asciiTheme="minorHAnsi" w:eastAsiaTheme="minorEastAsia" w:hAnsiTheme="minorHAnsi" w:cstheme="minorBidi"/>
              <w:noProof/>
              <w:sz w:val="32"/>
              <w:szCs w:val="22"/>
              <w:lang w:val="en-US" w:eastAsia="en-US"/>
            </w:rPr>
          </w:pPr>
          <w:hyperlink w:anchor="_Toc75428329" w:history="1">
            <w:r w:rsidR="00651B9D" w:rsidRPr="00651B9D">
              <w:rPr>
                <w:rStyle w:val="af8"/>
                <w:noProof/>
                <w:sz w:val="28"/>
              </w:rPr>
              <w:t>2.1. Функціональне призначення програми</w:t>
            </w:r>
            <w:r w:rsidR="00651B9D" w:rsidRPr="00651B9D">
              <w:rPr>
                <w:noProof/>
                <w:webHidden/>
                <w:sz w:val="28"/>
              </w:rPr>
              <w:tab/>
            </w:r>
            <w:r w:rsidR="00651B9D" w:rsidRPr="00651B9D">
              <w:rPr>
                <w:noProof/>
                <w:webHidden/>
                <w:sz w:val="28"/>
              </w:rPr>
              <w:fldChar w:fldCharType="begin"/>
            </w:r>
            <w:r w:rsidR="00651B9D" w:rsidRPr="00651B9D">
              <w:rPr>
                <w:noProof/>
                <w:webHidden/>
                <w:sz w:val="28"/>
              </w:rPr>
              <w:instrText xml:space="preserve"> PAGEREF _Toc75428329 \h </w:instrText>
            </w:r>
            <w:r w:rsidR="00651B9D" w:rsidRPr="00651B9D">
              <w:rPr>
                <w:noProof/>
                <w:webHidden/>
                <w:sz w:val="28"/>
              </w:rPr>
            </w:r>
            <w:r w:rsidR="00651B9D" w:rsidRPr="00651B9D">
              <w:rPr>
                <w:noProof/>
                <w:webHidden/>
                <w:sz w:val="28"/>
              </w:rPr>
              <w:fldChar w:fldCharType="separate"/>
            </w:r>
            <w:r w:rsidR="00651B9D" w:rsidRPr="00651B9D">
              <w:rPr>
                <w:noProof/>
                <w:webHidden/>
                <w:sz w:val="28"/>
              </w:rPr>
              <w:t>14</w:t>
            </w:r>
            <w:r w:rsidR="00651B9D" w:rsidRPr="00651B9D">
              <w:rPr>
                <w:noProof/>
                <w:webHidden/>
                <w:sz w:val="28"/>
              </w:rPr>
              <w:fldChar w:fldCharType="end"/>
            </w:r>
          </w:hyperlink>
        </w:p>
        <w:p w:rsidR="00651B9D" w:rsidRPr="00651B9D" w:rsidRDefault="00AE0C41">
          <w:pPr>
            <w:pStyle w:val="27"/>
            <w:tabs>
              <w:tab w:val="end" w:leader="dot" w:pos="481.35pt"/>
            </w:tabs>
            <w:rPr>
              <w:rFonts w:asciiTheme="minorHAnsi" w:eastAsiaTheme="minorEastAsia" w:hAnsiTheme="minorHAnsi" w:cstheme="minorBidi"/>
              <w:noProof/>
              <w:sz w:val="32"/>
              <w:szCs w:val="22"/>
              <w:lang w:val="en-US" w:eastAsia="en-US"/>
            </w:rPr>
          </w:pPr>
          <w:hyperlink w:anchor="_Toc75428330" w:history="1">
            <w:r w:rsidR="00651B9D" w:rsidRPr="00651B9D">
              <w:rPr>
                <w:rStyle w:val="af8"/>
                <w:noProof/>
                <w:sz w:val="28"/>
              </w:rPr>
              <w:t>2.2. Опис застосованих математичних методів</w:t>
            </w:r>
            <w:r w:rsidR="00651B9D" w:rsidRPr="00651B9D">
              <w:rPr>
                <w:noProof/>
                <w:webHidden/>
                <w:sz w:val="28"/>
              </w:rPr>
              <w:tab/>
            </w:r>
            <w:r w:rsidR="00651B9D" w:rsidRPr="00651B9D">
              <w:rPr>
                <w:noProof/>
                <w:webHidden/>
                <w:sz w:val="28"/>
              </w:rPr>
              <w:fldChar w:fldCharType="begin"/>
            </w:r>
            <w:r w:rsidR="00651B9D" w:rsidRPr="00651B9D">
              <w:rPr>
                <w:noProof/>
                <w:webHidden/>
                <w:sz w:val="28"/>
              </w:rPr>
              <w:instrText xml:space="preserve"> PAGEREF _Toc75428330 \h </w:instrText>
            </w:r>
            <w:r w:rsidR="00651B9D" w:rsidRPr="00651B9D">
              <w:rPr>
                <w:noProof/>
                <w:webHidden/>
                <w:sz w:val="28"/>
              </w:rPr>
            </w:r>
            <w:r w:rsidR="00651B9D" w:rsidRPr="00651B9D">
              <w:rPr>
                <w:noProof/>
                <w:webHidden/>
                <w:sz w:val="28"/>
              </w:rPr>
              <w:fldChar w:fldCharType="separate"/>
            </w:r>
            <w:r w:rsidR="00651B9D" w:rsidRPr="00651B9D">
              <w:rPr>
                <w:noProof/>
                <w:webHidden/>
                <w:sz w:val="28"/>
              </w:rPr>
              <w:t>16</w:t>
            </w:r>
            <w:r w:rsidR="00651B9D" w:rsidRPr="00651B9D">
              <w:rPr>
                <w:noProof/>
                <w:webHidden/>
                <w:sz w:val="28"/>
              </w:rPr>
              <w:fldChar w:fldCharType="end"/>
            </w:r>
          </w:hyperlink>
        </w:p>
        <w:p w:rsidR="00651B9D" w:rsidRPr="00651B9D" w:rsidRDefault="00AE0C41">
          <w:pPr>
            <w:pStyle w:val="27"/>
            <w:tabs>
              <w:tab w:val="end" w:leader="dot" w:pos="481.35pt"/>
            </w:tabs>
            <w:rPr>
              <w:rFonts w:asciiTheme="minorHAnsi" w:eastAsiaTheme="minorEastAsia" w:hAnsiTheme="minorHAnsi" w:cstheme="minorBidi"/>
              <w:noProof/>
              <w:sz w:val="32"/>
              <w:szCs w:val="22"/>
              <w:lang w:val="en-US" w:eastAsia="en-US"/>
            </w:rPr>
          </w:pPr>
          <w:hyperlink w:anchor="_Toc75428331" w:history="1">
            <w:r w:rsidR="00651B9D" w:rsidRPr="00651B9D">
              <w:rPr>
                <w:rStyle w:val="af8"/>
                <w:noProof/>
                <w:sz w:val="28"/>
              </w:rPr>
              <w:t>2.3. Опис використаної архітектури та шаблонів проєктування</w:t>
            </w:r>
            <w:r w:rsidR="00651B9D" w:rsidRPr="00651B9D">
              <w:rPr>
                <w:noProof/>
                <w:webHidden/>
                <w:sz w:val="28"/>
              </w:rPr>
              <w:tab/>
            </w:r>
            <w:r w:rsidR="00651B9D" w:rsidRPr="00651B9D">
              <w:rPr>
                <w:noProof/>
                <w:webHidden/>
                <w:sz w:val="28"/>
              </w:rPr>
              <w:fldChar w:fldCharType="begin"/>
            </w:r>
            <w:r w:rsidR="00651B9D" w:rsidRPr="00651B9D">
              <w:rPr>
                <w:noProof/>
                <w:webHidden/>
                <w:sz w:val="28"/>
              </w:rPr>
              <w:instrText xml:space="preserve"> PAGEREF _Toc75428331 \h </w:instrText>
            </w:r>
            <w:r w:rsidR="00651B9D" w:rsidRPr="00651B9D">
              <w:rPr>
                <w:noProof/>
                <w:webHidden/>
                <w:sz w:val="28"/>
              </w:rPr>
            </w:r>
            <w:r w:rsidR="00651B9D" w:rsidRPr="00651B9D">
              <w:rPr>
                <w:noProof/>
                <w:webHidden/>
                <w:sz w:val="28"/>
              </w:rPr>
              <w:fldChar w:fldCharType="separate"/>
            </w:r>
            <w:r w:rsidR="00651B9D" w:rsidRPr="00651B9D">
              <w:rPr>
                <w:noProof/>
                <w:webHidden/>
                <w:sz w:val="28"/>
              </w:rPr>
              <w:t>16</w:t>
            </w:r>
            <w:r w:rsidR="00651B9D" w:rsidRPr="00651B9D">
              <w:rPr>
                <w:noProof/>
                <w:webHidden/>
                <w:sz w:val="28"/>
              </w:rPr>
              <w:fldChar w:fldCharType="end"/>
            </w:r>
          </w:hyperlink>
        </w:p>
        <w:p w:rsidR="00651B9D" w:rsidRPr="00651B9D" w:rsidRDefault="00AE0C41">
          <w:pPr>
            <w:pStyle w:val="27"/>
            <w:tabs>
              <w:tab w:val="end" w:leader="dot" w:pos="481.35pt"/>
            </w:tabs>
            <w:rPr>
              <w:rFonts w:asciiTheme="minorHAnsi" w:eastAsiaTheme="minorEastAsia" w:hAnsiTheme="minorHAnsi" w:cstheme="minorBidi"/>
              <w:noProof/>
              <w:sz w:val="32"/>
              <w:szCs w:val="22"/>
              <w:lang w:val="en-US" w:eastAsia="en-US"/>
            </w:rPr>
          </w:pPr>
          <w:hyperlink w:anchor="_Toc75428332" w:history="1">
            <w:r w:rsidR="00651B9D" w:rsidRPr="00651B9D">
              <w:rPr>
                <w:rStyle w:val="af8"/>
                <w:noProof/>
                <w:sz w:val="28"/>
                <w:lang w:val="ru-RU"/>
              </w:rPr>
              <w:t xml:space="preserve">2.4 </w:t>
            </w:r>
            <w:r w:rsidR="00651B9D" w:rsidRPr="00651B9D">
              <w:rPr>
                <w:rStyle w:val="af8"/>
                <w:noProof/>
                <w:sz w:val="28"/>
              </w:rPr>
              <w:t>Опис моделей</w:t>
            </w:r>
            <w:r w:rsidR="00651B9D" w:rsidRPr="00651B9D">
              <w:rPr>
                <w:noProof/>
                <w:webHidden/>
                <w:sz w:val="28"/>
              </w:rPr>
              <w:tab/>
            </w:r>
            <w:r w:rsidR="00651B9D" w:rsidRPr="00651B9D">
              <w:rPr>
                <w:noProof/>
                <w:webHidden/>
                <w:sz w:val="28"/>
              </w:rPr>
              <w:fldChar w:fldCharType="begin"/>
            </w:r>
            <w:r w:rsidR="00651B9D" w:rsidRPr="00651B9D">
              <w:rPr>
                <w:noProof/>
                <w:webHidden/>
                <w:sz w:val="28"/>
              </w:rPr>
              <w:instrText xml:space="preserve"> PAGEREF _Toc75428332 \h </w:instrText>
            </w:r>
            <w:r w:rsidR="00651B9D" w:rsidRPr="00651B9D">
              <w:rPr>
                <w:noProof/>
                <w:webHidden/>
                <w:sz w:val="28"/>
              </w:rPr>
            </w:r>
            <w:r w:rsidR="00651B9D" w:rsidRPr="00651B9D">
              <w:rPr>
                <w:noProof/>
                <w:webHidden/>
                <w:sz w:val="28"/>
              </w:rPr>
              <w:fldChar w:fldCharType="separate"/>
            </w:r>
            <w:r w:rsidR="00651B9D" w:rsidRPr="00651B9D">
              <w:rPr>
                <w:noProof/>
                <w:webHidden/>
                <w:sz w:val="28"/>
              </w:rPr>
              <w:t>17</w:t>
            </w:r>
            <w:r w:rsidR="00651B9D" w:rsidRPr="00651B9D">
              <w:rPr>
                <w:noProof/>
                <w:webHidden/>
                <w:sz w:val="28"/>
              </w:rPr>
              <w:fldChar w:fldCharType="end"/>
            </w:r>
          </w:hyperlink>
        </w:p>
        <w:p w:rsidR="00651B9D" w:rsidRPr="00651B9D" w:rsidRDefault="00AE0C41">
          <w:pPr>
            <w:pStyle w:val="27"/>
            <w:tabs>
              <w:tab w:val="start" w:pos="55pt"/>
              <w:tab w:val="end" w:leader="dot" w:pos="481.35pt"/>
            </w:tabs>
            <w:rPr>
              <w:rFonts w:asciiTheme="minorHAnsi" w:eastAsiaTheme="minorEastAsia" w:hAnsiTheme="minorHAnsi" w:cstheme="minorBidi"/>
              <w:noProof/>
              <w:sz w:val="32"/>
              <w:szCs w:val="22"/>
              <w:lang w:val="en-US" w:eastAsia="en-US"/>
            </w:rPr>
          </w:pPr>
          <w:hyperlink w:anchor="_Toc75428333" w:history="1">
            <w:r w:rsidR="00651B9D" w:rsidRPr="00651B9D">
              <w:rPr>
                <w:rStyle w:val="af8"/>
                <w:noProof/>
                <w:sz w:val="28"/>
              </w:rPr>
              <w:t>2.5. О</w:t>
            </w:r>
            <w:r w:rsidR="00651B9D" w:rsidRPr="00651B9D">
              <w:rPr>
                <w:rFonts w:asciiTheme="minorHAnsi" w:eastAsiaTheme="minorEastAsia" w:hAnsiTheme="minorHAnsi" w:cstheme="minorBidi"/>
                <w:noProof/>
                <w:sz w:val="32"/>
                <w:szCs w:val="22"/>
                <w:lang w:val="en-US" w:eastAsia="en-US"/>
              </w:rPr>
              <w:tab/>
            </w:r>
            <w:r w:rsidR="00651B9D" w:rsidRPr="00651B9D">
              <w:rPr>
                <w:rStyle w:val="af8"/>
                <w:noProof/>
                <w:sz w:val="28"/>
              </w:rPr>
              <w:t>пис структури програми та алгоритмів її функціонування</w:t>
            </w:r>
            <w:r w:rsidR="00651B9D" w:rsidRPr="00651B9D">
              <w:rPr>
                <w:noProof/>
                <w:webHidden/>
                <w:sz w:val="28"/>
              </w:rPr>
              <w:tab/>
            </w:r>
            <w:r w:rsidR="00651B9D" w:rsidRPr="00651B9D">
              <w:rPr>
                <w:noProof/>
                <w:webHidden/>
                <w:sz w:val="28"/>
              </w:rPr>
              <w:fldChar w:fldCharType="begin"/>
            </w:r>
            <w:r w:rsidR="00651B9D" w:rsidRPr="00651B9D">
              <w:rPr>
                <w:noProof/>
                <w:webHidden/>
                <w:sz w:val="28"/>
              </w:rPr>
              <w:instrText xml:space="preserve"> PAGEREF _Toc75428333 \h </w:instrText>
            </w:r>
            <w:r w:rsidR="00651B9D" w:rsidRPr="00651B9D">
              <w:rPr>
                <w:noProof/>
                <w:webHidden/>
                <w:sz w:val="28"/>
              </w:rPr>
            </w:r>
            <w:r w:rsidR="00651B9D" w:rsidRPr="00651B9D">
              <w:rPr>
                <w:noProof/>
                <w:webHidden/>
                <w:sz w:val="28"/>
              </w:rPr>
              <w:fldChar w:fldCharType="separate"/>
            </w:r>
            <w:r w:rsidR="00651B9D" w:rsidRPr="00651B9D">
              <w:rPr>
                <w:noProof/>
                <w:webHidden/>
                <w:sz w:val="28"/>
              </w:rPr>
              <w:t>25</w:t>
            </w:r>
            <w:r w:rsidR="00651B9D" w:rsidRPr="00651B9D">
              <w:rPr>
                <w:noProof/>
                <w:webHidden/>
                <w:sz w:val="28"/>
              </w:rPr>
              <w:fldChar w:fldCharType="end"/>
            </w:r>
          </w:hyperlink>
        </w:p>
        <w:p w:rsidR="00651B9D" w:rsidRPr="00651B9D" w:rsidRDefault="00AE0C41">
          <w:pPr>
            <w:pStyle w:val="27"/>
            <w:tabs>
              <w:tab w:val="end" w:leader="dot" w:pos="481.35pt"/>
            </w:tabs>
            <w:rPr>
              <w:rFonts w:asciiTheme="minorHAnsi" w:eastAsiaTheme="minorEastAsia" w:hAnsiTheme="minorHAnsi" w:cstheme="minorBidi"/>
              <w:noProof/>
              <w:sz w:val="32"/>
              <w:szCs w:val="22"/>
              <w:lang w:val="en-US" w:eastAsia="en-US"/>
            </w:rPr>
          </w:pPr>
          <w:hyperlink w:anchor="_Toc75428334" w:history="1">
            <w:r w:rsidR="00651B9D" w:rsidRPr="00651B9D">
              <w:rPr>
                <w:rStyle w:val="af8"/>
                <w:noProof/>
                <w:sz w:val="28"/>
              </w:rPr>
              <w:t>2.6 Опис використаних технологій та мов програмування</w:t>
            </w:r>
            <w:r w:rsidR="00651B9D" w:rsidRPr="00651B9D">
              <w:rPr>
                <w:noProof/>
                <w:webHidden/>
                <w:sz w:val="28"/>
              </w:rPr>
              <w:tab/>
            </w:r>
            <w:r w:rsidR="00651B9D" w:rsidRPr="00651B9D">
              <w:rPr>
                <w:noProof/>
                <w:webHidden/>
                <w:sz w:val="28"/>
              </w:rPr>
              <w:fldChar w:fldCharType="begin"/>
            </w:r>
            <w:r w:rsidR="00651B9D" w:rsidRPr="00651B9D">
              <w:rPr>
                <w:noProof/>
                <w:webHidden/>
                <w:sz w:val="28"/>
              </w:rPr>
              <w:instrText xml:space="preserve"> PAGEREF _Toc75428334 \h </w:instrText>
            </w:r>
            <w:r w:rsidR="00651B9D" w:rsidRPr="00651B9D">
              <w:rPr>
                <w:noProof/>
                <w:webHidden/>
                <w:sz w:val="28"/>
              </w:rPr>
            </w:r>
            <w:r w:rsidR="00651B9D" w:rsidRPr="00651B9D">
              <w:rPr>
                <w:noProof/>
                <w:webHidden/>
                <w:sz w:val="28"/>
              </w:rPr>
              <w:fldChar w:fldCharType="separate"/>
            </w:r>
            <w:r w:rsidR="00651B9D" w:rsidRPr="00651B9D">
              <w:rPr>
                <w:noProof/>
                <w:webHidden/>
                <w:sz w:val="28"/>
              </w:rPr>
              <w:t>54</w:t>
            </w:r>
            <w:r w:rsidR="00651B9D" w:rsidRPr="00651B9D">
              <w:rPr>
                <w:noProof/>
                <w:webHidden/>
                <w:sz w:val="28"/>
              </w:rPr>
              <w:fldChar w:fldCharType="end"/>
            </w:r>
          </w:hyperlink>
        </w:p>
        <w:p w:rsidR="00651B9D" w:rsidRPr="00651B9D" w:rsidRDefault="00AE0C41">
          <w:pPr>
            <w:pStyle w:val="27"/>
            <w:tabs>
              <w:tab w:val="end" w:leader="dot" w:pos="481.35pt"/>
            </w:tabs>
            <w:rPr>
              <w:rFonts w:asciiTheme="minorHAnsi" w:eastAsiaTheme="minorEastAsia" w:hAnsiTheme="minorHAnsi" w:cstheme="minorBidi"/>
              <w:noProof/>
              <w:sz w:val="32"/>
              <w:szCs w:val="22"/>
              <w:lang w:val="en-US" w:eastAsia="en-US"/>
            </w:rPr>
          </w:pPr>
          <w:hyperlink w:anchor="_Toc75428335" w:history="1">
            <w:r w:rsidR="00651B9D" w:rsidRPr="00651B9D">
              <w:rPr>
                <w:rStyle w:val="af8"/>
                <w:noProof/>
                <w:sz w:val="28"/>
              </w:rPr>
              <w:t>2.7. Обґрунтування та організація вхідних та вихідних даних програми</w:t>
            </w:r>
            <w:r w:rsidR="00651B9D" w:rsidRPr="00651B9D">
              <w:rPr>
                <w:noProof/>
                <w:webHidden/>
                <w:sz w:val="28"/>
              </w:rPr>
              <w:tab/>
            </w:r>
            <w:r w:rsidR="00651B9D" w:rsidRPr="00651B9D">
              <w:rPr>
                <w:noProof/>
                <w:webHidden/>
                <w:sz w:val="28"/>
              </w:rPr>
              <w:fldChar w:fldCharType="begin"/>
            </w:r>
            <w:r w:rsidR="00651B9D" w:rsidRPr="00651B9D">
              <w:rPr>
                <w:noProof/>
                <w:webHidden/>
                <w:sz w:val="28"/>
              </w:rPr>
              <w:instrText xml:space="preserve"> PAGEREF _Toc75428335 \h </w:instrText>
            </w:r>
            <w:r w:rsidR="00651B9D" w:rsidRPr="00651B9D">
              <w:rPr>
                <w:noProof/>
                <w:webHidden/>
                <w:sz w:val="28"/>
              </w:rPr>
            </w:r>
            <w:r w:rsidR="00651B9D" w:rsidRPr="00651B9D">
              <w:rPr>
                <w:noProof/>
                <w:webHidden/>
                <w:sz w:val="28"/>
              </w:rPr>
              <w:fldChar w:fldCharType="separate"/>
            </w:r>
            <w:r w:rsidR="00651B9D" w:rsidRPr="00651B9D">
              <w:rPr>
                <w:noProof/>
                <w:webHidden/>
                <w:sz w:val="28"/>
              </w:rPr>
              <w:t>60</w:t>
            </w:r>
            <w:r w:rsidR="00651B9D" w:rsidRPr="00651B9D">
              <w:rPr>
                <w:noProof/>
                <w:webHidden/>
                <w:sz w:val="28"/>
              </w:rPr>
              <w:fldChar w:fldCharType="end"/>
            </w:r>
          </w:hyperlink>
        </w:p>
        <w:p w:rsidR="00651B9D" w:rsidRPr="00651B9D" w:rsidRDefault="00AE0C41">
          <w:pPr>
            <w:pStyle w:val="27"/>
            <w:tabs>
              <w:tab w:val="end" w:leader="dot" w:pos="481.35pt"/>
            </w:tabs>
            <w:rPr>
              <w:rFonts w:asciiTheme="minorHAnsi" w:eastAsiaTheme="minorEastAsia" w:hAnsiTheme="minorHAnsi" w:cstheme="minorBidi"/>
              <w:noProof/>
              <w:sz w:val="32"/>
              <w:szCs w:val="22"/>
              <w:lang w:val="en-US" w:eastAsia="en-US"/>
            </w:rPr>
          </w:pPr>
          <w:hyperlink w:anchor="_Toc75428336" w:history="1">
            <w:r w:rsidR="00651B9D" w:rsidRPr="00651B9D">
              <w:rPr>
                <w:rStyle w:val="af8"/>
                <w:noProof/>
                <w:sz w:val="28"/>
              </w:rPr>
              <w:t>2.8. Опис розробленого програмного продукту</w:t>
            </w:r>
            <w:r w:rsidR="00651B9D" w:rsidRPr="00651B9D">
              <w:rPr>
                <w:noProof/>
                <w:webHidden/>
                <w:sz w:val="28"/>
              </w:rPr>
              <w:tab/>
            </w:r>
            <w:r w:rsidR="00651B9D" w:rsidRPr="00651B9D">
              <w:rPr>
                <w:noProof/>
                <w:webHidden/>
                <w:sz w:val="28"/>
              </w:rPr>
              <w:fldChar w:fldCharType="begin"/>
            </w:r>
            <w:r w:rsidR="00651B9D" w:rsidRPr="00651B9D">
              <w:rPr>
                <w:noProof/>
                <w:webHidden/>
                <w:sz w:val="28"/>
              </w:rPr>
              <w:instrText xml:space="preserve"> PAGEREF _Toc75428336 \h </w:instrText>
            </w:r>
            <w:r w:rsidR="00651B9D" w:rsidRPr="00651B9D">
              <w:rPr>
                <w:noProof/>
                <w:webHidden/>
                <w:sz w:val="28"/>
              </w:rPr>
            </w:r>
            <w:r w:rsidR="00651B9D" w:rsidRPr="00651B9D">
              <w:rPr>
                <w:noProof/>
                <w:webHidden/>
                <w:sz w:val="28"/>
              </w:rPr>
              <w:fldChar w:fldCharType="separate"/>
            </w:r>
            <w:r w:rsidR="00651B9D" w:rsidRPr="00651B9D">
              <w:rPr>
                <w:noProof/>
                <w:webHidden/>
                <w:sz w:val="28"/>
              </w:rPr>
              <w:t>61</w:t>
            </w:r>
            <w:r w:rsidR="00651B9D" w:rsidRPr="00651B9D">
              <w:rPr>
                <w:noProof/>
                <w:webHidden/>
                <w:sz w:val="28"/>
              </w:rPr>
              <w:fldChar w:fldCharType="end"/>
            </w:r>
          </w:hyperlink>
        </w:p>
        <w:p w:rsidR="00651B9D" w:rsidRPr="00651B9D" w:rsidRDefault="00AE0C41">
          <w:pPr>
            <w:pStyle w:val="35"/>
            <w:tabs>
              <w:tab w:val="end" w:leader="dot" w:pos="481.35pt"/>
            </w:tabs>
            <w:rPr>
              <w:rFonts w:asciiTheme="minorHAnsi" w:eastAsiaTheme="minorEastAsia" w:hAnsiTheme="minorHAnsi" w:cstheme="minorBidi"/>
              <w:noProof/>
              <w:sz w:val="32"/>
              <w:szCs w:val="22"/>
              <w:lang w:val="en-US" w:eastAsia="en-US"/>
            </w:rPr>
          </w:pPr>
          <w:hyperlink w:anchor="_Toc75428337" w:history="1">
            <w:r w:rsidR="00651B9D" w:rsidRPr="00651B9D">
              <w:rPr>
                <w:rStyle w:val="af8"/>
                <w:noProof/>
                <w:sz w:val="28"/>
              </w:rPr>
              <w:t>2.8.1. Використані технічні засоби</w:t>
            </w:r>
            <w:r w:rsidR="00651B9D" w:rsidRPr="00651B9D">
              <w:rPr>
                <w:noProof/>
                <w:webHidden/>
                <w:sz w:val="28"/>
              </w:rPr>
              <w:tab/>
            </w:r>
            <w:r w:rsidR="00651B9D" w:rsidRPr="00651B9D">
              <w:rPr>
                <w:noProof/>
                <w:webHidden/>
                <w:sz w:val="28"/>
              </w:rPr>
              <w:fldChar w:fldCharType="begin"/>
            </w:r>
            <w:r w:rsidR="00651B9D" w:rsidRPr="00651B9D">
              <w:rPr>
                <w:noProof/>
                <w:webHidden/>
                <w:sz w:val="28"/>
              </w:rPr>
              <w:instrText xml:space="preserve"> PAGEREF _Toc75428337 \h </w:instrText>
            </w:r>
            <w:r w:rsidR="00651B9D" w:rsidRPr="00651B9D">
              <w:rPr>
                <w:noProof/>
                <w:webHidden/>
                <w:sz w:val="28"/>
              </w:rPr>
            </w:r>
            <w:r w:rsidR="00651B9D" w:rsidRPr="00651B9D">
              <w:rPr>
                <w:noProof/>
                <w:webHidden/>
                <w:sz w:val="28"/>
              </w:rPr>
              <w:fldChar w:fldCharType="separate"/>
            </w:r>
            <w:r w:rsidR="00651B9D" w:rsidRPr="00651B9D">
              <w:rPr>
                <w:noProof/>
                <w:webHidden/>
                <w:sz w:val="28"/>
              </w:rPr>
              <w:t>61</w:t>
            </w:r>
            <w:r w:rsidR="00651B9D" w:rsidRPr="00651B9D">
              <w:rPr>
                <w:noProof/>
                <w:webHidden/>
                <w:sz w:val="28"/>
              </w:rPr>
              <w:fldChar w:fldCharType="end"/>
            </w:r>
          </w:hyperlink>
        </w:p>
        <w:p w:rsidR="00651B9D" w:rsidRPr="00651B9D" w:rsidRDefault="00AE0C41">
          <w:pPr>
            <w:pStyle w:val="35"/>
            <w:tabs>
              <w:tab w:val="end" w:leader="dot" w:pos="481.35pt"/>
            </w:tabs>
            <w:rPr>
              <w:rFonts w:asciiTheme="minorHAnsi" w:eastAsiaTheme="minorEastAsia" w:hAnsiTheme="minorHAnsi" w:cstheme="minorBidi"/>
              <w:noProof/>
              <w:sz w:val="32"/>
              <w:szCs w:val="22"/>
              <w:lang w:val="en-US" w:eastAsia="en-US"/>
            </w:rPr>
          </w:pPr>
          <w:hyperlink w:anchor="_Toc75428338" w:history="1">
            <w:r w:rsidR="00651B9D" w:rsidRPr="00651B9D">
              <w:rPr>
                <w:rStyle w:val="af8"/>
                <w:noProof/>
                <w:sz w:val="28"/>
              </w:rPr>
              <w:t>2.8.2. Використані програмні засоби</w:t>
            </w:r>
            <w:r w:rsidR="00651B9D" w:rsidRPr="00651B9D">
              <w:rPr>
                <w:noProof/>
                <w:webHidden/>
                <w:sz w:val="28"/>
              </w:rPr>
              <w:tab/>
            </w:r>
            <w:r w:rsidR="00651B9D" w:rsidRPr="00651B9D">
              <w:rPr>
                <w:noProof/>
                <w:webHidden/>
                <w:sz w:val="28"/>
              </w:rPr>
              <w:fldChar w:fldCharType="begin"/>
            </w:r>
            <w:r w:rsidR="00651B9D" w:rsidRPr="00651B9D">
              <w:rPr>
                <w:noProof/>
                <w:webHidden/>
                <w:sz w:val="28"/>
              </w:rPr>
              <w:instrText xml:space="preserve"> PAGEREF _Toc75428338 \h </w:instrText>
            </w:r>
            <w:r w:rsidR="00651B9D" w:rsidRPr="00651B9D">
              <w:rPr>
                <w:noProof/>
                <w:webHidden/>
                <w:sz w:val="28"/>
              </w:rPr>
            </w:r>
            <w:r w:rsidR="00651B9D" w:rsidRPr="00651B9D">
              <w:rPr>
                <w:noProof/>
                <w:webHidden/>
                <w:sz w:val="28"/>
              </w:rPr>
              <w:fldChar w:fldCharType="separate"/>
            </w:r>
            <w:r w:rsidR="00651B9D" w:rsidRPr="00651B9D">
              <w:rPr>
                <w:noProof/>
                <w:webHidden/>
                <w:sz w:val="28"/>
              </w:rPr>
              <w:t>62</w:t>
            </w:r>
            <w:r w:rsidR="00651B9D" w:rsidRPr="00651B9D">
              <w:rPr>
                <w:noProof/>
                <w:webHidden/>
                <w:sz w:val="28"/>
              </w:rPr>
              <w:fldChar w:fldCharType="end"/>
            </w:r>
          </w:hyperlink>
        </w:p>
        <w:p w:rsidR="00651B9D" w:rsidRPr="00651B9D" w:rsidRDefault="00AE0C41">
          <w:pPr>
            <w:pStyle w:val="35"/>
            <w:tabs>
              <w:tab w:val="end" w:leader="dot" w:pos="481.35pt"/>
            </w:tabs>
            <w:rPr>
              <w:rFonts w:asciiTheme="minorHAnsi" w:eastAsiaTheme="minorEastAsia" w:hAnsiTheme="minorHAnsi" w:cstheme="minorBidi"/>
              <w:noProof/>
              <w:sz w:val="32"/>
              <w:szCs w:val="22"/>
              <w:lang w:val="en-US" w:eastAsia="en-US"/>
            </w:rPr>
          </w:pPr>
          <w:hyperlink w:anchor="_Toc75428339" w:history="1">
            <w:r w:rsidR="00651B9D" w:rsidRPr="00651B9D">
              <w:rPr>
                <w:rStyle w:val="af8"/>
                <w:noProof/>
                <w:sz w:val="28"/>
              </w:rPr>
              <w:t>2.8.3. Виклик та завантаження програми</w:t>
            </w:r>
            <w:r w:rsidR="00651B9D" w:rsidRPr="00651B9D">
              <w:rPr>
                <w:noProof/>
                <w:webHidden/>
                <w:sz w:val="28"/>
              </w:rPr>
              <w:tab/>
            </w:r>
            <w:r w:rsidR="00651B9D" w:rsidRPr="00651B9D">
              <w:rPr>
                <w:noProof/>
                <w:webHidden/>
                <w:sz w:val="28"/>
              </w:rPr>
              <w:fldChar w:fldCharType="begin"/>
            </w:r>
            <w:r w:rsidR="00651B9D" w:rsidRPr="00651B9D">
              <w:rPr>
                <w:noProof/>
                <w:webHidden/>
                <w:sz w:val="28"/>
              </w:rPr>
              <w:instrText xml:space="preserve"> PAGEREF _Toc75428339 \h </w:instrText>
            </w:r>
            <w:r w:rsidR="00651B9D" w:rsidRPr="00651B9D">
              <w:rPr>
                <w:noProof/>
                <w:webHidden/>
                <w:sz w:val="28"/>
              </w:rPr>
            </w:r>
            <w:r w:rsidR="00651B9D" w:rsidRPr="00651B9D">
              <w:rPr>
                <w:noProof/>
                <w:webHidden/>
                <w:sz w:val="28"/>
              </w:rPr>
              <w:fldChar w:fldCharType="separate"/>
            </w:r>
            <w:r w:rsidR="00651B9D" w:rsidRPr="00651B9D">
              <w:rPr>
                <w:noProof/>
                <w:webHidden/>
                <w:sz w:val="28"/>
              </w:rPr>
              <w:t>62</w:t>
            </w:r>
            <w:r w:rsidR="00651B9D" w:rsidRPr="00651B9D">
              <w:rPr>
                <w:noProof/>
                <w:webHidden/>
                <w:sz w:val="28"/>
              </w:rPr>
              <w:fldChar w:fldCharType="end"/>
            </w:r>
          </w:hyperlink>
        </w:p>
        <w:p w:rsidR="00651B9D" w:rsidRPr="00651B9D" w:rsidRDefault="00AE0C41">
          <w:pPr>
            <w:pStyle w:val="35"/>
            <w:tabs>
              <w:tab w:val="end" w:leader="dot" w:pos="481.35pt"/>
            </w:tabs>
            <w:rPr>
              <w:rFonts w:asciiTheme="minorHAnsi" w:eastAsiaTheme="minorEastAsia" w:hAnsiTheme="minorHAnsi" w:cstheme="minorBidi"/>
              <w:noProof/>
              <w:sz w:val="32"/>
              <w:szCs w:val="22"/>
              <w:lang w:val="en-US" w:eastAsia="en-US"/>
            </w:rPr>
          </w:pPr>
          <w:hyperlink w:anchor="_Toc75428340" w:history="1">
            <w:r w:rsidR="00651B9D" w:rsidRPr="00651B9D">
              <w:rPr>
                <w:rStyle w:val="af8"/>
                <w:noProof/>
                <w:sz w:val="28"/>
              </w:rPr>
              <w:t>2.8.4 Опис інтерфейсу користувача</w:t>
            </w:r>
            <w:r w:rsidR="00651B9D" w:rsidRPr="00651B9D">
              <w:rPr>
                <w:noProof/>
                <w:webHidden/>
                <w:sz w:val="28"/>
              </w:rPr>
              <w:tab/>
            </w:r>
            <w:r w:rsidR="00651B9D" w:rsidRPr="00651B9D">
              <w:rPr>
                <w:noProof/>
                <w:webHidden/>
                <w:sz w:val="28"/>
              </w:rPr>
              <w:fldChar w:fldCharType="begin"/>
            </w:r>
            <w:r w:rsidR="00651B9D" w:rsidRPr="00651B9D">
              <w:rPr>
                <w:noProof/>
                <w:webHidden/>
                <w:sz w:val="28"/>
              </w:rPr>
              <w:instrText xml:space="preserve"> PAGEREF _Toc75428340 \h </w:instrText>
            </w:r>
            <w:r w:rsidR="00651B9D" w:rsidRPr="00651B9D">
              <w:rPr>
                <w:noProof/>
                <w:webHidden/>
                <w:sz w:val="28"/>
              </w:rPr>
            </w:r>
            <w:r w:rsidR="00651B9D" w:rsidRPr="00651B9D">
              <w:rPr>
                <w:noProof/>
                <w:webHidden/>
                <w:sz w:val="28"/>
              </w:rPr>
              <w:fldChar w:fldCharType="separate"/>
            </w:r>
            <w:r w:rsidR="00651B9D" w:rsidRPr="00651B9D">
              <w:rPr>
                <w:noProof/>
                <w:webHidden/>
                <w:sz w:val="28"/>
              </w:rPr>
              <w:t>62</w:t>
            </w:r>
            <w:r w:rsidR="00651B9D" w:rsidRPr="00651B9D">
              <w:rPr>
                <w:noProof/>
                <w:webHidden/>
                <w:sz w:val="28"/>
              </w:rPr>
              <w:fldChar w:fldCharType="end"/>
            </w:r>
          </w:hyperlink>
        </w:p>
        <w:p w:rsidR="00651B9D" w:rsidRPr="00651B9D" w:rsidRDefault="00AE0C41">
          <w:pPr>
            <w:pStyle w:val="16"/>
            <w:tabs>
              <w:tab w:val="end" w:leader="dot" w:pos="481.35pt"/>
            </w:tabs>
            <w:rPr>
              <w:rFonts w:asciiTheme="minorHAnsi" w:eastAsiaTheme="minorEastAsia" w:hAnsiTheme="minorHAnsi" w:cstheme="minorBidi"/>
              <w:noProof/>
              <w:sz w:val="32"/>
              <w:szCs w:val="22"/>
              <w:lang w:val="en-US" w:eastAsia="en-US"/>
            </w:rPr>
          </w:pPr>
          <w:hyperlink w:anchor="_Toc75428341" w:history="1">
            <w:r w:rsidR="00651B9D" w:rsidRPr="00651B9D">
              <w:rPr>
                <w:rStyle w:val="af8"/>
                <w:noProof/>
                <w:sz w:val="28"/>
              </w:rPr>
              <w:t>РОЗДІЛ 3</w:t>
            </w:r>
            <w:r w:rsidR="00651B9D" w:rsidRPr="00651B9D">
              <w:rPr>
                <w:noProof/>
                <w:webHidden/>
                <w:sz w:val="28"/>
              </w:rPr>
              <w:tab/>
            </w:r>
            <w:r w:rsidR="00651B9D" w:rsidRPr="00651B9D">
              <w:rPr>
                <w:noProof/>
                <w:webHidden/>
                <w:sz w:val="28"/>
              </w:rPr>
              <w:fldChar w:fldCharType="begin"/>
            </w:r>
            <w:r w:rsidR="00651B9D" w:rsidRPr="00651B9D">
              <w:rPr>
                <w:noProof/>
                <w:webHidden/>
                <w:sz w:val="28"/>
              </w:rPr>
              <w:instrText xml:space="preserve"> PAGEREF _Toc75428341 \h </w:instrText>
            </w:r>
            <w:r w:rsidR="00651B9D" w:rsidRPr="00651B9D">
              <w:rPr>
                <w:noProof/>
                <w:webHidden/>
                <w:sz w:val="28"/>
              </w:rPr>
            </w:r>
            <w:r w:rsidR="00651B9D" w:rsidRPr="00651B9D">
              <w:rPr>
                <w:noProof/>
                <w:webHidden/>
                <w:sz w:val="28"/>
              </w:rPr>
              <w:fldChar w:fldCharType="separate"/>
            </w:r>
            <w:r w:rsidR="00651B9D" w:rsidRPr="00651B9D">
              <w:rPr>
                <w:noProof/>
                <w:webHidden/>
                <w:sz w:val="28"/>
              </w:rPr>
              <w:t>63</w:t>
            </w:r>
            <w:r w:rsidR="00651B9D" w:rsidRPr="00651B9D">
              <w:rPr>
                <w:noProof/>
                <w:webHidden/>
                <w:sz w:val="28"/>
              </w:rPr>
              <w:fldChar w:fldCharType="end"/>
            </w:r>
          </w:hyperlink>
        </w:p>
        <w:p w:rsidR="00651B9D" w:rsidRPr="00651B9D" w:rsidRDefault="00AE0C41">
          <w:pPr>
            <w:pStyle w:val="16"/>
            <w:tabs>
              <w:tab w:val="end" w:leader="dot" w:pos="481.35pt"/>
            </w:tabs>
            <w:rPr>
              <w:rFonts w:asciiTheme="minorHAnsi" w:eastAsiaTheme="minorEastAsia" w:hAnsiTheme="minorHAnsi" w:cstheme="minorBidi"/>
              <w:noProof/>
              <w:sz w:val="32"/>
              <w:szCs w:val="22"/>
              <w:lang w:val="en-US" w:eastAsia="en-US"/>
            </w:rPr>
          </w:pPr>
          <w:hyperlink w:anchor="_Toc75428342" w:history="1">
            <w:r w:rsidR="00651B9D" w:rsidRPr="00651B9D">
              <w:rPr>
                <w:rStyle w:val="af8"/>
                <w:noProof/>
                <w:sz w:val="28"/>
              </w:rPr>
              <w:t>ЕКОНОМІЧНИЙ РОЗДІЛ</w:t>
            </w:r>
            <w:r w:rsidR="00651B9D" w:rsidRPr="00651B9D">
              <w:rPr>
                <w:noProof/>
                <w:webHidden/>
                <w:sz w:val="28"/>
              </w:rPr>
              <w:tab/>
            </w:r>
            <w:r w:rsidR="00651B9D" w:rsidRPr="00651B9D">
              <w:rPr>
                <w:noProof/>
                <w:webHidden/>
                <w:sz w:val="28"/>
              </w:rPr>
              <w:fldChar w:fldCharType="begin"/>
            </w:r>
            <w:r w:rsidR="00651B9D" w:rsidRPr="00651B9D">
              <w:rPr>
                <w:noProof/>
                <w:webHidden/>
                <w:sz w:val="28"/>
              </w:rPr>
              <w:instrText xml:space="preserve"> PAGEREF _Toc75428342 \h </w:instrText>
            </w:r>
            <w:r w:rsidR="00651B9D" w:rsidRPr="00651B9D">
              <w:rPr>
                <w:noProof/>
                <w:webHidden/>
                <w:sz w:val="28"/>
              </w:rPr>
            </w:r>
            <w:r w:rsidR="00651B9D" w:rsidRPr="00651B9D">
              <w:rPr>
                <w:noProof/>
                <w:webHidden/>
                <w:sz w:val="28"/>
              </w:rPr>
              <w:fldChar w:fldCharType="separate"/>
            </w:r>
            <w:r w:rsidR="00651B9D" w:rsidRPr="00651B9D">
              <w:rPr>
                <w:noProof/>
                <w:webHidden/>
                <w:sz w:val="28"/>
              </w:rPr>
              <w:t>63</w:t>
            </w:r>
            <w:r w:rsidR="00651B9D" w:rsidRPr="00651B9D">
              <w:rPr>
                <w:noProof/>
                <w:webHidden/>
                <w:sz w:val="28"/>
              </w:rPr>
              <w:fldChar w:fldCharType="end"/>
            </w:r>
          </w:hyperlink>
        </w:p>
        <w:p w:rsidR="00651B9D" w:rsidRPr="00651B9D" w:rsidRDefault="00AE0C41">
          <w:pPr>
            <w:pStyle w:val="27"/>
            <w:tabs>
              <w:tab w:val="end" w:leader="dot" w:pos="481.35pt"/>
            </w:tabs>
            <w:rPr>
              <w:rFonts w:asciiTheme="minorHAnsi" w:eastAsiaTheme="minorEastAsia" w:hAnsiTheme="minorHAnsi" w:cstheme="minorBidi"/>
              <w:noProof/>
              <w:sz w:val="32"/>
              <w:szCs w:val="22"/>
              <w:lang w:val="en-US" w:eastAsia="en-US"/>
            </w:rPr>
          </w:pPr>
          <w:hyperlink w:anchor="_Toc75428343" w:history="1">
            <w:r w:rsidR="00651B9D" w:rsidRPr="00651B9D">
              <w:rPr>
                <w:rStyle w:val="af8"/>
                <w:noProof/>
                <w:sz w:val="28"/>
                <w:lang w:eastAsia="ar-SA"/>
              </w:rPr>
              <w:t xml:space="preserve">3.1. </w:t>
            </w:r>
            <w:r w:rsidR="00651B9D" w:rsidRPr="00651B9D">
              <w:rPr>
                <w:rStyle w:val="af8"/>
                <w:noProof/>
                <w:sz w:val="28"/>
              </w:rPr>
              <w:t>Розрахунок трудомісткості та вартості розробки програмного продукту</w:t>
            </w:r>
            <w:r w:rsidR="00651B9D" w:rsidRPr="00651B9D">
              <w:rPr>
                <w:noProof/>
                <w:webHidden/>
                <w:sz w:val="28"/>
              </w:rPr>
              <w:tab/>
            </w:r>
            <w:r w:rsidR="00651B9D" w:rsidRPr="00651B9D">
              <w:rPr>
                <w:noProof/>
                <w:webHidden/>
                <w:sz w:val="28"/>
              </w:rPr>
              <w:fldChar w:fldCharType="begin"/>
            </w:r>
            <w:r w:rsidR="00651B9D" w:rsidRPr="00651B9D">
              <w:rPr>
                <w:noProof/>
                <w:webHidden/>
                <w:sz w:val="28"/>
              </w:rPr>
              <w:instrText xml:space="preserve"> PAGEREF _Toc75428343 \h </w:instrText>
            </w:r>
            <w:r w:rsidR="00651B9D" w:rsidRPr="00651B9D">
              <w:rPr>
                <w:noProof/>
                <w:webHidden/>
                <w:sz w:val="28"/>
              </w:rPr>
            </w:r>
            <w:r w:rsidR="00651B9D" w:rsidRPr="00651B9D">
              <w:rPr>
                <w:noProof/>
                <w:webHidden/>
                <w:sz w:val="28"/>
              </w:rPr>
              <w:fldChar w:fldCharType="separate"/>
            </w:r>
            <w:r w:rsidR="00651B9D" w:rsidRPr="00651B9D">
              <w:rPr>
                <w:noProof/>
                <w:webHidden/>
                <w:sz w:val="28"/>
              </w:rPr>
              <w:t>63</w:t>
            </w:r>
            <w:r w:rsidR="00651B9D" w:rsidRPr="00651B9D">
              <w:rPr>
                <w:noProof/>
                <w:webHidden/>
                <w:sz w:val="28"/>
              </w:rPr>
              <w:fldChar w:fldCharType="end"/>
            </w:r>
          </w:hyperlink>
        </w:p>
        <w:p w:rsidR="00651B9D" w:rsidRPr="00651B9D" w:rsidRDefault="00AE0C41">
          <w:pPr>
            <w:pStyle w:val="27"/>
            <w:tabs>
              <w:tab w:val="end" w:leader="dot" w:pos="481.35pt"/>
            </w:tabs>
            <w:rPr>
              <w:rFonts w:asciiTheme="minorHAnsi" w:eastAsiaTheme="minorEastAsia" w:hAnsiTheme="minorHAnsi" w:cstheme="minorBidi"/>
              <w:noProof/>
              <w:sz w:val="32"/>
              <w:szCs w:val="22"/>
              <w:lang w:val="en-US" w:eastAsia="en-US"/>
            </w:rPr>
          </w:pPr>
          <w:hyperlink w:anchor="_Toc75428344" w:history="1">
            <w:r w:rsidR="00651B9D" w:rsidRPr="00651B9D">
              <w:rPr>
                <w:rStyle w:val="af8"/>
                <w:noProof/>
                <w:sz w:val="28"/>
              </w:rPr>
              <w:t>3.2. Розрахунок витрат на створення програми</w:t>
            </w:r>
            <w:r w:rsidR="00651B9D" w:rsidRPr="00651B9D">
              <w:rPr>
                <w:noProof/>
                <w:webHidden/>
                <w:sz w:val="28"/>
              </w:rPr>
              <w:tab/>
            </w:r>
            <w:r w:rsidR="00651B9D" w:rsidRPr="00651B9D">
              <w:rPr>
                <w:noProof/>
                <w:webHidden/>
                <w:sz w:val="28"/>
              </w:rPr>
              <w:fldChar w:fldCharType="begin"/>
            </w:r>
            <w:r w:rsidR="00651B9D" w:rsidRPr="00651B9D">
              <w:rPr>
                <w:noProof/>
                <w:webHidden/>
                <w:sz w:val="28"/>
              </w:rPr>
              <w:instrText xml:space="preserve"> PAGEREF _Toc75428344 \h </w:instrText>
            </w:r>
            <w:r w:rsidR="00651B9D" w:rsidRPr="00651B9D">
              <w:rPr>
                <w:noProof/>
                <w:webHidden/>
                <w:sz w:val="28"/>
              </w:rPr>
            </w:r>
            <w:r w:rsidR="00651B9D" w:rsidRPr="00651B9D">
              <w:rPr>
                <w:noProof/>
                <w:webHidden/>
                <w:sz w:val="28"/>
              </w:rPr>
              <w:fldChar w:fldCharType="separate"/>
            </w:r>
            <w:r w:rsidR="00651B9D" w:rsidRPr="00651B9D">
              <w:rPr>
                <w:noProof/>
                <w:webHidden/>
                <w:sz w:val="28"/>
              </w:rPr>
              <w:t>67</w:t>
            </w:r>
            <w:r w:rsidR="00651B9D" w:rsidRPr="00651B9D">
              <w:rPr>
                <w:noProof/>
                <w:webHidden/>
                <w:sz w:val="28"/>
              </w:rPr>
              <w:fldChar w:fldCharType="end"/>
            </w:r>
          </w:hyperlink>
        </w:p>
        <w:p w:rsidR="00651B9D" w:rsidRPr="00651B9D" w:rsidRDefault="00AE0C41">
          <w:pPr>
            <w:pStyle w:val="16"/>
            <w:tabs>
              <w:tab w:val="end" w:leader="dot" w:pos="481.35pt"/>
            </w:tabs>
            <w:rPr>
              <w:rFonts w:asciiTheme="minorHAnsi" w:eastAsiaTheme="minorEastAsia" w:hAnsiTheme="minorHAnsi" w:cstheme="minorBidi"/>
              <w:noProof/>
              <w:sz w:val="32"/>
              <w:szCs w:val="22"/>
              <w:lang w:val="en-US" w:eastAsia="en-US"/>
            </w:rPr>
          </w:pPr>
          <w:hyperlink w:anchor="_Toc75428345" w:history="1">
            <w:r w:rsidR="00651B9D" w:rsidRPr="00651B9D">
              <w:rPr>
                <w:rStyle w:val="af8"/>
                <w:noProof/>
                <w:sz w:val="28"/>
                <w:lang w:val="ru-RU"/>
              </w:rPr>
              <w:t>ВИСНОВКИ</w:t>
            </w:r>
            <w:r w:rsidR="00651B9D" w:rsidRPr="00651B9D">
              <w:rPr>
                <w:noProof/>
                <w:webHidden/>
                <w:sz w:val="28"/>
              </w:rPr>
              <w:tab/>
            </w:r>
            <w:r w:rsidR="00651B9D" w:rsidRPr="00651B9D">
              <w:rPr>
                <w:noProof/>
                <w:webHidden/>
                <w:sz w:val="28"/>
              </w:rPr>
              <w:fldChar w:fldCharType="begin"/>
            </w:r>
            <w:r w:rsidR="00651B9D" w:rsidRPr="00651B9D">
              <w:rPr>
                <w:noProof/>
                <w:webHidden/>
                <w:sz w:val="28"/>
              </w:rPr>
              <w:instrText xml:space="preserve"> PAGEREF _Toc75428345 \h </w:instrText>
            </w:r>
            <w:r w:rsidR="00651B9D" w:rsidRPr="00651B9D">
              <w:rPr>
                <w:noProof/>
                <w:webHidden/>
                <w:sz w:val="28"/>
              </w:rPr>
            </w:r>
            <w:r w:rsidR="00651B9D" w:rsidRPr="00651B9D">
              <w:rPr>
                <w:noProof/>
                <w:webHidden/>
                <w:sz w:val="28"/>
              </w:rPr>
              <w:fldChar w:fldCharType="separate"/>
            </w:r>
            <w:r w:rsidR="00651B9D" w:rsidRPr="00651B9D">
              <w:rPr>
                <w:noProof/>
                <w:webHidden/>
                <w:sz w:val="28"/>
              </w:rPr>
              <w:t>69</w:t>
            </w:r>
            <w:r w:rsidR="00651B9D" w:rsidRPr="00651B9D">
              <w:rPr>
                <w:noProof/>
                <w:webHidden/>
                <w:sz w:val="28"/>
              </w:rPr>
              <w:fldChar w:fldCharType="end"/>
            </w:r>
          </w:hyperlink>
        </w:p>
        <w:p w:rsidR="00651B9D" w:rsidRPr="00651B9D" w:rsidRDefault="00AE0C41">
          <w:pPr>
            <w:pStyle w:val="16"/>
            <w:tabs>
              <w:tab w:val="end" w:leader="dot" w:pos="481.35pt"/>
            </w:tabs>
            <w:rPr>
              <w:rFonts w:asciiTheme="minorHAnsi" w:eastAsiaTheme="minorEastAsia" w:hAnsiTheme="minorHAnsi" w:cstheme="minorBidi"/>
              <w:noProof/>
              <w:sz w:val="32"/>
              <w:szCs w:val="22"/>
              <w:lang w:val="en-US" w:eastAsia="en-US"/>
            </w:rPr>
          </w:pPr>
          <w:hyperlink w:anchor="_Toc75428346" w:history="1">
            <w:r w:rsidR="00651B9D" w:rsidRPr="00651B9D">
              <w:rPr>
                <w:rStyle w:val="af8"/>
                <w:noProof/>
                <w:sz w:val="28"/>
              </w:rPr>
              <w:t>СПИСОК ВИКОРИСТАНИХ ДЖЕРЕЛ</w:t>
            </w:r>
            <w:r w:rsidR="00651B9D" w:rsidRPr="00651B9D">
              <w:rPr>
                <w:noProof/>
                <w:webHidden/>
                <w:sz w:val="28"/>
              </w:rPr>
              <w:tab/>
            </w:r>
            <w:r w:rsidR="00651B9D" w:rsidRPr="00651B9D">
              <w:rPr>
                <w:noProof/>
                <w:webHidden/>
                <w:sz w:val="28"/>
              </w:rPr>
              <w:fldChar w:fldCharType="begin"/>
            </w:r>
            <w:r w:rsidR="00651B9D" w:rsidRPr="00651B9D">
              <w:rPr>
                <w:noProof/>
                <w:webHidden/>
                <w:sz w:val="28"/>
              </w:rPr>
              <w:instrText xml:space="preserve"> PAGEREF _Toc75428346 \h </w:instrText>
            </w:r>
            <w:r w:rsidR="00651B9D" w:rsidRPr="00651B9D">
              <w:rPr>
                <w:noProof/>
                <w:webHidden/>
                <w:sz w:val="28"/>
              </w:rPr>
            </w:r>
            <w:r w:rsidR="00651B9D" w:rsidRPr="00651B9D">
              <w:rPr>
                <w:noProof/>
                <w:webHidden/>
                <w:sz w:val="28"/>
              </w:rPr>
              <w:fldChar w:fldCharType="separate"/>
            </w:r>
            <w:r w:rsidR="00651B9D" w:rsidRPr="00651B9D">
              <w:rPr>
                <w:noProof/>
                <w:webHidden/>
                <w:sz w:val="28"/>
              </w:rPr>
              <w:t>70</w:t>
            </w:r>
            <w:r w:rsidR="00651B9D" w:rsidRPr="00651B9D">
              <w:rPr>
                <w:noProof/>
                <w:webHidden/>
                <w:sz w:val="28"/>
              </w:rPr>
              <w:fldChar w:fldCharType="end"/>
            </w:r>
          </w:hyperlink>
        </w:p>
        <w:p w:rsidR="00651B9D" w:rsidRPr="00651B9D" w:rsidRDefault="00AE0C41">
          <w:pPr>
            <w:pStyle w:val="16"/>
            <w:tabs>
              <w:tab w:val="end" w:leader="dot" w:pos="481.35pt"/>
            </w:tabs>
            <w:rPr>
              <w:rFonts w:asciiTheme="minorHAnsi" w:eastAsiaTheme="minorEastAsia" w:hAnsiTheme="minorHAnsi" w:cstheme="minorBidi"/>
              <w:noProof/>
              <w:sz w:val="32"/>
              <w:szCs w:val="22"/>
              <w:lang w:val="en-US" w:eastAsia="en-US"/>
            </w:rPr>
          </w:pPr>
          <w:hyperlink w:anchor="_Toc75428347" w:history="1">
            <w:r w:rsidR="00651B9D" w:rsidRPr="00651B9D">
              <w:rPr>
                <w:rStyle w:val="af8"/>
                <w:noProof/>
                <w:sz w:val="28"/>
              </w:rPr>
              <w:t>ДОДАТОК А</w:t>
            </w:r>
            <w:r w:rsidR="00651B9D" w:rsidRPr="00651B9D">
              <w:rPr>
                <w:noProof/>
                <w:webHidden/>
                <w:sz w:val="28"/>
              </w:rPr>
              <w:tab/>
            </w:r>
            <w:r w:rsidR="00651B9D" w:rsidRPr="00651B9D">
              <w:rPr>
                <w:noProof/>
                <w:webHidden/>
                <w:sz w:val="28"/>
              </w:rPr>
              <w:fldChar w:fldCharType="begin"/>
            </w:r>
            <w:r w:rsidR="00651B9D" w:rsidRPr="00651B9D">
              <w:rPr>
                <w:noProof/>
                <w:webHidden/>
                <w:sz w:val="28"/>
              </w:rPr>
              <w:instrText xml:space="preserve"> PAGEREF _Toc75428347 \h </w:instrText>
            </w:r>
            <w:r w:rsidR="00651B9D" w:rsidRPr="00651B9D">
              <w:rPr>
                <w:noProof/>
                <w:webHidden/>
                <w:sz w:val="28"/>
              </w:rPr>
            </w:r>
            <w:r w:rsidR="00651B9D" w:rsidRPr="00651B9D">
              <w:rPr>
                <w:noProof/>
                <w:webHidden/>
                <w:sz w:val="28"/>
              </w:rPr>
              <w:fldChar w:fldCharType="separate"/>
            </w:r>
            <w:r w:rsidR="00651B9D" w:rsidRPr="00651B9D">
              <w:rPr>
                <w:noProof/>
                <w:webHidden/>
                <w:sz w:val="28"/>
              </w:rPr>
              <w:t>72</w:t>
            </w:r>
            <w:r w:rsidR="00651B9D" w:rsidRPr="00651B9D">
              <w:rPr>
                <w:noProof/>
                <w:webHidden/>
                <w:sz w:val="28"/>
              </w:rPr>
              <w:fldChar w:fldCharType="end"/>
            </w:r>
          </w:hyperlink>
        </w:p>
        <w:p w:rsidR="00651B9D" w:rsidRPr="00651B9D" w:rsidRDefault="00AE0C41">
          <w:pPr>
            <w:pStyle w:val="27"/>
            <w:tabs>
              <w:tab w:val="end" w:leader="dot" w:pos="481.35pt"/>
            </w:tabs>
            <w:rPr>
              <w:rFonts w:asciiTheme="minorHAnsi" w:eastAsiaTheme="minorEastAsia" w:hAnsiTheme="minorHAnsi" w:cstheme="minorBidi"/>
              <w:noProof/>
              <w:sz w:val="32"/>
              <w:szCs w:val="22"/>
              <w:lang w:val="en-US" w:eastAsia="en-US"/>
            </w:rPr>
          </w:pPr>
          <w:hyperlink w:anchor="_Toc75428348" w:history="1">
            <w:r w:rsidR="00651B9D" w:rsidRPr="00651B9D">
              <w:rPr>
                <w:rStyle w:val="af8"/>
                <w:noProof/>
                <w:sz w:val="28"/>
              </w:rPr>
              <w:t>КОД ПРОГРАМИ</w:t>
            </w:r>
            <w:r w:rsidR="00651B9D" w:rsidRPr="00651B9D">
              <w:rPr>
                <w:noProof/>
                <w:webHidden/>
                <w:sz w:val="28"/>
              </w:rPr>
              <w:tab/>
            </w:r>
            <w:r w:rsidR="00651B9D" w:rsidRPr="00651B9D">
              <w:rPr>
                <w:noProof/>
                <w:webHidden/>
                <w:sz w:val="28"/>
              </w:rPr>
              <w:fldChar w:fldCharType="begin"/>
            </w:r>
            <w:r w:rsidR="00651B9D" w:rsidRPr="00651B9D">
              <w:rPr>
                <w:noProof/>
                <w:webHidden/>
                <w:sz w:val="28"/>
              </w:rPr>
              <w:instrText xml:space="preserve"> PAGEREF _Toc75428348 \h </w:instrText>
            </w:r>
            <w:r w:rsidR="00651B9D" w:rsidRPr="00651B9D">
              <w:rPr>
                <w:noProof/>
                <w:webHidden/>
                <w:sz w:val="28"/>
              </w:rPr>
            </w:r>
            <w:r w:rsidR="00651B9D" w:rsidRPr="00651B9D">
              <w:rPr>
                <w:noProof/>
                <w:webHidden/>
                <w:sz w:val="28"/>
              </w:rPr>
              <w:fldChar w:fldCharType="separate"/>
            </w:r>
            <w:r w:rsidR="00651B9D" w:rsidRPr="00651B9D">
              <w:rPr>
                <w:noProof/>
                <w:webHidden/>
                <w:sz w:val="28"/>
              </w:rPr>
              <w:t>72</w:t>
            </w:r>
            <w:r w:rsidR="00651B9D" w:rsidRPr="00651B9D">
              <w:rPr>
                <w:noProof/>
                <w:webHidden/>
                <w:sz w:val="28"/>
              </w:rPr>
              <w:fldChar w:fldCharType="end"/>
            </w:r>
          </w:hyperlink>
        </w:p>
        <w:p w:rsidR="00651B9D" w:rsidRPr="00651B9D" w:rsidRDefault="00AE0C41">
          <w:pPr>
            <w:pStyle w:val="16"/>
            <w:tabs>
              <w:tab w:val="end" w:leader="dot" w:pos="481.35pt"/>
            </w:tabs>
            <w:rPr>
              <w:rFonts w:asciiTheme="minorHAnsi" w:eastAsiaTheme="minorEastAsia" w:hAnsiTheme="minorHAnsi" w:cstheme="minorBidi"/>
              <w:noProof/>
              <w:sz w:val="32"/>
              <w:szCs w:val="22"/>
              <w:lang w:val="en-US" w:eastAsia="en-US"/>
            </w:rPr>
          </w:pPr>
          <w:hyperlink w:anchor="_Toc75428349" w:history="1">
            <w:r w:rsidR="00651B9D" w:rsidRPr="00651B9D">
              <w:rPr>
                <w:rStyle w:val="af8"/>
                <w:noProof/>
                <w:sz w:val="28"/>
              </w:rPr>
              <w:t>ДОДАТОК Б</w:t>
            </w:r>
            <w:r w:rsidR="00651B9D" w:rsidRPr="00651B9D">
              <w:rPr>
                <w:noProof/>
                <w:webHidden/>
                <w:sz w:val="28"/>
              </w:rPr>
              <w:tab/>
            </w:r>
            <w:r w:rsidR="00651B9D" w:rsidRPr="00651B9D">
              <w:rPr>
                <w:noProof/>
                <w:webHidden/>
                <w:sz w:val="28"/>
              </w:rPr>
              <w:fldChar w:fldCharType="begin"/>
            </w:r>
            <w:r w:rsidR="00651B9D" w:rsidRPr="00651B9D">
              <w:rPr>
                <w:noProof/>
                <w:webHidden/>
                <w:sz w:val="28"/>
              </w:rPr>
              <w:instrText xml:space="preserve"> PAGEREF _Toc75428349 \h </w:instrText>
            </w:r>
            <w:r w:rsidR="00651B9D" w:rsidRPr="00651B9D">
              <w:rPr>
                <w:noProof/>
                <w:webHidden/>
                <w:sz w:val="28"/>
              </w:rPr>
            </w:r>
            <w:r w:rsidR="00651B9D" w:rsidRPr="00651B9D">
              <w:rPr>
                <w:noProof/>
                <w:webHidden/>
                <w:sz w:val="28"/>
              </w:rPr>
              <w:fldChar w:fldCharType="separate"/>
            </w:r>
            <w:r w:rsidR="00651B9D" w:rsidRPr="00651B9D">
              <w:rPr>
                <w:noProof/>
                <w:webHidden/>
                <w:sz w:val="28"/>
              </w:rPr>
              <w:t>89</w:t>
            </w:r>
            <w:r w:rsidR="00651B9D" w:rsidRPr="00651B9D">
              <w:rPr>
                <w:noProof/>
                <w:webHidden/>
                <w:sz w:val="28"/>
              </w:rPr>
              <w:fldChar w:fldCharType="end"/>
            </w:r>
          </w:hyperlink>
        </w:p>
        <w:p w:rsidR="00651B9D" w:rsidRPr="00651B9D" w:rsidRDefault="00AE0C41">
          <w:pPr>
            <w:pStyle w:val="16"/>
            <w:tabs>
              <w:tab w:val="end" w:leader="dot" w:pos="481.35pt"/>
            </w:tabs>
            <w:rPr>
              <w:rFonts w:asciiTheme="minorHAnsi" w:eastAsiaTheme="minorEastAsia" w:hAnsiTheme="minorHAnsi" w:cstheme="minorBidi"/>
              <w:noProof/>
              <w:sz w:val="32"/>
              <w:szCs w:val="22"/>
              <w:lang w:val="en-US" w:eastAsia="en-US"/>
            </w:rPr>
          </w:pPr>
          <w:hyperlink w:anchor="_Toc75428350" w:history="1">
            <w:r w:rsidR="00651B9D" w:rsidRPr="00651B9D">
              <w:rPr>
                <w:rStyle w:val="af8"/>
                <w:noProof/>
                <w:sz w:val="28"/>
              </w:rPr>
              <w:t>ДОДАТОК В</w:t>
            </w:r>
            <w:r w:rsidR="00651B9D" w:rsidRPr="00651B9D">
              <w:rPr>
                <w:noProof/>
                <w:webHidden/>
                <w:sz w:val="28"/>
              </w:rPr>
              <w:tab/>
            </w:r>
            <w:r w:rsidR="00651B9D" w:rsidRPr="00651B9D">
              <w:rPr>
                <w:noProof/>
                <w:webHidden/>
                <w:sz w:val="28"/>
              </w:rPr>
              <w:fldChar w:fldCharType="begin"/>
            </w:r>
            <w:r w:rsidR="00651B9D" w:rsidRPr="00651B9D">
              <w:rPr>
                <w:noProof/>
                <w:webHidden/>
                <w:sz w:val="28"/>
              </w:rPr>
              <w:instrText xml:space="preserve"> PAGEREF _Toc75428350 \h </w:instrText>
            </w:r>
            <w:r w:rsidR="00651B9D" w:rsidRPr="00651B9D">
              <w:rPr>
                <w:noProof/>
                <w:webHidden/>
                <w:sz w:val="28"/>
              </w:rPr>
            </w:r>
            <w:r w:rsidR="00651B9D" w:rsidRPr="00651B9D">
              <w:rPr>
                <w:noProof/>
                <w:webHidden/>
                <w:sz w:val="28"/>
              </w:rPr>
              <w:fldChar w:fldCharType="separate"/>
            </w:r>
            <w:r w:rsidR="00651B9D" w:rsidRPr="00651B9D">
              <w:rPr>
                <w:noProof/>
                <w:webHidden/>
                <w:sz w:val="28"/>
              </w:rPr>
              <w:t>90</w:t>
            </w:r>
            <w:r w:rsidR="00651B9D" w:rsidRPr="00651B9D">
              <w:rPr>
                <w:noProof/>
                <w:webHidden/>
                <w:sz w:val="28"/>
              </w:rPr>
              <w:fldChar w:fldCharType="end"/>
            </w:r>
          </w:hyperlink>
        </w:p>
        <w:p w:rsidR="00651B9D" w:rsidRDefault="00AE0C41">
          <w:pPr>
            <w:pStyle w:val="27"/>
            <w:tabs>
              <w:tab w:val="end" w:leader="dot" w:pos="481.35pt"/>
            </w:tabs>
            <w:rPr>
              <w:rFonts w:asciiTheme="minorHAnsi" w:eastAsiaTheme="minorEastAsia" w:hAnsiTheme="minorHAnsi" w:cstheme="minorBidi"/>
              <w:noProof/>
              <w:sz w:val="22"/>
              <w:szCs w:val="22"/>
              <w:lang w:val="en-US" w:eastAsia="en-US"/>
            </w:rPr>
          </w:pPr>
          <w:hyperlink w:anchor="_Toc75428351" w:history="1">
            <w:r w:rsidR="00651B9D" w:rsidRPr="00651B9D">
              <w:rPr>
                <w:rStyle w:val="af8"/>
                <w:noProof/>
                <w:sz w:val="28"/>
              </w:rPr>
              <w:t>Перелік файлів на диску</w:t>
            </w:r>
            <w:r w:rsidR="00651B9D" w:rsidRPr="00651B9D">
              <w:rPr>
                <w:noProof/>
                <w:webHidden/>
                <w:sz w:val="28"/>
              </w:rPr>
              <w:tab/>
            </w:r>
            <w:r w:rsidR="00651B9D" w:rsidRPr="00651B9D">
              <w:rPr>
                <w:noProof/>
                <w:webHidden/>
                <w:sz w:val="28"/>
              </w:rPr>
              <w:fldChar w:fldCharType="begin"/>
            </w:r>
            <w:r w:rsidR="00651B9D" w:rsidRPr="00651B9D">
              <w:rPr>
                <w:noProof/>
                <w:webHidden/>
                <w:sz w:val="28"/>
              </w:rPr>
              <w:instrText xml:space="preserve"> PAGEREF _Toc75428351 \h </w:instrText>
            </w:r>
            <w:r w:rsidR="00651B9D" w:rsidRPr="00651B9D">
              <w:rPr>
                <w:noProof/>
                <w:webHidden/>
                <w:sz w:val="28"/>
              </w:rPr>
            </w:r>
            <w:r w:rsidR="00651B9D" w:rsidRPr="00651B9D">
              <w:rPr>
                <w:noProof/>
                <w:webHidden/>
                <w:sz w:val="28"/>
              </w:rPr>
              <w:fldChar w:fldCharType="separate"/>
            </w:r>
            <w:r w:rsidR="00651B9D" w:rsidRPr="00651B9D">
              <w:rPr>
                <w:noProof/>
                <w:webHidden/>
                <w:sz w:val="28"/>
              </w:rPr>
              <w:t>90</w:t>
            </w:r>
            <w:r w:rsidR="00651B9D" w:rsidRPr="00651B9D">
              <w:rPr>
                <w:noProof/>
                <w:webHidden/>
                <w:sz w:val="28"/>
              </w:rPr>
              <w:fldChar w:fldCharType="end"/>
            </w:r>
          </w:hyperlink>
        </w:p>
        <w:p w:rsidR="0091448D" w:rsidRPr="003E486C" w:rsidRDefault="0091448D" w:rsidP="004C1E71">
          <w:pPr>
            <w:spacing w:line="18pt" w:lineRule="auto"/>
            <w:rPr>
              <w:sz w:val="28"/>
              <w:szCs w:val="28"/>
            </w:rPr>
          </w:pPr>
          <w:r w:rsidRPr="003E486C">
            <w:rPr>
              <w:b/>
              <w:bCs/>
              <w:sz w:val="28"/>
              <w:szCs w:val="28"/>
              <w:lang w:val="ru-RU"/>
            </w:rPr>
            <w:fldChar w:fldCharType="end"/>
          </w:r>
        </w:p>
      </w:sdtContent>
    </w:sdt>
    <w:p w:rsidR="0091448D" w:rsidRPr="0086745F" w:rsidRDefault="003E486C" w:rsidP="003E486C">
      <w:pPr>
        <w:rPr>
          <w:b/>
          <w:sz w:val="28"/>
          <w:szCs w:val="28"/>
          <w:lang w:eastAsia="x-none"/>
        </w:rPr>
      </w:pPr>
      <w:r>
        <w:rPr>
          <w:b/>
          <w:sz w:val="28"/>
          <w:szCs w:val="28"/>
          <w:lang w:eastAsia="x-none"/>
        </w:rPr>
        <w:br w:type="page"/>
      </w:r>
    </w:p>
    <w:p w:rsidR="001F1117" w:rsidRPr="0086745F" w:rsidRDefault="001F1117" w:rsidP="004C1E71">
      <w:pPr>
        <w:pStyle w:val="1"/>
        <w:spacing w:line="18pt" w:lineRule="auto"/>
        <w:jc w:val="center"/>
        <w:rPr>
          <w:szCs w:val="28"/>
        </w:rPr>
      </w:pPr>
      <w:bookmarkStart w:id="3" w:name="_Toc75428314"/>
      <w:r w:rsidRPr="0086745F">
        <w:rPr>
          <w:szCs w:val="28"/>
        </w:rPr>
        <w:lastRenderedPageBreak/>
        <w:t>ПЕРЕЛІК УМОВНИХ ПОЗНАЧЕНЬ</w:t>
      </w:r>
      <w:bookmarkEnd w:id="3"/>
    </w:p>
    <w:p w:rsidR="001F1117" w:rsidRPr="0086745F" w:rsidRDefault="001F1117" w:rsidP="004C1E71">
      <w:pPr>
        <w:pStyle w:val="aff6"/>
      </w:pPr>
    </w:p>
    <w:p w:rsidR="001F1117" w:rsidRPr="0086745F" w:rsidRDefault="001F1117" w:rsidP="004C1E71">
      <w:pPr>
        <w:pStyle w:val="aff6"/>
        <w:jc w:val="start"/>
      </w:pPr>
      <w:r w:rsidRPr="0086745F">
        <w:t>ІС – інформаційна система;</w:t>
      </w:r>
    </w:p>
    <w:p w:rsidR="001F1117" w:rsidRPr="0086745F" w:rsidRDefault="001F1117" w:rsidP="004C1E71">
      <w:pPr>
        <w:pStyle w:val="aff6"/>
        <w:jc w:val="start"/>
      </w:pPr>
      <w:r w:rsidRPr="0086745F">
        <w:t>ЕОМ – електронно-обчислювальна машина;</w:t>
      </w:r>
    </w:p>
    <w:p w:rsidR="001F1117" w:rsidRPr="0086745F" w:rsidRDefault="001F1117" w:rsidP="004C1E71">
      <w:pPr>
        <w:pStyle w:val="aff6"/>
        <w:jc w:val="start"/>
      </w:pPr>
      <w:r w:rsidRPr="0086745F">
        <w:t>ПЗ – програмне забезпечення;</w:t>
      </w:r>
    </w:p>
    <w:p w:rsidR="001F1117" w:rsidRPr="0086745F" w:rsidRDefault="001F1117" w:rsidP="004C1E71">
      <w:pPr>
        <w:pStyle w:val="aff6"/>
        <w:jc w:val="start"/>
      </w:pPr>
      <w:r w:rsidRPr="0086745F">
        <w:rPr>
          <w:lang w:val="en-US"/>
        </w:rPr>
        <w:t>HTTP</w:t>
      </w:r>
      <w:r w:rsidRPr="0086745F">
        <w:t xml:space="preserve"> – </w:t>
      </w:r>
      <w:r w:rsidRPr="0086745F">
        <w:rPr>
          <w:lang w:val="en-US"/>
        </w:rPr>
        <w:t>HyperText</w:t>
      </w:r>
      <w:r w:rsidRPr="0086745F">
        <w:t xml:space="preserve"> </w:t>
      </w:r>
      <w:r w:rsidRPr="0086745F">
        <w:rPr>
          <w:lang w:val="en-US"/>
        </w:rPr>
        <w:t>Transfer</w:t>
      </w:r>
      <w:r w:rsidRPr="0086745F">
        <w:t xml:space="preserve"> </w:t>
      </w:r>
      <w:r w:rsidRPr="0086745F">
        <w:rPr>
          <w:lang w:val="en-US"/>
        </w:rPr>
        <w:t>Protocol</w:t>
      </w:r>
      <w:r w:rsidRPr="0086745F">
        <w:t>;</w:t>
      </w:r>
    </w:p>
    <w:p w:rsidR="001F1117" w:rsidRPr="0086745F" w:rsidRDefault="001F1117" w:rsidP="004C1E71">
      <w:pPr>
        <w:pStyle w:val="aff6"/>
        <w:jc w:val="start"/>
      </w:pPr>
      <w:r w:rsidRPr="0086745F">
        <w:t>DOM – Document Object Model;</w:t>
      </w:r>
    </w:p>
    <w:p w:rsidR="001F1117" w:rsidRPr="0086745F" w:rsidRDefault="001F1117" w:rsidP="004C1E71">
      <w:pPr>
        <w:pStyle w:val="aff6"/>
        <w:jc w:val="start"/>
      </w:pPr>
      <w:r w:rsidRPr="0086745F">
        <w:rPr>
          <w:lang w:val="en-US"/>
        </w:rPr>
        <w:t>HTML</w:t>
      </w:r>
      <w:r w:rsidRPr="0086745F">
        <w:t xml:space="preserve"> – </w:t>
      </w:r>
      <w:r w:rsidRPr="0086745F">
        <w:rPr>
          <w:lang w:val="en-US"/>
        </w:rPr>
        <w:t>HyperText</w:t>
      </w:r>
      <w:r w:rsidRPr="0086745F">
        <w:t xml:space="preserve"> </w:t>
      </w:r>
      <w:r w:rsidRPr="0086745F">
        <w:rPr>
          <w:lang w:val="en-US"/>
        </w:rPr>
        <w:t>Markup</w:t>
      </w:r>
      <w:r w:rsidRPr="0086745F">
        <w:t xml:space="preserve"> </w:t>
      </w:r>
      <w:r w:rsidRPr="0086745F">
        <w:rPr>
          <w:lang w:val="en-US"/>
        </w:rPr>
        <w:t>Language</w:t>
      </w:r>
      <w:r w:rsidRPr="0086745F">
        <w:t>;</w:t>
      </w:r>
    </w:p>
    <w:p w:rsidR="001F1117" w:rsidRPr="0086745F" w:rsidRDefault="001F1117" w:rsidP="004C1E71">
      <w:pPr>
        <w:pStyle w:val="aff6"/>
        <w:jc w:val="start"/>
      </w:pPr>
      <w:r w:rsidRPr="0086745F">
        <w:rPr>
          <w:lang w:val="en-US"/>
        </w:rPr>
        <w:t>CSS</w:t>
      </w:r>
      <w:r w:rsidRPr="0086745F">
        <w:t xml:space="preserve"> – Cascading Style Sheets;</w:t>
      </w:r>
    </w:p>
    <w:p w:rsidR="001F1117" w:rsidRPr="0086745F" w:rsidRDefault="001F1117" w:rsidP="004C1E71">
      <w:pPr>
        <w:pStyle w:val="aff6"/>
        <w:jc w:val="start"/>
      </w:pPr>
      <w:r w:rsidRPr="0086745F">
        <w:t>JSON – JavaScript Object Notation;</w:t>
      </w:r>
    </w:p>
    <w:p w:rsidR="001F1117" w:rsidRPr="0086745F" w:rsidRDefault="001F1117" w:rsidP="004C1E71">
      <w:pPr>
        <w:pStyle w:val="aff6"/>
        <w:jc w:val="start"/>
        <w:rPr>
          <w:lang w:val="en-US"/>
        </w:rPr>
      </w:pPr>
      <w:r w:rsidRPr="0086745F">
        <w:t xml:space="preserve">UX/UI – </w:t>
      </w:r>
      <w:r w:rsidRPr="0086745F">
        <w:rPr>
          <w:lang w:val="en-US"/>
        </w:rPr>
        <w:t>User Interface/User Experience.</w:t>
      </w:r>
    </w:p>
    <w:p w:rsidR="001F1117" w:rsidRPr="0086745F" w:rsidRDefault="001F1117" w:rsidP="004C1E71">
      <w:pPr>
        <w:pStyle w:val="aff6"/>
        <w:jc w:val="start"/>
        <w:rPr>
          <w:iCs/>
          <w:lang w:val="en-US"/>
        </w:rPr>
      </w:pPr>
    </w:p>
    <w:p w:rsidR="001F1117" w:rsidRPr="0086745F" w:rsidRDefault="001F1117" w:rsidP="004C1E71">
      <w:pPr>
        <w:pStyle w:val="aff6"/>
        <w:jc w:val="start"/>
        <w:rPr>
          <w:iCs/>
          <w:lang w:val="en-US"/>
        </w:rPr>
      </w:pPr>
      <w:r w:rsidRPr="0086745F">
        <w:rPr>
          <w:iCs/>
          <w:lang w:val="en-US"/>
        </w:rPr>
        <w:br w:type="page"/>
      </w:r>
    </w:p>
    <w:p w:rsidR="001F1117" w:rsidRPr="0086745F" w:rsidRDefault="001F1117" w:rsidP="004C1E71">
      <w:pPr>
        <w:pStyle w:val="1"/>
        <w:spacing w:line="18pt" w:lineRule="auto"/>
        <w:jc w:val="center"/>
        <w:rPr>
          <w:szCs w:val="28"/>
        </w:rPr>
      </w:pPr>
      <w:bookmarkStart w:id="4" w:name="_Toc75428315"/>
      <w:r w:rsidRPr="0086745F">
        <w:rPr>
          <w:szCs w:val="28"/>
        </w:rPr>
        <w:lastRenderedPageBreak/>
        <w:t>ВСТУП</w:t>
      </w:r>
      <w:bookmarkEnd w:id="4"/>
    </w:p>
    <w:p w:rsidR="001F1117" w:rsidRPr="0086745F" w:rsidRDefault="001F1117" w:rsidP="004C1E71">
      <w:pPr>
        <w:pStyle w:val="aff6"/>
        <w:jc w:val="start"/>
        <w:rPr>
          <w:iCs/>
        </w:rPr>
      </w:pPr>
    </w:p>
    <w:p w:rsidR="00745F4C" w:rsidRPr="0086745F" w:rsidRDefault="00745F4C" w:rsidP="00856CD5">
      <w:pPr>
        <w:pStyle w:val="aff6"/>
        <w:rPr>
          <w:color w:val="000000"/>
          <w:lang w:val="ru-RU"/>
        </w:rPr>
      </w:pPr>
      <w:r w:rsidRPr="0086745F">
        <w:rPr>
          <w:color w:val="000000"/>
          <w:bdr w:val="none" w:sz="0" w:space="0" w:color="auto" w:frame="1"/>
        </w:rPr>
        <w:t xml:space="preserve">У нашому середовищі на цей момент вартість овочів сильно коливається від неконтрольованих факторів та пори року, а також у цю вартість у більшій мері входить комісії та інше. Завдяки нашому </w:t>
      </w:r>
      <w:r w:rsidR="007F06D9" w:rsidRPr="0086745F">
        <w:rPr>
          <w:color w:val="000000"/>
          <w:bdr w:val="none" w:sz="0" w:space="0" w:color="auto" w:frame="1"/>
        </w:rPr>
        <w:t>веб-додатку</w:t>
      </w:r>
      <w:r w:rsidRPr="0086745F">
        <w:rPr>
          <w:color w:val="000000"/>
          <w:bdr w:val="none" w:sz="0" w:space="0" w:color="auto" w:frame="1"/>
        </w:rPr>
        <w:t xml:space="preserve"> можна буде замовляти собі різні культури у будь-який час за меншу вартість.</w:t>
      </w:r>
    </w:p>
    <w:p w:rsidR="00745F4C" w:rsidRPr="0086745F" w:rsidRDefault="00745F4C" w:rsidP="00856CD5">
      <w:pPr>
        <w:pStyle w:val="aff6"/>
        <w:rPr>
          <w:color w:val="000000"/>
          <w:lang w:val="ru-RU"/>
        </w:rPr>
      </w:pPr>
      <w:r w:rsidRPr="0086745F">
        <w:rPr>
          <w:color w:val="000000"/>
          <w:bdr w:val="none" w:sz="0" w:space="0" w:color="auto" w:frame="1"/>
        </w:rPr>
        <w:t>Галуззю застосування об’єкта розробки є фермерство.</w:t>
      </w:r>
    </w:p>
    <w:p w:rsidR="00745F4C" w:rsidRPr="0086745F" w:rsidRDefault="00745F4C" w:rsidP="00856CD5">
      <w:pPr>
        <w:pStyle w:val="aff6"/>
        <w:rPr>
          <w:color w:val="000000"/>
          <w:lang w:val="ru-RU"/>
        </w:rPr>
      </w:pPr>
      <w:r w:rsidRPr="0086745F">
        <w:rPr>
          <w:color w:val="000000"/>
          <w:bdr w:val="none" w:sz="0" w:space="0" w:color="auto" w:frame="1"/>
        </w:rPr>
        <w:t xml:space="preserve">Тематика даної кваліфікаційної роботи присвячена розробці </w:t>
      </w:r>
      <w:r w:rsidR="007F06D9" w:rsidRPr="0086745F">
        <w:rPr>
          <w:color w:val="000000"/>
          <w:bdr w:val="none" w:sz="0" w:space="0" w:color="auto" w:frame="1"/>
        </w:rPr>
        <w:t>веб-додатка</w:t>
      </w:r>
      <w:r w:rsidRPr="0086745F">
        <w:rPr>
          <w:color w:val="000000"/>
          <w:bdr w:val="none" w:sz="0" w:space="0" w:color="auto" w:frame="1"/>
        </w:rPr>
        <w:t xml:space="preserve"> для торговельно-інформаційної системи</w:t>
      </w:r>
    </w:p>
    <w:p w:rsidR="00745F4C" w:rsidRPr="0086745F" w:rsidRDefault="00745F4C" w:rsidP="00856CD5">
      <w:pPr>
        <w:pStyle w:val="aff6"/>
        <w:rPr>
          <w:color w:val="000000"/>
          <w:lang w:val="ru-RU"/>
        </w:rPr>
      </w:pPr>
      <w:r w:rsidRPr="0086745F">
        <w:rPr>
          <w:color w:val="000000"/>
          <w:bdr w:val="none" w:sz="0" w:space="0" w:color="auto" w:frame="1"/>
        </w:rPr>
        <w:t>Сучасній людині у нашій країні для покупки плодово-овочеві культури потрібно йти до супермаркету, де товари можуть бути не дуже свіжі, або йти до овочевих ринків, де ціна значно вище.</w:t>
      </w:r>
      <w:r w:rsidRPr="0086745F">
        <w:rPr>
          <w:color w:val="000000"/>
          <w:bdr w:val="none" w:sz="0" w:space="0" w:color="auto" w:frame="1"/>
        </w:rPr>
        <w:br/>
        <w:t xml:space="preserve">Основною ідеєю </w:t>
      </w:r>
      <w:r w:rsidR="007F06D9" w:rsidRPr="0086745F">
        <w:rPr>
          <w:color w:val="000000"/>
          <w:bdr w:val="none" w:sz="0" w:space="0" w:color="auto" w:frame="1"/>
        </w:rPr>
        <w:t>веб-додатку</w:t>
      </w:r>
      <w:r w:rsidRPr="0086745F">
        <w:rPr>
          <w:color w:val="000000"/>
          <w:bdr w:val="none" w:sz="0" w:space="0" w:color="auto" w:frame="1"/>
        </w:rPr>
        <w:t xml:space="preserve"> є спроможність людини планувати свої потреби на наступний проміжок часу та замовляти необхідну їй кількість овочів, ягід та ін. за значно нижчу ціну або купувати з певною націнкою на певний час, проте ця ціна все одно буде нижче ніж у магазинах. Найважливішою перевагою є те, що товари будуть свіжими та купівля/доставлення до дому буде комфортнішою.</w:t>
      </w:r>
    </w:p>
    <w:p w:rsidR="00745F4C" w:rsidRPr="0086745F" w:rsidRDefault="00745F4C" w:rsidP="00856CD5">
      <w:pPr>
        <w:pStyle w:val="aff6"/>
        <w:rPr>
          <w:color w:val="000000"/>
          <w:lang w:val="ru-RU"/>
        </w:rPr>
      </w:pPr>
      <w:r w:rsidRPr="0086745F">
        <w:rPr>
          <w:color w:val="000000"/>
          <w:bdr w:val="none" w:sz="0" w:space="0" w:color="auto" w:frame="1"/>
        </w:rPr>
        <w:t xml:space="preserve">Також у цьому </w:t>
      </w:r>
      <w:r w:rsidR="007F06D9" w:rsidRPr="0086745F">
        <w:rPr>
          <w:color w:val="000000"/>
          <w:bdr w:val="none" w:sz="0" w:space="0" w:color="auto" w:frame="1"/>
        </w:rPr>
        <w:t>веб-додатку</w:t>
      </w:r>
      <w:r w:rsidRPr="0086745F">
        <w:rPr>
          <w:color w:val="000000"/>
          <w:bdr w:val="none" w:sz="0" w:space="0" w:color="auto" w:frame="1"/>
        </w:rPr>
        <w:t xml:space="preserve"> можна буде зареєструватися у якості фермера, котрий у себе може установити вертикальну ферму та продавати урожай, вирощений вдома чи у будь-якому придатному для вирощування місці.</w:t>
      </w:r>
    </w:p>
    <w:p w:rsidR="00745F4C" w:rsidRPr="0086745F" w:rsidRDefault="00745F4C" w:rsidP="00856CD5">
      <w:pPr>
        <w:pStyle w:val="aff6"/>
        <w:rPr>
          <w:color w:val="000000"/>
          <w:lang w:val="ru-RU"/>
        </w:rPr>
      </w:pPr>
      <w:r w:rsidRPr="0086745F">
        <w:rPr>
          <w:color w:val="000000"/>
          <w:bdr w:val="none" w:sz="0" w:space="0" w:color="auto" w:frame="1"/>
        </w:rPr>
        <w:t>Метою даної кваліфікаційної роботи є створення зручного користувацького інтерфейсу інформаційної системи для покупки/продажу рослинних культур за допомогою програмного забезпечення.</w:t>
      </w:r>
    </w:p>
    <w:p w:rsidR="00745F4C" w:rsidRPr="0086745F" w:rsidRDefault="00745F4C" w:rsidP="00856CD5">
      <w:pPr>
        <w:pStyle w:val="aff6"/>
        <w:rPr>
          <w:color w:val="000000"/>
          <w:lang w:val="ru-RU"/>
        </w:rPr>
      </w:pPr>
      <w:r w:rsidRPr="0086745F">
        <w:rPr>
          <w:color w:val="000000"/>
          <w:bdr w:val="none" w:sz="0" w:space="0" w:color="auto" w:frame="1"/>
        </w:rPr>
        <w:t>Для реалізації поставленої мети необхідно виконати наступні завдання:</w:t>
      </w:r>
    </w:p>
    <w:p w:rsidR="00745F4C" w:rsidRPr="0086745F" w:rsidRDefault="00745F4C" w:rsidP="00651B9D">
      <w:pPr>
        <w:pStyle w:val="aff6"/>
        <w:numPr>
          <w:ilvl w:val="0"/>
          <w:numId w:val="40"/>
        </w:numPr>
        <w:rPr>
          <w:color w:val="000000"/>
          <w:lang w:val="ru-RU"/>
        </w:rPr>
      </w:pPr>
      <w:r w:rsidRPr="0086745F">
        <w:rPr>
          <w:color w:val="000000"/>
          <w:bdr w:val="none" w:sz="0" w:space="0" w:color="auto" w:frame="1"/>
        </w:rPr>
        <w:t>проаналізувати предметну галузь;</w:t>
      </w:r>
    </w:p>
    <w:p w:rsidR="00745F4C" w:rsidRPr="0086745F" w:rsidRDefault="00745F4C" w:rsidP="00651B9D">
      <w:pPr>
        <w:pStyle w:val="aff6"/>
        <w:numPr>
          <w:ilvl w:val="0"/>
          <w:numId w:val="40"/>
        </w:numPr>
        <w:rPr>
          <w:color w:val="000000"/>
          <w:lang w:val="ru-RU"/>
        </w:rPr>
      </w:pPr>
      <w:r w:rsidRPr="0086745F">
        <w:rPr>
          <w:color w:val="000000"/>
          <w:bdr w:val="none" w:sz="0" w:space="0" w:color="auto" w:frame="1"/>
        </w:rPr>
        <w:t>дослідити наявні аналоги та виділити їх недоліки;</w:t>
      </w:r>
    </w:p>
    <w:p w:rsidR="00745F4C" w:rsidRPr="0086745F" w:rsidRDefault="00745F4C" w:rsidP="00651B9D">
      <w:pPr>
        <w:pStyle w:val="aff6"/>
        <w:numPr>
          <w:ilvl w:val="0"/>
          <w:numId w:val="40"/>
        </w:numPr>
        <w:rPr>
          <w:color w:val="000000"/>
          <w:lang w:val="ru-RU"/>
        </w:rPr>
      </w:pPr>
      <w:r w:rsidRPr="0086745F">
        <w:rPr>
          <w:color w:val="000000"/>
          <w:bdr w:val="none" w:sz="0" w:space="0" w:color="auto" w:frame="1"/>
        </w:rPr>
        <w:t>визначити основні вимоги до програмного продукту;</w:t>
      </w:r>
    </w:p>
    <w:p w:rsidR="00745F4C" w:rsidRPr="0086745F" w:rsidRDefault="00745F4C" w:rsidP="00651B9D">
      <w:pPr>
        <w:pStyle w:val="aff6"/>
        <w:numPr>
          <w:ilvl w:val="0"/>
          <w:numId w:val="40"/>
        </w:numPr>
        <w:rPr>
          <w:color w:val="000000"/>
          <w:lang w:val="ru-RU"/>
        </w:rPr>
      </w:pPr>
      <w:r w:rsidRPr="0086745F">
        <w:rPr>
          <w:color w:val="000000"/>
          <w:bdr w:val="none" w:sz="0" w:space="0" w:color="auto" w:frame="1"/>
        </w:rPr>
        <w:t>обрати архітектуру системи, шаблони проєктування та методологію життєвого циклу розробки;</w:t>
      </w:r>
    </w:p>
    <w:p w:rsidR="00745F4C" w:rsidRPr="0086745F" w:rsidRDefault="00745F4C" w:rsidP="00651B9D">
      <w:pPr>
        <w:pStyle w:val="aff6"/>
        <w:numPr>
          <w:ilvl w:val="0"/>
          <w:numId w:val="40"/>
        </w:numPr>
        <w:jc w:val="start"/>
        <w:rPr>
          <w:color w:val="000000"/>
          <w:lang w:val="ru-RU"/>
        </w:rPr>
      </w:pPr>
      <w:r w:rsidRPr="0086745F">
        <w:rPr>
          <w:color w:val="000000"/>
          <w:bdr w:val="none" w:sz="0" w:space="0" w:color="auto" w:frame="1"/>
        </w:rPr>
        <w:lastRenderedPageBreak/>
        <w:t>проаналізувати варіанти та вирішити які інструменти використовувати для розробки;</w:t>
      </w:r>
    </w:p>
    <w:p w:rsidR="00745F4C" w:rsidRPr="0086745F" w:rsidRDefault="00745F4C" w:rsidP="00651B9D">
      <w:pPr>
        <w:pStyle w:val="aff6"/>
        <w:numPr>
          <w:ilvl w:val="0"/>
          <w:numId w:val="40"/>
        </w:numPr>
        <w:jc w:val="start"/>
        <w:rPr>
          <w:color w:val="000000"/>
          <w:lang w:val="ru-RU"/>
        </w:rPr>
      </w:pPr>
      <w:r w:rsidRPr="0086745F">
        <w:rPr>
          <w:color w:val="000000"/>
          <w:bdr w:val="none" w:sz="0" w:space="0" w:color="auto" w:frame="1"/>
        </w:rPr>
        <w:t>розробити </w:t>
      </w:r>
      <w:r w:rsidR="007F06D9" w:rsidRPr="0086745F">
        <w:rPr>
          <w:color w:val="000000"/>
          <w:bdr w:val="none" w:sz="0" w:space="0" w:color="auto" w:frame="1"/>
        </w:rPr>
        <w:t>веб-додаток</w:t>
      </w:r>
      <w:r w:rsidRPr="0086745F">
        <w:rPr>
          <w:color w:val="000000"/>
          <w:bdr w:val="none" w:sz="0" w:space="0" w:color="auto" w:frame="1"/>
        </w:rPr>
        <w:t> торговельно-інформаційної системи.</w:t>
      </w:r>
    </w:p>
    <w:p w:rsidR="00785F9A" w:rsidRPr="0086745F" w:rsidRDefault="001F1117" w:rsidP="004C1E71">
      <w:pPr>
        <w:pStyle w:val="1"/>
        <w:spacing w:line="18pt" w:lineRule="auto"/>
        <w:jc w:val="center"/>
        <w:rPr>
          <w:szCs w:val="28"/>
        </w:rPr>
      </w:pPr>
      <w:r w:rsidRPr="0086745F">
        <w:rPr>
          <w:szCs w:val="28"/>
        </w:rPr>
        <w:br w:type="page"/>
      </w:r>
      <w:bookmarkStart w:id="5" w:name="_Toc75428316"/>
      <w:r w:rsidR="00785F9A" w:rsidRPr="0086745F">
        <w:rPr>
          <w:szCs w:val="28"/>
        </w:rPr>
        <w:lastRenderedPageBreak/>
        <w:t>РОЗДІЛ 1</w:t>
      </w:r>
      <w:bookmarkEnd w:id="5"/>
    </w:p>
    <w:p w:rsidR="00785F9A" w:rsidRPr="0086745F" w:rsidRDefault="00785F9A" w:rsidP="004C1E71">
      <w:pPr>
        <w:pStyle w:val="1"/>
        <w:spacing w:line="18pt" w:lineRule="auto"/>
        <w:jc w:val="center"/>
        <w:rPr>
          <w:szCs w:val="28"/>
        </w:rPr>
      </w:pPr>
      <w:bookmarkStart w:id="6" w:name="_Toc75428317"/>
      <w:r w:rsidRPr="0086745F">
        <w:rPr>
          <w:szCs w:val="28"/>
        </w:rPr>
        <w:t>АНАЛІЗ ПРЕДМЕТНОЇ ГАЛУЗІ ТА ПОСТАНОВКА ЗАВДАННЯ</w:t>
      </w:r>
      <w:bookmarkEnd w:id="6"/>
    </w:p>
    <w:p w:rsidR="00785F9A" w:rsidRPr="0086745F" w:rsidRDefault="00785F9A" w:rsidP="004C1E71">
      <w:pPr>
        <w:pStyle w:val="aff6"/>
      </w:pPr>
    </w:p>
    <w:p w:rsidR="007F06D9" w:rsidRPr="0086745F" w:rsidRDefault="007F06D9" w:rsidP="00E43ED3">
      <w:pPr>
        <w:pStyle w:val="2"/>
        <w:spacing w:before="0pt" w:after="0pt" w:line="18pt" w:lineRule="auto"/>
        <w:ind w:firstLine="28.35pt"/>
        <w:rPr>
          <w:rFonts w:ascii="Times New Roman" w:hAnsi="Times New Roman"/>
          <w:i w:val="0"/>
        </w:rPr>
      </w:pPr>
      <w:bookmarkStart w:id="7" w:name="_Toc75428318"/>
      <w:r w:rsidRPr="0086745F">
        <w:rPr>
          <w:rFonts w:ascii="Times New Roman" w:hAnsi="Times New Roman"/>
          <w:i w:val="0"/>
          <w:lang w:val="uk-UA"/>
        </w:rPr>
        <w:t xml:space="preserve">1.1 </w:t>
      </w:r>
      <w:r w:rsidRPr="0086745F">
        <w:rPr>
          <w:rFonts w:ascii="Times New Roman" w:hAnsi="Times New Roman"/>
          <w:i w:val="0"/>
        </w:rPr>
        <w:t>Загальні відомості з предметної галузі</w:t>
      </w:r>
      <w:bookmarkEnd w:id="7"/>
    </w:p>
    <w:p w:rsidR="00785F9A" w:rsidRPr="0086745F" w:rsidRDefault="00785F9A" w:rsidP="004C1E71">
      <w:pPr>
        <w:pStyle w:val="aff6"/>
        <w:rPr>
          <w:lang w:val="uk-UA"/>
        </w:rPr>
      </w:pPr>
    </w:p>
    <w:p w:rsidR="00785F9A" w:rsidRPr="0086745F" w:rsidRDefault="00785F9A" w:rsidP="00856CD5">
      <w:pPr>
        <w:pStyle w:val="aff6"/>
        <w:rPr>
          <w:iCs/>
          <w:lang w:val="ru-RU"/>
        </w:rPr>
      </w:pPr>
      <w:r w:rsidRPr="0086745F">
        <w:rPr>
          <w:iCs/>
        </w:rPr>
        <w:t>Людині потрібні харчові продукти, основною масою яких є овочі та фрукти. Зараз основним джерелом постачання плодово-овочевої продукції до кінцевих споживачів є агропромислові підприємства, які вирощують продукцію застосовуючи агротехнології або приватні господарства, продукція яких є екологічнішою, але значно дорожче. Основними шляхами постачання такої продукції є роздрібна мережа, ринок сільгосппродукції та власне, присадибні ділянки людей.</w:t>
      </w:r>
    </w:p>
    <w:p w:rsidR="00785F9A" w:rsidRPr="0086745F" w:rsidRDefault="00785F9A" w:rsidP="00856CD5">
      <w:pPr>
        <w:pStyle w:val="aff6"/>
        <w:rPr>
          <w:iCs/>
        </w:rPr>
      </w:pPr>
      <w:r w:rsidRPr="0086745F">
        <w:rPr>
          <w:iCs/>
        </w:rPr>
        <w:t>На 2018 рік середнє споживання овочів і ягід на рік в Україні становило між 150 та 250 кг на людину. За середню величину можна взяти 200 кг/рік, тобто трохи більше ніж 500 Гр на день. Якщо взяти за основу сім’ю з двох людей, то їм потрібно 1 кг на день. Якщо вони проаналізують їх потреби, то вони зможуть замовляти собі на кожен тиждень по 7 кг овочів та економити до 20 грн за кожен кілограм. Так само немає потреби у тривалому зберіганні овочів та коренеплодів, що є значно зручнішим ніж попередні закупівлі великого обсягу плодово-овочевої продукції з подальшим зберіганням у застосованих до цього приміщеннях, тобто використання застосунку зекономить гроші та час та надасть людині споживати завжди свіжу продукцію.</w:t>
      </w:r>
    </w:p>
    <w:p w:rsidR="00785F9A" w:rsidRPr="0086745F" w:rsidRDefault="00785F9A" w:rsidP="00856CD5">
      <w:pPr>
        <w:pStyle w:val="aff6"/>
        <w:rPr>
          <w:iCs/>
        </w:rPr>
      </w:pPr>
      <w:r w:rsidRPr="0086745F">
        <w:rPr>
          <w:iCs/>
        </w:rPr>
        <w:t>Основною проблемою для споживача є або завелика ціна, або свіжість товару. Для тих, хто вирощує щось вдома або на городі є проблема з надлишковим врожаєм.</w:t>
      </w:r>
    </w:p>
    <w:p w:rsidR="00785F9A" w:rsidRPr="0086745F" w:rsidRDefault="00785F9A" w:rsidP="00856CD5">
      <w:pPr>
        <w:pStyle w:val="aff6"/>
        <w:rPr>
          <w:iCs/>
        </w:rPr>
      </w:pPr>
      <w:r w:rsidRPr="0086745F">
        <w:rPr>
          <w:iCs/>
        </w:rPr>
        <w:t xml:space="preserve">У цьому проєкті буде реалізована система з надаванням фермерам вертикальних ферм для вирощування врожаю на протягом цілого року та можливістю віддавати частку культур на реалізацію, клієнти ж своєю чергою зможуть замовляти потрібну собі кількість овочів на певний проміжок часу. Наприклад, фермер вирощує огірки, а певному клієнту через 3 тижні потрібно </w:t>
      </w:r>
      <w:r w:rsidRPr="0086745F">
        <w:rPr>
          <w:iCs/>
        </w:rPr>
        <w:lastRenderedPageBreak/>
        <w:t xml:space="preserve">десь взяти 4 кг огірків. У </w:t>
      </w:r>
      <w:r w:rsidR="007F06D9" w:rsidRPr="0086745F">
        <w:rPr>
          <w:iCs/>
        </w:rPr>
        <w:t>веб-додатку</w:t>
      </w:r>
      <w:r w:rsidRPr="0086745F">
        <w:rPr>
          <w:iCs/>
        </w:rPr>
        <w:t xml:space="preserve"> фермер зможе подати заявку на продаж певної кількості огірків, котрі будуть стиглі до певного часу, а клієнт зможе зробити заявку на купівлю 4 кг огірків з усієї кількості до того часу.</w:t>
      </w:r>
    </w:p>
    <w:p w:rsidR="001F1117" w:rsidRDefault="00785F9A" w:rsidP="00856CD5">
      <w:pPr>
        <w:pStyle w:val="aff6"/>
        <w:rPr>
          <w:iCs/>
        </w:rPr>
      </w:pPr>
      <w:r w:rsidRPr="0086745F">
        <w:rPr>
          <w:iCs/>
        </w:rPr>
        <w:t>Попри те, що ідея доволі проста, прямих конкурентів на ринку немає.</w:t>
      </w:r>
    </w:p>
    <w:p w:rsidR="00E43ED3" w:rsidRPr="0086745F" w:rsidRDefault="00E43ED3" w:rsidP="00856CD5">
      <w:pPr>
        <w:pStyle w:val="aff6"/>
        <w:rPr>
          <w:iCs/>
        </w:rPr>
      </w:pPr>
    </w:p>
    <w:p w:rsidR="00110A12" w:rsidRPr="0086745F" w:rsidRDefault="00110A12" w:rsidP="004C1E71">
      <w:pPr>
        <w:pStyle w:val="2"/>
        <w:spacing w:before="0pt" w:after="0pt" w:line="18pt" w:lineRule="auto"/>
        <w:ind w:firstLine="28.35pt"/>
        <w:rPr>
          <w:rFonts w:ascii="Times New Roman" w:hAnsi="Times New Roman"/>
          <w:i w:val="0"/>
        </w:rPr>
      </w:pPr>
      <w:bookmarkStart w:id="8" w:name="_Toc75428319"/>
      <w:r w:rsidRPr="0086745F">
        <w:rPr>
          <w:rFonts w:ascii="Times New Roman" w:hAnsi="Times New Roman"/>
          <w:i w:val="0"/>
        </w:rPr>
        <w:t>1.2. Призначення розробки та галузь застосування</w:t>
      </w:r>
      <w:bookmarkEnd w:id="8"/>
    </w:p>
    <w:p w:rsidR="00110A12" w:rsidRPr="0086745F" w:rsidRDefault="00110A12" w:rsidP="004C1E71">
      <w:pPr>
        <w:pStyle w:val="aff6"/>
      </w:pPr>
    </w:p>
    <w:p w:rsidR="00110A12" w:rsidRPr="0086745F" w:rsidRDefault="00110A12" w:rsidP="00856CD5">
      <w:pPr>
        <w:pStyle w:val="aff6"/>
      </w:pPr>
      <w:r w:rsidRPr="0086745F">
        <w:t>Під час виконання кваліфікаційної роботи було поставлено завдання розробити програмний продукт «</w:t>
      </w:r>
      <w:r w:rsidR="007F06D9" w:rsidRPr="0086745F">
        <w:t>Веб-додаток</w:t>
      </w:r>
      <w:r w:rsidRPr="0086745F">
        <w:t xml:space="preserve"> торговельно-інформаційної системи».</w:t>
      </w:r>
    </w:p>
    <w:p w:rsidR="00110A12" w:rsidRPr="0086745F" w:rsidRDefault="00110A12" w:rsidP="00856CD5">
      <w:pPr>
        <w:pStyle w:val="aff6"/>
      </w:pPr>
      <w:r w:rsidRPr="0086745F">
        <w:t>Причиною виникнення необхідності розробки програмного забезпечення являється відсутність аналогів в країні, що забезпечують надають можливість замовляти овочі та ягоди на майбутній час з економією часу та фінансів.</w:t>
      </w:r>
    </w:p>
    <w:p w:rsidR="00110A12" w:rsidRPr="0086745F" w:rsidRDefault="00110A12" w:rsidP="00856CD5">
      <w:pPr>
        <w:pStyle w:val="aff6"/>
      </w:pPr>
      <w:r w:rsidRPr="0086745F">
        <w:t>Галузь застосування даного продукту – фермерство, а саме – ринок торговельно-інформаційних систем.</w:t>
      </w:r>
    </w:p>
    <w:p w:rsidR="00110A12" w:rsidRPr="0086745F" w:rsidRDefault="00110A12" w:rsidP="00856CD5">
      <w:pPr>
        <w:pStyle w:val="aff6"/>
      </w:pPr>
      <w:r w:rsidRPr="0086745F">
        <w:t>Призначення даної розробки – це надання зручного та інтуїтивно зрозумілого інтерфейсу для взаємодії з інформаційною системою для наступних осіб:</w:t>
      </w:r>
    </w:p>
    <w:p w:rsidR="00110A12" w:rsidRPr="0086745F" w:rsidRDefault="00110A12" w:rsidP="0004051A">
      <w:pPr>
        <w:pStyle w:val="aff6"/>
        <w:numPr>
          <w:ilvl w:val="0"/>
          <w:numId w:val="33"/>
        </w:numPr>
        <w:rPr>
          <w:lang w:val="ru-RU"/>
        </w:rPr>
      </w:pPr>
      <w:r w:rsidRPr="0086745F">
        <w:t>Клієнта;</w:t>
      </w:r>
    </w:p>
    <w:p w:rsidR="00110A12" w:rsidRPr="0086745F" w:rsidRDefault="00110A12" w:rsidP="0004051A">
      <w:pPr>
        <w:pStyle w:val="aff6"/>
        <w:numPr>
          <w:ilvl w:val="0"/>
          <w:numId w:val="33"/>
        </w:numPr>
      </w:pPr>
      <w:r w:rsidRPr="0086745F">
        <w:t>Фермера;</w:t>
      </w:r>
    </w:p>
    <w:p w:rsidR="00110A12" w:rsidRPr="0086745F" w:rsidRDefault="0004051A" w:rsidP="0004051A">
      <w:pPr>
        <w:pStyle w:val="aff6"/>
        <w:numPr>
          <w:ilvl w:val="0"/>
          <w:numId w:val="33"/>
        </w:numPr>
      </w:pPr>
      <w:r>
        <w:t>Адміністратора.</w:t>
      </w:r>
    </w:p>
    <w:p w:rsidR="00087338" w:rsidRPr="0086745F" w:rsidRDefault="00087338" w:rsidP="004C1E71">
      <w:pPr>
        <w:pStyle w:val="aff6"/>
        <w:jc w:val="start"/>
      </w:pPr>
    </w:p>
    <w:p w:rsidR="00110A12" w:rsidRPr="0086745F" w:rsidRDefault="00110A12" w:rsidP="004C1E71">
      <w:pPr>
        <w:pStyle w:val="2"/>
        <w:spacing w:before="0pt" w:after="0pt" w:line="18pt" w:lineRule="auto"/>
        <w:ind w:firstLine="28.35pt"/>
        <w:rPr>
          <w:rFonts w:ascii="Times New Roman" w:hAnsi="Times New Roman"/>
          <w:i w:val="0"/>
        </w:rPr>
      </w:pPr>
      <w:bookmarkStart w:id="9" w:name="_Toc75428320"/>
      <w:r w:rsidRPr="0086745F">
        <w:rPr>
          <w:rFonts w:ascii="Times New Roman" w:hAnsi="Times New Roman"/>
          <w:i w:val="0"/>
        </w:rPr>
        <w:t>1.3. Підстави для розробки</w:t>
      </w:r>
      <w:bookmarkEnd w:id="9"/>
    </w:p>
    <w:p w:rsidR="00110A12" w:rsidRPr="0086745F" w:rsidRDefault="00110A12" w:rsidP="004C1E71">
      <w:pPr>
        <w:pStyle w:val="aff6"/>
      </w:pPr>
    </w:p>
    <w:p w:rsidR="00110A12" w:rsidRPr="0086745F" w:rsidRDefault="00110A12" w:rsidP="00856CD5">
      <w:pPr>
        <w:pStyle w:val="aff6"/>
      </w:pPr>
      <w:r w:rsidRPr="0086745F">
        <w:t xml:space="preserve">В кінці навчання студент виконує кваліфікаційну роботу. Тема роботи узгоджується з керівником </w:t>
      </w:r>
      <w:r w:rsidR="00B121E5" w:rsidRPr="0086745F">
        <w:rPr>
          <w:lang w:val="uk-UA"/>
        </w:rPr>
        <w:t>кваліфікаційної роботи</w:t>
      </w:r>
      <w:r w:rsidRPr="0086745F">
        <w:t>, випускаючою кафедрою.</w:t>
      </w:r>
    </w:p>
    <w:p w:rsidR="00110A12" w:rsidRDefault="00110A12" w:rsidP="00856CD5">
      <w:pPr>
        <w:pStyle w:val="aff6"/>
      </w:pPr>
      <w:r w:rsidRPr="0086745F">
        <w:t xml:space="preserve">Підставою для розробки кваліфікаційної роботи на тему «Розробка </w:t>
      </w:r>
      <w:r w:rsidR="007F06D9" w:rsidRPr="0086745F">
        <w:t>веб-додатку</w:t>
      </w:r>
      <w:r w:rsidRPr="0086745F">
        <w:t xml:space="preserve"> торговельно-інформаційної системи» є наказ по Національному технічному університету «Дніпровська політехніка» </w:t>
      </w:r>
      <w:r w:rsidR="006363EA" w:rsidRPr="0086745F">
        <w:t>317-с від 07.06.2021р.</w:t>
      </w:r>
    </w:p>
    <w:p w:rsidR="00856CD5" w:rsidRPr="0086745F" w:rsidRDefault="00856CD5" w:rsidP="00856CD5">
      <w:pPr>
        <w:pStyle w:val="aff6"/>
      </w:pPr>
    </w:p>
    <w:p w:rsidR="00110A12" w:rsidRPr="0086745F" w:rsidRDefault="00110A12" w:rsidP="00E43ED3">
      <w:pPr>
        <w:pStyle w:val="2"/>
        <w:spacing w:before="0pt" w:after="0pt" w:line="18pt" w:lineRule="auto"/>
        <w:ind w:firstLine="28.35pt"/>
        <w:rPr>
          <w:rFonts w:ascii="Times New Roman" w:hAnsi="Times New Roman"/>
          <w:i w:val="0"/>
        </w:rPr>
      </w:pPr>
      <w:bookmarkStart w:id="10" w:name="_Toc75428321"/>
      <w:r w:rsidRPr="0086745F">
        <w:rPr>
          <w:rFonts w:ascii="Times New Roman" w:hAnsi="Times New Roman"/>
          <w:i w:val="0"/>
        </w:rPr>
        <w:lastRenderedPageBreak/>
        <w:t>1.4. Постановка завдання</w:t>
      </w:r>
      <w:bookmarkEnd w:id="10"/>
    </w:p>
    <w:p w:rsidR="00110A12" w:rsidRPr="0086745F" w:rsidRDefault="00110A12" w:rsidP="004C1E71">
      <w:pPr>
        <w:pStyle w:val="aff6"/>
        <w:jc w:val="start"/>
        <w:rPr>
          <w:iCs/>
        </w:rPr>
      </w:pPr>
    </w:p>
    <w:p w:rsidR="00110A12" w:rsidRPr="0086745F" w:rsidRDefault="00110A12" w:rsidP="00856CD5">
      <w:pPr>
        <w:pStyle w:val="aff6"/>
        <w:rPr>
          <w:iCs/>
        </w:rPr>
      </w:pPr>
      <w:r w:rsidRPr="0086745F">
        <w:rPr>
          <w:iCs/>
        </w:rPr>
        <w:t xml:space="preserve">Метою кваліфікаційної роботи є створення зручного </w:t>
      </w:r>
      <w:r w:rsidR="007F06D9" w:rsidRPr="0086745F">
        <w:rPr>
          <w:iCs/>
        </w:rPr>
        <w:t>веб-додатку</w:t>
      </w:r>
      <w:r w:rsidRPr="0086745F">
        <w:rPr>
          <w:iCs/>
        </w:rPr>
        <w:t xml:space="preserve"> для купівлі/продажу продовольчих товарів, а саме овочів, ягід та ін.</w:t>
      </w:r>
    </w:p>
    <w:p w:rsidR="00110A12" w:rsidRPr="0086745F" w:rsidRDefault="00110A12" w:rsidP="00856CD5">
      <w:pPr>
        <w:pStyle w:val="aff6"/>
        <w:rPr>
          <w:iCs/>
        </w:rPr>
      </w:pPr>
      <w:r w:rsidRPr="0086745F">
        <w:rPr>
          <w:iCs/>
        </w:rPr>
        <w:t>Призначення програмного продукту – забезпечити зручний інтерфейс, що надає можливість клієнту переглядати каталог товарів, робити замовлення на майбутній час чи купляти одразу, а також для фермера додавати/оновлювати інформацію про культури, котрі він зростив.</w:t>
      </w:r>
    </w:p>
    <w:p w:rsidR="00110A12" w:rsidRPr="0086745F" w:rsidRDefault="007F06D9" w:rsidP="00856CD5">
      <w:pPr>
        <w:pStyle w:val="aff6"/>
      </w:pPr>
      <w:r w:rsidRPr="0086745F">
        <w:rPr>
          <w:iCs/>
        </w:rPr>
        <w:t>Веб-додаток</w:t>
      </w:r>
      <w:r w:rsidR="00110A12" w:rsidRPr="0086745F">
        <w:rPr>
          <w:iCs/>
        </w:rPr>
        <w:t xml:space="preserve"> є складовою приватного проєкту по збільшенню популярності вертикальних ферм, а також для економії пересічних споживачів і заробітку фермерів.</w:t>
      </w:r>
    </w:p>
    <w:p w:rsidR="001F1117" w:rsidRPr="0086745F" w:rsidRDefault="001F1117" w:rsidP="004C1E71">
      <w:pPr>
        <w:pStyle w:val="aff6"/>
        <w:ind w:firstLine="0pt"/>
        <w:rPr>
          <w:iCs/>
        </w:rPr>
      </w:pPr>
    </w:p>
    <w:p w:rsidR="00110A12" w:rsidRPr="0086745F" w:rsidRDefault="00110A12" w:rsidP="004C1E71">
      <w:pPr>
        <w:pStyle w:val="2"/>
        <w:spacing w:before="0pt" w:after="0pt" w:line="18pt" w:lineRule="auto"/>
        <w:ind w:firstLine="28.35pt"/>
        <w:rPr>
          <w:rFonts w:ascii="Times New Roman" w:eastAsia="DejaVu Sans Mono" w:hAnsi="Times New Roman"/>
          <w:i w:val="0"/>
          <w:lang w:bidi="hi-IN"/>
        </w:rPr>
      </w:pPr>
      <w:bookmarkStart w:id="11" w:name="_Toc75428322"/>
      <w:r w:rsidRPr="0086745F">
        <w:rPr>
          <w:rFonts w:ascii="Times New Roman" w:eastAsia="DejaVu Sans Mono" w:hAnsi="Times New Roman"/>
          <w:i w:val="0"/>
          <w:lang w:bidi="hi-IN"/>
        </w:rPr>
        <w:t>1.5. Вимоги до програми або програмного виробу</w:t>
      </w:r>
      <w:bookmarkEnd w:id="11"/>
    </w:p>
    <w:p w:rsidR="00110A12" w:rsidRPr="0086745F" w:rsidRDefault="00110A12" w:rsidP="004C1E71">
      <w:pPr>
        <w:pStyle w:val="3"/>
        <w:spacing w:line="18pt" w:lineRule="auto"/>
        <w:ind w:firstLine="28.35pt"/>
        <w:jc w:val="start"/>
        <w:rPr>
          <w:sz w:val="28"/>
          <w:szCs w:val="28"/>
          <w:lang w:val="ru-RU"/>
        </w:rPr>
      </w:pPr>
      <w:bookmarkStart w:id="12" w:name="_Toc75428323"/>
      <w:r w:rsidRPr="0086745F">
        <w:rPr>
          <w:rFonts w:eastAsia="DejaVu Sans Mono"/>
          <w:bCs/>
          <w:iCs/>
          <w:spacing w:val="0"/>
          <w:kern w:val="0"/>
          <w:sz w:val="28"/>
          <w:szCs w:val="28"/>
          <w:lang w:bidi="hi-IN"/>
        </w:rPr>
        <w:t>1.5.1.</w:t>
      </w:r>
      <w:r w:rsidRPr="0086745F">
        <w:rPr>
          <w:sz w:val="28"/>
          <w:szCs w:val="28"/>
        </w:rPr>
        <w:t xml:space="preserve"> </w:t>
      </w:r>
      <w:r w:rsidRPr="0086745F">
        <w:rPr>
          <w:rFonts w:eastAsia="DejaVu Sans Mono"/>
          <w:bCs/>
          <w:iCs/>
          <w:spacing w:val="0"/>
          <w:kern w:val="0"/>
          <w:sz w:val="28"/>
          <w:szCs w:val="28"/>
          <w:lang w:bidi="hi-IN"/>
        </w:rPr>
        <w:t>Вимоги до функціональних характеристик</w:t>
      </w:r>
      <w:bookmarkEnd w:id="12"/>
      <w:r w:rsidRPr="0086745F">
        <w:rPr>
          <w:sz w:val="28"/>
          <w:szCs w:val="28"/>
        </w:rPr>
        <w:br/>
      </w:r>
    </w:p>
    <w:p w:rsidR="00110A12" w:rsidRPr="0086745F" w:rsidRDefault="00110A12" w:rsidP="00856CD5">
      <w:pPr>
        <w:pStyle w:val="aff6"/>
        <w:rPr>
          <w:rFonts w:eastAsia="Noto Sans CJK SC"/>
          <w:color w:val="000000"/>
          <w:kern w:val="2"/>
          <w:lang w:eastAsia="zh-CN" w:bidi="hi-IN"/>
        </w:rPr>
      </w:pPr>
      <w:r w:rsidRPr="0086745F">
        <w:rPr>
          <w:rFonts w:eastAsia="Noto Sans CJK SC"/>
          <w:color w:val="000000"/>
          <w:kern w:val="2"/>
          <w:lang w:eastAsia="zh-CN" w:bidi="hi-IN"/>
        </w:rPr>
        <w:t>Кінцевий продукт повинен дотримуватися наступних функціональних вимог:</w:t>
      </w:r>
    </w:p>
    <w:p w:rsidR="00110A12" w:rsidRPr="0086745F" w:rsidRDefault="00110A12" w:rsidP="00856CD5">
      <w:pPr>
        <w:pStyle w:val="aff6"/>
        <w:rPr>
          <w:rFonts w:eastAsia="Noto Sans CJK SC"/>
          <w:color w:val="000000"/>
          <w:kern w:val="2"/>
          <w:lang w:eastAsia="zh-CN" w:bidi="hi-IN"/>
        </w:rPr>
      </w:pPr>
      <w:r w:rsidRPr="0086745F">
        <w:rPr>
          <w:rFonts w:eastAsia="Noto Sans CJK SC"/>
          <w:color w:val="000000"/>
          <w:kern w:val="2"/>
          <w:lang w:eastAsia="zh-CN" w:bidi="hi-IN"/>
        </w:rPr>
        <w:t>- можливість легкого підключення клієнтської частини;</w:t>
      </w:r>
    </w:p>
    <w:p w:rsidR="00110A12" w:rsidRPr="0086745F" w:rsidRDefault="00110A12" w:rsidP="00856CD5">
      <w:pPr>
        <w:pStyle w:val="aff6"/>
        <w:rPr>
          <w:rFonts w:eastAsia="Noto Sans CJK SC"/>
          <w:color w:val="000000"/>
          <w:kern w:val="2"/>
          <w:lang w:eastAsia="zh-CN" w:bidi="hi-IN"/>
        </w:rPr>
      </w:pPr>
      <w:r w:rsidRPr="0086745F">
        <w:rPr>
          <w:rFonts w:eastAsia="Noto Sans CJK SC"/>
          <w:color w:val="000000"/>
          <w:kern w:val="2"/>
          <w:lang w:eastAsia="zh-CN" w:bidi="hi-IN"/>
        </w:rPr>
        <w:t>- дані повинні оброблятися та зберігатися до бази даних;</w:t>
      </w:r>
    </w:p>
    <w:p w:rsidR="00110A12" w:rsidRPr="0086745F" w:rsidRDefault="00110A12" w:rsidP="00856CD5">
      <w:pPr>
        <w:pStyle w:val="aff6"/>
        <w:rPr>
          <w:rFonts w:eastAsia="Noto Sans CJK SC"/>
          <w:color w:val="000000"/>
          <w:kern w:val="2"/>
          <w:lang w:eastAsia="zh-CN" w:bidi="hi-IN"/>
        </w:rPr>
      </w:pPr>
      <w:r w:rsidRPr="0086745F">
        <w:rPr>
          <w:rFonts w:eastAsia="Noto Sans CJK SC"/>
          <w:color w:val="000000"/>
          <w:kern w:val="2"/>
          <w:lang w:eastAsia="zh-CN" w:bidi="hi-IN"/>
        </w:rPr>
        <w:t>- дані повинні братися з бази даних, оброблятися та надсилатися до клієнта.</w:t>
      </w:r>
    </w:p>
    <w:p w:rsidR="00110A12" w:rsidRPr="0086745F" w:rsidRDefault="00110A12" w:rsidP="004C1E71">
      <w:pPr>
        <w:pStyle w:val="aff6"/>
        <w:rPr>
          <w:rFonts w:eastAsia="Noto Sans CJK SC"/>
          <w:color w:val="000000"/>
          <w:kern w:val="2"/>
          <w:lang w:eastAsia="zh-CN" w:bidi="hi-IN"/>
        </w:rPr>
      </w:pPr>
    </w:p>
    <w:p w:rsidR="00110A12" w:rsidRPr="0086745F" w:rsidRDefault="00110A12" w:rsidP="004C1E71">
      <w:pPr>
        <w:pStyle w:val="3"/>
        <w:spacing w:line="18pt" w:lineRule="auto"/>
        <w:ind w:firstLine="28.35pt"/>
        <w:jc w:val="start"/>
        <w:rPr>
          <w:rFonts w:eastAsia="DejaVu Sans Mono"/>
          <w:bCs/>
          <w:iCs/>
          <w:spacing w:val="0"/>
          <w:kern w:val="0"/>
          <w:sz w:val="28"/>
          <w:szCs w:val="28"/>
          <w:lang w:bidi="hi-IN"/>
        </w:rPr>
      </w:pPr>
      <w:bookmarkStart w:id="13" w:name="_Toc75428324"/>
      <w:r w:rsidRPr="0086745F">
        <w:rPr>
          <w:rFonts w:eastAsia="DejaVu Sans Mono"/>
          <w:bCs/>
          <w:iCs/>
          <w:spacing w:val="0"/>
          <w:kern w:val="0"/>
          <w:sz w:val="28"/>
          <w:szCs w:val="28"/>
          <w:lang w:bidi="hi-IN"/>
        </w:rPr>
        <w:t>1.5.2. Вимоги до інформаційної безпеки</w:t>
      </w:r>
      <w:bookmarkEnd w:id="13"/>
    </w:p>
    <w:p w:rsidR="00D96863" w:rsidRPr="0086745F" w:rsidRDefault="00D96863" w:rsidP="004C1E71">
      <w:pPr>
        <w:spacing w:line="18pt" w:lineRule="auto"/>
        <w:rPr>
          <w:rFonts w:eastAsia="DejaVu Sans Mono"/>
          <w:b/>
          <w:bCs/>
          <w:iCs/>
          <w:sz w:val="28"/>
          <w:szCs w:val="28"/>
          <w:lang w:val="x-none" w:eastAsia="x-none" w:bidi="hi-IN"/>
        </w:rPr>
      </w:pPr>
    </w:p>
    <w:p w:rsidR="00110A12" w:rsidRPr="0086745F" w:rsidRDefault="00110A12" w:rsidP="00856CD5">
      <w:pPr>
        <w:pStyle w:val="aff6"/>
        <w:rPr>
          <w:iCs/>
        </w:rPr>
      </w:pPr>
      <w:r w:rsidRPr="0086745F">
        <w:rPr>
          <w:iCs/>
        </w:rPr>
        <w:t xml:space="preserve">Реєстрація користувачів реалізується через заповнення своїх даних (логін, пароль та адрес електронної пошти) та токену. </w:t>
      </w:r>
    </w:p>
    <w:p w:rsidR="00110A12" w:rsidRPr="0086745F" w:rsidRDefault="00110A12" w:rsidP="00856CD5">
      <w:pPr>
        <w:pStyle w:val="aff6"/>
        <w:rPr>
          <w:iCs/>
        </w:rPr>
      </w:pPr>
      <w:r w:rsidRPr="0086745F">
        <w:rPr>
          <w:iCs/>
        </w:rPr>
        <w:tab/>
        <w:t>Також клієнт повинен отримувати лише ті дані, котрі йому потрібні та не повинен отримувати технічну інформацію.</w:t>
      </w:r>
    </w:p>
    <w:p w:rsidR="001B373C" w:rsidRDefault="001B373C" w:rsidP="001B373C">
      <w:pPr>
        <w:pStyle w:val="aff6"/>
      </w:pPr>
    </w:p>
    <w:p w:rsidR="001B373C" w:rsidRDefault="001B373C" w:rsidP="001B373C">
      <w:pPr>
        <w:rPr>
          <w:lang w:val="x-none" w:eastAsia="x-none"/>
        </w:rPr>
      </w:pPr>
    </w:p>
    <w:p w:rsidR="001B373C" w:rsidRPr="001B373C" w:rsidRDefault="001B373C" w:rsidP="001B373C">
      <w:pPr>
        <w:rPr>
          <w:lang w:val="x-none" w:eastAsia="x-none"/>
        </w:rPr>
      </w:pPr>
    </w:p>
    <w:p w:rsidR="00110A12" w:rsidRPr="0086745F" w:rsidRDefault="00110A12" w:rsidP="004C1E71">
      <w:pPr>
        <w:pStyle w:val="3"/>
        <w:spacing w:line="18pt" w:lineRule="auto"/>
        <w:ind w:firstLine="28.35pt"/>
        <w:jc w:val="start"/>
        <w:rPr>
          <w:rFonts w:eastAsia="DejaVu Sans Mono"/>
          <w:bCs/>
          <w:iCs/>
          <w:spacing w:val="0"/>
          <w:kern w:val="0"/>
          <w:sz w:val="28"/>
          <w:szCs w:val="28"/>
          <w:lang w:bidi="hi-IN"/>
        </w:rPr>
      </w:pPr>
      <w:bookmarkStart w:id="14" w:name="_Toc75428325"/>
      <w:r w:rsidRPr="0086745F">
        <w:rPr>
          <w:sz w:val="28"/>
          <w:szCs w:val="28"/>
        </w:rPr>
        <w:lastRenderedPageBreak/>
        <w:t>1</w:t>
      </w:r>
      <w:r w:rsidRPr="0086745F">
        <w:rPr>
          <w:rFonts w:eastAsia="DejaVu Sans Mono"/>
          <w:bCs/>
          <w:iCs/>
          <w:spacing w:val="0"/>
          <w:kern w:val="0"/>
          <w:sz w:val="28"/>
          <w:szCs w:val="28"/>
          <w:lang w:bidi="hi-IN"/>
        </w:rPr>
        <w:t>.5.3.  Вимоги до складу та параметрів технічних засобів</w:t>
      </w:r>
      <w:bookmarkEnd w:id="14"/>
    </w:p>
    <w:p w:rsidR="00D96863" w:rsidRPr="0086745F" w:rsidRDefault="00D96863" w:rsidP="004C1E71">
      <w:pPr>
        <w:spacing w:line="18pt" w:lineRule="auto"/>
        <w:rPr>
          <w:sz w:val="28"/>
          <w:szCs w:val="28"/>
          <w:lang w:val="x-none" w:eastAsia="x-none"/>
        </w:rPr>
      </w:pPr>
    </w:p>
    <w:p w:rsidR="00110A12" w:rsidRPr="0086745F" w:rsidRDefault="00110A12" w:rsidP="00856CD5">
      <w:pPr>
        <w:pStyle w:val="aff6"/>
        <w:rPr>
          <w:rFonts w:eastAsia="Noto Sans CJK SC"/>
          <w:color w:val="000000"/>
          <w:kern w:val="2"/>
          <w:lang w:eastAsia="zh-CN" w:bidi="hi-IN"/>
        </w:rPr>
      </w:pPr>
      <w:r w:rsidRPr="0086745F">
        <w:rPr>
          <w:rFonts w:eastAsia="Noto Sans CJK SC"/>
          <w:color w:val="000000"/>
          <w:kern w:val="2"/>
          <w:lang w:eastAsia="zh-CN" w:bidi="hi-IN"/>
        </w:rPr>
        <w:t xml:space="preserve">Для підтримки </w:t>
      </w:r>
      <w:r w:rsidR="007F06D9" w:rsidRPr="0086745F">
        <w:rPr>
          <w:rFonts w:eastAsia="Noto Sans CJK SC"/>
          <w:color w:val="000000"/>
          <w:kern w:val="2"/>
          <w:lang w:eastAsia="zh-CN" w:bidi="hi-IN"/>
        </w:rPr>
        <w:t>веб-додатку</w:t>
      </w:r>
      <w:r w:rsidRPr="0086745F">
        <w:rPr>
          <w:rFonts w:eastAsia="Noto Sans CJK SC"/>
          <w:color w:val="000000"/>
          <w:kern w:val="2"/>
          <w:lang w:eastAsia="zh-CN" w:bidi="hi-IN"/>
        </w:rPr>
        <w:t>, слід дотримуватися таким технічним вимогам:</w:t>
      </w:r>
    </w:p>
    <w:p w:rsidR="00110A12" w:rsidRPr="0086745F" w:rsidRDefault="00110A12" w:rsidP="0004051A">
      <w:pPr>
        <w:pStyle w:val="aff6"/>
        <w:numPr>
          <w:ilvl w:val="0"/>
          <w:numId w:val="32"/>
        </w:numPr>
        <w:rPr>
          <w:rFonts w:eastAsia="Noto Sans CJK SC"/>
          <w:color w:val="000000"/>
          <w:kern w:val="2"/>
          <w:lang w:eastAsia="zh-CN" w:bidi="hi-IN"/>
        </w:rPr>
      </w:pPr>
      <w:r w:rsidRPr="0086745F">
        <w:rPr>
          <w:rFonts w:eastAsia="Noto Sans CJK SC"/>
          <w:color w:val="000000"/>
          <w:kern w:val="2"/>
          <w:lang w:eastAsia="zh-CN" w:bidi="hi-IN"/>
        </w:rPr>
        <w:t>наявність доступу до мережі інтернет;</w:t>
      </w:r>
    </w:p>
    <w:p w:rsidR="00110A12" w:rsidRPr="0086745F" w:rsidRDefault="00110A12" w:rsidP="0004051A">
      <w:pPr>
        <w:pStyle w:val="aff6"/>
        <w:numPr>
          <w:ilvl w:val="0"/>
          <w:numId w:val="32"/>
        </w:numPr>
        <w:rPr>
          <w:rFonts w:eastAsia="Noto Sans CJK SC"/>
          <w:color w:val="000000"/>
          <w:kern w:val="2"/>
          <w:lang w:eastAsia="zh-CN" w:bidi="hi-IN"/>
        </w:rPr>
      </w:pPr>
      <w:r w:rsidRPr="0086745F">
        <w:rPr>
          <w:rFonts w:eastAsia="Noto Sans CJK SC"/>
          <w:color w:val="000000"/>
          <w:kern w:val="2"/>
          <w:lang w:eastAsia="zh-CN" w:bidi="hi-IN"/>
        </w:rPr>
        <w:t>наявність клієнтської частини додатку;</w:t>
      </w:r>
    </w:p>
    <w:p w:rsidR="00110A12" w:rsidRPr="0086745F" w:rsidRDefault="00110A12" w:rsidP="0004051A">
      <w:pPr>
        <w:pStyle w:val="aff6"/>
        <w:numPr>
          <w:ilvl w:val="0"/>
          <w:numId w:val="32"/>
        </w:numPr>
        <w:rPr>
          <w:rFonts w:eastAsia="Noto Sans CJK SC"/>
          <w:color w:val="000000"/>
          <w:kern w:val="2"/>
          <w:lang w:eastAsia="zh-CN" w:bidi="hi-IN"/>
        </w:rPr>
      </w:pPr>
      <w:r w:rsidRPr="0086745F">
        <w:rPr>
          <w:rFonts w:eastAsia="Noto Sans CJK SC"/>
          <w:color w:val="000000"/>
          <w:kern w:val="2"/>
          <w:lang w:eastAsia="zh-CN" w:bidi="hi-IN"/>
        </w:rPr>
        <w:t>пристрої введення інформації;</w:t>
      </w:r>
    </w:p>
    <w:p w:rsidR="00110A12" w:rsidRPr="0086745F" w:rsidRDefault="0004051A" w:rsidP="0004051A">
      <w:pPr>
        <w:pStyle w:val="aff6"/>
        <w:numPr>
          <w:ilvl w:val="0"/>
          <w:numId w:val="32"/>
        </w:numPr>
        <w:rPr>
          <w:rFonts w:eastAsia="Noto Sans CJK SC"/>
          <w:color w:val="000000"/>
          <w:kern w:val="2"/>
          <w:lang w:eastAsia="zh-CN" w:bidi="hi-IN"/>
        </w:rPr>
      </w:pPr>
      <w:r>
        <w:rPr>
          <w:rFonts w:eastAsia="Noto Sans CJK SC"/>
          <w:color w:val="000000"/>
          <w:kern w:val="2"/>
          <w:lang w:eastAsia="zh-CN" w:bidi="hi-IN"/>
        </w:rPr>
        <w:t>пристрої виведення інформації.</w:t>
      </w:r>
    </w:p>
    <w:p w:rsidR="00110A12" w:rsidRPr="0086745F" w:rsidRDefault="00110A12" w:rsidP="004C1E71">
      <w:pPr>
        <w:pStyle w:val="aff6"/>
        <w:ind w:firstLine="0pt"/>
        <w:rPr>
          <w:rFonts w:eastAsia="Noto Sans CJK SC"/>
          <w:color w:val="000000"/>
          <w:kern w:val="2"/>
          <w:lang w:eastAsia="zh-CN" w:bidi="hi-IN"/>
        </w:rPr>
      </w:pPr>
    </w:p>
    <w:p w:rsidR="00110A12" w:rsidRPr="0086745F" w:rsidRDefault="00110A12" w:rsidP="004C1E71">
      <w:pPr>
        <w:pStyle w:val="3"/>
        <w:spacing w:line="18pt" w:lineRule="auto"/>
        <w:ind w:firstLine="28.35pt"/>
        <w:jc w:val="start"/>
        <w:rPr>
          <w:rFonts w:eastAsia="DejaVu Sans Mono"/>
          <w:bCs/>
          <w:iCs/>
          <w:spacing w:val="0"/>
          <w:kern w:val="0"/>
          <w:sz w:val="28"/>
          <w:szCs w:val="28"/>
          <w:lang w:bidi="hi-IN"/>
        </w:rPr>
      </w:pPr>
      <w:bookmarkStart w:id="15" w:name="_Toc75428326"/>
      <w:r w:rsidRPr="0086745F">
        <w:rPr>
          <w:rFonts w:eastAsia="DejaVu Sans Mono"/>
          <w:bCs/>
          <w:iCs/>
          <w:spacing w:val="0"/>
          <w:kern w:val="0"/>
          <w:sz w:val="28"/>
          <w:szCs w:val="28"/>
          <w:lang w:bidi="hi-IN"/>
        </w:rPr>
        <w:t>1.5.4.  Вимоги до інформаційної та програмної сумісності</w:t>
      </w:r>
      <w:bookmarkEnd w:id="15"/>
    </w:p>
    <w:p w:rsidR="00D96863" w:rsidRPr="0086745F" w:rsidRDefault="00D96863" w:rsidP="001B373C">
      <w:pPr>
        <w:pStyle w:val="aff6"/>
        <w:rPr>
          <w:rFonts w:eastAsia="DejaVu Sans Mono"/>
          <w:lang w:bidi="hi-IN"/>
        </w:rPr>
      </w:pPr>
    </w:p>
    <w:p w:rsidR="00110A12" w:rsidRPr="0086745F" w:rsidRDefault="00110A12" w:rsidP="00856CD5">
      <w:pPr>
        <w:pStyle w:val="aff6"/>
        <w:rPr>
          <w:rFonts w:eastAsia="Arial"/>
          <w:color w:val="222222"/>
        </w:rPr>
      </w:pPr>
      <w:r w:rsidRPr="0086745F">
        <w:rPr>
          <w:color w:val="000000"/>
        </w:rPr>
        <w:t>Інформаційна система потребує від користувача мати середовище з такими складовими:</w:t>
      </w:r>
    </w:p>
    <w:p w:rsidR="00110A12" w:rsidRPr="0086745F" w:rsidRDefault="00110A12" w:rsidP="00856CD5">
      <w:pPr>
        <w:pStyle w:val="aff6"/>
      </w:pPr>
      <w:r w:rsidRPr="0086745F">
        <w:rPr>
          <w:color w:val="000000"/>
        </w:rPr>
        <w:t>одна з операційних систем: Windows, Linux, Mac OS, Android, IOS;</w:t>
      </w:r>
    </w:p>
    <w:p w:rsidR="001F1117" w:rsidRPr="0086745F" w:rsidRDefault="001F1117" w:rsidP="00856CD5">
      <w:pPr>
        <w:pStyle w:val="aff6"/>
        <w:rPr>
          <w:color w:val="000000"/>
        </w:rPr>
      </w:pPr>
      <w:r w:rsidRPr="0086745F">
        <w:rPr>
          <w:color w:val="000000"/>
        </w:rPr>
        <w:t xml:space="preserve">для користування на десктопній системі – Google Chrome, для Android чи IOS - мобільний додаток </w:t>
      </w:r>
      <w:r w:rsidRPr="0086745F">
        <w:rPr>
          <w:color w:val="000000"/>
          <w:lang w:val="en-US"/>
        </w:rPr>
        <w:t>Google</w:t>
      </w:r>
      <w:r w:rsidRPr="0086745F">
        <w:rPr>
          <w:color w:val="000000"/>
        </w:rPr>
        <w:t xml:space="preserve"> </w:t>
      </w:r>
      <w:r w:rsidRPr="0086745F">
        <w:rPr>
          <w:color w:val="000000"/>
          <w:lang w:val="en-US"/>
        </w:rPr>
        <w:t>Chrome</w:t>
      </w:r>
      <w:r w:rsidRPr="0086745F">
        <w:rPr>
          <w:color w:val="000000"/>
        </w:rPr>
        <w:t>/</w:t>
      </w:r>
      <w:r w:rsidRPr="0086745F">
        <w:rPr>
          <w:color w:val="000000"/>
          <w:lang w:val="en-US"/>
        </w:rPr>
        <w:t>Safari</w:t>
      </w:r>
      <w:r w:rsidRPr="0086745F">
        <w:rPr>
          <w:color w:val="000000"/>
        </w:rPr>
        <w:t>;</w:t>
      </w:r>
    </w:p>
    <w:p w:rsidR="00087338" w:rsidRPr="0086745F" w:rsidRDefault="001F1117" w:rsidP="00856CD5">
      <w:pPr>
        <w:pStyle w:val="aff6"/>
        <w:rPr>
          <w:color w:val="000000"/>
        </w:rPr>
      </w:pPr>
      <w:r w:rsidRPr="0086745F">
        <w:rPr>
          <w:color w:val="000000"/>
        </w:rPr>
        <w:t>постійний доступ до мережі Інтернет.</w:t>
      </w:r>
    </w:p>
    <w:p w:rsidR="0052458D" w:rsidRPr="0086745F" w:rsidRDefault="00087338" w:rsidP="00856CD5">
      <w:pPr>
        <w:jc w:val="both"/>
        <w:rPr>
          <w:color w:val="000000"/>
          <w:sz w:val="28"/>
          <w:szCs w:val="28"/>
          <w:lang w:val="x-none" w:eastAsia="x-none"/>
        </w:rPr>
      </w:pPr>
      <w:r w:rsidRPr="0086745F">
        <w:rPr>
          <w:color w:val="000000"/>
          <w:sz w:val="28"/>
          <w:szCs w:val="28"/>
        </w:rPr>
        <w:br w:type="page"/>
      </w:r>
    </w:p>
    <w:p w:rsidR="001F1117" w:rsidRPr="0086745F" w:rsidRDefault="001F1117" w:rsidP="004C1E71">
      <w:pPr>
        <w:pStyle w:val="1"/>
        <w:spacing w:line="18pt" w:lineRule="auto"/>
        <w:jc w:val="center"/>
        <w:rPr>
          <w:szCs w:val="28"/>
        </w:rPr>
      </w:pPr>
      <w:bookmarkStart w:id="16" w:name="_Toc75428327"/>
      <w:r w:rsidRPr="0086745F">
        <w:rPr>
          <w:szCs w:val="28"/>
        </w:rPr>
        <w:lastRenderedPageBreak/>
        <w:t>РОЗДІЛ 2</w:t>
      </w:r>
      <w:bookmarkEnd w:id="16"/>
    </w:p>
    <w:p w:rsidR="001F1117" w:rsidRPr="0086745F" w:rsidRDefault="00110A12" w:rsidP="004C1E71">
      <w:pPr>
        <w:pStyle w:val="1"/>
        <w:spacing w:line="18pt" w:lineRule="auto"/>
        <w:jc w:val="center"/>
        <w:rPr>
          <w:szCs w:val="28"/>
        </w:rPr>
      </w:pPr>
      <w:bookmarkStart w:id="17" w:name="_Toc75428328"/>
      <w:r w:rsidRPr="0086745F">
        <w:rPr>
          <w:szCs w:val="28"/>
        </w:rPr>
        <w:t>ПРОЄ</w:t>
      </w:r>
      <w:r w:rsidR="001F1117" w:rsidRPr="0086745F">
        <w:rPr>
          <w:szCs w:val="28"/>
        </w:rPr>
        <w:t>КТУВАННЯ ТА РОЗРОБКА ПРОГРАМНОГО ПРОДУКТУ</w:t>
      </w:r>
      <w:bookmarkEnd w:id="17"/>
    </w:p>
    <w:p w:rsidR="001F1117" w:rsidRPr="0086745F" w:rsidRDefault="001F1117" w:rsidP="004C1E71">
      <w:pPr>
        <w:pStyle w:val="aff6"/>
      </w:pPr>
    </w:p>
    <w:p w:rsidR="001F1117" w:rsidRPr="0086745F" w:rsidRDefault="001F1117" w:rsidP="00E43ED3">
      <w:pPr>
        <w:pStyle w:val="2"/>
        <w:spacing w:before="0pt" w:after="0pt" w:line="18pt" w:lineRule="auto"/>
        <w:ind w:firstLine="28.35pt"/>
        <w:rPr>
          <w:rFonts w:ascii="Times New Roman" w:hAnsi="Times New Roman"/>
          <w:i w:val="0"/>
        </w:rPr>
      </w:pPr>
      <w:bookmarkStart w:id="18" w:name="_Toc75428329"/>
      <w:r w:rsidRPr="0086745F">
        <w:rPr>
          <w:rFonts w:ascii="Times New Roman" w:hAnsi="Times New Roman"/>
          <w:i w:val="0"/>
        </w:rPr>
        <w:t>2.1. Функціональне призначення програми</w:t>
      </w:r>
      <w:bookmarkEnd w:id="18"/>
    </w:p>
    <w:p w:rsidR="001F1117" w:rsidRPr="0086745F" w:rsidRDefault="001F1117" w:rsidP="004C1E71">
      <w:pPr>
        <w:pStyle w:val="aff6"/>
      </w:pPr>
    </w:p>
    <w:p w:rsidR="001F1117" w:rsidRPr="0086745F" w:rsidRDefault="001F1117" w:rsidP="00856CD5">
      <w:pPr>
        <w:pStyle w:val="aff6"/>
        <w:rPr>
          <w:iCs/>
        </w:rPr>
      </w:pPr>
      <w:r w:rsidRPr="0086745F">
        <w:rPr>
          <w:iCs/>
        </w:rPr>
        <w:t xml:space="preserve">Розроблений програмний продукт призначений для використання двох типів користувачів (клієнтів та фермерів). У кожного з них є свої функціональні </w:t>
      </w:r>
      <w:r w:rsidR="0085734F" w:rsidRPr="0086745F">
        <w:rPr>
          <w:iCs/>
        </w:rPr>
        <w:t>можливості</w:t>
      </w:r>
      <w:r w:rsidRPr="0086745F">
        <w:rPr>
          <w:iCs/>
        </w:rPr>
        <w:t>.</w:t>
      </w:r>
    </w:p>
    <w:p w:rsidR="001F1117" w:rsidRPr="0086745F" w:rsidRDefault="001F1117" w:rsidP="00856CD5">
      <w:pPr>
        <w:pStyle w:val="aff6"/>
        <w:rPr>
          <w:iCs/>
        </w:rPr>
      </w:pPr>
      <w:r w:rsidRPr="0086745F">
        <w:rPr>
          <w:iCs/>
        </w:rPr>
        <w:t>Клієнт може:</w:t>
      </w:r>
    </w:p>
    <w:p w:rsidR="001F1117" w:rsidRPr="0086745F" w:rsidRDefault="001F1117" w:rsidP="0004051A">
      <w:pPr>
        <w:pStyle w:val="aff6"/>
        <w:numPr>
          <w:ilvl w:val="0"/>
          <w:numId w:val="34"/>
        </w:numPr>
        <w:rPr>
          <w:iCs/>
        </w:rPr>
      </w:pPr>
      <w:r w:rsidRPr="0086745F">
        <w:rPr>
          <w:iCs/>
        </w:rPr>
        <w:t>Переглядати список товарів;</w:t>
      </w:r>
    </w:p>
    <w:p w:rsidR="001F1117" w:rsidRPr="0086745F" w:rsidRDefault="001F1117" w:rsidP="0004051A">
      <w:pPr>
        <w:pStyle w:val="aff6"/>
        <w:numPr>
          <w:ilvl w:val="0"/>
          <w:numId w:val="34"/>
        </w:numPr>
        <w:rPr>
          <w:iCs/>
        </w:rPr>
      </w:pPr>
      <w:r w:rsidRPr="0086745F">
        <w:rPr>
          <w:iCs/>
        </w:rPr>
        <w:t>Додавати товари до кошик</w:t>
      </w:r>
      <w:r w:rsidR="00110A12" w:rsidRPr="0086745F">
        <w:rPr>
          <w:iCs/>
        </w:rPr>
        <w:t>а</w:t>
      </w:r>
      <w:r w:rsidRPr="0086745F">
        <w:rPr>
          <w:iCs/>
        </w:rPr>
        <w:t>;</w:t>
      </w:r>
    </w:p>
    <w:p w:rsidR="001F1117" w:rsidRPr="0086745F" w:rsidRDefault="0085734F" w:rsidP="0004051A">
      <w:pPr>
        <w:pStyle w:val="aff6"/>
        <w:numPr>
          <w:ilvl w:val="0"/>
          <w:numId w:val="34"/>
        </w:numPr>
        <w:rPr>
          <w:iCs/>
        </w:rPr>
      </w:pPr>
      <w:r w:rsidRPr="0086745F">
        <w:rPr>
          <w:iCs/>
        </w:rPr>
        <w:t>Робити попереднє замовлення на товар;</w:t>
      </w:r>
    </w:p>
    <w:p w:rsidR="0085734F" w:rsidRPr="0086745F" w:rsidRDefault="0085734F" w:rsidP="0004051A">
      <w:pPr>
        <w:pStyle w:val="aff6"/>
        <w:numPr>
          <w:ilvl w:val="0"/>
          <w:numId w:val="34"/>
        </w:numPr>
        <w:rPr>
          <w:iCs/>
        </w:rPr>
      </w:pPr>
      <w:r w:rsidRPr="0086745F">
        <w:rPr>
          <w:iCs/>
        </w:rPr>
        <w:t>Купувати наявний товар;</w:t>
      </w:r>
    </w:p>
    <w:p w:rsidR="001F1117" w:rsidRPr="0086745F" w:rsidRDefault="001F1117" w:rsidP="0004051A">
      <w:pPr>
        <w:pStyle w:val="aff6"/>
        <w:numPr>
          <w:ilvl w:val="0"/>
          <w:numId w:val="34"/>
        </w:numPr>
        <w:rPr>
          <w:iCs/>
        </w:rPr>
      </w:pPr>
      <w:r w:rsidRPr="0086745F">
        <w:rPr>
          <w:iCs/>
        </w:rPr>
        <w:t>Сплачувати свої покупки;</w:t>
      </w:r>
    </w:p>
    <w:p w:rsidR="001F1117" w:rsidRPr="0086745F" w:rsidRDefault="001F1117" w:rsidP="0004051A">
      <w:pPr>
        <w:pStyle w:val="aff6"/>
        <w:numPr>
          <w:ilvl w:val="0"/>
          <w:numId w:val="34"/>
        </w:numPr>
        <w:rPr>
          <w:iCs/>
        </w:rPr>
      </w:pPr>
      <w:r w:rsidRPr="0086745F">
        <w:rPr>
          <w:iCs/>
        </w:rPr>
        <w:t xml:space="preserve">Обирати варіант </w:t>
      </w:r>
      <w:r w:rsidR="00110A12" w:rsidRPr="0086745F">
        <w:rPr>
          <w:iCs/>
        </w:rPr>
        <w:t xml:space="preserve">доставлення </w:t>
      </w:r>
      <w:r w:rsidRPr="0086745F">
        <w:rPr>
          <w:iCs/>
        </w:rPr>
        <w:t>товару;</w:t>
      </w:r>
    </w:p>
    <w:p w:rsidR="001F1117" w:rsidRPr="0086745F" w:rsidRDefault="001F1117" w:rsidP="0004051A">
      <w:pPr>
        <w:pStyle w:val="aff6"/>
        <w:numPr>
          <w:ilvl w:val="0"/>
          <w:numId w:val="34"/>
        </w:numPr>
        <w:rPr>
          <w:iCs/>
        </w:rPr>
      </w:pPr>
      <w:r w:rsidRPr="0086745F">
        <w:rPr>
          <w:iCs/>
        </w:rPr>
        <w:t>Редагувати свої персональні дані;</w:t>
      </w:r>
    </w:p>
    <w:p w:rsidR="001F1117" w:rsidRPr="0086745F" w:rsidRDefault="0004051A" w:rsidP="0004051A">
      <w:pPr>
        <w:pStyle w:val="aff6"/>
        <w:numPr>
          <w:ilvl w:val="0"/>
          <w:numId w:val="34"/>
        </w:numPr>
        <w:rPr>
          <w:iCs/>
        </w:rPr>
      </w:pPr>
      <w:r>
        <w:rPr>
          <w:iCs/>
        </w:rPr>
        <w:t>Поповнювати свій рахунок.</w:t>
      </w:r>
    </w:p>
    <w:p w:rsidR="001F1117" w:rsidRPr="0086745F" w:rsidRDefault="001F1117" w:rsidP="00856CD5">
      <w:pPr>
        <w:pStyle w:val="aff6"/>
        <w:ind w:firstLine="0pt"/>
        <w:rPr>
          <w:iCs/>
        </w:rPr>
      </w:pPr>
    </w:p>
    <w:p w:rsidR="001F1117" w:rsidRPr="0086745F" w:rsidRDefault="0085734F" w:rsidP="00856CD5">
      <w:pPr>
        <w:pStyle w:val="aff6"/>
        <w:rPr>
          <w:iCs/>
        </w:rPr>
      </w:pPr>
      <w:r w:rsidRPr="0086745F">
        <w:rPr>
          <w:iCs/>
        </w:rPr>
        <w:t>Фермер на додачу функцій клієнта також може</w:t>
      </w:r>
      <w:r w:rsidR="001F1117" w:rsidRPr="0086745F">
        <w:rPr>
          <w:iCs/>
        </w:rPr>
        <w:t>:</w:t>
      </w:r>
    </w:p>
    <w:p w:rsidR="001F1117" w:rsidRPr="0086745F" w:rsidRDefault="001F1117" w:rsidP="0004051A">
      <w:pPr>
        <w:pStyle w:val="aff6"/>
        <w:numPr>
          <w:ilvl w:val="0"/>
          <w:numId w:val="35"/>
        </w:numPr>
        <w:rPr>
          <w:iCs/>
        </w:rPr>
      </w:pPr>
      <w:r w:rsidRPr="0086745F">
        <w:rPr>
          <w:iCs/>
        </w:rPr>
        <w:t>Додавати новий склад;</w:t>
      </w:r>
    </w:p>
    <w:p w:rsidR="001F1117" w:rsidRPr="0086745F" w:rsidRDefault="001F1117" w:rsidP="0004051A">
      <w:pPr>
        <w:pStyle w:val="aff6"/>
        <w:numPr>
          <w:ilvl w:val="0"/>
          <w:numId w:val="35"/>
        </w:numPr>
        <w:rPr>
          <w:iCs/>
        </w:rPr>
      </w:pPr>
      <w:r w:rsidRPr="0086745F">
        <w:rPr>
          <w:iCs/>
        </w:rPr>
        <w:t>Додавати новий товар;</w:t>
      </w:r>
    </w:p>
    <w:p w:rsidR="001F1117" w:rsidRPr="0086745F" w:rsidRDefault="001F1117" w:rsidP="0004051A">
      <w:pPr>
        <w:pStyle w:val="aff6"/>
        <w:numPr>
          <w:ilvl w:val="0"/>
          <w:numId w:val="35"/>
        </w:numPr>
        <w:rPr>
          <w:iCs/>
        </w:rPr>
      </w:pPr>
      <w:r w:rsidRPr="0086745F">
        <w:rPr>
          <w:iCs/>
        </w:rPr>
        <w:t>Редагувати товар;</w:t>
      </w:r>
    </w:p>
    <w:p w:rsidR="001F1117" w:rsidRPr="0086745F" w:rsidRDefault="001F1117" w:rsidP="0004051A">
      <w:pPr>
        <w:pStyle w:val="aff6"/>
        <w:numPr>
          <w:ilvl w:val="0"/>
          <w:numId w:val="35"/>
        </w:numPr>
        <w:rPr>
          <w:iCs/>
        </w:rPr>
      </w:pPr>
      <w:r w:rsidRPr="0086745F">
        <w:rPr>
          <w:iCs/>
        </w:rPr>
        <w:t>Видаляти товар;</w:t>
      </w:r>
    </w:p>
    <w:p w:rsidR="001F1117" w:rsidRPr="0086745F" w:rsidRDefault="001F1117" w:rsidP="0004051A">
      <w:pPr>
        <w:pStyle w:val="aff6"/>
        <w:numPr>
          <w:ilvl w:val="0"/>
          <w:numId w:val="35"/>
        </w:numPr>
        <w:rPr>
          <w:iCs/>
        </w:rPr>
      </w:pPr>
      <w:r w:rsidRPr="0086745F">
        <w:rPr>
          <w:iCs/>
        </w:rPr>
        <w:t>Продавати свій товар;</w:t>
      </w:r>
    </w:p>
    <w:p w:rsidR="001F1117" w:rsidRPr="0086745F" w:rsidRDefault="0004051A" w:rsidP="0004051A">
      <w:pPr>
        <w:pStyle w:val="aff6"/>
        <w:numPr>
          <w:ilvl w:val="0"/>
          <w:numId w:val="35"/>
        </w:numPr>
        <w:rPr>
          <w:iCs/>
        </w:rPr>
      </w:pPr>
      <w:r>
        <w:rPr>
          <w:iCs/>
        </w:rPr>
        <w:t>Виводити гроші зі свого балансу.</w:t>
      </w:r>
    </w:p>
    <w:p w:rsidR="001F1117" w:rsidRPr="0086745F" w:rsidRDefault="001F1117" w:rsidP="00856CD5">
      <w:pPr>
        <w:pStyle w:val="aff6"/>
        <w:rPr>
          <w:iCs/>
          <w:lang w:val="ru-RU"/>
        </w:rPr>
      </w:pPr>
    </w:p>
    <w:p w:rsidR="001F1117" w:rsidRPr="0086745F" w:rsidRDefault="001F1117" w:rsidP="00856CD5">
      <w:pPr>
        <w:pStyle w:val="aff6"/>
        <w:rPr>
          <w:iCs/>
        </w:rPr>
      </w:pPr>
      <w:r w:rsidRPr="0086745F">
        <w:rPr>
          <w:iCs/>
        </w:rPr>
        <w:t xml:space="preserve">Ще для </w:t>
      </w:r>
      <w:r w:rsidR="0085734F" w:rsidRPr="0086745F">
        <w:rPr>
          <w:iCs/>
        </w:rPr>
        <w:t>адміністрування</w:t>
      </w:r>
      <w:r w:rsidRPr="0086745F">
        <w:rPr>
          <w:iCs/>
        </w:rPr>
        <w:t xml:space="preserve"> системи потрібен </w:t>
      </w:r>
      <w:r w:rsidR="0085734F" w:rsidRPr="0086745F">
        <w:rPr>
          <w:iCs/>
        </w:rPr>
        <w:t>обліковий запис суперкористувача з правами адміністратор</w:t>
      </w:r>
      <w:r w:rsidRPr="0086745F">
        <w:rPr>
          <w:iCs/>
        </w:rPr>
        <w:t>, котрий має такі можливості:</w:t>
      </w:r>
    </w:p>
    <w:p w:rsidR="001F1117" w:rsidRPr="0086745F" w:rsidRDefault="001F1117" w:rsidP="0004051A">
      <w:pPr>
        <w:pStyle w:val="aff6"/>
        <w:numPr>
          <w:ilvl w:val="0"/>
          <w:numId w:val="36"/>
        </w:numPr>
        <w:rPr>
          <w:iCs/>
        </w:rPr>
      </w:pPr>
      <w:r w:rsidRPr="0086745F">
        <w:rPr>
          <w:iCs/>
        </w:rPr>
        <w:t>Переглядати список товарів;</w:t>
      </w:r>
    </w:p>
    <w:p w:rsidR="001F1117" w:rsidRPr="0086745F" w:rsidRDefault="001F1117" w:rsidP="0004051A">
      <w:pPr>
        <w:pStyle w:val="aff6"/>
        <w:numPr>
          <w:ilvl w:val="0"/>
          <w:numId w:val="36"/>
        </w:numPr>
        <w:rPr>
          <w:iCs/>
        </w:rPr>
      </w:pPr>
      <w:r w:rsidRPr="0086745F">
        <w:rPr>
          <w:iCs/>
        </w:rPr>
        <w:t>Додавати товар;</w:t>
      </w:r>
    </w:p>
    <w:p w:rsidR="001F1117" w:rsidRPr="0086745F" w:rsidRDefault="001F1117" w:rsidP="0004051A">
      <w:pPr>
        <w:pStyle w:val="aff6"/>
        <w:numPr>
          <w:ilvl w:val="0"/>
          <w:numId w:val="36"/>
        </w:numPr>
        <w:rPr>
          <w:iCs/>
        </w:rPr>
      </w:pPr>
      <w:r w:rsidRPr="0086745F">
        <w:rPr>
          <w:iCs/>
        </w:rPr>
        <w:lastRenderedPageBreak/>
        <w:t>Видаляти товар;</w:t>
      </w:r>
    </w:p>
    <w:p w:rsidR="001F1117" w:rsidRPr="0086745F" w:rsidRDefault="001F1117" w:rsidP="0004051A">
      <w:pPr>
        <w:pStyle w:val="aff6"/>
        <w:numPr>
          <w:ilvl w:val="0"/>
          <w:numId w:val="36"/>
        </w:numPr>
        <w:rPr>
          <w:iCs/>
        </w:rPr>
      </w:pPr>
      <w:r w:rsidRPr="0086745F">
        <w:rPr>
          <w:iCs/>
        </w:rPr>
        <w:t>Створювати облікові записи;</w:t>
      </w:r>
    </w:p>
    <w:p w:rsidR="001F1117" w:rsidRPr="0086745F" w:rsidRDefault="001F1117" w:rsidP="0004051A">
      <w:pPr>
        <w:pStyle w:val="aff6"/>
        <w:numPr>
          <w:ilvl w:val="0"/>
          <w:numId w:val="36"/>
        </w:numPr>
        <w:rPr>
          <w:iCs/>
        </w:rPr>
      </w:pPr>
      <w:r w:rsidRPr="0086745F">
        <w:rPr>
          <w:iCs/>
        </w:rPr>
        <w:t>Блокувати угоди;</w:t>
      </w:r>
    </w:p>
    <w:p w:rsidR="001F1117" w:rsidRPr="0086745F" w:rsidRDefault="001F1117" w:rsidP="0004051A">
      <w:pPr>
        <w:pStyle w:val="aff6"/>
        <w:numPr>
          <w:ilvl w:val="0"/>
          <w:numId w:val="36"/>
        </w:numPr>
        <w:rPr>
          <w:iCs/>
        </w:rPr>
      </w:pPr>
      <w:r w:rsidRPr="0086745F">
        <w:rPr>
          <w:iCs/>
        </w:rPr>
        <w:t>Видаляти угоди;</w:t>
      </w:r>
    </w:p>
    <w:p w:rsidR="001F1117" w:rsidRPr="0086745F" w:rsidRDefault="001F1117" w:rsidP="0004051A">
      <w:pPr>
        <w:pStyle w:val="aff6"/>
        <w:numPr>
          <w:ilvl w:val="0"/>
          <w:numId w:val="36"/>
        </w:numPr>
        <w:rPr>
          <w:iCs/>
        </w:rPr>
      </w:pPr>
      <w:r w:rsidRPr="0086745F">
        <w:rPr>
          <w:iCs/>
        </w:rPr>
        <w:t>Блокувати заявки;</w:t>
      </w:r>
    </w:p>
    <w:p w:rsidR="001F1117" w:rsidRPr="0086745F" w:rsidRDefault="001F1117" w:rsidP="0004051A">
      <w:pPr>
        <w:pStyle w:val="aff6"/>
        <w:numPr>
          <w:ilvl w:val="0"/>
          <w:numId w:val="36"/>
        </w:numPr>
        <w:rPr>
          <w:iCs/>
        </w:rPr>
      </w:pPr>
      <w:r w:rsidRPr="0086745F">
        <w:rPr>
          <w:iCs/>
        </w:rPr>
        <w:t>Видаляти заявки;</w:t>
      </w:r>
    </w:p>
    <w:p w:rsidR="001F1117" w:rsidRPr="0086745F" w:rsidRDefault="001F1117" w:rsidP="0004051A">
      <w:pPr>
        <w:pStyle w:val="aff6"/>
        <w:numPr>
          <w:ilvl w:val="0"/>
          <w:numId w:val="36"/>
        </w:numPr>
        <w:rPr>
          <w:iCs/>
        </w:rPr>
      </w:pPr>
      <w:r w:rsidRPr="0086745F">
        <w:rPr>
          <w:iCs/>
        </w:rPr>
        <w:t>Активувати облікові записи;</w:t>
      </w:r>
    </w:p>
    <w:p w:rsidR="001F1117" w:rsidRPr="0086745F" w:rsidRDefault="001F1117" w:rsidP="0004051A">
      <w:pPr>
        <w:pStyle w:val="aff6"/>
        <w:numPr>
          <w:ilvl w:val="0"/>
          <w:numId w:val="36"/>
        </w:numPr>
        <w:rPr>
          <w:iCs/>
        </w:rPr>
      </w:pPr>
      <w:r w:rsidRPr="0086745F">
        <w:rPr>
          <w:iCs/>
        </w:rPr>
        <w:t>Деактивувати облікові записи;</w:t>
      </w:r>
    </w:p>
    <w:p w:rsidR="001F1117" w:rsidRPr="0086745F" w:rsidRDefault="00110A12" w:rsidP="0004051A">
      <w:pPr>
        <w:pStyle w:val="aff6"/>
        <w:numPr>
          <w:ilvl w:val="0"/>
          <w:numId w:val="36"/>
        </w:numPr>
        <w:rPr>
          <w:iCs/>
        </w:rPr>
      </w:pPr>
      <w:r w:rsidRPr="0086745F">
        <w:rPr>
          <w:iCs/>
        </w:rPr>
        <w:t>Додати службу доставлення</w:t>
      </w:r>
      <w:r w:rsidR="001F1117" w:rsidRPr="0086745F">
        <w:rPr>
          <w:iCs/>
        </w:rPr>
        <w:t>;</w:t>
      </w:r>
    </w:p>
    <w:p w:rsidR="001F1117" w:rsidRPr="0086745F" w:rsidRDefault="001F1117" w:rsidP="0004051A">
      <w:pPr>
        <w:pStyle w:val="aff6"/>
        <w:numPr>
          <w:ilvl w:val="0"/>
          <w:numId w:val="36"/>
        </w:numPr>
        <w:rPr>
          <w:iCs/>
        </w:rPr>
      </w:pPr>
      <w:r w:rsidRPr="0086745F">
        <w:rPr>
          <w:iCs/>
        </w:rPr>
        <w:t>Додати платіжну систему;</w:t>
      </w:r>
    </w:p>
    <w:p w:rsidR="0085734F" w:rsidRPr="0086745F" w:rsidRDefault="0004051A" w:rsidP="0004051A">
      <w:pPr>
        <w:pStyle w:val="aff6"/>
        <w:numPr>
          <w:ilvl w:val="0"/>
          <w:numId w:val="36"/>
        </w:numPr>
        <w:rPr>
          <w:iCs/>
        </w:rPr>
      </w:pPr>
      <w:r>
        <w:rPr>
          <w:iCs/>
        </w:rPr>
        <w:t>Перевіряти статус угоди.</w:t>
      </w:r>
    </w:p>
    <w:p w:rsidR="0085734F" w:rsidRPr="0086745F" w:rsidRDefault="0085734F" w:rsidP="00856CD5">
      <w:pPr>
        <w:pStyle w:val="aff6"/>
        <w:rPr>
          <w:iCs/>
        </w:rPr>
      </w:pPr>
    </w:p>
    <w:p w:rsidR="0085734F" w:rsidRPr="0086745F" w:rsidRDefault="0085734F" w:rsidP="00856CD5">
      <w:pPr>
        <w:pStyle w:val="aff6"/>
        <w:rPr>
          <w:iCs/>
        </w:rPr>
      </w:pPr>
      <w:r w:rsidRPr="0086745F">
        <w:rPr>
          <w:iCs/>
        </w:rPr>
        <w:t xml:space="preserve">На </w:t>
      </w:r>
      <w:r w:rsidR="0004051A">
        <w:rPr>
          <w:iCs/>
          <w:lang w:val="uk-UA"/>
        </w:rPr>
        <w:t xml:space="preserve">рис. 2.1 </w:t>
      </w:r>
      <w:r w:rsidRPr="0086745F">
        <w:rPr>
          <w:iCs/>
        </w:rPr>
        <w:t>зображена діаграма</w:t>
      </w:r>
      <w:r w:rsidR="00110A12" w:rsidRPr="0086745F">
        <w:rPr>
          <w:iCs/>
        </w:rPr>
        <w:t xml:space="preserve"> використання для основних учас</w:t>
      </w:r>
      <w:r w:rsidRPr="0086745F">
        <w:rPr>
          <w:iCs/>
        </w:rPr>
        <w:t>ників системи.</w:t>
      </w:r>
    </w:p>
    <w:p w:rsidR="001F1117" w:rsidRPr="0086745F" w:rsidRDefault="00975B27" w:rsidP="004C1E71">
      <w:pPr>
        <w:pStyle w:val="aff6"/>
        <w:jc w:val="center"/>
        <w:rPr>
          <w:iCs/>
        </w:rPr>
      </w:pPr>
      <w:r w:rsidRPr="0086745F">
        <w:rPr>
          <w:iCs/>
          <w:noProof/>
          <w:lang w:val="en-US" w:eastAsia="en-US"/>
        </w:rPr>
        <w:drawing>
          <wp:inline distT="0" distB="0" distL="0" distR="0" wp14:anchorId="16AA898D" wp14:editId="276B9C9F">
            <wp:extent cx="4180492" cy="4515468"/>
            <wp:effectExtent l="0" t="0" r="0" b="0"/>
            <wp:docPr id="1" name="Рисунок 1" descr="use_case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use_case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6817" cy="4543903"/>
                    </a:xfrm>
                    <a:prstGeom prst="rect">
                      <a:avLst/>
                    </a:prstGeom>
                    <a:noFill/>
                    <a:ln>
                      <a:noFill/>
                    </a:ln>
                  </pic:spPr>
                </pic:pic>
              </a:graphicData>
            </a:graphic>
          </wp:inline>
        </w:drawing>
      </w:r>
    </w:p>
    <w:p w:rsidR="001F1117" w:rsidRPr="0004051A" w:rsidRDefault="00A76F81" w:rsidP="004C1E71">
      <w:pPr>
        <w:pStyle w:val="aff6"/>
        <w:jc w:val="center"/>
        <w:rPr>
          <w:iCs/>
          <w:lang w:val="ru-RU"/>
        </w:rPr>
      </w:pPr>
      <w:r>
        <w:rPr>
          <w:iCs/>
          <w:lang w:val="uk-UA"/>
        </w:rPr>
        <w:t>Р</w:t>
      </w:r>
      <w:r w:rsidR="00087338" w:rsidRPr="0086745F">
        <w:rPr>
          <w:iCs/>
        </w:rPr>
        <w:t>ис</w:t>
      </w:r>
      <w:r w:rsidR="00855DA6">
        <w:rPr>
          <w:iCs/>
          <w:lang w:val="uk-UA"/>
        </w:rPr>
        <w:t>.</w:t>
      </w:r>
      <w:r w:rsidR="00087338" w:rsidRPr="0086745F">
        <w:rPr>
          <w:iCs/>
        </w:rPr>
        <w:t xml:space="preserve"> 2.1</w:t>
      </w:r>
      <w:r w:rsidR="001F1117" w:rsidRPr="0086745F">
        <w:rPr>
          <w:iCs/>
        </w:rPr>
        <w:t xml:space="preserve">. </w:t>
      </w:r>
      <w:r w:rsidR="00C5431C" w:rsidRPr="0086745F">
        <w:rPr>
          <w:iCs/>
          <w:lang w:val="uk-UA"/>
        </w:rPr>
        <w:t xml:space="preserve">Діаграма </w:t>
      </w:r>
      <w:r w:rsidR="00C5431C" w:rsidRPr="0086745F">
        <w:rPr>
          <w:iCs/>
          <w:lang w:val="en-US"/>
        </w:rPr>
        <w:t>use</w:t>
      </w:r>
      <w:r w:rsidR="00C5431C" w:rsidRPr="0004051A">
        <w:rPr>
          <w:iCs/>
          <w:lang w:val="ru-RU"/>
        </w:rPr>
        <w:t>-</w:t>
      </w:r>
      <w:r w:rsidR="00C5431C" w:rsidRPr="0086745F">
        <w:rPr>
          <w:iCs/>
          <w:lang w:val="en-US"/>
        </w:rPr>
        <w:t>case</w:t>
      </w:r>
    </w:p>
    <w:p w:rsidR="00F34EA7" w:rsidRPr="0086745F" w:rsidRDefault="00F34EA7" w:rsidP="00856CD5">
      <w:pPr>
        <w:pStyle w:val="aff6"/>
        <w:rPr>
          <w:iCs/>
        </w:rPr>
      </w:pPr>
      <w:r w:rsidRPr="0086745F">
        <w:rPr>
          <w:iCs/>
        </w:rPr>
        <w:lastRenderedPageBreak/>
        <w:t>Незареєстрований клієнт може зареєструватися як клієнт або фермер.</w:t>
      </w:r>
    </w:p>
    <w:p w:rsidR="00F34EA7" w:rsidRPr="0086745F" w:rsidRDefault="00F34EA7" w:rsidP="00856CD5">
      <w:pPr>
        <w:pStyle w:val="aff6"/>
        <w:rPr>
          <w:iCs/>
        </w:rPr>
      </w:pPr>
      <w:r w:rsidRPr="0086745F">
        <w:rPr>
          <w:iCs/>
        </w:rPr>
        <w:t xml:space="preserve">Фермер </w:t>
      </w:r>
      <w:r w:rsidR="00FB278A" w:rsidRPr="0086745F">
        <w:rPr>
          <w:iCs/>
        </w:rPr>
        <w:t>на першому кроці</w:t>
      </w:r>
      <w:r w:rsidRPr="0086745F">
        <w:rPr>
          <w:iCs/>
        </w:rPr>
        <w:t xml:space="preserve"> додає склад та товар, котрий буде продавати. Після додавання товару та складу створюється сховище. Додавання товару автоматично створює заявку на продаж.</w:t>
      </w:r>
    </w:p>
    <w:p w:rsidR="001F1117" w:rsidRPr="0086745F" w:rsidRDefault="00F34EA7" w:rsidP="00856CD5">
      <w:pPr>
        <w:pStyle w:val="aff6"/>
        <w:rPr>
          <w:color w:val="000000"/>
          <w:bdr w:val="none" w:sz="0" w:space="0" w:color="auto" w:frame="1"/>
          <w:shd w:val="clear" w:color="auto" w:fill="FFFFFF"/>
        </w:rPr>
      </w:pPr>
      <w:r w:rsidRPr="0086745F">
        <w:rPr>
          <w:iCs/>
        </w:rPr>
        <w:tab/>
      </w:r>
      <w:r w:rsidR="00EE76EA" w:rsidRPr="0086745F">
        <w:rPr>
          <w:color w:val="000000"/>
          <w:bdr w:val="none" w:sz="0" w:space="0" w:color="auto" w:frame="1"/>
          <w:shd w:val="clear" w:color="auto" w:fill="FFFFFF"/>
        </w:rPr>
        <w:t>Клієнт може переглядати список товарів та додавати товари зі списку до кошика. Далі він може замовити товар з заявки</w:t>
      </w:r>
      <w:r w:rsidR="00FB278A" w:rsidRPr="0086745F">
        <w:rPr>
          <w:color w:val="000000"/>
          <w:bdr w:val="none" w:sz="0" w:space="0" w:color="auto" w:frame="1"/>
          <w:shd w:val="clear" w:color="auto" w:fill="FFFFFF"/>
        </w:rPr>
        <w:t xml:space="preserve"> на продаж від фермера чи купу</w:t>
      </w:r>
      <w:r w:rsidR="00EE76EA" w:rsidRPr="0086745F">
        <w:rPr>
          <w:color w:val="000000"/>
          <w:bdr w:val="none" w:sz="0" w:space="0" w:color="auto" w:frame="1"/>
          <w:shd w:val="clear" w:color="auto" w:fill="FFFFFF"/>
        </w:rPr>
        <w:t>ти наявний товар з залишків на складі фермера. Після додавання товару до кошика клієнту потрібно сплатити своє замовлення та обрати тип доставлення.</w:t>
      </w:r>
    </w:p>
    <w:p w:rsidR="00C5431C" w:rsidRPr="0086745F" w:rsidRDefault="00C5431C" w:rsidP="004C1E71">
      <w:pPr>
        <w:pStyle w:val="aff6"/>
        <w:rPr>
          <w:iCs/>
          <w:lang w:val="ru-RU"/>
        </w:rPr>
      </w:pPr>
    </w:p>
    <w:p w:rsidR="00EE76EA" w:rsidRPr="0086745F" w:rsidRDefault="001F1117" w:rsidP="00E43ED3">
      <w:pPr>
        <w:pStyle w:val="2"/>
        <w:spacing w:before="0pt" w:after="0pt" w:line="18pt" w:lineRule="auto"/>
        <w:ind w:firstLine="28.35pt"/>
        <w:rPr>
          <w:rFonts w:ascii="Times New Roman" w:hAnsi="Times New Roman"/>
          <w:i w:val="0"/>
        </w:rPr>
      </w:pPr>
      <w:bookmarkStart w:id="19" w:name="_Toc75428330"/>
      <w:r w:rsidRPr="0086745F">
        <w:rPr>
          <w:rFonts w:ascii="Times New Roman" w:hAnsi="Times New Roman"/>
          <w:i w:val="0"/>
        </w:rPr>
        <w:t>2.2. Опис застосованих математичних методів</w:t>
      </w:r>
      <w:bookmarkEnd w:id="19"/>
    </w:p>
    <w:p w:rsidR="00EE76EA" w:rsidRPr="0086745F" w:rsidRDefault="00EE76EA" w:rsidP="004C1E71">
      <w:pPr>
        <w:pStyle w:val="aff6"/>
      </w:pPr>
    </w:p>
    <w:p w:rsidR="00EE76EA" w:rsidRPr="0086745F" w:rsidRDefault="00EE76EA" w:rsidP="00856CD5">
      <w:pPr>
        <w:pStyle w:val="aff6"/>
      </w:pPr>
      <w:r w:rsidRPr="0086745F">
        <w:rPr>
          <w:iCs/>
        </w:rPr>
        <w:t>У даному програмному продукті нема потреби використовувати математичні методи, оскільки більша частина роботи є зв’язком бази даних, створення записів у ній та пошук необхідних записів.</w:t>
      </w:r>
    </w:p>
    <w:p w:rsidR="001F1117" w:rsidRPr="0086745F" w:rsidRDefault="001F1117" w:rsidP="00856CD5">
      <w:pPr>
        <w:pStyle w:val="aff6"/>
        <w:rPr>
          <w:iCs/>
        </w:rPr>
      </w:pPr>
    </w:p>
    <w:p w:rsidR="001F1117" w:rsidRPr="0086745F" w:rsidRDefault="001F1117" w:rsidP="00E54597">
      <w:pPr>
        <w:pStyle w:val="2"/>
        <w:spacing w:before="0pt" w:after="0pt" w:line="18pt" w:lineRule="auto"/>
        <w:ind w:firstLine="36pt"/>
        <w:rPr>
          <w:rFonts w:ascii="Times New Roman" w:hAnsi="Times New Roman"/>
          <w:i w:val="0"/>
        </w:rPr>
      </w:pPr>
      <w:bookmarkStart w:id="20" w:name="_Toc75428331"/>
      <w:r w:rsidRPr="0086745F">
        <w:rPr>
          <w:rFonts w:ascii="Times New Roman" w:hAnsi="Times New Roman"/>
          <w:i w:val="0"/>
        </w:rPr>
        <w:t>2.3. Опис використаної архітектури та шаблонів про</w:t>
      </w:r>
      <w:r w:rsidR="00E54597">
        <w:rPr>
          <w:rFonts w:ascii="Times New Roman" w:hAnsi="Times New Roman"/>
          <w:i w:val="0"/>
          <w:lang w:val="uk-UA"/>
        </w:rPr>
        <w:t>е</w:t>
      </w:r>
      <w:r w:rsidRPr="0086745F">
        <w:rPr>
          <w:rFonts w:ascii="Times New Roman" w:hAnsi="Times New Roman"/>
          <w:i w:val="0"/>
        </w:rPr>
        <w:t>ктування</w:t>
      </w:r>
      <w:bookmarkEnd w:id="20"/>
    </w:p>
    <w:p w:rsidR="001F1117" w:rsidRPr="0086745F" w:rsidRDefault="001F1117" w:rsidP="004C1E71">
      <w:pPr>
        <w:pStyle w:val="aff6"/>
        <w:ind w:firstLine="0pt"/>
      </w:pPr>
    </w:p>
    <w:p w:rsidR="001F1117" w:rsidRPr="0086745F" w:rsidRDefault="007852EC" w:rsidP="00856CD5">
      <w:pPr>
        <w:pStyle w:val="aff6"/>
      </w:pPr>
      <w:r w:rsidRPr="0086745F">
        <w:t>Розроблений п</w:t>
      </w:r>
      <w:r w:rsidR="007B4089" w:rsidRPr="0086745F">
        <w:t xml:space="preserve">родукт є серверною частиною </w:t>
      </w:r>
      <w:r w:rsidR="007F06D9" w:rsidRPr="0086745F">
        <w:t>веб-додатка</w:t>
      </w:r>
      <w:r w:rsidRPr="0086745F">
        <w:t xml:space="preserve">, </w:t>
      </w:r>
      <w:r w:rsidR="00992FAE" w:rsidRPr="0086745F">
        <w:t>що побудований з використанням</w:t>
      </w:r>
      <w:r w:rsidRPr="0086745F">
        <w:t xml:space="preserve"> клієнт-сервер</w:t>
      </w:r>
      <w:r w:rsidR="00992FAE" w:rsidRPr="0086745F">
        <w:t>ної архітектури</w:t>
      </w:r>
      <w:r w:rsidRPr="0086745F">
        <w:t>.</w:t>
      </w:r>
    </w:p>
    <w:p w:rsidR="00524A61" w:rsidRPr="0086745F" w:rsidRDefault="007852EC" w:rsidP="00856CD5">
      <w:pPr>
        <w:pStyle w:val="aff6"/>
      </w:pPr>
      <w:r w:rsidRPr="0086745F">
        <w:t>Класична трирівнева клієнт серверна архітектура заснована на принципах розподілення структури додатків між трьома ярусами логічних обчислень:</w:t>
      </w:r>
    </w:p>
    <w:p w:rsidR="007852EC" w:rsidRPr="0086745F" w:rsidRDefault="007852EC" w:rsidP="0004051A">
      <w:pPr>
        <w:pStyle w:val="aff6"/>
        <w:numPr>
          <w:ilvl w:val="0"/>
          <w:numId w:val="38"/>
        </w:numPr>
      </w:pPr>
      <w:r w:rsidRPr="0086745F">
        <w:t>постачальниками ресурсу (серверами);</w:t>
      </w:r>
    </w:p>
    <w:p w:rsidR="007852EC" w:rsidRPr="0086745F" w:rsidRDefault="007852EC" w:rsidP="0004051A">
      <w:pPr>
        <w:pStyle w:val="aff6"/>
        <w:numPr>
          <w:ilvl w:val="0"/>
          <w:numId w:val="38"/>
        </w:numPr>
      </w:pPr>
      <w:r w:rsidRPr="0086745F">
        <w:t>середовищем зберігання даних (базами даних);</w:t>
      </w:r>
    </w:p>
    <w:p w:rsidR="007852EC" w:rsidRPr="0086745F" w:rsidRDefault="007852EC" w:rsidP="0004051A">
      <w:pPr>
        <w:pStyle w:val="aff6"/>
        <w:numPr>
          <w:ilvl w:val="0"/>
          <w:numId w:val="38"/>
        </w:numPr>
      </w:pPr>
      <w:r w:rsidRPr="0086745F">
        <w:t>споживачами ресурсу (клієнтами)</w:t>
      </w:r>
      <w:r w:rsidR="00A1742C">
        <w:t>.</w:t>
      </w:r>
    </w:p>
    <w:p w:rsidR="00C5431C" w:rsidRPr="00114F62" w:rsidRDefault="00524A61" w:rsidP="00114F62">
      <w:pPr>
        <w:pStyle w:val="aff6"/>
      </w:pPr>
      <w:r w:rsidRPr="00114F62">
        <w:t>MVC</w:t>
      </w:r>
    </w:p>
    <w:p w:rsidR="00524A61" w:rsidRPr="0086745F" w:rsidRDefault="00524A61" w:rsidP="00856CD5">
      <w:pPr>
        <w:pStyle w:val="aff6"/>
      </w:pPr>
      <w:r w:rsidRPr="0086745F">
        <w:rPr>
          <w:lang w:val="en-US"/>
        </w:rPr>
        <w:t>Model</w:t>
      </w:r>
      <w:r w:rsidRPr="0086745F">
        <w:t>-</w:t>
      </w:r>
      <w:r w:rsidRPr="0086745F">
        <w:rPr>
          <w:lang w:val="en-US"/>
        </w:rPr>
        <w:t>View</w:t>
      </w:r>
      <w:r w:rsidRPr="0086745F">
        <w:t>-</w:t>
      </w:r>
      <w:r w:rsidRPr="0086745F">
        <w:rPr>
          <w:lang w:val="en-US"/>
        </w:rPr>
        <w:t>Controller</w:t>
      </w:r>
      <w:r w:rsidRPr="0086745F">
        <w:t xml:space="preserve"> – схема розподілення даних програмного продукту, інтерфейсу користувача та керуючої логіки на три окремих компонента:</w:t>
      </w:r>
    </w:p>
    <w:p w:rsidR="00524A61" w:rsidRPr="0086745F" w:rsidRDefault="00524A61" w:rsidP="0004051A">
      <w:pPr>
        <w:pStyle w:val="aff6"/>
        <w:numPr>
          <w:ilvl w:val="0"/>
          <w:numId w:val="39"/>
        </w:numPr>
      </w:pPr>
      <w:r w:rsidRPr="0086745F">
        <w:t>Модель (</w:t>
      </w:r>
      <w:r w:rsidRPr="0086745F">
        <w:rPr>
          <w:lang w:val="en-US"/>
        </w:rPr>
        <w:t>Model</w:t>
      </w:r>
      <w:r w:rsidRPr="0086745F">
        <w:t xml:space="preserve">) надає дані </w:t>
      </w:r>
      <w:r w:rsidR="007B4089" w:rsidRPr="0086745F">
        <w:t>й</w:t>
      </w:r>
      <w:r w:rsidRPr="0086745F">
        <w:t xml:space="preserve"> реагує на команди контролера, змінюючи свій стан;</w:t>
      </w:r>
    </w:p>
    <w:p w:rsidR="00524A61" w:rsidRPr="0086745F" w:rsidRDefault="00524A61" w:rsidP="0004051A">
      <w:pPr>
        <w:pStyle w:val="aff6"/>
        <w:numPr>
          <w:ilvl w:val="0"/>
          <w:numId w:val="39"/>
        </w:numPr>
      </w:pPr>
      <w:r w:rsidRPr="0086745F">
        <w:lastRenderedPageBreak/>
        <w:t xml:space="preserve">Уявлення (View) відповідає за </w:t>
      </w:r>
      <w:r w:rsidR="007B4089" w:rsidRPr="0086745F">
        <w:t>представлення</w:t>
      </w:r>
      <w:r w:rsidRPr="0086745F">
        <w:t xml:space="preserve"> даних моделі користувачеві, реагуючи на зміни моделі;</w:t>
      </w:r>
    </w:p>
    <w:p w:rsidR="00524A61" w:rsidRPr="0086745F" w:rsidRDefault="00524A61" w:rsidP="0004051A">
      <w:pPr>
        <w:pStyle w:val="aff6"/>
        <w:numPr>
          <w:ilvl w:val="0"/>
          <w:numId w:val="39"/>
        </w:numPr>
      </w:pPr>
      <w:r w:rsidRPr="0086745F">
        <w:t>Контролер (Controller) інтерпретує дії користувача, сповіщаю</w:t>
      </w:r>
      <w:r w:rsidR="0004051A">
        <w:t>чи модель про необхідність змін.</w:t>
      </w:r>
    </w:p>
    <w:p w:rsidR="00A51DC6" w:rsidRPr="0086745F" w:rsidRDefault="00A51DC6" w:rsidP="004C1E71">
      <w:pPr>
        <w:pStyle w:val="aff6"/>
      </w:pPr>
    </w:p>
    <w:p w:rsidR="00A9069A" w:rsidRPr="0086745F" w:rsidRDefault="00A9069A" w:rsidP="00E43ED3">
      <w:pPr>
        <w:pStyle w:val="2"/>
        <w:spacing w:before="0pt" w:after="0pt" w:line="18pt" w:lineRule="auto"/>
        <w:ind w:firstLine="28.35pt"/>
        <w:rPr>
          <w:rFonts w:ascii="Times New Roman" w:hAnsi="Times New Roman"/>
          <w:i w:val="0"/>
        </w:rPr>
      </w:pPr>
      <w:bookmarkStart w:id="21" w:name="_Toc75428332"/>
      <w:r w:rsidRPr="0086745F">
        <w:rPr>
          <w:rFonts w:ascii="Times New Roman" w:hAnsi="Times New Roman"/>
          <w:i w:val="0"/>
          <w:lang w:val="ru-RU"/>
        </w:rPr>
        <w:t xml:space="preserve">2.4 </w:t>
      </w:r>
      <w:r w:rsidRPr="0086745F">
        <w:rPr>
          <w:rFonts w:ascii="Times New Roman" w:hAnsi="Times New Roman"/>
          <w:i w:val="0"/>
        </w:rPr>
        <w:t>Опис моделей</w:t>
      </w:r>
      <w:bookmarkEnd w:id="21"/>
    </w:p>
    <w:p w:rsidR="00D96863" w:rsidRPr="0086745F" w:rsidRDefault="00D96863" w:rsidP="004C1E71">
      <w:pPr>
        <w:spacing w:line="18pt" w:lineRule="auto"/>
        <w:rPr>
          <w:sz w:val="28"/>
          <w:szCs w:val="28"/>
          <w:lang w:val="x-none" w:eastAsia="x-none"/>
        </w:rPr>
      </w:pPr>
    </w:p>
    <w:p w:rsidR="007B4089" w:rsidRPr="0086745F" w:rsidRDefault="007B4089" w:rsidP="00856CD5">
      <w:pPr>
        <w:pStyle w:val="aff6"/>
      </w:pPr>
      <w:r w:rsidRPr="0086745F">
        <w:t>Для функціонування розробленого продукту потрібна база даних, котра буде зберігати дані.</w:t>
      </w:r>
    </w:p>
    <w:p w:rsidR="003570F4" w:rsidRPr="0086745F" w:rsidRDefault="00D33B5B" w:rsidP="00856CD5">
      <w:pPr>
        <w:pStyle w:val="aff6"/>
        <w:rPr>
          <w:lang w:val="uk-UA"/>
        </w:rPr>
      </w:pPr>
      <w:r w:rsidRPr="0086745F">
        <w:rPr>
          <w:lang w:val="uk-UA"/>
        </w:rPr>
        <w:t xml:space="preserve">Дані у базі даних зберігаються у вигляді сутностей, котрі у розробляємому програмному продукті створюються автоматично при міграції моделей з файлу. Формат даних може бути строкою, числом, форматом дати з часом та у вигляді логічної змінної, котра зберігає у собі знчення </w:t>
      </w:r>
      <w:r w:rsidRPr="0086745F">
        <w:rPr>
          <w:lang w:val="en-US"/>
        </w:rPr>
        <w:t>True</w:t>
      </w:r>
      <w:r w:rsidRPr="0086745F">
        <w:rPr>
          <w:lang w:val="ru-RU"/>
        </w:rPr>
        <w:t xml:space="preserve"> </w:t>
      </w:r>
      <w:r w:rsidRPr="0086745F">
        <w:rPr>
          <w:lang w:val="uk-UA"/>
        </w:rPr>
        <w:t xml:space="preserve">або </w:t>
      </w:r>
      <w:r w:rsidRPr="0086745F">
        <w:rPr>
          <w:lang w:val="en-US"/>
        </w:rPr>
        <w:t>False</w:t>
      </w:r>
      <w:r w:rsidRPr="0086745F">
        <w:rPr>
          <w:lang w:val="uk-UA"/>
        </w:rPr>
        <w:t>.</w:t>
      </w:r>
    </w:p>
    <w:p w:rsidR="00F2257B" w:rsidRDefault="00F2257B" w:rsidP="00F2257B">
      <w:pPr>
        <w:pStyle w:val="aff6"/>
        <w:ind w:firstLine="0pt"/>
      </w:pPr>
    </w:p>
    <w:p w:rsidR="00A9069A" w:rsidRPr="0086745F" w:rsidRDefault="00A9069A" w:rsidP="00F2257B">
      <w:pPr>
        <w:pStyle w:val="aff6"/>
        <w:ind w:firstLine="0pt"/>
      </w:pPr>
      <w:r w:rsidRPr="0086745F">
        <w:t>Список моделей програмного продукту:</w:t>
      </w:r>
    </w:p>
    <w:p w:rsidR="00A9069A" w:rsidRPr="0086745F" w:rsidRDefault="00A9069A" w:rsidP="00F2257B">
      <w:pPr>
        <w:pStyle w:val="aff6"/>
        <w:numPr>
          <w:ilvl w:val="0"/>
          <w:numId w:val="29"/>
        </w:numPr>
      </w:pPr>
      <w:r w:rsidRPr="0086745F">
        <w:t>Користувач;</w:t>
      </w:r>
    </w:p>
    <w:p w:rsidR="00A9069A" w:rsidRPr="0086745F" w:rsidRDefault="00A9069A" w:rsidP="00F2257B">
      <w:pPr>
        <w:pStyle w:val="aff6"/>
        <w:numPr>
          <w:ilvl w:val="0"/>
          <w:numId w:val="29"/>
        </w:numPr>
      </w:pPr>
      <w:r w:rsidRPr="0086745F">
        <w:t>Клієнт;</w:t>
      </w:r>
    </w:p>
    <w:p w:rsidR="00A9069A" w:rsidRPr="0086745F" w:rsidRDefault="00A9069A" w:rsidP="00F2257B">
      <w:pPr>
        <w:pStyle w:val="aff6"/>
        <w:numPr>
          <w:ilvl w:val="0"/>
          <w:numId w:val="29"/>
        </w:numPr>
      </w:pPr>
      <w:r w:rsidRPr="0086745F">
        <w:t>Фермер;</w:t>
      </w:r>
    </w:p>
    <w:p w:rsidR="00A9069A" w:rsidRPr="0086745F" w:rsidRDefault="00A9069A" w:rsidP="00F2257B">
      <w:pPr>
        <w:pStyle w:val="aff6"/>
        <w:numPr>
          <w:ilvl w:val="0"/>
          <w:numId w:val="29"/>
        </w:numPr>
      </w:pPr>
      <w:r w:rsidRPr="0086745F">
        <w:t>Персональні дані;</w:t>
      </w:r>
    </w:p>
    <w:p w:rsidR="00A9069A" w:rsidRPr="0086745F" w:rsidRDefault="00A9069A" w:rsidP="00F2257B">
      <w:pPr>
        <w:pStyle w:val="aff6"/>
        <w:numPr>
          <w:ilvl w:val="0"/>
          <w:numId w:val="29"/>
        </w:numPr>
      </w:pPr>
      <w:r w:rsidRPr="0086745F">
        <w:t>Покупка;</w:t>
      </w:r>
    </w:p>
    <w:p w:rsidR="00A9069A" w:rsidRPr="0086745F" w:rsidRDefault="00A9069A" w:rsidP="00F2257B">
      <w:pPr>
        <w:pStyle w:val="aff6"/>
        <w:numPr>
          <w:ilvl w:val="0"/>
          <w:numId w:val="29"/>
        </w:numPr>
      </w:pPr>
      <w:r w:rsidRPr="0086745F">
        <w:t>Продаж;</w:t>
      </w:r>
    </w:p>
    <w:p w:rsidR="00A9069A" w:rsidRPr="0086745F" w:rsidRDefault="00A9069A" w:rsidP="00F2257B">
      <w:pPr>
        <w:pStyle w:val="aff6"/>
        <w:numPr>
          <w:ilvl w:val="0"/>
          <w:numId w:val="29"/>
        </w:numPr>
      </w:pPr>
      <w:r w:rsidRPr="0086745F">
        <w:t>Оплата;</w:t>
      </w:r>
    </w:p>
    <w:p w:rsidR="00A9069A" w:rsidRPr="0086745F" w:rsidRDefault="00A9069A" w:rsidP="00F2257B">
      <w:pPr>
        <w:pStyle w:val="aff6"/>
        <w:numPr>
          <w:ilvl w:val="0"/>
          <w:numId w:val="29"/>
        </w:numPr>
      </w:pPr>
      <w:r w:rsidRPr="0086745F">
        <w:t>Тип оплати;</w:t>
      </w:r>
    </w:p>
    <w:p w:rsidR="00A9069A" w:rsidRPr="0086745F" w:rsidRDefault="007B4089" w:rsidP="00F2257B">
      <w:pPr>
        <w:pStyle w:val="aff6"/>
        <w:numPr>
          <w:ilvl w:val="0"/>
          <w:numId w:val="29"/>
        </w:numPr>
      </w:pPr>
      <w:r w:rsidRPr="0086745F">
        <w:t>Компанії доставлення</w:t>
      </w:r>
      <w:r w:rsidR="00A9069A" w:rsidRPr="0086745F">
        <w:t>;</w:t>
      </w:r>
    </w:p>
    <w:p w:rsidR="00A9069A" w:rsidRPr="0086745F" w:rsidRDefault="00A9069A" w:rsidP="00F2257B">
      <w:pPr>
        <w:pStyle w:val="aff6"/>
        <w:numPr>
          <w:ilvl w:val="0"/>
          <w:numId w:val="29"/>
        </w:numPr>
      </w:pPr>
      <w:r w:rsidRPr="0086745F">
        <w:t xml:space="preserve">Тип </w:t>
      </w:r>
      <w:r w:rsidR="007B4089" w:rsidRPr="0086745F">
        <w:t>доставлення</w:t>
      </w:r>
      <w:r w:rsidRPr="0086745F">
        <w:t>;</w:t>
      </w:r>
    </w:p>
    <w:p w:rsidR="00A9069A" w:rsidRPr="0086745F" w:rsidRDefault="00A9069A" w:rsidP="00F2257B">
      <w:pPr>
        <w:pStyle w:val="aff6"/>
        <w:numPr>
          <w:ilvl w:val="0"/>
          <w:numId w:val="29"/>
        </w:numPr>
      </w:pPr>
      <w:r w:rsidRPr="0086745F">
        <w:rPr>
          <w:lang w:val="ru-RU"/>
        </w:rPr>
        <w:t>Продукт;</w:t>
      </w:r>
    </w:p>
    <w:p w:rsidR="00A9069A" w:rsidRPr="0086745F" w:rsidRDefault="00A9069A" w:rsidP="00F2257B">
      <w:pPr>
        <w:pStyle w:val="aff6"/>
        <w:numPr>
          <w:ilvl w:val="0"/>
          <w:numId w:val="29"/>
        </w:numPr>
      </w:pPr>
      <w:r w:rsidRPr="0086745F">
        <w:rPr>
          <w:lang w:val="ru-RU"/>
        </w:rPr>
        <w:t>Склад;</w:t>
      </w:r>
    </w:p>
    <w:p w:rsidR="00A9069A" w:rsidRPr="0086745F" w:rsidRDefault="00A9069A" w:rsidP="00F2257B">
      <w:pPr>
        <w:pStyle w:val="aff6"/>
        <w:numPr>
          <w:ilvl w:val="0"/>
          <w:numId w:val="29"/>
        </w:numPr>
      </w:pPr>
      <w:r w:rsidRPr="0086745F">
        <w:t>Сховище;</w:t>
      </w:r>
    </w:p>
    <w:p w:rsidR="00D33B5B" w:rsidRPr="00275764" w:rsidRDefault="00A9069A" w:rsidP="004C1E71">
      <w:pPr>
        <w:pStyle w:val="aff6"/>
        <w:numPr>
          <w:ilvl w:val="0"/>
          <w:numId w:val="29"/>
        </w:numPr>
      </w:pPr>
      <w:r w:rsidRPr="0086745F">
        <w:t>Угода;</w:t>
      </w:r>
    </w:p>
    <w:p w:rsidR="00A9069A" w:rsidRPr="00A1742C" w:rsidRDefault="00466C0A" w:rsidP="00E43ED3">
      <w:pPr>
        <w:spacing w:line="18pt" w:lineRule="auto"/>
        <w:ind w:firstLine="28.35pt"/>
        <w:rPr>
          <w:sz w:val="28"/>
          <w:szCs w:val="28"/>
        </w:rPr>
      </w:pPr>
      <w:r w:rsidRPr="00A1742C">
        <w:rPr>
          <w:sz w:val="28"/>
          <w:szCs w:val="28"/>
          <w:lang w:val="ru-RU"/>
        </w:rPr>
        <w:lastRenderedPageBreak/>
        <w:t>М</w:t>
      </w:r>
      <w:r w:rsidR="00A9069A" w:rsidRPr="00A1742C">
        <w:rPr>
          <w:sz w:val="28"/>
          <w:szCs w:val="28"/>
        </w:rPr>
        <w:t>одель користувача</w:t>
      </w:r>
    </w:p>
    <w:p w:rsidR="00A9069A" w:rsidRPr="0086745F" w:rsidRDefault="00A9069A" w:rsidP="004C1E71">
      <w:pPr>
        <w:pStyle w:val="aff6"/>
      </w:pPr>
    </w:p>
    <w:p w:rsidR="007B4089" w:rsidRPr="0086745F" w:rsidRDefault="007B4089" w:rsidP="00856CD5">
      <w:pPr>
        <w:pStyle w:val="aff6"/>
        <w:rPr>
          <w:lang w:val="uk-UA"/>
        </w:rPr>
      </w:pPr>
      <w:r w:rsidRPr="0086745F">
        <w:rPr>
          <w:lang w:val="ru-RU"/>
        </w:rPr>
        <w:t xml:space="preserve">Модель користувача є стандартною моделлю </w:t>
      </w:r>
      <w:r w:rsidRPr="0086745F">
        <w:t xml:space="preserve">фреймворку </w:t>
      </w:r>
      <w:r w:rsidRPr="0086745F">
        <w:rPr>
          <w:lang w:val="en-US"/>
        </w:rPr>
        <w:t>Django</w:t>
      </w:r>
      <w:r w:rsidR="0033237B" w:rsidRPr="0086745F">
        <w:rPr>
          <w:lang w:val="uk-UA"/>
        </w:rPr>
        <w:t xml:space="preserve"> (д</w:t>
      </w:r>
      <w:r w:rsidR="0033237B" w:rsidRPr="0086745F">
        <w:rPr>
          <w:lang w:val="ru-RU"/>
        </w:rPr>
        <w:t xml:space="preserve">ив. </w:t>
      </w:r>
      <w:r w:rsidR="0004051A">
        <w:rPr>
          <w:lang w:val="uk-UA"/>
        </w:rPr>
        <w:t>Табл. 2</w:t>
      </w:r>
      <w:r w:rsidR="0033237B" w:rsidRPr="0086745F">
        <w:rPr>
          <w:lang w:val="uk-UA"/>
        </w:rPr>
        <w:t>.1)</w:t>
      </w:r>
      <w:r w:rsidR="00F10360" w:rsidRPr="0086745F">
        <w:rPr>
          <w:lang w:val="uk-UA"/>
        </w:rPr>
        <w:t>.</w:t>
      </w:r>
    </w:p>
    <w:p w:rsidR="003570F4" w:rsidRPr="0086745F" w:rsidRDefault="003570F4" w:rsidP="004C1E71">
      <w:pPr>
        <w:pStyle w:val="aff6"/>
        <w:rPr>
          <w:lang w:val="ru-RU"/>
        </w:rPr>
      </w:pPr>
    </w:p>
    <w:p w:rsidR="00087338" w:rsidRPr="0086745F" w:rsidRDefault="0004051A" w:rsidP="004C1E71">
      <w:pPr>
        <w:pStyle w:val="aff6"/>
        <w:jc w:val="end"/>
        <w:rPr>
          <w:lang w:val="ru-RU"/>
        </w:rPr>
      </w:pPr>
      <w:r>
        <w:rPr>
          <w:lang w:val="ru-RU"/>
        </w:rPr>
        <w:t>Таблиця 2</w:t>
      </w:r>
      <w:r w:rsidR="00087338" w:rsidRPr="0086745F">
        <w:rPr>
          <w:lang w:val="ru-RU"/>
        </w:rPr>
        <w:t>.1</w:t>
      </w:r>
    </w:p>
    <w:p w:rsidR="001E7517" w:rsidRPr="00A1742C" w:rsidRDefault="001E7517" w:rsidP="004C1E71">
      <w:pPr>
        <w:pStyle w:val="aff6"/>
        <w:jc w:val="center"/>
        <w:rPr>
          <w:b/>
          <w:lang w:val="ru-RU"/>
        </w:rPr>
      </w:pPr>
      <w:r w:rsidRPr="00A1742C">
        <w:rPr>
          <w:b/>
          <w:lang w:val="ru-RU"/>
        </w:rPr>
        <w:t>Модель користувача</w:t>
      </w:r>
    </w:p>
    <w:tbl>
      <w:tblPr>
        <w:tblStyle w:val="a8"/>
        <w:tblW w:w="472.50pt" w:type="dxa"/>
        <w:tblInd w:w="0.25pt" w:type="dxa"/>
        <w:tblLayout w:type="fixed"/>
        <w:tblLook w:firstRow="1" w:lastRow="0" w:firstColumn="1" w:lastColumn="0" w:noHBand="0" w:noVBand="1"/>
      </w:tblPr>
      <w:tblGrid>
        <w:gridCol w:w="2240"/>
        <w:gridCol w:w="7210"/>
      </w:tblGrid>
      <w:tr w:rsidR="003570F4" w:rsidRPr="0086745F" w:rsidTr="00457850">
        <w:tc>
          <w:tcPr>
            <w:tcW w:w="112pt" w:type="dxa"/>
          </w:tcPr>
          <w:p w:rsidR="003570F4" w:rsidRPr="0086745F" w:rsidRDefault="003570F4" w:rsidP="004C1E71">
            <w:pPr>
              <w:pStyle w:val="aff6"/>
              <w:ind w:firstLine="0pt"/>
            </w:pPr>
            <w:r w:rsidRPr="0086745F">
              <w:t>Назва колонки</w:t>
            </w:r>
          </w:p>
        </w:tc>
        <w:tc>
          <w:tcPr>
            <w:tcW w:w="360.50pt" w:type="dxa"/>
          </w:tcPr>
          <w:p w:rsidR="003570F4" w:rsidRPr="0086745F" w:rsidRDefault="003570F4" w:rsidP="004C1E71">
            <w:pPr>
              <w:pStyle w:val="aff6"/>
            </w:pPr>
            <w:r w:rsidRPr="0086745F">
              <w:t>Опис</w:t>
            </w:r>
          </w:p>
        </w:tc>
      </w:tr>
      <w:tr w:rsidR="00466C0A" w:rsidRPr="0086745F" w:rsidTr="00457850">
        <w:tc>
          <w:tcPr>
            <w:tcW w:w="112pt" w:type="dxa"/>
          </w:tcPr>
          <w:p w:rsidR="00466C0A" w:rsidRPr="0086745F" w:rsidRDefault="00466C0A" w:rsidP="004C1E71">
            <w:pPr>
              <w:pStyle w:val="aff6"/>
              <w:ind w:firstLine="0pt"/>
              <w:jc w:val="center"/>
              <w:rPr>
                <w:lang w:val="en-US"/>
              </w:rPr>
            </w:pPr>
            <w:r w:rsidRPr="0086745F">
              <w:rPr>
                <w:lang w:val="en-US"/>
              </w:rPr>
              <w:t>id</w:t>
            </w:r>
          </w:p>
        </w:tc>
        <w:tc>
          <w:tcPr>
            <w:tcW w:w="360.50pt" w:type="dxa"/>
          </w:tcPr>
          <w:p w:rsidR="00466C0A" w:rsidRPr="0086745F" w:rsidRDefault="00466C0A" w:rsidP="004C1E71">
            <w:pPr>
              <w:pStyle w:val="aff6"/>
            </w:pPr>
            <w:r w:rsidRPr="0086745F">
              <w:t>Унікальний ідентифікатор кожного користувача у системі</w:t>
            </w:r>
          </w:p>
        </w:tc>
      </w:tr>
      <w:tr w:rsidR="00466C0A" w:rsidRPr="0086745F" w:rsidTr="00457850">
        <w:tc>
          <w:tcPr>
            <w:tcW w:w="112pt" w:type="dxa"/>
          </w:tcPr>
          <w:p w:rsidR="00466C0A" w:rsidRPr="0086745F" w:rsidRDefault="00466C0A" w:rsidP="004C1E71">
            <w:pPr>
              <w:pStyle w:val="aff6"/>
              <w:jc w:val="start"/>
              <w:rPr>
                <w:lang w:val="en-US"/>
              </w:rPr>
            </w:pPr>
            <w:r w:rsidRPr="0086745F">
              <w:rPr>
                <w:lang w:val="en-US"/>
              </w:rPr>
              <w:t>password</w:t>
            </w:r>
          </w:p>
        </w:tc>
        <w:tc>
          <w:tcPr>
            <w:tcW w:w="360.50pt" w:type="dxa"/>
          </w:tcPr>
          <w:p w:rsidR="00466C0A" w:rsidRPr="0086745F" w:rsidRDefault="00466C0A" w:rsidP="004C1E71">
            <w:pPr>
              <w:pStyle w:val="aff6"/>
            </w:pPr>
            <w:r w:rsidRPr="0086745F">
              <w:t>Пароль користувача</w:t>
            </w:r>
          </w:p>
        </w:tc>
      </w:tr>
      <w:tr w:rsidR="00466C0A" w:rsidRPr="0086745F" w:rsidTr="00457850">
        <w:tc>
          <w:tcPr>
            <w:tcW w:w="112pt" w:type="dxa"/>
          </w:tcPr>
          <w:p w:rsidR="00466C0A" w:rsidRPr="0086745F" w:rsidRDefault="00466C0A" w:rsidP="004C1E71">
            <w:pPr>
              <w:pStyle w:val="aff6"/>
              <w:rPr>
                <w:lang w:val="en-US"/>
              </w:rPr>
            </w:pPr>
            <w:r w:rsidRPr="0086745F">
              <w:rPr>
                <w:lang w:val="en-US"/>
              </w:rPr>
              <w:t>last_login</w:t>
            </w:r>
          </w:p>
        </w:tc>
        <w:tc>
          <w:tcPr>
            <w:tcW w:w="360.50pt" w:type="dxa"/>
          </w:tcPr>
          <w:p w:rsidR="00466C0A" w:rsidRPr="0086745F" w:rsidRDefault="00466C0A" w:rsidP="004C1E71">
            <w:pPr>
              <w:pStyle w:val="aff6"/>
            </w:pPr>
            <w:r w:rsidRPr="0086745F">
              <w:t>Час останнього входу користувача у систему</w:t>
            </w:r>
          </w:p>
        </w:tc>
      </w:tr>
      <w:tr w:rsidR="00466C0A" w:rsidRPr="0086745F" w:rsidTr="00457850">
        <w:tc>
          <w:tcPr>
            <w:tcW w:w="112pt" w:type="dxa"/>
          </w:tcPr>
          <w:p w:rsidR="00466C0A" w:rsidRPr="0086745F" w:rsidRDefault="00466C0A" w:rsidP="004C1E71">
            <w:pPr>
              <w:pStyle w:val="aff6"/>
              <w:jc w:val="start"/>
              <w:rPr>
                <w:lang w:val="en-US"/>
              </w:rPr>
            </w:pPr>
            <w:r w:rsidRPr="0086745F">
              <w:rPr>
                <w:lang w:val="en-US"/>
              </w:rPr>
              <w:t>is_superuser</w:t>
            </w:r>
          </w:p>
        </w:tc>
        <w:tc>
          <w:tcPr>
            <w:tcW w:w="360.50pt" w:type="dxa"/>
          </w:tcPr>
          <w:p w:rsidR="00466C0A" w:rsidRPr="0086745F" w:rsidRDefault="00466C0A" w:rsidP="004C1E71">
            <w:pPr>
              <w:pStyle w:val="aff6"/>
            </w:pPr>
            <w:r w:rsidRPr="0086745F">
              <w:t>Змінна, котра виділяє користувача до групи суперкористувачів, в котрої є більше прав</w:t>
            </w:r>
          </w:p>
        </w:tc>
      </w:tr>
      <w:tr w:rsidR="00466C0A" w:rsidRPr="0086745F" w:rsidTr="00457850">
        <w:tc>
          <w:tcPr>
            <w:tcW w:w="112pt" w:type="dxa"/>
          </w:tcPr>
          <w:p w:rsidR="00466C0A" w:rsidRPr="0086745F" w:rsidRDefault="00466C0A" w:rsidP="004C1E71">
            <w:pPr>
              <w:pStyle w:val="aff6"/>
              <w:jc w:val="start"/>
              <w:rPr>
                <w:lang w:val="en-US"/>
              </w:rPr>
            </w:pPr>
            <w:r w:rsidRPr="0086745F">
              <w:rPr>
                <w:lang w:val="en-US"/>
              </w:rPr>
              <w:t>last_name</w:t>
            </w:r>
          </w:p>
        </w:tc>
        <w:tc>
          <w:tcPr>
            <w:tcW w:w="360.50pt" w:type="dxa"/>
          </w:tcPr>
          <w:p w:rsidR="00466C0A" w:rsidRPr="0086745F" w:rsidRDefault="00466C0A" w:rsidP="004C1E71">
            <w:pPr>
              <w:pStyle w:val="aff6"/>
            </w:pPr>
            <w:r w:rsidRPr="0086745F">
              <w:t>Призвіще користувача</w:t>
            </w:r>
          </w:p>
        </w:tc>
      </w:tr>
      <w:tr w:rsidR="00466C0A" w:rsidRPr="0086745F" w:rsidTr="00457850">
        <w:tc>
          <w:tcPr>
            <w:tcW w:w="112pt" w:type="dxa"/>
          </w:tcPr>
          <w:p w:rsidR="00466C0A" w:rsidRPr="0086745F" w:rsidRDefault="00466C0A" w:rsidP="004C1E71">
            <w:pPr>
              <w:pStyle w:val="aff6"/>
              <w:jc w:val="start"/>
              <w:rPr>
                <w:lang w:val="en-US"/>
              </w:rPr>
            </w:pPr>
            <w:r w:rsidRPr="0086745F">
              <w:rPr>
                <w:lang w:val="en-US"/>
              </w:rPr>
              <w:t>email</w:t>
            </w:r>
          </w:p>
        </w:tc>
        <w:tc>
          <w:tcPr>
            <w:tcW w:w="360.50pt" w:type="dxa"/>
          </w:tcPr>
          <w:p w:rsidR="00466C0A" w:rsidRPr="0086745F" w:rsidRDefault="00466C0A" w:rsidP="004C1E71">
            <w:pPr>
              <w:pStyle w:val="aff6"/>
            </w:pPr>
            <w:r w:rsidRPr="0086745F">
              <w:t>Електронна пошта користувача</w:t>
            </w:r>
          </w:p>
        </w:tc>
      </w:tr>
      <w:tr w:rsidR="00466C0A" w:rsidRPr="0086745F" w:rsidTr="00457850">
        <w:tc>
          <w:tcPr>
            <w:tcW w:w="112pt" w:type="dxa"/>
          </w:tcPr>
          <w:p w:rsidR="00466C0A" w:rsidRPr="0086745F" w:rsidRDefault="00466C0A" w:rsidP="004C1E71">
            <w:pPr>
              <w:pStyle w:val="aff6"/>
              <w:jc w:val="start"/>
              <w:rPr>
                <w:lang w:val="en-US"/>
              </w:rPr>
            </w:pPr>
            <w:r w:rsidRPr="0086745F">
              <w:rPr>
                <w:lang w:val="en-US"/>
              </w:rPr>
              <w:t>is_staff</w:t>
            </w:r>
          </w:p>
        </w:tc>
        <w:tc>
          <w:tcPr>
            <w:tcW w:w="360.50pt" w:type="dxa"/>
          </w:tcPr>
          <w:p w:rsidR="00466C0A" w:rsidRPr="0086745F" w:rsidRDefault="00466C0A" w:rsidP="004C1E71">
            <w:pPr>
              <w:pStyle w:val="aff6"/>
            </w:pPr>
            <w:r w:rsidRPr="0086745F">
              <w:t>Змінна, котра виділяє користувача до групи персоналу, в котрої є більше прав</w:t>
            </w:r>
          </w:p>
        </w:tc>
      </w:tr>
      <w:tr w:rsidR="00466C0A" w:rsidRPr="0086745F" w:rsidTr="00457850">
        <w:tc>
          <w:tcPr>
            <w:tcW w:w="112pt" w:type="dxa"/>
          </w:tcPr>
          <w:p w:rsidR="00466C0A" w:rsidRPr="0086745F" w:rsidRDefault="00466C0A" w:rsidP="004C1E71">
            <w:pPr>
              <w:pStyle w:val="aff6"/>
              <w:jc w:val="start"/>
              <w:rPr>
                <w:lang w:val="en-US"/>
              </w:rPr>
            </w:pPr>
            <w:r w:rsidRPr="0086745F">
              <w:rPr>
                <w:lang w:val="en-US"/>
              </w:rPr>
              <w:t>is_active</w:t>
            </w:r>
          </w:p>
        </w:tc>
        <w:tc>
          <w:tcPr>
            <w:tcW w:w="360.50pt" w:type="dxa"/>
          </w:tcPr>
          <w:p w:rsidR="00466C0A" w:rsidRPr="0086745F" w:rsidRDefault="00466C0A" w:rsidP="004C1E71">
            <w:pPr>
              <w:pStyle w:val="aff6"/>
              <w:rPr>
                <w:lang w:val="ru-RU"/>
              </w:rPr>
            </w:pPr>
            <w:r w:rsidRPr="0086745F">
              <w:t>Змінна, котра показує, чи активний обліковий запис користувача, чи ні</w:t>
            </w:r>
          </w:p>
        </w:tc>
      </w:tr>
      <w:tr w:rsidR="00466C0A" w:rsidRPr="0086745F" w:rsidTr="00457850">
        <w:tc>
          <w:tcPr>
            <w:tcW w:w="112pt" w:type="dxa"/>
          </w:tcPr>
          <w:p w:rsidR="00466C0A" w:rsidRPr="0086745F" w:rsidRDefault="00466C0A" w:rsidP="004C1E71">
            <w:pPr>
              <w:pStyle w:val="aff6"/>
              <w:jc w:val="start"/>
              <w:rPr>
                <w:lang w:val="en-US"/>
              </w:rPr>
            </w:pPr>
            <w:r w:rsidRPr="0086745F">
              <w:rPr>
                <w:lang w:val="en-US"/>
              </w:rPr>
              <w:t>date_joined</w:t>
            </w:r>
          </w:p>
        </w:tc>
        <w:tc>
          <w:tcPr>
            <w:tcW w:w="360.50pt" w:type="dxa"/>
          </w:tcPr>
          <w:p w:rsidR="00466C0A" w:rsidRPr="0086745F" w:rsidRDefault="00466C0A" w:rsidP="004C1E71">
            <w:pPr>
              <w:pStyle w:val="aff6"/>
            </w:pPr>
            <w:r w:rsidRPr="0086745F">
              <w:t>Дата реєстрації користувача</w:t>
            </w:r>
          </w:p>
        </w:tc>
      </w:tr>
      <w:tr w:rsidR="00466C0A" w:rsidRPr="0086745F" w:rsidTr="00457850">
        <w:tc>
          <w:tcPr>
            <w:tcW w:w="112pt" w:type="dxa"/>
          </w:tcPr>
          <w:p w:rsidR="00466C0A" w:rsidRPr="0086745F" w:rsidRDefault="00466C0A" w:rsidP="004C1E71">
            <w:pPr>
              <w:pStyle w:val="aff6"/>
              <w:jc w:val="start"/>
              <w:rPr>
                <w:lang w:val="en-US"/>
              </w:rPr>
            </w:pPr>
            <w:r w:rsidRPr="0086745F">
              <w:rPr>
                <w:lang w:val="en-US"/>
              </w:rPr>
              <w:t>first_name</w:t>
            </w:r>
          </w:p>
        </w:tc>
        <w:tc>
          <w:tcPr>
            <w:tcW w:w="360.50pt" w:type="dxa"/>
          </w:tcPr>
          <w:p w:rsidR="00466C0A" w:rsidRPr="0086745F" w:rsidRDefault="00466C0A" w:rsidP="004C1E71">
            <w:pPr>
              <w:pStyle w:val="aff6"/>
            </w:pPr>
            <w:r w:rsidRPr="0086745F">
              <w:t>Ім’я користувача</w:t>
            </w:r>
          </w:p>
        </w:tc>
      </w:tr>
    </w:tbl>
    <w:p w:rsidR="004C1E71" w:rsidRPr="0086745F" w:rsidRDefault="004C1E71" w:rsidP="004C1E71">
      <w:pPr>
        <w:spacing w:line="18pt" w:lineRule="auto"/>
        <w:rPr>
          <w:b/>
          <w:spacing w:val="-20"/>
          <w:kern w:val="28"/>
          <w:sz w:val="28"/>
          <w:szCs w:val="28"/>
          <w:lang w:val="x-none" w:eastAsia="x-none"/>
        </w:rPr>
      </w:pPr>
    </w:p>
    <w:p w:rsidR="003E6C5E" w:rsidRPr="00457850" w:rsidRDefault="003E6C5E" w:rsidP="00E43ED3">
      <w:pPr>
        <w:pStyle w:val="aff6"/>
        <w:rPr>
          <w:bCs/>
          <w:iCs/>
        </w:rPr>
      </w:pPr>
      <w:r w:rsidRPr="00457850">
        <w:rPr>
          <w:bCs/>
          <w:iCs/>
        </w:rPr>
        <w:t>Модель клієнта</w:t>
      </w:r>
    </w:p>
    <w:p w:rsidR="003E6C5E" w:rsidRPr="0086745F" w:rsidRDefault="003E6C5E" w:rsidP="004C1E71">
      <w:pPr>
        <w:pStyle w:val="aff6"/>
      </w:pPr>
    </w:p>
    <w:p w:rsidR="003E6C5E" w:rsidRDefault="003E6C5E" w:rsidP="00856CD5">
      <w:pPr>
        <w:pStyle w:val="aff6"/>
        <w:rPr>
          <w:lang w:val="uk-UA"/>
        </w:rPr>
      </w:pPr>
      <w:r w:rsidRPr="0086745F">
        <w:t>У цій моделі зберігаються ті користувачі, котрі зареєструвалися у додатку як клієнт.</w:t>
      </w:r>
      <w:r w:rsidR="00A33EDB" w:rsidRPr="0086745F">
        <w:t xml:space="preserve"> Модель створюється автоматично при р</w:t>
      </w:r>
      <w:r w:rsidR="00FB0EDB" w:rsidRPr="0086745F">
        <w:t>еєстрації користувача у системі</w:t>
      </w:r>
      <w:r w:rsidR="00D33B5B" w:rsidRPr="0086745F">
        <w:rPr>
          <w:lang w:val="ru-RU"/>
        </w:rPr>
        <w:t xml:space="preserve"> </w:t>
      </w:r>
      <w:r w:rsidR="00FB0EDB" w:rsidRPr="0086745F">
        <w:rPr>
          <w:lang w:val="ru-RU"/>
        </w:rPr>
        <w:t>(</w:t>
      </w:r>
      <w:r w:rsidR="00FB0EDB" w:rsidRPr="0086745F">
        <w:rPr>
          <w:lang w:val="uk-UA"/>
        </w:rPr>
        <w:t>д</w:t>
      </w:r>
      <w:r w:rsidR="00D33B5B" w:rsidRPr="0086745F">
        <w:rPr>
          <w:lang w:val="ru-RU"/>
        </w:rPr>
        <w:t xml:space="preserve">ив. </w:t>
      </w:r>
      <w:r w:rsidR="0004051A">
        <w:rPr>
          <w:lang w:val="uk-UA"/>
        </w:rPr>
        <w:t>Табл. 2</w:t>
      </w:r>
      <w:r w:rsidR="00D33B5B" w:rsidRPr="0086745F">
        <w:rPr>
          <w:lang w:val="uk-UA"/>
        </w:rPr>
        <w:t>.2)</w:t>
      </w:r>
      <w:r w:rsidR="00F10360" w:rsidRPr="0086745F">
        <w:rPr>
          <w:lang w:val="uk-UA"/>
        </w:rPr>
        <w:t>.</w:t>
      </w:r>
    </w:p>
    <w:p w:rsidR="00457850" w:rsidRPr="0086745F" w:rsidRDefault="00457850" w:rsidP="00856CD5">
      <w:pPr>
        <w:pStyle w:val="aff6"/>
        <w:rPr>
          <w:lang w:val="ru-RU"/>
        </w:rPr>
      </w:pPr>
    </w:p>
    <w:p w:rsidR="00275764" w:rsidRDefault="00275764" w:rsidP="004C1E71">
      <w:pPr>
        <w:pStyle w:val="aff6"/>
        <w:jc w:val="end"/>
        <w:rPr>
          <w:lang w:val="uk-UA"/>
        </w:rPr>
      </w:pPr>
    </w:p>
    <w:p w:rsidR="00D33B5B" w:rsidRPr="0086745F" w:rsidRDefault="0004051A" w:rsidP="004C1E71">
      <w:pPr>
        <w:pStyle w:val="aff6"/>
        <w:jc w:val="end"/>
        <w:rPr>
          <w:lang w:val="uk-UA"/>
        </w:rPr>
      </w:pPr>
      <w:r>
        <w:rPr>
          <w:lang w:val="uk-UA"/>
        </w:rPr>
        <w:lastRenderedPageBreak/>
        <w:t>Таблиця 2</w:t>
      </w:r>
      <w:r w:rsidR="00087338" w:rsidRPr="0086745F">
        <w:rPr>
          <w:lang w:val="uk-UA"/>
        </w:rPr>
        <w:t>.2</w:t>
      </w:r>
    </w:p>
    <w:p w:rsidR="00087338" w:rsidRPr="00457850" w:rsidRDefault="003570F4" w:rsidP="004C1E71">
      <w:pPr>
        <w:pStyle w:val="aff6"/>
        <w:jc w:val="center"/>
        <w:rPr>
          <w:b/>
          <w:lang w:val="uk-UA"/>
        </w:rPr>
      </w:pPr>
      <w:r w:rsidRPr="00457850">
        <w:rPr>
          <w:b/>
          <w:lang w:val="uk-UA"/>
        </w:rPr>
        <w:t>Модель клієнта</w:t>
      </w:r>
    </w:p>
    <w:tbl>
      <w:tblPr>
        <w:tblStyle w:val="a8"/>
        <w:tblW w:w="481.35pt" w:type="dxa"/>
        <w:tblLook w:firstRow="1" w:lastRow="0" w:firstColumn="1" w:lastColumn="0" w:noHBand="0" w:noVBand="1"/>
      </w:tblPr>
      <w:tblGrid>
        <w:gridCol w:w="2494"/>
        <w:gridCol w:w="7133"/>
      </w:tblGrid>
      <w:tr w:rsidR="00A33EDB" w:rsidRPr="0086745F" w:rsidTr="004C1E71">
        <w:tc>
          <w:tcPr>
            <w:tcW w:w="124.70pt" w:type="dxa"/>
          </w:tcPr>
          <w:p w:rsidR="00A33EDB" w:rsidRPr="0086745F" w:rsidRDefault="00A33EDB" w:rsidP="004C1E71">
            <w:pPr>
              <w:pStyle w:val="aff6"/>
              <w:ind w:firstLine="0pt"/>
            </w:pPr>
            <w:r w:rsidRPr="0086745F">
              <w:t>Назва колонки</w:t>
            </w:r>
          </w:p>
        </w:tc>
        <w:tc>
          <w:tcPr>
            <w:tcW w:w="356.65pt" w:type="dxa"/>
          </w:tcPr>
          <w:p w:rsidR="00A33EDB" w:rsidRPr="0086745F" w:rsidRDefault="00A33EDB" w:rsidP="004C1E71">
            <w:pPr>
              <w:pStyle w:val="aff6"/>
            </w:pPr>
            <w:r w:rsidRPr="0086745F">
              <w:t>Опис</w:t>
            </w:r>
          </w:p>
        </w:tc>
      </w:tr>
      <w:tr w:rsidR="00F51147" w:rsidRPr="0086745F" w:rsidTr="004C1E71">
        <w:tc>
          <w:tcPr>
            <w:tcW w:w="124.70pt" w:type="dxa"/>
          </w:tcPr>
          <w:p w:rsidR="00F51147" w:rsidRPr="0086745F" w:rsidRDefault="00F51147" w:rsidP="004C1E71">
            <w:pPr>
              <w:pStyle w:val="aff6"/>
              <w:rPr>
                <w:lang w:val="en-US"/>
              </w:rPr>
            </w:pPr>
            <w:r w:rsidRPr="0086745F">
              <w:rPr>
                <w:lang w:val="en-US"/>
              </w:rPr>
              <w:t>idClient</w:t>
            </w:r>
          </w:p>
        </w:tc>
        <w:tc>
          <w:tcPr>
            <w:tcW w:w="356.65pt" w:type="dxa"/>
          </w:tcPr>
          <w:p w:rsidR="00F51147" w:rsidRPr="0086745F" w:rsidRDefault="00F51147" w:rsidP="004C1E71">
            <w:pPr>
              <w:pStyle w:val="aff6"/>
              <w:rPr>
                <w:lang w:val="ru-RU"/>
              </w:rPr>
            </w:pPr>
            <w:r w:rsidRPr="0086745F">
              <w:rPr>
                <w:lang w:val="ru-RU"/>
              </w:rPr>
              <w:t>Унікальний ідентифікатор кожного клієнта</w:t>
            </w:r>
          </w:p>
        </w:tc>
      </w:tr>
      <w:tr w:rsidR="00F51147" w:rsidRPr="0086745F" w:rsidTr="004C1E71">
        <w:tc>
          <w:tcPr>
            <w:tcW w:w="124.70pt" w:type="dxa"/>
          </w:tcPr>
          <w:p w:rsidR="00F51147" w:rsidRPr="0086745F" w:rsidRDefault="00F51147" w:rsidP="004C1E71">
            <w:pPr>
              <w:pStyle w:val="aff6"/>
              <w:rPr>
                <w:lang w:val="en-US"/>
              </w:rPr>
            </w:pPr>
            <w:r w:rsidRPr="0086745F">
              <w:rPr>
                <w:lang w:val="en-US"/>
              </w:rPr>
              <w:t>personalDataId</w:t>
            </w:r>
          </w:p>
        </w:tc>
        <w:tc>
          <w:tcPr>
            <w:tcW w:w="356.65pt" w:type="dxa"/>
          </w:tcPr>
          <w:p w:rsidR="00F51147" w:rsidRPr="0086745F" w:rsidRDefault="00F51147" w:rsidP="004C1E71">
            <w:pPr>
              <w:pStyle w:val="aff6"/>
            </w:pPr>
            <w:r w:rsidRPr="0086745F">
              <w:t>Ключ до моделі персональних даних</w:t>
            </w:r>
          </w:p>
        </w:tc>
      </w:tr>
      <w:tr w:rsidR="00F51147" w:rsidRPr="0086745F" w:rsidTr="004C1E71">
        <w:tc>
          <w:tcPr>
            <w:tcW w:w="124.70pt" w:type="dxa"/>
          </w:tcPr>
          <w:p w:rsidR="00F51147" w:rsidRPr="0086745F" w:rsidRDefault="00F51147" w:rsidP="004C1E71">
            <w:pPr>
              <w:pStyle w:val="aff6"/>
              <w:rPr>
                <w:lang w:val="en-US"/>
              </w:rPr>
            </w:pPr>
            <w:r w:rsidRPr="0086745F">
              <w:rPr>
                <w:lang w:val="en-US"/>
              </w:rPr>
              <w:t>addres</w:t>
            </w:r>
          </w:p>
        </w:tc>
        <w:tc>
          <w:tcPr>
            <w:tcW w:w="356.65pt" w:type="dxa"/>
          </w:tcPr>
          <w:p w:rsidR="00F51147" w:rsidRPr="0086745F" w:rsidRDefault="00F51147" w:rsidP="004C1E71">
            <w:pPr>
              <w:pStyle w:val="aff6"/>
              <w:rPr>
                <w:lang w:val="ru-RU"/>
              </w:rPr>
            </w:pPr>
            <w:r w:rsidRPr="0086745F">
              <w:rPr>
                <w:lang w:val="ru-RU"/>
              </w:rPr>
              <w:t>Адреса клієнта, котра використовується для доставлення замовлення</w:t>
            </w:r>
          </w:p>
        </w:tc>
      </w:tr>
    </w:tbl>
    <w:p w:rsidR="001E7517" w:rsidRPr="0086745F" w:rsidRDefault="001E7517" w:rsidP="004C1E71">
      <w:pPr>
        <w:jc w:val="end"/>
        <w:rPr>
          <w:sz w:val="28"/>
          <w:szCs w:val="28"/>
        </w:rPr>
      </w:pPr>
    </w:p>
    <w:p w:rsidR="00087338" w:rsidRPr="00457850" w:rsidRDefault="00087338" w:rsidP="004C1E71">
      <w:pPr>
        <w:pStyle w:val="aff6"/>
        <w:ind w:firstLine="0pt"/>
        <w:rPr>
          <w:lang w:val="ru-RU"/>
        </w:rPr>
      </w:pPr>
    </w:p>
    <w:p w:rsidR="00A33EDB" w:rsidRPr="00457850" w:rsidRDefault="00A33EDB" w:rsidP="00E43ED3">
      <w:pPr>
        <w:pStyle w:val="aff6"/>
      </w:pPr>
      <w:r w:rsidRPr="00457850">
        <w:t>Модель фермера</w:t>
      </w:r>
    </w:p>
    <w:p w:rsidR="00A33EDB" w:rsidRPr="0086745F" w:rsidRDefault="00A33EDB" w:rsidP="004C1E71">
      <w:pPr>
        <w:pStyle w:val="aff6"/>
        <w:jc w:val="start"/>
      </w:pPr>
    </w:p>
    <w:p w:rsidR="00A33EDB" w:rsidRPr="0086745F" w:rsidRDefault="00A33EDB" w:rsidP="00856CD5">
      <w:pPr>
        <w:pStyle w:val="aff6"/>
      </w:pPr>
      <w:r w:rsidRPr="0086745F">
        <w:t xml:space="preserve">У цій моделі зберігаються ті користувачі, котрі зареєструвалися у додатку як </w:t>
      </w:r>
      <w:r w:rsidR="00992FAE" w:rsidRPr="0086745F">
        <w:t>фермер</w:t>
      </w:r>
      <w:r w:rsidRPr="0086745F">
        <w:t>. Модель створюється автоматично при р</w:t>
      </w:r>
      <w:r w:rsidR="00F10360" w:rsidRPr="0086745F">
        <w:t>еєстрації користувача у системі</w:t>
      </w:r>
      <w:r w:rsidR="00693B5F" w:rsidRPr="0086745F">
        <w:rPr>
          <w:lang w:val="uk-UA"/>
        </w:rPr>
        <w:t xml:space="preserve"> (д</w:t>
      </w:r>
      <w:r w:rsidR="00693B5F" w:rsidRPr="0086745F">
        <w:rPr>
          <w:lang w:val="ru-RU"/>
        </w:rPr>
        <w:t xml:space="preserve">ив. </w:t>
      </w:r>
      <w:r w:rsidR="0004051A">
        <w:rPr>
          <w:lang w:val="uk-UA"/>
        </w:rPr>
        <w:t>Табл. 2</w:t>
      </w:r>
      <w:r w:rsidR="00693B5F" w:rsidRPr="0086745F">
        <w:rPr>
          <w:lang w:val="uk-UA"/>
        </w:rPr>
        <w:t>.3)</w:t>
      </w:r>
      <w:r w:rsidR="00F10360" w:rsidRPr="0086745F">
        <w:rPr>
          <w:lang w:val="uk-UA"/>
        </w:rPr>
        <w:t>.</w:t>
      </w:r>
    </w:p>
    <w:p w:rsidR="00A9069A" w:rsidRPr="0086745F" w:rsidRDefault="00A9069A" w:rsidP="004C1E71">
      <w:pPr>
        <w:pStyle w:val="aff6"/>
      </w:pPr>
    </w:p>
    <w:p w:rsidR="00087338" w:rsidRPr="0086745F" w:rsidRDefault="0004051A" w:rsidP="004C1E71">
      <w:pPr>
        <w:pStyle w:val="aff6"/>
        <w:jc w:val="end"/>
        <w:rPr>
          <w:lang w:val="uk-UA"/>
        </w:rPr>
      </w:pPr>
      <w:r>
        <w:rPr>
          <w:lang w:val="uk-UA"/>
        </w:rPr>
        <w:t>Таблиця 2</w:t>
      </w:r>
      <w:r w:rsidR="00087338" w:rsidRPr="0086745F">
        <w:rPr>
          <w:lang w:val="uk-UA"/>
        </w:rPr>
        <w:t>.3</w:t>
      </w:r>
    </w:p>
    <w:p w:rsidR="001B6E48" w:rsidRPr="00457850" w:rsidRDefault="001B6E48" w:rsidP="004C1E71">
      <w:pPr>
        <w:pStyle w:val="aff6"/>
        <w:jc w:val="center"/>
        <w:rPr>
          <w:b/>
          <w:lang w:val="uk-UA"/>
        </w:rPr>
      </w:pPr>
      <w:r w:rsidRPr="00457850">
        <w:rPr>
          <w:b/>
          <w:lang w:val="uk-UA"/>
        </w:rPr>
        <w:t>Модель фермера</w:t>
      </w:r>
    </w:p>
    <w:tbl>
      <w:tblPr>
        <w:tblStyle w:val="a8"/>
        <w:tblW w:w="0pt" w:type="dxa"/>
        <w:tblLook w:firstRow="1" w:lastRow="0" w:firstColumn="1" w:lastColumn="0" w:noHBand="0" w:noVBand="1"/>
      </w:tblPr>
      <w:tblGrid>
        <w:gridCol w:w="2494"/>
        <w:gridCol w:w="7133"/>
      </w:tblGrid>
      <w:tr w:rsidR="00A33EDB" w:rsidRPr="0086745F" w:rsidTr="00766EE3">
        <w:tc>
          <w:tcPr>
            <w:tcW w:w="71.75pt" w:type="dxa"/>
          </w:tcPr>
          <w:p w:rsidR="00A33EDB" w:rsidRPr="0086745F" w:rsidRDefault="00A33EDB" w:rsidP="004C1E71">
            <w:pPr>
              <w:pStyle w:val="aff6"/>
              <w:jc w:val="start"/>
            </w:pPr>
            <w:r w:rsidRPr="0086745F">
              <w:t>Назва колонки</w:t>
            </w:r>
          </w:p>
        </w:tc>
        <w:tc>
          <w:tcPr>
            <w:tcW w:w="409.60pt" w:type="dxa"/>
          </w:tcPr>
          <w:p w:rsidR="00A33EDB" w:rsidRPr="0086745F" w:rsidRDefault="00A33EDB" w:rsidP="004C1E71">
            <w:pPr>
              <w:pStyle w:val="aff6"/>
            </w:pPr>
            <w:r w:rsidRPr="0086745F">
              <w:t>Опис</w:t>
            </w:r>
          </w:p>
        </w:tc>
      </w:tr>
      <w:tr w:rsidR="00A33EDB" w:rsidRPr="0086745F" w:rsidTr="00766EE3">
        <w:tc>
          <w:tcPr>
            <w:tcW w:w="71.75pt" w:type="dxa"/>
          </w:tcPr>
          <w:p w:rsidR="00A33EDB" w:rsidRPr="0086745F" w:rsidRDefault="00A33EDB" w:rsidP="004C1E71">
            <w:pPr>
              <w:pStyle w:val="aff6"/>
              <w:rPr>
                <w:lang w:val="en-US"/>
              </w:rPr>
            </w:pPr>
            <w:r w:rsidRPr="0086745F">
              <w:rPr>
                <w:lang w:val="en-US"/>
              </w:rPr>
              <w:t>id</w:t>
            </w:r>
            <w:r w:rsidR="00766EE3" w:rsidRPr="0086745F">
              <w:rPr>
                <w:lang w:val="en-US"/>
              </w:rPr>
              <w:t>Farmer</w:t>
            </w:r>
          </w:p>
        </w:tc>
        <w:tc>
          <w:tcPr>
            <w:tcW w:w="409.60pt" w:type="dxa"/>
          </w:tcPr>
          <w:p w:rsidR="00A33EDB" w:rsidRPr="0086745F" w:rsidRDefault="00A33EDB" w:rsidP="004C1E71">
            <w:pPr>
              <w:pStyle w:val="aff6"/>
              <w:rPr>
                <w:lang w:val="ru-RU"/>
              </w:rPr>
            </w:pPr>
            <w:r w:rsidRPr="0086745F">
              <w:rPr>
                <w:lang w:val="ru-RU"/>
              </w:rPr>
              <w:t>Унікальний ідентифікатор кожного фермера</w:t>
            </w:r>
          </w:p>
        </w:tc>
      </w:tr>
      <w:tr w:rsidR="00A33EDB" w:rsidRPr="0086745F" w:rsidTr="00766EE3">
        <w:tc>
          <w:tcPr>
            <w:tcW w:w="71.75pt" w:type="dxa"/>
          </w:tcPr>
          <w:p w:rsidR="00A33EDB" w:rsidRPr="0086745F" w:rsidRDefault="00A33EDB" w:rsidP="004C1E71">
            <w:pPr>
              <w:pStyle w:val="aff6"/>
              <w:rPr>
                <w:lang w:val="en-US"/>
              </w:rPr>
            </w:pPr>
            <w:r w:rsidRPr="0086745F">
              <w:rPr>
                <w:lang w:val="en-US"/>
              </w:rPr>
              <w:t>personalDataId</w:t>
            </w:r>
          </w:p>
        </w:tc>
        <w:tc>
          <w:tcPr>
            <w:tcW w:w="409.60pt" w:type="dxa"/>
          </w:tcPr>
          <w:p w:rsidR="00A33EDB" w:rsidRPr="0086745F" w:rsidRDefault="00A33EDB" w:rsidP="004C1E71">
            <w:pPr>
              <w:pStyle w:val="aff6"/>
            </w:pPr>
            <w:r w:rsidRPr="0086745F">
              <w:t>Ключ до моделі персональних даних</w:t>
            </w:r>
          </w:p>
        </w:tc>
      </w:tr>
    </w:tbl>
    <w:p w:rsidR="004C1E71" w:rsidRDefault="004C1E71" w:rsidP="004C1E71">
      <w:pPr>
        <w:pStyle w:val="aff6"/>
        <w:ind w:firstLine="0pt"/>
      </w:pPr>
    </w:p>
    <w:p w:rsidR="00A33EDB" w:rsidRPr="00457850" w:rsidRDefault="00A33EDB" w:rsidP="00E43ED3">
      <w:pPr>
        <w:spacing w:line="18pt" w:lineRule="auto"/>
        <w:ind w:firstLine="28.35pt"/>
        <w:rPr>
          <w:sz w:val="28"/>
          <w:szCs w:val="28"/>
        </w:rPr>
      </w:pPr>
      <w:r w:rsidRPr="00457850">
        <w:rPr>
          <w:sz w:val="28"/>
          <w:szCs w:val="28"/>
        </w:rPr>
        <w:t>Модель персональних даних</w:t>
      </w:r>
    </w:p>
    <w:p w:rsidR="00A33EDB" w:rsidRPr="0086745F" w:rsidRDefault="00A33EDB" w:rsidP="004C1E71">
      <w:pPr>
        <w:pStyle w:val="aff6"/>
        <w:jc w:val="center"/>
      </w:pPr>
    </w:p>
    <w:p w:rsidR="00A33EDB" w:rsidRPr="0086745F" w:rsidRDefault="00A33EDB" w:rsidP="00856CD5">
      <w:pPr>
        <w:pStyle w:val="aff6"/>
        <w:rPr>
          <w:lang w:val="uk-UA"/>
        </w:rPr>
      </w:pPr>
      <w:r w:rsidRPr="0086745F">
        <w:t>У цій моделі зберігаються особисті дані усіх користувачів. Модель створюється автоматично при р</w:t>
      </w:r>
      <w:r w:rsidR="00F10360" w:rsidRPr="0086745F">
        <w:t xml:space="preserve">еєстрації користувача у системі </w:t>
      </w:r>
      <w:r w:rsidR="00F10360" w:rsidRPr="0086745F">
        <w:rPr>
          <w:lang w:val="uk-UA"/>
        </w:rPr>
        <w:t>(д</w:t>
      </w:r>
      <w:r w:rsidR="00F10360" w:rsidRPr="0086745F">
        <w:rPr>
          <w:lang w:val="ru-RU"/>
        </w:rPr>
        <w:t xml:space="preserve">ив. </w:t>
      </w:r>
      <w:r w:rsidR="0004051A">
        <w:rPr>
          <w:lang w:val="uk-UA"/>
        </w:rPr>
        <w:t>Табл. 2</w:t>
      </w:r>
      <w:r w:rsidR="00F10360" w:rsidRPr="0086745F">
        <w:rPr>
          <w:lang w:val="uk-UA"/>
        </w:rPr>
        <w:t>.4).</w:t>
      </w:r>
    </w:p>
    <w:p w:rsidR="00EF44B1" w:rsidRDefault="00EF44B1" w:rsidP="00A76F81">
      <w:pPr>
        <w:pStyle w:val="aff6"/>
        <w:ind w:firstLine="0pt"/>
        <w:rPr>
          <w:lang w:val="uk-UA"/>
        </w:rPr>
      </w:pPr>
    </w:p>
    <w:p w:rsidR="00457850" w:rsidRDefault="00457850" w:rsidP="004C1E71">
      <w:pPr>
        <w:pStyle w:val="aff6"/>
        <w:jc w:val="end"/>
        <w:rPr>
          <w:lang w:val="uk-UA"/>
        </w:rPr>
      </w:pPr>
    </w:p>
    <w:p w:rsidR="00457850" w:rsidRDefault="00457850" w:rsidP="004C1E71">
      <w:pPr>
        <w:pStyle w:val="aff6"/>
        <w:jc w:val="end"/>
        <w:rPr>
          <w:lang w:val="uk-UA"/>
        </w:rPr>
      </w:pPr>
    </w:p>
    <w:p w:rsidR="00457850" w:rsidRDefault="00457850" w:rsidP="004C1E71">
      <w:pPr>
        <w:pStyle w:val="aff6"/>
        <w:jc w:val="end"/>
        <w:rPr>
          <w:lang w:val="uk-UA"/>
        </w:rPr>
      </w:pPr>
    </w:p>
    <w:p w:rsidR="00087338" w:rsidRPr="0086745F" w:rsidRDefault="0004051A" w:rsidP="004C1E71">
      <w:pPr>
        <w:pStyle w:val="aff6"/>
        <w:jc w:val="end"/>
        <w:rPr>
          <w:lang w:val="uk-UA"/>
        </w:rPr>
      </w:pPr>
      <w:r>
        <w:rPr>
          <w:lang w:val="uk-UA"/>
        </w:rPr>
        <w:lastRenderedPageBreak/>
        <w:t>Таблиця 2</w:t>
      </w:r>
      <w:r w:rsidR="00087338" w:rsidRPr="0086745F">
        <w:rPr>
          <w:lang w:val="uk-UA"/>
        </w:rPr>
        <w:t>.4</w:t>
      </w:r>
    </w:p>
    <w:p w:rsidR="001B6E48" w:rsidRPr="00457850" w:rsidRDefault="001B6E48" w:rsidP="004C1E71">
      <w:pPr>
        <w:pStyle w:val="aff6"/>
        <w:jc w:val="center"/>
        <w:rPr>
          <w:b/>
          <w:lang w:val="uk-UA"/>
        </w:rPr>
      </w:pPr>
      <w:r w:rsidRPr="00457850">
        <w:rPr>
          <w:b/>
          <w:lang w:val="uk-UA"/>
        </w:rPr>
        <w:t>Модель персональних даних</w:t>
      </w:r>
    </w:p>
    <w:tbl>
      <w:tblPr>
        <w:tblStyle w:val="a8"/>
        <w:tblW w:w="481.35pt" w:type="dxa"/>
        <w:tblLook w:firstRow="1" w:lastRow="0" w:firstColumn="1" w:lastColumn="0" w:noHBand="0" w:noVBand="1"/>
      </w:tblPr>
      <w:tblGrid>
        <w:gridCol w:w="2494"/>
        <w:gridCol w:w="7133"/>
      </w:tblGrid>
      <w:tr w:rsidR="00A33EDB" w:rsidRPr="0086745F" w:rsidTr="004C1E71">
        <w:tc>
          <w:tcPr>
            <w:tcW w:w="124.70pt" w:type="dxa"/>
          </w:tcPr>
          <w:p w:rsidR="00A33EDB" w:rsidRPr="0086745F" w:rsidRDefault="00A33EDB" w:rsidP="004C1E71">
            <w:pPr>
              <w:pStyle w:val="aff6"/>
            </w:pPr>
            <w:r w:rsidRPr="0086745F">
              <w:t>Назва колонки</w:t>
            </w:r>
          </w:p>
        </w:tc>
        <w:tc>
          <w:tcPr>
            <w:tcW w:w="356.65pt" w:type="dxa"/>
          </w:tcPr>
          <w:p w:rsidR="00A33EDB" w:rsidRPr="0086745F" w:rsidRDefault="00A33EDB" w:rsidP="004C1E71">
            <w:pPr>
              <w:pStyle w:val="aff6"/>
            </w:pPr>
            <w:r w:rsidRPr="0086745F">
              <w:t>Опис</w:t>
            </w:r>
          </w:p>
        </w:tc>
      </w:tr>
      <w:tr w:rsidR="00A33EDB" w:rsidRPr="0086745F" w:rsidTr="004C1E71">
        <w:tc>
          <w:tcPr>
            <w:tcW w:w="124.70pt" w:type="dxa"/>
          </w:tcPr>
          <w:p w:rsidR="00A33EDB" w:rsidRPr="0004051A" w:rsidRDefault="00A33EDB" w:rsidP="004C1E71">
            <w:pPr>
              <w:pStyle w:val="aff6"/>
              <w:jc w:val="start"/>
              <w:rPr>
                <w:lang w:val="ru-RU"/>
              </w:rPr>
            </w:pPr>
            <w:r w:rsidRPr="0086745F">
              <w:rPr>
                <w:lang w:val="en-US"/>
              </w:rPr>
              <w:t>id</w:t>
            </w:r>
            <w:r w:rsidR="00766EE3" w:rsidRPr="0086745F">
              <w:rPr>
                <w:lang w:val="en-US"/>
              </w:rPr>
              <w:t>PersonalData</w:t>
            </w:r>
          </w:p>
        </w:tc>
        <w:tc>
          <w:tcPr>
            <w:tcW w:w="356.65pt" w:type="dxa"/>
          </w:tcPr>
          <w:p w:rsidR="00A33EDB" w:rsidRPr="0086745F" w:rsidRDefault="00A33EDB" w:rsidP="004C1E71">
            <w:pPr>
              <w:pStyle w:val="aff6"/>
            </w:pPr>
            <w:r w:rsidRPr="0086745F">
              <w:t>Унікальний ідентифікатор кожного запису особистих даних користувачів</w:t>
            </w:r>
          </w:p>
        </w:tc>
      </w:tr>
      <w:tr w:rsidR="00A33EDB" w:rsidRPr="0086745F" w:rsidTr="004C1E71">
        <w:tc>
          <w:tcPr>
            <w:tcW w:w="124.70pt" w:type="dxa"/>
          </w:tcPr>
          <w:p w:rsidR="00A33EDB" w:rsidRPr="0086745F" w:rsidRDefault="00A33EDB" w:rsidP="004C1E71">
            <w:pPr>
              <w:pStyle w:val="aff6"/>
              <w:rPr>
                <w:lang w:val="en-US"/>
              </w:rPr>
            </w:pPr>
            <w:r w:rsidRPr="0086745F">
              <w:rPr>
                <w:lang w:val="en-US"/>
              </w:rPr>
              <w:t>isFarmer</w:t>
            </w:r>
          </w:p>
        </w:tc>
        <w:tc>
          <w:tcPr>
            <w:tcW w:w="356.65pt" w:type="dxa"/>
          </w:tcPr>
          <w:p w:rsidR="00A33EDB" w:rsidRPr="0086745F" w:rsidRDefault="00A33EDB" w:rsidP="004C1E71">
            <w:pPr>
              <w:pStyle w:val="aff6"/>
            </w:pPr>
            <w:r w:rsidRPr="0086745F">
              <w:t>Змінна, котра вказує, чи є користувач фермером</w:t>
            </w:r>
          </w:p>
        </w:tc>
      </w:tr>
      <w:tr w:rsidR="00A33EDB" w:rsidRPr="0086745F" w:rsidTr="004C1E71">
        <w:tc>
          <w:tcPr>
            <w:tcW w:w="124.70pt" w:type="dxa"/>
          </w:tcPr>
          <w:p w:rsidR="00A33EDB" w:rsidRPr="0086745F" w:rsidRDefault="00A33EDB" w:rsidP="004C1E71">
            <w:pPr>
              <w:pStyle w:val="aff6"/>
              <w:jc w:val="start"/>
              <w:rPr>
                <w:lang w:val="en-US"/>
              </w:rPr>
            </w:pPr>
            <w:r w:rsidRPr="0086745F">
              <w:rPr>
                <w:lang w:val="en-US"/>
              </w:rPr>
              <w:t>phoneNumber</w:t>
            </w:r>
          </w:p>
        </w:tc>
        <w:tc>
          <w:tcPr>
            <w:tcW w:w="356.65pt" w:type="dxa"/>
          </w:tcPr>
          <w:p w:rsidR="00A33EDB" w:rsidRPr="0086745F" w:rsidRDefault="00766EE3" w:rsidP="004C1E71">
            <w:pPr>
              <w:pStyle w:val="aff6"/>
            </w:pPr>
            <w:r w:rsidRPr="0086745F">
              <w:t>Номер телефону користувача</w:t>
            </w:r>
          </w:p>
        </w:tc>
      </w:tr>
      <w:tr w:rsidR="00A33EDB" w:rsidRPr="0086745F" w:rsidTr="004C1E71">
        <w:tc>
          <w:tcPr>
            <w:tcW w:w="124.70pt" w:type="dxa"/>
          </w:tcPr>
          <w:p w:rsidR="00A33EDB" w:rsidRPr="0086745F" w:rsidRDefault="00A33EDB" w:rsidP="004C1E71">
            <w:pPr>
              <w:pStyle w:val="aff6"/>
              <w:jc w:val="start"/>
              <w:rPr>
                <w:lang w:val="en-US"/>
              </w:rPr>
            </w:pPr>
            <w:r w:rsidRPr="0086745F">
              <w:rPr>
                <w:lang w:val="en-US"/>
              </w:rPr>
              <w:t>money</w:t>
            </w:r>
          </w:p>
        </w:tc>
        <w:tc>
          <w:tcPr>
            <w:tcW w:w="356.65pt" w:type="dxa"/>
          </w:tcPr>
          <w:p w:rsidR="00A33EDB" w:rsidRPr="0086745F" w:rsidRDefault="00766EE3" w:rsidP="004C1E71">
            <w:pPr>
              <w:pStyle w:val="aff6"/>
            </w:pPr>
            <w:r w:rsidRPr="0086745F">
              <w:t>Баланс користувача, котрий він може поповнювати/знімати кошти</w:t>
            </w:r>
          </w:p>
        </w:tc>
      </w:tr>
    </w:tbl>
    <w:p w:rsidR="001F13CD" w:rsidRPr="0086745F" w:rsidRDefault="001F13CD" w:rsidP="004C1E71">
      <w:pPr>
        <w:pStyle w:val="aff6"/>
        <w:ind w:firstLine="0pt"/>
      </w:pPr>
    </w:p>
    <w:p w:rsidR="00766EE3" w:rsidRPr="00457850" w:rsidRDefault="00766EE3" w:rsidP="00E43ED3">
      <w:pPr>
        <w:pStyle w:val="aff6"/>
      </w:pPr>
      <w:r w:rsidRPr="00457850">
        <w:t>Модель покупки</w:t>
      </w:r>
    </w:p>
    <w:p w:rsidR="00766EE3" w:rsidRPr="0086745F" w:rsidRDefault="00766EE3" w:rsidP="004C1E71">
      <w:pPr>
        <w:pStyle w:val="aff6"/>
      </w:pPr>
    </w:p>
    <w:p w:rsidR="00766EE3" w:rsidRPr="0086745F" w:rsidRDefault="00766EE3" w:rsidP="00856CD5">
      <w:pPr>
        <w:pStyle w:val="aff6"/>
      </w:pPr>
      <w:r w:rsidRPr="0086745F">
        <w:t>У цій модел</w:t>
      </w:r>
      <w:r w:rsidR="007B4089" w:rsidRPr="0086745F">
        <w:t>і</w:t>
      </w:r>
      <w:r w:rsidRPr="0086745F">
        <w:t xml:space="preserve"> зберігаються заявки на покупку від клієнта. Модель створюється автоматично коли</w:t>
      </w:r>
      <w:r w:rsidR="00F10360" w:rsidRPr="0086745F">
        <w:t xml:space="preserve"> клієнт замовляє чи купує товар </w:t>
      </w:r>
      <w:r w:rsidR="00F10360" w:rsidRPr="0086745F">
        <w:rPr>
          <w:lang w:val="uk-UA"/>
        </w:rPr>
        <w:t>(д</w:t>
      </w:r>
      <w:r w:rsidR="00F10360" w:rsidRPr="0086745F">
        <w:rPr>
          <w:lang w:val="ru-RU"/>
        </w:rPr>
        <w:t xml:space="preserve">ив. </w:t>
      </w:r>
      <w:r w:rsidR="0004051A">
        <w:rPr>
          <w:lang w:val="uk-UA"/>
        </w:rPr>
        <w:t>Табл. 2</w:t>
      </w:r>
      <w:r w:rsidR="00F10360" w:rsidRPr="0086745F">
        <w:rPr>
          <w:lang w:val="uk-UA"/>
        </w:rPr>
        <w:t>.5).</w:t>
      </w:r>
    </w:p>
    <w:p w:rsidR="00766EE3" w:rsidRPr="0086745F" w:rsidRDefault="00766EE3" w:rsidP="004C1E71">
      <w:pPr>
        <w:pStyle w:val="aff6"/>
        <w:ind w:firstLine="0pt"/>
      </w:pPr>
    </w:p>
    <w:p w:rsidR="00087338" w:rsidRPr="0086745F" w:rsidRDefault="0004051A" w:rsidP="004C1E71">
      <w:pPr>
        <w:pStyle w:val="aff6"/>
        <w:jc w:val="end"/>
        <w:rPr>
          <w:lang w:val="uk-UA"/>
        </w:rPr>
      </w:pPr>
      <w:r>
        <w:rPr>
          <w:lang w:val="uk-UA"/>
        </w:rPr>
        <w:t>Таблиця 2</w:t>
      </w:r>
      <w:r w:rsidR="00087338" w:rsidRPr="0086745F">
        <w:rPr>
          <w:lang w:val="uk-UA"/>
        </w:rPr>
        <w:t>.5</w:t>
      </w:r>
    </w:p>
    <w:p w:rsidR="00956EBA" w:rsidRPr="00457850" w:rsidRDefault="00956EBA" w:rsidP="004C1E71">
      <w:pPr>
        <w:pStyle w:val="aff6"/>
        <w:jc w:val="center"/>
        <w:rPr>
          <w:b/>
          <w:lang w:val="uk-UA"/>
        </w:rPr>
      </w:pPr>
      <w:r w:rsidRPr="00457850">
        <w:rPr>
          <w:b/>
          <w:lang w:val="uk-UA"/>
        </w:rPr>
        <w:t>Модель покупки</w:t>
      </w:r>
    </w:p>
    <w:tbl>
      <w:tblPr>
        <w:tblStyle w:val="a8"/>
        <w:tblW w:w="481.35pt" w:type="dxa"/>
        <w:tblLook w:firstRow="1" w:lastRow="0" w:firstColumn="1" w:lastColumn="0" w:noHBand="0" w:noVBand="1"/>
      </w:tblPr>
      <w:tblGrid>
        <w:gridCol w:w="2556"/>
        <w:gridCol w:w="7071"/>
      </w:tblGrid>
      <w:tr w:rsidR="00766EE3" w:rsidRPr="0086745F" w:rsidTr="004C1E71">
        <w:tc>
          <w:tcPr>
            <w:tcW w:w="127.80pt" w:type="dxa"/>
          </w:tcPr>
          <w:p w:rsidR="00766EE3" w:rsidRPr="0086745F" w:rsidRDefault="00766EE3" w:rsidP="004C1E71">
            <w:pPr>
              <w:pStyle w:val="aff6"/>
            </w:pPr>
            <w:r w:rsidRPr="0086745F">
              <w:t>Назва колонки</w:t>
            </w:r>
          </w:p>
        </w:tc>
        <w:tc>
          <w:tcPr>
            <w:tcW w:w="353.55pt" w:type="dxa"/>
          </w:tcPr>
          <w:p w:rsidR="00766EE3" w:rsidRPr="0086745F" w:rsidRDefault="00766EE3" w:rsidP="004C1E71">
            <w:pPr>
              <w:pStyle w:val="aff6"/>
            </w:pPr>
            <w:r w:rsidRPr="0086745F">
              <w:t>Опис</w:t>
            </w:r>
          </w:p>
        </w:tc>
      </w:tr>
      <w:tr w:rsidR="00766EE3" w:rsidRPr="0086745F" w:rsidTr="004C1E71">
        <w:tc>
          <w:tcPr>
            <w:tcW w:w="127.80pt" w:type="dxa"/>
          </w:tcPr>
          <w:p w:rsidR="00766EE3" w:rsidRPr="0004051A" w:rsidRDefault="00766EE3" w:rsidP="004C1E71">
            <w:pPr>
              <w:pStyle w:val="aff6"/>
              <w:rPr>
                <w:lang w:val="ru-RU"/>
              </w:rPr>
            </w:pPr>
            <w:r w:rsidRPr="0086745F">
              <w:rPr>
                <w:lang w:val="en-US"/>
              </w:rPr>
              <w:t>idPurchase</w:t>
            </w:r>
          </w:p>
        </w:tc>
        <w:tc>
          <w:tcPr>
            <w:tcW w:w="353.55pt" w:type="dxa"/>
          </w:tcPr>
          <w:p w:rsidR="00766EE3" w:rsidRPr="0086745F" w:rsidRDefault="00766EE3" w:rsidP="004C1E71">
            <w:pPr>
              <w:pStyle w:val="aff6"/>
            </w:pPr>
            <w:r w:rsidRPr="0086745F">
              <w:t>Унікальний ідентифікатор кожної заявки на покупку</w:t>
            </w:r>
          </w:p>
        </w:tc>
      </w:tr>
      <w:tr w:rsidR="00766EE3" w:rsidRPr="0086745F" w:rsidTr="004C1E71">
        <w:tc>
          <w:tcPr>
            <w:tcW w:w="127.80pt" w:type="dxa"/>
          </w:tcPr>
          <w:p w:rsidR="00766EE3" w:rsidRPr="0086745F" w:rsidRDefault="00766EE3" w:rsidP="004C1E71">
            <w:pPr>
              <w:pStyle w:val="aff6"/>
              <w:rPr>
                <w:lang w:val="en-US"/>
              </w:rPr>
            </w:pPr>
            <w:r w:rsidRPr="0086745F">
              <w:rPr>
                <w:lang w:val="en-US"/>
              </w:rPr>
              <w:t>dateOfRequest</w:t>
            </w:r>
          </w:p>
        </w:tc>
        <w:tc>
          <w:tcPr>
            <w:tcW w:w="353.55pt" w:type="dxa"/>
          </w:tcPr>
          <w:p w:rsidR="00766EE3" w:rsidRPr="0086745F" w:rsidRDefault="00766EE3" w:rsidP="004C1E71">
            <w:pPr>
              <w:pStyle w:val="aff6"/>
            </w:pPr>
            <w:r w:rsidRPr="0086745F">
              <w:t>Дата створення заявки</w:t>
            </w:r>
          </w:p>
        </w:tc>
      </w:tr>
      <w:tr w:rsidR="00766EE3" w:rsidRPr="0086745F" w:rsidTr="004C1E71">
        <w:tc>
          <w:tcPr>
            <w:tcW w:w="127.80pt" w:type="dxa"/>
          </w:tcPr>
          <w:p w:rsidR="00766EE3" w:rsidRPr="0086745F" w:rsidRDefault="00766EE3" w:rsidP="004C1E71">
            <w:pPr>
              <w:pStyle w:val="aff6"/>
              <w:rPr>
                <w:lang w:val="en-US"/>
              </w:rPr>
            </w:pPr>
            <w:r w:rsidRPr="0086745F">
              <w:rPr>
                <w:lang w:val="en-US"/>
              </w:rPr>
              <w:t>dateOfPurchase</w:t>
            </w:r>
          </w:p>
        </w:tc>
        <w:tc>
          <w:tcPr>
            <w:tcW w:w="353.55pt" w:type="dxa"/>
          </w:tcPr>
          <w:p w:rsidR="00766EE3" w:rsidRPr="0086745F" w:rsidRDefault="00766EE3" w:rsidP="004C1E71">
            <w:pPr>
              <w:pStyle w:val="aff6"/>
            </w:pPr>
            <w:r w:rsidRPr="0086745F">
              <w:t>Дата запланованої покупки товару</w:t>
            </w:r>
          </w:p>
        </w:tc>
      </w:tr>
      <w:tr w:rsidR="00766EE3" w:rsidRPr="0086745F" w:rsidTr="004C1E71">
        <w:tc>
          <w:tcPr>
            <w:tcW w:w="127.80pt" w:type="dxa"/>
          </w:tcPr>
          <w:p w:rsidR="00766EE3" w:rsidRPr="0086745F" w:rsidRDefault="00766EE3" w:rsidP="004C1E71">
            <w:pPr>
              <w:pStyle w:val="aff6"/>
              <w:rPr>
                <w:lang w:val="en-US"/>
              </w:rPr>
            </w:pPr>
            <w:r w:rsidRPr="0086745F">
              <w:rPr>
                <w:lang w:val="en-US"/>
              </w:rPr>
              <w:t>amount</w:t>
            </w:r>
          </w:p>
        </w:tc>
        <w:tc>
          <w:tcPr>
            <w:tcW w:w="353.55pt" w:type="dxa"/>
          </w:tcPr>
          <w:p w:rsidR="00766EE3" w:rsidRPr="0086745F" w:rsidRDefault="00766EE3" w:rsidP="004C1E71">
            <w:pPr>
              <w:pStyle w:val="aff6"/>
            </w:pPr>
            <w:r w:rsidRPr="0086745F">
              <w:t>Кількість товару</w:t>
            </w:r>
          </w:p>
        </w:tc>
      </w:tr>
      <w:tr w:rsidR="00766EE3" w:rsidRPr="0086745F" w:rsidTr="004C1E71">
        <w:tc>
          <w:tcPr>
            <w:tcW w:w="127.80pt" w:type="dxa"/>
          </w:tcPr>
          <w:p w:rsidR="00766EE3" w:rsidRPr="0086745F" w:rsidRDefault="00766EE3" w:rsidP="004C1E71">
            <w:pPr>
              <w:pStyle w:val="aff6"/>
              <w:rPr>
                <w:lang w:val="en-US"/>
              </w:rPr>
            </w:pPr>
            <w:r w:rsidRPr="0086745F">
              <w:rPr>
                <w:lang w:val="en-US"/>
              </w:rPr>
              <w:t>clientId</w:t>
            </w:r>
          </w:p>
        </w:tc>
        <w:tc>
          <w:tcPr>
            <w:tcW w:w="353.55pt" w:type="dxa"/>
          </w:tcPr>
          <w:p w:rsidR="00766EE3" w:rsidRPr="0086745F" w:rsidRDefault="00766EE3" w:rsidP="004C1E71">
            <w:pPr>
              <w:pStyle w:val="aff6"/>
            </w:pPr>
            <w:r w:rsidRPr="0086745F">
              <w:t>Ключ до моделі клієнта, котрий оформив заявку на покупку</w:t>
            </w:r>
          </w:p>
        </w:tc>
      </w:tr>
      <w:tr w:rsidR="00766EE3" w:rsidRPr="0086745F" w:rsidTr="004C1E71">
        <w:tc>
          <w:tcPr>
            <w:tcW w:w="127.80pt" w:type="dxa"/>
          </w:tcPr>
          <w:p w:rsidR="00766EE3" w:rsidRPr="0086745F" w:rsidRDefault="00766EE3" w:rsidP="004C1E71">
            <w:pPr>
              <w:pStyle w:val="aff6"/>
              <w:rPr>
                <w:lang w:val="en-US"/>
              </w:rPr>
            </w:pPr>
            <w:r w:rsidRPr="0086745F">
              <w:rPr>
                <w:lang w:val="en-US"/>
              </w:rPr>
              <w:t>saleId</w:t>
            </w:r>
          </w:p>
        </w:tc>
        <w:tc>
          <w:tcPr>
            <w:tcW w:w="353.55pt" w:type="dxa"/>
          </w:tcPr>
          <w:p w:rsidR="00766EE3" w:rsidRPr="0086745F" w:rsidRDefault="00766EE3" w:rsidP="004C1E71">
            <w:pPr>
              <w:pStyle w:val="aff6"/>
            </w:pPr>
            <w:r w:rsidRPr="0086745F">
              <w:t>Ключ до моделі продажу, з котрої клієнт замовив товар</w:t>
            </w:r>
          </w:p>
        </w:tc>
      </w:tr>
    </w:tbl>
    <w:p w:rsidR="0052458D" w:rsidRPr="0086745F" w:rsidRDefault="0052458D" w:rsidP="004C1E71">
      <w:pPr>
        <w:spacing w:line="18pt" w:lineRule="auto"/>
        <w:rPr>
          <w:b/>
          <w:spacing w:val="-20"/>
          <w:kern w:val="28"/>
          <w:sz w:val="28"/>
          <w:szCs w:val="28"/>
          <w:lang w:val="x-none" w:eastAsia="x-none"/>
        </w:rPr>
      </w:pPr>
    </w:p>
    <w:p w:rsidR="00EF44B1" w:rsidRDefault="00EF44B1" w:rsidP="004C1E71">
      <w:pPr>
        <w:pStyle w:val="aff6"/>
        <w:jc w:val="center"/>
        <w:rPr>
          <w:b/>
        </w:rPr>
      </w:pPr>
    </w:p>
    <w:p w:rsidR="00EF44B1" w:rsidRDefault="00EF44B1" w:rsidP="004C1E71">
      <w:pPr>
        <w:pStyle w:val="aff6"/>
        <w:jc w:val="center"/>
        <w:rPr>
          <w:b/>
        </w:rPr>
      </w:pPr>
    </w:p>
    <w:p w:rsidR="00766EE3" w:rsidRPr="00457850" w:rsidRDefault="00766EE3" w:rsidP="00E43ED3">
      <w:pPr>
        <w:pStyle w:val="aff6"/>
      </w:pPr>
      <w:r w:rsidRPr="00457850">
        <w:lastRenderedPageBreak/>
        <w:t>Модель продажу</w:t>
      </w:r>
    </w:p>
    <w:p w:rsidR="00766EE3" w:rsidRPr="0086745F" w:rsidRDefault="00766EE3" w:rsidP="004C1E71">
      <w:pPr>
        <w:pStyle w:val="aff6"/>
      </w:pPr>
    </w:p>
    <w:p w:rsidR="00766EE3" w:rsidRPr="0086745F" w:rsidRDefault="00766EE3" w:rsidP="00856CD5">
      <w:pPr>
        <w:pStyle w:val="aff6"/>
        <w:rPr>
          <w:lang w:val="uk-UA"/>
        </w:rPr>
      </w:pPr>
      <w:r w:rsidRPr="0086745F">
        <w:t>У цій моделі зберігаються заявки на продаж від фермера. Модель створюється автоматично коли фермер додає това</w:t>
      </w:r>
      <w:r w:rsidR="00922970" w:rsidRPr="0086745F">
        <w:t>р до системи</w:t>
      </w:r>
      <w:r w:rsidR="00922970" w:rsidRPr="0086745F">
        <w:rPr>
          <w:lang w:val="uk-UA"/>
        </w:rPr>
        <w:t xml:space="preserve"> (д</w:t>
      </w:r>
      <w:r w:rsidR="00922970" w:rsidRPr="0086745F">
        <w:rPr>
          <w:lang w:val="ru-RU"/>
        </w:rPr>
        <w:t xml:space="preserve">ив. </w:t>
      </w:r>
      <w:r w:rsidR="0004051A">
        <w:rPr>
          <w:lang w:val="uk-UA"/>
        </w:rPr>
        <w:t>Табл. 2</w:t>
      </w:r>
      <w:r w:rsidR="00922970" w:rsidRPr="0086745F">
        <w:rPr>
          <w:lang w:val="uk-UA"/>
        </w:rPr>
        <w:t>.6).</w:t>
      </w:r>
    </w:p>
    <w:p w:rsidR="00766EE3" w:rsidRPr="0086745F" w:rsidRDefault="00766EE3" w:rsidP="004C1E71">
      <w:pPr>
        <w:pStyle w:val="aff6"/>
      </w:pPr>
    </w:p>
    <w:p w:rsidR="00087338" w:rsidRPr="0086745F" w:rsidRDefault="0004051A" w:rsidP="004C1E71">
      <w:pPr>
        <w:pStyle w:val="aff6"/>
        <w:jc w:val="end"/>
        <w:rPr>
          <w:lang w:val="uk-UA"/>
        </w:rPr>
      </w:pPr>
      <w:r>
        <w:rPr>
          <w:lang w:val="uk-UA"/>
        </w:rPr>
        <w:t>Таблиця 2</w:t>
      </w:r>
      <w:r w:rsidR="00087338" w:rsidRPr="0086745F">
        <w:rPr>
          <w:lang w:val="uk-UA"/>
        </w:rPr>
        <w:t>.6</w:t>
      </w:r>
    </w:p>
    <w:p w:rsidR="00956EBA" w:rsidRPr="00457850" w:rsidRDefault="00956EBA" w:rsidP="004C1E71">
      <w:pPr>
        <w:pStyle w:val="aff6"/>
        <w:jc w:val="center"/>
        <w:rPr>
          <w:b/>
          <w:lang w:val="uk-UA"/>
        </w:rPr>
      </w:pPr>
      <w:r w:rsidRPr="00457850">
        <w:rPr>
          <w:b/>
          <w:lang w:val="uk-UA"/>
        </w:rPr>
        <w:t>Модель продажу</w:t>
      </w:r>
    </w:p>
    <w:tbl>
      <w:tblPr>
        <w:tblStyle w:val="a8"/>
        <w:tblW w:w="481.35pt" w:type="dxa"/>
        <w:tblLook w:firstRow="1" w:lastRow="0" w:firstColumn="1" w:lastColumn="0" w:noHBand="0" w:noVBand="1"/>
      </w:tblPr>
      <w:tblGrid>
        <w:gridCol w:w="3443"/>
        <w:gridCol w:w="6184"/>
      </w:tblGrid>
      <w:tr w:rsidR="00766EE3" w:rsidRPr="0086745F" w:rsidTr="004C1E71">
        <w:tc>
          <w:tcPr>
            <w:tcW w:w="169.75pt" w:type="dxa"/>
          </w:tcPr>
          <w:p w:rsidR="00766EE3" w:rsidRPr="0086745F" w:rsidRDefault="00766EE3" w:rsidP="004C1E71">
            <w:pPr>
              <w:pStyle w:val="aff6"/>
            </w:pPr>
            <w:r w:rsidRPr="0086745F">
              <w:t>Назва колонки</w:t>
            </w:r>
          </w:p>
        </w:tc>
        <w:tc>
          <w:tcPr>
            <w:tcW w:w="311.60pt" w:type="dxa"/>
          </w:tcPr>
          <w:p w:rsidR="00766EE3" w:rsidRPr="0086745F" w:rsidRDefault="00766EE3" w:rsidP="004C1E71">
            <w:pPr>
              <w:pStyle w:val="aff6"/>
            </w:pPr>
            <w:r w:rsidRPr="0086745F">
              <w:t>Опис</w:t>
            </w:r>
          </w:p>
        </w:tc>
      </w:tr>
      <w:tr w:rsidR="00766EE3" w:rsidRPr="0086745F" w:rsidTr="004C1E71">
        <w:tc>
          <w:tcPr>
            <w:tcW w:w="169.75pt" w:type="dxa"/>
          </w:tcPr>
          <w:p w:rsidR="00766EE3" w:rsidRPr="0004051A" w:rsidRDefault="00766EE3" w:rsidP="004C1E71">
            <w:pPr>
              <w:pStyle w:val="aff6"/>
              <w:rPr>
                <w:lang w:val="ru-RU"/>
              </w:rPr>
            </w:pPr>
            <w:r w:rsidRPr="0086745F">
              <w:rPr>
                <w:lang w:val="en-US"/>
              </w:rPr>
              <w:t>idSale</w:t>
            </w:r>
          </w:p>
        </w:tc>
        <w:tc>
          <w:tcPr>
            <w:tcW w:w="311.60pt" w:type="dxa"/>
          </w:tcPr>
          <w:p w:rsidR="00766EE3" w:rsidRPr="0086745F" w:rsidRDefault="00766EE3" w:rsidP="004C1E71">
            <w:pPr>
              <w:pStyle w:val="aff6"/>
            </w:pPr>
            <w:r w:rsidRPr="0086745F">
              <w:t>Унікальний ідентифікатор кожної заявки на продаж</w:t>
            </w:r>
          </w:p>
        </w:tc>
      </w:tr>
      <w:tr w:rsidR="00766EE3" w:rsidRPr="0086745F" w:rsidTr="004C1E71">
        <w:tc>
          <w:tcPr>
            <w:tcW w:w="169.75pt" w:type="dxa"/>
          </w:tcPr>
          <w:p w:rsidR="00766EE3" w:rsidRPr="0004051A" w:rsidRDefault="00766EE3" w:rsidP="004C1E71">
            <w:pPr>
              <w:pStyle w:val="aff6"/>
              <w:rPr>
                <w:lang w:val="ru-RU"/>
              </w:rPr>
            </w:pPr>
            <w:r w:rsidRPr="0086745F">
              <w:rPr>
                <w:lang w:val="en-US"/>
              </w:rPr>
              <w:t>dateOfRequest</w:t>
            </w:r>
          </w:p>
        </w:tc>
        <w:tc>
          <w:tcPr>
            <w:tcW w:w="311.60pt" w:type="dxa"/>
          </w:tcPr>
          <w:p w:rsidR="00766EE3" w:rsidRPr="0086745F" w:rsidRDefault="005F038B" w:rsidP="004C1E71">
            <w:pPr>
              <w:pStyle w:val="aff6"/>
            </w:pPr>
            <w:r w:rsidRPr="0086745F">
              <w:t>Дата створення заявки</w:t>
            </w:r>
          </w:p>
        </w:tc>
      </w:tr>
      <w:tr w:rsidR="00766EE3" w:rsidRPr="0086745F" w:rsidTr="004C1E71">
        <w:tc>
          <w:tcPr>
            <w:tcW w:w="169.75pt" w:type="dxa"/>
          </w:tcPr>
          <w:p w:rsidR="00766EE3" w:rsidRPr="0086745F" w:rsidRDefault="00766EE3" w:rsidP="004C1E71">
            <w:pPr>
              <w:pStyle w:val="aff6"/>
              <w:rPr>
                <w:lang w:val="en-US"/>
              </w:rPr>
            </w:pPr>
            <w:r w:rsidRPr="0086745F">
              <w:rPr>
                <w:lang w:val="en-US"/>
              </w:rPr>
              <w:t>dateOfHarvest</w:t>
            </w:r>
          </w:p>
        </w:tc>
        <w:tc>
          <w:tcPr>
            <w:tcW w:w="311.60pt" w:type="dxa"/>
          </w:tcPr>
          <w:p w:rsidR="00766EE3" w:rsidRPr="0086745F" w:rsidRDefault="005F038B" w:rsidP="004C1E71">
            <w:pPr>
              <w:pStyle w:val="aff6"/>
            </w:pPr>
            <w:r w:rsidRPr="0086745F">
              <w:t>Дата збору врожаю</w:t>
            </w:r>
          </w:p>
        </w:tc>
      </w:tr>
      <w:tr w:rsidR="009E401E" w:rsidRPr="0086745F" w:rsidTr="004C1E71">
        <w:tc>
          <w:tcPr>
            <w:tcW w:w="169.75pt" w:type="dxa"/>
          </w:tcPr>
          <w:p w:rsidR="009E401E" w:rsidRPr="0086745F" w:rsidRDefault="009E401E" w:rsidP="004C1E71">
            <w:pPr>
              <w:pStyle w:val="aff6"/>
              <w:rPr>
                <w:lang w:val="uk-UA"/>
              </w:rPr>
            </w:pPr>
            <w:r w:rsidRPr="0086745F">
              <w:rPr>
                <w:lang w:val="en-US"/>
              </w:rPr>
              <w:t>amount</w:t>
            </w:r>
          </w:p>
        </w:tc>
        <w:tc>
          <w:tcPr>
            <w:tcW w:w="311.60pt" w:type="dxa"/>
          </w:tcPr>
          <w:p w:rsidR="009E401E" w:rsidRPr="0086745F" w:rsidRDefault="009E401E" w:rsidP="004C1E71">
            <w:pPr>
              <w:pStyle w:val="aff6"/>
            </w:pPr>
            <w:r w:rsidRPr="0086745F">
              <w:t>Кількість товару</w:t>
            </w:r>
          </w:p>
        </w:tc>
      </w:tr>
      <w:tr w:rsidR="009E401E" w:rsidRPr="0086745F" w:rsidTr="004C1E71">
        <w:tc>
          <w:tcPr>
            <w:tcW w:w="169.75pt" w:type="dxa"/>
          </w:tcPr>
          <w:p w:rsidR="009E401E" w:rsidRPr="0086745F" w:rsidRDefault="009E401E" w:rsidP="004C1E71">
            <w:pPr>
              <w:pStyle w:val="aff6"/>
              <w:rPr>
                <w:lang w:val="uk-UA"/>
              </w:rPr>
            </w:pPr>
            <w:r w:rsidRPr="0086745F">
              <w:rPr>
                <w:lang w:val="en-US"/>
              </w:rPr>
              <w:t>priceofGrowingHarvest</w:t>
            </w:r>
          </w:p>
        </w:tc>
        <w:tc>
          <w:tcPr>
            <w:tcW w:w="311.60pt" w:type="dxa"/>
          </w:tcPr>
          <w:p w:rsidR="009E401E" w:rsidRPr="0086745F" w:rsidRDefault="009E401E" w:rsidP="004C1E71">
            <w:pPr>
              <w:pStyle w:val="aff6"/>
            </w:pPr>
            <w:r w:rsidRPr="0086745F">
              <w:t>Вартість товару при замовленні на майбутнє</w:t>
            </w:r>
          </w:p>
        </w:tc>
      </w:tr>
      <w:tr w:rsidR="009E401E" w:rsidRPr="0086745F" w:rsidTr="004C1E71">
        <w:tc>
          <w:tcPr>
            <w:tcW w:w="169.75pt" w:type="dxa"/>
          </w:tcPr>
          <w:p w:rsidR="009E401E" w:rsidRPr="0086745F" w:rsidRDefault="009E401E" w:rsidP="004C1E71">
            <w:pPr>
              <w:pStyle w:val="aff6"/>
              <w:rPr>
                <w:lang w:val="uk-UA"/>
              </w:rPr>
            </w:pPr>
            <w:r w:rsidRPr="0086745F">
              <w:rPr>
                <w:lang w:val="en-US"/>
              </w:rPr>
              <w:t>farmerId</w:t>
            </w:r>
          </w:p>
        </w:tc>
        <w:tc>
          <w:tcPr>
            <w:tcW w:w="311.60pt" w:type="dxa"/>
          </w:tcPr>
          <w:p w:rsidR="009E401E" w:rsidRPr="0086745F" w:rsidRDefault="009E401E" w:rsidP="004C1E71">
            <w:pPr>
              <w:pStyle w:val="aff6"/>
            </w:pPr>
            <w:r w:rsidRPr="0086745F">
              <w:t>Ключ до фермера, котрий додав товар</w:t>
            </w:r>
          </w:p>
        </w:tc>
      </w:tr>
      <w:tr w:rsidR="009E401E" w:rsidRPr="0086745F" w:rsidTr="004C1E71">
        <w:tc>
          <w:tcPr>
            <w:tcW w:w="169.75pt" w:type="dxa"/>
          </w:tcPr>
          <w:p w:rsidR="009E401E" w:rsidRPr="0086745F" w:rsidRDefault="009E401E" w:rsidP="004C1E71">
            <w:pPr>
              <w:pStyle w:val="aff6"/>
              <w:rPr>
                <w:lang w:val="en-US"/>
              </w:rPr>
            </w:pPr>
            <w:r w:rsidRPr="0086745F">
              <w:rPr>
                <w:lang w:val="en-US"/>
              </w:rPr>
              <w:t>productId</w:t>
            </w:r>
          </w:p>
        </w:tc>
        <w:tc>
          <w:tcPr>
            <w:tcW w:w="311.60pt" w:type="dxa"/>
          </w:tcPr>
          <w:p w:rsidR="009E401E" w:rsidRPr="0086745F" w:rsidRDefault="009E401E" w:rsidP="004C1E71">
            <w:pPr>
              <w:pStyle w:val="aff6"/>
            </w:pPr>
            <w:r w:rsidRPr="0086745F">
              <w:t>Ключ до продукту, котрий додав фермер</w:t>
            </w:r>
          </w:p>
        </w:tc>
      </w:tr>
    </w:tbl>
    <w:p w:rsidR="00956EBA" w:rsidRPr="00457850" w:rsidRDefault="00956EBA" w:rsidP="00457850">
      <w:pPr>
        <w:spacing w:line="18pt" w:lineRule="auto"/>
        <w:rPr>
          <w:sz w:val="28"/>
          <w:szCs w:val="28"/>
        </w:rPr>
      </w:pPr>
    </w:p>
    <w:p w:rsidR="00766EE3" w:rsidRPr="00457850" w:rsidRDefault="00766EE3" w:rsidP="00457850">
      <w:pPr>
        <w:pStyle w:val="aff6"/>
      </w:pPr>
      <w:r w:rsidRPr="00457850">
        <w:t>Модель оплати</w:t>
      </w:r>
    </w:p>
    <w:p w:rsidR="005F038B" w:rsidRPr="0086745F" w:rsidRDefault="005F038B" w:rsidP="004C1E71">
      <w:pPr>
        <w:pStyle w:val="aff6"/>
      </w:pPr>
    </w:p>
    <w:p w:rsidR="005F038B" w:rsidRPr="0086745F" w:rsidRDefault="005F038B" w:rsidP="00856CD5">
      <w:pPr>
        <w:pStyle w:val="aff6"/>
      </w:pPr>
      <w:r w:rsidRPr="0086745F">
        <w:t>У цій моделі зберігаються дані оплати клієнтом свого замовлення. Створюється автоматично при оплаті товару кл</w:t>
      </w:r>
      <w:r w:rsidR="007B4089" w:rsidRPr="0086745F">
        <w:t>і</w:t>
      </w:r>
      <w:r w:rsidR="009E401E" w:rsidRPr="0086745F">
        <w:t xml:space="preserve">єнтом </w:t>
      </w:r>
      <w:r w:rsidR="009E401E" w:rsidRPr="0086745F">
        <w:rPr>
          <w:lang w:val="uk-UA"/>
        </w:rPr>
        <w:t>(д</w:t>
      </w:r>
      <w:r w:rsidR="009E401E" w:rsidRPr="0086745F">
        <w:rPr>
          <w:lang w:val="ru-RU"/>
        </w:rPr>
        <w:t xml:space="preserve">ив. </w:t>
      </w:r>
      <w:r w:rsidR="009E401E" w:rsidRPr="0086745F">
        <w:rPr>
          <w:lang w:val="uk-UA"/>
        </w:rPr>
        <w:t xml:space="preserve">Табл. </w:t>
      </w:r>
      <w:r w:rsidR="0004051A">
        <w:rPr>
          <w:lang w:val="uk-UA"/>
        </w:rPr>
        <w:t>2</w:t>
      </w:r>
      <w:r w:rsidR="009E401E" w:rsidRPr="0086745F">
        <w:rPr>
          <w:lang w:val="uk-UA"/>
        </w:rPr>
        <w:t>.7).</w:t>
      </w:r>
    </w:p>
    <w:p w:rsidR="00087338" w:rsidRPr="0086745F" w:rsidRDefault="0004051A" w:rsidP="004C1E71">
      <w:pPr>
        <w:pStyle w:val="aff6"/>
        <w:jc w:val="end"/>
        <w:rPr>
          <w:lang w:val="uk-UA"/>
        </w:rPr>
      </w:pPr>
      <w:r>
        <w:rPr>
          <w:lang w:val="uk-UA"/>
        </w:rPr>
        <w:t>Таблиця 2</w:t>
      </w:r>
      <w:r w:rsidR="00087338" w:rsidRPr="0086745F">
        <w:rPr>
          <w:lang w:val="uk-UA"/>
        </w:rPr>
        <w:t>.7</w:t>
      </w:r>
    </w:p>
    <w:p w:rsidR="00956EBA" w:rsidRPr="00457850" w:rsidRDefault="00956EBA" w:rsidP="004C1E71">
      <w:pPr>
        <w:pStyle w:val="aff6"/>
        <w:jc w:val="center"/>
        <w:rPr>
          <w:b/>
          <w:lang w:val="uk-UA"/>
        </w:rPr>
      </w:pPr>
      <w:r w:rsidRPr="00457850">
        <w:rPr>
          <w:b/>
          <w:lang w:val="uk-UA"/>
        </w:rPr>
        <w:t>Модель оплати</w:t>
      </w:r>
    </w:p>
    <w:tbl>
      <w:tblPr>
        <w:tblStyle w:val="a8"/>
        <w:tblW w:w="481.35pt" w:type="dxa"/>
        <w:tblLook w:firstRow="1" w:lastRow="0" w:firstColumn="1" w:lastColumn="0" w:noHBand="0" w:noVBand="1"/>
      </w:tblPr>
      <w:tblGrid>
        <w:gridCol w:w="2774"/>
        <w:gridCol w:w="6853"/>
      </w:tblGrid>
      <w:tr w:rsidR="00766EE3" w:rsidRPr="0086745F" w:rsidTr="004C1E71">
        <w:tc>
          <w:tcPr>
            <w:tcW w:w="138.70pt" w:type="dxa"/>
          </w:tcPr>
          <w:p w:rsidR="00766EE3" w:rsidRPr="0086745F" w:rsidRDefault="00766EE3" w:rsidP="004C1E71">
            <w:pPr>
              <w:pStyle w:val="aff6"/>
            </w:pPr>
            <w:r w:rsidRPr="0086745F">
              <w:t>Назва колонки</w:t>
            </w:r>
          </w:p>
        </w:tc>
        <w:tc>
          <w:tcPr>
            <w:tcW w:w="342.65pt" w:type="dxa"/>
          </w:tcPr>
          <w:p w:rsidR="00766EE3" w:rsidRPr="0086745F" w:rsidRDefault="00766EE3" w:rsidP="004C1E71">
            <w:pPr>
              <w:pStyle w:val="aff6"/>
            </w:pPr>
            <w:r w:rsidRPr="0086745F">
              <w:t>Опис</w:t>
            </w:r>
          </w:p>
        </w:tc>
      </w:tr>
      <w:tr w:rsidR="005F038B" w:rsidRPr="0086745F" w:rsidTr="004C1E71">
        <w:tc>
          <w:tcPr>
            <w:tcW w:w="138.70pt" w:type="dxa"/>
          </w:tcPr>
          <w:p w:rsidR="005F038B" w:rsidRPr="0086745F" w:rsidRDefault="005F038B" w:rsidP="004C1E71">
            <w:pPr>
              <w:pStyle w:val="aff6"/>
              <w:rPr>
                <w:lang w:val="en-US"/>
              </w:rPr>
            </w:pPr>
            <w:r w:rsidRPr="0086745F">
              <w:rPr>
                <w:lang w:val="en-US"/>
              </w:rPr>
              <w:t>idPayment</w:t>
            </w:r>
          </w:p>
        </w:tc>
        <w:tc>
          <w:tcPr>
            <w:tcW w:w="342.65pt" w:type="dxa"/>
          </w:tcPr>
          <w:p w:rsidR="005F038B" w:rsidRPr="0086745F" w:rsidRDefault="005F038B" w:rsidP="004C1E71">
            <w:pPr>
              <w:pStyle w:val="aff6"/>
            </w:pPr>
            <w:r w:rsidRPr="0086745F">
              <w:t>Унікальний ідентифікатор кожної оплати</w:t>
            </w:r>
          </w:p>
        </w:tc>
      </w:tr>
      <w:tr w:rsidR="005F038B" w:rsidRPr="0086745F" w:rsidTr="004C1E71">
        <w:tc>
          <w:tcPr>
            <w:tcW w:w="138.70pt" w:type="dxa"/>
          </w:tcPr>
          <w:p w:rsidR="005F038B" w:rsidRPr="0086745F" w:rsidRDefault="005F038B" w:rsidP="004C1E71">
            <w:pPr>
              <w:pStyle w:val="aff6"/>
              <w:rPr>
                <w:lang w:val="en-US"/>
              </w:rPr>
            </w:pPr>
            <w:r w:rsidRPr="0086745F">
              <w:rPr>
                <w:lang w:val="en-US"/>
              </w:rPr>
              <w:t>dateOfPayment</w:t>
            </w:r>
          </w:p>
        </w:tc>
        <w:tc>
          <w:tcPr>
            <w:tcW w:w="342.65pt" w:type="dxa"/>
          </w:tcPr>
          <w:p w:rsidR="005F038B" w:rsidRPr="0086745F" w:rsidRDefault="005F038B" w:rsidP="004C1E71">
            <w:pPr>
              <w:pStyle w:val="aff6"/>
            </w:pPr>
            <w:r w:rsidRPr="0086745F">
              <w:t>Дата оплати</w:t>
            </w:r>
          </w:p>
        </w:tc>
      </w:tr>
      <w:tr w:rsidR="005F038B" w:rsidRPr="0086745F" w:rsidTr="004C1E71">
        <w:tc>
          <w:tcPr>
            <w:tcW w:w="138.70pt" w:type="dxa"/>
          </w:tcPr>
          <w:p w:rsidR="005F038B" w:rsidRPr="0086745F" w:rsidRDefault="005F038B" w:rsidP="004C1E71">
            <w:pPr>
              <w:pStyle w:val="aff6"/>
              <w:rPr>
                <w:lang w:val="en-US"/>
              </w:rPr>
            </w:pPr>
            <w:r w:rsidRPr="0086745F">
              <w:rPr>
                <w:lang w:val="en-US"/>
              </w:rPr>
              <w:t>sum</w:t>
            </w:r>
          </w:p>
        </w:tc>
        <w:tc>
          <w:tcPr>
            <w:tcW w:w="342.65pt" w:type="dxa"/>
          </w:tcPr>
          <w:p w:rsidR="005F038B" w:rsidRPr="0086745F" w:rsidRDefault="005F038B" w:rsidP="004C1E71">
            <w:pPr>
              <w:pStyle w:val="aff6"/>
            </w:pPr>
            <w:r w:rsidRPr="0086745F">
              <w:t>Сума коштів</w:t>
            </w:r>
          </w:p>
        </w:tc>
      </w:tr>
      <w:tr w:rsidR="005F038B" w:rsidRPr="0086745F" w:rsidTr="004C1E71">
        <w:tc>
          <w:tcPr>
            <w:tcW w:w="138.70pt" w:type="dxa"/>
          </w:tcPr>
          <w:p w:rsidR="005F038B" w:rsidRPr="0086745F" w:rsidRDefault="005F038B" w:rsidP="004C1E71">
            <w:pPr>
              <w:pStyle w:val="aff6"/>
              <w:rPr>
                <w:lang w:val="en-US"/>
              </w:rPr>
            </w:pPr>
            <w:r w:rsidRPr="0086745F">
              <w:rPr>
                <w:lang w:val="en-US"/>
              </w:rPr>
              <w:t>clientId</w:t>
            </w:r>
          </w:p>
        </w:tc>
        <w:tc>
          <w:tcPr>
            <w:tcW w:w="342.65pt" w:type="dxa"/>
          </w:tcPr>
          <w:p w:rsidR="005F038B" w:rsidRPr="0086745F" w:rsidRDefault="005F038B" w:rsidP="004C1E71">
            <w:pPr>
              <w:pStyle w:val="aff6"/>
            </w:pPr>
            <w:r w:rsidRPr="0086745F">
              <w:t>Ключ до клієнта, котрий оплатив товар</w:t>
            </w:r>
          </w:p>
        </w:tc>
      </w:tr>
      <w:tr w:rsidR="005F038B" w:rsidRPr="0086745F" w:rsidTr="004C1E71">
        <w:tc>
          <w:tcPr>
            <w:tcW w:w="138.70pt" w:type="dxa"/>
          </w:tcPr>
          <w:p w:rsidR="005F038B" w:rsidRPr="0086745F" w:rsidRDefault="005F038B" w:rsidP="004C1E71">
            <w:pPr>
              <w:pStyle w:val="aff6"/>
              <w:rPr>
                <w:lang w:val="en-US"/>
              </w:rPr>
            </w:pPr>
            <w:r w:rsidRPr="0086745F">
              <w:rPr>
                <w:lang w:val="en-US"/>
              </w:rPr>
              <w:t>farmerId</w:t>
            </w:r>
          </w:p>
        </w:tc>
        <w:tc>
          <w:tcPr>
            <w:tcW w:w="342.65pt" w:type="dxa"/>
          </w:tcPr>
          <w:p w:rsidR="005F038B" w:rsidRPr="0086745F" w:rsidRDefault="005F038B" w:rsidP="004C1E71">
            <w:pPr>
              <w:pStyle w:val="aff6"/>
            </w:pPr>
            <w:r w:rsidRPr="0086745F">
              <w:t>Ключ до фермера, котрий продає товар</w:t>
            </w:r>
          </w:p>
        </w:tc>
      </w:tr>
    </w:tbl>
    <w:p w:rsidR="00457850" w:rsidRDefault="00457850"/>
    <w:p w:rsidR="00457850" w:rsidRPr="00457850" w:rsidRDefault="00457850" w:rsidP="00457850">
      <w:pPr>
        <w:jc w:val="end"/>
        <w:rPr>
          <w:sz w:val="28"/>
        </w:rPr>
      </w:pPr>
      <w:r>
        <w:rPr>
          <w:sz w:val="28"/>
        </w:rPr>
        <w:lastRenderedPageBreak/>
        <w:t>Продовж. табл. 2.7</w:t>
      </w:r>
    </w:p>
    <w:tbl>
      <w:tblPr>
        <w:tblStyle w:val="a8"/>
        <w:tblW w:w="481.35pt" w:type="dxa"/>
        <w:tblLook w:firstRow="1" w:lastRow="0" w:firstColumn="1" w:lastColumn="0" w:noHBand="0" w:noVBand="1"/>
      </w:tblPr>
      <w:tblGrid>
        <w:gridCol w:w="2774"/>
        <w:gridCol w:w="6853"/>
      </w:tblGrid>
      <w:tr w:rsidR="005F038B" w:rsidRPr="0086745F" w:rsidTr="004C1E71">
        <w:tc>
          <w:tcPr>
            <w:tcW w:w="138.70pt" w:type="dxa"/>
          </w:tcPr>
          <w:p w:rsidR="005F038B" w:rsidRPr="0086745F" w:rsidRDefault="005F038B" w:rsidP="004C1E71">
            <w:pPr>
              <w:pStyle w:val="aff6"/>
              <w:rPr>
                <w:lang w:val="en-US"/>
              </w:rPr>
            </w:pPr>
            <w:r w:rsidRPr="0086745F">
              <w:rPr>
                <w:lang w:val="en-US"/>
              </w:rPr>
              <w:t>typeOfPaymentId</w:t>
            </w:r>
          </w:p>
        </w:tc>
        <w:tc>
          <w:tcPr>
            <w:tcW w:w="342.65pt" w:type="dxa"/>
          </w:tcPr>
          <w:p w:rsidR="005F038B" w:rsidRPr="0086745F" w:rsidRDefault="005F038B" w:rsidP="004C1E71">
            <w:pPr>
              <w:pStyle w:val="aff6"/>
            </w:pPr>
            <w:r w:rsidRPr="0086745F">
              <w:t>Ключ до моделі типу оплати</w:t>
            </w:r>
          </w:p>
        </w:tc>
      </w:tr>
    </w:tbl>
    <w:p w:rsidR="00457850" w:rsidRPr="00457850" w:rsidRDefault="00457850" w:rsidP="00E43ED3">
      <w:pPr>
        <w:spacing w:line="18pt" w:lineRule="auto"/>
        <w:ind w:firstLine="28.35pt"/>
        <w:rPr>
          <w:sz w:val="28"/>
          <w:szCs w:val="28"/>
        </w:rPr>
      </w:pPr>
    </w:p>
    <w:p w:rsidR="00766EE3" w:rsidRPr="00457850" w:rsidRDefault="00766EE3" w:rsidP="00E43ED3">
      <w:pPr>
        <w:spacing w:line="18pt" w:lineRule="auto"/>
        <w:ind w:firstLine="28.35pt"/>
        <w:rPr>
          <w:sz w:val="28"/>
          <w:szCs w:val="28"/>
        </w:rPr>
      </w:pPr>
      <w:r w:rsidRPr="00457850">
        <w:rPr>
          <w:sz w:val="28"/>
          <w:szCs w:val="28"/>
        </w:rPr>
        <w:t>Модель типу оплати</w:t>
      </w:r>
    </w:p>
    <w:p w:rsidR="005F038B" w:rsidRPr="0086745F" w:rsidRDefault="005F038B" w:rsidP="004C1E71">
      <w:pPr>
        <w:pStyle w:val="aff6"/>
        <w:jc w:val="start"/>
      </w:pPr>
    </w:p>
    <w:p w:rsidR="005F038B" w:rsidRPr="0086745F" w:rsidRDefault="005F038B" w:rsidP="00856CD5">
      <w:pPr>
        <w:pStyle w:val="aff6"/>
      </w:pPr>
      <w:r w:rsidRPr="0086745F">
        <w:t>У цій моделі зберігаються дані по типу оплати. Оплата може буду повною чи частковою передоплатою. Ця модель створюється вл</w:t>
      </w:r>
      <w:r w:rsidR="0058456F" w:rsidRPr="0086745F">
        <w:t>асноруч адміністратором системи</w:t>
      </w:r>
      <w:r w:rsidR="0058456F" w:rsidRPr="0086745F">
        <w:rPr>
          <w:lang w:val="uk-UA"/>
        </w:rPr>
        <w:t xml:space="preserve"> (д</w:t>
      </w:r>
      <w:r w:rsidR="0058456F" w:rsidRPr="0086745F">
        <w:rPr>
          <w:lang w:val="ru-RU"/>
        </w:rPr>
        <w:t xml:space="preserve">ив. </w:t>
      </w:r>
      <w:r w:rsidR="0004051A">
        <w:rPr>
          <w:lang w:val="uk-UA"/>
        </w:rPr>
        <w:t>Табл. 2.</w:t>
      </w:r>
      <w:r w:rsidR="0058456F" w:rsidRPr="0086745F">
        <w:rPr>
          <w:lang w:val="uk-UA"/>
        </w:rPr>
        <w:t>8).</w:t>
      </w:r>
    </w:p>
    <w:p w:rsidR="0058456F" w:rsidRPr="0086745F" w:rsidRDefault="0058456F" w:rsidP="004C1E71">
      <w:pPr>
        <w:pStyle w:val="aff6"/>
        <w:ind w:firstLine="0pt"/>
        <w:rPr>
          <w:lang w:val="uk-UA"/>
        </w:rPr>
      </w:pPr>
    </w:p>
    <w:p w:rsidR="00087338" w:rsidRPr="0086745F" w:rsidRDefault="0004051A" w:rsidP="004C1E71">
      <w:pPr>
        <w:pStyle w:val="aff6"/>
        <w:jc w:val="end"/>
        <w:rPr>
          <w:lang w:val="uk-UA"/>
        </w:rPr>
      </w:pPr>
      <w:r>
        <w:rPr>
          <w:lang w:val="uk-UA"/>
        </w:rPr>
        <w:t>Таблиця 2</w:t>
      </w:r>
      <w:r w:rsidR="00087338" w:rsidRPr="0086745F">
        <w:rPr>
          <w:lang w:val="uk-UA"/>
        </w:rPr>
        <w:t>.8</w:t>
      </w:r>
    </w:p>
    <w:p w:rsidR="00956EBA" w:rsidRPr="00457850" w:rsidRDefault="00956EBA" w:rsidP="004C1E71">
      <w:pPr>
        <w:pStyle w:val="aff6"/>
        <w:jc w:val="center"/>
        <w:rPr>
          <w:b/>
          <w:lang w:val="uk-UA"/>
        </w:rPr>
      </w:pPr>
      <w:r w:rsidRPr="00457850">
        <w:rPr>
          <w:b/>
          <w:lang w:val="uk-UA"/>
        </w:rPr>
        <w:t>Модель типу оплати</w:t>
      </w:r>
    </w:p>
    <w:tbl>
      <w:tblPr>
        <w:tblStyle w:val="a8"/>
        <w:tblW w:w="481.35pt" w:type="dxa"/>
        <w:tblLook w:firstRow="1" w:lastRow="0" w:firstColumn="1" w:lastColumn="0" w:noHBand="0" w:noVBand="1"/>
      </w:tblPr>
      <w:tblGrid>
        <w:gridCol w:w="2852"/>
        <w:gridCol w:w="6775"/>
      </w:tblGrid>
      <w:tr w:rsidR="00766EE3" w:rsidRPr="0086745F" w:rsidTr="004C1E71">
        <w:tc>
          <w:tcPr>
            <w:tcW w:w="142.60pt" w:type="dxa"/>
          </w:tcPr>
          <w:p w:rsidR="00766EE3" w:rsidRPr="0086745F" w:rsidRDefault="00766EE3" w:rsidP="004C1E71">
            <w:pPr>
              <w:pStyle w:val="aff6"/>
            </w:pPr>
            <w:r w:rsidRPr="0086745F">
              <w:t>Назва колонки</w:t>
            </w:r>
          </w:p>
        </w:tc>
        <w:tc>
          <w:tcPr>
            <w:tcW w:w="338.75pt" w:type="dxa"/>
          </w:tcPr>
          <w:p w:rsidR="00766EE3" w:rsidRPr="0086745F" w:rsidRDefault="00766EE3" w:rsidP="004C1E71">
            <w:pPr>
              <w:pStyle w:val="aff6"/>
            </w:pPr>
            <w:r w:rsidRPr="0086745F">
              <w:t>Опис</w:t>
            </w:r>
          </w:p>
        </w:tc>
      </w:tr>
      <w:tr w:rsidR="005F038B" w:rsidRPr="0086745F" w:rsidTr="004C1E71">
        <w:tc>
          <w:tcPr>
            <w:tcW w:w="142.60pt" w:type="dxa"/>
          </w:tcPr>
          <w:p w:rsidR="005F038B" w:rsidRPr="0086745F" w:rsidRDefault="005F038B" w:rsidP="004C1E71">
            <w:pPr>
              <w:pStyle w:val="aff6"/>
              <w:rPr>
                <w:lang w:val="en-US"/>
              </w:rPr>
            </w:pPr>
            <w:r w:rsidRPr="0086745F">
              <w:rPr>
                <w:lang w:val="en-US"/>
              </w:rPr>
              <w:t>idTypeOfPayment</w:t>
            </w:r>
          </w:p>
        </w:tc>
        <w:tc>
          <w:tcPr>
            <w:tcW w:w="338.75pt" w:type="dxa"/>
          </w:tcPr>
          <w:p w:rsidR="005F038B" w:rsidRPr="0086745F" w:rsidRDefault="005F038B" w:rsidP="004C1E71">
            <w:pPr>
              <w:pStyle w:val="aff6"/>
            </w:pPr>
            <w:r w:rsidRPr="0086745F">
              <w:t>Унікальний ідентифікатор кожного типу оплати</w:t>
            </w:r>
          </w:p>
        </w:tc>
      </w:tr>
      <w:tr w:rsidR="0058456F" w:rsidRPr="0086745F" w:rsidTr="004C1E71">
        <w:tc>
          <w:tcPr>
            <w:tcW w:w="142.60pt" w:type="dxa"/>
          </w:tcPr>
          <w:p w:rsidR="0058456F" w:rsidRPr="0086745F" w:rsidRDefault="0058456F" w:rsidP="004C1E71">
            <w:pPr>
              <w:pStyle w:val="aff6"/>
              <w:rPr>
                <w:lang w:val="en-US"/>
              </w:rPr>
            </w:pPr>
            <w:r w:rsidRPr="0086745F">
              <w:rPr>
                <w:lang w:val="en-US"/>
              </w:rPr>
              <w:t>name</w:t>
            </w:r>
          </w:p>
        </w:tc>
        <w:tc>
          <w:tcPr>
            <w:tcW w:w="338.75pt" w:type="dxa"/>
          </w:tcPr>
          <w:p w:rsidR="0058456F" w:rsidRPr="0086745F" w:rsidRDefault="0058456F" w:rsidP="004C1E71">
            <w:pPr>
              <w:pStyle w:val="aff6"/>
            </w:pPr>
            <w:r w:rsidRPr="0086745F">
              <w:t>Назва типу («Повна оплата» чи «Часткова передоплата»)</w:t>
            </w:r>
          </w:p>
        </w:tc>
      </w:tr>
    </w:tbl>
    <w:p w:rsidR="00766EE3" w:rsidRPr="0086745F" w:rsidRDefault="00766EE3" w:rsidP="004C1E71">
      <w:pPr>
        <w:pStyle w:val="aff6"/>
        <w:ind w:firstLine="0pt"/>
      </w:pPr>
    </w:p>
    <w:p w:rsidR="00766EE3" w:rsidRPr="00457850" w:rsidRDefault="007B4089" w:rsidP="00E43ED3">
      <w:pPr>
        <w:pStyle w:val="aff6"/>
      </w:pPr>
      <w:r w:rsidRPr="00457850">
        <w:t>Модель компаній доставлення</w:t>
      </w:r>
    </w:p>
    <w:p w:rsidR="005F038B" w:rsidRPr="0086745F" w:rsidRDefault="005F038B" w:rsidP="004C1E71">
      <w:pPr>
        <w:pStyle w:val="aff6"/>
        <w:jc w:val="start"/>
      </w:pPr>
    </w:p>
    <w:p w:rsidR="005F038B" w:rsidRPr="0086745F" w:rsidRDefault="005F038B" w:rsidP="00856CD5">
      <w:pPr>
        <w:pStyle w:val="aff6"/>
      </w:pPr>
      <w:r w:rsidRPr="0086745F">
        <w:t>У цій моделі зберігаються дані компаній з достав</w:t>
      </w:r>
      <w:r w:rsidR="007B4089" w:rsidRPr="0086745F">
        <w:t>лення</w:t>
      </w:r>
      <w:r w:rsidRPr="0086745F">
        <w:t>. Ця модель створюється та доповнюється вл</w:t>
      </w:r>
      <w:r w:rsidR="00FC4308" w:rsidRPr="0086745F">
        <w:t xml:space="preserve">асноруч адміністратором системи </w:t>
      </w:r>
      <w:r w:rsidR="00FC4308" w:rsidRPr="0086745F">
        <w:rPr>
          <w:lang w:val="uk-UA"/>
        </w:rPr>
        <w:t>(д</w:t>
      </w:r>
      <w:r w:rsidR="00FC4308" w:rsidRPr="0086745F">
        <w:rPr>
          <w:lang w:val="ru-RU"/>
        </w:rPr>
        <w:t xml:space="preserve">ив. </w:t>
      </w:r>
      <w:r w:rsidR="0004051A">
        <w:rPr>
          <w:lang w:val="uk-UA"/>
        </w:rPr>
        <w:t>Табл. 2</w:t>
      </w:r>
      <w:r w:rsidR="00FC4308" w:rsidRPr="0086745F">
        <w:rPr>
          <w:lang w:val="uk-UA"/>
        </w:rPr>
        <w:t>.9).</w:t>
      </w:r>
    </w:p>
    <w:p w:rsidR="00087338" w:rsidRPr="0086745F" w:rsidRDefault="00087338" w:rsidP="004C1E71">
      <w:pPr>
        <w:pStyle w:val="aff6"/>
        <w:rPr>
          <w:lang w:val="uk-UA"/>
        </w:rPr>
      </w:pPr>
    </w:p>
    <w:p w:rsidR="00766EE3" w:rsidRPr="0086745F" w:rsidRDefault="0004051A" w:rsidP="004C1E71">
      <w:pPr>
        <w:pStyle w:val="aff6"/>
        <w:jc w:val="end"/>
        <w:rPr>
          <w:lang w:val="uk-UA"/>
        </w:rPr>
      </w:pPr>
      <w:r>
        <w:rPr>
          <w:lang w:val="uk-UA"/>
        </w:rPr>
        <w:t>Таблиця 2</w:t>
      </w:r>
      <w:r w:rsidR="00087338" w:rsidRPr="0086745F">
        <w:rPr>
          <w:lang w:val="uk-UA"/>
        </w:rPr>
        <w:t>.9</w:t>
      </w:r>
    </w:p>
    <w:p w:rsidR="00186D81" w:rsidRPr="00457850" w:rsidRDefault="00186D81" w:rsidP="004C1E71">
      <w:pPr>
        <w:pStyle w:val="aff6"/>
        <w:jc w:val="center"/>
        <w:rPr>
          <w:b/>
          <w:lang w:val="uk-UA"/>
        </w:rPr>
      </w:pPr>
      <w:r w:rsidRPr="00457850">
        <w:rPr>
          <w:b/>
          <w:lang w:val="uk-UA"/>
        </w:rPr>
        <w:t>Модель компаній доставлення</w:t>
      </w:r>
    </w:p>
    <w:tbl>
      <w:tblPr>
        <w:tblStyle w:val="a8"/>
        <w:tblW w:w="481.35pt" w:type="dxa"/>
        <w:tblLook w:firstRow="1" w:lastRow="0" w:firstColumn="1" w:lastColumn="0" w:noHBand="0" w:noVBand="1"/>
      </w:tblPr>
      <w:tblGrid>
        <w:gridCol w:w="3241"/>
        <w:gridCol w:w="6386"/>
      </w:tblGrid>
      <w:tr w:rsidR="00766EE3" w:rsidRPr="0086745F" w:rsidTr="004C1E71">
        <w:tc>
          <w:tcPr>
            <w:tcW w:w="162.05pt" w:type="dxa"/>
          </w:tcPr>
          <w:p w:rsidR="00766EE3" w:rsidRPr="0086745F" w:rsidRDefault="00766EE3" w:rsidP="004C1E71">
            <w:pPr>
              <w:pStyle w:val="aff6"/>
            </w:pPr>
            <w:r w:rsidRPr="0086745F">
              <w:t>Назва колонки</w:t>
            </w:r>
          </w:p>
        </w:tc>
        <w:tc>
          <w:tcPr>
            <w:tcW w:w="319.30pt" w:type="dxa"/>
          </w:tcPr>
          <w:p w:rsidR="00766EE3" w:rsidRPr="0086745F" w:rsidRDefault="00766EE3" w:rsidP="004C1E71">
            <w:pPr>
              <w:pStyle w:val="aff6"/>
            </w:pPr>
            <w:r w:rsidRPr="0086745F">
              <w:t>Опис</w:t>
            </w:r>
          </w:p>
        </w:tc>
      </w:tr>
      <w:tr w:rsidR="005F038B" w:rsidRPr="0086745F" w:rsidTr="004C1E71">
        <w:tc>
          <w:tcPr>
            <w:tcW w:w="162.05pt" w:type="dxa"/>
          </w:tcPr>
          <w:p w:rsidR="005F038B" w:rsidRPr="0004051A" w:rsidRDefault="005F038B" w:rsidP="004C1E71">
            <w:pPr>
              <w:pStyle w:val="aff6"/>
              <w:rPr>
                <w:lang w:val="ru-RU"/>
              </w:rPr>
            </w:pPr>
            <w:r w:rsidRPr="0086745F">
              <w:rPr>
                <w:lang w:val="en-US"/>
              </w:rPr>
              <w:t>idDeliveryCompanies</w:t>
            </w:r>
          </w:p>
        </w:tc>
        <w:tc>
          <w:tcPr>
            <w:tcW w:w="319.30pt" w:type="dxa"/>
          </w:tcPr>
          <w:p w:rsidR="005F038B" w:rsidRPr="0086745F" w:rsidRDefault="005F038B" w:rsidP="004C1E71">
            <w:pPr>
              <w:pStyle w:val="aff6"/>
            </w:pPr>
            <w:r w:rsidRPr="0086745F">
              <w:t xml:space="preserve">Унікальний ідентифікатор кожної компанії з </w:t>
            </w:r>
            <w:r w:rsidR="007B4089" w:rsidRPr="0086745F">
              <w:t>доставлення</w:t>
            </w:r>
          </w:p>
        </w:tc>
      </w:tr>
      <w:tr w:rsidR="005F038B" w:rsidRPr="0086745F" w:rsidTr="004C1E71">
        <w:tc>
          <w:tcPr>
            <w:tcW w:w="162.05pt" w:type="dxa"/>
          </w:tcPr>
          <w:p w:rsidR="005F038B" w:rsidRPr="0086745F" w:rsidRDefault="005F038B" w:rsidP="004C1E71">
            <w:pPr>
              <w:pStyle w:val="aff6"/>
              <w:rPr>
                <w:lang w:val="en-US"/>
              </w:rPr>
            </w:pPr>
            <w:r w:rsidRPr="0086745F">
              <w:rPr>
                <w:lang w:val="en-US"/>
              </w:rPr>
              <w:t>name</w:t>
            </w:r>
          </w:p>
        </w:tc>
        <w:tc>
          <w:tcPr>
            <w:tcW w:w="319.30pt" w:type="dxa"/>
          </w:tcPr>
          <w:p w:rsidR="005F038B" w:rsidRPr="0086745F" w:rsidRDefault="005F038B" w:rsidP="004C1E71">
            <w:pPr>
              <w:pStyle w:val="aff6"/>
            </w:pPr>
            <w:r w:rsidRPr="0086745F">
              <w:t>Назва компанії</w:t>
            </w:r>
          </w:p>
        </w:tc>
      </w:tr>
      <w:tr w:rsidR="00EC7B40" w:rsidRPr="0086745F" w:rsidTr="004C1E71">
        <w:tc>
          <w:tcPr>
            <w:tcW w:w="162.05pt" w:type="dxa"/>
          </w:tcPr>
          <w:p w:rsidR="00EC7B40" w:rsidRPr="0086745F" w:rsidRDefault="00EC7B40" w:rsidP="004C1E71">
            <w:pPr>
              <w:pStyle w:val="aff6"/>
              <w:rPr>
                <w:lang w:val="ru-RU"/>
              </w:rPr>
            </w:pPr>
            <w:r w:rsidRPr="0086745F">
              <w:rPr>
                <w:lang w:val="en-US"/>
              </w:rPr>
              <w:t>priceForKm</w:t>
            </w:r>
          </w:p>
        </w:tc>
        <w:tc>
          <w:tcPr>
            <w:tcW w:w="319.30pt" w:type="dxa"/>
          </w:tcPr>
          <w:p w:rsidR="00EC7B40" w:rsidRPr="0086745F" w:rsidRDefault="00EC7B40" w:rsidP="004C1E71">
            <w:pPr>
              <w:pStyle w:val="aff6"/>
            </w:pPr>
            <w:r w:rsidRPr="0086745F">
              <w:t xml:space="preserve">Ціна доставлення за кожен кілометр дистанції </w:t>
            </w:r>
          </w:p>
        </w:tc>
      </w:tr>
    </w:tbl>
    <w:p w:rsidR="00766EE3" w:rsidRPr="0086745F" w:rsidRDefault="00766EE3" w:rsidP="004C1E71">
      <w:pPr>
        <w:pStyle w:val="aff6"/>
        <w:ind w:firstLine="0pt"/>
      </w:pPr>
    </w:p>
    <w:p w:rsidR="00766EE3" w:rsidRPr="00457850" w:rsidRDefault="007B4089" w:rsidP="00457850">
      <w:pPr>
        <w:pStyle w:val="aff6"/>
      </w:pPr>
      <w:r w:rsidRPr="00457850">
        <w:lastRenderedPageBreak/>
        <w:t>Модель типу доставлення</w:t>
      </w:r>
    </w:p>
    <w:p w:rsidR="00766EE3" w:rsidRPr="0086745F" w:rsidRDefault="00766EE3" w:rsidP="004C1E71">
      <w:pPr>
        <w:pStyle w:val="aff6"/>
      </w:pPr>
    </w:p>
    <w:p w:rsidR="005F038B" w:rsidRPr="0086745F" w:rsidRDefault="005F038B" w:rsidP="00856CD5">
      <w:pPr>
        <w:pStyle w:val="aff6"/>
        <w:rPr>
          <w:lang w:val="uk-UA"/>
        </w:rPr>
      </w:pPr>
      <w:r w:rsidRPr="0086745F">
        <w:t xml:space="preserve">У цій моделі зберігаються дані по типу оплати. </w:t>
      </w:r>
      <w:r w:rsidR="005F4578" w:rsidRPr="0086745F">
        <w:t xml:space="preserve">Доставлення </w:t>
      </w:r>
      <w:r w:rsidRPr="0086745F">
        <w:t xml:space="preserve">може бути самовивозом чи </w:t>
      </w:r>
      <w:r w:rsidR="005F4578" w:rsidRPr="0086745F">
        <w:t xml:space="preserve">доставлення </w:t>
      </w:r>
      <w:r w:rsidRPr="0086745F">
        <w:t>однією з компаній. Ця модель створюється вл</w:t>
      </w:r>
      <w:r w:rsidR="00FC4308" w:rsidRPr="0086745F">
        <w:t xml:space="preserve">асноруч адміністратором системи </w:t>
      </w:r>
      <w:r w:rsidR="00FC4308" w:rsidRPr="0086745F">
        <w:rPr>
          <w:lang w:val="uk-UA"/>
        </w:rPr>
        <w:t>(д</w:t>
      </w:r>
      <w:r w:rsidR="00FC4308" w:rsidRPr="0086745F">
        <w:rPr>
          <w:lang w:val="ru-RU"/>
        </w:rPr>
        <w:t xml:space="preserve">ив. </w:t>
      </w:r>
      <w:r w:rsidR="0004051A">
        <w:rPr>
          <w:lang w:val="uk-UA"/>
        </w:rPr>
        <w:t>Табл. 2</w:t>
      </w:r>
      <w:r w:rsidR="00FC4308" w:rsidRPr="0086745F">
        <w:rPr>
          <w:lang w:val="uk-UA"/>
        </w:rPr>
        <w:t>.10).</w:t>
      </w:r>
    </w:p>
    <w:p w:rsidR="005F038B" w:rsidRPr="0086745F" w:rsidRDefault="005F038B" w:rsidP="004C1E71">
      <w:pPr>
        <w:pStyle w:val="aff6"/>
      </w:pPr>
    </w:p>
    <w:p w:rsidR="00087338" w:rsidRPr="0086745F" w:rsidRDefault="0004051A" w:rsidP="004C1E71">
      <w:pPr>
        <w:pStyle w:val="aff6"/>
        <w:jc w:val="end"/>
        <w:rPr>
          <w:lang w:val="uk-UA"/>
        </w:rPr>
      </w:pPr>
      <w:r>
        <w:rPr>
          <w:lang w:val="uk-UA"/>
        </w:rPr>
        <w:t>Таблиця 2</w:t>
      </w:r>
      <w:r w:rsidR="00087338" w:rsidRPr="0086745F">
        <w:rPr>
          <w:lang w:val="uk-UA"/>
        </w:rPr>
        <w:t>.10</w:t>
      </w:r>
    </w:p>
    <w:p w:rsidR="00CF61D2" w:rsidRPr="00457850" w:rsidRDefault="00CF61D2" w:rsidP="004C1E71">
      <w:pPr>
        <w:pStyle w:val="aff6"/>
        <w:jc w:val="center"/>
        <w:rPr>
          <w:b/>
          <w:lang w:val="uk-UA"/>
        </w:rPr>
      </w:pPr>
      <w:r w:rsidRPr="00457850">
        <w:rPr>
          <w:b/>
          <w:lang w:val="uk-UA"/>
        </w:rPr>
        <w:t>Модель типу доставлення</w:t>
      </w:r>
    </w:p>
    <w:tbl>
      <w:tblPr>
        <w:tblStyle w:val="a8"/>
        <w:tblW w:w="0pt" w:type="dxa"/>
        <w:tblLook w:firstRow="1" w:lastRow="0" w:firstColumn="1" w:lastColumn="0" w:noHBand="0" w:noVBand="1"/>
      </w:tblPr>
      <w:tblGrid>
        <w:gridCol w:w="2852"/>
        <w:gridCol w:w="6775"/>
      </w:tblGrid>
      <w:tr w:rsidR="00766EE3" w:rsidRPr="0086745F" w:rsidTr="00766EE3">
        <w:tc>
          <w:tcPr>
            <w:tcW w:w="71.75pt" w:type="dxa"/>
          </w:tcPr>
          <w:p w:rsidR="00766EE3" w:rsidRPr="0086745F" w:rsidRDefault="00766EE3" w:rsidP="004C1E71">
            <w:pPr>
              <w:pStyle w:val="aff6"/>
            </w:pPr>
            <w:r w:rsidRPr="0086745F">
              <w:t>Назва колонки</w:t>
            </w:r>
          </w:p>
        </w:tc>
        <w:tc>
          <w:tcPr>
            <w:tcW w:w="409.60pt" w:type="dxa"/>
          </w:tcPr>
          <w:p w:rsidR="00766EE3" w:rsidRPr="0086745F" w:rsidRDefault="00766EE3" w:rsidP="004C1E71">
            <w:pPr>
              <w:pStyle w:val="aff6"/>
            </w:pPr>
            <w:r w:rsidRPr="0086745F">
              <w:t>Опис</w:t>
            </w:r>
          </w:p>
        </w:tc>
      </w:tr>
      <w:tr w:rsidR="005F038B" w:rsidRPr="0086745F" w:rsidTr="00766EE3">
        <w:tc>
          <w:tcPr>
            <w:tcW w:w="71.75pt" w:type="dxa"/>
          </w:tcPr>
          <w:p w:rsidR="005F038B" w:rsidRPr="0086745F" w:rsidRDefault="005F038B" w:rsidP="004C1E71">
            <w:pPr>
              <w:pStyle w:val="aff6"/>
              <w:rPr>
                <w:lang w:val="en-US"/>
              </w:rPr>
            </w:pPr>
            <w:r w:rsidRPr="0086745F">
              <w:rPr>
                <w:lang w:val="en-US"/>
              </w:rPr>
              <w:t>idTypeOfDelivery</w:t>
            </w:r>
          </w:p>
        </w:tc>
        <w:tc>
          <w:tcPr>
            <w:tcW w:w="409.60pt" w:type="dxa"/>
          </w:tcPr>
          <w:p w:rsidR="005F038B" w:rsidRPr="0086745F" w:rsidRDefault="005F038B" w:rsidP="004C1E71">
            <w:pPr>
              <w:pStyle w:val="aff6"/>
            </w:pPr>
            <w:r w:rsidRPr="0086745F">
              <w:t xml:space="preserve">Унікальний ідентифікатор кожного типу </w:t>
            </w:r>
            <w:r w:rsidR="005F4578" w:rsidRPr="0086745F">
              <w:t>доставлення</w:t>
            </w:r>
          </w:p>
        </w:tc>
      </w:tr>
      <w:tr w:rsidR="005F038B" w:rsidRPr="0086745F" w:rsidTr="00766EE3">
        <w:tc>
          <w:tcPr>
            <w:tcW w:w="71.75pt" w:type="dxa"/>
          </w:tcPr>
          <w:p w:rsidR="005F038B" w:rsidRPr="0086745F" w:rsidRDefault="005F038B" w:rsidP="004C1E71">
            <w:pPr>
              <w:pStyle w:val="aff6"/>
              <w:rPr>
                <w:lang w:val="en-US"/>
              </w:rPr>
            </w:pPr>
            <w:r w:rsidRPr="0086745F">
              <w:rPr>
                <w:lang w:val="en-US"/>
              </w:rPr>
              <w:t>name</w:t>
            </w:r>
          </w:p>
        </w:tc>
        <w:tc>
          <w:tcPr>
            <w:tcW w:w="409.60pt" w:type="dxa"/>
          </w:tcPr>
          <w:p w:rsidR="005F038B" w:rsidRPr="0086745F" w:rsidRDefault="005F4578" w:rsidP="004C1E71">
            <w:pPr>
              <w:pStyle w:val="aff6"/>
            </w:pPr>
            <w:r w:rsidRPr="0086745F">
              <w:t>Назва типу («Самовиві</w:t>
            </w:r>
            <w:r w:rsidR="005F038B" w:rsidRPr="0086745F">
              <w:t xml:space="preserve">з» чи «Доставка </w:t>
            </w:r>
            <w:r w:rsidRPr="0086745F">
              <w:t>доставлення</w:t>
            </w:r>
            <w:r w:rsidR="005F038B" w:rsidRPr="0086745F">
              <w:t>»)</w:t>
            </w:r>
          </w:p>
        </w:tc>
      </w:tr>
    </w:tbl>
    <w:p w:rsidR="00F51147" w:rsidRPr="0086745F" w:rsidRDefault="00F51147" w:rsidP="004C1E71">
      <w:pPr>
        <w:pStyle w:val="aff6"/>
        <w:ind w:firstLine="0pt"/>
      </w:pPr>
    </w:p>
    <w:p w:rsidR="00766EE3" w:rsidRPr="00457850" w:rsidRDefault="00766EE3" w:rsidP="00E43ED3">
      <w:pPr>
        <w:pStyle w:val="aff6"/>
      </w:pPr>
      <w:r w:rsidRPr="00457850">
        <w:t>Модель продукту</w:t>
      </w:r>
    </w:p>
    <w:p w:rsidR="005F038B" w:rsidRPr="0086745F" w:rsidRDefault="005F038B" w:rsidP="004C1E71">
      <w:pPr>
        <w:pStyle w:val="aff6"/>
      </w:pPr>
    </w:p>
    <w:p w:rsidR="005F038B" w:rsidRPr="0086745F" w:rsidRDefault="005F038B" w:rsidP="00856CD5">
      <w:pPr>
        <w:pStyle w:val="aff6"/>
      </w:pPr>
      <w:r w:rsidRPr="0086745F">
        <w:t xml:space="preserve">У </w:t>
      </w:r>
      <w:r w:rsidR="006C6B40" w:rsidRPr="0086745F">
        <w:t>цій моделі зберігаються дані товару</w:t>
      </w:r>
      <w:r w:rsidR="004B5561" w:rsidRPr="0086745F">
        <w:t xml:space="preserve">, котрий додав фермер </w:t>
      </w:r>
      <w:r w:rsidR="004B5561" w:rsidRPr="0086745F">
        <w:rPr>
          <w:lang w:val="uk-UA"/>
        </w:rPr>
        <w:t>(д</w:t>
      </w:r>
      <w:r w:rsidR="004B5561" w:rsidRPr="0086745F">
        <w:rPr>
          <w:lang w:val="ru-RU"/>
        </w:rPr>
        <w:t xml:space="preserve">ив. </w:t>
      </w:r>
      <w:r w:rsidR="0004051A">
        <w:rPr>
          <w:lang w:val="uk-UA"/>
        </w:rPr>
        <w:t>Табл. 2</w:t>
      </w:r>
      <w:r w:rsidR="004B5561" w:rsidRPr="0086745F">
        <w:rPr>
          <w:lang w:val="uk-UA"/>
        </w:rPr>
        <w:t>.11).</w:t>
      </w:r>
    </w:p>
    <w:p w:rsidR="00766EE3" w:rsidRPr="0086745F" w:rsidRDefault="00766EE3" w:rsidP="004C1E71">
      <w:pPr>
        <w:pStyle w:val="aff6"/>
      </w:pPr>
    </w:p>
    <w:p w:rsidR="00087338" w:rsidRPr="0086745F" w:rsidRDefault="0004051A" w:rsidP="004C1E71">
      <w:pPr>
        <w:pStyle w:val="aff6"/>
        <w:jc w:val="end"/>
        <w:rPr>
          <w:lang w:val="uk-UA"/>
        </w:rPr>
      </w:pPr>
      <w:r>
        <w:rPr>
          <w:lang w:val="uk-UA"/>
        </w:rPr>
        <w:t>Таблиця 2</w:t>
      </w:r>
      <w:r w:rsidR="00087338" w:rsidRPr="0086745F">
        <w:rPr>
          <w:lang w:val="uk-UA"/>
        </w:rPr>
        <w:t>.11</w:t>
      </w:r>
    </w:p>
    <w:p w:rsidR="00A64F05" w:rsidRPr="00457850" w:rsidRDefault="00A64F05" w:rsidP="004C1E71">
      <w:pPr>
        <w:pStyle w:val="aff6"/>
        <w:jc w:val="center"/>
        <w:rPr>
          <w:b/>
          <w:lang w:val="uk-UA"/>
        </w:rPr>
      </w:pPr>
      <w:r w:rsidRPr="00457850">
        <w:rPr>
          <w:b/>
          <w:lang w:val="uk-UA"/>
        </w:rPr>
        <w:t>Модель продукту</w:t>
      </w:r>
    </w:p>
    <w:tbl>
      <w:tblPr>
        <w:tblStyle w:val="a8"/>
        <w:tblW w:w="481.35pt" w:type="dxa"/>
        <w:tblLook w:firstRow="1" w:lastRow="0" w:firstColumn="1" w:lastColumn="0" w:noHBand="0" w:noVBand="1"/>
      </w:tblPr>
      <w:tblGrid>
        <w:gridCol w:w="2479"/>
        <w:gridCol w:w="7148"/>
      </w:tblGrid>
      <w:tr w:rsidR="00766EE3" w:rsidRPr="0086745F" w:rsidTr="004C1E71">
        <w:tc>
          <w:tcPr>
            <w:tcW w:w="123.95pt" w:type="dxa"/>
          </w:tcPr>
          <w:p w:rsidR="00766EE3" w:rsidRPr="0086745F" w:rsidRDefault="00766EE3" w:rsidP="004C1E71">
            <w:pPr>
              <w:pStyle w:val="aff6"/>
            </w:pPr>
            <w:r w:rsidRPr="0086745F">
              <w:t>Назва колонки</w:t>
            </w:r>
          </w:p>
        </w:tc>
        <w:tc>
          <w:tcPr>
            <w:tcW w:w="357.40pt" w:type="dxa"/>
          </w:tcPr>
          <w:p w:rsidR="00766EE3" w:rsidRPr="0086745F" w:rsidRDefault="00766EE3" w:rsidP="004C1E71">
            <w:pPr>
              <w:pStyle w:val="aff6"/>
            </w:pPr>
            <w:r w:rsidRPr="0086745F">
              <w:t>Опис</w:t>
            </w:r>
          </w:p>
        </w:tc>
      </w:tr>
      <w:tr w:rsidR="006C6B40" w:rsidRPr="0086745F" w:rsidTr="004C1E71">
        <w:tc>
          <w:tcPr>
            <w:tcW w:w="123.95pt" w:type="dxa"/>
          </w:tcPr>
          <w:p w:rsidR="006C6B40" w:rsidRPr="0004051A" w:rsidRDefault="006C6B40" w:rsidP="004C1E71">
            <w:pPr>
              <w:pStyle w:val="aff6"/>
              <w:rPr>
                <w:lang w:val="ru-RU"/>
              </w:rPr>
            </w:pPr>
            <w:r w:rsidRPr="0086745F">
              <w:rPr>
                <w:lang w:val="en-US"/>
              </w:rPr>
              <w:t>idProduct</w:t>
            </w:r>
          </w:p>
        </w:tc>
        <w:tc>
          <w:tcPr>
            <w:tcW w:w="357.40pt" w:type="dxa"/>
          </w:tcPr>
          <w:p w:rsidR="006C6B40" w:rsidRPr="0086745F" w:rsidRDefault="006C6B40" w:rsidP="004C1E71">
            <w:pPr>
              <w:pStyle w:val="aff6"/>
            </w:pPr>
            <w:r w:rsidRPr="0086745F">
              <w:t>Унікальний ідентифікатор кожного товар</w:t>
            </w:r>
            <w:r w:rsidR="005F4578" w:rsidRPr="0086745F">
              <w:t>у</w:t>
            </w:r>
          </w:p>
        </w:tc>
      </w:tr>
      <w:tr w:rsidR="006C6B40" w:rsidRPr="0086745F" w:rsidTr="004C1E71">
        <w:tc>
          <w:tcPr>
            <w:tcW w:w="123.95pt" w:type="dxa"/>
          </w:tcPr>
          <w:p w:rsidR="006C6B40" w:rsidRPr="0004051A" w:rsidRDefault="006C6B40" w:rsidP="004C1E71">
            <w:pPr>
              <w:pStyle w:val="aff6"/>
              <w:rPr>
                <w:lang w:val="ru-RU"/>
              </w:rPr>
            </w:pPr>
            <w:r w:rsidRPr="0086745F">
              <w:rPr>
                <w:lang w:val="en-US"/>
              </w:rPr>
              <w:t>name</w:t>
            </w:r>
          </w:p>
        </w:tc>
        <w:tc>
          <w:tcPr>
            <w:tcW w:w="357.40pt" w:type="dxa"/>
          </w:tcPr>
          <w:p w:rsidR="006C6B40" w:rsidRPr="0086745F" w:rsidRDefault="006C6B40" w:rsidP="004C1E71">
            <w:pPr>
              <w:pStyle w:val="aff6"/>
            </w:pPr>
            <w:r w:rsidRPr="0086745F">
              <w:t>Назва продукту</w:t>
            </w:r>
          </w:p>
        </w:tc>
      </w:tr>
      <w:tr w:rsidR="006C6B40" w:rsidRPr="0086745F" w:rsidTr="004C1E71">
        <w:tc>
          <w:tcPr>
            <w:tcW w:w="123.95pt" w:type="dxa"/>
          </w:tcPr>
          <w:p w:rsidR="006C6B40" w:rsidRPr="0086745F" w:rsidRDefault="006C6B40" w:rsidP="004C1E71">
            <w:pPr>
              <w:pStyle w:val="aff6"/>
              <w:rPr>
                <w:lang w:val="en-US"/>
              </w:rPr>
            </w:pPr>
            <w:r w:rsidRPr="0086745F">
              <w:rPr>
                <w:lang w:val="en-US"/>
              </w:rPr>
              <w:t>unitOfMeasure</w:t>
            </w:r>
          </w:p>
        </w:tc>
        <w:tc>
          <w:tcPr>
            <w:tcW w:w="357.40pt" w:type="dxa"/>
          </w:tcPr>
          <w:p w:rsidR="006C6B40" w:rsidRPr="0086745F" w:rsidRDefault="00992FAE" w:rsidP="004C1E71">
            <w:pPr>
              <w:pStyle w:val="aff6"/>
            </w:pPr>
            <w:r w:rsidRPr="0086745F">
              <w:t>О</w:t>
            </w:r>
            <w:r w:rsidR="006C6B40" w:rsidRPr="0086745F">
              <w:t>диниця виміру товару</w:t>
            </w:r>
          </w:p>
        </w:tc>
      </w:tr>
    </w:tbl>
    <w:p w:rsidR="00766EE3" w:rsidRPr="0086745F" w:rsidRDefault="00766EE3" w:rsidP="004C1E71">
      <w:pPr>
        <w:pStyle w:val="aff6"/>
        <w:ind w:firstLine="0pt"/>
      </w:pPr>
    </w:p>
    <w:p w:rsidR="00766EE3" w:rsidRPr="00457850" w:rsidRDefault="00766EE3" w:rsidP="00E43ED3">
      <w:pPr>
        <w:pStyle w:val="aff6"/>
      </w:pPr>
      <w:r w:rsidRPr="00457850">
        <w:t>Модель складу</w:t>
      </w:r>
    </w:p>
    <w:p w:rsidR="006C6B40" w:rsidRPr="0086745F" w:rsidRDefault="006C6B40" w:rsidP="004C1E71">
      <w:pPr>
        <w:pStyle w:val="aff6"/>
        <w:jc w:val="start"/>
      </w:pPr>
    </w:p>
    <w:p w:rsidR="00766EE3" w:rsidRPr="0086745F" w:rsidRDefault="006C6B40" w:rsidP="00856CD5">
      <w:pPr>
        <w:pStyle w:val="aff6"/>
      </w:pPr>
      <w:r w:rsidRPr="0086745F">
        <w:t>У цій моделі збер</w:t>
      </w:r>
      <w:r w:rsidR="00822A7E" w:rsidRPr="0086745F">
        <w:t xml:space="preserve">ігаються дані по складу фермера </w:t>
      </w:r>
      <w:r w:rsidR="00822A7E" w:rsidRPr="0086745F">
        <w:rPr>
          <w:lang w:val="uk-UA"/>
        </w:rPr>
        <w:t>(д</w:t>
      </w:r>
      <w:r w:rsidR="00822A7E" w:rsidRPr="0086745F">
        <w:rPr>
          <w:lang w:val="ru-RU"/>
        </w:rPr>
        <w:t xml:space="preserve">ив. </w:t>
      </w:r>
      <w:r w:rsidR="0004051A">
        <w:rPr>
          <w:lang w:val="uk-UA"/>
        </w:rPr>
        <w:t>Табл. 2</w:t>
      </w:r>
      <w:r w:rsidR="00822A7E" w:rsidRPr="0086745F">
        <w:rPr>
          <w:lang w:val="uk-UA"/>
        </w:rPr>
        <w:t>.12).</w:t>
      </w:r>
    </w:p>
    <w:p w:rsidR="00087338" w:rsidRPr="0086745F" w:rsidRDefault="0004051A" w:rsidP="004C1E71">
      <w:pPr>
        <w:pStyle w:val="aff6"/>
        <w:jc w:val="end"/>
        <w:rPr>
          <w:lang w:val="uk-UA"/>
        </w:rPr>
      </w:pPr>
      <w:r>
        <w:rPr>
          <w:lang w:val="uk-UA"/>
        </w:rPr>
        <w:lastRenderedPageBreak/>
        <w:t>Таблиця 2</w:t>
      </w:r>
      <w:r w:rsidR="00087338" w:rsidRPr="0086745F">
        <w:rPr>
          <w:lang w:val="uk-UA"/>
        </w:rPr>
        <w:t>.12</w:t>
      </w:r>
    </w:p>
    <w:p w:rsidR="00F51147" w:rsidRPr="00457850" w:rsidRDefault="00F51147" w:rsidP="004C1E71">
      <w:pPr>
        <w:pStyle w:val="aff6"/>
        <w:jc w:val="center"/>
        <w:rPr>
          <w:b/>
          <w:lang w:val="ru-RU"/>
        </w:rPr>
      </w:pPr>
      <w:r w:rsidRPr="00457850">
        <w:rPr>
          <w:b/>
          <w:lang w:val="uk-UA"/>
        </w:rPr>
        <w:t>Модель складу</w:t>
      </w:r>
    </w:p>
    <w:tbl>
      <w:tblPr>
        <w:tblStyle w:val="a8"/>
        <w:tblW w:w="0pt" w:type="dxa"/>
        <w:tblLook w:firstRow="1" w:lastRow="0" w:firstColumn="1" w:lastColumn="0" w:noHBand="0" w:noVBand="1"/>
      </w:tblPr>
      <w:tblGrid>
        <w:gridCol w:w="1857"/>
        <w:gridCol w:w="7770"/>
      </w:tblGrid>
      <w:tr w:rsidR="00766EE3" w:rsidRPr="0086745F" w:rsidTr="00766EE3">
        <w:tc>
          <w:tcPr>
            <w:tcW w:w="71.75pt" w:type="dxa"/>
          </w:tcPr>
          <w:p w:rsidR="00766EE3" w:rsidRPr="0086745F" w:rsidRDefault="00766EE3" w:rsidP="004C1E71">
            <w:pPr>
              <w:pStyle w:val="aff6"/>
            </w:pPr>
            <w:r w:rsidRPr="0086745F">
              <w:t>Назва колонки</w:t>
            </w:r>
          </w:p>
        </w:tc>
        <w:tc>
          <w:tcPr>
            <w:tcW w:w="409.60pt" w:type="dxa"/>
          </w:tcPr>
          <w:p w:rsidR="00766EE3" w:rsidRPr="0086745F" w:rsidRDefault="00766EE3" w:rsidP="004C1E71">
            <w:pPr>
              <w:pStyle w:val="aff6"/>
            </w:pPr>
            <w:r w:rsidRPr="0086745F">
              <w:t>Опис</w:t>
            </w:r>
          </w:p>
        </w:tc>
      </w:tr>
      <w:tr w:rsidR="006C6B40" w:rsidRPr="0086745F" w:rsidTr="00766EE3">
        <w:tc>
          <w:tcPr>
            <w:tcW w:w="71.75pt" w:type="dxa"/>
          </w:tcPr>
          <w:p w:rsidR="006C6B40" w:rsidRPr="0086745F" w:rsidRDefault="00F04799" w:rsidP="004C1E71">
            <w:pPr>
              <w:pStyle w:val="aff6"/>
              <w:rPr>
                <w:lang w:val="en-US"/>
              </w:rPr>
            </w:pPr>
            <w:r w:rsidRPr="0086745F">
              <w:rPr>
                <w:lang w:val="en-US"/>
              </w:rPr>
              <w:t>idStorage</w:t>
            </w:r>
          </w:p>
        </w:tc>
        <w:tc>
          <w:tcPr>
            <w:tcW w:w="409.60pt" w:type="dxa"/>
          </w:tcPr>
          <w:p w:rsidR="006C6B40" w:rsidRPr="0086745F" w:rsidRDefault="00F04799" w:rsidP="004C1E71">
            <w:pPr>
              <w:pStyle w:val="aff6"/>
              <w:rPr>
                <w:lang w:val="ru-RU"/>
              </w:rPr>
            </w:pPr>
            <w:r w:rsidRPr="0086745F">
              <w:rPr>
                <w:lang w:val="ru-RU"/>
              </w:rPr>
              <w:t>Унікальний ідентифікатор кожного складу</w:t>
            </w:r>
          </w:p>
        </w:tc>
      </w:tr>
      <w:tr w:rsidR="006C6B40" w:rsidRPr="0086745F" w:rsidTr="00766EE3">
        <w:tc>
          <w:tcPr>
            <w:tcW w:w="71.75pt" w:type="dxa"/>
          </w:tcPr>
          <w:p w:rsidR="006C6B40" w:rsidRPr="0086745F" w:rsidRDefault="00F04799" w:rsidP="004C1E71">
            <w:pPr>
              <w:pStyle w:val="aff6"/>
              <w:rPr>
                <w:lang w:val="en-US"/>
              </w:rPr>
            </w:pPr>
            <w:r w:rsidRPr="0086745F">
              <w:rPr>
                <w:lang w:val="en-US"/>
              </w:rPr>
              <w:t>addres</w:t>
            </w:r>
          </w:p>
        </w:tc>
        <w:tc>
          <w:tcPr>
            <w:tcW w:w="409.60pt" w:type="dxa"/>
          </w:tcPr>
          <w:p w:rsidR="006C6B40" w:rsidRPr="0086745F" w:rsidRDefault="00F04799" w:rsidP="004C1E71">
            <w:pPr>
              <w:pStyle w:val="aff6"/>
            </w:pPr>
            <w:r w:rsidRPr="0086745F">
              <w:t>Адреса складу</w:t>
            </w:r>
          </w:p>
        </w:tc>
      </w:tr>
      <w:tr w:rsidR="006C6B40" w:rsidRPr="0086745F" w:rsidTr="00766EE3">
        <w:tc>
          <w:tcPr>
            <w:tcW w:w="71.75pt" w:type="dxa"/>
          </w:tcPr>
          <w:p w:rsidR="006C6B40" w:rsidRPr="0086745F" w:rsidRDefault="00F04799" w:rsidP="004C1E71">
            <w:pPr>
              <w:pStyle w:val="aff6"/>
              <w:rPr>
                <w:lang w:val="en-US"/>
              </w:rPr>
            </w:pPr>
            <w:r w:rsidRPr="0086745F">
              <w:rPr>
                <w:lang w:val="en-US"/>
              </w:rPr>
              <w:t>farmerId</w:t>
            </w:r>
          </w:p>
        </w:tc>
        <w:tc>
          <w:tcPr>
            <w:tcW w:w="409.60pt" w:type="dxa"/>
          </w:tcPr>
          <w:p w:rsidR="006C6B40" w:rsidRPr="0086745F" w:rsidRDefault="00F04799" w:rsidP="004C1E71">
            <w:pPr>
              <w:pStyle w:val="aff6"/>
            </w:pPr>
            <w:r w:rsidRPr="0086745F">
              <w:t>Ключ до фермера, котрому належить цей склад</w:t>
            </w:r>
          </w:p>
        </w:tc>
      </w:tr>
    </w:tbl>
    <w:p w:rsidR="00766EE3" w:rsidRPr="0086745F" w:rsidRDefault="00766EE3" w:rsidP="004C1E71">
      <w:pPr>
        <w:pStyle w:val="aff6"/>
      </w:pPr>
    </w:p>
    <w:p w:rsidR="00766EE3" w:rsidRPr="00457850" w:rsidRDefault="00766EE3" w:rsidP="00E43ED3">
      <w:pPr>
        <w:pStyle w:val="aff6"/>
      </w:pPr>
      <w:r w:rsidRPr="00457850">
        <w:t>Модель сховища</w:t>
      </w:r>
    </w:p>
    <w:p w:rsidR="00E52473" w:rsidRPr="0086745F" w:rsidRDefault="00E52473" w:rsidP="004C1E71">
      <w:pPr>
        <w:pStyle w:val="aff6"/>
      </w:pPr>
    </w:p>
    <w:p w:rsidR="00E52473" w:rsidRPr="0086745F" w:rsidRDefault="00E52473" w:rsidP="00856CD5">
      <w:pPr>
        <w:pStyle w:val="aff6"/>
      </w:pPr>
      <w:r w:rsidRPr="0086745F">
        <w:t>У цій моделі зберігаються дані по товару та складу, у котрому він зберігається. Модель створюється автоматично при додав</w:t>
      </w:r>
      <w:r w:rsidR="00BA5EF2" w:rsidRPr="0086745F">
        <w:t xml:space="preserve">анні фермером товару до системи </w:t>
      </w:r>
      <w:r w:rsidR="00BA5EF2" w:rsidRPr="0086745F">
        <w:rPr>
          <w:lang w:val="uk-UA"/>
        </w:rPr>
        <w:t>(д</w:t>
      </w:r>
      <w:r w:rsidR="00BA5EF2" w:rsidRPr="0086745F">
        <w:rPr>
          <w:lang w:val="ru-RU"/>
        </w:rPr>
        <w:t xml:space="preserve">ив. </w:t>
      </w:r>
      <w:r w:rsidR="0004051A">
        <w:rPr>
          <w:lang w:val="uk-UA"/>
        </w:rPr>
        <w:t>Табл. 2.</w:t>
      </w:r>
      <w:r w:rsidR="00BA5EF2" w:rsidRPr="0086745F">
        <w:rPr>
          <w:lang w:val="uk-UA"/>
        </w:rPr>
        <w:t>13).</w:t>
      </w:r>
    </w:p>
    <w:p w:rsidR="00BA5EF2" w:rsidRPr="0086745F" w:rsidRDefault="00BA5EF2" w:rsidP="004C1E71">
      <w:pPr>
        <w:pStyle w:val="aff6"/>
        <w:ind w:firstLine="0pt"/>
      </w:pPr>
    </w:p>
    <w:p w:rsidR="003570F4" w:rsidRPr="0086745F" w:rsidRDefault="0004051A" w:rsidP="004C1E71">
      <w:pPr>
        <w:pStyle w:val="aff6"/>
        <w:jc w:val="end"/>
        <w:rPr>
          <w:lang w:val="uk-UA"/>
        </w:rPr>
      </w:pPr>
      <w:r>
        <w:rPr>
          <w:lang w:val="uk-UA"/>
        </w:rPr>
        <w:t>Таблиця 2</w:t>
      </w:r>
      <w:r w:rsidR="003570F4" w:rsidRPr="0086745F">
        <w:rPr>
          <w:lang w:val="uk-UA"/>
        </w:rPr>
        <w:t>.13</w:t>
      </w:r>
    </w:p>
    <w:p w:rsidR="00F51147" w:rsidRPr="00457850" w:rsidRDefault="00F51147" w:rsidP="004C1E71">
      <w:pPr>
        <w:pStyle w:val="aff6"/>
        <w:jc w:val="center"/>
        <w:rPr>
          <w:b/>
          <w:lang w:val="uk-UA"/>
        </w:rPr>
      </w:pPr>
      <w:r w:rsidRPr="00457850">
        <w:rPr>
          <w:b/>
          <w:lang w:val="uk-UA"/>
        </w:rPr>
        <w:t>Модель сховища</w:t>
      </w:r>
    </w:p>
    <w:tbl>
      <w:tblPr>
        <w:tblStyle w:val="a8"/>
        <w:tblW w:w="481.35pt" w:type="dxa"/>
        <w:tblLook w:firstRow="1" w:lastRow="0" w:firstColumn="1" w:lastColumn="0" w:noHBand="0" w:noVBand="1"/>
      </w:tblPr>
      <w:tblGrid>
        <w:gridCol w:w="2790"/>
        <w:gridCol w:w="6837"/>
      </w:tblGrid>
      <w:tr w:rsidR="00766EE3" w:rsidRPr="0086745F" w:rsidTr="004C1E71">
        <w:tc>
          <w:tcPr>
            <w:tcW w:w="139.50pt" w:type="dxa"/>
          </w:tcPr>
          <w:p w:rsidR="00766EE3" w:rsidRPr="0086745F" w:rsidRDefault="00766EE3" w:rsidP="004C1E71">
            <w:pPr>
              <w:pStyle w:val="aff6"/>
            </w:pPr>
            <w:r w:rsidRPr="0086745F">
              <w:t>Назва колонки</w:t>
            </w:r>
          </w:p>
        </w:tc>
        <w:tc>
          <w:tcPr>
            <w:tcW w:w="341.85pt" w:type="dxa"/>
          </w:tcPr>
          <w:p w:rsidR="00766EE3" w:rsidRPr="0086745F" w:rsidRDefault="00766EE3" w:rsidP="004C1E71">
            <w:pPr>
              <w:pStyle w:val="aff6"/>
            </w:pPr>
            <w:r w:rsidRPr="0086745F">
              <w:t>Опис</w:t>
            </w:r>
          </w:p>
        </w:tc>
      </w:tr>
      <w:tr w:rsidR="00E52473" w:rsidRPr="0086745F" w:rsidTr="004C1E71">
        <w:tc>
          <w:tcPr>
            <w:tcW w:w="139.50pt" w:type="dxa"/>
          </w:tcPr>
          <w:p w:rsidR="00E52473" w:rsidRPr="0086745F" w:rsidRDefault="00E52473" w:rsidP="004C1E71">
            <w:pPr>
              <w:pStyle w:val="aff6"/>
              <w:rPr>
                <w:lang w:val="uk-UA"/>
              </w:rPr>
            </w:pPr>
            <w:r w:rsidRPr="0086745F">
              <w:rPr>
                <w:lang w:val="en-US"/>
              </w:rPr>
              <w:t>idStock</w:t>
            </w:r>
          </w:p>
        </w:tc>
        <w:tc>
          <w:tcPr>
            <w:tcW w:w="341.85pt" w:type="dxa"/>
          </w:tcPr>
          <w:p w:rsidR="00E52473" w:rsidRPr="0086745F" w:rsidRDefault="00E52473" w:rsidP="004C1E71">
            <w:pPr>
              <w:pStyle w:val="aff6"/>
            </w:pPr>
            <w:r w:rsidRPr="0086745F">
              <w:t>Унікальний ідентифікатор кожного сховища</w:t>
            </w:r>
          </w:p>
        </w:tc>
      </w:tr>
      <w:tr w:rsidR="00E52473" w:rsidRPr="0086745F" w:rsidTr="004C1E71">
        <w:tc>
          <w:tcPr>
            <w:tcW w:w="139.50pt" w:type="dxa"/>
          </w:tcPr>
          <w:p w:rsidR="00E52473" w:rsidRPr="0086745F" w:rsidRDefault="00E52473" w:rsidP="004C1E71">
            <w:pPr>
              <w:pStyle w:val="aff6"/>
              <w:rPr>
                <w:lang w:val="uk-UA"/>
              </w:rPr>
            </w:pPr>
            <w:r w:rsidRPr="0086745F">
              <w:rPr>
                <w:lang w:val="en-US"/>
              </w:rPr>
              <w:t>productId</w:t>
            </w:r>
          </w:p>
        </w:tc>
        <w:tc>
          <w:tcPr>
            <w:tcW w:w="341.85pt" w:type="dxa"/>
          </w:tcPr>
          <w:p w:rsidR="00E52473" w:rsidRPr="0086745F" w:rsidRDefault="00E52473" w:rsidP="004C1E71">
            <w:pPr>
              <w:pStyle w:val="aff6"/>
            </w:pPr>
            <w:r w:rsidRPr="0086745F">
              <w:t>Ключ до товару, котрий зберігається у сховищі</w:t>
            </w:r>
          </w:p>
        </w:tc>
      </w:tr>
      <w:tr w:rsidR="00E52473" w:rsidRPr="0086745F" w:rsidTr="004C1E71">
        <w:tc>
          <w:tcPr>
            <w:tcW w:w="139.50pt" w:type="dxa"/>
          </w:tcPr>
          <w:p w:rsidR="00E52473" w:rsidRPr="0086745F" w:rsidRDefault="00E52473" w:rsidP="004C1E71">
            <w:pPr>
              <w:pStyle w:val="aff6"/>
              <w:rPr>
                <w:lang w:val="uk-UA"/>
              </w:rPr>
            </w:pPr>
            <w:r w:rsidRPr="0086745F">
              <w:rPr>
                <w:lang w:val="en-US"/>
              </w:rPr>
              <w:t>amountOfProduct</w:t>
            </w:r>
          </w:p>
        </w:tc>
        <w:tc>
          <w:tcPr>
            <w:tcW w:w="341.85pt" w:type="dxa"/>
          </w:tcPr>
          <w:p w:rsidR="00E52473" w:rsidRPr="0086745F" w:rsidRDefault="00E52473" w:rsidP="004C1E71">
            <w:pPr>
              <w:pStyle w:val="aff6"/>
            </w:pPr>
            <w:r w:rsidRPr="0086745F">
              <w:t>Залишок товару у сховищі</w:t>
            </w:r>
          </w:p>
        </w:tc>
      </w:tr>
      <w:tr w:rsidR="00E52473" w:rsidRPr="0086745F" w:rsidTr="004C1E71">
        <w:tc>
          <w:tcPr>
            <w:tcW w:w="139.50pt" w:type="dxa"/>
          </w:tcPr>
          <w:p w:rsidR="00E52473" w:rsidRPr="0086745F" w:rsidRDefault="00E52473" w:rsidP="004C1E71">
            <w:pPr>
              <w:pStyle w:val="aff6"/>
              <w:rPr>
                <w:lang w:val="en-US"/>
              </w:rPr>
            </w:pPr>
            <w:r w:rsidRPr="0086745F">
              <w:rPr>
                <w:lang w:val="en-US"/>
              </w:rPr>
              <w:t>dateOfHarvest</w:t>
            </w:r>
          </w:p>
        </w:tc>
        <w:tc>
          <w:tcPr>
            <w:tcW w:w="341.85pt" w:type="dxa"/>
          </w:tcPr>
          <w:p w:rsidR="00E52473" w:rsidRPr="0086745F" w:rsidRDefault="00E52473" w:rsidP="004C1E71">
            <w:pPr>
              <w:pStyle w:val="aff6"/>
            </w:pPr>
            <w:r w:rsidRPr="0086745F">
              <w:t>Дата збору врожаю</w:t>
            </w:r>
          </w:p>
        </w:tc>
      </w:tr>
      <w:tr w:rsidR="00E52473" w:rsidRPr="0086745F" w:rsidTr="004C1E71">
        <w:tc>
          <w:tcPr>
            <w:tcW w:w="139.50pt" w:type="dxa"/>
          </w:tcPr>
          <w:p w:rsidR="00E52473" w:rsidRPr="0086745F" w:rsidRDefault="00E52473" w:rsidP="004C1E71">
            <w:pPr>
              <w:pStyle w:val="aff6"/>
              <w:rPr>
                <w:lang w:val="en-US"/>
              </w:rPr>
            </w:pPr>
            <w:r w:rsidRPr="0086745F">
              <w:rPr>
                <w:lang w:val="en-US"/>
              </w:rPr>
              <w:t>shelfLife</w:t>
            </w:r>
          </w:p>
        </w:tc>
        <w:tc>
          <w:tcPr>
            <w:tcW w:w="341.85pt" w:type="dxa"/>
          </w:tcPr>
          <w:p w:rsidR="00E52473" w:rsidRPr="0086745F" w:rsidRDefault="00E52473" w:rsidP="004C1E71">
            <w:pPr>
              <w:pStyle w:val="aff6"/>
            </w:pPr>
            <w:r w:rsidRPr="0086745F">
              <w:t>Термін придатності товару</w:t>
            </w:r>
          </w:p>
        </w:tc>
      </w:tr>
      <w:tr w:rsidR="00E52473" w:rsidRPr="0086745F" w:rsidTr="004C1E71">
        <w:tc>
          <w:tcPr>
            <w:tcW w:w="139.50pt" w:type="dxa"/>
          </w:tcPr>
          <w:p w:rsidR="00E52473" w:rsidRPr="0086745F" w:rsidRDefault="00E52473" w:rsidP="004C1E71">
            <w:pPr>
              <w:pStyle w:val="aff6"/>
              <w:rPr>
                <w:lang w:val="en-US"/>
              </w:rPr>
            </w:pPr>
            <w:r w:rsidRPr="0086745F">
              <w:rPr>
                <w:lang w:val="en-US"/>
              </w:rPr>
              <w:t>price</w:t>
            </w:r>
          </w:p>
        </w:tc>
        <w:tc>
          <w:tcPr>
            <w:tcW w:w="341.85pt" w:type="dxa"/>
          </w:tcPr>
          <w:p w:rsidR="00E52473" w:rsidRPr="0086745F" w:rsidRDefault="00E52473" w:rsidP="004C1E71">
            <w:pPr>
              <w:pStyle w:val="aff6"/>
            </w:pPr>
            <w:r w:rsidRPr="0086745F">
              <w:t>Ціна зібраного товару</w:t>
            </w:r>
          </w:p>
        </w:tc>
      </w:tr>
      <w:tr w:rsidR="00E52473" w:rsidRPr="0086745F" w:rsidTr="004C1E71">
        <w:tc>
          <w:tcPr>
            <w:tcW w:w="139.50pt" w:type="dxa"/>
          </w:tcPr>
          <w:p w:rsidR="00E52473" w:rsidRPr="0086745F" w:rsidRDefault="00E52473" w:rsidP="004C1E71">
            <w:pPr>
              <w:pStyle w:val="aff6"/>
              <w:rPr>
                <w:lang w:val="en-US"/>
              </w:rPr>
            </w:pPr>
            <w:r w:rsidRPr="0086745F">
              <w:rPr>
                <w:lang w:val="en-US"/>
              </w:rPr>
              <w:t>storageId</w:t>
            </w:r>
          </w:p>
        </w:tc>
        <w:tc>
          <w:tcPr>
            <w:tcW w:w="341.85pt" w:type="dxa"/>
          </w:tcPr>
          <w:p w:rsidR="00E52473" w:rsidRPr="0086745F" w:rsidRDefault="00E52473" w:rsidP="004C1E71">
            <w:pPr>
              <w:pStyle w:val="aff6"/>
            </w:pPr>
            <w:r w:rsidRPr="0086745F">
              <w:t>Ключ до складу, до якого прикріплено сховище</w:t>
            </w:r>
          </w:p>
        </w:tc>
      </w:tr>
    </w:tbl>
    <w:p w:rsidR="00466C0A" w:rsidRPr="0086745F" w:rsidRDefault="00466C0A" w:rsidP="004C1E71">
      <w:pPr>
        <w:spacing w:line="18pt" w:lineRule="auto"/>
        <w:rPr>
          <w:b/>
          <w:sz w:val="28"/>
          <w:szCs w:val="28"/>
          <w:lang w:val="ru-RU"/>
        </w:rPr>
      </w:pPr>
    </w:p>
    <w:p w:rsidR="00766EE3" w:rsidRPr="00457850" w:rsidRDefault="00766EE3" w:rsidP="00E43ED3">
      <w:pPr>
        <w:spacing w:line="18pt" w:lineRule="auto"/>
        <w:ind w:firstLine="28.35pt"/>
        <w:rPr>
          <w:sz w:val="28"/>
          <w:szCs w:val="28"/>
        </w:rPr>
      </w:pPr>
      <w:r w:rsidRPr="00457850">
        <w:rPr>
          <w:sz w:val="28"/>
          <w:szCs w:val="28"/>
        </w:rPr>
        <w:t>Модель угоди</w:t>
      </w:r>
    </w:p>
    <w:p w:rsidR="008E1158" w:rsidRPr="0086745F" w:rsidRDefault="008E1158" w:rsidP="004C1E71">
      <w:pPr>
        <w:pStyle w:val="aff6"/>
      </w:pPr>
    </w:p>
    <w:p w:rsidR="008E1158" w:rsidRPr="0086745F" w:rsidRDefault="008E1158" w:rsidP="00856CD5">
      <w:pPr>
        <w:pStyle w:val="aff6"/>
      </w:pPr>
      <w:r w:rsidRPr="0086745F">
        <w:t>У цій моделі зберігаються дані по угоді між кл</w:t>
      </w:r>
      <w:r w:rsidR="005F4578" w:rsidRPr="0086745F">
        <w:t>і</w:t>
      </w:r>
      <w:r w:rsidRPr="0086745F">
        <w:t>єнтом та фермером. Модель створюється автоматично при купівлі товару кл</w:t>
      </w:r>
      <w:r w:rsidR="005F4578" w:rsidRPr="0086745F">
        <w:t>і</w:t>
      </w:r>
      <w:r w:rsidRPr="0086745F">
        <w:t>єнтом у фермера.</w:t>
      </w:r>
    </w:p>
    <w:p w:rsidR="008E1158" w:rsidRPr="0086745F" w:rsidRDefault="008E1158" w:rsidP="00856CD5">
      <w:pPr>
        <w:pStyle w:val="aff6"/>
      </w:pPr>
      <w:r w:rsidRPr="0086745F">
        <w:lastRenderedPageBreak/>
        <w:t>Додаткові ключі до фермера, к</w:t>
      </w:r>
      <w:r w:rsidR="005F4578" w:rsidRPr="0086745F">
        <w:t>і</w:t>
      </w:r>
      <w:r w:rsidRPr="0086745F">
        <w:t xml:space="preserve">лєнта та товару та строки </w:t>
      </w:r>
      <w:r w:rsidRPr="0086745F">
        <w:rPr>
          <w:lang w:val="en-US"/>
        </w:rPr>
        <w:t>price</w:t>
      </w:r>
      <w:r w:rsidRPr="0086745F">
        <w:t xml:space="preserve">, </w:t>
      </w:r>
      <w:r w:rsidRPr="0086745F">
        <w:rPr>
          <w:lang w:val="en-US"/>
        </w:rPr>
        <w:t>amount</w:t>
      </w:r>
      <w:r w:rsidRPr="0086745F">
        <w:t xml:space="preserve"> потрібні в разі</w:t>
      </w:r>
      <w:r w:rsidR="00BA5EF2" w:rsidRPr="0086745F">
        <w:t xml:space="preserve"> купівлі товару на поточний час </w:t>
      </w:r>
      <w:r w:rsidR="00BA5EF2" w:rsidRPr="0086745F">
        <w:rPr>
          <w:lang w:val="uk-UA"/>
        </w:rPr>
        <w:t>(д</w:t>
      </w:r>
      <w:r w:rsidR="00BA5EF2" w:rsidRPr="0086745F">
        <w:rPr>
          <w:lang w:val="ru-RU"/>
        </w:rPr>
        <w:t xml:space="preserve">ив. </w:t>
      </w:r>
      <w:r w:rsidR="0004051A">
        <w:rPr>
          <w:lang w:val="uk-UA"/>
        </w:rPr>
        <w:t>Табл. 2</w:t>
      </w:r>
      <w:r w:rsidR="00BA5EF2" w:rsidRPr="0086745F">
        <w:rPr>
          <w:lang w:val="uk-UA"/>
        </w:rPr>
        <w:t>.14).</w:t>
      </w:r>
    </w:p>
    <w:p w:rsidR="00766EE3" w:rsidRPr="0086745F" w:rsidRDefault="00766EE3" w:rsidP="004C1E71">
      <w:pPr>
        <w:pStyle w:val="aff6"/>
        <w:rPr>
          <w:lang w:val="ru-RU"/>
        </w:rPr>
      </w:pPr>
    </w:p>
    <w:p w:rsidR="003570F4" w:rsidRPr="0086745F" w:rsidRDefault="0004051A" w:rsidP="004C1E71">
      <w:pPr>
        <w:pStyle w:val="aff6"/>
        <w:jc w:val="end"/>
        <w:rPr>
          <w:lang w:val="ru-RU"/>
        </w:rPr>
      </w:pPr>
      <w:r>
        <w:rPr>
          <w:lang w:val="ru-RU"/>
        </w:rPr>
        <w:t>Таблиця 2</w:t>
      </w:r>
      <w:r w:rsidR="003570F4" w:rsidRPr="0086745F">
        <w:rPr>
          <w:lang w:val="ru-RU"/>
        </w:rPr>
        <w:t>.14</w:t>
      </w:r>
    </w:p>
    <w:p w:rsidR="00C72834" w:rsidRPr="00457850" w:rsidRDefault="00C72834" w:rsidP="004C1E71">
      <w:pPr>
        <w:pStyle w:val="aff6"/>
        <w:jc w:val="center"/>
        <w:rPr>
          <w:b/>
          <w:lang w:val="ru-RU"/>
        </w:rPr>
      </w:pPr>
      <w:r w:rsidRPr="00457850">
        <w:rPr>
          <w:b/>
          <w:lang w:val="ru-RU"/>
        </w:rPr>
        <w:t>Модель угоди</w:t>
      </w:r>
    </w:p>
    <w:tbl>
      <w:tblPr>
        <w:tblStyle w:val="a8"/>
        <w:tblW w:w="481.35pt" w:type="dxa"/>
        <w:tblLook w:firstRow="1" w:lastRow="0" w:firstColumn="1" w:lastColumn="0" w:noHBand="0" w:noVBand="1"/>
      </w:tblPr>
      <w:tblGrid>
        <w:gridCol w:w="3194"/>
        <w:gridCol w:w="6433"/>
      </w:tblGrid>
      <w:tr w:rsidR="00766EE3" w:rsidRPr="0086745F" w:rsidTr="003570F4">
        <w:tc>
          <w:tcPr>
            <w:tcW w:w="151.10pt" w:type="dxa"/>
          </w:tcPr>
          <w:p w:rsidR="00766EE3" w:rsidRPr="0086745F" w:rsidRDefault="00766EE3" w:rsidP="004C1E71">
            <w:pPr>
              <w:pStyle w:val="aff6"/>
            </w:pPr>
            <w:r w:rsidRPr="0086745F">
              <w:t>Назва колонки</w:t>
            </w:r>
          </w:p>
        </w:tc>
        <w:tc>
          <w:tcPr>
            <w:tcW w:w="330.25pt" w:type="dxa"/>
          </w:tcPr>
          <w:p w:rsidR="00766EE3" w:rsidRPr="0086745F" w:rsidRDefault="00766EE3" w:rsidP="004C1E71">
            <w:pPr>
              <w:pStyle w:val="aff6"/>
            </w:pPr>
            <w:r w:rsidRPr="0086745F">
              <w:t>Опис</w:t>
            </w:r>
          </w:p>
        </w:tc>
      </w:tr>
      <w:tr w:rsidR="00E52473" w:rsidRPr="0086745F" w:rsidTr="003570F4">
        <w:tc>
          <w:tcPr>
            <w:tcW w:w="151.10pt" w:type="dxa"/>
          </w:tcPr>
          <w:p w:rsidR="00E52473" w:rsidRPr="0004051A" w:rsidRDefault="00E52473" w:rsidP="004C1E71">
            <w:pPr>
              <w:pStyle w:val="aff6"/>
              <w:rPr>
                <w:lang w:val="ru-RU"/>
              </w:rPr>
            </w:pPr>
            <w:r w:rsidRPr="0086745F">
              <w:rPr>
                <w:lang w:val="en-US"/>
              </w:rPr>
              <w:t>idTrade</w:t>
            </w:r>
          </w:p>
        </w:tc>
        <w:tc>
          <w:tcPr>
            <w:tcW w:w="330.25pt" w:type="dxa"/>
          </w:tcPr>
          <w:p w:rsidR="00E52473" w:rsidRPr="0086745F" w:rsidRDefault="00732C8B" w:rsidP="004C1E71">
            <w:pPr>
              <w:pStyle w:val="aff6"/>
            </w:pPr>
            <w:r w:rsidRPr="0086745F">
              <w:t xml:space="preserve">Унікальний ідентифікатор кожної </w:t>
            </w:r>
            <w:r w:rsidR="008E1158" w:rsidRPr="0086745F">
              <w:t>угоди</w:t>
            </w:r>
          </w:p>
        </w:tc>
      </w:tr>
      <w:tr w:rsidR="00E52473" w:rsidRPr="0086745F" w:rsidTr="003570F4">
        <w:tc>
          <w:tcPr>
            <w:tcW w:w="151.10pt" w:type="dxa"/>
          </w:tcPr>
          <w:p w:rsidR="00E52473" w:rsidRPr="0086745F" w:rsidRDefault="00E52473" w:rsidP="004C1E71">
            <w:pPr>
              <w:pStyle w:val="aff6"/>
              <w:rPr>
                <w:lang w:val="uk-UA"/>
              </w:rPr>
            </w:pPr>
            <w:r w:rsidRPr="0086745F">
              <w:rPr>
                <w:lang w:val="en-US"/>
              </w:rPr>
              <w:t>clientId</w:t>
            </w:r>
          </w:p>
        </w:tc>
        <w:tc>
          <w:tcPr>
            <w:tcW w:w="330.25pt" w:type="dxa"/>
          </w:tcPr>
          <w:p w:rsidR="00E52473" w:rsidRPr="0086745F" w:rsidRDefault="008E1158" w:rsidP="004C1E71">
            <w:pPr>
              <w:pStyle w:val="aff6"/>
            </w:pPr>
            <w:r w:rsidRPr="0086745F">
              <w:t>Ключ до клієнта, котрий купує товар</w:t>
            </w:r>
          </w:p>
        </w:tc>
      </w:tr>
      <w:tr w:rsidR="00E52473" w:rsidRPr="0086745F" w:rsidTr="003570F4">
        <w:tc>
          <w:tcPr>
            <w:tcW w:w="151.10pt" w:type="dxa"/>
          </w:tcPr>
          <w:p w:rsidR="00E52473" w:rsidRPr="0086745F" w:rsidRDefault="00E52473" w:rsidP="004C1E71">
            <w:pPr>
              <w:pStyle w:val="aff6"/>
              <w:rPr>
                <w:lang w:val="uk-UA"/>
              </w:rPr>
            </w:pPr>
            <w:r w:rsidRPr="0086745F">
              <w:rPr>
                <w:lang w:val="en-US"/>
              </w:rPr>
              <w:t>farmerId</w:t>
            </w:r>
          </w:p>
        </w:tc>
        <w:tc>
          <w:tcPr>
            <w:tcW w:w="330.25pt" w:type="dxa"/>
          </w:tcPr>
          <w:p w:rsidR="00E52473" w:rsidRPr="0086745F" w:rsidRDefault="008E1158" w:rsidP="004C1E71">
            <w:pPr>
              <w:pStyle w:val="aff6"/>
            </w:pPr>
            <w:r w:rsidRPr="0086745F">
              <w:t>Ключ до фермера, котрий продає товар</w:t>
            </w:r>
          </w:p>
        </w:tc>
      </w:tr>
      <w:tr w:rsidR="00E52473" w:rsidRPr="0086745F" w:rsidTr="003570F4">
        <w:tc>
          <w:tcPr>
            <w:tcW w:w="151.10pt" w:type="dxa"/>
          </w:tcPr>
          <w:p w:rsidR="00E52473" w:rsidRPr="0086745F" w:rsidRDefault="00E52473" w:rsidP="004C1E71">
            <w:pPr>
              <w:pStyle w:val="aff6"/>
              <w:rPr>
                <w:lang w:val="uk-UA"/>
              </w:rPr>
            </w:pPr>
            <w:r w:rsidRPr="0086745F">
              <w:rPr>
                <w:lang w:val="en-US"/>
              </w:rPr>
              <w:t>productId</w:t>
            </w:r>
          </w:p>
        </w:tc>
        <w:tc>
          <w:tcPr>
            <w:tcW w:w="330.25pt" w:type="dxa"/>
          </w:tcPr>
          <w:p w:rsidR="00E52473" w:rsidRPr="0086745F" w:rsidRDefault="008E1158" w:rsidP="004C1E71">
            <w:pPr>
              <w:pStyle w:val="aff6"/>
            </w:pPr>
            <w:r w:rsidRPr="0086745F">
              <w:t>Ключ до товару, котрий продається</w:t>
            </w:r>
          </w:p>
        </w:tc>
      </w:tr>
      <w:tr w:rsidR="00E52473" w:rsidRPr="0086745F" w:rsidTr="003570F4">
        <w:tc>
          <w:tcPr>
            <w:tcW w:w="151.10pt" w:type="dxa"/>
          </w:tcPr>
          <w:p w:rsidR="00E52473" w:rsidRPr="0086745F" w:rsidRDefault="00E52473" w:rsidP="004C1E71">
            <w:pPr>
              <w:pStyle w:val="aff6"/>
              <w:rPr>
                <w:lang w:val="en-US"/>
              </w:rPr>
            </w:pPr>
            <w:r w:rsidRPr="0086745F">
              <w:rPr>
                <w:lang w:val="en-US"/>
              </w:rPr>
              <w:t>purchaseId</w:t>
            </w:r>
          </w:p>
        </w:tc>
        <w:tc>
          <w:tcPr>
            <w:tcW w:w="330.25pt" w:type="dxa"/>
          </w:tcPr>
          <w:p w:rsidR="00E52473" w:rsidRPr="0086745F" w:rsidRDefault="008E1158" w:rsidP="004C1E71">
            <w:pPr>
              <w:pStyle w:val="aff6"/>
            </w:pPr>
            <w:r w:rsidRPr="0086745F">
              <w:t>Ключ до заявки на покупку</w:t>
            </w:r>
          </w:p>
        </w:tc>
      </w:tr>
      <w:tr w:rsidR="00E52473" w:rsidRPr="0086745F" w:rsidTr="003570F4">
        <w:tc>
          <w:tcPr>
            <w:tcW w:w="151.10pt" w:type="dxa"/>
          </w:tcPr>
          <w:p w:rsidR="00E52473" w:rsidRPr="0086745F" w:rsidRDefault="00E52473" w:rsidP="004C1E71">
            <w:pPr>
              <w:pStyle w:val="aff6"/>
              <w:rPr>
                <w:lang w:val="en-US"/>
              </w:rPr>
            </w:pPr>
            <w:r w:rsidRPr="0086745F">
              <w:rPr>
                <w:lang w:val="en-US"/>
              </w:rPr>
              <w:t>price</w:t>
            </w:r>
          </w:p>
        </w:tc>
        <w:tc>
          <w:tcPr>
            <w:tcW w:w="330.25pt" w:type="dxa"/>
          </w:tcPr>
          <w:p w:rsidR="00E52473" w:rsidRPr="0086745F" w:rsidRDefault="008E1158" w:rsidP="004C1E71">
            <w:pPr>
              <w:pStyle w:val="aff6"/>
            </w:pPr>
            <w:r w:rsidRPr="0086745F">
              <w:t>Ціна товару</w:t>
            </w:r>
          </w:p>
        </w:tc>
      </w:tr>
      <w:tr w:rsidR="00E52473" w:rsidRPr="0086745F" w:rsidTr="003570F4">
        <w:tc>
          <w:tcPr>
            <w:tcW w:w="151.10pt" w:type="dxa"/>
          </w:tcPr>
          <w:p w:rsidR="00E52473" w:rsidRPr="0086745F" w:rsidRDefault="00E52473" w:rsidP="004C1E71">
            <w:pPr>
              <w:pStyle w:val="aff6"/>
              <w:rPr>
                <w:lang w:val="en-US"/>
              </w:rPr>
            </w:pPr>
            <w:r w:rsidRPr="0086745F">
              <w:rPr>
                <w:lang w:val="en-US"/>
              </w:rPr>
              <w:t>amount</w:t>
            </w:r>
          </w:p>
        </w:tc>
        <w:tc>
          <w:tcPr>
            <w:tcW w:w="330.25pt" w:type="dxa"/>
          </w:tcPr>
          <w:p w:rsidR="00E52473" w:rsidRPr="0086745F" w:rsidRDefault="008E1158" w:rsidP="004C1E71">
            <w:pPr>
              <w:pStyle w:val="aff6"/>
            </w:pPr>
            <w:r w:rsidRPr="0086745F">
              <w:t>Кількість товару</w:t>
            </w:r>
          </w:p>
        </w:tc>
      </w:tr>
      <w:tr w:rsidR="00E52473" w:rsidRPr="0086745F" w:rsidTr="003570F4">
        <w:tc>
          <w:tcPr>
            <w:tcW w:w="151.10pt" w:type="dxa"/>
          </w:tcPr>
          <w:p w:rsidR="00E52473" w:rsidRPr="0086745F" w:rsidRDefault="00E52473" w:rsidP="004C1E71">
            <w:pPr>
              <w:pStyle w:val="aff6"/>
              <w:rPr>
                <w:lang w:val="en-US"/>
              </w:rPr>
            </w:pPr>
            <w:r w:rsidRPr="0086745F">
              <w:rPr>
                <w:lang w:val="en-US"/>
              </w:rPr>
              <w:t>typeOfPaymentId</w:t>
            </w:r>
          </w:p>
        </w:tc>
        <w:tc>
          <w:tcPr>
            <w:tcW w:w="330.25pt" w:type="dxa"/>
          </w:tcPr>
          <w:p w:rsidR="00E52473" w:rsidRPr="0086745F" w:rsidRDefault="008E1158" w:rsidP="004C1E71">
            <w:pPr>
              <w:pStyle w:val="aff6"/>
            </w:pPr>
            <w:r w:rsidRPr="0086745F">
              <w:t>Ключ до типу оплати</w:t>
            </w:r>
          </w:p>
        </w:tc>
      </w:tr>
      <w:tr w:rsidR="00E52473" w:rsidRPr="0086745F" w:rsidTr="003570F4">
        <w:tc>
          <w:tcPr>
            <w:tcW w:w="151.10pt" w:type="dxa"/>
          </w:tcPr>
          <w:p w:rsidR="00E52473" w:rsidRPr="0086745F" w:rsidRDefault="00E52473" w:rsidP="004C1E71">
            <w:pPr>
              <w:pStyle w:val="aff6"/>
              <w:rPr>
                <w:lang w:val="en-US"/>
              </w:rPr>
            </w:pPr>
            <w:r w:rsidRPr="0086745F">
              <w:rPr>
                <w:lang w:val="en-US"/>
              </w:rPr>
              <w:t>paymentId</w:t>
            </w:r>
          </w:p>
        </w:tc>
        <w:tc>
          <w:tcPr>
            <w:tcW w:w="330.25pt" w:type="dxa"/>
          </w:tcPr>
          <w:p w:rsidR="00E52473" w:rsidRPr="0086745F" w:rsidRDefault="008E1158" w:rsidP="004C1E71">
            <w:pPr>
              <w:pStyle w:val="aff6"/>
            </w:pPr>
            <w:r w:rsidRPr="0086745F">
              <w:t>Ключ до оплати</w:t>
            </w:r>
          </w:p>
        </w:tc>
      </w:tr>
      <w:tr w:rsidR="00E52473" w:rsidRPr="0086745F" w:rsidTr="003570F4">
        <w:tc>
          <w:tcPr>
            <w:tcW w:w="151.10pt" w:type="dxa"/>
          </w:tcPr>
          <w:p w:rsidR="00E52473" w:rsidRPr="0086745F" w:rsidRDefault="00E52473" w:rsidP="004C1E71">
            <w:pPr>
              <w:pStyle w:val="aff6"/>
              <w:rPr>
                <w:lang w:val="en-US"/>
              </w:rPr>
            </w:pPr>
            <w:r w:rsidRPr="0086745F">
              <w:rPr>
                <w:lang w:val="en-US"/>
              </w:rPr>
              <w:t>typeOfDeliveryId</w:t>
            </w:r>
          </w:p>
        </w:tc>
        <w:tc>
          <w:tcPr>
            <w:tcW w:w="330.25pt" w:type="dxa"/>
          </w:tcPr>
          <w:p w:rsidR="00E52473" w:rsidRPr="0086745F" w:rsidRDefault="008E1158" w:rsidP="004C1E71">
            <w:pPr>
              <w:pStyle w:val="aff6"/>
            </w:pPr>
            <w:r w:rsidRPr="0086745F">
              <w:t>Ключ до типу достав</w:t>
            </w:r>
            <w:r w:rsidR="005F4578" w:rsidRPr="0086745F">
              <w:t>лення</w:t>
            </w:r>
          </w:p>
        </w:tc>
      </w:tr>
      <w:tr w:rsidR="00E52473" w:rsidRPr="0086745F" w:rsidTr="00EF44B1">
        <w:tc>
          <w:tcPr>
            <w:tcW w:w="151.10pt" w:type="dxa"/>
          </w:tcPr>
          <w:p w:rsidR="00E52473" w:rsidRPr="0086745F" w:rsidRDefault="00E52473" w:rsidP="004C1E71">
            <w:pPr>
              <w:pStyle w:val="aff6"/>
              <w:rPr>
                <w:lang w:val="en-US"/>
              </w:rPr>
            </w:pPr>
            <w:r w:rsidRPr="0086745F">
              <w:rPr>
                <w:lang w:val="en-US"/>
              </w:rPr>
              <w:t>deliveryCompaniesId</w:t>
            </w:r>
          </w:p>
        </w:tc>
        <w:tc>
          <w:tcPr>
            <w:tcW w:w="330.25pt" w:type="dxa"/>
          </w:tcPr>
          <w:p w:rsidR="00E52473" w:rsidRPr="0086745F" w:rsidRDefault="005F4578" w:rsidP="004C1E71">
            <w:pPr>
              <w:pStyle w:val="aff6"/>
            </w:pPr>
            <w:r w:rsidRPr="0086745F">
              <w:t>Ключ до компаній з доставлення</w:t>
            </w:r>
          </w:p>
        </w:tc>
      </w:tr>
      <w:tr w:rsidR="00E52473" w:rsidRPr="0086745F" w:rsidTr="00EF44B1">
        <w:tc>
          <w:tcPr>
            <w:tcW w:w="151.10pt" w:type="dxa"/>
          </w:tcPr>
          <w:p w:rsidR="00E52473" w:rsidRPr="0086745F" w:rsidRDefault="00E52473" w:rsidP="004C1E71">
            <w:pPr>
              <w:pStyle w:val="aff6"/>
              <w:rPr>
                <w:lang w:val="en-US"/>
              </w:rPr>
            </w:pPr>
            <w:r w:rsidRPr="0086745F">
              <w:rPr>
                <w:lang w:val="en-US"/>
              </w:rPr>
              <w:t xml:space="preserve">distance </w:t>
            </w:r>
          </w:p>
        </w:tc>
        <w:tc>
          <w:tcPr>
            <w:tcW w:w="330.25pt" w:type="dxa"/>
          </w:tcPr>
          <w:p w:rsidR="00E52473" w:rsidRPr="0086745F" w:rsidRDefault="008E1158" w:rsidP="004C1E71">
            <w:pPr>
              <w:pStyle w:val="aff6"/>
            </w:pPr>
            <w:r w:rsidRPr="0086745F">
              <w:t>Відстань від складу фермера до адре</w:t>
            </w:r>
            <w:r w:rsidR="00FB278A" w:rsidRPr="0086745F">
              <w:t xml:space="preserve"> </w:t>
            </w:r>
            <w:r w:rsidRPr="0086745F">
              <w:t>си клієнта</w:t>
            </w:r>
          </w:p>
        </w:tc>
      </w:tr>
    </w:tbl>
    <w:p w:rsidR="004C1E71" w:rsidRPr="0086745F" w:rsidRDefault="004C1E71" w:rsidP="005B36A2">
      <w:pPr>
        <w:pStyle w:val="aff6"/>
        <w:ind w:firstLine="0pt"/>
      </w:pPr>
    </w:p>
    <w:p w:rsidR="001F13CD" w:rsidRDefault="00475F5B" w:rsidP="00E43ED3">
      <w:pPr>
        <w:pStyle w:val="2"/>
        <w:spacing w:before="0pt" w:after="0pt" w:line="18pt" w:lineRule="auto"/>
        <w:ind w:firstLine="28.35pt"/>
        <w:rPr>
          <w:rFonts w:ascii="Times New Roman" w:hAnsi="Times New Roman"/>
          <w:i w:val="0"/>
        </w:rPr>
      </w:pPr>
      <w:bookmarkStart w:id="22" w:name="_Toc75428333"/>
      <w:r w:rsidRPr="0086745F">
        <w:rPr>
          <w:rFonts w:ascii="Times New Roman" w:hAnsi="Times New Roman"/>
          <w:i w:val="0"/>
        </w:rPr>
        <w:t>2</w:t>
      </w:r>
      <w:r w:rsidR="00CF284E" w:rsidRPr="0086745F">
        <w:rPr>
          <w:rFonts w:ascii="Times New Roman" w:hAnsi="Times New Roman"/>
          <w:i w:val="0"/>
        </w:rPr>
        <w:t>.5. О</w:t>
      </w:r>
      <w:r w:rsidR="00C76BCF" w:rsidRPr="0086745F">
        <w:rPr>
          <w:rFonts w:ascii="Times New Roman" w:hAnsi="Times New Roman"/>
          <w:i w:val="0"/>
        </w:rPr>
        <w:tab/>
      </w:r>
      <w:r w:rsidR="00CF284E" w:rsidRPr="0086745F">
        <w:rPr>
          <w:rFonts w:ascii="Times New Roman" w:hAnsi="Times New Roman"/>
          <w:i w:val="0"/>
        </w:rPr>
        <w:t>пис структури програми та алгоритмів її функціонування</w:t>
      </w:r>
      <w:bookmarkEnd w:id="22"/>
    </w:p>
    <w:p w:rsidR="004C1E71" w:rsidRPr="004C1E71" w:rsidRDefault="004C1E71" w:rsidP="004C1E71">
      <w:pPr>
        <w:rPr>
          <w:lang w:val="x-none" w:eastAsia="x-none"/>
        </w:rPr>
      </w:pPr>
    </w:p>
    <w:p w:rsidR="00CF284E" w:rsidRPr="00457850" w:rsidRDefault="00CF284E" w:rsidP="00457850">
      <w:pPr>
        <w:pStyle w:val="aff6"/>
        <w:rPr>
          <w:lang w:val="ru-RU"/>
        </w:rPr>
      </w:pPr>
      <w:r w:rsidRPr="0086745F">
        <w:t>Розроблений програмний продукт розподілений по різнім файлам, структура котрих зображена нижче</w:t>
      </w:r>
      <w:r w:rsidR="00D709A2" w:rsidRPr="0086745F">
        <w:rPr>
          <w:lang w:val="ru-RU"/>
        </w:rPr>
        <w:t>.</w:t>
      </w:r>
    </w:p>
    <w:p w:rsidR="00CF284E" w:rsidRPr="0086745F" w:rsidRDefault="00CF284E" w:rsidP="004C1E71">
      <w:pPr>
        <w:pStyle w:val="aff6"/>
        <w:jc w:val="center"/>
      </w:pPr>
      <w:r w:rsidRPr="0086745F">
        <w:rPr>
          <w:noProof/>
          <w:lang w:val="en-US" w:eastAsia="en-US"/>
        </w:rPr>
        <w:lastRenderedPageBreak/>
        <w:drawing>
          <wp:inline distT="0" distB="0" distL="0" distR="0" wp14:anchorId="666454A7" wp14:editId="32108327">
            <wp:extent cx="1895740" cy="2362530"/>
            <wp:effectExtent l="0" t="0" r="9525" b="0"/>
            <wp:docPr id="9" name="Рисунок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1895740" cy="2362530"/>
                    </a:xfrm>
                    <a:prstGeom prst="rect">
                      <a:avLst/>
                    </a:prstGeom>
                  </pic:spPr>
                </pic:pic>
              </a:graphicData>
            </a:graphic>
          </wp:inline>
        </w:drawing>
      </w:r>
    </w:p>
    <w:p w:rsidR="00CF284E" w:rsidRPr="0086745F" w:rsidRDefault="00A76F81" w:rsidP="004C1E71">
      <w:pPr>
        <w:pStyle w:val="aff6"/>
        <w:jc w:val="center"/>
      </w:pPr>
      <w:r>
        <w:rPr>
          <w:lang w:val="uk-UA"/>
        </w:rPr>
        <w:t>Р</w:t>
      </w:r>
      <w:r w:rsidR="00CF284E" w:rsidRPr="0086745F">
        <w:t>ис</w:t>
      </w:r>
      <w:r w:rsidR="001B373C">
        <w:rPr>
          <w:lang w:val="uk-UA"/>
        </w:rPr>
        <w:t>.</w:t>
      </w:r>
      <w:r w:rsidR="00CF284E" w:rsidRPr="0086745F">
        <w:t xml:space="preserve"> 2.</w:t>
      </w:r>
      <w:r w:rsidR="001B373C">
        <w:rPr>
          <w:lang w:val="uk-UA"/>
        </w:rPr>
        <w:t>2</w:t>
      </w:r>
      <w:r w:rsidR="00CF284E" w:rsidRPr="0086745F">
        <w:t xml:space="preserve"> Структура проекту</w:t>
      </w:r>
    </w:p>
    <w:p w:rsidR="00CF284E" w:rsidRPr="0086745F" w:rsidRDefault="00CF284E" w:rsidP="004C1E71">
      <w:pPr>
        <w:pStyle w:val="aff6"/>
      </w:pPr>
    </w:p>
    <w:p w:rsidR="00CF284E" w:rsidRPr="0086745F" w:rsidRDefault="00CF284E" w:rsidP="00856CD5">
      <w:pPr>
        <w:pStyle w:val="aff6"/>
      </w:pPr>
      <w:r w:rsidRPr="0086745F">
        <w:t>Проект складається з додатків, котрих у проєкті 6:</w:t>
      </w:r>
    </w:p>
    <w:p w:rsidR="00CF284E" w:rsidRPr="0086745F" w:rsidRDefault="00CF284E" w:rsidP="00856CD5">
      <w:pPr>
        <w:pStyle w:val="aff6"/>
      </w:pPr>
      <w:r w:rsidRPr="0086745F">
        <w:rPr>
          <w:lang w:val="en-US"/>
        </w:rPr>
        <w:t>client;</w:t>
      </w:r>
    </w:p>
    <w:p w:rsidR="00CF284E" w:rsidRPr="0086745F" w:rsidRDefault="00CF284E" w:rsidP="00856CD5">
      <w:pPr>
        <w:pStyle w:val="aff6"/>
      </w:pPr>
      <w:r w:rsidRPr="0086745F">
        <w:rPr>
          <w:lang w:val="en-US"/>
        </w:rPr>
        <w:t>database;</w:t>
      </w:r>
    </w:p>
    <w:p w:rsidR="00CF284E" w:rsidRPr="0086745F" w:rsidRDefault="00CF284E" w:rsidP="00856CD5">
      <w:pPr>
        <w:pStyle w:val="aff6"/>
      </w:pPr>
      <w:r w:rsidRPr="0086745F">
        <w:rPr>
          <w:lang w:val="en-US"/>
        </w:rPr>
        <w:t>diplom;</w:t>
      </w:r>
    </w:p>
    <w:p w:rsidR="00CF284E" w:rsidRPr="0086745F" w:rsidRDefault="00CF284E" w:rsidP="00856CD5">
      <w:pPr>
        <w:pStyle w:val="aff6"/>
      </w:pPr>
      <w:r w:rsidRPr="0086745F">
        <w:rPr>
          <w:lang w:val="en-US"/>
        </w:rPr>
        <w:t>farmer;</w:t>
      </w:r>
    </w:p>
    <w:p w:rsidR="00CF284E" w:rsidRPr="0086745F" w:rsidRDefault="00CF284E" w:rsidP="00856CD5">
      <w:pPr>
        <w:pStyle w:val="aff6"/>
      </w:pPr>
      <w:r w:rsidRPr="0086745F">
        <w:rPr>
          <w:lang w:val="en-US"/>
        </w:rPr>
        <w:t>main;</w:t>
      </w:r>
    </w:p>
    <w:p w:rsidR="00CF284E" w:rsidRPr="0086745F" w:rsidRDefault="00CF284E" w:rsidP="00856CD5">
      <w:pPr>
        <w:pStyle w:val="aff6"/>
      </w:pPr>
      <w:r w:rsidRPr="0086745F">
        <w:rPr>
          <w:lang w:val="en-US"/>
        </w:rPr>
        <w:t>registration</w:t>
      </w:r>
      <w:r w:rsidR="0004051A">
        <w:rPr>
          <w:lang w:val="ru-RU"/>
        </w:rPr>
        <w:t>.</w:t>
      </w:r>
    </w:p>
    <w:p w:rsidR="00C35DD1" w:rsidRPr="0086745F" w:rsidRDefault="00CF284E" w:rsidP="00856CD5">
      <w:pPr>
        <w:pStyle w:val="aff6"/>
        <w:rPr>
          <w:lang w:val="ru-RU"/>
        </w:rPr>
      </w:pPr>
      <w:r w:rsidRPr="0086745F">
        <w:t xml:space="preserve">А також каталога шаблонів </w:t>
      </w:r>
      <w:r w:rsidRPr="0086745F">
        <w:rPr>
          <w:lang w:val="en-US"/>
        </w:rPr>
        <w:t>HTML</w:t>
      </w:r>
      <w:r w:rsidRPr="0086745F">
        <w:rPr>
          <w:lang w:val="ru-RU"/>
        </w:rPr>
        <w:t>, бази даних, виконуючого файлу проекту та текстового документу з вимогами для роботи проетку.</w:t>
      </w:r>
    </w:p>
    <w:p w:rsidR="00C5431C" w:rsidRPr="0086745F" w:rsidRDefault="00C5431C" w:rsidP="00856CD5">
      <w:pPr>
        <w:pStyle w:val="aff6"/>
        <w:rPr>
          <w:lang w:val="ru-RU"/>
        </w:rPr>
      </w:pPr>
    </w:p>
    <w:p w:rsidR="00C35DD1" w:rsidRPr="0086745F" w:rsidRDefault="00C35DD1" w:rsidP="00856CD5">
      <w:pPr>
        <w:pStyle w:val="aff6"/>
        <w:rPr>
          <w:lang w:val="ru-RU"/>
        </w:rPr>
      </w:pPr>
      <w:r w:rsidRPr="0086745F">
        <w:rPr>
          <w:lang w:val="ru-RU"/>
        </w:rPr>
        <w:t>Додаток складається з:</w:t>
      </w:r>
    </w:p>
    <w:p w:rsidR="00C35DD1" w:rsidRPr="0086745F" w:rsidRDefault="00C35DD1" w:rsidP="00856CD5">
      <w:pPr>
        <w:pStyle w:val="aff6"/>
      </w:pPr>
      <w:r w:rsidRPr="0086745F">
        <w:t>каталогу кешу байт-коду (__</w:t>
      </w:r>
      <w:r w:rsidRPr="0086745F">
        <w:rPr>
          <w:lang w:val="en-US"/>
        </w:rPr>
        <w:t>pycache</w:t>
      </w:r>
      <w:r w:rsidRPr="0086745F">
        <w:rPr>
          <w:lang w:val="ru-RU"/>
        </w:rPr>
        <w:t>__);</w:t>
      </w:r>
    </w:p>
    <w:p w:rsidR="00C35DD1" w:rsidRPr="0086745F" w:rsidRDefault="00C35DD1" w:rsidP="004C1E71">
      <w:pPr>
        <w:pStyle w:val="aff6"/>
        <w:jc w:val="center"/>
      </w:pPr>
      <w:r w:rsidRPr="0086745F">
        <w:rPr>
          <w:noProof/>
          <w:lang w:val="en-US" w:eastAsia="en-US"/>
        </w:rPr>
        <w:drawing>
          <wp:inline distT="0" distB="0" distL="0" distR="0" wp14:anchorId="3E844C01" wp14:editId="74649E39">
            <wp:extent cx="2161732" cy="1674194"/>
            <wp:effectExtent l="0" t="0" r="0" b="2540"/>
            <wp:docPr id="16" name="Рисунок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2200417" cy="1704154"/>
                    </a:xfrm>
                    <a:prstGeom prst="rect">
                      <a:avLst/>
                    </a:prstGeom>
                  </pic:spPr>
                </pic:pic>
              </a:graphicData>
            </a:graphic>
          </wp:inline>
        </w:drawing>
      </w:r>
    </w:p>
    <w:p w:rsidR="00F94B28" w:rsidRDefault="00A76F81" w:rsidP="004C1E71">
      <w:pPr>
        <w:pStyle w:val="aff6"/>
        <w:jc w:val="center"/>
        <w:rPr>
          <w:lang w:val="uk-UA"/>
        </w:rPr>
      </w:pPr>
      <w:r>
        <w:rPr>
          <w:lang w:val="uk-UA"/>
        </w:rPr>
        <w:t>Р</w:t>
      </w:r>
      <w:r w:rsidR="00F94B28" w:rsidRPr="0086745F">
        <w:rPr>
          <w:lang w:val="uk-UA"/>
        </w:rPr>
        <w:t>ис</w:t>
      </w:r>
      <w:r w:rsidR="001B373C">
        <w:rPr>
          <w:lang w:val="uk-UA"/>
        </w:rPr>
        <w:t>.</w:t>
      </w:r>
      <w:r w:rsidR="00F94B28" w:rsidRPr="0086745F">
        <w:rPr>
          <w:lang w:val="uk-UA"/>
        </w:rPr>
        <w:t xml:space="preserve"> 2.</w:t>
      </w:r>
      <w:r w:rsidR="001B373C">
        <w:rPr>
          <w:lang w:val="uk-UA"/>
        </w:rPr>
        <w:t>3</w:t>
      </w:r>
      <w:r w:rsidR="00F94B28" w:rsidRPr="0086745F">
        <w:rPr>
          <w:lang w:val="uk-UA"/>
        </w:rPr>
        <w:t xml:space="preserve"> Каталог міграцій</w:t>
      </w:r>
    </w:p>
    <w:p w:rsidR="00A1742C" w:rsidRPr="0086745F" w:rsidRDefault="00A1742C" w:rsidP="004C1E71">
      <w:pPr>
        <w:pStyle w:val="aff6"/>
        <w:jc w:val="center"/>
        <w:rPr>
          <w:lang w:val="uk-UA"/>
        </w:rPr>
      </w:pPr>
    </w:p>
    <w:p w:rsidR="00C35DD1" w:rsidRPr="0086745F" w:rsidRDefault="00C35DD1" w:rsidP="00856CD5">
      <w:pPr>
        <w:pStyle w:val="aff6"/>
        <w:jc w:val="start"/>
      </w:pPr>
      <w:r w:rsidRPr="0086745F">
        <w:lastRenderedPageBreak/>
        <w:t>каталогу з міграціями до бази даних (</w:t>
      </w:r>
      <w:r w:rsidRPr="0086745F">
        <w:rPr>
          <w:lang w:val="en-US"/>
        </w:rPr>
        <w:t>migrations</w:t>
      </w:r>
      <w:r w:rsidRPr="0086745F">
        <w:t>);</w:t>
      </w:r>
    </w:p>
    <w:p w:rsidR="00C35DD1" w:rsidRPr="0086745F" w:rsidRDefault="00C35DD1" w:rsidP="004C1E71">
      <w:pPr>
        <w:pStyle w:val="aff6"/>
        <w:jc w:val="center"/>
      </w:pPr>
      <w:r w:rsidRPr="0086745F">
        <w:rPr>
          <w:noProof/>
          <w:lang w:val="en-US" w:eastAsia="en-US"/>
        </w:rPr>
        <w:drawing>
          <wp:inline distT="0" distB="0" distL="0" distR="0" wp14:anchorId="5316E512" wp14:editId="305EC0D3">
            <wp:extent cx="2257740" cy="866896"/>
            <wp:effectExtent l="0" t="0" r="9525" b="9525"/>
            <wp:docPr id="17" name="Рисунок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2257740" cy="866896"/>
                    </a:xfrm>
                    <a:prstGeom prst="rect">
                      <a:avLst/>
                    </a:prstGeom>
                  </pic:spPr>
                </pic:pic>
              </a:graphicData>
            </a:graphic>
          </wp:inline>
        </w:drawing>
      </w:r>
    </w:p>
    <w:p w:rsidR="00BC0F53" w:rsidRDefault="00A76F81" w:rsidP="004C1E71">
      <w:pPr>
        <w:pStyle w:val="aff6"/>
        <w:jc w:val="center"/>
        <w:rPr>
          <w:lang w:val="uk-UA"/>
        </w:rPr>
      </w:pPr>
      <w:r>
        <w:rPr>
          <w:lang w:val="uk-UA"/>
        </w:rPr>
        <w:t>Р</w:t>
      </w:r>
      <w:r w:rsidR="00BC0F53" w:rsidRPr="0086745F">
        <w:rPr>
          <w:lang w:val="uk-UA"/>
        </w:rPr>
        <w:t>ис</w:t>
      </w:r>
      <w:r w:rsidR="001B373C">
        <w:rPr>
          <w:lang w:val="uk-UA"/>
        </w:rPr>
        <w:t>.</w:t>
      </w:r>
      <w:r w:rsidR="00BC0F53" w:rsidRPr="0086745F">
        <w:rPr>
          <w:lang w:val="uk-UA"/>
        </w:rPr>
        <w:t xml:space="preserve"> 2.</w:t>
      </w:r>
      <w:r w:rsidR="001B373C">
        <w:rPr>
          <w:lang w:val="uk-UA"/>
        </w:rPr>
        <w:t>4</w:t>
      </w:r>
      <w:r w:rsidR="00BC0F53" w:rsidRPr="0086745F">
        <w:rPr>
          <w:lang w:val="uk-UA"/>
        </w:rPr>
        <w:t xml:space="preserve"> Каталог кешу</w:t>
      </w:r>
    </w:p>
    <w:p w:rsidR="00A1742C" w:rsidRPr="0086745F" w:rsidRDefault="00A1742C" w:rsidP="004C1E71">
      <w:pPr>
        <w:pStyle w:val="aff6"/>
        <w:jc w:val="center"/>
        <w:rPr>
          <w:lang w:val="uk-UA"/>
        </w:rPr>
      </w:pPr>
    </w:p>
    <w:p w:rsidR="00C35DD1" w:rsidRPr="0086745F" w:rsidRDefault="004D0D83" w:rsidP="00856CD5">
      <w:pPr>
        <w:pStyle w:val="aff6"/>
      </w:pPr>
      <w:r w:rsidRPr="0086745F">
        <w:rPr>
          <w:lang w:val="ru-RU"/>
        </w:rPr>
        <w:t xml:space="preserve">файл </w:t>
      </w:r>
      <w:r w:rsidRPr="0086745F">
        <w:t xml:space="preserve">позначення пакетів </w:t>
      </w:r>
      <w:r w:rsidRPr="0086745F">
        <w:rPr>
          <w:lang w:val="en-US"/>
        </w:rPr>
        <w:t>Python</w:t>
      </w:r>
      <w:r w:rsidRPr="0086745F">
        <w:rPr>
          <w:lang w:val="ru-RU"/>
        </w:rPr>
        <w:t xml:space="preserve"> (__</w:t>
      </w:r>
      <w:r w:rsidRPr="0086745F">
        <w:rPr>
          <w:lang w:val="en-US"/>
        </w:rPr>
        <w:t>init</w:t>
      </w:r>
      <w:r w:rsidRPr="0086745F">
        <w:rPr>
          <w:lang w:val="ru-RU"/>
        </w:rPr>
        <w:t>__.</w:t>
      </w:r>
      <w:r w:rsidRPr="0086745F">
        <w:rPr>
          <w:lang w:val="en-US"/>
        </w:rPr>
        <w:t>py</w:t>
      </w:r>
      <w:r w:rsidRPr="0086745F">
        <w:rPr>
          <w:lang w:val="ru-RU"/>
        </w:rPr>
        <w:t>);</w:t>
      </w:r>
    </w:p>
    <w:p w:rsidR="004D0D83" w:rsidRPr="0086745F" w:rsidRDefault="004D0D83" w:rsidP="00856CD5">
      <w:pPr>
        <w:pStyle w:val="aff6"/>
      </w:pPr>
      <w:r w:rsidRPr="0086745F">
        <w:t>файл моделей адміністратора (</w:t>
      </w:r>
      <w:r w:rsidRPr="0086745F">
        <w:rPr>
          <w:lang w:val="en-US"/>
        </w:rPr>
        <w:t>admin</w:t>
      </w:r>
      <w:r w:rsidRPr="0086745F">
        <w:rPr>
          <w:lang w:val="ru-RU"/>
        </w:rPr>
        <w:t>.</w:t>
      </w:r>
      <w:r w:rsidRPr="0086745F">
        <w:rPr>
          <w:lang w:val="en-US"/>
        </w:rPr>
        <w:t>py</w:t>
      </w:r>
      <w:r w:rsidRPr="0086745F">
        <w:rPr>
          <w:lang w:val="ru-RU"/>
        </w:rPr>
        <w:t>);</w:t>
      </w:r>
    </w:p>
    <w:p w:rsidR="004D0D83" w:rsidRPr="0086745F" w:rsidRDefault="004D0D83" w:rsidP="00856CD5">
      <w:pPr>
        <w:pStyle w:val="aff6"/>
      </w:pPr>
      <w:r w:rsidRPr="0086745F">
        <w:t>файл конфігураціх додатку  (</w:t>
      </w:r>
      <w:r w:rsidRPr="0086745F">
        <w:rPr>
          <w:lang w:val="en-US"/>
        </w:rPr>
        <w:t>apps</w:t>
      </w:r>
      <w:r w:rsidRPr="0086745F">
        <w:t>.</w:t>
      </w:r>
      <w:r w:rsidRPr="0086745F">
        <w:rPr>
          <w:lang w:val="en-US"/>
        </w:rPr>
        <w:t>py</w:t>
      </w:r>
      <w:r w:rsidRPr="0086745F">
        <w:t>);</w:t>
      </w:r>
    </w:p>
    <w:p w:rsidR="004D0D83" w:rsidRPr="0086745F" w:rsidRDefault="004D0D83" w:rsidP="00856CD5">
      <w:pPr>
        <w:pStyle w:val="aff6"/>
      </w:pPr>
      <w:r w:rsidRPr="0086745F">
        <w:t>файл з моделями бази даних</w:t>
      </w:r>
      <w:r w:rsidRPr="0086745F">
        <w:rPr>
          <w:lang w:val="ru-RU"/>
        </w:rPr>
        <w:t xml:space="preserve"> (</w:t>
      </w:r>
      <w:r w:rsidRPr="0086745F">
        <w:rPr>
          <w:lang w:val="en-US"/>
        </w:rPr>
        <w:t>models</w:t>
      </w:r>
      <w:r w:rsidRPr="0086745F">
        <w:rPr>
          <w:lang w:val="ru-RU"/>
        </w:rPr>
        <w:t>.</w:t>
      </w:r>
      <w:r w:rsidRPr="0086745F">
        <w:rPr>
          <w:lang w:val="en-US"/>
        </w:rPr>
        <w:t>py</w:t>
      </w:r>
      <w:r w:rsidRPr="0086745F">
        <w:rPr>
          <w:lang w:val="ru-RU"/>
        </w:rPr>
        <w:t>);</w:t>
      </w:r>
    </w:p>
    <w:p w:rsidR="004D0D83" w:rsidRPr="0086745F" w:rsidRDefault="004D0D83" w:rsidP="00856CD5">
      <w:pPr>
        <w:pStyle w:val="aff6"/>
      </w:pPr>
      <w:r w:rsidRPr="0086745F">
        <w:t>файл з серіалайзерами моделей (</w:t>
      </w:r>
      <w:r w:rsidRPr="0086745F">
        <w:rPr>
          <w:lang w:val="en-US"/>
        </w:rPr>
        <w:t>serializers</w:t>
      </w:r>
      <w:r w:rsidRPr="0086745F">
        <w:t>.</w:t>
      </w:r>
      <w:r w:rsidRPr="0086745F">
        <w:rPr>
          <w:lang w:val="en-US"/>
        </w:rPr>
        <w:t>py</w:t>
      </w:r>
      <w:r w:rsidRPr="0086745F">
        <w:t>);</w:t>
      </w:r>
    </w:p>
    <w:p w:rsidR="004D0D83" w:rsidRPr="0086745F" w:rsidRDefault="004D0D83" w:rsidP="00856CD5">
      <w:pPr>
        <w:pStyle w:val="aff6"/>
      </w:pPr>
      <w:r w:rsidRPr="0086745F">
        <w:t>файл з тестами коду (</w:t>
      </w:r>
      <w:r w:rsidRPr="0086745F">
        <w:rPr>
          <w:lang w:val="en-US"/>
        </w:rPr>
        <w:t>tests</w:t>
      </w:r>
      <w:r w:rsidRPr="0086745F">
        <w:rPr>
          <w:lang w:val="ru-RU"/>
        </w:rPr>
        <w:t>.</w:t>
      </w:r>
      <w:r w:rsidRPr="0086745F">
        <w:rPr>
          <w:lang w:val="en-US"/>
        </w:rPr>
        <w:t>py</w:t>
      </w:r>
      <w:r w:rsidRPr="0086745F">
        <w:rPr>
          <w:lang w:val="ru-RU"/>
        </w:rPr>
        <w:t>);</w:t>
      </w:r>
    </w:p>
    <w:p w:rsidR="004D0D83" w:rsidRPr="0086745F" w:rsidRDefault="004D0D83" w:rsidP="00856CD5">
      <w:pPr>
        <w:pStyle w:val="aff6"/>
      </w:pPr>
      <w:r w:rsidRPr="0086745F">
        <w:t>файл маршрутизації додатку (</w:t>
      </w:r>
      <w:r w:rsidRPr="0086745F">
        <w:rPr>
          <w:lang w:val="en-US"/>
        </w:rPr>
        <w:t>urls</w:t>
      </w:r>
      <w:r w:rsidRPr="0086745F">
        <w:t>.</w:t>
      </w:r>
      <w:r w:rsidRPr="0086745F">
        <w:rPr>
          <w:lang w:val="en-US"/>
        </w:rPr>
        <w:t>py</w:t>
      </w:r>
      <w:r w:rsidRPr="0086745F">
        <w:t>);</w:t>
      </w:r>
    </w:p>
    <w:p w:rsidR="004D0D83" w:rsidRPr="0086745F" w:rsidRDefault="004D0D83" w:rsidP="00856CD5">
      <w:pPr>
        <w:pStyle w:val="aff6"/>
      </w:pPr>
      <w:r w:rsidRPr="0086745F">
        <w:t>файл з представленнями моделей (</w:t>
      </w:r>
      <w:r w:rsidRPr="0086745F">
        <w:rPr>
          <w:lang w:val="en-US"/>
        </w:rPr>
        <w:t>views</w:t>
      </w:r>
      <w:r w:rsidRPr="0086745F">
        <w:rPr>
          <w:lang w:val="ru-RU"/>
        </w:rPr>
        <w:t>.</w:t>
      </w:r>
      <w:r w:rsidRPr="0086745F">
        <w:rPr>
          <w:lang w:val="en-US"/>
        </w:rPr>
        <w:t>py</w:t>
      </w:r>
      <w:r w:rsidR="0004051A">
        <w:rPr>
          <w:lang w:val="ru-RU"/>
        </w:rPr>
        <w:t>)</w:t>
      </w:r>
    </w:p>
    <w:p w:rsidR="00CF284E" w:rsidRPr="0086745F" w:rsidRDefault="00CF284E" w:rsidP="004C1E71">
      <w:pPr>
        <w:pStyle w:val="aff6"/>
        <w:jc w:val="center"/>
      </w:pPr>
      <w:r w:rsidRPr="0086745F">
        <w:rPr>
          <w:noProof/>
          <w:lang w:val="en-US" w:eastAsia="en-US"/>
        </w:rPr>
        <w:drawing>
          <wp:inline distT="0" distB="0" distL="0" distR="0" wp14:anchorId="3E183DF6" wp14:editId="430DE201">
            <wp:extent cx="1895740" cy="2562583"/>
            <wp:effectExtent l="0" t="0" r="9525" b="9525"/>
            <wp:docPr id="15" name="Рисунок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1895740" cy="2562583"/>
                    </a:xfrm>
                    <a:prstGeom prst="rect">
                      <a:avLst/>
                    </a:prstGeom>
                  </pic:spPr>
                </pic:pic>
              </a:graphicData>
            </a:graphic>
          </wp:inline>
        </w:drawing>
      </w:r>
    </w:p>
    <w:p w:rsidR="00CF284E" w:rsidRDefault="00A76F81" w:rsidP="004C1E71">
      <w:pPr>
        <w:pStyle w:val="aff6"/>
        <w:jc w:val="center"/>
      </w:pPr>
      <w:r>
        <w:rPr>
          <w:lang w:val="uk-UA"/>
        </w:rPr>
        <w:t>Р</w:t>
      </w:r>
      <w:r w:rsidR="00BC0F53" w:rsidRPr="0086745F">
        <w:t>ис</w:t>
      </w:r>
      <w:r w:rsidR="001B373C">
        <w:rPr>
          <w:lang w:val="uk-UA"/>
        </w:rPr>
        <w:t>.</w:t>
      </w:r>
      <w:r w:rsidR="00BC0F53" w:rsidRPr="0086745F">
        <w:t xml:space="preserve"> 2.</w:t>
      </w:r>
      <w:r w:rsidR="001B373C">
        <w:rPr>
          <w:lang w:val="uk-UA"/>
        </w:rPr>
        <w:t>5</w:t>
      </w:r>
      <w:r w:rsidR="00CF284E" w:rsidRPr="0086745F">
        <w:t xml:space="preserve"> Структура додатка</w:t>
      </w:r>
    </w:p>
    <w:p w:rsidR="00A1742C" w:rsidRPr="004C1E71" w:rsidRDefault="00A1742C" w:rsidP="004C1E71">
      <w:pPr>
        <w:pStyle w:val="aff6"/>
        <w:jc w:val="center"/>
        <w:rPr>
          <w:lang w:val="ru-RU"/>
        </w:rPr>
      </w:pPr>
    </w:p>
    <w:p w:rsidR="004D0D83" w:rsidRPr="0086745F" w:rsidRDefault="004D0D83" w:rsidP="00856CD5">
      <w:pPr>
        <w:pStyle w:val="aff6"/>
      </w:pPr>
      <w:r w:rsidRPr="0086745F">
        <w:t>Інші додатки мають ту саму структуру, різниця лише в значеннях у файлах.</w:t>
      </w:r>
    </w:p>
    <w:p w:rsidR="004D0D83" w:rsidRPr="0086745F" w:rsidRDefault="004D0D83" w:rsidP="00856CD5">
      <w:pPr>
        <w:pStyle w:val="aff6"/>
      </w:pPr>
      <w:r w:rsidRPr="0086745F">
        <w:t>Проект має чотири основні додатки:</w:t>
      </w:r>
    </w:p>
    <w:p w:rsidR="004D0D83" w:rsidRPr="0086745F" w:rsidRDefault="004D0D83" w:rsidP="00856CD5">
      <w:pPr>
        <w:pStyle w:val="aff6"/>
        <w:rPr>
          <w:lang w:val="ru-RU"/>
        </w:rPr>
      </w:pPr>
      <w:r w:rsidRPr="0086745F">
        <w:t>додаток бази даних (</w:t>
      </w:r>
      <w:r w:rsidRPr="0086745F">
        <w:rPr>
          <w:lang w:val="en-US"/>
        </w:rPr>
        <w:t>database</w:t>
      </w:r>
      <w:r w:rsidRPr="0086745F">
        <w:t>)</w:t>
      </w:r>
      <w:r w:rsidRPr="0086745F">
        <w:rPr>
          <w:lang w:val="en-US"/>
        </w:rPr>
        <w:t>;</w:t>
      </w:r>
    </w:p>
    <w:p w:rsidR="004D0D83" w:rsidRPr="0086745F" w:rsidRDefault="004D0D83" w:rsidP="00856CD5">
      <w:pPr>
        <w:pStyle w:val="aff6"/>
        <w:rPr>
          <w:lang w:val="ru-RU"/>
        </w:rPr>
      </w:pPr>
      <w:r w:rsidRPr="0086745F">
        <w:t>додаток реєстрації (</w:t>
      </w:r>
      <w:r w:rsidRPr="0086745F">
        <w:rPr>
          <w:lang w:val="en-US"/>
        </w:rPr>
        <w:t>main</w:t>
      </w:r>
      <w:r w:rsidRPr="0086745F">
        <w:t>)</w:t>
      </w:r>
      <w:r w:rsidRPr="0086745F">
        <w:rPr>
          <w:lang w:val="en-US"/>
        </w:rPr>
        <w:t>;</w:t>
      </w:r>
    </w:p>
    <w:p w:rsidR="004D0D83" w:rsidRPr="0086745F" w:rsidRDefault="004D0D83" w:rsidP="00856CD5">
      <w:pPr>
        <w:pStyle w:val="aff6"/>
        <w:rPr>
          <w:lang w:val="ru-RU"/>
        </w:rPr>
      </w:pPr>
      <w:r w:rsidRPr="0086745F">
        <w:t>додаток клієнта (</w:t>
      </w:r>
      <w:r w:rsidRPr="0086745F">
        <w:rPr>
          <w:lang w:val="en-US"/>
        </w:rPr>
        <w:t>client</w:t>
      </w:r>
      <w:r w:rsidRPr="0086745F">
        <w:rPr>
          <w:lang w:val="ru-RU"/>
        </w:rPr>
        <w:t>);</w:t>
      </w:r>
    </w:p>
    <w:p w:rsidR="00F044F6" w:rsidRDefault="004D0D83" w:rsidP="00856CD5">
      <w:pPr>
        <w:pStyle w:val="aff6"/>
        <w:rPr>
          <w:lang w:val="ru-RU"/>
        </w:rPr>
      </w:pPr>
      <w:r w:rsidRPr="0086745F">
        <w:lastRenderedPageBreak/>
        <w:t>додаток фермера (</w:t>
      </w:r>
      <w:r w:rsidRPr="0086745F">
        <w:rPr>
          <w:lang w:val="en-US"/>
        </w:rPr>
        <w:t>farmer</w:t>
      </w:r>
      <w:r w:rsidR="0004051A">
        <w:rPr>
          <w:lang w:val="ru-RU"/>
        </w:rPr>
        <w:t>).</w:t>
      </w:r>
    </w:p>
    <w:p w:rsidR="00856CD5" w:rsidRPr="0086745F" w:rsidRDefault="00856CD5" w:rsidP="00856CD5">
      <w:pPr>
        <w:pStyle w:val="aff6"/>
        <w:rPr>
          <w:lang w:val="ru-RU"/>
        </w:rPr>
      </w:pPr>
    </w:p>
    <w:p w:rsidR="00F044F6" w:rsidRPr="0086745F" w:rsidRDefault="00F044F6" w:rsidP="00856CD5">
      <w:pPr>
        <w:pStyle w:val="aff6"/>
      </w:pPr>
      <w:r w:rsidRPr="0086745F">
        <w:t>Знизу позначено основні класи та методи відповідно кожному файлу додатка</w:t>
      </w:r>
      <w:r w:rsidR="003048FD" w:rsidRPr="0086745F">
        <w:t>.</w:t>
      </w:r>
    </w:p>
    <w:p w:rsidR="00F044F6" w:rsidRPr="0086745F" w:rsidRDefault="00F044F6" w:rsidP="00856CD5">
      <w:pPr>
        <w:pStyle w:val="aff6"/>
        <w:rPr>
          <w:lang w:val="ru-RU"/>
        </w:rPr>
      </w:pPr>
    </w:p>
    <w:p w:rsidR="00F044F6" w:rsidRPr="0004051A" w:rsidRDefault="00F044F6" w:rsidP="00E43ED3">
      <w:pPr>
        <w:pStyle w:val="aff6"/>
      </w:pPr>
      <w:r w:rsidRPr="0004051A">
        <w:t>База даних</w:t>
      </w:r>
    </w:p>
    <w:p w:rsidR="00F044F6" w:rsidRPr="0004051A" w:rsidRDefault="00F044F6" w:rsidP="004C1E71">
      <w:pPr>
        <w:pStyle w:val="aff6"/>
      </w:pPr>
    </w:p>
    <w:p w:rsidR="00F044F6" w:rsidRPr="0004051A" w:rsidRDefault="00F044F6" w:rsidP="004C1E71">
      <w:pPr>
        <w:pStyle w:val="aff6"/>
        <w:jc w:val="start"/>
        <w:rPr>
          <w:lang w:val="ru-RU"/>
        </w:rPr>
      </w:pPr>
      <w:r w:rsidRPr="0004051A">
        <w:rPr>
          <w:lang w:val="en-US"/>
        </w:rPr>
        <w:t>models</w:t>
      </w:r>
      <w:r w:rsidRPr="0004051A">
        <w:rPr>
          <w:lang w:val="ru-RU"/>
        </w:rPr>
        <w:t>.</w:t>
      </w:r>
      <w:r w:rsidRPr="0004051A">
        <w:rPr>
          <w:lang w:val="en-US"/>
        </w:rPr>
        <w:t>py</w:t>
      </w:r>
    </w:p>
    <w:p w:rsidR="00F044F6" w:rsidRPr="0086745F" w:rsidRDefault="00F044F6" w:rsidP="004C1E71">
      <w:pPr>
        <w:pStyle w:val="aff6"/>
        <w:jc w:val="start"/>
        <w:rPr>
          <w:lang w:val="ru-RU"/>
        </w:rPr>
      </w:pPr>
    </w:p>
    <w:p w:rsidR="00F044F6" w:rsidRPr="0086745F" w:rsidRDefault="00F044F6" w:rsidP="00856CD5">
      <w:pPr>
        <w:pStyle w:val="aff6"/>
      </w:pPr>
      <w:r w:rsidRPr="0086745F">
        <w:rPr>
          <w:lang w:val="en-US"/>
        </w:rPr>
        <w:t>class</w:t>
      </w:r>
      <w:r w:rsidRPr="0086745F">
        <w:rPr>
          <w:lang w:val="ru-RU"/>
        </w:rPr>
        <w:t xml:space="preserve"> </w:t>
      </w:r>
      <w:r w:rsidRPr="0086745F">
        <w:rPr>
          <w:lang w:val="en-US"/>
        </w:rPr>
        <w:t>User</w:t>
      </w:r>
      <w:r w:rsidRPr="0086745F">
        <w:rPr>
          <w:lang w:val="ru-RU"/>
        </w:rPr>
        <w:t>(</w:t>
      </w:r>
      <w:r w:rsidRPr="0086745F">
        <w:rPr>
          <w:lang w:val="en-US"/>
        </w:rPr>
        <w:t>AbstractUser</w:t>
      </w:r>
      <w:r w:rsidRPr="0086745F">
        <w:rPr>
          <w:lang w:val="ru-RU"/>
        </w:rPr>
        <w:t xml:space="preserve">) – стандартна модель </w:t>
      </w:r>
      <w:r w:rsidRPr="0086745F">
        <w:rPr>
          <w:lang w:val="en-US"/>
        </w:rPr>
        <w:t>Django</w:t>
      </w:r>
      <w:r w:rsidRPr="0086745F">
        <w:rPr>
          <w:lang w:val="ru-RU"/>
        </w:rPr>
        <w:t xml:space="preserve"> </w:t>
      </w:r>
      <w:proofErr w:type="gramStart"/>
      <w:r w:rsidRPr="0086745F">
        <w:rPr>
          <w:lang w:val="ru-RU"/>
        </w:rPr>
        <w:t xml:space="preserve">користувача </w:t>
      </w:r>
      <w:r w:rsidR="003048FD" w:rsidRPr="0086745F">
        <w:t>.</w:t>
      </w:r>
      <w:proofErr w:type="gramEnd"/>
    </w:p>
    <w:p w:rsidR="00F044F6" w:rsidRPr="0086745F" w:rsidRDefault="00F044F6" w:rsidP="00856CD5">
      <w:pPr>
        <w:pStyle w:val="aff6"/>
        <w:rPr>
          <w:lang w:val="ru-RU"/>
        </w:rPr>
      </w:pPr>
    </w:p>
    <w:p w:rsidR="00CF284E" w:rsidRPr="0086745F" w:rsidRDefault="00F044F6" w:rsidP="00856CD5">
      <w:pPr>
        <w:pStyle w:val="aff6"/>
      </w:pPr>
      <w:r w:rsidRPr="0086745F">
        <w:rPr>
          <w:lang w:val="en-US"/>
        </w:rPr>
        <w:t>class PersonalData(</w:t>
      </w:r>
      <w:proofErr w:type="gramStart"/>
      <w:r w:rsidRPr="0086745F">
        <w:rPr>
          <w:lang w:val="en-US"/>
        </w:rPr>
        <w:t>models.Model</w:t>
      </w:r>
      <w:proofErr w:type="gramEnd"/>
      <w:r w:rsidRPr="0086745F">
        <w:rPr>
          <w:lang w:val="en-US"/>
        </w:rPr>
        <w:t xml:space="preserve">) – </w:t>
      </w:r>
      <w:r w:rsidRPr="0086745F">
        <w:t>модель особистих даних</w:t>
      </w:r>
      <w:r w:rsidR="003048FD" w:rsidRPr="0086745F">
        <w:t>.</w:t>
      </w:r>
    </w:p>
    <w:p w:rsidR="00F044F6" w:rsidRPr="0086745F" w:rsidRDefault="00F044F6" w:rsidP="00856CD5">
      <w:pPr>
        <w:pStyle w:val="aff6"/>
      </w:pPr>
    </w:p>
    <w:p w:rsidR="00F044F6" w:rsidRPr="0086745F" w:rsidRDefault="00F044F6" w:rsidP="00856CD5">
      <w:pPr>
        <w:pStyle w:val="aff6"/>
        <w:rPr>
          <w:lang w:val="en-US"/>
        </w:rPr>
      </w:pPr>
      <w:r w:rsidRPr="0086745F">
        <w:rPr>
          <w:lang w:val="en-US"/>
        </w:rPr>
        <w:t>class Client(</w:t>
      </w:r>
      <w:proofErr w:type="gramStart"/>
      <w:r w:rsidRPr="0086745F">
        <w:rPr>
          <w:lang w:val="en-US"/>
        </w:rPr>
        <w:t>models.Model</w:t>
      </w:r>
      <w:proofErr w:type="gramEnd"/>
      <w:r w:rsidRPr="0086745F">
        <w:rPr>
          <w:lang w:val="en-US"/>
        </w:rPr>
        <w:t xml:space="preserve">) – </w:t>
      </w:r>
      <w:r w:rsidRPr="0086745F">
        <w:rPr>
          <w:lang w:val="ru-RU"/>
        </w:rPr>
        <w:t>модель</w:t>
      </w:r>
      <w:r w:rsidRPr="0086745F">
        <w:rPr>
          <w:lang w:val="en-US"/>
        </w:rPr>
        <w:t xml:space="preserve"> </w:t>
      </w:r>
      <w:r w:rsidRPr="0086745F">
        <w:rPr>
          <w:lang w:val="ru-RU"/>
        </w:rPr>
        <w:t>клієнта</w:t>
      </w:r>
      <w:r w:rsidR="003048FD" w:rsidRPr="0086745F">
        <w:rPr>
          <w:lang w:val="en-US"/>
        </w:rPr>
        <w:t>.</w:t>
      </w:r>
    </w:p>
    <w:p w:rsidR="00F044F6" w:rsidRPr="0086745F" w:rsidRDefault="00F044F6" w:rsidP="00856CD5">
      <w:pPr>
        <w:pStyle w:val="aff6"/>
        <w:rPr>
          <w:lang w:val="en-US"/>
        </w:rPr>
      </w:pPr>
    </w:p>
    <w:p w:rsidR="00F044F6" w:rsidRPr="0086745F" w:rsidRDefault="00F044F6" w:rsidP="00856CD5">
      <w:pPr>
        <w:pStyle w:val="aff6"/>
      </w:pPr>
      <w:r w:rsidRPr="0086745F">
        <w:rPr>
          <w:lang w:val="en-US"/>
        </w:rPr>
        <w:t>class Farmer(</w:t>
      </w:r>
      <w:proofErr w:type="gramStart"/>
      <w:r w:rsidRPr="0086745F">
        <w:rPr>
          <w:lang w:val="en-US"/>
        </w:rPr>
        <w:t>models</w:t>
      </w:r>
      <w:r w:rsidR="00880F87" w:rsidRPr="0086745F">
        <w:rPr>
          <w:lang w:val="en-US"/>
        </w:rPr>
        <w:t>.Model</w:t>
      </w:r>
      <w:proofErr w:type="gramEnd"/>
      <w:r w:rsidR="00880F87" w:rsidRPr="0086745F">
        <w:rPr>
          <w:lang w:val="en-US"/>
        </w:rPr>
        <w:t xml:space="preserve">) – </w:t>
      </w:r>
      <w:r w:rsidR="00880F87" w:rsidRPr="0086745F">
        <w:t>модель фермера</w:t>
      </w:r>
      <w:r w:rsidR="003048FD" w:rsidRPr="0086745F">
        <w:t>.</w:t>
      </w:r>
    </w:p>
    <w:p w:rsidR="00880F87" w:rsidRPr="0086745F" w:rsidRDefault="00880F87" w:rsidP="00856CD5">
      <w:pPr>
        <w:pStyle w:val="aff6"/>
      </w:pPr>
    </w:p>
    <w:p w:rsidR="00880F87" w:rsidRPr="0086745F" w:rsidRDefault="00880F87" w:rsidP="00856CD5">
      <w:pPr>
        <w:pStyle w:val="aff6"/>
      </w:pPr>
      <w:r w:rsidRPr="0086745F">
        <w:rPr>
          <w:lang w:val="en-US"/>
        </w:rPr>
        <w:t>class TypeOfPayment(</w:t>
      </w:r>
      <w:proofErr w:type="gramStart"/>
      <w:r w:rsidRPr="0086745F">
        <w:rPr>
          <w:lang w:val="en-US"/>
        </w:rPr>
        <w:t>models.Model</w:t>
      </w:r>
      <w:proofErr w:type="gramEnd"/>
      <w:r w:rsidRPr="0086745F">
        <w:rPr>
          <w:lang w:val="en-US"/>
        </w:rPr>
        <w:t xml:space="preserve">) – </w:t>
      </w:r>
      <w:r w:rsidRPr="0086745F">
        <w:t>модель типів оплати</w:t>
      </w:r>
      <w:r w:rsidR="003048FD" w:rsidRPr="0086745F">
        <w:t>.</w:t>
      </w:r>
    </w:p>
    <w:p w:rsidR="00880F87" w:rsidRPr="0086745F" w:rsidRDefault="00880F87" w:rsidP="00856CD5">
      <w:pPr>
        <w:pStyle w:val="aff6"/>
      </w:pPr>
    </w:p>
    <w:p w:rsidR="00880F87" w:rsidRPr="0086745F" w:rsidRDefault="00880F87" w:rsidP="00856CD5">
      <w:pPr>
        <w:pStyle w:val="aff6"/>
      </w:pPr>
      <w:r w:rsidRPr="0086745F">
        <w:rPr>
          <w:lang w:val="en-US"/>
        </w:rPr>
        <w:t>class Payment(</w:t>
      </w:r>
      <w:proofErr w:type="gramStart"/>
      <w:r w:rsidRPr="0086745F">
        <w:rPr>
          <w:lang w:val="en-US"/>
        </w:rPr>
        <w:t>models.Model</w:t>
      </w:r>
      <w:proofErr w:type="gramEnd"/>
      <w:r w:rsidRPr="0086745F">
        <w:rPr>
          <w:lang w:val="en-US"/>
        </w:rPr>
        <w:t xml:space="preserve">) – </w:t>
      </w:r>
      <w:r w:rsidRPr="0086745F">
        <w:t>модель оплати</w:t>
      </w:r>
      <w:r w:rsidR="003048FD" w:rsidRPr="0086745F">
        <w:t>.</w:t>
      </w:r>
    </w:p>
    <w:p w:rsidR="00880F87" w:rsidRPr="0086745F" w:rsidRDefault="00880F87" w:rsidP="00856CD5">
      <w:pPr>
        <w:pStyle w:val="aff6"/>
      </w:pPr>
    </w:p>
    <w:p w:rsidR="00880F87" w:rsidRPr="0086745F" w:rsidRDefault="00880F87" w:rsidP="00856CD5">
      <w:pPr>
        <w:pStyle w:val="aff6"/>
      </w:pPr>
      <w:r w:rsidRPr="0086745F">
        <w:rPr>
          <w:lang w:val="en-US"/>
        </w:rPr>
        <w:t>class DeliveryCompanies(</w:t>
      </w:r>
      <w:proofErr w:type="gramStart"/>
      <w:r w:rsidRPr="0086745F">
        <w:rPr>
          <w:lang w:val="en-US"/>
        </w:rPr>
        <w:t>models.Model</w:t>
      </w:r>
      <w:proofErr w:type="gramEnd"/>
      <w:r w:rsidRPr="0086745F">
        <w:rPr>
          <w:lang w:val="en-US"/>
        </w:rPr>
        <w:t xml:space="preserve">) – </w:t>
      </w:r>
      <w:r w:rsidRPr="0086745F">
        <w:t>модель компаній з доставлення</w:t>
      </w:r>
      <w:r w:rsidR="003048FD" w:rsidRPr="0086745F">
        <w:t>.</w:t>
      </w:r>
    </w:p>
    <w:p w:rsidR="00880F87" w:rsidRPr="0086745F" w:rsidRDefault="00880F87" w:rsidP="00856CD5">
      <w:pPr>
        <w:pStyle w:val="aff6"/>
      </w:pPr>
    </w:p>
    <w:p w:rsidR="00880F87" w:rsidRPr="0086745F" w:rsidRDefault="00880F87" w:rsidP="00856CD5">
      <w:pPr>
        <w:pStyle w:val="aff6"/>
      </w:pPr>
      <w:r w:rsidRPr="0086745F">
        <w:rPr>
          <w:lang w:val="en-US"/>
        </w:rPr>
        <w:t>class TypeOfDelivery(</w:t>
      </w:r>
      <w:proofErr w:type="gramStart"/>
      <w:r w:rsidRPr="0086745F">
        <w:rPr>
          <w:lang w:val="en-US"/>
        </w:rPr>
        <w:t>models.Model</w:t>
      </w:r>
      <w:proofErr w:type="gramEnd"/>
      <w:r w:rsidRPr="0086745F">
        <w:rPr>
          <w:lang w:val="en-US"/>
        </w:rPr>
        <w:t xml:space="preserve">) – </w:t>
      </w:r>
      <w:r w:rsidRPr="0086745F">
        <w:t>модель типів доставленн</w:t>
      </w:r>
      <w:r w:rsidR="003048FD" w:rsidRPr="0086745F">
        <w:t>я.</w:t>
      </w:r>
    </w:p>
    <w:p w:rsidR="00880F87" w:rsidRPr="0086745F" w:rsidRDefault="00880F87" w:rsidP="00856CD5">
      <w:pPr>
        <w:pStyle w:val="aff6"/>
      </w:pPr>
    </w:p>
    <w:p w:rsidR="00880F87" w:rsidRPr="0086745F" w:rsidRDefault="00880F87" w:rsidP="00856CD5">
      <w:pPr>
        <w:pStyle w:val="aff6"/>
      </w:pPr>
      <w:r w:rsidRPr="0086745F">
        <w:rPr>
          <w:lang w:val="en-US"/>
        </w:rPr>
        <w:t>class Product(</w:t>
      </w:r>
      <w:proofErr w:type="gramStart"/>
      <w:r w:rsidRPr="0086745F">
        <w:rPr>
          <w:lang w:val="en-US"/>
        </w:rPr>
        <w:t>models.Model</w:t>
      </w:r>
      <w:proofErr w:type="gramEnd"/>
      <w:r w:rsidRPr="0086745F">
        <w:rPr>
          <w:lang w:val="en-US"/>
        </w:rPr>
        <w:t xml:space="preserve">) – </w:t>
      </w:r>
      <w:r w:rsidRPr="0086745F">
        <w:t>модель товару</w:t>
      </w:r>
      <w:r w:rsidR="003048FD" w:rsidRPr="0086745F">
        <w:t>.</w:t>
      </w:r>
    </w:p>
    <w:p w:rsidR="00880F87" w:rsidRPr="0086745F" w:rsidRDefault="00880F87" w:rsidP="00856CD5">
      <w:pPr>
        <w:pStyle w:val="aff6"/>
      </w:pPr>
    </w:p>
    <w:p w:rsidR="00880F87" w:rsidRPr="0086745F" w:rsidRDefault="00880F87" w:rsidP="00856CD5">
      <w:pPr>
        <w:pStyle w:val="aff6"/>
      </w:pPr>
      <w:r w:rsidRPr="0086745F">
        <w:rPr>
          <w:lang w:val="en-US"/>
        </w:rPr>
        <w:t>class Storage(</w:t>
      </w:r>
      <w:proofErr w:type="gramStart"/>
      <w:r w:rsidRPr="0086745F">
        <w:rPr>
          <w:lang w:val="en-US"/>
        </w:rPr>
        <w:t>models.Model</w:t>
      </w:r>
      <w:proofErr w:type="gramEnd"/>
      <w:r w:rsidRPr="0086745F">
        <w:rPr>
          <w:lang w:val="en-US"/>
        </w:rPr>
        <w:t xml:space="preserve">) – </w:t>
      </w:r>
      <w:r w:rsidRPr="0086745F">
        <w:t>модель складу</w:t>
      </w:r>
      <w:r w:rsidR="003048FD" w:rsidRPr="0086745F">
        <w:t>.</w:t>
      </w:r>
    </w:p>
    <w:p w:rsidR="00880F87" w:rsidRPr="0086745F" w:rsidRDefault="00880F87" w:rsidP="00856CD5">
      <w:pPr>
        <w:pStyle w:val="aff6"/>
      </w:pPr>
    </w:p>
    <w:p w:rsidR="00880F87" w:rsidRPr="0086745F" w:rsidRDefault="00880F87" w:rsidP="00856CD5">
      <w:pPr>
        <w:pStyle w:val="aff6"/>
      </w:pPr>
      <w:r w:rsidRPr="0086745F">
        <w:rPr>
          <w:lang w:val="en-US"/>
        </w:rPr>
        <w:t>class Stock(</w:t>
      </w:r>
      <w:proofErr w:type="gramStart"/>
      <w:r w:rsidRPr="0086745F">
        <w:rPr>
          <w:lang w:val="en-US"/>
        </w:rPr>
        <w:t>models.Model</w:t>
      </w:r>
      <w:proofErr w:type="gramEnd"/>
      <w:r w:rsidRPr="0086745F">
        <w:rPr>
          <w:lang w:val="en-US"/>
        </w:rPr>
        <w:t xml:space="preserve">) – </w:t>
      </w:r>
      <w:r w:rsidRPr="0086745F">
        <w:t>модель сховища</w:t>
      </w:r>
      <w:r w:rsidR="003048FD" w:rsidRPr="0086745F">
        <w:t>.</w:t>
      </w:r>
    </w:p>
    <w:p w:rsidR="00880F87" w:rsidRPr="0086745F" w:rsidRDefault="00880F87" w:rsidP="00856CD5">
      <w:pPr>
        <w:pStyle w:val="aff6"/>
      </w:pPr>
    </w:p>
    <w:p w:rsidR="00880F87" w:rsidRPr="0086745F" w:rsidRDefault="00880F87" w:rsidP="00856CD5">
      <w:pPr>
        <w:pStyle w:val="aff6"/>
      </w:pPr>
      <w:r w:rsidRPr="0086745F">
        <w:rPr>
          <w:lang w:val="en-US"/>
        </w:rPr>
        <w:t>class</w:t>
      </w:r>
      <w:r w:rsidRPr="0086745F">
        <w:rPr>
          <w:lang w:val="ru-RU"/>
        </w:rPr>
        <w:t xml:space="preserve"> </w:t>
      </w:r>
      <w:r w:rsidRPr="0086745F">
        <w:rPr>
          <w:lang w:val="en-US"/>
        </w:rPr>
        <w:t>Sale</w:t>
      </w:r>
      <w:r w:rsidRPr="0086745F">
        <w:rPr>
          <w:lang w:val="ru-RU"/>
        </w:rPr>
        <w:t>(</w:t>
      </w:r>
      <w:proofErr w:type="gramStart"/>
      <w:r w:rsidRPr="0086745F">
        <w:rPr>
          <w:lang w:val="en-US"/>
        </w:rPr>
        <w:t>models</w:t>
      </w:r>
      <w:r w:rsidRPr="0086745F">
        <w:rPr>
          <w:lang w:val="ru-RU"/>
        </w:rPr>
        <w:t>.</w:t>
      </w:r>
      <w:r w:rsidRPr="0086745F">
        <w:rPr>
          <w:lang w:val="en-US"/>
        </w:rPr>
        <w:t>Model</w:t>
      </w:r>
      <w:proofErr w:type="gramEnd"/>
      <w:r w:rsidRPr="0086745F">
        <w:rPr>
          <w:lang w:val="ru-RU"/>
        </w:rPr>
        <w:t xml:space="preserve">) – </w:t>
      </w:r>
      <w:r w:rsidRPr="0086745F">
        <w:t>модель заявки на продаж</w:t>
      </w:r>
      <w:r w:rsidR="003048FD" w:rsidRPr="0086745F">
        <w:t>.</w:t>
      </w:r>
    </w:p>
    <w:p w:rsidR="00880F87" w:rsidRPr="0086745F" w:rsidRDefault="00880F87" w:rsidP="00856CD5">
      <w:pPr>
        <w:pStyle w:val="aff6"/>
      </w:pPr>
    </w:p>
    <w:p w:rsidR="00880F87" w:rsidRPr="0086745F" w:rsidRDefault="00880F87" w:rsidP="00856CD5">
      <w:pPr>
        <w:pStyle w:val="aff6"/>
      </w:pPr>
      <w:r w:rsidRPr="0086745F">
        <w:rPr>
          <w:lang w:val="en-US"/>
        </w:rPr>
        <w:t>class</w:t>
      </w:r>
      <w:r w:rsidRPr="0086745F">
        <w:t xml:space="preserve"> </w:t>
      </w:r>
      <w:r w:rsidRPr="0086745F">
        <w:rPr>
          <w:lang w:val="en-US"/>
        </w:rPr>
        <w:t>Purchase</w:t>
      </w:r>
      <w:r w:rsidRPr="0086745F">
        <w:t>(</w:t>
      </w:r>
      <w:proofErr w:type="gramStart"/>
      <w:r w:rsidRPr="0086745F">
        <w:rPr>
          <w:lang w:val="en-US"/>
        </w:rPr>
        <w:t>models</w:t>
      </w:r>
      <w:r w:rsidRPr="0086745F">
        <w:t>.</w:t>
      </w:r>
      <w:r w:rsidRPr="0086745F">
        <w:rPr>
          <w:lang w:val="en-US"/>
        </w:rPr>
        <w:t>Model</w:t>
      </w:r>
      <w:proofErr w:type="gramEnd"/>
      <w:r w:rsidRPr="0086745F">
        <w:t>) – модель заявки на покупку</w:t>
      </w:r>
      <w:r w:rsidR="003048FD" w:rsidRPr="0086745F">
        <w:t>.</w:t>
      </w:r>
    </w:p>
    <w:p w:rsidR="00880F87" w:rsidRPr="0086745F" w:rsidRDefault="00880F87" w:rsidP="00856CD5">
      <w:pPr>
        <w:pStyle w:val="aff6"/>
      </w:pPr>
    </w:p>
    <w:p w:rsidR="00880F87" w:rsidRPr="0086745F" w:rsidRDefault="00880F87" w:rsidP="00856CD5">
      <w:pPr>
        <w:pStyle w:val="aff6"/>
      </w:pPr>
      <w:r w:rsidRPr="0086745F">
        <w:rPr>
          <w:lang w:val="en-US"/>
        </w:rPr>
        <w:t>class</w:t>
      </w:r>
      <w:r w:rsidRPr="0086745F">
        <w:t xml:space="preserve"> </w:t>
      </w:r>
      <w:r w:rsidRPr="0086745F">
        <w:rPr>
          <w:lang w:val="en-US"/>
        </w:rPr>
        <w:t>Trade</w:t>
      </w:r>
      <w:r w:rsidRPr="0086745F">
        <w:t>(</w:t>
      </w:r>
      <w:proofErr w:type="gramStart"/>
      <w:r w:rsidRPr="0086745F">
        <w:rPr>
          <w:lang w:val="en-US"/>
        </w:rPr>
        <w:t>models</w:t>
      </w:r>
      <w:r w:rsidRPr="0086745F">
        <w:t>.</w:t>
      </w:r>
      <w:r w:rsidRPr="0086745F">
        <w:rPr>
          <w:lang w:val="en-US"/>
        </w:rPr>
        <w:t>Model</w:t>
      </w:r>
      <w:proofErr w:type="gramEnd"/>
      <w:r w:rsidRPr="0086745F">
        <w:t>) – модель угоди</w:t>
      </w:r>
      <w:r w:rsidR="003048FD" w:rsidRPr="0086745F">
        <w:t>.</w:t>
      </w:r>
    </w:p>
    <w:p w:rsidR="00880F87" w:rsidRPr="0086745F" w:rsidRDefault="00880F87" w:rsidP="004C1E71">
      <w:pPr>
        <w:pStyle w:val="aff6"/>
        <w:ind w:firstLine="0pt"/>
      </w:pPr>
    </w:p>
    <w:p w:rsidR="00880F87" w:rsidRPr="0004051A" w:rsidRDefault="00880F87" w:rsidP="00E43ED3">
      <w:pPr>
        <w:pStyle w:val="aff6"/>
      </w:pPr>
      <w:r w:rsidRPr="0004051A">
        <w:t>Реєстрація</w:t>
      </w:r>
    </w:p>
    <w:p w:rsidR="00880F87" w:rsidRPr="0004051A" w:rsidRDefault="00880F87" w:rsidP="004C1E71">
      <w:pPr>
        <w:pStyle w:val="aff6"/>
      </w:pPr>
    </w:p>
    <w:p w:rsidR="00880F87" w:rsidRPr="0004051A" w:rsidRDefault="00880F87" w:rsidP="004C1E71">
      <w:pPr>
        <w:pStyle w:val="aff6"/>
        <w:rPr>
          <w:lang w:val="en-US"/>
        </w:rPr>
      </w:pPr>
      <w:r w:rsidRPr="0004051A">
        <w:rPr>
          <w:lang w:val="en-US"/>
        </w:rPr>
        <w:t>views.py</w:t>
      </w:r>
    </w:p>
    <w:p w:rsidR="00880F87" w:rsidRPr="0086745F" w:rsidRDefault="00880F87" w:rsidP="004C1E71">
      <w:pPr>
        <w:pStyle w:val="aff6"/>
        <w:rPr>
          <w:lang w:val="en-US"/>
        </w:rPr>
      </w:pPr>
    </w:p>
    <w:p w:rsidR="00880F87" w:rsidRPr="0086745F" w:rsidRDefault="00880F87" w:rsidP="00856CD5">
      <w:pPr>
        <w:pStyle w:val="aff6"/>
      </w:pPr>
      <w:r w:rsidRPr="0086745F">
        <w:rPr>
          <w:lang w:val="en-US"/>
        </w:rPr>
        <w:t>class UserAPI(</w:t>
      </w:r>
      <w:proofErr w:type="gramStart"/>
      <w:r w:rsidRPr="0086745F">
        <w:rPr>
          <w:lang w:val="en-US"/>
        </w:rPr>
        <w:t>generics.GenericAPIView</w:t>
      </w:r>
      <w:proofErr w:type="gramEnd"/>
      <w:r w:rsidRPr="0086745F">
        <w:rPr>
          <w:lang w:val="en-US"/>
        </w:rPr>
        <w:t>) – API</w:t>
      </w:r>
      <w:r w:rsidRPr="0086745F">
        <w:t xml:space="preserve">, що по </w:t>
      </w:r>
      <w:r w:rsidRPr="0086745F">
        <w:rPr>
          <w:lang w:val="en-US"/>
        </w:rPr>
        <w:t>GET-</w:t>
      </w:r>
      <w:r w:rsidRPr="0086745F">
        <w:t xml:space="preserve">запиту надсилає список усіх клієнтів та по </w:t>
      </w:r>
      <w:r w:rsidRPr="0086745F">
        <w:rPr>
          <w:lang w:val="en-US"/>
        </w:rPr>
        <w:t>POST-</w:t>
      </w:r>
      <w:r w:rsidRPr="0086745F">
        <w:t>запиту зберігає нового користувача та його особисті дані</w:t>
      </w:r>
      <w:r w:rsidR="003048FD" w:rsidRPr="0086745F">
        <w:t>.</w:t>
      </w:r>
    </w:p>
    <w:p w:rsidR="00880F87" w:rsidRDefault="00880F87" w:rsidP="004C1E71">
      <w:pPr>
        <w:pStyle w:val="aff6"/>
        <w:rPr>
          <w:sz w:val="26"/>
          <w:szCs w:val="26"/>
        </w:rPr>
      </w:pP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r w:rsidRPr="00EF44B1">
        <w:rPr>
          <w:rFonts w:ascii="Consolas" w:hAnsi="Consolas" w:cs="Courier New"/>
          <w:b/>
          <w:bCs/>
          <w:color w:val="48484C"/>
          <w:sz w:val="18"/>
          <w:szCs w:val="18"/>
          <w:lang w:val="en-US" w:eastAsia="en-US"/>
        </w:rPr>
        <w:t>GET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r w:rsidRPr="00EF44B1">
        <w:rPr>
          <w:rFonts w:ascii="Consolas" w:hAnsi="Consolas" w:cs="Courier New"/>
          <w:b/>
          <w:bCs/>
          <w:color w:val="333333"/>
          <w:sz w:val="18"/>
          <w:szCs w:val="18"/>
          <w:lang w:val="en-US" w:eastAsia="en-US"/>
        </w:rPr>
        <w:t>HTTP 200 OK</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r w:rsidRPr="00EF44B1">
        <w:rPr>
          <w:rFonts w:ascii="Consolas" w:hAnsi="Consolas" w:cs="Courier New"/>
          <w:b/>
          <w:bCs/>
          <w:color w:val="333333"/>
          <w:sz w:val="18"/>
          <w:szCs w:val="18"/>
          <w:lang w:val="en-US" w:eastAsia="en-US"/>
        </w:rPr>
        <w:t>Allow:</w:t>
      </w:r>
      <w:r w:rsidRPr="00EF44B1">
        <w:rPr>
          <w:rFonts w:ascii="Consolas" w:hAnsi="Consolas" w:cs="Courier New"/>
          <w:color w:val="333333"/>
          <w:sz w:val="18"/>
          <w:szCs w:val="18"/>
          <w:lang w:val="en-US" w:eastAsia="en-US"/>
        </w:rPr>
        <w:t xml:space="preserve"> </w:t>
      </w:r>
      <w:r w:rsidRPr="00EF44B1">
        <w:rPr>
          <w:rFonts w:ascii="Consolas" w:hAnsi="Consolas" w:cs="Courier New"/>
          <w:color w:val="195F91"/>
          <w:sz w:val="18"/>
          <w:szCs w:val="18"/>
          <w:lang w:val="en-US" w:eastAsia="en-US"/>
        </w:rPr>
        <w:t>GET, POST, HEAD, OPTIONS</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r w:rsidRPr="00EF44B1">
        <w:rPr>
          <w:rFonts w:ascii="Consolas" w:hAnsi="Consolas" w:cs="Courier New"/>
          <w:b/>
          <w:bCs/>
          <w:color w:val="333333"/>
          <w:sz w:val="18"/>
          <w:szCs w:val="18"/>
          <w:lang w:val="en-US" w:eastAsia="en-US"/>
        </w:rPr>
        <w:t>Content-Type:</w:t>
      </w:r>
      <w:r w:rsidRPr="00EF44B1">
        <w:rPr>
          <w:rFonts w:ascii="Consolas" w:hAnsi="Consolas" w:cs="Courier New"/>
          <w:color w:val="333333"/>
          <w:sz w:val="18"/>
          <w:szCs w:val="18"/>
          <w:lang w:val="en-US" w:eastAsia="en-US"/>
        </w:rPr>
        <w:t xml:space="preserve"> </w:t>
      </w:r>
      <w:r w:rsidRPr="00EF44B1">
        <w:rPr>
          <w:rFonts w:ascii="Consolas" w:hAnsi="Consolas" w:cs="Courier New"/>
          <w:color w:val="195F91"/>
          <w:sz w:val="18"/>
          <w:szCs w:val="18"/>
          <w:lang w:val="en-US" w:eastAsia="en-US"/>
        </w:rPr>
        <w:t>application/json</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r w:rsidRPr="00EF44B1">
        <w:rPr>
          <w:rFonts w:ascii="Consolas" w:hAnsi="Consolas" w:cs="Courier New"/>
          <w:b/>
          <w:bCs/>
          <w:color w:val="333333"/>
          <w:sz w:val="18"/>
          <w:szCs w:val="18"/>
          <w:lang w:val="en-US" w:eastAsia="en-US"/>
        </w:rPr>
        <w:t>Vary:</w:t>
      </w:r>
      <w:r w:rsidRPr="00EF44B1">
        <w:rPr>
          <w:rFonts w:ascii="Consolas" w:hAnsi="Consolas" w:cs="Courier New"/>
          <w:color w:val="333333"/>
          <w:sz w:val="18"/>
          <w:szCs w:val="18"/>
          <w:lang w:val="en-US" w:eastAsia="en-US"/>
        </w:rPr>
        <w:t xml:space="preserve"> </w:t>
      </w:r>
      <w:r w:rsidRPr="00EF44B1">
        <w:rPr>
          <w:rFonts w:ascii="Consolas" w:hAnsi="Consolas" w:cs="Courier New"/>
          <w:color w:val="195F91"/>
          <w:sz w:val="18"/>
          <w:szCs w:val="18"/>
          <w:lang w:val="en-US" w:eastAsia="en-US"/>
        </w:rPr>
        <w:t>Accept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"password"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"pbkdf2_sha256$260000$irq5YnROu3I0Mj9yHUnepx$dHkleq0AQzWZoqRmmi4JsZ9Xt8ufT0veXQxwFMLpehQ="</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"last_login"</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E347B"/>
          <w:sz w:val="18"/>
          <w:szCs w:val="18"/>
          <w:lang w:val="en-US" w:eastAsia="en-US"/>
        </w:rPr>
        <w:t>null</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"is_superuser"</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E347B"/>
          <w:sz w:val="18"/>
          <w:szCs w:val="18"/>
          <w:lang w:val="en-US" w:eastAsia="en-US"/>
        </w:rPr>
        <w:t>false</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"username"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"Client"</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"first_name"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"last_name"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"email"</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"123"</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"is_staff"</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E347B"/>
          <w:sz w:val="18"/>
          <w:szCs w:val="18"/>
          <w:lang w:val="en-US" w:eastAsia="en-US"/>
        </w:rPr>
        <w:t>false</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"is_active"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E347B"/>
          <w:sz w:val="18"/>
          <w:szCs w:val="18"/>
          <w:lang w:val="en-US" w:eastAsia="en-US"/>
        </w:rPr>
        <w:t>true</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"date_joined"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"2021-06-08T09:14:48.440904Z"</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lastRenderedPageBreak/>
        <w:t xml:space="preserve">        </w:t>
      </w:r>
      <w:r w:rsidRPr="00EF44B1">
        <w:rPr>
          <w:rFonts w:ascii="Consolas" w:hAnsi="Consolas" w:cs="Courier New"/>
          <w:color w:val="DD1144"/>
          <w:sz w:val="18"/>
          <w:szCs w:val="18"/>
          <w:lang w:val="en-US" w:eastAsia="en-US"/>
        </w:rPr>
        <w:t>"groups"</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"user_permissions"</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rPr>
          <w:rFonts w:ascii="Consolas" w:hAnsi="Consolas" w:cs="Courier New"/>
          <w:color w:val="333333"/>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880F87" w:rsidRPr="0052458D" w:rsidRDefault="00880F87" w:rsidP="004C1E71">
      <w:pPr>
        <w:pStyle w:val="aff6"/>
        <w:ind w:firstLine="0pt"/>
        <w:rPr>
          <w:sz w:val="26"/>
          <w:szCs w:val="26"/>
        </w:rPr>
      </w:pPr>
      <w:r w:rsidRPr="0052458D">
        <w:rPr>
          <w:noProof/>
          <w:sz w:val="26"/>
          <w:szCs w:val="26"/>
          <w:lang w:val="en-US" w:eastAsia="en-US"/>
        </w:rPr>
        <w:drawing>
          <wp:inline distT="0" distB="0" distL="0" distR="0" wp14:anchorId="06A41FD3" wp14:editId="6165A4DC">
            <wp:extent cx="6119495" cy="5661025"/>
            <wp:effectExtent l="0" t="0" r="0" b="0"/>
            <wp:docPr id="19" name="Рисунок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6119495" cy="5661025"/>
                    </a:xfrm>
                    <a:prstGeom prst="rect">
                      <a:avLst/>
                    </a:prstGeom>
                  </pic:spPr>
                </pic:pic>
              </a:graphicData>
            </a:graphic>
          </wp:inline>
        </w:drawing>
      </w:r>
    </w:p>
    <w:p w:rsidR="00880F87" w:rsidRPr="0086745F" w:rsidRDefault="00A76F81" w:rsidP="004C1E71">
      <w:pPr>
        <w:pStyle w:val="aff6"/>
        <w:jc w:val="center"/>
        <w:rPr>
          <w:szCs w:val="26"/>
        </w:rPr>
      </w:pPr>
      <w:r>
        <w:rPr>
          <w:szCs w:val="26"/>
          <w:lang w:val="uk-UA"/>
        </w:rPr>
        <w:t>Р</w:t>
      </w:r>
      <w:r w:rsidR="00BC0F53" w:rsidRPr="0086745F">
        <w:rPr>
          <w:szCs w:val="26"/>
        </w:rPr>
        <w:t>ис</w:t>
      </w:r>
      <w:r w:rsidR="001B373C">
        <w:rPr>
          <w:szCs w:val="26"/>
          <w:lang w:val="uk-UA"/>
        </w:rPr>
        <w:t>.</w:t>
      </w:r>
      <w:r w:rsidR="00BC0F53" w:rsidRPr="0086745F">
        <w:rPr>
          <w:szCs w:val="26"/>
        </w:rPr>
        <w:t xml:space="preserve"> 2</w:t>
      </w:r>
      <w:r w:rsidR="00880F87" w:rsidRPr="0086745F">
        <w:rPr>
          <w:szCs w:val="26"/>
        </w:rPr>
        <w:t>.</w:t>
      </w:r>
      <w:r w:rsidR="001B373C">
        <w:rPr>
          <w:szCs w:val="26"/>
          <w:lang w:val="uk-UA"/>
        </w:rPr>
        <w:t>6</w:t>
      </w:r>
      <w:r w:rsidR="00880F87" w:rsidRPr="0086745F">
        <w:rPr>
          <w:szCs w:val="26"/>
        </w:rPr>
        <w:t xml:space="preserve"> Представлення </w:t>
      </w:r>
      <w:r w:rsidR="00880F87" w:rsidRPr="0086745F">
        <w:rPr>
          <w:szCs w:val="26"/>
          <w:lang w:val="en-US"/>
        </w:rPr>
        <w:t>UserAPI</w:t>
      </w:r>
      <w:r w:rsidR="00880F87" w:rsidRPr="0086745F">
        <w:rPr>
          <w:szCs w:val="26"/>
        </w:rPr>
        <w:t xml:space="preserve">, </w:t>
      </w:r>
      <w:r w:rsidR="00880F87" w:rsidRPr="0086745F">
        <w:rPr>
          <w:szCs w:val="26"/>
          <w:lang w:val="en-US"/>
        </w:rPr>
        <w:t>POST</w:t>
      </w:r>
      <w:r w:rsidR="00880F87" w:rsidRPr="0086745F">
        <w:rPr>
          <w:szCs w:val="26"/>
        </w:rPr>
        <w:t xml:space="preserve"> запит</w:t>
      </w:r>
    </w:p>
    <w:p w:rsidR="00880F87" w:rsidRPr="0086745F" w:rsidRDefault="00880F87" w:rsidP="004C1E71">
      <w:pPr>
        <w:pStyle w:val="aff6"/>
        <w:rPr>
          <w:szCs w:val="26"/>
        </w:rPr>
      </w:pPr>
    </w:p>
    <w:p w:rsidR="004C1E71" w:rsidRPr="004C1E71" w:rsidRDefault="00880F87" w:rsidP="00856CD5">
      <w:pPr>
        <w:pStyle w:val="aff6"/>
        <w:rPr>
          <w:szCs w:val="26"/>
          <w:lang w:val="ru-RU"/>
        </w:rPr>
      </w:pPr>
      <w:r w:rsidRPr="0086745F">
        <w:rPr>
          <w:szCs w:val="26"/>
          <w:lang w:val="en-US"/>
        </w:rPr>
        <w:t>def</w:t>
      </w:r>
      <w:r w:rsidRPr="0086745F">
        <w:rPr>
          <w:szCs w:val="26"/>
        </w:rPr>
        <w:t xml:space="preserve"> </w:t>
      </w:r>
      <w:proofErr w:type="gramStart"/>
      <w:r w:rsidRPr="0086745F">
        <w:rPr>
          <w:szCs w:val="26"/>
          <w:lang w:val="en-US"/>
        </w:rPr>
        <w:t>main</w:t>
      </w:r>
      <w:r w:rsidRPr="0086745F">
        <w:rPr>
          <w:szCs w:val="26"/>
        </w:rPr>
        <w:t>(</w:t>
      </w:r>
      <w:proofErr w:type="gramEnd"/>
      <w:r w:rsidRPr="0086745F">
        <w:rPr>
          <w:szCs w:val="26"/>
        </w:rPr>
        <w:t xml:space="preserve">) – функція, котра виводить </w:t>
      </w:r>
      <w:r w:rsidRPr="0086745F">
        <w:rPr>
          <w:szCs w:val="26"/>
          <w:lang w:val="en-US"/>
        </w:rPr>
        <w:t>HTML</w:t>
      </w:r>
      <w:r w:rsidRPr="0086745F">
        <w:rPr>
          <w:szCs w:val="26"/>
        </w:rPr>
        <w:t xml:space="preserve"> сторінку</w:t>
      </w:r>
      <w:r w:rsidR="00026049" w:rsidRPr="0086745F">
        <w:rPr>
          <w:szCs w:val="26"/>
          <w:lang w:val="ru-RU"/>
        </w:rPr>
        <w:t>.</w:t>
      </w:r>
    </w:p>
    <w:p w:rsidR="00880F87" w:rsidRPr="0052458D" w:rsidRDefault="00880F87" w:rsidP="004C1E71">
      <w:pPr>
        <w:pStyle w:val="aff6"/>
        <w:jc w:val="center"/>
        <w:rPr>
          <w:sz w:val="26"/>
          <w:szCs w:val="26"/>
        </w:rPr>
      </w:pPr>
      <w:r w:rsidRPr="0052458D">
        <w:rPr>
          <w:noProof/>
          <w:sz w:val="26"/>
          <w:szCs w:val="26"/>
          <w:lang w:val="en-US" w:eastAsia="en-US"/>
        </w:rPr>
        <w:lastRenderedPageBreak/>
        <w:drawing>
          <wp:inline distT="0" distB="0" distL="0" distR="0" wp14:anchorId="13728981" wp14:editId="2C11DDD3">
            <wp:extent cx="2534250" cy="2222116"/>
            <wp:effectExtent l="0" t="0" r="0" b="6985"/>
            <wp:docPr id="22" name="Рисунок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2579435" cy="2261735"/>
                    </a:xfrm>
                    <a:prstGeom prst="rect">
                      <a:avLst/>
                    </a:prstGeom>
                  </pic:spPr>
                </pic:pic>
              </a:graphicData>
            </a:graphic>
          </wp:inline>
        </w:drawing>
      </w:r>
    </w:p>
    <w:p w:rsidR="00880F87" w:rsidRPr="00EF44B1" w:rsidRDefault="00A76F81" w:rsidP="00EF44B1">
      <w:pPr>
        <w:pStyle w:val="aff6"/>
        <w:jc w:val="center"/>
        <w:rPr>
          <w:szCs w:val="26"/>
        </w:rPr>
      </w:pPr>
      <w:r>
        <w:rPr>
          <w:szCs w:val="26"/>
          <w:lang w:val="uk-UA"/>
        </w:rPr>
        <w:t>Р</w:t>
      </w:r>
      <w:r w:rsidR="00BC0F53" w:rsidRPr="0086745F">
        <w:rPr>
          <w:szCs w:val="26"/>
        </w:rPr>
        <w:t>ис</w:t>
      </w:r>
      <w:r w:rsidR="001B373C">
        <w:rPr>
          <w:szCs w:val="26"/>
          <w:lang w:val="uk-UA"/>
        </w:rPr>
        <w:t>.</w:t>
      </w:r>
      <w:r w:rsidR="001B373C">
        <w:rPr>
          <w:szCs w:val="26"/>
        </w:rPr>
        <w:t xml:space="preserve"> 2.7</w:t>
      </w:r>
      <w:r w:rsidR="00880F87" w:rsidRPr="0086745F">
        <w:rPr>
          <w:szCs w:val="26"/>
        </w:rPr>
        <w:t xml:space="preserve"> Представлення функції </w:t>
      </w:r>
      <w:r w:rsidR="00880F87" w:rsidRPr="0086745F">
        <w:rPr>
          <w:szCs w:val="26"/>
          <w:lang w:val="en-US"/>
        </w:rPr>
        <w:t>main</w:t>
      </w:r>
      <w:r w:rsidR="00880F87" w:rsidRPr="0086745F">
        <w:rPr>
          <w:szCs w:val="26"/>
        </w:rPr>
        <w:t xml:space="preserve"> при реєстрації клієнта</w:t>
      </w:r>
    </w:p>
    <w:p w:rsidR="00880F87" w:rsidRPr="0052458D" w:rsidRDefault="00880F87" w:rsidP="004C1E71">
      <w:pPr>
        <w:pStyle w:val="aff6"/>
        <w:jc w:val="center"/>
        <w:rPr>
          <w:sz w:val="26"/>
          <w:szCs w:val="26"/>
          <w:lang w:val="en-US"/>
        </w:rPr>
      </w:pPr>
      <w:r w:rsidRPr="0052458D">
        <w:rPr>
          <w:noProof/>
          <w:sz w:val="26"/>
          <w:szCs w:val="26"/>
          <w:lang w:val="en-US" w:eastAsia="en-US"/>
        </w:rPr>
        <w:drawing>
          <wp:inline distT="0" distB="0" distL="0" distR="0" wp14:anchorId="4477B7D3" wp14:editId="3FD40121">
            <wp:extent cx="3096057" cy="2400635"/>
            <wp:effectExtent l="0" t="0" r="9525" b="0"/>
            <wp:docPr id="28" name="Рисунок 2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3096057" cy="2400635"/>
                    </a:xfrm>
                    <a:prstGeom prst="rect">
                      <a:avLst/>
                    </a:prstGeom>
                  </pic:spPr>
                </pic:pic>
              </a:graphicData>
            </a:graphic>
          </wp:inline>
        </w:drawing>
      </w:r>
    </w:p>
    <w:p w:rsidR="00880F87" w:rsidRPr="0086745F" w:rsidRDefault="00A76F81" w:rsidP="004C1E71">
      <w:pPr>
        <w:pStyle w:val="aff6"/>
        <w:jc w:val="center"/>
        <w:rPr>
          <w:szCs w:val="26"/>
        </w:rPr>
      </w:pPr>
      <w:r>
        <w:rPr>
          <w:szCs w:val="26"/>
          <w:lang w:val="uk-UA"/>
        </w:rPr>
        <w:t>Р</w:t>
      </w:r>
      <w:r w:rsidR="00BC0F53" w:rsidRPr="0086745F">
        <w:rPr>
          <w:szCs w:val="26"/>
        </w:rPr>
        <w:t>ис</w:t>
      </w:r>
      <w:r w:rsidR="001B373C">
        <w:rPr>
          <w:szCs w:val="26"/>
          <w:lang w:val="uk-UA"/>
        </w:rPr>
        <w:t>.</w:t>
      </w:r>
      <w:r w:rsidR="00BC0F53" w:rsidRPr="0086745F">
        <w:rPr>
          <w:szCs w:val="26"/>
        </w:rPr>
        <w:t xml:space="preserve"> 2</w:t>
      </w:r>
      <w:r w:rsidR="00880F87" w:rsidRPr="0086745F">
        <w:rPr>
          <w:szCs w:val="26"/>
        </w:rPr>
        <w:t>.</w:t>
      </w:r>
      <w:r w:rsidR="001B373C">
        <w:rPr>
          <w:szCs w:val="26"/>
          <w:lang w:val="uk-UA"/>
        </w:rPr>
        <w:t>8</w:t>
      </w:r>
      <w:r w:rsidR="00880F87" w:rsidRPr="0086745F">
        <w:rPr>
          <w:szCs w:val="26"/>
        </w:rPr>
        <w:t xml:space="preserve"> Представлення функції </w:t>
      </w:r>
      <w:r w:rsidR="00880F87" w:rsidRPr="0086745F">
        <w:rPr>
          <w:szCs w:val="26"/>
          <w:lang w:val="en-US"/>
        </w:rPr>
        <w:t>main</w:t>
      </w:r>
      <w:r w:rsidR="00880F87" w:rsidRPr="0086745F">
        <w:rPr>
          <w:szCs w:val="26"/>
        </w:rPr>
        <w:t xml:space="preserve"> при реєстрації фермера</w:t>
      </w:r>
    </w:p>
    <w:p w:rsidR="00880F87" w:rsidRPr="00855DA6" w:rsidRDefault="00880F87" w:rsidP="004C1E71">
      <w:pPr>
        <w:pStyle w:val="aff6"/>
        <w:ind w:firstLine="0pt"/>
        <w:rPr>
          <w:sz w:val="26"/>
          <w:szCs w:val="26"/>
          <w:lang w:val="ru-RU"/>
        </w:rPr>
      </w:pPr>
    </w:p>
    <w:p w:rsidR="00DA0E41" w:rsidRPr="0004051A" w:rsidRDefault="00DA0E41" w:rsidP="00E43ED3">
      <w:pPr>
        <w:pStyle w:val="aff6"/>
      </w:pPr>
      <w:r w:rsidRPr="0004051A">
        <w:t>Клієнт</w:t>
      </w:r>
    </w:p>
    <w:p w:rsidR="00DA0E41" w:rsidRPr="0004051A" w:rsidRDefault="00DA0E41" w:rsidP="004C1E71">
      <w:pPr>
        <w:pStyle w:val="aff6"/>
        <w:rPr>
          <w:lang w:val="en-US"/>
        </w:rPr>
      </w:pPr>
    </w:p>
    <w:p w:rsidR="00DA0E41" w:rsidRPr="0004051A" w:rsidRDefault="00DA0E41" w:rsidP="00856CD5">
      <w:pPr>
        <w:pStyle w:val="aff6"/>
        <w:rPr>
          <w:lang w:val="en-US"/>
        </w:rPr>
      </w:pPr>
      <w:r w:rsidRPr="0004051A">
        <w:rPr>
          <w:lang w:val="en-US"/>
        </w:rPr>
        <w:t>serializers.py</w:t>
      </w:r>
    </w:p>
    <w:p w:rsidR="00DA0E41" w:rsidRPr="0086745F" w:rsidRDefault="00DA0E41" w:rsidP="00856CD5">
      <w:pPr>
        <w:pStyle w:val="aff6"/>
        <w:rPr>
          <w:lang w:val="en-US"/>
        </w:rPr>
      </w:pPr>
    </w:p>
    <w:p w:rsidR="00DA0E41" w:rsidRPr="0086745F" w:rsidRDefault="00DA0E41" w:rsidP="00856CD5">
      <w:pPr>
        <w:pStyle w:val="aff6"/>
      </w:pPr>
      <w:r w:rsidRPr="0086745F">
        <w:rPr>
          <w:lang w:val="en-US"/>
        </w:rPr>
        <w:t>class FarmerPersonalDataSerializer(</w:t>
      </w:r>
      <w:proofErr w:type="gramStart"/>
      <w:r w:rsidRPr="0086745F">
        <w:rPr>
          <w:lang w:val="en-US"/>
        </w:rPr>
        <w:t>serializers.ModelSerializer</w:t>
      </w:r>
      <w:proofErr w:type="gramEnd"/>
      <w:r w:rsidRPr="0086745F">
        <w:rPr>
          <w:lang w:val="en-US"/>
        </w:rPr>
        <w:t xml:space="preserve">) – </w:t>
      </w:r>
      <w:r w:rsidRPr="0086745F">
        <w:t>окремий серіалайзер особистих даних для фермера</w:t>
      </w:r>
      <w:r w:rsidR="003048FD" w:rsidRPr="0086745F">
        <w:t>.</w:t>
      </w:r>
    </w:p>
    <w:p w:rsidR="003048FD" w:rsidRPr="0086745F" w:rsidRDefault="003048FD" w:rsidP="00856CD5">
      <w:pPr>
        <w:pStyle w:val="aff6"/>
      </w:pPr>
    </w:p>
    <w:p w:rsidR="003048FD" w:rsidRPr="0086745F" w:rsidRDefault="003048FD" w:rsidP="00856CD5">
      <w:pPr>
        <w:pStyle w:val="aff6"/>
      </w:pPr>
      <w:r w:rsidRPr="0086745F">
        <w:rPr>
          <w:lang w:val="en-US"/>
        </w:rPr>
        <w:t>class ProductSerializer(</w:t>
      </w:r>
      <w:proofErr w:type="gramStart"/>
      <w:r w:rsidRPr="0086745F">
        <w:rPr>
          <w:lang w:val="en-US"/>
        </w:rPr>
        <w:t>serializers.ModelSerializer</w:t>
      </w:r>
      <w:proofErr w:type="gramEnd"/>
      <w:r w:rsidRPr="0086745F">
        <w:rPr>
          <w:lang w:val="en-US"/>
        </w:rPr>
        <w:t xml:space="preserve">) – </w:t>
      </w:r>
      <w:r w:rsidRPr="0086745F">
        <w:t>серіалайзер моделі товара.</w:t>
      </w:r>
    </w:p>
    <w:p w:rsidR="003048FD" w:rsidRPr="0086745F" w:rsidRDefault="003048FD" w:rsidP="00856CD5">
      <w:pPr>
        <w:pStyle w:val="aff6"/>
      </w:pPr>
    </w:p>
    <w:p w:rsidR="003048FD" w:rsidRPr="0086745F" w:rsidRDefault="003048FD" w:rsidP="00856CD5">
      <w:pPr>
        <w:pStyle w:val="aff6"/>
      </w:pPr>
      <w:r w:rsidRPr="0086745F">
        <w:rPr>
          <w:lang w:val="en-US"/>
        </w:rPr>
        <w:lastRenderedPageBreak/>
        <w:t>class FarmerSerializer(</w:t>
      </w:r>
      <w:proofErr w:type="gramStart"/>
      <w:r w:rsidRPr="0086745F">
        <w:rPr>
          <w:lang w:val="en-US"/>
        </w:rPr>
        <w:t>serializers.ModelSerializer</w:t>
      </w:r>
      <w:proofErr w:type="gramEnd"/>
      <w:r w:rsidRPr="0086745F">
        <w:rPr>
          <w:lang w:val="en-US"/>
        </w:rPr>
        <w:t xml:space="preserve">) – </w:t>
      </w:r>
      <w:r w:rsidRPr="0086745F">
        <w:t>серіалайзер моделі фермера.</w:t>
      </w:r>
    </w:p>
    <w:p w:rsidR="003048FD" w:rsidRPr="0086745F" w:rsidRDefault="003048FD" w:rsidP="00856CD5">
      <w:pPr>
        <w:pStyle w:val="aff6"/>
      </w:pPr>
    </w:p>
    <w:p w:rsidR="003048FD" w:rsidRPr="0086745F" w:rsidRDefault="003048FD" w:rsidP="00856CD5">
      <w:pPr>
        <w:pStyle w:val="aff6"/>
      </w:pPr>
      <w:r w:rsidRPr="0086745F">
        <w:rPr>
          <w:lang w:val="en-US"/>
        </w:rPr>
        <w:t>class ClientSerializer(</w:t>
      </w:r>
      <w:proofErr w:type="gramStart"/>
      <w:r w:rsidRPr="0086745F">
        <w:rPr>
          <w:lang w:val="en-US"/>
        </w:rPr>
        <w:t>serializers.ModelSerializer</w:t>
      </w:r>
      <w:proofErr w:type="gramEnd"/>
      <w:r w:rsidRPr="0086745F">
        <w:rPr>
          <w:lang w:val="en-US"/>
        </w:rPr>
        <w:t xml:space="preserve">) – </w:t>
      </w:r>
      <w:r w:rsidRPr="0086745F">
        <w:t>серіалайзер</w:t>
      </w:r>
      <w:r w:rsidRPr="0086745F">
        <w:rPr>
          <w:lang w:val="en-US"/>
        </w:rPr>
        <w:t xml:space="preserve"> </w:t>
      </w:r>
      <w:r w:rsidRPr="0086745F">
        <w:t>моделі клієнта.</w:t>
      </w:r>
    </w:p>
    <w:p w:rsidR="003048FD" w:rsidRPr="0086745F" w:rsidRDefault="003048FD" w:rsidP="00856CD5">
      <w:pPr>
        <w:pStyle w:val="aff6"/>
      </w:pPr>
    </w:p>
    <w:p w:rsidR="003048FD" w:rsidRPr="0086745F" w:rsidRDefault="003048FD" w:rsidP="00856CD5">
      <w:pPr>
        <w:pStyle w:val="aff6"/>
      </w:pPr>
      <w:r w:rsidRPr="0086745F">
        <w:rPr>
          <w:lang w:val="en-US"/>
        </w:rPr>
        <w:t>class PurchaseSerializer(</w:t>
      </w:r>
      <w:proofErr w:type="gramStart"/>
      <w:r w:rsidRPr="0086745F">
        <w:rPr>
          <w:lang w:val="en-US"/>
        </w:rPr>
        <w:t>serializers.ModelSerializer</w:t>
      </w:r>
      <w:proofErr w:type="gramEnd"/>
      <w:r w:rsidRPr="0086745F">
        <w:rPr>
          <w:lang w:val="en-US"/>
        </w:rPr>
        <w:t xml:space="preserve">) – </w:t>
      </w:r>
      <w:r w:rsidRPr="0086745F">
        <w:t>серіалайзер</w:t>
      </w:r>
      <w:r w:rsidRPr="0086745F">
        <w:rPr>
          <w:lang w:val="en-US"/>
        </w:rPr>
        <w:t xml:space="preserve"> </w:t>
      </w:r>
      <w:r w:rsidRPr="0086745F">
        <w:t>моделі заявок на покупку.</w:t>
      </w:r>
    </w:p>
    <w:p w:rsidR="003048FD" w:rsidRPr="0086745F" w:rsidRDefault="003048FD" w:rsidP="004C1E71">
      <w:pPr>
        <w:pStyle w:val="aff6"/>
        <w:jc w:val="start"/>
      </w:pPr>
    </w:p>
    <w:p w:rsidR="001F13CD" w:rsidRPr="0086745F" w:rsidRDefault="003048FD" w:rsidP="00856CD5">
      <w:pPr>
        <w:pStyle w:val="aff6"/>
      </w:pPr>
      <w:r w:rsidRPr="0086745F">
        <w:rPr>
          <w:lang w:val="en-US"/>
        </w:rPr>
        <w:t>class TypeOfPaymentSerializer(</w:t>
      </w:r>
      <w:proofErr w:type="gramStart"/>
      <w:r w:rsidRPr="0086745F">
        <w:rPr>
          <w:lang w:val="en-US"/>
        </w:rPr>
        <w:t>serializers.ModelSerializer</w:t>
      </w:r>
      <w:proofErr w:type="gramEnd"/>
      <w:r w:rsidRPr="0086745F">
        <w:rPr>
          <w:lang w:val="en-US"/>
        </w:rPr>
        <w:t xml:space="preserve">) – </w:t>
      </w:r>
      <w:r w:rsidRPr="0086745F">
        <w:t>серіалайзер</w:t>
      </w:r>
      <w:r w:rsidRPr="0086745F">
        <w:rPr>
          <w:lang w:val="en-US"/>
        </w:rPr>
        <w:t xml:space="preserve"> </w:t>
      </w:r>
      <w:r w:rsidRPr="0086745F">
        <w:t>моделі типу оплати.</w:t>
      </w:r>
    </w:p>
    <w:p w:rsidR="003048FD" w:rsidRPr="0086745F" w:rsidRDefault="003048FD" w:rsidP="00856CD5">
      <w:pPr>
        <w:pStyle w:val="aff6"/>
      </w:pPr>
    </w:p>
    <w:p w:rsidR="003048FD" w:rsidRPr="0086745F" w:rsidRDefault="003048FD" w:rsidP="00856CD5">
      <w:pPr>
        <w:pStyle w:val="aff6"/>
      </w:pPr>
      <w:r w:rsidRPr="0086745F">
        <w:rPr>
          <w:lang w:val="en-US"/>
        </w:rPr>
        <w:t>class PaymentSerializer(</w:t>
      </w:r>
      <w:proofErr w:type="gramStart"/>
      <w:r w:rsidRPr="0086745F">
        <w:rPr>
          <w:lang w:val="en-US"/>
        </w:rPr>
        <w:t>serializers.ModelSerializer</w:t>
      </w:r>
      <w:proofErr w:type="gramEnd"/>
      <w:r w:rsidRPr="0086745F">
        <w:rPr>
          <w:lang w:val="en-US"/>
        </w:rPr>
        <w:t xml:space="preserve">) – </w:t>
      </w:r>
      <w:r w:rsidRPr="0086745F">
        <w:t>серіалайзер</w:t>
      </w:r>
      <w:r w:rsidRPr="0086745F">
        <w:rPr>
          <w:lang w:val="en-US"/>
        </w:rPr>
        <w:t xml:space="preserve"> </w:t>
      </w:r>
      <w:r w:rsidR="00CE57ED" w:rsidRPr="0086745F">
        <w:t>моделі оплати.</w:t>
      </w:r>
    </w:p>
    <w:p w:rsidR="00CE57ED" w:rsidRPr="0086745F" w:rsidRDefault="00CE57ED" w:rsidP="00856CD5">
      <w:pPr>
        <w:pStyle w:val="aff6"/>
      </w:pPr>
    </w:p>
    <w:p w:rsidR="00CE57ED" w:rsidRPr="0086745F" w:rsidRDefault="00CE57ED" w:rsidP="00856CD5">
      <w:pPr>
        <w:pStyle w:val="aff6"/>
      </w:pPr>
      <w:r w:rsidRPr="0086745F">
        <w:rPr>
          <w:lang w:val="en-US"/>
        </w:rPr>
        <w:t>class TypeOfDeliverySerializer(</w:t>
      </w:r>
      <w:proofErr w:type="gramStart"/>
      <w:r w:rsidRPr="0086745F">
        <w:rPr>
          <w:lang w:val="en-US"/>
        </w:rPr>
        <w:t>serializers.ModelSerializer</w:t>
      </w:r>
      <w:proofErr w:type="gramEnd"/>
      <w:r w:rsidRPr="0086745F">
        <w:rPr>
          <w:lang w:val="en-US"/>
        </w:rPr>
        <w:t xml:space="preserve">) – </w:t>
      </w:r>
      <w:r w:rsidRPr="0086745F">
        <w:t>серіалайзер</w:t>
      </w:r>
      <w:r w:rsidRPr="0086745F">
        <w:rPr>
          <w:lang w:val="en-US"/>
        </w:rPr>
        <w:t xml:space="preserve"> </w:t>
      </w:r>
      <w:r w:rsidRPr="0086745F">
        <w:t>моделі типу доставлення.</w:t>
      </w:r>
    </w:p>
    <w:p w:rsidR="00CE57ED" w:rsidRPr="0086745F" w:rsidRDefault="00CE57ED" w:rsidP="00856CD5">
      <w:pPr>
        <w:pStyle w:val="aff6"/>
      </w:pPr>
    </w:p>
    <w:p w:rsidR="00CE57ED" w:rsidRPr="0086745F" w:rsidRDefault="00CE57ED" w:rsidP="00856CD5">
      <w:pPr>
        <w:pStyle w:val="aff6"/>
      </w:pPr>
      <w:r w:rsidRPr="0086745F">
        <w:rPr>
          <w:lang w:val="en-US"/>
        </w:rPr>
        <w:t>class DeliveryCompanySerializer(</w:t>
      </w:r>
      <w:proofErr w:type="gramStart"/>
      <w:r w:rsidRPr="0086745F">
        <w:rPr>
          <w:lang w:val="en-US"/>
        </w:rPr>
        <w:t>serializers.ModelSerializer</w:t>
      </w:r>
      <w:proofErr w:type="gramEnd"/>
      <w:r w:rsidRPr="0086745F">
        <w:rPr>
          <w:lang w:val="en-US"/>
        </w:rPr>
        <w:t xml:space="preserve">) – </w:t>
      </w:r>
      <w:r w:rsidRPr="0086745F">
        <w:t>серіалайзер</w:t>
      </w:r>
      <w:r w:rsidRPr="0086745F">
        <w:rPr>
          <w:lang w:val="en-US"/>
        </w:rPr>
        <w:t xml:space="preserve"> </w:t>
      </w:r>
      <w:r w:rsidRPr="0086745F">
        <w:t>моделі компаній з доставлення.</w:t>
      </w:r>
    </w:p>
    <w:p w:rsidR="00CE57ED" w:rsidRPr="0086745F" w:rsidRDefault="00CE57ED" w:rsidP="00856CD5">
      <w:pPr>
        <w:pStyle w:val="aff6"/>
      </w:pPr>
    </w:p>
    <w:p w:rsidR="00CE57ED" w:rsidRPr="0086745F" w:rsidRDefault="00CE57ED" w:rsidP="00856CD5">
      <w:pPr>
        <w:pStyle w:val="aff6"/>
      </w:pPr>
      <w:r w:rsidRPr="0086745F">
        <w:rPr>
          <w:lang w:val="en-US"/>
        </w:rPr>
        <w:t>class</w:t>
      </w:r>
      <w:r w:rsidRPr="0086745F">
        <w:t xml:space="preserve"> </w:t>
      </w:r>
      <w:r w:rsidRPr="0086745F">
        <w:rPr>
          <w:lang w:val="en-US"/>
        </w:rPr>
        <w:t>PersonalDataSerializer</w:t>
      </w:r>
      <w:r w:rsidRPr="0086745F">
        <w:t>(</w:t>
      </w:r>
      <w:proofErr w:type="gramStart"/>
      <w:r w:rsidRPr="0086745F">
        <w:rPr>
          <w:lang w:val="en-US"/>
        </w:rPr>
        <w:t>serializers</w:t>
      </w:r>
      <w:r w:rsidRPr="0086745F">
        <w:t>.</w:t>
      </w:r>
      <w:r w:rsidRPr="0086745F">
        <w:rPr>
          <w:lang w:val="en-US"/>
        </w:rPr>
        <w:t>ModelSerializer</w:t>
      </w:r>
      <w:proofErr w:type="gramEnd"/>
      <w:r w:rsidRPr="0086745F">
        <w:t xml:space="preserve">) – серіалайзер моделі особистих даних з об’єктом серіалайзера </w:t>
      </w:r>
      <w:r w:rsidRPr="0086745F">
        <w:rPr>
          <w:lang w:val="en-US"/>
        </w:rPr>
        <w:t>ClientSerializer</w:t>
      </w:r>
      <w:r w:rsidRPr="0086745F">
        <w:t>.</w:t>
      </w:r>
    </w:p>
    <w:p w:rsidR="00CE57ED" w:rsidRPr="0086745F" w:rsidRDefault="00CE57ED" w:rsidP="00856CD5">
      <w:pPr>
        <w:pStyle w:val="aff6"/>
      </w:pPr>
    </w:p>
    <w:p w:rsidR="00CE57ED" w:rsidRPr="0086745F" w:rsidRDefault="00CE57ED" w:rsidP="00856CD5">
      <w:pPr>
        <w:pStyle w:val="aff6"/>
      </w:pPr>
      <w:r w:rsidRPr="0086745F">
        <w:rPr>
          <w:lang w:val="en-US"/>
        </w:rPr>
        <w:t>class ClientProfileSerializer(</w:t>
      </w:r>
      <w:proofErr w:type="gramStart"/>
      <w:r w:rsidRPr="0086745F">
        <w:rPr>
          <w:lang w:val="en-US"/>
        </w:rPr>
        <w:t>serializers.ModelSerializer</w:t>
      </w:r>
      <w:proofErr w:type="gramEnd"/>
      <w:r w:rsidRPr="0086745F">
        <w:rPr>
          <w:lang w:val="en-US"/>
        </w:rPr>
        <w:t xml:space="preserve">) – </w:t>
      </w:r>
      <w:r w:rsidRPr="0086745F">
        <w:t>серіалайзер</w:t>
      </w:r>
      <w:r w:rsidRPr="0086745F">
        <w:rPr>
          <w:lang w:val="en-US"/>
        </w:rPr>
        <w:t xml:space="preserve"> </w:t>
      </w:r>
      <w:r w:rsidRPr="0086745F">
        <w:t xml:space="preserve">моделі коритувача з об’єктом </w:t>
      </w:r>
      <w:r w:rsidRPr="0086745F">
        <w:rPr>
          <w:lang w:val="en-US"/>
        </w:rPr>
        <w:t>PersonalDataSerializer</w:t>
      </w:r>
      <w:r w:rsidRPr="0086745F">
        <w:t>.</w:t>
      </w:r>
    </w:p>
    <w:p w:rsidR="00CE57ED" w:rsidRPr="0086745F" w:rsidRDefault="00CE57ED" w:rsidP="00856CD5">
      <w:pPr>
        <w:pStyle w:val="aff6"/>
      </w:pPr>
    </w:p>
    <w:p w:rsidR="00CE57ED" w:rsidRPr="0086745F" w:rsidRDefault="00CE57ED" w:rsidP="00856CD5">
      <w:pPr>
        <w:pStyle w:val="aff6"/>
      </w:pPr>
      <w:r w:rsidRPr="0086745F">
        <w:rPr>
          <w:lang w:val="en-US"/>
        </w:rPr>
        <w:t>class</w:t>
      </w:r>
      <w:r w:rsidRPr="0086745F">
        <w:t xml:space="preserve"> </w:t>
      </w:r>
      <w:r w:rsidRPr="0086745F">
        <w:rPr>
          <w:lang w:val="en-US"/>
        </w:rPr>
        <w:t>SaleSerializer</w:t>
      </w:r>
      <w:r w:rsidRPr="0086745F">
        <w:t>(</w:t>
      </w:r>
      <w:proofErr w:type="gramStart"/>
      <w:r w:rsidRPr="0086745F">
        <w:rPr>
          <w:lang w:val="en-US"/>
        </w:rPr>
        <w:t>serializers</w:t>
      </w:r>
      <w:r w:rsidRPr="0086745F">
        <w:t>.</w:t>
      </w:r>
      <w:r w:rsidRPr="0086745F">
        <w:rPr>
          <w:lang w:val="en-US"/>
        </w:rPr>
        <w:t>ModelSerializer</w:t>
      </w:r>
      <w:proofErr w:type="gramEnd"/>
      <w:r w:rsidRPr="0086745F">
        <w:t xml:space="preserve">) – серіалайзер моделі заявки на продаж с об’єктами серіалайзерів </w:t>
      </w:r>
      <w:r w:rsidRPr="0086745F">
        <w:rPr>
          <w:lang w:val="en-US"/>
        </w:rPr>
        <w:t>FarmerSerializer</w:t>
      </w:r>
      <w:r w:rsidRPr="0086745F">
        <w:t xml:space="preserve"> та </w:t>
      </w:r>
      <w:r w:rsidRPr="0086745F">
        <w:rPr>
          <w:lang w:val="en-US"/>
        </w:rPr>
        <w:t>ProductSerializer</w:t>
      </w:r>
      <w:r w:rsidRPr="0086745F">
        <w:t>.</w:t>
      </w:r>
    </w:p>
    <w:p w:rsidR="00CE57ED" w:rsidRPr="0086745F" w:rsidRDefault="00CE57ED" w:rsidP="00856CD5">
      <w:pPr>
        <w:pStyle w:val="aff6"/>
      </w:pPr>
    </w:p>
    <w:p w:rsidR="00CE57ED" w:rsidRPr="0086745F" w:rsidRDefault="00CE57ED" w:rsidP="00856CD5">
      <w:pPr>
        <w:pStyle w:val="aff6"/>
      </w:pPr>
      <w:r w:rsidRPr="0086745F">
        <w:rPr>
          <w:lang w:val="en-US"/>
        </w:rPr>
        <w:lastRenderedPageBreak/>
        <w:t>class</w:t>
      </w:r>
      <w:r w:rsidRPr="0086745F">
        <w:t xml:space="preserve"> </w:t>
      </w:r>
      <w:r w:rsidRPr="0086745F">
        <w:rPr>
          <w:lang w:val="en-US"/>
        </w:rPr>
        <w:t>ClientBuySerializer</w:t>
      </w:r>
      <w:r w:rsidRPr="0086745F">
        <w:t>(</w:t>
      </w:r>
      <w:proofErr w:type="gramStart"/>
      <w:r w:rsidRPr="0086745F">
        <w:rPr>
          <w:lang w:val="en-US"/>
        </w:rPr>
        <w:t>serializers</w:t>
      </w:r>
      <w:r w:rsidRPr="0086745F">
        <w:t>.</w:t>
      </w:r>
      <w:r w:rsidRPr="0086745F">
        <w:rPr>
          <w:lang w:val="en-US"/>
        </w:rPr>
        <w:t>ModelSerializer</w:t>
      </w:r>
      <w:proofErr w:type="gramEnd"/>
      <w:r w:rsidRPr="0086745F">
        <w:t xml:space="preserve">) – серіалайзер моделі покупки з об’єктом серіалайзера </w:t>
      </w:r>
      <w:r w:rsidRPr="0086745F">
        <w:rPr>
          <w:lang w:val="en-US"/>
        </w:rPr>
        <w:t>SaleSerializer</w:t>
      </w:r>
      <w:r w:rsidRPr="0086745F">
        <w:t>.</w:t>
      </w:r>
    </w:p>
    <w:p w:rsidR="00CE57ED" w:rsidRPr="0086745F" w:rsidRDefault="00CE57ED" w:rsidP="00856CD5">
      <w:pPr>
        <w:pStyle w:val="aff6"/>
      </w:pPr>
    </w:p>
    <w:p w:rsidR="00CE57ED" w:rsidRPr="0086745F" w:rsidRDefault="00CE57ED" w:rsidP="00856CD5">
      <w:pPr>
        <w:pStyle w:val="aff6"/>
        <w:rPr>
          <w:lang w:val="en-US"/>
        </w:rPr>
      </w:pPr>
      <w:r w:rsidRPr="0086745F">
        <w:rPr>
          <w:lang w:val="en-US"/>
        </w:rPr>
        <w:t>class</w:t>
      </w:r>
      <w:r w:rsidRPr="0086745F">
        <w:t xml:space="preserve"> </w:t>
      </w:r>
      <w:r w:rsidRPr="0086745F">
        <w:rPr>
          <w:lang w:val="en-US"/>
        </w:rPr>
        <w:t>ClientTradeSerializer</w:t>
      </w:r>
      <w:r w:rsidRPr="0086745F">
        <w:t>(</w:t>
      </w:r>
      <w:proofErr w:type="gramStart"/>
      <w:r w:rsidRPr="0086745F">
        <w:rPr>
          <w:lang w:val="en-US"/>
        </w:rPr>
        <w:t>serializers</w:t>
      </w:r>
      <w:r w:rsidRPr="0086745F">
        <w:t>.</w:t>
      </w:r>
      <w:r w:rsidRPr="0086745F">
        <w:rPr>
          <w:lang w:val="en-US"/>
        </w:rPr>
        <w:t>ModelSerializer</w:t>
      </w:r>
      <w:proofErr w:type="gramEnd"/>
      <w:r w:rsidRPr="0086745F">
        <w:t xml:space="preserve">) – серіалайзер моделі угоди з об’єктами серіалайзерів </w:t>
      </w:r>
      <w:r w:rsidRPr="0086745F">
        <w:rPr>
          <w:lang w:val="en-US"/>
        </w:rPr>
        <w:t xml:space="preserve">ProductSerializer, ClientSerializer, FarmerSerializer, PurchaseSerializer, TypeOfPaymentSerializer, PaymentSerializer, TypeOfDeliverySerializer </w:t>
      </w:r>
      <w:r w:rsidRPr="0086745F">
        <w:t xml:space="preserve">та </w:t>
      </w:r>
      <w:r w:rsidRPr="0086745F">
        <w:rPr>
          <w:lang w:val="en-US"/>
        </w:rPr>
        <w:t>DeliveryCompanySerializer.</w:t>
      </w:r>
    </w:p>
    <w:p w:rsidR="00CE57ED" w:rsidRPr="0086745F" w:rsidRDefault="00CE57ED" w:rsidP="00856CD5">
      <w:pPr>
        <w:pStyle w:val="aff6"/>
      </w:pPr>
    </w:p>
    <w:p w:rsidR="00CE57ED" w:rsidRPr="0086745F" w:rsidRDefault="00CE57ED" w:rsidP="00856CD5">
      <w:pPr>
        <w:pStyle w:val="aff6"/>
      </w:pPr>
      <w:r w:rsidRPr="0086745F">
        <w:rPr>
          <w:lang w:val="en-US"/>
        </w:rPr>
        <w:t>class</w:t>
      </w:r>
      <w:r w:rsidRPr="0086745F">
        <w:t xml:space="preserve"> </w:t>
      </w:r>
      <w:r w:rsidRPr="0086745F">
        <w:rPr>
          <w:lang w:val="en-US"/>
        </w:rPr>
        <w:t>ClientDeliverySerializer</w:t>
      </w:r>
      <w:r w:rsidRPr="0086745F">
        <w:t>(</w:t>
      </w:r>
      <w:proofErr w:type="gramStart"/>
      <w:r w:rsidRPr="0086745F">
        <w:rPr>
          <w:lang w:val="en-US"/>
        </w:rPr>
        <w:t>serializers</w:t>
      </w:r>
      <w:r w:rsidRPr="0086745F">
        <w:t>.</w:t>
      </w:r>
      <w:r w:rsidRPr="0086745F">
        <w:rPr>
          <w:lang w:val="en-US"/>
        </w:rPr>
        <w:t>ModelSerializer</w:t>
      </w:r>
      <w:proofErr w:type="gramEnd"/>
      <w:r w:rsidRPr="0086745F">
        <w:t xml:space="preserve">) – серіалайзер моделі типів доставленя з об’єктом серіалайзера </w:t>
      </w:r>
      <w:r w:rsidRPr="0086745F">
        <w:rPr>
          <w:lang w:val="en-US"/>
        </w:rPr>
        <w:t>ClientTradeSerializer</w:t>
      </w:r>
      <w:r w:rsidRPr="0086745F">
        <w:t>.</w:t>
      </w:r>
    </w:p>
    <w:p w:rsidR="00CE57ED" w:rsidRPr="0086745F" w:rsidRDefault="00CE57ED" w:rsidP="00856CD5">
      <w:pPr>
        <w:pStyle w:val="aff6"/>
      </w:pPr>
    </w:p>
    <w:p w:rsidR="00CE57ED" w:rsidRPr="0086745F" w:rsidRDefault="00CE57ED" w:rsidP="00856CD5">
      <w:pPr>
        <w:pStyle w:val="aff6"/>
      </w:pPr>
      <w:r w:rsidRPr="0086745F">
        <w:rPr>
          <w:lang w:val="en-US"/>
        </w:rPr>
        <w:t>class</w:t>
      </w:r>
      <w:r w:rsidRPr="0086745F">
        <w:t xml:space="preserve"> </w:t>
      </w:r>
      <w:r w:rsidRPr="0086745F">
        <w:rPr>
          <w:lang w:val="en-US"/>
        </w:rPr>
        <w:t>ClientBinSerializer</w:t>
      </w:r>
      <w:r w:rsidRPr="0086745F">
        <w:t>(</w:t>
      </w:r>
      <w:proofErr w:type="gramStart"/>
      <w:r w:rsidRPr="0086745F">
        <w:rPr>
          <w:lang w:val="en-US"/>
        </w:rPr>
        <w:t>serializers</w:t>
      </w:r>
      <w:r w:rsidRPr="0086745F">
        <w:t>.</w:t>
      </w:r>
      <w:r w:rsidRPr="0086745F">
        <w:rPr>
          <w:lang w:val="en-US"/>
        </w:rPr>
        <w:t>ModelSerializer</w:t>
      </w:r>
      <w:proofErr w:type="gramEnd"/>
      <w:r w:rsidRPr="0086745F">
        <w:t xml:space="preserve">) – серіалайзер моделі покупки з об’єктами серіалайзерів </w:t>
      </w:r>
      <w:r w:rsidRPr="0086745F">
        <w:rPr>
          <w:lang w:val="en-US"/>
        </w:rPr>
        <w:t>ClientSerializer</w:t>
      </w:r>
      <w:r w:rsidRPr="0086745F">
        <w:t xml:space="preserve"> та </w:t>
      </w:r>
      <w:r w:rsidRPr="0086745F">
        <w:rPr>
          <w:lang w:val="en-US"/>
        </w:rPr>
        <w:t>SaleSerializer</w:t>
      </w:r>
      <w:r w:rsidRPr="0086745F">
        <w:t>.</w:t>
      </w:r>
    </w:p>
    <w:p w:rsidR="00CE57ED" w:rsidRPr="0086745F" w:rsidRDefault="00CE57ED" w:rsidP="00856CD5">
      <w:pPr>
        <w:pStyle w:val="aff6"/>
      </w:pPr>
    </w:p>
    <w:p w:rsidR="00CE57ED" w:rsidRPr="0086745F" w:rsidRDefault="00CE57ED" w:rsidP="00856CD5">
      <w:pPr>
        <w:pStyle w:val="aff6"/>
      </w:pPr>
      <w:r w:rsidRPr="0086745F">
        <w:rPr>
          <w:lang w:val="en-US"/>
        </w:rPr>
        <w:t>class</w:t>
      </w:r>
      <w:r w:rsidRPr="0086745F">
        <w:t xml:space="preserve"> </w:t>
      </w:r>
      <w:r w:rsidRPr="0086745F">
        <w:rPr>
          <w:lang w:val="en-US"/>
        </w:rPr>
        <w:t>ClientPaySerializer</w:t>
      </w:r>
      <w:r w:rsidRPr="0086745F">
        <w:t>(</w:t>
      </w:r>
      <w:proofErr w:type="gramStart"/>
      <w:r w:rsidRPr="0086745F">
        <w:rPr>
          <w:lang w:val="en-US"/>
        </w:rPr>
        <w:t>serializers</w:t>
      </w:r>
      <w:r w:rsidRPr="0086745F">
        <w:t>.</w:t>
      </w:r>
      <w:r w:rsidRPr="0086745F">
        <w:rPr>
          <w:lang w:val="en-US"/>
        </w:rPr>
        <w:t>ModelSerializer</w:t>
      </w:r>
      <w:proofErr w:type="gramEnd"/>
      <w:r w:rsidRPr="0086745F">
        <w:t xml:space="preserve">) – окремий серіалайзер моделі покупки з об’єктами серіалайзерів </w:t>
      </w:r>
      <w:r w:rsidRPr="0086745F">
        <w:rPr>
          <w:lang w:val="en-US"/>
        </w:rPr>
        <w:t>ClientSerializer</w:t>
      </w:r>
      <w:r w:rsidRPr="0086745F">
        <w:t xml:space="preserve"> та </w:t>
      </w:r>
      <w:r w:rsidRPr="0086745F">
        <w:rPr>
          <w:lang w:val="en-US"/>
        </w:rPr>
        <w:t>SaleSerializer</w:t>
      </w:r>
      <w:r w:rsidRPr="0086745F">
        <w:t>.</w:t>
      </w:r>
    </w:p>
    <w:p w:rsidR="00AC7E2E" w:rsidRPr="0086745F" w:rsidRDefault="00AC7E2E" w:rsidP="00856CD5">
      <w:pPr>
        <w:spacing w:line="18pt" w:lineRule="auto"/>
        <w:jc w:val="both"/>
        <w:rPr>
          <w:b/>
          <w:sz w:val="28"/>
          <w:szCs w:val="28"/>
          <w:lang w:val="en-US" w:eastAsia="x-none"/>
        </w:rPr>
      </w:pPr>
    </w:p>
    <w:p w:rsidR="00B46361" w:rsidRPr="0004051A" w:rsidRDefault="00B46361" w:rsidP="00856CD5">
      <w:pPr>
        <w:pStyle w:val="aff6"/>
        <w:rPr>
          <w:lang w:val="en-US"/>
        </w:rPr>
      </w:pPr>
      <w:r w:rsidRPr="0004051A">
        <w:rPr>
          <w:lang w:val="en-US"/>
        </w:rPr>
        <w:t>views.py</w:t>
      </w:r>
    </w:p>
    <w:p w:rsidR="00B46361" w:rsidRPr="0086745F" w:rsidRDefault="00B46361" w:rsidP="00856CD5">
      <w:pPr>
        <w:pStyle w:val="aff6"/>
        <w:rPr>
          <w:lang w:val="en-US"/>
        </w:rPr>
      </w:pPr>
    </w:p>
    <w:p w:rsidR="00B46361" w:rsidRPr="0086745F" w:rsidRDefault="00B46361" w:rsidP="00856CD5">
      <w:pPr>
        <w:pStyle w:val="aff6"/>
      </w:pPr>
      <w:r w:rsidRPr="0086745F">
        <w:rPr>
          <w:lang w:val="en-US"/>
        </w:rPr>
        <w:t>class ProductListAPI(</w:t>
      </w:r>
      <w:proofErr w:type="gramStart"/>
      <w:r w:rsidRPr="0086745F">
        <w:rPr>
          <w:lang w:val="en-US"/>
        </w:rPr>
        <w:t>generics.GenericAPIView</w:t>
      </w:r>
      <w:proofErr w:type="gramEnd"/>
      <w:r w:rsidRPr="0086745F">
        <w:rPr>
          <w:lang w:val="en-US"/>
        </w:rPr>
        <w:t xml:space="preserve">) – це API </w:t>
      </w:r>
      <w:r w:rsidRPr="0086745F">
        <w:t>для переглядання списку товарів.</w:t>
      </w:r>
    </w:p>
    <w:p w:rsidR="00B46361" w:rsidRPr="0052458D" w:rsidRDefault="00B46361" w:rsidP="004C1E71">
      <w:pPr>
        <w:pStyle w:val="aff6"/>
        <w:rPr>
          <w:sz w:val="26"/>
          <w:szCs w:val="26"/>
          <w:lang w:val="en-US"/>
        </w:rPr>
      </w:pP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r w:rsidRPr="00EF44B1">
        <w:rPr>
          <w:rFonts w:ascii="Consolas" w:hAnsi="Consolas" w:cs="Courier New"/>
          <w:b/>
          <w:bCs/>
          <w:color w:val="48484C"/>
          <w:sz w:val="18"/>
          <w:szCs w:val="18"/>
          <w:lang w:val="en-US" w:eastAsia="en-US"/>
        </w:rPr>
        <w:t>GET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client</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menu</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r w:rsidRPr="00EF44B1">
        <w:rPr>
          <w:rFonts w:ascii="Consolas" w:hAnsi="Consolas" w:cs="Courier New"/>
          <w:b/>
          <w:bCs/>
          <w:color w:val="333333"/>
          <w:sz w:val="18"/>
          <w:szCs w:val="18"/>
          <w:lang w:val="en-US" w:eastAsia="en-US"/>
        </w:rPr>
        <w:t>HTTP 200 OK</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r w:rsidRPr="00EF44B1">
        <w:rPr>
          <w:rFonts w:ascii="Consolas" w:hAnsi="Consolas" w:cs="Courier New"/>
          <w:b/>
          <w:bCs/>
          <w:color w:val="333333"/>
          <w:sz w:val="18"/>
          <w:szCs w:val="18"/>
          <w:lang w:val="en-US" w:eastAsia="en-US"/>
        </w:rPr>
        <w:t>Allow:</w:t>
      </w:r>
      <w:r w:rsidRPr="00EF44B1">
        <w:rPr>
          <w:rFonts w:ascii="Consolas" w:hAnsi="Consolas" w:cs="Courier New"/>
          <w:color w:val="333333"/>
          <w:sz w:val="18"/>
          <w:szCs w:val="18"/>
          <w:lang w:val="en-US" w:eastAsia="en-US"/>
        </w:rPr>
        <w:t xml:space="preserve"> </w:t>
      </w:r>
      <w:r w:rsidRPr="00EF44B1">
        <w:rPr>
          <w:rFonts w:ascii="Consolas" w:hAnsi="Consolas" w:cs="Courier New"/>
          <w:color w:val="195F91"/>
          <w:sz w:val="18"/>
          <w:szCs w:val="18"/>
          <w:lang w:val="en-US" w:eastAsia="en-US"/>
        </w:rPr>
        <w:t>GET, POST, HEAD, OPTIONS</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r w:rsidRPr="00EF44B1">
        <w:rPr>
          <w:rFonts w:ascii="Consolas" w:hAnsi="Consolas" w:cs="Courier New"/>
          <w:b/>
          <w:bCs/>
          <w:color w:val="333333"/>
          <w:sz w:val="18"/>
          <w:szCs w:val="18"/>
          <w:lang w:val="en-US" w:eastAsia="en-US"/>
        </w:rPr>
        <w:t>Content-Type:</w:t>
      </w:r>
      <w:r w:rsidRPr="00EF44B1">
        <w:rPr>
          <w:rFonts w:ascii="Consolas" w:hAnsi="Consolas" w:cs="Courier New"/>
          <w:color w:val="333333"/>
          <w:sz w:val="18"/>
          <w:szCs w:val="18"/>
          <w:lang w:val="en-US" w:eastAsia="en-US"/>
        </w:rPr>
        <w:t xml:space="preserve"> </w:t>
      </w:r>
      <w:r w:rsidRPr="00EF44B1">
        <w:rPr>
          <w:rFonts w:ascii="Consolas" w:hAnsi="Consolas" w:cs="Courier New"/>
          <w:color w:val="195F91"/>
          <w:sz w:val="18"/>
          <w:szCs w:val="18"/>
          <w:lang w:val="en-US" w:eastAsia="en-US"/>
        </w:rPr>
        <w:t>application/json</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r w:rsidRPr="00EF44B1">
        <w:rPr>
          <w:rFonts w:ascii="Consolas" w:hAnsi="Consolas" w:cs="Courier New"/>
          <w:b/>
          <w:bCs/>
          <w:color w:val="333333"/>
          <w:sz w:val="18"/>
          <w:szCs w:val="18"/>
          <w:lang w:val="en-US" w:eastAsia="en-US"/>
        </w:rPr>
        <w:t>Vary:</w:t>
      </w:r>
      <w:r w:rsidRPr="00EF44B1">
        <w:rPr>
          <w:rFonts w:ascii="Consolas" w:hAnsi="Consolas" w:cs="Courier New"/>
          <w:color w:val="333333"/>
          <w:sz w:val="18"/>
          <w:szCs w:val="18"/>
          <w:lang w:val="en-US" w:eastAsia="en-US"/>
        </w:rPr>
        <w:t xml:space="preserve"> </w:t>
      </w:r>
      <w:r w:rsidRPr="00EF44B1">
        <w:rPr>
          <w:rFonts w:ascii="Consolas" w:hAnsi="Consolas" w:cs="Courier New"/>
          <w:color w:val="195F91"/>
          <w:sz w:val="18"/>
          <w:szCs w:val="18"/>
          <w:lang w:val="en-US" w:eastAsia="en-US"/>
        </w:rPr>
        <w:t>Accept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"farmer"</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lastRenderedPageBreak/>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"personalData"</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2</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"user"</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2</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"password"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"pbkdf2_sha256$260000$GIqIsc7aAnEIUWvW4CNPQz$CpHqQumL4QggOq6KZoNULCjXoyupshm7ybygIwzP4nw="</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"last_login"</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E347B"/>
          <w:sz w:val="18"/>
          <w:szCs w:val="18"/>
          <w:lang w:val="en-US" w:eastAsia="en-US"/>
        </w:rPr>
        <w:t>null</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"is_superuser"</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E347B"/>
          <w:sz w:val="18"/>
          <w:szCs w:val="18"/>
          <w:lang w:val="en-US" w:eastAsia="en-US"/>
        </w:rPr>
        <w:t>false</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"username"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"Farmer"</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93A1A1"/>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"first_name"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"last_name"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"email"</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w:t>
      </w:r>
      <w:hyperlink r:id="rId18" w:history="1">
        <w:r w:rsidRPr="00EF44B1">
          <w:rPr>
            <w:rFonts w:ascii="Consolas" w:hAnsi="Consolas" w:cs="Courier New"/>
            <w:color w:val="DD1144"/>
            <w:sz w:val="18"/>
            <w:szCs w:val="18"/>
            <w:lang w:val="en-US" w:eastAsia="en-US"/>
          </w:rPr>
          <w:t>farmer@gmail.com</w:t>
        </w:r>
      </w:hyperlink>
      <w:r w:rsidRPr="00EF44B1">
        <w:rPr>
          <w:rFonts w:ascii="Consolas" w:hAnsi="Consolas" w:cs="Courier New"/>
          <w:color w:val="DD1144"/>
          <w:sz w:val="18"/>
          <w:szCs w:val="18"/>
          <w:lang w:val="en-US" w:eastAsia="en-US"/>
        </w:rPr>
        <w:t>"</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"is_staff"</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E347B"/>
          <w:sz w:val="18"/>
          <w:szCs w:val="18"/>
          <w:lang w:val="en-US" w:eastAsia="en-US"/>
        </w:rPr>
        <w:t>false</w:t>
      </w:r>
      <w:r w:rsidRPr="00EF44B1">
        <w:rPr>
          <w:rFonts w:ascii="Consolas" w:hAnsi="Consolas" w:cs="Courier New"/>
          <w:color w:val="93A1A1"/>
          <w:sz w:val="18"/>
          <w:szCs w:val="18"/>
          <w:lang w:val="en-US" w:eastAsia="en-US"/>
        </w:rPr>
        <w:t>,</w:t>
      </w:r>
    </w:p>
    <w:p w:rsidR="00E43ED3" w:rsidRPr="00E43ED3"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93A1A1"/>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"is_active"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E347B"/>
          <w:sz w:val="18"/>
          <w:szCs w:val="18"/>
          <w:lang w:val="en-US" w:eastAsia="en-US"/>
        </w:rPr>
        <w:t>true</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"date_joined"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"2021-06-09T17:09:13.419091Z"</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"groups"</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"user_permissions"</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"isFarmer"</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E347B"/>
          <w:sz w:val="18"/>
          <w:szCs w:val="18"/>
          <w:lang w:val="en-US" w:eastAsia="en-US"/>
        </w:rPr>
        <w:t>true</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"phoneNumber"</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"123123"</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"money"</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"0.00"</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"product"</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"name"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"Томат"</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"unitOfMeasure"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"кг."</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"dateOfRequest"</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E347B"/>
          <w:sz w:val="18"/>
          <w:szCs w:val="18"/>
          <w:lang w:val="en-US" w:eastAsia="en-US"/>
        </w:rPr>
        <w:t>null</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"dateOfHarvest"</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E347B"/>
          <w:sz w:val="18"/>
          <w:szCs w:val="18"/>
          <w:lang w:val="en-US" w:eastAsia="en-US"/>
        </w:rPr>
        <w:t>null</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"amount"</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"20.000"</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"price"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"50.000"</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rPr>
          <w:rFonts w:ascii="Consolas" w:hAnsi="Consolas" w:cs="Courier New"/>
          <w:color w:val="333333"/>
          <w:sz w:val="18"/>
          <w:szCs w:val="18"/>
          <w:lang w:val="en-US" w:eastAsia="en-US"/>
        </w:rPr>
      </w:pPr>
      <w:r w:rsidRPr="00EF44B1">
        <w:rPr>
          <w:rFonts w:ascii="Consolas" w:hAnsi="Consolas" w:cs="Courier New"/>
          <w:color w:val="93A1A1"/>
          <w:sz w:val="18"/>
          <w:szCs w:val="18"/>
          <w:lang w:val="en-US" w:eastAsia="en-US"/>
        </w:rPr>
        <w:t>]</w:t>
      </w:r>
    </w:p>
    <w:p w:rsidR="00AC7E2E" w:rsidRPr="005607EE" w:rsidRDefault="00AC7E2E" w:rsidP="004C1E71">
      <w:pPr>
        <w:spacing w:line="18pt" w:lineRule="auto"/>
        <w:rPr>
          <w:sz w:val="26"/>
          <w:szCs w:val="26"/>
          <w:lang w:val="en-US" w:eastAsia="x-none"/>
        </w:rPr>
      </w:pPr>
    </w:p>
    <w:p w:rsidR="00B46361" w:rsidRPr="0086745F" w:rsidRDefault="00B46361" w:rsidP="00856CD5">
      <w:pPr>
        <w:pStyle w:val="aff6"/>
        <w:rPr>
          <w:szCs w:val="26"/>
        </w:rPr>
      </w:pPr>
      <w:r w:rsidRPr="0086745F">
        <w:rPr>
          <w:szCs w:val="26"/>
          <w:lang w:val="en-US"/>
        </w:rPr>
        <w:t>class</w:t>
      </w:r>
      <w:r w:rsidRPr="0086745F">
        <w:rPr>
          <w:szCs w:val="26"/>
        </w:rPr>
        <w:t xml:space="preserve"> </w:t>
      </w:r>
      <w:r w:rsidRPr="0086745F">
        <w:rPr>
          <w:szCs w:val="26"/>
          <w:lang w:val="en-US"/>
        </w:rPr>
        <w:t>ClientProfileAPI</w:t>
      </w:r>
      <w:r w:rsidRPr="0086745F">
        <w:rPr>
          <w:szCs w:val="26"/>
        </w:rPr>
        <w:t>(</w:t>
      </w:r>
      <w:proofErr w:type="gramStart"/>
      <w:r w:rsidRPr="0086745F">
        <w:rPr>
          <w:szCs w:val="26"/>
          <w:lang w:val="en-US"/>
        </w:rPr>
        <w:t>generics</w:t>
      </w:r>
      <w:r w:rsidRPr="0086745F">
        <w:rPr>
          <w:szCs w:val="26"/>
        </w:rPr>
        <w:t>.</w:t>
      </w:r>
      <w:r w:rsidRPr="0086745F">
        <w:rPr>
          <w:szCs w:val="26"/>
          <w:lang w:val="en-US"/>
        </w:rPr>
        <w:t>GenericAPIView</w:t>
      </w:r>
      <w:proofErr w:type="gramEnd"/>
      <w:r w:rsidRPr="0086745F">
        <w:rPr>
          <w:szCs w:val="26"/>
        </w:rPr>
        <w:t xml:space="preserve">) – це </w:t>
      </w:r>
      <w:r w:rsidRPr="0086745F">
        <w:rPr>
          <w:szCs w:val="26"/>
          <w:lang w:val="en-US"/>
        </w:rPr>
        <w:t>API</w:t>
      </w:r>
      <w:r w:rsidRPr="0086745F">
        <w:rPr>
          <w:szCs w:val="26"/>
        </w:rPr>
        <w:t xml:space="preserve"> для переглядання та редагування профілю користувача.</w:t>
      </w:r>
    </w:p>
    <w:p w:rsidR="00B46361" w:rsidRPr="0052458D" w:rsidRDefault="00B46361" w:rsidP="004C1E71">
      <w:pPr>
        <w:pStyle w:val="aff6"/>
        <w:rPr>
          <w:sz w:val="26"/>
          <w:szCs w:val="26"/>
        </w:rPr>
      </w:pP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r w:rsidRPr="00EF44B1">
        <w:rPr>
          <w:rFonts w:ascii="Consolas" w:hAnsi="Consolas" w:cs="Courier New"/>
          <w:b/>
          <w:bCs/>
          <w:color w:val="48484C"/>
          <w:sz w:val="18"/>
          <w:szCs w:val="18"/>
          <w:lang w:val="en-US" w:eastAsia="en-US"/>
        </w:rPr>
        <w:lastRenderedPageBreak/>
        <w:t>GET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client</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profile</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r w:rsidRPr="00EF44B1">
        <w:rPr>
          <w:rFonts w:ascii="Consolas" w:hAnsi="Consolas" w:cs="Courier New"/>
          <w:b/>
          <w:bCs/>
          <w:color w:val="333333"/>
          <w:sz w:val="18"/>
          <w:szCs w:val="18"/>
          <w:lang w:val="en-US" w:eastAsia="en-US"/>
        </w:rPr>
        <w:t>HTTP 200 OK</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r w:rsidRPr="00EF44B1">
        <w:rPr>
          <w:rFonts w:ascii="Consolas" w:hAnsi="Consolas" w:cs="Courier New"/>
          <w:b/>
          <w:bCs/>
          <w:color w:val="333333"/>
          <w:sz w:val="18"/>
          <w:szCs w:val="18"/>
          <w:lang w:val="en-US" w:eastAsia="en-US"/>
        </w:rPr>
        <w:t>Allow:</w:t>
      </w:r>
      <w:r w:rsidRPr="00EF44B1">
        <w:rPr>
          <w:rFonts w:ascii="Consolas" w:hAnsi="Consolas" w:cs="Courier New"/>
          <w:color w:val="333333"/>
          <w:sz w:val="18"/>
          <w:szCs w:val="18"/>
          <w:lang w:val="en-US" w:eastAsia="en-US"/>
        </w:rPr>
        <w:t xml:space="preserve"> </w:t>
      </w:r>
      <w:r w:rsidRPr="00EF44B1">
        <w:rPr>
          <w:rFonts w:ascii="Consolas" w:hAnsi="Consolas" w:cs="Courier New"/>
          <w:color w:val="195F91"/>
          <w:sz w:val="18"/>
          <w:szCs w:val="18"/>
          <w:lang w:val="en-US" w:eastAsia="en-US"/>
        </w:rPr>
        <w:t>GET, POST, HEAD, OPTIONS</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r w:rsidRPr="00EF44B1">
        <w:rPr>
          <w:rFonts w:ascii="Consolas" w:hAnsi="Consolas" w:cs="Courier New"/>
          <w:b/>
          <w:bCs/>
          <w:color w:val="333333"/>
          <w:sz w:val="18"/>
          <w:szCs w:val="18"/>
          <w:lang w:val="en-US" w:eastAsia="en-US"/>
        </w:rPr>
        <w:t>Content-Type:</w:t>
      </w:r>
      <w:r w:rsidRPr="00EF44B1">
        <w:rPr>
          <w:rFonts w:ascii="Consolas" w:hAnsi="Consolas" w:cs="Courier New"/>
          <w:color w:val="333333"/>
          <w:sz w:val="18"/>
          <w:szCs w:val="18"/>
          <w:lang w:val="en-US" w:eastAsia="en-US"/>
        </w:rPr>
        <w:t xml:space="preserve"> </w:t>
      </w:r>
      <w:r w:rsidRPr="00EF44B1">
        <w:rPr>
          <w:rFonts w:ascii="Consolas" w:hAnsi="Consolas" w:cs="Courier New"/>
          <w:color w:val="195F91"/>
          <w:sz w:val="18"/>
          <w:szCs w:val="18"/>
          <w:lang w:val="en-US" w:eastAsia="en-US"/>
        </w:rPr>
        <w:t>application/json</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r w:rsidRPr="00EF44B1">
        <w:rPr>
          <w:rFonts w:ascii="Consolas" w:hAnsi="Consolas" w:cs="Courier New"/>
          <w:b/>
          <w:bCs/>
          <w:color w:val="333333"/>
          <w:sz w:val="18"/>
          <w:szCs w:val="18"/>
          <w:lang w:val="en-US" w:eastAsia="en-US"/>
        </w:rPr>
        <w:t>Vary:</w:t>
      </w:r>
      <w:r w:rsidRPr="00EF44B1">
        <w:rPr>
          <w:rFonts w:ascii="Consolas" w:hAnsi="Consolas" w:cs="Courier New"/>
          <w:color w:val="333333"/>
          <w:sz w:val="18"/>
          <w:szCs w:val="18"/>
          <w:lang w:val="en-US" w:eastAsia="en-US"/>
        </w:rPr>
        <w:t xml:space="preserve"> </w:t>
      </w:r>
      <w:r w:rsidRPr="00EF44B1">
        <w:rPr>
          <w:rFonts w:ascii="Consolas" w:hAnsi="Consolas" w:cs="Courier New"/>
          <w:color w:val="195F91"/>
          <w:sz w:val="18"/>
          <w:szCs w:val="18"/>
          <w:lang w:val="en-US" w:eastAsia="en-US"/>
        </w:rPr>
        <w:t>Accept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"personaldata"</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"client"</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43ED3" w:rsidRPr="00E43ED3"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93A1A1"/>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"addres"</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"123"</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"isFarmer"</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E347B"/>
          <w:sz w:val="18"/>
          <w:szCs w:val="18"/>
          <w:lang w:val="en-US" w:eastAsia="en-US"/>
        </w:rPr>
        <w:t>false</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"phoneNumber"</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"123"</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"money"</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"0.00"</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"password"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"pbkdf2_sha256$260000$irq5YnROu3I0Mj9yHUnepx$dHkleq0AQzWZoqRmmi4JsZ9Xt8ufT0veXQxwFMLpehQ="</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"last_login"</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E347B"/>
          <w:sz w:val="18"/>
          <w:szCs w:val="18"/>
          <w:lang w:val="en-US" w:eastAsia="en-US"/>
        </w:rPr>
        <w:t>null</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"is_superuser"</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E347B"/>
          <w:sz w:val="18"/>
          <w:szCs w:val="18"/>
          <w:lang w:val="en-US" w:eastAsia="en-US"/>
        </w:rPr>
        <w:t>false</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"username"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"Client"</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"first_name"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"last_name"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"email"</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"123"</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"is_staff"</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E347B"/>
          <w:sz w:val="18"/>
          <w:szCs w:val="18"/>
          <w:lang w:val="en-US" w:eastAsia="en-US"/>
        </w:rPr>
        <w:t>false</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"is_active"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E347B"/>
          <w:sz w:val="18"/>
          <w:szCs w:val="18"/>
          <w:lang w:val="en-US" w:eastAsia="en-US"/>
        </w:rPr>
        <w:t>true</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"date_joined"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"2021-06-08T09:14:48.440904Z"</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"groups"</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"user_permissions"</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rPr>
          <w:rFonts w:ascii="Consolas" w:hAnsi="Consolas" w:cs="Courier New"/>
          <w:color w:val="333333"/>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4C1E71" w:rsidRDefault="004C1E71" w:rsidP="00856CD5">
      <w:pPr>
        <w:pStyle w:val="aff6"/>
        <w:ind w:firstLine="0pt"/>
        <w:jc w:val="start"/>
        <w:rPr>
          <w:szCs w:val="26"/>
          <w:lang w:val="en-US"/>
        </w:rPr>
      </w:pPr>
    </w:p>
    <w:p w:rsidR="00B46361" w:rsidRPr="004C1E71" w:rsidRDefault="00B46361" w:rsidP="00856CD5">
      <w:pPr>
        <w:pStyle w:val="aff6"/>
        <w:rPr>
          <w:szCs w:val="26"/>
        </w:rPr>
      </w:pPr>
      <w:r w:rsidRPr="0086745F">
        <w:rPr>
          <w:szCs w:val="26"/>
          <w:lang w:val="en-US"/>
        </w:rPr>
        <w:t>class</w:t>
      </w:r>
      <w:r w:rsidRPr="0086745F">
        <w:rPr>
          <w:szCs w:val="26"/>
        </w:rPr>
        <w:t xml:space="preserve"> </w:t>
      </w:r>
      <w:r w:rsidRPr="0086745F">
        <w:rPr>
          <w:szCs w:val="26"/>
          <w:lang w:val="en-US"/>
        </w:rPr>
        <w:t>ClientPayAPI</w:t>
      </w:r>
      <w:r w:rsidRPr="0086745F">
        <w:rPr>
          <w:szCs w:val="26"/>
        </w:rPr>
        <w:t>(</w:t>
      </w:r>
      <w:proofErr w:type="gramStart"/>
      <w:r w:rsidRPr="0086745F">
        <w:rPr>
          <w:szCs w:val="26"/>
          <w:lang w:val="en-US"/>
        </w:rPr>
        <w:t>generics</w:t>
      </w:r>
      <w:r w:rsidRPr="0086745F">
        <w:rPr>
          <w:szCs w:val="26"/>
        </w:rPr>
        <w:t>.</w:t>
      </w:r>
      <w:r w:rsidRPr="0086745F">
        <w:rPr>
          <w:szCs w:val="26"/>
          <w:lang w:val="en-US"/>
        </w:rPr>
        <w:t>GenericAPIView</w:t>
      </w:r>
      <w:proofErr w:type="gramEnd"/>
      <w:r w:rsidRPr="0086745F">
        <w:rPr>
          <w:szCs w:val="26"/>
        </w:rPr>
        <w:t xml:space="preserve">) – це </w:t>
      </w:r>
      <w:r w:rsidRPr="0086745F">
        <w:rPr>
          <w:szCs w:val="26"/>
          <w:lang w:val="en-US"/>
        </w:rPr>
        <w:t>API</w:t>
      </w:r>
      <w:r w:rsidRPr="0086745F">
        <w:rPr>
          <w:szCs w:val="26"/>
        </w:rPr>
        <w:t xml:space="preserve"> для поповнення балансу користувача.</w:t>
      </w:r>
    </w:p>
    <w:p w:rsidR="00856CD5" w:rsidRPr="00856CD5" w:rsidRDefault="00856CD5" w:rsidP="00856CD5">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r w:rsidRPr="00856CD5">
        <w:rPr>
          <w:rFonts w:ascii="Consolas" w:hAnsi="Consolas" w:cs="Courier New"/>
          <w:b/>
          <w:bCs/>
          <w:color w:val="48484C"/>
          <w:sz w:val="18"/>
          <w:szCs w:val="18"/>
          <w:lang w:val="en-US" w:eastAsia="en-US"/>
        </w:rPr>
        <w:t>GET</w:t>
      </w:r>
      <w:r w:rsidRPr="00856CD5">
        <w:rPr>
          <w:rFonts w:ascii="Consolas" w:hAnsi="Consolas" w:cs="Courier New"/>
          <w:color w:val="48484C"/>
          <w:sz w:val="18"/>
          <w:szCs w:val="18"/>
          <w:lang w:val="en-US" w:eastAsia="en-US"/>
        </w:rPr>
        <w:t xml:space="preserve"> </w:t>
      </w:r>
      <w:r w:rsidRPr="00856CD5">
        <w:rPr>
          <w:rFonts w:ascii="Consolas" w:hAnsi="Consolas" w:cs="Courier New"/>
          <w:color w:val="93A1A1"/>
          <w:sz w:val="18"/>
          <w:szCs w:val="18"/>
          <w:lang w:val="en-US" w:eastAsia="en-US"/>
        </w:rPr>
        <w:t>/</w:t>
      </w:r>
      <w:r w:rsidRPr="00856CD5">
        <w:rPr>
          <w:rFonts w:ascii="Consolas" w:hAnsi="Consolas" w:cs="Courier New"/>
          <w:color w:val="48484C"/>
          <w:sz w:val="18"/>
          <w:szCs w:val="18"/>
          <w:lang w:val="en-US" w:eastAsia="en-US"/>
        </w:rPr>
        <w:t>client</w:t>
      </w:r>
      <w:r w:rsidRPr="00856CD5">
        <w:rPr>
          <w:rFonts w:ascii="Consolas" w:hAnsi="Consolas" w:cs="Courier New"/>
          <w:color w:val="93A1A1"/>
          <w:sz w:val="18"/>
          <w:szCs w:val="18"/>
          <w:lang w:val="en-US" w:eastAsia="en-US"/>
        </w:rPr>
        <w:t>/</w:t>
      </w:r>
      <w:r w:rsidRPr="00856CD5">
        <w:rPr>
          <w:rFonts w:ascii="Consolas" w:hAnsi="Consolas" w:cs="Courier New"/>
          <w:color w:val="48484C"/>
          <w:sz w:val="18"/>
          <w:szCs w:val="18"/>
          <w:lang w:val="en-US" w:eastAsia="en-US"/>
        </w:rPr>
        <w:t>profile</w:t>
      </w:r>
      <w:r w:rsidRPr="00856CD5">
        <w:rPr>
          <w:rFonts w:ascii="Consolas" w:hAnsi="Consolas" w:cs="Courier New"/>
          <w:color w:val="93A1A1"/>
          <w:sz w:val="18"/>
          <w:szCs w:val="18"/>
          <w:lang w:val="en-US" w:eastAsia="en-US"/>
        </w:rPr>
        <w:t>/</w:t>
      </w:r>
      <w:r w:rsidRPr="00856CD5">
        <w:rPr>
          <w:rFonts w:ascii="Consolas" w:hAnsi="Consolas" w:cs="Courier New"/>
          <w:color w:val="48484C"/>
          <w:sz w:val="18"/>
          <w:szCs w:val="18"/>
          <w:lang w:val="en-US" w:eastAsia="en-US"/>
        </w:rPr>
        <w:t>pay</w:t>
      </w:r>
      <w:r w:rsidRPr="00856CD5">
        <w:rPr>
          <w:rFonts w:ascii="Consolas" w:hAnsi="Consolas" w:cs="Courier New"/>
          <w:color w:val="93A1A1"/>
          <w:sz w:val="18"/>
          <w:szCs w:val="18"/>
          <w:lang w:val="en-US" w:eastAsia="en-US"/>
        </w:rPr>
        <w:t>/</w:t>
      </w:r>
    </w:p>
    <w:p w:rsidR="00856CD5" w:rsidRPr="00856CD5" w:rsidRDefault="00856CD5" w:rsidP="00856CD5">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r w:rsidRPr="00856CD5">
        <w:rPr>
          <w:rFonts w:ascii="Consolas" w:hAnsi="Consolas" w:cs="Courier New"/>
          <w:b/>
          <w:bCs/>
          <w:color w:val="333333"/>
          <w:sz w:val="18"/>
          <w:szCs w:val="18"/>
          <w:lang w:val="en-US" w:eastAsia="en-US"/>
        </w:rPr>
        <w:t>HTTP 200 OK</w:t>
      </w:r>
    </w:p>
    <w:p w:rsidR="00856CD5" w:rsidRPr="00856CD5" w:rsidRDefault="00856CD5" w:rsidP="00856CD5">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r w:rsidRPr="00856CD5">
        <w:rPr>
          <w:rFonts w:ascii="Consolas" w:hAnsi="Consolas" w:cs="Courier New"/>
          <w:b/>
          <w:bCs/>
          <w:color w:val="333333"/>
          <w:sz w:val="18"/>
          <w:szCs w:val="18"/>
          <w:lang w:val="en-US" w:eastAsia="en-US"/>
        </w:rPr>
        <w:t>Allow:</w:t>
      </w:r>
      <w:r w:rsidRPr="00856CD5">
        <w:rPr>
          <w:rFonts w:ascii="Consolas" w:hAnsi="Consolas" w:cs="Courier New"/>
          <w:color w:val="333333"/>
          <w:sz w:val="18"/>
          <w:szCs w:val="18"/>
          <w:lang w:val="en-US" w:eastAsia="en-US"/>
        </w:rPr>
        <w:t xml:space="preserve"> </w:t>
      </w:r>
      <w:r w:rsidRPr="00856CD5">
        <w:rPr>
          <w:rFonts w:ascii="Consolas" w:hAnsi="Consolas" w:cs="Courier New"/>
          <w:color w:val="195F91"/>
          <w:sz w:val="18"/>
          <w:szCs w:val="18"/>
          <w:lang w:val="en-US" w:eastAsia="en-US"/>
        </w:rPr>
        <w:t>GET, POST, HEAD, OPTIONS</w:t>
      </w:r>
    </w:p>
    <w:p w:rsidR="00856CD5" w:rsidRPr="00856CD5" w:rsidRDefault="00856CD5" w:rsidP="00856CD5">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r w:rsidRPr="00856CD5">
        <w:rPr>
          <w:rFonts w:ascii="Consolas" w:hAnsi="Consolas" w:cs="Courier New"/>
          <w:b/>
          <w:bCs/>
          <w:color w:val="333333"/>
          <w:sz w:val="18"/>
          <w:szCs w:val="18"/>
          <w:lang w:val="en-US" w:eastAsia="en-US"/>
        </w:rPr>
        <w:lastRenderedPageBreak/>
        <w:t>Content-Type:</w:t>
      </w:r>
      <w:r w:rsidRPr="00856CD5">
        <w:rPr>
          <w:rFonts w:ascii="Consolas" w:hAnsi="Consolas" w:cs="Courier New"/>
          <w:color w:val="333333"/>
          <w:sz w:val="18"/>
          <w:szCs w:val="18"/>
          <w:lang w:val="en-US" w:eastAsia="en-US"/>
        </w:rPr>
        <w:t xml:space="preserve"> </w:t>
      </w:r>
      <w:r w:rsidRPr="00856CD5">
        <w:rPr>
          <w:rFonts w:ascii="Consolas" w:hAnsi="Consolas" w:cs="Courier New"/>
          <w:color w:val="195F91"/>
          <w:sz w:val="18"/>
          <w:szCs w:val="18"/>
          <w:lang w:val="en-US" w:eastAsia="en-US"/>
        </w:rPr>
        <w:t>application/json</w:t>
      </w:r>
    </w:p>
    <w:p w:rsidR="00856CD5" w:rsidRPr="00856CD5" w:rsidRDefault="00856CD5" w:rsidP="00856CD5">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r w:rsidRPr="00856CD5">
        <w:rPr>
          <w:rFonts w:ascii="Consolas" w:hAnsi="Consolas" w:cs="Courier New"/>
          <w:b/>
          <w:bCs/>
          <w:color w:val="333333"/>
          <w:sz w:val="18"/>
          <w:szCs w:val="18"/>
          <w:lang w:val="en-US" w:eastAsia="en-US"/>
        </w:rPr>
        <w:t>Vary:</w:t>
      </w:r>
      <w:r w:rsidRPr="00856CD5">
        <w:rPr>
          <w:rFonts w:ascii="Consolas" w:hAnsi="Consolas" w:cs="Courier New"/>
          <w:color w:val="333333"/>
          <w:sz w:val="18"/>
          <w:szCs w:val="18"/>
          <w:lang w:val="en-US" w:eastAsia="en-US"/>
        </w:rPr>
        <w:t xml:space="preserve"> </w:t>
      </w:r>
      <w:r w:rsidRPr="00856CD5">
        <w:rPr>
          <w:rFonts w:ascii="Consolas" w:hAnsi="Consolas" w:cs="Courier New"/>
          <w:color w:val="195F91"/>
          <w:sz w:val="18"/>
          <w:szCs w:val="18"/>
          <w:lang w:val="en-US" w:eastAsia="en-US"/>
        </w:rPr>
        <w:t>Accept</w:t>
      </w:r>
    </w:p>
    <w:p w:rsidR="00856CD5" w:rsidRPr="00856CD5" w:rsidRDefault="00856CD5" w:rsidP="00856CD5">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p>
    <w:p w:rsidR="00856CD5" w:rsidRPr="00856CD5" w:rsidRDefault="00856CD5" w:rsidP="00856CD5">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856CD5">
        <w:rPr>
          <w:rFonts w:ascii="Consolas" w:hAnsi="Consolas" w:cs="Courier New"/>
          <w:color w:val="93A1A1"/>
          <w:sz w:val="18"/>
          <w:szCs w:val="18"/>
          <w:lang w:val="en-US" w:eastAsia="en-US"/>
        </w:rPr>
        <w:t>[</w:t>
      </w:r>
    </w:p>
    <w:p w:rsidR="00856CD5" w:rsidRPr="00856CD5" w:rsidRDefault="00856CD5" w:rsidP="00856CD5">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856CD5">
        <w:rPr>
          <w:rFonts w:ascii="Consolas" w:hAnsi="Consolas" w:cs="Courier New"/>
          <w:color w:val="48484C"/>
          <w:sz w:val="18"/>
          <w:szCs w:val="18"/>
          <w:lang w:val="en-US" w:eastAsia="en-US"/>
        </w:rPr>
        <w:t xml:space="preserve">    </w:t>
      </w:r>
      <w:r w:rsidRPr="00856CD5">
        <w:rPr>
          <w:rFonts w:ascii="Consolas" w:hAnsi="Consolas" w:cs="Courier New"/>
          <w:color w:val="93A1A1"/>
          <w:sz w:val="18"/>
          <w:szCs w:val="18"/>
          <w:lang w:val="en-US" w:eastAsia="en-US"/>
        </w:rPr>
        <w:t>{</w:t>
      </w:r>
    </w:p>
    <w:p w:rsidR="00856CD5" w:rsidRPr="00856CD5" w:rsidRDefault="00856CD5" w:rsidP="00856CD5">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856CD5">
        <w:rPr>
          <w:rFonts w:ascii="Consolas" w:hAnsi="Consolas" w:cs="Courier New"/>
          <w:color w:val="48484C"/>
          <w:sz w:val="18"/>
          <w:szCs w:val="18"/>
          <w:lang w:val="en-US" w:eastAsia="en-US"/>
        </w:rPr>
        <w:t xml:space="preserve">        </w:t>
      </w:r>
      <w:r w:rsidRPr="00856CD5">
        <w:rPr>
          <w:rFonts w:ascii="Consolas" w:hAnsi="Consolas" w:cs="Courier New"/>
          <w:color w:val="DD1144"/>
          <w:sz w:val="18"/>
          <w:szCs w:val="18"/>
          <w:lang w:val="en-US" w:eastAsia="en-US"/>
        </w:rPr>
        <w:t>"id"</w:t>
      </w:r>
      <w:r w:rsidRPr="00856CD5">
        <w:rPr>
          <w:rFonts w:ascii="Consolas" w:hAnsi="Consolas" w:cs="Courier New"/>
          <w:color w:val="93A1A1"/>
          <w:sz w:val="18"/>
          <w:szCs w:val="18"/>
          <w:lang w:val="en-US" w:eastAsia="en-US"/>
        </w:rPr>
        <w:t>:</w:t>
      </w:r>
      <w:r w:rsidRPr="00856CD5">
        <w:rPr>
          <w:rFonts w:ascii="Consolas" w:hAnsi="Consolas" w:cs="Courier New"/>
          <w:color w:val="48484C"/>
          <w:sz w:val="18"/>
          <w:szCs w:val="18"/>
          <w:lang w:val="en-US" w:eastAsia="en-US"/>
        </w:rPr>
        <w:t xml:space="preserve"> </w:t>
      </w:r>
      <w:r w:rsidRPr="00856CD5">
        <w:rPr>
          <w:rFonts w:ascii="Consolas" w:hAnsi="Consolas" w:cs="Courier New"/>
          <w:color w:val="195F91"/>
          <w:sz w:val="18"/>
          <w:szCs w:val="18"/>
          <w:lang w:val="en-US" w:eastAsia="en-US"/>
        </w:rPr>
        <w:t>1</w:t>
      </w:r>
      <w:r w:rsidRPr="00856CD5">
        <w:rPr>
          <w:rFonts w:ascii="Consolas" w:hAnsi="Consolas" w:cs="Courier New"/>
          <w:color w:val="93A1A1"/>
          <w:sz w:val="18"/>
          <w:szCs w:val="18"/>
          <w:lang w:val="en-US" w:eastAsia="en-US"/>
        </w:rPr>
        <w:t>,</w:t>
      </w:r>
    </w:p>
    <w:p w:rsidR="00856CD5" w:rsidRPr="00856CD5" w:rsidRDefault="00856CD5" w:rsidP="00856CD5">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856CD5">
        <w:rPr>
          <w:rFonts w:ascii="Consolas" w:hAnsi="Consolas" w:cs="Courier New"/>
          <w:color w:val="48484C"/>
          <w:sz w:val="18"/>
          <w:szCs w:val="18"/>
          <w:lang w:val="en-US" w:eastAsia="en-US"/>
        </w:rPr>
        <w:t xml:space="preserve">        </w:t>
      </w:r>
      <w:r w:rsidRPr="00856CD5">
        <w:rPr>
          <w:rFonts w:ascii="Consolas" w:hAnsi="Consolas" w:cs="Courier New"/>
          <w:color w:val="DD1144"/>
          <w:sz w:val="18"/>
          <w:szCs w:val="18"/>
          <w:lang w:val="en-US" w:eastAsia="en-US"/>
        </w:rPr>
        <w:t>"client"</w:t>
      </w:r>
      <w:r w:rsidRPr="00856CD5">
        <w:rPr>
          <w:rFonts w:ascii="Consolas" w:hAnsi="Consolas" w:cs="Courier New"/>
          <w:color w:val="93A1A1"/>
          <w:sz w:val="18"/>
          <w:szCs w:val="18"/>
          <w:lang w:val="en-US" w:eastAsia="en-US"/>
        </w:rPr>
        <w:t>:</w:t>
      </w:r>
      <w:r w:rsidRPr="00856CD5">
        <w:rPr>
          <w:rFonts w:ascii="Consolas" w:hAnsi="Consolas" w:cs="Courier New"/>
          <w:color w:val="48484C"/>
          <w:sz w:val="18"/>
          <w:szCs w:val="18"/>
          <w:lang w:val="en-US" w:eastAsia="en-US"/>
        </w:rPr>
        <w:t xml:space="preserve"> </w:t>
      </w:r>
      <w:r w:rsidRPr="00856CD5">
        <w:rPr>
          <w:rFonts w:ascii="Consolas" w:hAnsi="Consolas" w:cs="Courier New"/>
          <w:color w:val="93A1A1"/>
          <w:sz w:val="18"/>
          <w:szCs w:val="18"/>
          <w:lang w:val="en-US" w:eastAsia="en-US"/>
        </w:rPr>
        <w:t>{</w:t>
      </w:r>
    </w:p>
    <w:p w:rsidR="00856CD5" w:rsidRPr="00856CD5" w:rsidRDefault="00856CD5" w:rsidP="00856CD5">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856CD5">
        <w:rPr>
          <w:rFonts w:ascii="Consolas" w:hAnsi="Consolas" w:cs="Courier New"/>
          <w:color w:val="48484C"/>
          <w:sz w:val="18"/>
          <w:szCs w:val="18"/>
          <w:lang w:val="en-US" w:eastAsia="en-US"/>
        </w:rPr>
        <w:t xml:space="preserve">            </w:t>
      </w:r>
      <w:r w:rsidRPr="00856CD5">
        <w:rPr>
          <w:rFonts w:ascii="Consolas" w:hAnsi="Consolas" w:cs="Courier New"/>
          <w:color w:val="DD1144"/>
          <w:sz w:val="18"/>
          <w:szCs w:val="18"/>
          <w:lang w:val="en-US" w:eastAsia="en-US"/>
        </w:rPr>
        <w:t>"id"</w:t>
      </w:r>
      <w:r w:rsidRPr="00856CD5">
        <w:rPr>
          <w:rFonts w:ascii="Consolas" w:hAnsi="Consolas" w:cs="Courier New"/>
          <w:color w:val="93A1A1"/>
          <w:sz w:val="18"/>
          <w:szCs w:val="18"/>
          <w:lang w:val="en-US" w:eastAsia="en-US"/>
        </w:rPr>
        <w:t>:</w:t>
      </w:r>
      <w:r w:rsidRPr="00856CD5">
        <w:rPr>
          <w:rFonts w:ascii="Consolas" w:hAnsi="Consolas" w:cs="Courier New"/>
          <w:color w:val="48484C"/>
          <w:sz w:val="18"/>
          <w:szCs w:val="18"/>
          <w:lang w:val="en-US" w:eastAsia="en-US"/>
        </w:rPr>
        <w:t xml:space="preserve"> </w:t>
      </w:r>
      <w:r w:rsidRPr="00856CD5">
        <w:rPr>
          <w:rFonts w:ascii="Consolas" w:hAnsi="Consolas" w:cs="Courier New"/>
          <w:color w:val="195F91"/>
          <w:sz w:val="18"/>
          <w:szCs w:val="18"/>
          <w:lang w:val="en-US" w:eastAsia="en-US"/>
        </w:rPr>
        <w:t>1</w:t>
      </w:r>
      <w:r w:rsidRPr="00856CD5">
        <w:rPr>
          <w:rFonts w:ascii="Consolas" w:hAnsi="Consolas" w:cs="Courier New"/>
          <w:color w:val="93A1A1"/>
          <w:sz w:val="18"/>
          <w:szCs w:val="18"/>
          <w:lang w:val="en-US" w:eastAsia="en-US"/>
        </w:rPr>
        <w:t>,</w:t>
      </w:r>
    </w:p>
    <w:p w:rsidR="00856CD5" w:rsidRPr="00856CD5" w:rsidRDefault="00856CD5" w:rsidP="00856CD5">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856CD5">
        <w:rPr>
          <w:rFonts w:ascii="Consolas" w:hAnsi="Consolas" w:cs="Courier New"/>
          <w:color w:val="48484C"/>
          <w:sz w:val="18"/>
          <w:szCs w:val="18"/>
          <w:lang w:val="en-US" w:eastAsia="en-US"/>
        </w:rPr>
        <w:t xml:space="preserve">            </w:t>
      </w:r>
      <w:r w:rsidRPr="00856CD5">
        <w:rPr>
          <w:rFonts w:ascii="Consolas" w:hAnsi="Consolas" w:cs="Courier New"/>
          <w:color w:val="DD1144"/>
          <w:sz w:val="18"/>
          <w:szCs w:val="18"/>
          <w:lang w:val="en-US" w:eastAsia="en-US"/>
        </w:rPr>
        <w:t>"addres"</w:t>
      </w:r>
      <w:r w:rsidRPr="00856CD5">
        <w:rPr>
          <w:rFonts w:ascii="Consolas" w:hAnsi="Consolas" w:cs="Courier New"/>
          <w:color w:val="93A1A1"/>
          <w:sz w:val="18"/>
          <w:szCs w:val="18"/>
          <w:lang w:val="en-US" w:eastAsia="en-US"/>
        </w:rPr>
        <w:t>:</w:t>
      </w:r>
      <w:r w:rsidRPr="00856CD5">
        <w:rPr>
          <w:rFonts w:ascii="Consolas" w:hAnsi="Consolas" w:cs="Courier New"/>
          <w:color w:val="48484C"/>
          <w:sz w:val="18"/>
          <w:szCs w:val="18"/>
          <w:lang w:val="en-US" w:eastAsia="en-US"/>
        </w:rPr>
        <w:t xml:space="preserve"> </w:t>
      </w:r>
      <w:r w:rsidRPr="00856CD5">
        <w:rPr>
          <w:rFonts w:ascii="Consolas" w:hAnsi="Consolas" w:cs="Courier New"/>
          <w:color w:val="DD1144"/>
          <w:sz w:val="18"/>
          <w:szCs w:val="18"/>
          <w:lang w:val="en-US" w:eastAsia="en-US"/>
        </w:rPr>
        <w:t>"123"</w:t>
      </w:r>
    </w:p>
    <w:p w:rsidR="00856CD5" w:rsidRPr="00856CD5" w:rsidRDefault="00856CD5" w:rsidP="00856CD5">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856CD5">
        <w:rPr>
          <w:rFonts w:ascii="Consolas" w:hAnsi="Consolas" w:cs="Courier New"/>
          <w:color w:val="48484C"/>
          <w:sz w:val="18"/>
          <w:szCs w:val="18"/>
          <w:lang w:val="en-US" w:eastAsia="en-US"/>
        </w:rPr>
        <w:t xml:space="preserve">        </w:t>
      </w:r>
      <w:r w:rsidRPr="00856CD5">
        <w:rPr>
          <w:rFonts w:ascii="Consolas" w:hAnsi="Consolas" w:cs="Courier New"/>
          <w:color w:val="93A1A1"/>
          <w:sz w:val="18"/>
          <w:szCs w:val="18"/>
          <w:lang w:val="en-US" w:eastAsia="en-US"/>
        </w:rPr>
        <w:t>},</w:t>
      </w:r>
    </w:p>
    <w:p w:rsidR="00856CD5" w:rsidRPr="00856CD5" w:rsidRDefault="00856CD5" w:rsidP="00856CD5">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856CD5">
        <w:rPr>
          <w:rFonts w:ascii="Consolas" w:hAnsi="Consolas" w:cs="Courier New"/>
          <w:color w:val="48484C"/>
          <w:sz w:val="18"/>
          <w:szCs w:val="18"/>
          <w:lang w:val="en-US" w:eastAsia="en-US"/>
        </w:rPr>
        <w:t xml:space="preserve">        </w:t>
      </w:r>
      <w:r w:rsidRPr="00856CD5">
        <w:rPr>
          <w:rFonts w:ascii="Consolas" w:hAnsi="Consolas" w:cs="Courier New"/>
          <w:color w:val="DD1144"/>
          <w:sz w:val="18"/>
          <w:szCs w:val="18"/>
          <w:lang w:val="en-US" w:eastAsia="en-US"/>
        </w:rPr>
        <w:t>"sale"</w:t>
      </w:r>
      <w:r w:rsidRPr="00856CD5">
        <w:rPr>
          <w:rFonts w:ascii="Consolas" w:hAnsi="Consolas" w:cs="Courier New"/>
          <w:color w:val="93A1A1"/>
          <w:sz w:val="18"/>
          <w:szCs w:val="18"/>
          <w:lang w:val="en-US" w:eastAsia="en-US"/>
        </w:rPr>
        <w:t>:</w:t>
      </w:r>
      <w:r w:rsidRPr="00856CD5">
        <w:rPr>
          <w:rFonts w:ascii="Consolas" w:hAnsi="Consolas" w:cs="Courier New"/>
          <w:color w:val="48484C"/>
          <w:sz w:val="18"/>
          <w:szCs w:val="18"/>
          <w:lang w:val="en-US" w:eastAsia="en-US"/>
        </w:rPr>
        <w:t xml:space="preserve"> </w:t>
      </w:r>
      <w:r w:rsidRPr="00856CD5">
        <w:rPr>
          <w:rFonts w:ascii="Consolas" w:hAnsi="Consolas" w:cs="Courier New"/>
          <w:color w:val="93A1A1"/>
          <w:sz w:val="18"/>
          <w:szCs w:val="18"/>
          <w:lang w:val="en-US" w:eastAsia="en-US"/>
        </w:rPr>
        <w:t>{</w:t>
      </w:r>
    </w:p>
    <w:p w:rsidR="00856CD5" w:rsidRPr="00856CD5" w:rsidRDefault="00856CD5" w:rsidP="00856CD5">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856CD5">
        <w:rPr>
          <w:rFonts w:ascii="Consolas" w:hAnsi="Consolas" w:cs="Courier New"/>
          <w:color w:val="48484C"/>
          <w:sz w:val="18"/>
          <w:szCs w:val="18"/>
          <w:lang w:val="en-US" w:eastAsia="en-US"/>
        </w:rPr>
        <w:t xml:space="preserve">            </w:t>
      </w:r>
      <w:r w:rsidRPr="00856CD5">
        <w:rPr>
          <w:rFonts w:ascii="Consolas" w:hAnsi="Consolas" w:cs="Courier New"/>
          <w:color w:val="DD1144"/>
          <w:sz w:val="18"/>
          <w:szCs w:val="18"/>
          <w:lang w:val="en-US" w:eastAsia="en-US"/>
        </w:rPr>
        <w:t>"id"</w:t>
      </w:r>
      <w:r w:rsidRPr="00856CD5">
        <w:rPr>
          <w:rFonts w:ascii="Consolas" w:hAnsi="Consolas" w:cs="Courier New"/>
          <w:color w:val="93A1A1"/>
          <w:sz w:val="18"/>
          <w:szCs w:val="18"/>
          <w:lang w:val="en-US" w:eastAsia="en-US"/>
        </w:rPr>
        <w:t>:</w:t>
      </w:r>
      <w:r w:rsidRPr="00856CD5">
        <w:rPr>
          <w:rFonts w:ascii="Consolas" w:hAnsi="Consolas" w:cs="Courier New"/>
          <w:color w:val="48484C"/>
          <w:sz w:val="18"/>
          <w:szCs w:val="18"/>
          <w:lang w:val="en-US" w:eastAsia="en-US"/>
        </w:rPr>
        <w:t xml:space="preserve"> </w:t>
      </w:r>
      <w:r w:rsidRPr="00856CD5">
        <w:rPr>
          <w:rFonts w:ascii="Consolas" w:hAnsi="Consolas" w:cs="Courier New"/>
          <w:color w:val="195F91"/>
          <w:sz w:val="18"/>
          <w:szCs w:val="18"/>
          <w:lang w:val="en-US" w:eastAsia="en-US"/>
        </w:rPr>
        <w:t>1</w:t>
      </w:r>
      <w:r w:rsidRPr="00856CD5">
        <w:rPr>
          <w:rFonts w:ascii="Consolas" w:hAnsi="Consolas" w:cs="Courier New"/>
          <w:color w:val="93A1A1"/>
          <w:sz w:val="18"/>
          <w:szCs w:val="18"/>
          <w:lang w:val="en-US" w:eastAsia="en-US"/>
        </w:rPr>
        <w:t>,</w:t>
      </w:r>
    </w:p>
    <w:p w:rsidR="00E43ED3" w:rsidRDefault="00856CD5" w:rsidP="00856CD5">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93A1A1"/>
          <w:sz w:val="18"/>
          <w:szCs w:val="18"/>
          <w:lang w:val="en-US" w:eastAsia="en-US"/>
        </w:rPr>
      </w:pPr>
      <w:r w:rsidRPr="00856CD5">
        <w:rPr>
          <w:rFonts w:ascii="Consolas" w:hAnsi="Consolas" w:cs="Courier New"/>
          <w:color w:val="48484C"/>
          <w:sz w:val="18"/>
          <w:szCs w:val="18"/>
          <w:lang w:val="en-US" w:eastAsia="en-US"/>
        </w:rPr>
        <w:t xml:space="preserve">            </w:t>
      </w:r>
      <w:r w:rsidRPr="00856CD5">
        <w:rPr>
          <w:rFonts w:ascii="Consolas" w:hAnsi="Consolas" w:cs="Courier New"/>
          <w:color w:val="DD1144"/>
          <w:sz w:val="18"/>
          <w:szCs w:val="18"/>
          <w:lang w:val="en-US" w:eastAsia="en-US"/>
        </w:rPr>
        <w:t>"farmer"</w:t>
      </w:r>
      <w:r w:rsidRPr="00856CD5">
        <w:rPr>
          <w:rFonts w:ascii="Consolas" w:hAnsi="Consolas" w:cs="Courier New"/>
          <w:color w:val="93A1A1"/>
          <w:sz w:val="18"/>
          <w:szCs w:val="18"/>
          <w:lang w:val="en-US" w:eastAsia="en-US"/>
        </w:rPr>
        <w:t>:</w:t>
      </w:r>
      <w:r w:rsidRPr="00856CD5">
        <w:rPr>
          <w:rFonts w:ascii="Consolas" w:hAnsi="Consolas" w:cs="Courier New"/>
          <w:color w:val="48484C"/>
          <w:sz w:val="18"/>
          <w:szCs w:val="18"/>
          <w:lang w:val="en-US" w:eastAsia="en-US"/>
        </w:rPr>
        <w:t xml:space="preserve"> </w:t>
      </w:r>
      <w:r w:rsidRPr="00856CD5">
        <w:rPr>
          <w:rFonts w:ascii="Consolas" w:hAnsi="Consolas" w:cs="Courier New"/>
          <w:color w:val="93A1A1"/>
          <w:sz w:val="18"/>
          <w:szCs w:val="18"/>
          <w:lang w:val="en-US" w:eastAsia="en-US"/>
        </w:rPr>
        <w:t>{</w:t>
      </w:r>
    </w:p>
    <w:p w:rsidR="00856CD5" w:rsidRPr="00856CD5" w:rsidRDefault="00856CD5" w:rsidP="00856CD5">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856CD5">
        <w:rPr>
          <w:rFonts w:ascii="Consolas" w:hAnsi="Consolas" w:cs="Courier New"/>
          <w:color w:val="48484C"/>
          <w:sz w:val="18"/>
          <w:szCs w:val="18"/>
          <w:lang w:val="en-US" w:eastAsia="en-US"/>
        </w:rPr>
        <w:t xml:space="preserve">                </w:t>
      </w:r>
      <w:r w:rsidRPr="00856CD5">
        <w:rPr>
          <w:rFonts w:ascii="Consolas" w:hAnsi="Consolas" w:cs="Courier New"/>
          <w:color w:val="DD1144"/>
          <w:sz w:val="18"/>
          <w:szCs w:val="18"/>
          <w:lang w:val="en-US" w:eastAsia="en-US"/>
        </w:rPr>
        <w:t>"id"</w:t>
      </w:r>
      <w:r w:rsidRPr="00856CD5">
        <w:rPr>
          <w:rFonts w:ascii="Consolas" w:hAnsi="Consolas" w:cs="Courier New"/>
          <w:color w:val="93A1A1"/>
          <w:sz w:val="18"/>
          <w:szCs w:val="18"/>
          <w:lang w:val="en-US" w:eastAsia="en-US"/>
        </w:rPr>
        <w:t>:</w:t>
      </w:r>
      <w:r w:rsidRPr="00856CD5">
        <w:rPr>
          <w:rFonts w:ascii="Consolas" w:hAnsi="Consolas" w:cs="Courier New"/>
          <w:color w:val="48484C"/>
          <w:sz w:val="18"/>
          <w:szCs w:val="18"/>
          <w:lang w:val="en-US" w:eastAsia="en-US"/>
        </w:rPr>
        <w:t xml:space="preserve"> </w:t>
      </w:r>
      <w:r w:rsidRPr="00856CD5">
        <w:rPr>
          <w:rFonts w:ascii="Consolas" w:hAnsi="Consolas" w:cs="Courier New"/>
          <w:color w:val="195F91"/>
          <w:sz w:val="18"/>
          <w:szCs w:val="18"/>
          <w:lang w:val="en-US" w:eastAsia="en-US"/>
        </w:rPr>
        <w:t>1</w:t>
      </w:r>
      <w:r w:rsidRPr="00856CD5">
        <w:rPr>
          <w:rFonts w:ascii="Consolas" w:hAnsi="Consolas" w:cs="Courier New"/>
          <w:color w:val="93A1A1"/>
          <w:sz w:val="18"/>
          <w:szCs w:val="18"/>
          <w:lang w:val="en-US" w:eastAsia="en-US"/>
        </w:rPr>
        <w:t>,</w:t>
      </w:r>
    </w:p>
    <w:p w:rsidR="00856CD5" w:rsidRPr="00856CD5" w:rsidRDefault="00856CD5" w:rsidP="00856CD5">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856CD5">
        <w:rPr>
          <w:rFonts w:ascii="Consolas" w:hAnsi="Consolas" w:cs="Courier New"/>
          <w:color w:val="48484C"/>
          <w:sz w:val="18"/>
          <w:szCs w:val="18"/>
          <w:lang w:val="en-US" w:eastAsia="en-US"/>
        </w:rPr>
        <w:t xml:space="preserve">                </w:t>
      </w:r>
      <w:r w:rsidRPr="00856CD5">
        <w:rPr>
          <w:rFonts w:ascii="Consolas" w:hAnsi="Consolas" w:cs="Courier New"/>
          <w:color w:val="DD1144"/>
          <w:sz w:val="18"/>
          <w:szCs w:val="18"/>
          <w:lang w:val="en-US" w:eastAsia="en-US"/>
        </w:rPr>
        <w:t>"personalData"</w:t>
      </w:r>
      <w:r w:rsidRPr="00856CD5">
        <w:rPr>
          <w:rFonts w:ascii="Consolas" w:hAnsi="Consolas" w:cs="Courier New"/>
          <w:color w:val="93A1A1"/>
          <w:sz w:val="18"/>
          <w:szCs w:val="18"/>
          <w:lang w:val="en-US" w:eastAsia="en-US"/>
        </w:rPr>
        <w:t>:</w:t>
      </w:r>
      <w:r w:rsidRPr="00856CD5">
        <w:rPr>
          <w:rFonts w:ascii="Consolas" w:hAnsi="Consolas" w:cs="Courier New"/>
          <w:color w:val="48484C"/>
          <w:sz w:val="18"/>
          <w:szCs w:val="18"/>
          <w:lang w:val="en-US" w:eastAsia="en-US"/>
        </w:rPr>
        <w:t xml:space="preserve"> </w:t>
      </w:r>
      <w:r w:rsidRPr="00856CD5">
        <w:rPr>
          <w:rFonts w:ascii="Consolas" w:hAnsi="Consolas" w:cs="Courier New"/>
          <w:color w:val="93A1A1"/>
          <w:sz w:val="18"/>
          <w:szCs w:val="18"/>
          <w:lang w:val="en-US" w:eastAsia="en-US"/>
        </w:rPr>
        <w:t>{</w:t>
      </w:r>
    </w:p>
    <w:p w:rsidR="00856CD5" w:rsidRPr="00856CD5" w:rsidRDefault="00856CD5" w:rsidP="00856CD5">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856CD5">
        <w:rPr>
          <w:rFonts w:ascii="Consolas" w:hAnsi="Consolas" w:cs="Courier New"/>
          <w:color w:val="48484C"/>
          <w:sz w:val="18"/>
          <w:szCs w:val="18"/>
          <w:lang w:val="en-US" w:eastAsia="en-US"/>
        </w:rPr>
        <w:t xml:space="preserve">                    </w:t>
      </w:r>
      <w:r w:rsidRPr="00856CD5">
        <w:rPr>
          <w:rFonts w:ascii="Consolas" w:hAnsi="Consolas" w:cs="Courier New"/>
          <w:color w:val="DD1144"/>
          <w:sz w:val="18"/>
          <w:szCs w:val="18"/>
          <w:lang w:val="en-US" w:eastAsia="en-US"/>
        </w:rPr>
        <w:t>"id"</w:t>
      </w:r>
      <w:r w:rsidRPr="00856CD5">
        <w:rPr>
          <w:rFonts w:ascii="Consolas" w:hAnsi="Consolas" w:cs="Courier New"/>
          <w:color w:val="93A1A1"/>
          <w:sz w:val="18"/>
          <w:szCs w:val="18"/>
          <w:lang w:val="en-US" w:eastAsia="en-US"/>
        </w:rPr>
        <w:t>:</w:t>
      </w:r>
      <w:r w:rsidRPr="00856CD5">
        <w:rPr>
          <w:rFonts w:ascii="Consolas" w:hAnsi="Consolas" w:cs="Courier New"/>
          <w:color w:val="48484C"/>
          <w:sz w:val="18"/>
          <w:szCs w:val="18"/>
          <w:lang w:val="en-US" w:eastAsia="en-US"/>
        </w:rPr>
        <w:t xml:space="preserve"> </w:t>
      </w:r>
      <w:r w:rsidRPr="00856CD5">
        <w:rPr>
          <w:rFonts w:ascii="Consolas" w:hAnsi="Consolas" w:cs="Courier New"/>
          <w:color w:val="195F91"/>
          <w:sz w:val="18"/>
          <w:szCs w:val="18"/>
          <w:lang w:val="en-US" w:eastAsia="en-US"/>
        </w:rPr>
        <w:t>2</w:t>
      </w:r>
      <w:r w:rsidRPr="00856CD5">
        <w:rPr>
          <w:rFonts w:ascii="Consolas" w:hAnsi="Consolas" w:cs="Courier New"/>
          <w:color w:val="93A1A1"/>
          <w:sz w:val="18"/>
          <w:szCs w:val="18"/>
          <w:lang w:val="en-US" w:eastAsia="en-US"/>
        </w:rPr>
        <w:t>,</w:t>
      </w:r>
    </w:p>
    <w:p w:rsidR="00856CD5" w:rsidRPr="00856CD5" w:rsidRDefault="00856CD5" w:rsidP="00856CD5">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856CD5">
        <w:rPr>
          <w:rFonts w:ascii="Consolas" w:hAnsi="Consolas" w:cs="Courier New"/>
          <w:color w:val="48484C"/>
          <w:sz w:val="18"/>
          <w:szCs w:val="18"/>
          <w:lang w:val="en-US" w:eastAsia="en-US"/>
        </w:rPr>
        <w:t xml:space="preserve">                    </w:t>
      </w:r>
      <w:r w:rsidRPr="00856CD5">
        <w:rPr>
          <w:rFonts w:ascii="Consolas" w:hAnsi="Consolas" w:cs="Courier New"/>
          <w:color w:val="DD1144"/>
          <w:sz w:val="18"/>
          <w:szCs w:val="18"/>
          <w:lang w:val="en-US" w:eastAsia="en-US"/>
        </w:rPr>
        <w:t>"user"</w:t>
      </w:r>
      <w:r w:rsidRPr="00856CD5">
        <w:rPr>
          <w:rFonts w:ascii="Consolas" w:hAnsi="Consolas" w:cs="Courier New"/>
          <w:color w:val="93A1A1"/>
          <w:sz w:val="18"/>
          <w:szCs w:val="18"/>
          <w:lang w:val="en-US" w:eastAsia="en-US"/>
        </w:rPr>
        <w:t>:</w:t>
      </w:r>
      <w:r w:rsidRPr="00856CD5">
        <w:rPr>
          <w:rFonts w:ascii="Consolas" w:hAnsi="Consolas" w:cs="Courier New"/>
          <w:color w:val="48484C"/>
          <w:sz w:val="18"/>
          <w:szCs w:val="18"/>
          <w:lang w:val="en-US" w:eastAsia="en-US"/>
        </w:rPr>
        <w:t xml:space="preserve"> </w:t>
      </w:r>
      <w:r w:rsidRPr="00856CD5">
        <w:rPr>
          <w:rFonts w:ascii="Consolas" w:hAnsi="Consolas" w:cs="Courier New"/>
          <w:color w:val="93A1A1"/>
          <w:sz w:val="18"/>
          <w:szCs w:val="18"/>
          <w:lang w:val="en-US" w:eastAsia="en-US"/>
        </w:rPr>
        <w:t>{</w:t>
      </w:r>
    </w:p>
    <w:p w:rsidR="00856CD5" w:rsidRPr="00856CD5" w:rsidRDefault="00856CD5" w:rsidP="00856CD5">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856CD5">
        <w:rPr>
          <w:rFonts w:ascii="Consolas" w:hAnsi="Consolas" w:cs="Courier New"/>
          <w:color w:val="48484C"/>
          <w:sz w:val="18"/>
          <w:szCs w:val="18"/>
          <w:lang w:val="en-US" w:eastAsia="en-US"/>
        </w:rPr>
        <w:t xml:space="preserve">                        </w:t>
      </w:r>
      <w:r w:rsidRPr="00856CD5">
        <w:rPr>
          <w:rFonts w:ascii="Consolas" w:hAnsi="Consolas" w:cs="Courier New"/>
          <w:color w:val="DD1144"/>
          <w:sz w:val="18"/>
          <w:szCs w:val="18"/>
          <w:lang w:val="en-US" w:eastAsia="en-US"/>
        </w:rPr>
        <w:t>"id"</w:t>
      </w:r>
      <w:r w:rsidRPr="00856CD5">
        <w:rPr>
          <w:rFonts w:ascii="Consolas" w:hAnsi="Consolas" w:cs="Courier New"/>
          <w:color w:val="93A1A1"/>
          <w:sz w:val="18"/>
          <w:szCs w:val="18"/>
          <w:lang w:val="en-US" w:eastAsia="en-US"/>
        </w:rPr>
        <w:t>:</w:t>
      </w:r>
      <w:r w:rsidRPr="00856CD5">
        <w:rPr>
          <w:rFonts w:ascii="Consolas" w:hAnsi="Consolas" w:cs="Courier New"/>
          <w:color w:val="48484C"/>
          <w:sz w:val="18"/>
          <w:szCs w:val="18"/>
          <w:lang w:val="en-US" w:eastAsia="en-US"/>
        </w:rPr>
        <w:t xml:space="preserve"> </w:t>
      </w:r>
      <w:r w:rsidRPr="00856CD5">
        <w:rPr>
          <w:rFonts w:ascii="Consolas" w:hAnsi="Consolas" w:cs="Courier New"/>
          <w:color w:val="195F91"/>
          <w:sz w:val="18"/>
          <w:szCs w:val="18"/>
          <w:lang w:val="en-US" w:eastAsia="en-US"/>
        </w:rPr>
        <w:t>2</w:t>
      </w:r>
      <w:r w:rsidRPr="00856CD5">
        <w:rPr>
          <w:rFonts w:ascii="Consolas" w:hAnsi="Consolas" w:cs="Courier New"/>
          <w:color w:val="93A1A1"/>
          <w:sz w:val="18"/>
          <w:szCs w:val="18"/>
          <w:lang w:val="en-US" w:eastAsia="en-US"/>
        </w:rPr>
        <w:t>,</w:t>
      </w:r>
    </w:p>
    <w:p w:rsidR="00856CD5" w:rsidRPr="00856CD5" w:rsidRDefault="00856CD5" w:rsidP="00856CD5">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856CD5">
        <w:rPr>
          <w:rFonts w:ascii="Consolas" w:hAnsi="Consolas" w:cs="Courier New"/>
          <w:color w:val="48484C"/>
          <w:sz w:val="18"/>
          <w:szCs w:val="18"/>
          <w:lang w:val="en-US" w:eastAsia="en-US"/>
        </w:rPr>
        <w:t xml:space="preserve">                        </w:t>
      </w:r>
      <w:r w:rsidRPr="00856CD5">
        <w:rPr>
          <w:rFonts w:ascii="Consolas" w:hAnsi="Consolas" w:cs="Courier New"/>
          <w:color w:val="DD1144"/>
          <w:sz w:val="18"/>
          <w:szCs w:val="18"/>
          <w:lang w:val="en-US" w:eastAsia="en-US"/>
        </w:rPr>
        <w:t>"password"</w:t>
      </w:r>
      <w:r w:rsidRPr="00856CD5">
        <w:rPr>
          <w:rFonts w:ascii="Consolas" w:hAnsi="Consolas" w:cs="Courier New"/>
          <w:color w:val="93A1A1"/>
          <w:sz w:val="18"/>
          <w:szCs w:val="18"/>
          <w:lang w:val="en-US" w:eastAsia="en-US"/>
        </w:rPr>
        <w:t>:</w:t>
      </w:r>
      <w:r w:rsidRPr="00856CD5">
        <w:rPr>
          <w:rFonts w:ascii="Consolas" w:hAnsi="Consolas" w:cs="Courier New"/>
          <w:color w:val="48484C"/>
          <w:sz w:val="18"/>
          <w:szCs w:val="18"/>
          <w:lang w:val="en-US" w:eastAsia="en-US"/>
        </w:rPr>
        <w:t xml:space="preserve"> </w:t>
      </w:r>
      <w:r w:rsidRPr="00856CD5">
        <w:rPr>
          <w:rFonts w:ascii="Consolas" w:hAnsi="Consolas" w:cs="Courier New"/>
          <w:color w:val="DD1144"/>
          <w:sz w:val="18"/>
          <w:szCs w:val="18"/>
          <w:lang w:val="en-US" w:eastAsia="en-US"/>
        </w:rPr>
        <w:t>"pbkdf2_sha256$260000$GIqIsc7aAnEIUWvW4CNPQz$CpHqQumL4QggOq6KZoNULCjXoyupshm7ybygIwzP4nw="</w:t>
      </w:r>
      <w:r w:rsidRPr="00856CD5">
        <w:rPr>
          <w:rFonts w:ascii="Consolas" w:hAnsi="Consolas" w:cs="Courier New"/>
          <w:color w:val="93A1A1"/>
          <w:sz w:val="18"/>
          <w:szCs w:val="18"/>
          <w:lang w:val="en-US" w:eastAsia="en-US"/>
        </w:rPr>
        <w:t>,</w:t>
      </w:r>
    </w:p>
    <w:p w:rsidR="00856CD5" w:rsidRPr="00856CD5" w:rsidRDefault="00856CD5" w:rsidP="00856CD5">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856CD5">
        <w:rPr>
          <w:rFonts w:ascii="Consolas" w:hAnsi="Consolas" w:cs="Courier New"/>
          <w:color w:val="48484C"/>
          <w:sz w:val="18"/>
          <w:szCs w:val="18"/>
          <w:lang w:val="en-US" w:eastAsia="en-US"/>
        </w:rPr>
        <w:t xml:space="preserve">                        </w:t>
      </w:r>
      <w:r w:rsidRPr="00856CD5">
        <w:rPr>
          <w:rFonts w:ascii="Consolas" w:hAnsi="Consolas" w:cs="Courier New"/>
          <w:color w:val="DD1144"/>
          <w:sz w:val="18"/>
          <w:szCs w:val="18"/>
          <w:lang w:val="en-US" w:eastAsia="en-US"/>
        </w:rPr>
        <w:t>"last_login"</w:t>
      </w:r>
      <w:r w:rsidRPr="00856CD5">
        <w:rPr>
          <w:rFonts w:ascii="Consolas" w:hAnsi="Consolas" w:cs="Courier New"/>
          <w:color w:val="93A1A1"/>
          <w:sz w:val="18"/>
          <w:szCs w:val="18"/>
          <w:lang w:val="en-US" w:eastAsia="en-US"/>
        </w:rPr>
        <w:t>:</w:t>
      </w:r>
      <w:r w:rsidRPr="00856CD5">
        <w:rPr>
          <w:rFonts w:ascii="Consolas" w:hAnsi="Consolas" w:cs="Courier New"/>
          <w:color w:val="48484C"/>
          <w:sz w:val="18"/>
          <w:szCs w:val="18"/>
          <w:lang w:val="en-US" w:eastAsia="en-US"/>
        </w:rPr>
        <w:t xml:space="preserve"> </w:t>
      </w:r>
      <w:r w:rsidRPr="00856CD5">
        <w:rPr>
          <w:rFonts w:ascii="Consolas" w:hAnsi="Consolas" w:cs="Courier New"/>
          <w:color w:val="1E347B"/>
          <w:sz w:val="18"/>
          <w:szCs w:val="18"/>
          <w:lang w:val="en-US" w:eastAsia="en-US"/>
        </w:rPr>
        <w:t>null</w:t>
      </w:r>
      <w:r w:rsidRPr="00856CD5">
        <w:rPr>
          <w:rFonts w:ascii="Consolas" w:hAnsi="Consolas" w:cs="Courier New"/>
          <w:color w:val="93A1A1"/>
          <w:sz w:val="18"/>
          <w:szCs w:val="18"/>
          <w:lang w:val="en-US" w:eastAsia="en-US"/>
        </w:rPr>
        <w:t>,</w:t>
      </w:r>
    </w:p>
    <w:p w:rsidR="00856CD5" w:rsidRPr="00856CD5" w:rsidRDefault="00856CD5" w:rsidP="00856CD5">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856CD5">
        <w:rPr>
          <w:rFonts w:ascii="Consolas" w:hAnsi="Consolas" w:cs="Courier New"/>
          <w:color w:val="48484C"/>
          <w:sz w:val="18"/>
          <w:szCs w:val="18"/>
          <w:lang w:val="en-US" w:eastAsia="en-US"/>
        </w:rPr>
        <w:t xml:space="preserve">                        </w:t>
      </w:r>
      <w:r w:rsidRPr="00856CD5">
        <w:rPr>
          <w:rFonts w:ascii="Consolas" w:hAnsi="Consolas" w:cs="Courier New"/>
          <w:color w:val="DD1144"/>
          <w:sz w:val="18"/>
          <w:szCs w:val="18"/>
          <w:lang w:val="en-US" w:eastAsia="en-US"/>
        </w:rPr>
        <w:t>"is_superuser"</w:t>
      </w:r>
      <w:r w:rsidRPr="00856CD5">
        <w:rPr>
          <w:rFonts w:ascii="Consolas" w:hAnsi="Consolas" w:cs="Courier New"/>
          <w:color w:val="93A1A1"/>
          <w:sz w:val="18"/>
          <w:szCs w:val="18"/>
          <w:lang w:val="en-US" w:eastAsia="en-US"/>
        </w:rPr>
        <w:t>:</w:t>
      </w:r>
      <w:r w:rsidRPr="00856CD5">
        <w:rPr>
          <w:rFonts w:ascii="Consolas" w:hAnsi="Consolas" w:cs="Courier New"/>
          <w:color w:val="48484C"/>
          <w:sz w:val="18"/>
          <w:szCs w:val="18"/>
          <w:lang w:val="en-US" w:eastAsia="en-US"/>
        </w:rPr>
        <w:t xml:space="preserve"> </w:t>
      </w:r>
      <w:r w:rsidRPr="00856CD5">
        <w:rPr>
          <w:rFonts w:ascii="Consolas" w:hAnsi="Consolas" w:cs="Courier New"/>
          <w:color w:val="1E347B"/>
          <w:sz w:val="18"/>
          <w:szCs w:val="18"/>
          <w:lang w:val="en-US" w:eastAsia="en-US"/>
        </w:rPr>
        <w:t>false</w:t>
      </w:r>
      <w:r w:rsidRPr="00856CD5">
        <w:rPr>
          <w:rFonts w:ascii="Consolas" w:hAnsi="Consolas" w:cs="Courier New"/>
          <w:color w:val="93A1A1"/>
          <w:sz w:val="18"/>
          <w:szCs w:val="18"/>
          <w:lang w:val="en-US" w:eastAsia="en-US"/>
        </w:rPr>
        <w:t>,</w:t>
      </w:r>
    </w:p>
    <w:p w:rsidR="00856CD5" w:rsidRPr="00856CD5" w:rsidRDefault="00856CD5" w:rsidP="00856CD5">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856CD5">
        <w:rPr>
          <w:rFonts w:ascii="Consolas" w:hAnsi="Consolas" w:cs="Courier New"/>
          <w:color w:val="48484C"/>
          <w:sz w:val="18"/>
          <w:szCs w:val="18"/>
          <w:lang w:val="en-US" w:eastAsia="en-US"/>
        </w:rPr>
        <w:t xml:space="preserve">                        </w:t>
      </w:r>
      <w:r w:rsidRPr="00856CD5">
        <w:rPr>
          <w:rFonts w:ascii="Consolas" w:hAnsi="Consolas" w:cs="Courier New"/>
          <w:color w:val="DD1144"/>
          <w:sz w:val="18"/>
          <w:szCs w:val="18"/>
          <w:lang w:val="en-US" w:eastAsia="en-US"/>
        </w:rPr>
        <w:t>"username"</w:t>
      </w:r>
      <w:r w:rsidRPr="00856CD5">
        <w:rPr>
          <w:rFonts w:ascii="Consolas" w:hAnsi="Consolas" w:cs="Courier New"/>
          <w:color w:val="93A1A1"/>
          <w:sz w:val="18"/>
          <w:szCs w:val="18"/>
          <w:lang w:val="en-US" w:eastAsia="en-US"/>
        </w:rPr>
        <w:t>:</w:t>
      </w:r>
      <w:r w:rsidRPr="00856CD5">
        <w:rPr>
          <w:rFonts w:ascii="Consolas" w:hAnsi="Consolas" w:cs="Courier New"/>
          <w:color w:val="48484C"/>
          <w:sz w:val="18"/>
          <w:szCs w:val="18"/>
          <w:lang w:val="en-US" w:eastAsia="en-US"/>
        </w:rPr>
        <w:t xml:space="preserve"> </w:t>
      </w:r>
      <w:r w:rsidRPr="00856CD5">
        <w:rPr>
          <w:rFonts w:ascii="Consolas" w:hAnsi="Consolas" w:cs="Courier New"/>
          <w:color w:val="DD1144"/>
          <w:sz w:val="18"/>
          <w:szCs w:val="18"/>
          <w:lang w:val="en-US" w:eastAsia="en-US"/>
        </w:rPr>
        <w:t>"Farmer"</w:t>
      </w:r>
      <w:r w:rsidRPr="00856CD5">
        <w:rPr>
          <w:rFonts w:ascii="Consolas" w:hAnsi="Consolas" w:cs="Courier New"/>
          <w:color w:val="93A1A1"/>
          <w:sz w:val="18"/>
          <w:szCs w:val="18"/>
          <w:lang w:val="en-US" w:eastAsia="en-US"/>
        </w:rPr>
        <w:t>,</w:t>
      </w:r>
    </w:p>
    <w:p w:rsidR="00856CD5" w:rsidRPr="00856CD5" w:rsidRDefault="00856CD5" w:rsidP="00856CD5">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856CD5">
        <w:rPr>
          <w:rFonts w:ascii="Consolas" w:hAnsi="Consolas" w:cs="Courier New"/>
          <w:color w:val="48484C"/>
          <w:sz w:val="18"/>
          <w:szCs w:val="18"/>
          <w:lang w:val="en-US" w:eastAsia="en-US"/>
        </w:rPr>
        <w:t xml:space="preserve">                        </w:t>
      </w:r>
      <w:r w:rsidRPr="00856CD5">
        <w:rPr>
          <w:rFonts w:ascii="Consolas" w:hAnsi="Consolas" w:cs="Courier New"/>
          <w:color w:val="DD1144"/>
          <w:sz w:val="18"/>
          <w:szCs w:val="18"/>
          <w:lang w:val="en-US" w:eastAsia="en-US"/>
        </w:rPr>
        <w:t>"first_name"</w:t>
      </w:r>
      <w:r w:rsidRPr="00856CD5">
        <w:rPr>
          <w:rFonts w:ascii="Consolas" w:hAnsi="Consolas" w:cs="Courier New"/>
          <w:color w:val="93A1A1"/>
          <w:sz w:val="18"/>
          <w:szCs w:val="18"/>
          <w:lang w:val="en-US" w:eastAsia="en-US"/>
        </w:rPr>
        <w:t>:</w:t>
      </w:r>
      <w:r w:rsidRPr="00856CD5">
        <w:rPr>
          <w:rFonts w:ascii="Consolas" w:hAnsi="Consolas" w:cs="Courier New"/>
          <w:color w:val="48484C"/>
          <w:sz w:val="18"/>
          <w:szCs w:val="18"/>
          <w:lang w:val="en-US" w:eastAsia="en-US"/>
        </w:rPr>
        <w:t xml:space="preserve"> </w:t>
      </w:r>
      <w:r w:rsidRPr="00856CD5">
        <w:rPr>
          <w:rFonts w:ascii="Consolas" w:hAnsi="Consolas" w:cs="Courier New"/>
          <w:color w:val="DD1144"/>
          <w:sz w:val="18"/>
          <w:szCs w:val="18"/>
          <w:lang w:val="en-US" w:eastAsia="en-US"/>
        </w:rPr>
        <w:t>""</w:t>
      </w:r>
      <w:r w:rsidRPr="00856CD5">
        <w:rPr>
          <w:rFonts w:ascii="Consolas" w:hAnsi="Consolas" w:cs="Courier New"/>
          <w:color w:val="93A1A1"/>
          <w:sz w:val="18"/>
          <w:szCs w:val="18"/>
          <w:lang w:val="en-US" w:eastAsia="en-US"/>
        </w:rPr>
        <w:t>,</w:t>
      </w:r>
    </w:p>
    <w:p w:rsidR="00856CD5" w:rsidRPr="00856CD5" w:rsidRDefault="00856CD5" w:rsidP="00856CD5">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856CD5">
        <w:rPr>
          <w:rFonts w:ascii="Consolas" w:hAnsi="Consolas" w:cs="Courier New"/>
          <w:color w:val="48484C"/>
          <w:sz w:val="18"/>
          <w:szCs w:val="18"/>
          <w:lang w:val="en-US" w:eastAsia="en-US"/>
        </w:rPr>
        <w:t xml:space="preserve">                        </w:t>
      </w:r>
      <w:r w:rsidRPr="00856CD5">
        <w:rPr>
          <w:rFonts w:ascii="Consolas" w:hAnsi="Consolas" w:cs="Courier New"/>
          <w:color w:val="DD1144"/>
          <w:sz w:val="18"/>
          <w:szCs w:val="18"/>
          <w:lang w:val="en-US" w:eastAsia="en-US"/>
        </w:rPr>
        <w:t>"last_name"</w:t>
      </w:r>
      <w:r w:rsidRPr="00856CD5">
        <w:rPr>
          <w:rFonts w:ascii="Consolas" w:hAnsi="Consolas" w:cs="Courier New"/>
          <w:color w:val="93A1A1"/>
          <w:sz w:val="18"/>
          <w:szCs w:val="18"/>
          <w:lang w:val="en-US" w:eastAsia="en-US"/>
        </w:rPr>
        <w:t>:</w:t>
      </w:r>
      <w:r w:rsidRPr="00856CD5">
        <w:rPr>
          <w:rFonts w:ascii="Consolas" w:hAnsi="Consolas" w:cs="Courier New"/>
          <w:color w:val="48484C"/>
          <w:sz w:val="18"/>
          <w:szCs w:val="18"/>
          <w:lang w:val="en-US" w:eastAsia="en-US"/>
        </w:rPr>
        <w:t xml:space="preserve"> </w:t>
      </w:r>
      <w:r w:rsidRPr="00856CD5">
        <w:rPr>
          <w:rFonts w:ascii="Consolas" w:hAnsi="Consolas" w:cs="Courier New"/>
          <w:color w:val="DD1144"/>
          <w:sz w:val="18"/>
          <w:szCs w:val="18"/>
          <w:lang w:val="en-US" w:eastAsia="en-US"/>
        </w:rPr>
        <w:t>""</w:t>
      </w:r>
      <w:r w:rsidRPr="00856CD5">
        <w:rPr>
          <w:rFonts w:ascii="Consolas" w:hAnsi="Consolas" w:cs="Courier New"/>
          <w:color w:val="93A1A1"/>
          <w:sz w:val="18"/>
          <w:szCs w:val="18"/>
          <w:lang w:val="en-US" w:eastAsia="en-US"/>
        </w:rPr>
        <w:t>,</w:t>
      </w:r>
    </w:p>
    <w:p w:rsidR="00856CD5" w:rsidRPr="00856CD5" w:rsidRDefault="00856CD5" w:rsidP="00856CD5">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856CD5">
        <w:rPr>
          <w:rFonts w:ascii="Consolas" w:hAnsi="Consolas" w:cs="Courier New"/>
          <w:color w:val="48484C"/>
          <w:sz w:val="18"/>
          <w:szCs w:val="18"/>
          <w:lang w:val="en-US" w:eastAsia="en-US"/>
        </w:rPr>
        <w:t xml:space="preserve">                        </w:t>
      </w:r>
      <w:r w:rsidRPr="00856CD5">
        <w:rPr>
          <w:rFonts w:ascii="Consolas" w:hAnsi="Consolas" w:cs="Courier New"/>
          <w:color w:val="DD1144"/>
          <w:sz w:val="18"/>
          <w:szCs w:val="18"/>
          <w:lang w:val="en-US" w:eastAsia="en-US"/>
        </w:rPr>
        <w:t>"email"</w:t>
      </w:r>
      <w:r w:rsidRPr="00856CD5">
        <w:rPr>
          <w:rFonts w:ascii="Consolas" w:hAnsi="Consolas" w:cs="Courier New"/>
          <w:color w:val="93A1A1"/>
          <w:sz w:val="18"/>
          <w:szCs w:val="18"/>
          <w:lang w:val="en-US" w:eastAsia="en-US"/>
        </w:rPr>
        <w:t>:</w:t>
      </w:r>
      <w:r w:rsidRPr="00856CD5">
        <w:rPr>
          <w:rFonts w:ascii="Consolas" w:hAnsi="Consolas" w:cs="Courier New"/>
          <w:color w:val="48484C"/>
          <w:sz w:val="18"/>
          <w:szCs w:val="18"/>
          <w:lang w:val="en-US" w:eastAsia="en-US"/>
        </w:rPr>
        <w:t xml:space="preserve"> </w:t>
      </w:r>
      <w:r w:rsidRPr="00856CD5">
        <w:rPr>
          <w:rFonts w:ascii="Consolas" w:hAnsi="Consolas" w:cs="Courier New"/>
          <w:color w:val="DD1144"/>
          <w:sz w:val="18"/>
          <w:szCs w:val="18"/>
          <w:lang w:val="en-US" w:eastAsia="en-US"/>
        </w:rPr>
        <w:t>"</w:t>
      </w:r>
      <w:hyperlink r:id="rId19" w:history="1">
        <w:r w:rsidRPr="00856CD5">
          <w:rPr>
            <w:rFonts w:ascii="Consolas" w:hAnsi="Consolas" w:cs="Courier New"/>
            <w:color w:val="DD1144"/>
            <w:sz w:val="18"/>
            <w:szCs w:val="18"/>
            <w:lang w:val="en-US" w:eastAsia="en-US"/>
          </w:rPr>
          <w:t>farmer@gmail.com</w:t>
        </w:r>
      </w:hyperlink>
      <w:r w:rsidRPr="00856CD5">
        <w:rPr>
          <w:rFonts w:ascii="Consolas" w:hAnsi="Consolas" w:cs="Courier New"/>
          <w:color w:val="DD1144"/>
          <w:sz w:val="18"/>
          <w:szCs w:val="18"/>
          <w:lang w:val="en-US" w:eastAsia="en-US"/>
        </w:rPr>
        <w:t>"</w:t>
      </w:r>
      <w:r w:rsidRPr="00856CD5">
        <w:rPr>
          <w:rFonts w:ascii="Consolas" w:hAnsi="Consolas" w:cs="Courier New"/>
          <w:color w:val="93A1A1"/>
          <w:sz w:val="18"/>
          <w:szCs w:val="18"/>
          <w:lang w:val="en-US" w:eastAsia="en-US"/>
        </w:rPr>
        <w:t>,</w:t>
      </w:r>
    </w:p>
    <w:p w:rsidR="00856CD5" w:rsidRPr="00856CD5" w:rsidRDefault="00856CD5" w:rsidP="00856CD5">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856CD5">
        <w:rPr>
          <w:rFonts w:ascii="Consolas" w:hAnsi="Consolas" w:cs="Courier New"/>
          <w:color w:val="48484C"/>
          <w:sz w:val="18"/>
          <w:szCs w:val="18"/>
          <w:lang w:val="en-US" w:eastAsia="en-US"/>
        </w:rPr>
        <w:t xml:space="preserve">                        </w:t>
      </w:r>
      <w:r w:rsidRPr="00856CD5">
        <w:rPr>
          <w:rFonts w:ascii="Consolas" w:hAnsi="Consolas" w:cs="Courier New"/>
          <w:color w:val="DD1144"/>
          <w:sz w:val="18"/>
          <w:szCs w:val="18"/>
          <w:lang w:val="en-US" w:eastAsia="en-US"/>
        </w:rPr>
        <w:t>"is_staff"</w:t>
      </w:r>
      <w:r w:rsidRPr="00856CD5">
        <w:rPr>
          <w:rFonts w:ascii="Consolas" w:hAnsi="Consolas" w:cs="Courier New"/>
          <w:color w:val="93A1A1"/>
          <w:sz w:val="18"/>
          <w:szCs w:val="18"/>
          <w:lang w:val="en-US" w:eastAsia="en-US"/>
        </w:rPr>
        <w:t>:</w:t>
      </w:r>
      <w:r w:rsidRPr="00856CD5">
        <w:rPr>
          <w:rFonts w:ascii="Consolas" w:hAnsi="Consolas" w:cs="Courier New"/>
          <w:color w:val="48484C"/>
          <w:sz w:val="18"/>
          <w:szCs w:val="18"/>
          <w:lang w:val="en-US" w:eastAsia="en-US"/>
        </w:rPr>
        <w:t xml:space="preserve"> </w:t>
      </w:r>
      <w:r w:rsidRPr="00856CD5">
        <w:rPr>
          <w:rFonts w:ascii="Consolas" w:hAnsi="Consolas" w:cs="Courier New"/>
          <w:color w:val="1E347B"/>
          <w:sz w:val="18"/>
          <w:szCs w:val="18"/>
          <w:lang w:val="en-US" w:eastAsia="en-US"/>
        </w:rPr>
        <w:t>false</w:t>
      </w:r>
      <w:r w:rsidRPr="00856CD5">
        <w:rPr>
          <w:rFonts w:ascii="Consolas" w:hAnsi="Consolas" w:cs="Courier New"/>
          <w:color w:val="93A1A1"/>
          <w:sz w:val="18"/>
          <w:szCs w:val="18"/>
          <w:lang w:val="en-US" w:eastAsia="en-US"/>
        </w:rPr>
        <w:t>,</w:t>
      </w:r>
    </w:p>
    <w:p w:rsidR="00856CD5" w:rsidRPr="00856CD5" w:rsidRDefault="00856CD5" w:rsidP="00856CD5">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856CD5">
        <w:rPr>
          <w:rFonts w:ascii="Consolas" w:hAnsi="Consolas" w:cs="Courier New"/>
          <w:color w:val="48484C"/>
          <w:sz w:val="18"/>
          <w:szCs w:val="18"/>
          <w:lang w:val="en-US" w:eastAsia="en-US"/>
        </w:rPr>
        <w:t xml:space="preserve">                        </w:t>
      </w:r>
      <w:r w:rsidRPr="00856CD5">
        <w:rPr>
          <w:rFonts w:ascii="Consolas" w:hAnsi="Consolas" w:cs="Courier New"/>
          <w:color w:val="DD1144"/>
          <w:sz w:val="18"/>
          <w:szCs w:val="18"/>
          <w:lang w:val="en-US" w:eastAsia="en-US"/>
        </w:rPr>
        <w:t>"is_active"</w:t>
      </w:r>
      <w:r w:rsidRPr="00856CD5">
        <w:rPr>
          <w:rFonts w:ascii="Consolas" w:hAnsi="Consolas" w:cs="Courier New"/>
          <w:color w:val="93A1A1"/>
          <w:sz w:val="18"/>
          <w:szCs w:val="18"/>
          <w:lang w:val="en-US" w:eastAsia="en-US"/>
        </w:rPr>
        <w:t>:</w:t>
      </w:r>
      <w:r w:rsidRPr="00856CD5">
        <w:rPr>
          <w:rFonts w:ascii="Consolas" w:hAnsi="Consolas" w:cs="Courier New"/>
          <w:color w:val="48484C"/>
          <w:sz w:val="18"/>
          <w:szCs w:val="18"/>
          <w:lang w:val="en-US" w:eastAsia="en-US"/>
        </w:rPr>
        <w:t xml:space="preserve"> </w:t>
      </w:r>
      <w:r w:rsidRPr="00856CD5">
        <w:rPr>
          <w:rFonts w:ascii="Consolas" w:hAnsi="Consolas" w:cs="Courier New"/>
          <w:color w:val="1E347B"/>
          <w:sz w:val="18"/>
          <w:szCs w:val="18"/>
          <w:lang w:val="en-US" w:eastAsia="en-US"/>
        </w:rPr>
        <w:t>true</w:t>
      </w:r>
      <w:r w:rsidRPr="00856CD5">
        <w:rPr>
          <w:rFonts w:ascii="Consolas" w:hAnsi="Consolas" w:cs="Courier New"/>
          <w:color w:val="93A1A1"/>
          <w:sz w:val="18"/>
          <w:szCs w:val="18"/>
          <w:lang w:val="en-US" w:eastAsia="en-US"/>
        </w:rPr>
        <w:t>,</w:t>
      </w:r>
    </w:p>
    <w:p w:rsidR="00856CD5" w:rsidRPr="00856CD5" w:rsidRDefault="00856CD5" w:rsidP="00856CD5">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856CD5">
        <w:rPr>
          <w:rFonts w:ascii="Consolas" w:hAnsi="Consolas" w:cs="Courier New"/>
          <w:color w:val="48484C"/>
          <w:sz w:val="18"/>
          <w:szCs w:val="18"/>
          <w:lang w:val="en-US" w:eastAsia="en-US"/>
        </w:rPr>
        <w:t xml:space="preserve">                        </w:t>
      </w:r>
      <w:r w:rsidRPr="00856CD5">
        <w:rPr>
          <w:rFonts w:ascii="Consolas" w:hAnsi="Consolas" w:cs="Courier New"/>
          <w:color w:val="DD1144"/>
          <w:sz w:val="18"/>
          <w:szCs w:val="18"/>
          <w:lang w:val="en-US" w:eastAsia="en-US"/>
        </w:rPr>
        <w:t>"date_joined"</w:t>
      </w:r>
      <w:r w:rsidRPr="00856CD5">
        <w:rPr>
          <w:rFonts w:ascii="Consolas" w:hAnsi="Consolas" w:cs="Courier New"/>
          <w:color w:val="93A1A1"/>
          <w:sz w:val="18"/>
          <w:szCs w:val="18"/>
          <w:lang w:val="en-US" w:eastAsia="en-US"/>
        </w:rPr>
        <w:t>:</w:t>
      </w:r>
      <w:r w:rsidRPr="00856CD5">
        <w:rPr>
          <w:rFonts w:ascii="Consolas" w:hAnsi="Consolas" w:cs="Courier New"/>
          <w:color w:val="48484C"/>
          <w:sz w:val="18"/>
          <w:szCs w:val="18"/>
          <w:lang w:val="en-US" w:eastAsia="en-US"/>
        </w:rPr>
        <w:t xml:space="preserve"> </w:t>
      </w:r>
      <w:r w:rsidRPr="00856CD5">
        <w:rPr>
          <w:rFonts w:ascii="Consolas" w:hAnsi="Consolas" w:cs="Courier New"/>
          <w:color w:val="DD1144"/>
          <w:sz w:val="18"/>
          <w:szCs w:val="18"/>
          <w:lang w:val="en-US" w:eastAsia="en-US"/>
        </w:rPr>
        <w:t>"2021-06-09T17:09:13.419091Z"</w:t>
      </w:r>
      <w:r w:rsidRPr="00856CD5">
        <w:rPr>
          <w:rFonts w:ascii="Consolas" w:hAnsi="Consolas" w:cs="Courier New"/>
          <w:color w:val="93A1A1"/>
          <w:sz w:val="18"/>
          <w:szCs w:val="18"/>
          <w:lang w:val="en-US" w:eastAsia="en-US"/>
        </w:rPr>
        <w:t>,</w:t>
      </w:r>
    </w:p>
    <w:p w:rsidR="00856CD5" w:rsidRPr="00856CD5" w:rsidRDefault="00856CD5" w:rsidP="00856CD5">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856CD5">
        <w:rPr>
          <w:rFonts w:ascii="Consolas" w:hAnsi="Consolas" w:cs="Courier New"/>
          <w:color w:val="48484C"/>
          <w:sz w:val="18"/>
          <w:szCs w:val="18"/>
          <w:lang w:val="en-US" w:eastAsia="en-US"/>
        </w:rPr>
        <w:t xml:space="preserve">                        </w:t>
      </w:r>
      <w:r w:rsidRPr="00856CD5">
        <w:rPr>
          <w:rFonts w:ascii="Consolas" w:hAnsi="Consolas" w:cs="Courier New"/>
          <w:color w:val="DD1144"/>
          <w:sz w:val="18"/>
          <w:szCs w:val="18"/>
          <w:lang w:val="en-US" w:eastAsia="en-US"/>
        </w:rPr>
        <w:t>"groups"</w:t>
      </w:r>
      <w:r w:rsidRPr="00856CD5">
        <w:rPr>
          <w:rFonts w:ascii="Consolas" w:hAnsi="Consolas" w:cs="Courier New"/>
          <w:color w:val="93A1A1"/>
          <w:sz w:val="18"/>
          <w:szCs w:val="18"/>
          <w:lang w:val="en-US" w:eastAsia="en-US"/>
        </w:rPr>
        <w:t>:</w:t>
      </w:r>
      <w:r w:rsidRPr="00856CD5">
        <w:rPr>
          <w:rFonts w:ascii="Consolas" w:hAnsi="Consolas" w:cs="Courier New"/>
          <w:color w:val="48484C"/>
          <w:sz w:val="18"/>
          <w:szCs w:val="18"/>
          <w:lang w:val="en-US" w:eastAsia="en-US"/>
        </w:rPr>
        <w:t xml:space="preserve"> </w:t>
      </w:r>
      <w:r w:rsidRPr="00856CD5">
        <w:rPr>
          <w:rFonts w:ascii="Consolas" w:hAnsi="Consolas" w:cs="Courier New"/>
          <w:color w:val="93A1A1"/>
          <w:sz w:val="18"/>
          <w:szCs w:val="18"/>
          <w:lang w:val="en-US" w:eastAsia="en-US"/>
        </w:rPr>
        <w:t>[],</w:t>
      </w:r>
    </w:p>
    <w:p w:rsidR="00856CD5" w:rsidRPr="00856CD5" w:rsidRDefault="00856CD5" w:rsidP="00856CD5">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856CD5">
        <w:rPr>
          <w:rFonts w:ascii="Consolas" w:hAnsi="Consolas" w:cs="Courier New"/>
          <w:color w:val="48484C"/>
          <w:sz w:val="18"/>
          <w:szCs w:val="18"/>
          <w:lang w:val="en-US" w:eastAsia="en-US"/>
        </w:rPr>
        <w:t xml:space="preserve">                        </w:t>
      </w:r>
      <w:r w:rsidRPr="00856CD5">
        <w:rPr>
          <w:rFonts w:ascii="Consolas" w:hAnsi="Consolas" w:cs="Courier New"/>
          <w:color w:val="DD1144"/>
          <w:sz w:val="18"/>
          <w:szCs w:val="18"/>
          <w:lang w:val="en-US" w:eastAsia="en-US"/>
        </w:rPr>
        <w:t>"user_permissions"</w:t>
      </w:r>
      <w:r w:rsidRPr="00856CD5">
        <w:rPr>
          <w:rFonts w:ascii="Consolas" w:hAnsi="Consolas" w:cs="Courier New"/>
          <w:color w:val="93A1A1"/>
          <w:sz w:val="18"/>
          <w:szCs w:val="18"/>
          <w:lang w:val="en-US" w:eastAsia="en-US"/>
        </w:rPr>
        <w:t>:</w:t>
      </w:r>
      <w:r w:rsidRPr="00856CD5">
        <w:rPr>
          <w:rFonts w:ascii="Consolas" w:hAnsi="Consolas" w:cs="Courier New"/>
          <w:color w:val="48484C"/>
          <w:sz w:val="18"/>
          <w:szCs w:val="18"/>
          <w:lang w:val="en-US" w:eastAsia="en-US"/>
        </w:rPr>
        <w:t xml:space="preserve"> </w:t>
      </w:r>
      <w:r w:rsidRPr="00856CD5">
        <w:rPr>
          <w:rFonts w:ascii="Consolas" w:hAnsi="Consolas" w:cs="Courier New"/>
          <w:color w:val="93A1A1"/>
          <w:sz w:val="18"/>
          <w:szCs w:val="18"/>
          <w:lang w:val="en-US" w:eastAsia="en-US"/>
        </w:rPr>
        <w:t>[]</w:t>
      </w:r>
    </w:p>
    <w:p w:rsidR="00856CD5" w:rsidRPr="00856CD5" w:rsidRDefault="00856CD5" w:rsidP="00856CD5">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856CD5">
        <w:rPr>
          <w:rFonts w:ascii="Consolas" w:hAnsi="Consolas" w:cs="Courier New"/>
          <w:color w:val="48484C"/>
          <w:sz w:val="18"/>
          <w:szCs w:val="18"/>
          <w:lang w:val="en-US" w:eastAsia="en-US"/>
        </w:rPr>
        <w:t xml:space="preserve">                    </w:t>
      </w:r>
      <w:r w:rsidRPr="00856CD5">
        <w:rPr>
          <w:rFonts w:ascii="Consolas" w:hAnsi="Consolas" w:cs="Courier New"/>
          <w:color w:val="93A1A1"/>
          <w:sz w:val="18"/>
          <w:szCs w:val="18"/>
          <w:lang w:val="en-US" w:eastAsia="en-US"/>
        </w:rPr>
        <w:t>},</w:t>
      </w:r>
    </w:p>
    <w:p w:rsidR="00856CD5" w:rsidRPr="00856CD5" w:rsidRDefault="00856CD5" w:rsidP="00856CD5">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856CD5">
        <w:rPr>
          <w:rFonts w:ascii="Consolas" w:hAnsi="Consolas" w:cs="Courier New"/>
          <w:color w:val="48484C"/>
          <w:sz w:val="18"/>
          <w:szCs w:val="18"/>
          <w:lang w:val="en-US" w:eastAsia="en-US"/>
        </w:rPr>
        <w:t xml:space="preserve">                    </w:t>
      </w:r>
      <w:r w:rsidRPr="00856CD5">
        <w:rPr>
          <w:rFonts w:ascii="Consolas" w:hAnsi="Consolas" w:cs="Courier New"/>
          <w:color w:val="DD1144"/>
          <w:sz w:val="18"/>
          <w:szCs w:val="18"/>
          <w:lang w:val="en-US" w:eastAsia="en-US"/>
        </w:rPr>
        <w:t>"isFarmer"</w:t>
      </w:r>
      <w:r w:rsidRPr="00856CD5">
        <w:rPr>
          <w:rFonts w:ascii="Consolas" w:hAnsi="Consolas" w:cs="Courier New"/>
          <w:color w:val="93A1A1"/>
          <w:sz w:val="18"/>
          <w:szCs w:val="18"/>
          <w:lang w:val="en-US" w:eastAsia="en-US"/>
        </w:rPr>
        <w:t>:</w:t>
      </w:r>
      <w:r w:rsidRPr="00856CD5">
        <w:rPr>
          <w:rFonts w:ascii="Consolas" w:hAnsi="Consolas" w:cs="Courier New"/>
          <w:color w:val="48484C"/>
          <w:sz w:val="18"/>
          <w:szCs w:val="18"/>
          <w:lang w:val="en-US" w:eastAsia="en-US"/>
        </w:rPr>
        <w:t xml:space="preserve"> </w:t>
      </w:r>
      <w:r w:rsidRPr="00856CD5">
        <w:rPr>
          <w:rFonts w:ascii="Consolas" w:hAnsi="Consolas" w:cs="Courier New"/>
          <w:color w:val="1E347B"/>
          <w:sz w:val="18"/>
          <w:szCs w:val="18"/>
          <w:lang w:val="en-US" w:eastAsia="en-US"/>
        </w:rPr>
        <w:t>true</w:t>
      </w:r>
      <w:r w:rsidRPr="00856CD5">
        <w:rPr>
          <w:rFonts w:ascii="Consolas" w:hAnsi="Consolas" w:cs="Courier New"/>
          <w:color w:val="93A1A1"/>
          <w:sz w:val="18"/>
          <w:szCs w:val="18"/>
          <w:lang w:val="en-US" w:eastAsia="en-US"/>
        </w:rPr>
        <w:t>,</w:t>
      </w:r>
    </w:p>
    <w:p w:rsidR="00856CD5" w:rsidRPr="00856CD5" w:rsidRDefault="00856CD5" w:rsidP="00856CD5">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856CD5">
        <w:rPr>
          <w:rFonts w:ascii="Consolas" w:hAnsi="Consolas" w:cs="Courier New"/>
          <w:color w:val="48484C"/>
          <w:sz w:val="18"/>
          <w:szCs w:val="18"/>
          <w:lang w:val="en-US" w:eastAsia="en-US"/>
        </w:rPr>
        <w:t xml:space="preserve">                    </w:t>
      </w:r>
      <w:r w:rsidRPr="00856CD5">
        <w:rPr>
          <w:rFonts w:ascii="Consolas" w:hAnsi="Consolas" w:cs="Courier New"/>
          <w:color w:val="DD1144"/>
          <w:sz w:val="18"/>
          <w:szCs w:val="18"/>
          <w:lang w:val="en-US" w:eastAsia="en-US"/>
        </w:rPr>
        <w:t>"phoneNumber"</w:t>
      </w:r>
      <w:r w:rsidRPr="00856CD5">
        <w:rPr>
          <w:rFonts w:ascii="Consolas" w:hAnsi="Consolas" w:cs="Courier New"/>
          <w:color w:val="93A1A1"/>
          <w:sz w:val="18"/>
          <w:szCs w:val="18"/>
          <w:lang w:val="en-US" w:eastAsia="en-US"/>
        </w:rPr>
        <w:t>:</w:t>
      </w:r>
      <w:r w:rsidRPr="00856CD5">
        <w:rPr>
          <w:rFonts w:ascii="Consolas" w:hAnsi="Consolas" w:cs="Courier New"/>
          <w:color w:val="48484C"/>
          <w:sz w:val="18"/>
          <w:szCs w:val="18"/>
          <w:lang w:val="en-US" w:eastAsia="en-US"/>
        </w:rPr>
        <w:t xml:space="preserve"> </w:t>
      </w:r>
      <w:r w:rsidRPr="00856CD5">
        <w:rPr>
          <w:rFonts w:ascii="Consolas" w:hAnsi="Consolas" w:cs="Courier New"/>
          <w:color w:val="DD1144"/>
          <w:sz w:val="18"/>
          <w:szCs w:val="18"/>
          <w:lang w:val="en-US" w:eastAsia="en-US"/>
        </w:rPr>
        <w:t>"123123"</w:t>
      </w:r>
      <w:r w:rsidRPr="00856CD5">
        <w:rPr>
          <w:rFonts w:ascii="Consolas" w:hAnsi="Consolas" w:cs="Courier New"/>
          <w:color w:val="93A1A1"/>
          <w:sz w:val="18"/>
          <w:szCs w:val="18"/>
          <w:lang w:val="en-US" w:eastAsia="en-US"/>
        </w:rPr>
        <w:t>,</w:t>
      </w:r>
    </w:p>
    <w:p w:rsidR="00856CD5" w:rsidRPr="00856CD5" w:rsidRDefault="00856CD5" w:rsidP="00856CD5">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856CD5">
        <w:rPr>
          <w:rFonts w:ascii="Consolas" w:hAnsi="Consolas" w:cs="Courier New"/>
          <w:color w:val="48484C"/>
          <w:sz w:val="18"/>
          <w:szCs w:val="18"/>
          <w:lang w:val="en-US" w:eastAsia="en-US"/>
        </w:rPr>
        <w:t xml:space="preserve">                    </w:t>
      </w:r>
      <w:r w:rsidRPr="00856CD5">
        <w:rPr>
          <w:rFonts w:ascii="Consolas" w:hAnsi="Consolas" w:cs="Courier New"/>
          <w:color w:val="DD1144"/>
          <w:sz w:val="18"/>
          <w:szCs w:val="18"/>
          <w:lang w:val="en-US" w:eastAsia="en-US"/>
        </w:rPr>
        <w:t>"money"</w:t>
      </w:r>
      <w:r w:rsidRPr="00856CD5">
        <w:rPr>
          <w:rFonts w:ascii="Consolas" w:hAnsi="Consolas" w:cs="Courier New"/>
          <w:color w:val="93A1A1"/>
          <w:sz w:val="18"/>
          <w:szCs w:val="18"/>
          <w:lang w:val="en-US" w:eastAsia="en-US"/>
        </w:rPr>
        <w:t>:</w:t>
      </w:r>
      <w:r w:rsidRPr="00856CD5">
        <w:rPr>
          <w:rFonts w:ascii="Consolas" w:hAnsi="Consolas" w:cs="Courier New"/>
          <w:color w:val="48484C"/>
          <w:sz w:val="18"/>
          <w:szCs w:val="18"/>
          <w:lang w:val="en-US" w:eastAsia="en-US"/>
        </w:rPr>
        <w:t xml:space="preserve"> </w:t>
      </w:r>
      <w:r w:rsidRPr="00856CD5">
        <w:rPr>
          <w:rFonts w:ascii="Consolas" w:hAnsi="Consolas" w:cs="Courier New"/>
          <w:color w:val="DD1144"/>
          <w:sz w:val="18"/>
          <w:szCs w:val="18"/>
          <w:lang w:val="en-US" w:eastAsia="en-US"/>
        </w:rPr>
        <w:t>"0.00"</w:t>
      </w:r>
    </w:p>
    <w:p w:rsidR="00856CD5" w:rsidRPr="00856CD5" w:rsidRDefault="00856CD5" w:rsidP="00856CD5">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856CD5">
        <w:rPr>
          <w:rFonts w:ascii="Consolas" w:hAnsi="Consolas" w:cs="Courier New"/>
          <w:color w:val="48484C"/>
          <w:sz w:val="18"/>
          <w:szCs w:val="18"/>
          <w:lang w:val="en-US" w:eastAsia="en-US"/>
        </w:rPr>
        <w:t xml:space="preserve">                </w:t>
      </w:r>
      <w:r w:rsidRPr="00856CD5">
        <w:rPr>
          <w:rFonts w:ascii="Consolas" w:hAnsi="Consolas" w:cs="Courier New"/>
          <w:color w:val="93A1A1"/>
          <w:sz w:val="18"/>
          <w:szCs w:val="18"/>
          <w:lang w:val="en-US" w:eastAsia="en-US"/>
        </w:rPr>
        <w:t>}</w:t>
      </w:r>
    </w:p>
    <w:p w:rsidR="00856CD5" w:rsidRPr="00856CD5" w:rsidRDefault="00856CD5" w:rsidP="00856CD5">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856CD5">
        <w:rPr>
          <w:rFonts w:ascii="Consolas" w:hAnsi="Consolas" w:cs="Courier New"/>
          <w:color w:val="48484C"/>
          <w:sz w:val="18"/>
          <w:szCs w:val="18"/>
          <w:lang w:val="en-US" w:eastAsia="en-US"/>
        </w:rPr>
        <w:t xml:space="preserve">            </w:t>
      </w:r>
      <w:r w:rsidRPr="00856CD5">
        <w:rPr>
          <w:rFonts w:ascii="Consolas" w:hAnsi="Consolas" w:cs="Courier New"/>
          <w:color w:val="93A1A1"/>
          <w:sz w:val="18"/>
          <w:szCs w:val="18"/>
          <w:lang w:val="en-US" w:eastAsia="en-US"/>
        </w:rPr>
        <w:t>},</w:t>
      </w:r>
    </w:p>
    <w:p w:rsidR="00856CD5" w:rsidRPr="00856CD5" w:rsidRDefault="00856CD5" w:rsidP="00856CD5">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856CD5">
        <w:rPr>
          <w:rFonts w:ascii="Consolas" w:hAnsi="Consolas" w:cs="Courier New"/>
          <w:color w:val="48484C"/>
          <w:sz w:val="18"/>
          <w:szCs w:val="18"/>
          <w:lang w:val="en-US" w:eastAsia="en-US"/>
        </w:rPr>
        <w:t xml:space="preserve">            </w:t>
      </w:r>
      <w:r w:rsidRPr="00856CD5">
        <w:rPr>
          <w:rFonts w:ascii="Consolas" w:hAnsi="Consolas" w:cs="Courier New"/>
          <w:color w:val="DD1144"/>
          <w:sz w:val="18"/>
          <w:szCs w:val="18"/>
          <w:lang w:val="en-US" w:eastAsia="en-US"/>
        </w:rPr>
        <w:t>"product"</w:t>
      </w:r>
      <w:r w:rsidRPr="00856CD5">
        <w:rPr>
          <w:rFonts w:ascii="Consolas" w:hAnsi="Consolas" w:cs="Courier New"/>
          <w:color w:val="93A1A1"/>
          <w:sz w:val="18"/>
          <w:szCs w:val="18"/>
          <w:lang w:val="en-US" w:eastAsia="en-US"/>
        </w:rPr>
        <w:t>:</w:t>
      </w:r>
      <w:r w:rsidRPr="00856CD5">
        <w:rPr>
          <w:rFonts w:ascii="Consolas" w:hAnsi="Consolas" w:cs="Courier New"/>
          <w:color w:val="48484C"/>
          <w:sz w:val="18"/>
          <w:szCs w:val="18"/>
          <w:lang w:val="en-US" w:eastAsia="en-US"/>
        </w:rPr>
        <w:t xml:space="preserve"> </w:t>
      </w:r>
      <w:r w:rsidRPr="00856CD5">
        <w:rPr>
          <w:rFonts w:ascii="Consolas" w:hAnsi="Consolas" w:cs="Courier New"/>
          <w:color w:val="93A1A1"/>
          <w:sz w:val="18"/>
          <w:szCs w:val="18"/>
          <w:lang w:val="en-US" w:eastAsia="en-US"/>
        </w:rPr>
        <w:t>{</w:t>
      </w:r>
    </w:p>
    <w:p w:rsidR="00856CD5" w:rsidRPr="00856CD5" w:rsidRDefault="00856CD5" w:rsidP="00856CD5">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856CD5">
        <w:rPr>
          <w:rFonts w:ascii="Consolas" w:hAnsi="Consolas" w:cs="Courier New"/>
          <w:color w:val="48484C"/>
          <w:sz w:val="18"/>
          <w:szCs w:val="18"/>
          <w:lang w:val="en-US" w:eastAsia="en-US"/>
        </w:rPr>
        <w:t xml:space="preserve">                </w:t>
      </w:r>
      <w:r w:rsidRPr="00856CD5">
        <w:rPr>
          <w:rFonts w:ascii="Consolas" w:hAnsi="Consolas" w:cs="Courier New"/>
          <w:color w:val="DD1144"/>
          <w:sz w:val="18"/>
          <w:szCs w:val="18"/>
          <w:lang w:val="en-US" w:eastAsia="en-US"/>
        </w:rPr>
        <w:t>"id"</w:t>
      </w:r>
      <w:r w:rsidRPr="00856CD5">
        <w:rPr>
          <w:rFonts w:ascii="Consolas" w:hAnsi="Consolas" w:cs="Courier New"/>
          <w:color w:val="93A1A1"/>
          <w:sz w:val="18"/>
          <w:szCs w:val="18"/>
          <w:lang w:val="en-US" w:eastAsia="en-US"/>
        </w:rPr>
        <w:t>:</w:t>
      </w:r>
      <w:r w:rsidRPr="00856CD5">
        <w:rPr>
          <w:rFonts w:ascii="Consolas" w:hAnsi="Consolas" w:cs="Courier New"/>
          <w:color w:val="48484C"/>
          <w:sz w:val="18"/>
          <w:szCs w:val="18"/>
          <w:lang w:val="en-US" w:eastAsia="en-US"/>
        </w:rPr>
        <w:t xml:space="preserve"> </w:t>
      </w:r>
      <w:r w:rsidRPr="00856CD5">
        <w:rPr>
          <w:rFonts w:ascii="Consolas" w:hAnsi="Consolas" w:cs="Courier New"/>
          <w:color w:val="195F91"/>
          <w:sz w:val="18"/>
          <w:szCs w:val="18"/>
          <w:lang w:val="en-US" w:eastAsia="en-US"/>
        </w:rPr>
        <w:t>1</w:t>
      </w:r>
      <w:r w:rsidRPr="00856CD5">
        <w:rPr>
          <w:rFonts w:ascii="Consolas" w:hAnsi="Consolas" w:cs="Courier New"/>
          <w:color w:val="93A1A1"/>
          <w:sz w:val="18"/>
          <w:szCs w:val="18"/>
          <w:lang w:val="en-US" w:eastAsia="en-US"/>
        </w:rPr>
        <w:t>,</w:t>
      </w:r>
    </w:p>
    <w:p w:rsidR="00856CD5" w:rsidRPr="00856CD5" w:rsidRDefault="00856CD5" w:rsidP="00856CD5">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856CD5">
        <w:rPr>
          <w:rFonts w:ascii="Consolas" w:hAnsi="Consolas" w:cs="Courier New"/>
          <w:color w:val="48484C"/>
          <w:sz w:val="18"/>
          <w:szCs w:val="18"/>
          <w:lang w:val="en-US" w:eastAsia="en-US"/>
        </w:rPr>
        <w:t xml:space="preserve">                </w:t>
      </w:r>
      <w:r w:rsidRPr="00856CD5">
        <w:rPr>
          <w:rFonts w:ascii="Consolas" w:hAnsi="Consolas" w:cs="Courier New"/>
          <w:color w:val="DD1144"/>
          <w:sz w:val="18"/>
          <w:szCs w:val="18"/>
          <w:lang w:val="en-US" w:eastAsia="en-US"/>
        </w:rPr>
        <w:t>"name"</w:t>
      </w:r>
      <w:r w:rsidRPr="00856CD5">
        <w:rPr>
          <w:rFonts w:ascii="Consolas" w:hAnsi="Consolas" w:cs="Courier New"/>
          <w:color w:val="93A1A1"/>
          <w:sz w:val="18"/>
          <w:szCs w:val="18"/>
          <w:lang w:val="en-US" w:eastAsia="en-US"/>
        </w:rPr>
        <w:t>:</w:t>
      </w:r>
      <w:r w:rsidRPr="00856CD5">
        <w:rPr>
          <w:rFonts w:ascii="Consolas" w:hAnsi="Consolas" w:cs="Courier New"/>
          <w:color w:val="48484C"/>
          <w:sz w:val="18"/>
          <w:szCs w:val="18"/>
          <w:lang w:val="en-US" w:eastAsia="en-US"/>
        </w:rPr>
        <w:t xml:space="preserve"> </w:t>
      </w:r>
      <w:r w:rsidRPr="00856CD5">
        <w:rPr>
          <w:rFonts w:ascii="Consolas" w:hAnsi="Consolas" w:cs="Courier New"/>
          <w:color w:val="DD1144"/>
          <w:sz w:val="18"/>
          <w:szCs w:val="18"/>
          <w:lang w:val="en-US" w:eastAsia="en-US"/>
        </w:rPr>
        <w:t>"Томат"</w:t>
      </w:r>
      <w:r w:rsidRPr="00856CD5">
        <w:rPr>
          <w:rFonts w:ascii="Consolas" w:hAnsi="Consolas" w:cs="Courier New"/>
          <w:color w:val="93A1A1"/>
          <w:sz w:val="18"/>
          <w:szCs w:val="18"/>
          <w:lang w:val="en-US" w:eastAsia="en-US"/>
        </w:rPr>
        <w:t>,</w:t>
      </w:r>
    </w:p>
    <w:p w:rsidR="00856CD5" w:rsidRPr="00856CD5" w:rsidRDefault="00856CD5" w:rsidP="00856CD5">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856CD5">
        <w:rPr>
          <w:rFonts w:ascii="Consolas" w:hAnsi="Consolas" w:cs="Courier New"/>
          <w:color w:val="48484C"/>
          <w:sz w:val="18"/>
          <w:szCs w:val="18"/>
          <w:lang w:val="en-US" w:eastAsia="en-US"/>
        </w:rPr>
        <w:lastRenderedPageBreak/>
        <w:t xml:space="preserve">                </w:t>
      </w:r>
      <w:r w:rsidRPr="00856CD5">
        <w:rPr>
          <w:rFonts w:ascii="Consolas" w:hAnsi="Consolas" w:cs="Courier New"/>
          <w:color w:val="DD1144"/>
          <w:sz w:val="18"/>
          <w:szCs w:val="18"/>
          <w:lang w:val="en-US" w:eastAsia="en-US"/>
        </w:rPr>
        <w:t>"unitOfMeasure"</w:t>
      </w:r>
      <w:r w:rsidRPr="00856CD5">
        <w:rPr>
          <w:rFonts w:ascii="Consolas" w:hAnsi="Consolas" w:cs="Courier New"/>
          <w:color w:val="93A1A1"/>
          <w:sz w:val="18"/>
          <w:szCs w:val="18"/>
          <w:lang w:val="en-US" w:eastAsia="en-US"/>
        </w:rPr>
        <w:t>:</w:t>
      </w:r>
      <w:r w:rsidRPr="00856CD5">
        <w:rPr>
          <w:rFonts w:ascii="Consolas" w:hAnsi="Consolas" w:cs="Courier New"/>
          <w:color w:val="48484C"/>
          <w:sz w:val="18"/>
          <w:szCs w:val="18"/>
          <w:lang w:val="en-US" w:eastAsia="en-US"/>
        </w:rPr>
        <w:t xml:space="preserve"> </w:t>
      </w:r>
      <w:r w:rsidRPr="00856CD5">
        <w:rPr>
          <w:rFonts w:ascii="Consolas" w:hAnsi="Consolas" w:cs="Courier New"/>
          <w:color w:val="DD1144"/>
          <w:sz w:val="18"/>
          <w:szCs w:val="18"/>
          <w:lang w:val="en-US" w:eastAsia="en-US"/>
        </w:rPr>
        <w:t>"кг."</w:t>
      </w:r>
    </w:p>
    <w:p w:rsidR="00856CD5" w:rsidRPr="00856CD5" w:rsidRDefault="00856CD5" w:rsidP="00856CD5">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856CD5">
        <w:rPr>
          <w:rFonts w:ascii="Consolas" w:hAnsi="Consolas" w:cs="Courier New"/>
          <w:color w:val="48484C"/>
          <w:sz w:val="18"/>
          <w:szCs w:val="18"/>
          <w:lang w:val="en-US" w:eastAsia="en-US"/>
        </w:rPr>
        <w:t xml:space="preserve">            </w:t>
      </w:r>
      <w:r w:rsidRPr="00856CD5">
        <w:rPr>
          <w:rFonts w:ascii="Consolas" w:hAnsi="Consolas" w:cs="Courier New"/>
          <w:color w:val="93A1A1"/>
          <w:sz w:val="18"/>
          <w:szCs w:val="18"/>
          <w:lang w:val="en-US" w:eastAsia="en-US"/>
        </w:rPr>
        <w:t>},</w:t>
      </w:r>
    </w:p>
    <w:p w:rsidR="00856CD5" w:rsidRPr="00856CD5" w:rsidRDefault="00856CD5" w:rsidP="00856CD5">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856CD5">
        <w:rPr>
          <w:rFonts w:ascii="Consolas" w:hAnsi="Consolas" w:cs="Courier New"/>
          <w:color w:val="48484C"/>
          <w:sz w:val="18"/>
          <w:szCs w:val="18"/>
          <w:lang w:val="en-US" w:eastAsia="en-US"/>
        </w:rPr>
        <w:t xml:space="preserve">            </w:t>
      </w:r>
      <w:r w:rsidRPr="00856CD5">
        <w:rPr>
          <w:rFonts w:ascii="Consolas" w:hAnsi="Consolas" w:cs="Courier New"/>
          <w:color w:val="DD1144"/>
          <w:sz w:val="18"/>
          <w:szCs w:val="18"/>
          <w:lang w:val="en-US" w:eastAsia="en-US"/>
        </w:rPr>
        <w:t>"dateOfRequest"</w:t>
      </w:r>
      <w:r w:rsidRPr="00856CD5">
        <w:rPr>
          <w:rFonts w:ascii="Consolas" w:hAnsi="Consolas" w:cs="Courier New"/>
          <w:color w:val="93A1A1"/>
          <w:sz w:val="18"/>
          <w:szCs w:val="18"/>
          <w:lang w:val="en-US" w:eastAsia="en-US"/>
        </w:rPr>
        <w:t>:</w:t>
      </w:r>
      <w:r w:rsidRPr="00856CD5">
        <w:rPr>
          <w:rFonts w:ascii="Consolas" w:hAnsi="Consolas" w:cs="Courier New"/>
          <w:color w:val="48484C"/>
          <w:sz w:val="18"/>
          <w:szCs w:val="18"/>
          <w:lang w:val="en-US" w:eastAsia="en-US"/>
        </w:rPr>
        <w:t xml:space="preserve"> </w:t>
      </w:r>
      <w:r w:rsidRPr="00856CD5">
        <w:rPr>
          <w:rFonts w:ascii="Consolas" w:hAnsi="Consolas" w:cs="Courier New"/>
          <w:color w:val="1E347B"/>
          <w:sz w:val="18"/>
          <w:szCs w:val="18"/>
          <w:lang w:val="en-US" w:eastAsia="en-US"/>
        </w:rPr>
        <w:t>null</w:t>
      </w:r>
      <w:r w:rsidRPr="00856CD5">
        <w:rPr>
          <w:rFonts w:ascii="Consolas" w:hAnsi="Consolas" w:cs="Courier New"/>
          <w:color w:val="93A1A1"/>
          <w:sz w:val="18"/>
          <w:szCs w:val="18"/>
          <w:lang w:val="en-US" w:eastAsia="en-US"/>
        </w:rPr>
        <w:t>,</w:t>
      </w:r>
    </w:p>
    <w:p w:rsidR="00856CD5" w:rsidRPr="00856CD5" w:rsidRDefault="00856CD5" w:rsidP="00856CD5">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856CD5">
        <w:rPr>
          <w:rFonts w:ascii="Consolas" w:hAnsi="Consolas" w:cs="Courier New"/>
          <w:color w:val="48484C"/>
          <w:sz w:val="18"/>
          <w:szCs w:val="18"/>
          <w:lang w:val="en-US" w:eastAsia="en-US"/>
        </w:rPr>
        <w:t xml:space="preserve">            </w:t>
      </w:r>
      <w:r w:rsidRPr="00856CD5">
        <w:rPr>
          <w:rFonts w:ascii="Consolas" w:hAnsi="Consolas" w:cs="Courier New"/>
          <w:color w:val="DD1144"/>
          <w:sz w:val="18"/>
          <w:szCs w:val="18"/>
          <w:lang w:val="en-US" w:eastAsia="en-US"/>
        </w:rPr>
        <w:t>"dateOfHarvest"</w:t>
      </w:r>
      <w:r w:rsidRPr="00856CD5">
        <w:rPr>
          <w:rFonts w:ascii="Consolas" w:hAnsi="Consolas" w:cs="Courier New"/>
          <w:color w:val="93A1A1"/>
          <w:sz w:val="18"/>
          <w:szCs w:val="18"/>
          <w:lang w:val="en-US" w:eastAsia="en-US"/>
        </w:rPr>
        <w:t>:</w:t>
      </w:r>
      <w:r w:rsidRPr="00856CD5">
        <w:rPr>
          <w:rFonts w:ascii="Consolas" w:hAnsi="Consolas" w:cs="Courier New"/>
          <w:color w:val="48484C"/>
          <w:sz w:val="18"/>
          <w:szCs w:val="18"/>
          <w:lang w:val="en-US" w:eastAsia="en-US"/>
        </w:rPr>
        <w:t xml:space="preserve"> </w:t>
      </w:r>
      <w:r w:rsidRPr="00856CD5">
        <w:rPr>
          <w:rFonts w:ascii="Consolas" w:hAnsi="Consolas" w:cs="Courier New"/>
          <w:color w:val="1E347B"/>
          <w:sz w:val="18"/>
          <w:szCs w:val="18"/>
          <w:lang w:val="en-US" w:eastAsia="en-US"/>
        </w:rPr>
        <w:t>null</w:t>
      </w:r>
      <w:r w:rsidRPr="00856CD5">
        <w:rPr>
          <w:rFonts w:ascii="Consolas" w:hAnsi="Consolas" w:cs="Courier New"/>
          <w:color w:val="93A1A1"/>
          <w:sz w:val="18"/>
          <w:szCs w:val="18"/>
          <w:lang w:val="en-US" w:eastAsia="en-US"/>
        </w:rPr>
        <w:t>,</w:t>
      </w:r>
    </w:p>
    <w:p w:rsidR="00856CD5" w:rsidRPr="00856CD5" w:rsidRDefault="00856CD5" w:rsidP="00856CD5">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856CD5">
        <w:rPr>
          <w:rFonts w:ascii="Consolas" w:hAnsi="Consolas" w:cs="Courier New"/>
          <w:color w:val="48484C"/>
          <w:sz w:val="18"/>
          <w:szCs w:val="18"/>
          <w:lang w:val="en-US" w:eastAsia="en-US"/>
        </w:rPr>
        <w:t xml:space="preserve">            </w:t>
      </w:r>
      <w:r w:rsidRPr="00856CD5">
        <w:rPr>
          <w:rFonts w:ascii="Consolas" w:hAnsi="Consolas" w:cs="Courier New"/>
          <w:color w:val="DD1144"/>
          <w:sz w:val="18"/>
          <w:szCs w:val="18"/>
          <w:lang w:val="en-US" w:eastAsia="en-US"/>
        </w:rPr>
        <w:t>"amount"</w:t>
      </w:r>
      <w:r w:rsidRPr="00856CD5">
        <w:rPr>
          <w:rFonts w:ascii="Consolas" w:hAnsi="Consolas" w:cs="Courier New"/>
          <w:color w:val="93A1A1"/>
          <w:sz w:val="18"/>
          <w:szCs w:val="18"/>
          <w:lang w:val="en-US" w:eastAsia="en-US"/>
        </w:rPr>
        <w:t>:</w:t>
      </w:r>
      <w:r w:rsidRPr="00856CD5">
        <w:rPr>
          <w:rFonts w:ascii="Consolas" w:hAnsi="Consolas" w:cs="Courier New"/>
          <w:color w:val="48484C"/>
          <w:sz w:val="18"/>
          <w:szCs w:val="18"/>
          <w:lang w:val="en-US" w:eastAsia="en-US"/>
        </w:rPr>
        <w:t xml:space="preserve"> </w:t>
      </w:r>
      <w:r w:rsidRPr="00856CD5">
        <w:rPr>
          <w:rFonts w:ascii="Consolas" w:hAnsi="Consolas" w:cs="Courier New"/>
          <w:color w:val="DD1144"/>
          <w:sz w:val="18"/>
          <w:szCs w:val="18"/>
          <w:lang w:val="en-US" w:eastAsia="en-US"/>
        </w:rPr>
        <w:t>"20.000"</w:t>
      </w:r>
      <w:r w:rsidRPr="00856CD5">
        <w:rPr>
          <w:rFonts w:ascii="Consolas" w:hAnsi="Consolas" w:cs="Courier New"/>
          <w:color w:val="93A1A1"/>
          <w:sz w:val="18"/>
          <w:szCs w:val="18"/>
          <w:lang w:val="en-US" w:eastAsia="en-US"/>
        </w:rPr>
        <w:t>,</w:t>
      </w:r>
    </w:p>
    <w:p w:rsidR="00856CD5" w:rsidRPr="00856CD5" w:rsidRDefault="00856CD5" w:rsidP="00856CD5">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856CD5">
        <w:rPr>
          <w:rFonts w:ascii="Consolas" w:hAnsi="Consolas" w:cs="Courier New"/>
          <w:color w:val="48484C"/>
          <w:sz w:val="18"/>
          <w:szCs w:val="18"/>
          <w:lang w:val="en-US" w:eastAsia="en-US"/>
        </w:rPr>
        <w:t xml:space="preserve">            </w:t>
      </w:r>
      <w:r w:rsidRPr="00856CD5">
        <w:rPr>
          <w:rFonts w:ascii="Consolas" w:hAnsi="Consolas" w:cs="Courier New"/>
          <w:color w:val="DD1144"/>
          <w:sz w:val="18"/>
          <w:szCs w:val="18"/>
          <w:lang w:val="en-US" w:eastAsia="en-US"/>
        </w:rPr>
        <w:t>"price"</w:t>
      </w:r>
      <w:r w:rsidRPr="00856CD5">
        <w:rPr>
          <w:rFonts w:ascii="Consolas" w:hAnsi="Consolas" w:cs="Courier New"/>
          <w:color w:val="93A1A1"/>
          <w:sz w:val="18"/>
          <w:szCs w:val="18"/>
          <w:lang w:val="en-US" w:eastAsia="en-US"/>
        </w:rPr>
        <w:t>:</w:t>
      </w:r>
      <w:r w:rsidRPr="00856CD5">
        <w:rPr>
          <w:rFonts w:ascii="Consolas" w:hAnsi="Consolas" w:cs="Courier New"/>
          <w:color w:val="48484C"/>
          <w:sz w:val="18"/>
          <w:szCs w:val="18"/>
          <w:lang w:val="en-US" w:eastAsia="en-US"/>
        </w:rPr>
        <w:t xml:space="preserve"> </w:t>
      </w:r>
      <w:r w:rsidRPr="00856CD5">
        <w:rPr>
          <w:rFonts w:ascii="Consolas" w:hAnsi="Consolas" w:cs="Courier New"/>
          <w:color w:val="DD1144"/>
          <w:sz w:val="18"/>
          <w:szCs w:val="18"/>
          <w:lang w:val="en-US" w:eastAsia="en-US"/>
        </w:rPr>
        <w:t>"50.000"</w:t>
      </w:r>
    </w:p>
    <w:p w:rsidR="00856CD5" w:rsidRPr="00856CD5" w:rsidRDefault="00856CD5" w:rsidP="00856CD5">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856CD5">
        <w:rPr>
          <w:rFonts w:ascii="Consolas" w:hAnsi="Consolas" w:cs="Courier New"/>
          <w:color w:val="48484C"/>
          <w:sz w:val="18"/>
          <w:szCs w:val="18"/>
          <w:lang w:val="en-US" w:eastAsia="en-US"/>
        </w:rPr>
        <w:t xml:space="preserve">        </w:t>
      </w:r>
      <w:r w:rsidRPr="00856CD5">
        <w:rPr>
          <w:rFonts w:ascii="Consolas" w:hAnsi="Consolas" w:cs="Courier New"/>
          <w:color w:val="93A1A1"/>
          <w:sz w:val="18"/>
          <w:szCs w:val="18"/>
          <w:lang w:val="en-US" w:eastAsia="en-US"/>
        </w:rPr>
        <w:t>},</w:t>
      </w:r>
    </w:p>
    <w:p w:rsidR="00856CD5" w:rsidRPr="00856CD5" w:rsidRDefault="00856CD5" w:rsidP="00856CD5">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856CD5">
        <w:rPr>
          <w:rFonts w:ascii="Consolas" w:hAnsi="Consolas" w:cs="Courier New"/>
          <w:color w:val="48484C"/>
          <w:sz w:val="18"/>
          <w:szCs w:val="18"/>
          <w:lang w:val="en-US" w:eastAsia="en-US"/>
        </w:rPr>
        <w:t xml:space="preserve">        </w:t>
      </w:r>
      <w:r w:rsidRPr="00856CD5">
        <w:rPr>
          <w:rFonts w:ascii="Consolas" w:hAnsi="Consolas" w:cs="Courier New"/>
          <w:color w:val="DD1144"/>
          <w:sz w:val="18"/>
          <w:szCs w:val="18"/>
          <w:lang w:val="en-US" w:eastAsia="en-US"/>
        </w:rPr>
        <w:t>"dateOfRequest"</w:t>
      </w:r>
      <w:r w:rsidRPr="00856CD5">
        <w:rPr>
          <w:rFonts w:ascii="Consolas" w:hAnsi="Consolas" w:cs="Courier New"/>
          <w:color w:val="93A1A1"/>
          <w:sz w:val="18"/>
          <w:szCs w:val="18"/>
          <w:lang w:val="en-US" w:eastAsia="en-US"/>
        </w:rPr>
        <w:t>:</w:t>
      </w:r>
      <w:r w:rsidRPr="00856CD5">
        <w:rPr>
          <w:rFonts w:ascii="Consolas" w:hAnsi="Consolas" w:cs="Courier New"/>
          <w:color w:val="48484C"/>
          <w:sz w:val="18"/>
          <w:szCs w:val="18"/>
          <w:lang w:val="en-US" w:eastAsia="en-US"/>
        </w:rPr>
        <w:t xml:space="preserve"> </w:t>
      </w:r>
      <w:r w:rsidRPr="00856CD5">
        <w:rPr>
          <w:rFonts w:ascii="Consolas" w:hAnsi="Consolas" w:cs="Courier New"/>
          <w:color w:val="1E347B"/>
          <w:sz w:val="18"/>
          <w:szCs w:val="18"/>
          <w:lang w:val="en-US" w:eastAsia="en-US"/>
        </w:rPr>
        <w:t>null</w:t>
      </w:r>
      <w:r w:rsidRPr="00856CD5">
        <w:rPr>
          <w:rFonts w:ascii="Consolas" w:hAnsi="Consolas" w:cs="Courier New"/>
          <w:color w:val="93A1A1"/>
          <w:sz w:val="18"/>
          <w:szCs w:val="18"/>
          <w:lang w:val="en-US" w:eastAsia="en-US"/>
        </w:rPr>
        <w:t>,</w:t>
      </w:r>
    </w:p>
    <w:p w:rsidR="00856CD5" w:rsidRPr="00856CD5" w:rsidRDefault="00856CD5" w:rsidP="00856CD5">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856CD5">
        <w:rPr>
          <w:rFonts w:ascii="Consolas" w:hAnsi="Consolas" w:cs="Courier New"/>
          <w:color w:val="48484C"/>
          <w:sz w:val="18"/>
          <w:szCs w:val="18"/>
          <w:lang w:val="en-US" w:eastAsia="en-US"/>
        </w:rPr>
        <w:t xml:space="preserve">        </w:t>
      </w:r>
      <w:r w:rsidRPr="00856CD5">
        <w:rPr>
          <w:rFonts w:ascii="Consolas" w:hAnsi="Consolas" w:cs="Courier New"/>
          <w:color w:val="DD1144"/>
          <w:sz w:val="18"/>
          <w:szCs w:val="18"/>
          <w:lang w:val="en-US" w:eastAsia="en-US"/>
        </w:rPr>
        <w:t>"dateOfPurchase"</w:t>
      </w:r>
      <w:r w:rsidRPr="00856CD5">
        <w:rPr>
          <w:rFonts w:ascii="Consolas" w:hAnsi="Consolas" w:cs="Courier New"/>
          <w:color w:val="93A1A1"/>
          <w:sz w:val="18"/>
          <w:szCs w:val="18"/>
          <w:lang w:val="en-US" w:eastAsia="en-US"/>
        </w:rPr>
        <w:t>:</w:t>
      </w:r>
      <w:r w:rsidRPr="00856CD5">
        <w:rPr>
          <w:rFonts w:ascii="Consolas" w:hAnsi="Consolas" w:cs="Courier New"/>
          <w:color w:val="48484C"/>
          <w:sz w:val="18"/>
          <w:szCs w:val="18"/>
          <w:lang w:val="en-US" w:eastAsia="en-US"/>
        </w:rPr>
        <w:t xml:space="preserve"> </w:t>
      </w:r>
      <w:r w:rsidRPr="00856CD5">
        <w:rPr>
          <w:rFonts w:ascii="Consolas" w:hAnsi="Consolas" w:cs="Courier New"/>
          <w:color w:val="1E347B"/>
          <w:sz w:val="18"/>
          <w:szCs w:val="18"/>
          <w:lang w:val="en-US" w:eastAsia="en-US"/>
        </w:rPr>
        <w:t>null</w:t>
      </w:r>
      <w:r w:rsidRPr="00856CD5">
        <w:rPr>
          <w:rFonts w:ascii="Consolas" w:hAnsi="Consolas" w:cs="Courier New"/>
          <w:color w:val="93A1A1"/>
          <w:sz w:val="18"/>
          <w:szCs w:val="18"/>
          <w:lang w:val="en-US" w:eastAsia="en-US"/>
        </w:rPr>
        <w:t>,</w:t>
      </w:r>
    </w:p>
    <w:p w:rsidR="00856CD5" w:rsidRPr="00856CD5" w:rsidRDefault="00856CD5" w:rsidP="00856CD5">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856CD5">
        <w:rPr>
          <w:rFonts w:ascii="Consolas" w:hAnsi="Consolas" w:cs="Courier New"/>
          <w:color w:val="48484C"/>
          <w:sz w:val="18"/>
          <w:szCs w:val="18"/>
          <w:lang w:val="en-US" w:eastAsia="en-US"/>
        </w:rPr>
        <w:t xml:space="preserve">        </w:t>
      </w:r>
      <w:r w:rsidRPr="00856CD5">
        <w:rPr>
          <w:rFonts w:ascii="Consolas" w:hAnsi="Consolas" w:cs="Courier New"/>
          <w:color w:val="DD1144"/>
          <w:sz w:val="18"/>
          <w:szCs w:val="18"/>
          <w:lang w:val="en-US" w:eastAsia="en-US"/>
        </w:rPr>
        <w:t>"amount"</w:t>
      </w:r>
      <w:r w:rsidRPr="00856CD5">
        <w:rPr>
          <w:rFonts w:ascii="Consolas" w:hAnsi="Consolas" w:cs="Courier New"/>
          <w:color w:val="93A1A1"/>
          <w:sz w:val="18"/>
          <w:szCs w:val="18"/>
          <w:lang w:val="en-US" w:eastAsia="en-US"/>
        </w:rPr>
        <w:t>:</w:t>
      </w:r>
      <w:r w:rsidRPr="00856CD5">
        <w:rPr>
          <w:rFonts w:ascii="Consolas" w:hAnsi="Consolas" w:cs="Courier New"/>
          <w:color w:val="48484C"/>
          <w:sz w:val="18"/>
          <w:szCs w:val="18"/>
          <w:lang w:val="en-US" w:eastAsia="en-US"/>
        </w:rPr>
        <w:t xml:space="preserve"> </w:t>
      </w:r>
      <w:r w:rsidRPr="00856CD5">
        <w:rPr>
          <w:rFonts w:ascii="Consolas" w:hAnsi="Consolas" w:cs="Courier New"/>
          <w:color w:val="DD1144"/>
          <w:sz w:val="18"/>
          <w:szCs w:val="18"/>
          <w:lang w:val="en-US" w:eastAsia="en-US"/>
        </w:rPr>
        <w:t>"10.000"</w:t>
      </w:r>
    </w:p>
    <w:p w:rsidR="00856CD5" w:rsidRPr="00856CD5" w:rsidRDefault="00856CD5" w:rsidP="00856CD5">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856CD5">
        <w:rPr>
          <w:rFonts w:ascii="Consolas" w:hAnsi="Consolas" w:cs="Courier New"/>
          <w:color w:val="48484C"/>
          <w:sz w:val="18"/>
          <w:szCs w:val="18"/>
          <w:lang w:val="en-US" w:eastAsia="en-US"/>
        </w:rPr>
        <w:t xml:space="preserve">    </w:t>
      </w:r>
      <w:r w:rsidRPr="00856CD5">
        <w:rPr>
          <w:rFonts w:ascii="Consolas" w:hAnsi="Consolas" w:cs="Courier New"/>
          <w:color w:val="93A1A1"/>
          <w:sz w:val="18"/>
          <w:szCs w:val="18"/>
          <w:lang w:val="en-US" w:eastAsia="en-US"/>
        </w:rPr>
        <w:t>}</w:t>
      </w:r>
    </w:p>
    <w:p w:rsidR="00856CD5" w:rsidRPr="00856CD5" w:rsidRDefault="00856CD5" w:rsidP="00856CD5">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rPr>
          <w:rFonts w:ascii="Consolas" w:hAnsi="Consolas" w:cs="Courier New"/>
          <w:color w:val="333333"/>
          <w:sz w:val="18"/>
          <w:szCs w:val="18"/>
          <w:lang w:val="en-US" w:eastAsia="en-US"/>
        </w:rPr>
      </w:pPr>
      <w:r w:rsidRPr="00856CD5">
        <w:rPr>
          <w:rFonts w:ascii="Consolas" w:hAnsi="Consolas" w:cs="Courier New"/>
          <w:color w:val="93A1A1"/>
          <w:sz w:val="18"/>
          <w:szCs w:val="18"/>
          <w:lang w:val="en-US" w:eastAsia="en-US"/>
        </w:rPr>
        <w:t>]</w:t>
      </w:r>
    </w:p>
    <w:p w:rsidR="00AC7E2E" w:rsidRPr="005607EE" w:rsidRDefault="00AC7E2E" w:rsidP="004C1E71">
      <w:pPr>
        <w:spacing w:line="18pt" w:lineRule="auto"/>
        <w:rPr>
          <w:sz w:val="26"/>
          <w:szCs w:val="26"/>
          <w:lang w:val="en-US" w:eastAsia="x-none"/>
        </w:rPr>
      </w:pPr>
    </w:p>
    <w:p w:rsidR="00B46361" w:rsidRPr="0086745F" w:rsidRDefault="00B46361" w:rsidP="00856CD5">
      <w:pPr>
        <w:pStyle w:val="aff6"/>
        <w:rPr>
          <w:szCs w:val="26"/>
        </w:rPr>
      </w:pPr>
      <w:r w:rsidRPr="0086745F">
        <w:rPr>
          <w:szCs w:val="26"/>
          <w:lang w:val="en-US"/>
        </w:rPr>
        <w:t>class</w:t>
      </w:r>
      <w:r w:rsidRPr="0086745F">
        <w:rPr>
          <w:szCs w:val="26"/>
        </w:rPr>
        <w:t xml:space="preserve"> </w:t>
      </w:r>
      <w:r w:rsidRPr="0086745F">
        <w:rPr>
          <w:szCs w:val="26"/>
          <w:lang w:val="en-US"/>
        </w:rPr>
        <w:t>ClientHistoryAPI</w:t>
      </w:r>
      <w:r w:rsidRPr="0086745F">
        <w:rPr>
          <w:szCs w:val="26"/>
        </w:rPr>
        <w:t>(</w:t>
      </w:r>
      <w:proofErr w:type="gramStart"/>
      <w:r w:rsidRPr="0086745F">
        <w:rPr>
          <w:szCs w:val="26"/>
          <w:lang w:val="en-US"/>
        </w:rPr>
        <w:t>generics</w:t>
      </w:r>
      <w:r w:rsidRPr="0086745F">
        <w:rPr>
          <w:szCs w:val="26"/>
        </w:rPr>
        <w:t>.</w:t>
      </w:r>
      <w:r w:rsidRPr="0086745F">
        <w:rPr>
          <w:szCs w:val="26"/>
          <w:lang w:val="en-US"/>
        </w:rPr>
        <w:t>GenericAPIView</w:t>
      </w:r>
      <w:proofErr w:type="gramEnd"/>
      <w:r w:rsidRPr="0086745F">
        <w:rPr>
          <w:szCs w:val="26"/>
        </w:rPr>
        <w:t xml:space="preserve">) – це </w:t>
      </w:r>
      <w:r w:rsidRPr="0086745F">
        <w:rPr>
          <w:szCs w:val="26"/>
          <w:lang w:val="en-US"/>
        </w:rPr>
        <w:t>API</w:t>
      </w:r>
      <w:r w:rsidRPr="0086745F">
        <w:rPr>
          <w:szCs w:val="26"/>
        </w:rPr>
        <w:t xml:space="preserve"> для переглядання історії покупок клієнта.</w:t>
      </w:r>
    </w:p>
    <w:p w:rsidR="00B46361" w:rsidRPr="0052458D" w:rsidRDefault="00B46361" w:rsidP="004C1E71">
      <w:pPr>
        <w:pStyle w:val="aff6"/>
        <w:rPr>
          <w:sz w:val="26"/>
          <w:szCs w:val="26"/>
        </w:rPr>
      </w:pP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r w:rsidRPr="00EF44B1">
        <w:rPr>
          <w:rFonts w:ascii="Consolas" w:hAnsi="Consolas" w:cs="Courier New"/>
          <w:b/>
          <w:bCs/>
          <w:color w:val="48484C"/>
          <w:sz w:val="18"/>
          <w:szCs w:val="18"/>
          <w:lang w:val="en-US" w:eastAsia="en-US"/>
        </w:rPr>
        <w:t>GET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client</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history</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r w:rsidRPr="00EF44B1">
        <w:rPr>
          <w:rFonts w:ascii="Consolas" w:hAnsi="Consolas" w:cs="Courier New"/>
          <w:b/>
          <w:bCs/>
          <w:color w:val="333333"/>
          <w:sz w:val="18"/>
          <w:szCs w:val="18"/>
          <w:lang w:val="en-US" w:eastAsia="en-US"/>
        </w:rPr>
        <w:t>HTTP 200 OK</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r w:rsidRPr="00EF44B1">
        <w:rPr>
          <w:rFonts w:ascii="Consolas" w:hAnsi="Consolas" w:cs="Courier New"/>
          <w:b/>
          <w:bCs/>
          <w:color w:val="333333"/>
          <w:sz w:val="18"/>
          <w:szCs w:val="18"/>
          <w:lang w:val="en-US" w:eastAsia="en-US"/>
        </w:rPr>
        <w:t>Allow:</w:t>
      </w:r>
      <w:r w:rsidRPr="00EF44B1">
        <w:rPr>
          <w:rFonts w:ascii="Consolas" w:hAnsi="Consolas" w:cs="Courier New"/>
          <w:color w:val="333333"/>
          <w:sz w:val="18"/>
          <w:szCs w:val="18"/>
          <w:lang w:val="en-US" w:eastAsia="en-US"/>
        </w:rPr>
        <w:t xml:space="preserve"> </w:t>
      </w:r>
      <w:r w:rsidRPr="00EF44B1">
        <w:rPr>
          <w:rFonts w:ascii="Consolas" w:hAnsi="Consolas" w:cs="Courier New"/>
          <w:color w:val="195F91"/>
          <w:sz w:val="18"/>
          <w:szCs w:val="18"/>
          <w:lang w:val="en-US" w:eastAsia="en-US"/>
        </w:rPr>
        <w:t>GET, POST, HEAD, OPTIONS</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r w:rsidRPr="00EF44B1">
        <w:rPr>
          <w:rFonts w:ascii="Consolas" w:hAnsi="Consolas" w:cs="Courier New"/>
          <w:b/>
          <w:bCs/>
          <w:color w:val="333333"/>
          <w:sz w:val="18"/>
          <w:szCs w:val="18"/>
          <w:lang w:val="en-US" w:eastAsia="en-US"/>
        </w:rPr>
        <w:t>Content-Type:</w:t>
      </w:r>
      <w:r w:rsidRPr="00EF44B1">
        <w:rPr>
          <w:rFonts w:ascii="Consolas" w:hAnsi="Consolas" w:cs="Courier New"/>
          <w:color w:val="333333"/>
          <w:sz w:val="18"/>
          <w:szCs w:val="18"/>
          <w:lang w:val="en-US" w:eastAsia="en-US"/>
        </w:rPr>
        <w:t xml:space="preserve"> </w:t>
      </w:r>
      <w:r w:rsidRPr="00EF44B1">
        <w:rPr>
          <w:rFonts w:ascii="Consolas" w:hAnsi="Consolas" w:cs="Courier New"/>
          <w:color w:val="195F91"/>
          <w:sz w:val="18"/>
          <w:szCs w:val="18"/>
          <w:lang w:val="en-US" w:eastAsia="en-US"/>
        </w:rPr>
        <w:t>application/json</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r w:rsidRPr="00EF44B1">
        <w:rPr>
          <w:rFonts w:ascii="Consolas" w:hAnsi="Consolas" w:cs="Courier New"/>
          <w:b/>
          <w:bCs/>
          <w:color w:val="333333"/>
          <w:sz w:val="18"/>
          <w:szCs w:val="18"/>
          <w:lang w:val="en-US" w:eastAsia="en-US"/>
        </w:rPr>
        <w:t>Vary:</w:t>
      </w:r>
      <w:r w:rsidRPr="00EF44B1">
        <w:rPr>
          <w:rFonts w:ascii="Consolas" w:hAnsi="Consolas" w:cs="Courier New"/>
          <w:color w:val="333333"/>
          <w:sz w:val="18"/>
          <w:szCs w:val="18"/>
          <w:lang w:val="en-US" w:eastAsia="en-US"/>
        </w:rPr>
        <w:t xml:space="preserve"> </w:t>
      </w:r>
      <w:r w:rsidRPr="00EF44B1">
        <w:rPr>
          <w:rFonts w:ascii="Consolas" w:hAnsi="Consolas" w:cs="Courier New"/>
          <w:color w:val="195F91"/>
          <w:sz w:val="18"/>
          <w:szCs w:val="18"/>
          <w:lang w:val="en-US" w:eastAsia="en-US"/>
        </w:rPr>
        <w:t>Accept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"product"</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"name"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"Томат"</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"unitOfMeasure"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"кг."</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"client"</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"addres"</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"123"</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"farmer"</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"personalData"</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2</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lastRenderedPageBreak/>
        <w:t xml:space="preserve">                </w:t>
      </w:r>
      <w:r w:rsidRPr="00EF44B1">
        <w:rPr>
          <w:rFonts w:ascii="Consolas" w:hAnsi="Consolas" w:cs="Courier New"/>
          <w:color w:val="DD1144"/>
          <w:sz w:val="18"/>
          <w:szCs w:val="18"/>
          <w:lang w:val="en-US" w:eastAsia="en-US"/>
        </w:rPr>
        <w:t>"user"</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2</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"password"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"pbkdf2_sha256$260000$GIqIsc7aAnEIUWvW4CNPQz$CpHqQumL4QggOq6KZoNULCjXoyupshm7ybygIwzP4nw="</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"last_login"</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E347B"/>
          <w:sz w:val="18"/>
          <w:szCs w:val="18"/>
          <w:lang w:val="en-US" w:eastAsia="en-US"/>
        </w:rPr>
        <w:t>null</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"is_superuser"</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E347B"/>
          <w:sz w:val="18"/>
          <w:szCs w:val="18"/>
          <w:lang w:val="en-US" w:eastAsia="en-US"/>
        </w:rPr>
        <w:t>false</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"username"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"Farmer"</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93A1A1"/>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"first_name"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"last_name"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"email"</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w:t>
      </w:r>
      <w:hyperlink r:id="rId20" w:history="1">
        <w:r w:rsidRPr="00EF44B1">
          <w:rPr>
            <w:rFonts w:ascii="Consolas" w:hAnsi="Consolas" w:cs="Courier New"/>
            <w:color w:val="DD1144"/>
            <w:sz w:val="18"/>
            <w:szCs w:val="18"/>
            <w:lang w:val="en-US" w:eastAsia="en-US"/>
          </w:rPr>
          <w:t>farmer@gmail.com</w:t>
        </w:r>
      </w:hyperlink>
      <w:r w:rsidRPr="00EF44B1">
        <w:rPr>
          <w:rFonts w:ascii="Consolas" w:hAnsi="Consolas" w:cs="Courier New"/>
          <w:color w:val="DD1144"/>
          <w:sz w:val="18"/>
          <w:szCs w:val="18"/>
          <w:lang w:val="en-US" w:eastAsia="en-US"/>
        </w:rPr>
        <w:t>"</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"is_staff"</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E347B"/>
          <w:sz w:val="18"/>
          <w:szCs w:val="18"/>
          <w:lang w:val="en-US" w:eastAsia="en-US"/>
        </w:rPr>
        <w:t>false</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"is_active"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E347B"/>
          <w:sz w:val="18"/>
          <w:szCs w:val="18"/>
          <w:lang w:val="en-US" w:eastAsia="en-US"/>
        </w:rPr>
        <w:t>true</w:t>
      </w:r>
      <w:r w:rsidRPr="00EF44B1">
        <w:rPr>
          <w:rFonts w:ascii="Consolas" w:hAnsi="Consolas" w:cs="Courier New"/>
          <w:color w:val="93A1A1"/>
          <w:sz w:val="18"/>
          <w:szCs w:val="18"/>
          <w:lang w:val="en-US" w:eastAsia="en-US"/>
        </w:rPr>
        <w:t>,</w:t>
      </w:r>
    </w:p>
    <w:p w:rsidR="00E43ED3" w:rsidRPr="00856CD5"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93A1A1"/>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"date_joined"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"2021-06-09T17:09:13.419091Z"</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"groups"</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"user_permissions"</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"isFarmer"</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E347B"/>
          <w:sz w:val="18"/>
          <w:szCs w:val="18"/>
          <w:lang w:val="en-US" w:eastAsia="en-US"/>
        </w:rPr>
        <w:t>true</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"phoneNumber"</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"123123"</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"money"</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"0.00"</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"purchase"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"dateOfRequest"</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E347B"/>
          <w:sz w:val="18"/>
          <w:szCs w:val="18"/>
          <w:lang w:val="en-US" w:eastAsia="en-US"/>
        </w:rPr>
        <w:t>null</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"dateOfPurchase"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E347B"/>
          <w:sz w:val="18"/>
          <w:szCs w:val="18"/>
          <w:lang w:val="en-US" w:eastAsia="en-US"/>
        </w:rPr>
        <w:t>null</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"amount"</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"10.000"</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"client"</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"sale"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"typeOfPayment"</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"name"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"Полная оплата"</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"payment"</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"dateOfPayment"</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E347B"/>
          <w:sz w:val="18"/>
          <w:szCs w:val="18"/>
          <w:lang w:val="en-US" w:eastAsia="en-US"/>
        </w:rPr>
        <w:t>null</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"sum"</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"500.000"</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"client"</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"farmer"</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"typeOfPayment"</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lastRenderedPageBreak/>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"typeOfDelivery"</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"name"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"Самовывоз"</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"deliveryCompany"</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r w:rsidRPr="00EF44B1">
        <w:rPr>
          <w:rFonts w:ascii="Consolas" w:hAnsi="Consolas" w:cs="Courier New"/>
          <w:color w:val="93A1A1"/>
          <w:sz w:val="18"/>
          <w:szCs w:val="18"/>
          <w:lang w:val="en-US" w:eastAsia="en-US"/>
        </w:rPr>
        <w:t>,</w:t>
      </w:r>
    </w:p>
    <w:p w:rsid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93A1A1"/>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"name"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"Glovo"</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"price"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"70.000"</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"price"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"500.000"</w:t>
      </w:r>
      <w:r w:rsidRPr="00EF44B1">
        <w:rPr>
          <w:rFonts w:ascii="Consolas" w:hAnsi="Consolas" w:cs="Courier New"/>
          <w:color w:val="93A1A1"/>
          <w:sz w:val="18"/>
          <w:szCs w:val="18"/>
          <w:lang w:val="en-US" w:eastAsia="en-US"/>
        </w:rPr>
        <w:t>,</w:t>
      </w:r>
    </w:p>
    <w:p w:rsidR="00856CD5" w:rsidRPr="00856CD5"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93A1A1"/>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"amount"</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"10.000"</w:t>
      </w:r>
      <w:r w:rsidRPr="00EF44B1">
        <w:rPr>
          <w:rFonts w:ascii="Consolas" w:hAnsi="Consolas" w:cs="Courier New"/>
          <w:color w:val="93A1A1"/>
          <w:sz w:val="18"/>
          <w:szCs w:val="18"/>
          <w:lang w:val="en-US" w:eastAsia="en-US"/>
        </w:rPr>
        <w:t>,</w:t>
      </w:r>
    </w:p>
    <w:p w:rsidR="00E43ED3" w:rsidRPr="00E43ED3"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DD1144"/>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"distance"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"23.000"</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rPr>
          <w:rFonts w:ascii="Consolas" w:hAnsi="Consolas" w:cs="Courier New"/>
          <w:color w:val="333333"/>
          <w:sz w:val="18"/>
          <w:szCs w:val="18"/>
          <w:lang w:val="en-US" w:eastAsia="en-US"/>
        </w:rPr>
      </w:pPr>
      <w:r w:rsidRPr="00EF44B1">
        <w:rPr>
          <w:rFonts w:ascii="Consolas" w:hAnsi="Consolas" w:cs="Courier New"/>
          <w:color w:val="93A1A1"/>
          <w:sz w:val="18"/>
          <w:szCs w:val="18"/>
          <w:lang w:val="en-US" w:eastAsia="en-US"/>
        </w:rPr>
        <w:t>]</w:t>
      </w:r>
    </w:p>
    <w:p w:rsidR="00AC7E2E" w:rsidRPr="005607EE" w:rsidRDefault="00AC7E2E" w:rsidP="004C1E71">
      <w:pPr>
        <w:spacing w:line="18pt" w:lineRule="auto"/>
        <w:rPr>
          <w:sz w:val="26"/>
          <w:szCs w:val="26"/>
          <w:lang w:val="en-US" w:eastAsia="x-none"/>
        </w:rPr>
      </w:pPr>
    </w:p>
    <w:p w:rsidR="00B46361" w:rsidRPr="0086745F" w:rsidRDefault="00B46361" w:rsidP="00856CD5">
      <w:pPr>
        <w:pStyle w:val="aff6"/>
        <w:rPr>
          <w:szCs w:val="26"/>
        </w:rPr>
      </w:pPr>
      <w:r w:rsidRPr="0086745F">
        <w:rPr>
          <w:szCs w:val="26"/>
          <w:lang w:val="en-US"/>
        </w:rPr>
        <w:t>class</w:t>
      </w:r>
      <w:r w:rsidRPr="0086745F">
        <w:rPr>
          <w:szCs w:val="26"/>
        </w:rPr>
        <w:t xml:space="preserve"> </w:t>
      </w:r>
      <w:r w:rsidRPr="0086745F">
        <w:rPr>
          <w:szCs w:val="26"/>
          <w:lang w:val="en-US"/>
        </w:rPr>
        <w:t>ClientBinAPI</w:t>
      </w:r>
      <w:r w:rsidRPr="0086745F">
        <w:rPr>
          <w:szCs w:val="26"/>
        </w:rPr>
        <w:t>(</w:t>
      </w:r>
      <w:proofErr w:type="gramStart"/>
      <w:r w:rsidRPr="0086745F">
        <w:rPr>
          <w:szCs w:val="26"/>
          <w:lang w:val="en-US"/>
        </w:rPr>
        <w:t>generics</w:t>
      </w:r>
      <w:r w:rsidRPr="0086745F">
        <w:rPr>
          <w:szCs w:val="26"/>
        </w:rPr>
        <w:t>.</w:t>
      </w:r>
      <w:r w:rsidRPr="0086745F">
        <w:rPr>
          <w:szCs w:val="26"/>
          <w:lang w:val="en-US"/>
        </w:rPr>
        <w:t>GenericAPIView</w:t>
      </w:r>
      <w:proofErr w:type="gramEnd"/>
      <w:r w:rsidRPr="0086745F">
        <w:rPr>
          <w:szCs w:val="26"/>
        </w:rPr>
        <w:t xml:space="preserve">) – це </w:t>
      </w:r>
      <w:r w:rsidRPr="0086745F">
        <w:rPr>
          <w:szCs w:val="26"/>
          <w:lang w:val="en-US"/>
        </w:rPr>
        <w:t>API</w:t>
      </w:r>
      <w:r w:rsidRPr="0086745F">
        <w:rPr>
          <w:szCs w:val="26"/>
        </w:rPr>
        <w:t xml:space="preserve"> для переглядання та редагування кошика клієнта.</w:t>
      </w:r>
    </w:p>
    <w:p w:rsidR="00B46361" w:rsidRPr="0052458D" w:rsidRDefault="00B46361" w:rsidP="004C1E71">
      <w:pPr>
        <w:pStyle w:val="aff6"/>
        <w:rPr>
          <w:sz w:val="26"/>
          <w:szCs w:val="26"/>
        </w:rPr>
      </w:pP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r w:rsidRPr="00EF44B1">
        <w:rPr>
          <w:rFonts w:ascii="Consolas" w:hAnsi="Consolas" w:cs="Courier New"/>
          <w:b/>
          <w:bCs/>
          <w:color w:val="48484C"/>
          <w:sz w:val="18"/>
          <w:szCs w:val="18"/>
          <w:lang w:val="en-US" w:eastAsia="en-US"/>
        </w:rPr>
        <w:t>GET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client</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bin</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r w:rsidRPr="00EF44B1">
        <w:rPr>
          <w:rFonts w:ascii="Consolas" w:hAnsi="Consolas" w:cs="Courier New"/>
          <w:b/>
          <w:bCs/>
          <w:color w:val="333333"/>
          <w:sz w:val="18"/>
          <w:szCs w:val="18"/>
          <w:lang w:val="en-US" w:eastAsia="en-US"/>
        </w:rPr>
        <w:t>HTTP 200 OK</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r w:rsidRPr="00EF44B1">
        <w:rPr>
          <w:rFonts w:ascii="Consolas" w:hAnsi="Consolas" w:cs="Courier New"/>
          <w:b/>
          <w:bCs/>
          <w:color w:val="333333"/>
          <w:sz w:val="18"/>
          <w:szCs w:val="18"/>
          <w:lang w:val="en-US" w:eastAsia="en-US"/>
        </w:rPr>
        <w:t>Allow:</w:t>
      </w:r>
      <w:r w:rsidRPr="00EF44B1">
        <w:rPr>
          <w:rFonts w:ascii="Consolas" w:hAnsi="Consolas" w:cs="Courier New"/>
          <w:color w:val="333333"/>
          <w:sz w:val="18"/>
          <w:szCs w:val="18"/>
          <w:lang w:val="en-US" w:eastAsia="en-US"/>
        </w:rPr>
        <w:t xml:space="preserve"> </w:t>
      </w:r>
      <w:r w:rsidRPr="00EF44B1">
        <w:rPr>
          <w:rFonts w:ascii="Consolas" w:hAnsi="Consolas" w:cs="Courier New"/>
          <w:color w:val="195F91"/>
          <w:sz w:val="18"/>
          <w:szCs w:val="18"/>
          <w:lang w:val="en-US" w:eastAsia="en-US"/>
        </w:rPr>
        <w:t>GET, POST, HEAD, OPTIONS</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r w:rsidRPr="00EF44B1">
        <w:rPr>
          <w:rFonts w:ascii="Consolas" w:hAnsi="Consolas" w:cs="Courier New"/>
          <w:b/>
          <w:bCs/>
          <w:color w:val="333333"/>
          <w:sz w:val="18"/>
          <w:szCs w:val="18"/>
          <w:lang w:val="en-US" w:eastAsia="en-US"/>
        </w:rPr>
        <w:t>Content-Type:</w:t>
      </w:r>
      <w:r w:rsidRPr="00EF44B1">
        <w:rPr>
          <w:rFonts w:ascii="Consolas" w:hAnsi="Consolas" w:cs="Courier New"/>
          <w:color w:val="333333"/>
          <w:sz w:val="18"/>
          <w:szCs w:val="18"/>
          <w:lang w:val="en-US" w:eastAsia="en-US"/>
        </w:rPr>
        <w:t xml:space="preserve"> </w:t>
      </w:r>
      <w:r w:rsidRPr="00EF44B1">
        <w:rPr>
          <w:rFonts w:ascii="Consolas" w:hAnsi="Consolas" w:cs="Courier New"/>
          <w:color w:val="195F91"/>
          <w:sz w:val="18"/>
          <w:szCs w:val="18"/>
          <w:lang w:val="en-US" w:eastAsia="en-US"/>
        </w:rPr>
        <w:t>application/json</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r w:rsidRPr="00EF44B1">
        <w:rPr>
          <w:rFonts w:ascii="Consolas" w:hAnsi="Consolas" w:cs="Courier New"/>
          <w:b/>
          <w:bCs/>
          <w:color w:val="333333"/>
          <w:sz w:val="18"/>
          <w:szCs w:val="18"/>
          <w:lang w:val="en-US" w:eastAsia="en-US"/>
        </w:rPr>
        <w:t>Vary:</w:t>
      </w:r>
      <w:r w:rsidRPr="00EF44B1">
        <w:rPr>
          <w:rFonts w:ascii="Consolas" w:hAnsi="Consolas" w:cs="Courier New"/>
          <w:color w:val="333333"/>
          <w:sz w:val="18"/>
          <w:szCs w:val="18"/>
          <w:lang w:val="en-US" w:eastAsia="en-US"/>
        </w:rPr>
        <w:t xml:space="preserve"> </w:t>
      </w:r>
      <w:r w:rsidRPr="00EF44B1">
        <w:rPr>
          <w:rFonts w:ascii="Consolas" w:hAnsi="Consolas" w:cs="Courier New"/>
          <w:color w:val="195F91"/>
          <w:sz w:val="18"/>
          <w:szCs w:val="18"/>
          <w:lang w:val="en-US" w:eastAsia="en-US"/>
        </w:rPr>
        <w:t>Accept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"client"</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"addres"</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"123"</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"sale"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"farmer"</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"personalData"</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2</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lastRenderedPageBreak/>
        <w:t xml:space="preserve">                    </w:t>
      </w:r>
      <w:r w:rsidRPr="00EF44B1">
        <w:rPr>
          <w:rFonts w:ascii="Consolas" w:hAnsi="Consolas" w:cs="Courier New"/>
          <w:color w:val="DD1144"/>
          <w:sz w:val="18"/>
          <w:szCs w:val="18"/>
          <w:lang w:val="en-US" w:eastAsia="en-US"/>
        </w:rPr>
        <w:t>"user"</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2</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"password"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"pbkdf2_sha256$260000$GIqIsc7aAnEIUWvW4CNPQz$CpHqQumL4QggOq6KZoNULCjXoyupshm7ybygIwzP4nw="</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"last_login"</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E347B"/>
          <w:sz w:val="18"/>
          <w:szCs w:val="18"/>
          <w:lang w:val="en-US" w:eastAsia="en-US"/>
        </w:rPr>
        <w:t>null</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"is_superuser"</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E347B"/>
          <w:sz w:val="18"/>
          <w:szCs w:val="18"/>
          <w:lang w:val="en-US" w:eastAsia="en-US"/>
        </w:rPr>
        <w:t>false</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"username"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"Farmer"</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93A1A1"/>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"first_name"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"last_name"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"email"</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w:t>
      </w:r>
      <w:hyperlink r:id="rId21" w:history="1">
        <w:r w:rsidRPr="00EF44B1">
          <w:rPr>
            <w:rFonts w:ascii="Consolas" w:hAnsi="Consolas" w:cs="Courier New"/>
            <w:color w:val="DD1144"/>
            <w:sz w:val="18"/>
            <w:szCs w:val="18"/>
            <w:lang w:val="en-US" w:eastAsia="en-US"/>
          </w:rPr>
          <w:t>farmer@gmail.com</w:t>
        </w:r>
      </w:hyperlink>
      <w:r w:rsidRPr="00EF44B1">
        <w:rPr>
          <w:rFonts w:ascii="Consolas" w:hAnsi="Consolas" w:cs="Courier New"/>
          <w:color w:val="DD1144"/>
          <w:sz w:val="18"/>
          <w:szCs w:val="18"/>
          <w:lang w:val="en-US" w:eastAsia="en-US"/>
        </w:rPr>
        <w:t>"</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"is_staff"</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E347B"/>
          <w:sz w:val="18"/>
          <w:szCs w:val="18"/>
          <w:lang w:val="en-US" w:eastAsia="en-US"/>
        </w:rPr>
        <w:t>false</w:t>
      </w:r>
      <w:r w:rsidRPr="00EF44B1">
        <w:rPr>
          <w:rFonts w:ascii="Consolas" w:hAnsi="Consolas" w:cs="Courier New"/>
          <w:color w:val="93A1A1"/>
          <w:sz w:val="18"/>
          <w:szCs w:val="18"/>
          <w:lang w:val="en-US" w:eastAsia="en-US"/>
        </w:rPr>
        <w:t>,</w:t>
      </w:r>
    </w:p>
    <w:p w:rsidR="00856CD5" w:rsidRPr="00856CD5"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93A1A1"/>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"is_active"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E347B"/>
          <w:sz w:val="18"/>
          <w:szCs w:val="18"/>
          <w:lang w:val="en-US" w:eastAsia="en-US"/>
        </w:rPr>
        <w:t>true</w:t>
      </w:r>
      <w:r w:rsidRPr="00EF44B1">
        <w:rPr>
          <w:rFonts w:ascii="Consolas" w:hAnsi="Consolas" w:cs="Courier New"/>
          <w:color w:val="93A1A1"/>
          <w:sz w:val="18"/>
          <w:szCs w:val="18"/>
          <w:lang w:val="en-US" w:eastAsia="en-US"/>
        </w:rPr>
        <w:t>,</w:t>
      </w:r>
    </w:p>
    <w:p w:rsidR="00E43ED3" w:rsidRPr="00E43ED3"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93A1A1"/>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"date_joined"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"2021-06-09T17:09:13.419091Z"</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"groups"</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"user_permissions"</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"isFarmer"</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E347B"/>
          <w:sz w:val="18"/>
          <w:szCs w:val="18"/>
          <w:lang w:val="en-US" w:eastAsia="en-US"/>
        </w:rPr>
        <w:t>true</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"phoneNumber"</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"123123"</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"money"</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"0.00"</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"product"</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"name"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"Томат"</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"unitOfMeasure"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"кг."</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"dateOfRequest"</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E347B"/>
          <w:sz w:val="18"/>
          <w:szCs w:val="18"/>
          <w:lang w:val="en-US" w:eastAsia="en-US"/>
        </w:rPr>
        <w:t>null</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"dateOfHarvest"</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E347B"/>
          <w:sz w:val="18"/>
          <w:szCs w:val="18"/>
          <w:lang w:val="en-US" w:eastAsia="en-US"/>
        </w:rPr>
        <w:t>null</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"amount"</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"20.000"</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"price"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"50.000"</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"dateOfRequest"</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E347B"/>
          <w:sz w:val="18"/>
          <w:szCs w:val="18"/>
          <w:lang w:val="en-US" w:eastAsia="en-US"/>
        </w:rPr>
        <w:t>null</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"dateOfPurchase"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E347B"/>
          <w:sz w:val="18"/>
          <w:szCs w:val="18"/>
          <w:lang w:val="en-US" w:eastAsia="en-US"/>
        </w:rPr>
        <w:t>null</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"amount"</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"10.000"</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rPr>
          <w:rFonts w:ascii="Consolas" w:hAnsi="Consolas" w:cs="Courier New"/>
          <w:color w:val="333333"/>
          <w:sz w:val="18"/>
          <w:szCs w:val="18"/>
          <w:lang w:val="en-US" w:eastAsia="en-US"/>
        </w:rPr>
      </w:pPr>
      <w:r w:rsidRPr="00EF44B1">
        <w:rPr>
          <w:rFonts w:ascii="Consolas" w:hAnsi="Consolas" w:cs="Courier New"/>
          <w:color w:val="93A1A1"/>
          <w:sz w:val="18"/>
          <w:szCs w:val="18"/>
          <w:lang w:val="en-US" w:eastAsia="en-US"/>
        </w:rPr>
        <w:t>]</w:t>
      </w:r>
    </w:p>
    <w:p w:rsidR="00AC7E2E" w:rsidRPr="005607EE" w:rsidRDefault="00AC7E2E" w:rsidP="004C1E71">
      <w:pPr>
        <w:spacing w:line="18pt" w:lineRule="auto"/>
        <w:rPr>
          <w:sz w:val="26"/>
          <w:szCs w:val="26"/>
          <w:lang w:val="en-US" w:eastAsia="x-none"/>
        </w:rPr>
      </w:pPr>
    </w:p>
    <w:p w:rsidR="00B46361" w:rsidRPr="0086745F" w:rsidRDefault="00B46361" w:rsidP="004C1E71">
      <w:pPr>
        <w:pStyle w:val="aff6"/>
        <w:rPr>
          <w:szCs w:val="26"/>
        </w:rPr>
      </w:pPr>
      <w:r w:rsidRPr="0086745F">
        <w:rPr>
          <w:szCs w:val="26"/>
          <w:lang w:val="en-US"/>
        </w:rPr>
        <w:t>class</w:t>
      </w:r>
      <w:r w:rsidRPr="0086745F">
        <w:rPr>
          <w:szCs w:val="26"/>
        </w:rPr>
        <w:t xml:space="preserve"> </w:t>
      </w:r>
      <w:r w:rsidRPr="0086745F">
        <w:rPr>
          <w:szCs w:val="26"/>
          <w:lang w:val="en-US"/>
        </w:rPr>
        <w:t>ClientBuyAPI</w:t>
      </w:r>
      <w:r w:rsidRPr="0086745F">
        <w:rPr>
          <w:szCs w:val="26"/>
        </w:rPr>
        <w:t>(</w:t>
      </w:r>
      <w:proofErr w:type="gramStart"/>
      <w:r w:rsidRPr="0086745F">
        <w:rPr>
          <w:szCs w:val="26"/>
          <w:lang w:val="en-US"/>
        </w:rPr>
        <w:t>generics</w:t>
      </w:r>
      <w:r w:rsidRPr="0086745F">
        <w:rPr>
          <w:szCs w:val="26"/>
        </w:rPr>
        <w:t>.</w:t>
      </w:r>
      <w:r w:rsidRPr="0086745F">
        <w:rPr>
          <w:szCs w:val="26"/>
          <w:lang w:val="en-US"/>
        </w:rPr>
        <w:t>GenericAPIView</w:t>
      </w:r>
      <w:proofErr w:type="gramEnd"/>
      <w:r w:rsidRPr="0086745F">
        <w:rPr>
          <w:szCs w:val="26"/>
        </w:rPr>
        <w:t xml:space="preserve">) – це </w:t>
      </w:r>
      <w:r w:rsidRPr="0086745F">
        <w:rPr>
          <w:szCs w:val="26"/>
          <w:lang w:val="en-US"/>
        </w:rPr>
        <w:t>API</w:t>
      </w:r>
      <w:r w:rsidRPr="0086745F">
        <w:rPr>
          <w:szCs w:val="26"/>
        </w:rPr>
        <w:t xml:space="preserve"> для покупки товарів.</w:t>
      </w:r>
    </w:p>
    <w:p w:rsidR="00B46361" w:rsidRPr="0052458D" w:rsidRDefault="00B46361" w:rsidP="004C1E71">
      <w:pPr>
        <w:pStyle w:val="aff6"/>
        <w:rPr>
          <w:sz w:val="26"/>
          <w:szCs w:val="26"/>
        </w:rPr>
      </w:pP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r w:rsidRPr="00EF44B1">
        <w:rPr>
          <w:rFonts w:ascii="Consolas" w:hAnsi="Consolas" w:cs="Courier New"/>
          <w:b/>
          <w:bCs/>
          <w:color w:val="48484C"/>
          <w:sz w:val="18"/>
          <w:szCs w:val="18"/>
          <w:lang w:val="en-US" w:eastAsia="en-US"/>
        </w:rPr>
        <w:lastRenderedPageBreak/>
        <w:t>GET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client</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buy</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r w:rsidRPr="00EF44B1">
        <w:rPr>
          <w:rFonts w:ascii="Consolas" w:hAnsi="Consolas" w:cs="Courier New"/>
          <w:b/>
          <w:bCs/>
          <w:color w:val="333333"/>
          <w:sz w:val="18"/>
          <w:szCs w:val="18"/>
          <w:lang w:val="en-US" w:eastAsia="en-US"/>
        </w:rPr>
        <w:t>HTTP 200 OK</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r w:rsidRPr="00EF44B1">
        <w:rPr>
          <w:rFonts w:ascii="Consolas" w:hAnsi="Consolas" w:cs="Courier New"/>
          <w:b/>
          <w:bCs/>
          <w:color w:val="333333"/>
          <w:sz w:val="18"/>
          <w:szCs w:val="18"/>
          <w:lang w:val="en-US" w:eastAsia="en-US"/>
        </w:rPr>
        <w:t>Allow:</w:t>
      </w:r>
      <w:r w:rsidRPr="00EF44B1">
        <w:rPr>
          <w:rFonts w:ascii="Consolas" w:hAnsi="Consolas" w:cs="Courier New"/>
          <w:color w:val="333333"/>
          <w:sz w:val="18"/>
          <w:szCs w:val="18"/>
          <w:lang w:val="en-US" w:eastAsia="en-US"/>
        </w:rPr>
        <w:t xml:space="preserve"> </w:t>
      </w:r>
      <w:r w:rsidRPr="00EF44B1">
        <w:rPr>
          <w:rFonts w:ascii="Consolas" w:hAnsi="Consolas" w:cs="Courier New"/>
          <w:color w:val="195F91"/>
          <w:sz w:val="18"/>
          <w:szCs w:val="18"/>
          <w:lang w:val="en-US" w:eastAsia="en-US"/>
        </w:rPr>
        <w:t>GET, POST, HEAD, OPTIONS</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r w:rsidRPr="00EF44B1">
        <w:rPr>
          <w:rFonts w:ascii="Consolas" w:hAnsi="Consolas" w:cs="Courier New"/>
          <w:b/>
          <w:bCs/>
          <w:color w:val="333333"/>
          <w:sz w:val="18"/>
          <w:szCs w:val="18"/>
          <w:lang w:val="en-US" w:eastAsia="en-US"/>
        </w:rPr>
        <w:t>Content-Type:</w:t>
      </w:r>
      <w:r w:rsidRPr="00EF44B1">
        <w:rPr>
          <w:rFonts w:ascii="Consolas" w:hAnsi="Consolas" w:cs="Courier New"/>
          <w:color w:val="333333"/>
          <w:sz w:val="18"/>
          <w:szCs w:val="18"/>
          <w:lang w:val="en-US" w:eastAsia="en-US"/>
        </w:rPr>
        <w:t xml:space="preserve"> </w:t>
      </w:r>
      <w:r w:rsidRPr="00EF44B1">
        <w:rPr>
          <w:rFonts w:ascii="Consolas" w:hAnsi="Consolas" w:cs="Courier New"/>
          <w:color w:val="195F91"/>
          <w:sz w:val="18"/>
          <w:szCs w:val="18"/>
          <w:lang w:val="en-US" w:eastAsia="en-US"/>
        </w:rPr>
        <w:t>application/json</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r w:rsidRPr="00EF44B1">
        <w:rPr>
          <w:rFonts w:ascii="Consolas" w:hAnsi="Consolas" w:cs="Courier New"/>
          <w:b/>
          <w:bCs/>
          <w:color w:val="333333"/>
          <w:sz w:val="18"/>
          <w:szCs w:val="18"/>
          <w:lang w:val="en-US" w:eastAsia="en-US"/>
        </w:rPr>
        <w:t>Vary:</w:t>
      </w:r>
      <w:r w:rsidRPr="00EF44B1">
        <w:rPr>
          <w:rFonts w:ascii="Consolas" w:hAnsi="Consolas" w:cs="Courier New"/>
          <w:color w:val="333333"/>
          <w:sz w:val="18"/>
          <w:szCs w:val="18"/>
          <w:lang w:val="en-US" w:eastAsia="en-US"/>
        </w:rPr>
        <w:t xml:space="preserve"> </w:t>
      </w:r>
      <w:r w:rsidRPr="00EF44B1">
        <w:rPr>
          <w:rFonts w:ascii="Consolas" w:hAnsi="Consolas" w:cs="Courier New"/>
          <w:color w:val="195F91"/>
          <w:sz w:val="18"/>
          <w:szCs w:val="18"/>
          <w:lang w:val="en-US" w:eastAsia="en-US"/>
        </w:rPr>
        <w:t>Accept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93A1A1"/>
          <w:sz w:val="18"/>
          <w:szCs w:val="18"/>
          <w:lang w:val="en-US" w:eastAsia="en-US"/>
        </w:rPr>
      </w:pP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"sale"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856CD5" w:rsidRPr="00856CD5"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93A1A1"/>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r w:rsidRPr="00EF44B1">
        <w:rPr>
          <w:rFonts w:ascii="Consolas" w:hAnsi="Consolas" w:cs="Courier New"/>
          <w:color w:val="93A1A1"/>
          <w:sz w:val="18"/>
          <w:szCs w:val="18"/>
          <w:lang w:val="en-US" w:eastAsia="en-US"/>
        </w:rPr>
        <w:t>,</w:t>
      </w:r>
    </w:p>
    <w:p w:rsidR="00E43ED3" w:rsidRPr="00E43ED3"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93A1A1"/>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"farmer"</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"personalData"</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2</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"user"</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2</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"password"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"pbkdf2_sha256$260000$GIqIsc7aAnEIUWvW4CNPQz$CpHqQumL4QggOq6KZoNULCjXoyupshm7ybygIwzP4nw="</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"last_login"</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E347B"/>
          <w:sz w:val="18"/>
          <w:szCs w:val="18"/>
          <w:lang w:val="en-US" w:eastAsia="en-US"/>
        </w:rPr>
        <w:t>null</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"is_superuser"</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E347B"/>
          <w:sz w:val="18"/>
          <w:szCs w:val="18"/>
          <w:lang w:val="en-US" w:eastAsia="en-US"/>
        </w:rPr>
        <w:t>false</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"username"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"Farmer"</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"first_name"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"last_name"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"email"</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w:t>
      </w:r>
      <w:hyperlink r:id="rId22" w:history="1">
        <w:r w:rsidRPr="00EF44B1">
          <w:rPr>
            <w:rFonts w:ascii="Consolas" w:hAnsi="Consolas" w:cs="Courier New"/>
            <w:color w:val="DD1144"/>
            <w:sz w:val="18"/>
            <w:szCs w:val="18"/>
            <w:lang w:val="en-US" w:eastAsia="en-US"/>
          </w:rPr>
          <w:t>farmer@gmail.com</w:t>
        </w:r>
      </w:hyperlink>
      <w:r w:rsidRPr="00EF44B1">
        <w:rPr>
          <w:rFonts w:ascii="Consolas" w:hAnsi="Consolas" w:cs="Courier New"/>
          <w:color w:val="DD1144"/>
          <w:sz w:val="18"/>
          <w:szCs w:val="18"/>
          <w:lang w:val="en-US" w:eastAsia="en-US"/>
        </w:rPr>
        <w:t>"</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"is_staff"</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E347B"/>
          <w:sz w:val="18"/>
          <w:szCs w:val="18"/>
          <w:lang w:val="en-US" w:eastAsia="en-US"/>
        </w:rPr>
        <w:t>false</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"is_active"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E347B"/>
          <w:sz w:val="18"/>
          <w:szCs w:val="18"/>
          <w:lang w:val="en-US" w:eastAsia="en-US"/>
        </w:rPr>
        <w:t>true</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"date_joined"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"2021-06-09T17:09:13.419091Z"</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"groups"</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"user_permissions"</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"isFarmer"</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E347B"/>
          <w:sz w:val="18"/>
          <w:szCs w:val="18"/>
          <w:lang w:val="en-US" w:eastAsia="en-US"/>
        </w:rPr>
        <w:t>true</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"phoneNumber"</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"123123"</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"money"</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"0.00"</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"product"</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"name"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"Томат"</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"unitOfMeasure"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"кг."</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lastRenderedPageBreak/>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"dateOfRequest"</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E347B"/>
          <w:sz w:val="18"/>
          <w:szCs w:val="18"/>
          <w:lang w:val="en-US" w:eastAsia="en-US"/>
        </w:rPr>
        <w:t>null</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"dateOfHarvest"</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E347B"/>
          <w:sz w:val="18"/>
          <w:szCs w:val="18"/>
          <w:lang w:val="en-US" w:eastAsia="en-US"/>
        </w:rPr>
        <w:t>null</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"amount"</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"20.000"</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"price"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"50.000"</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93A1A1"/>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93A1A1"/>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"dateOfRequest"</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E347B"/>
          <w:sz w:val="18"/>
          <w:szCs w:val="18"/>
          <w:lang w:val="en-US" w:eastAsia="en-US"/>
        </w:rPr>
        <w:t>null</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"dateOfPurchase"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E347B"/>
          <w:sz w:val="18"/>
          <w:szCs w:val="18"/>
          <w:lang w:val="en-US" w:eastAsia="en-US"/>
        </w:rPr>
        <w:t>null</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"amount"</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"10.000"</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"client"</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rPr>
          <w:rFonts w:ascii="Consolas" w:hAnsi="Consolas" w:cs="Courier New"/>
          <w:color w:val="333333"/>
          <w:sz w:val="18"/>
          <w:szCs w:val="18"/>
          <w:lang w:val="en-US" w:eastAsia="en-US"/>
        </w:rPr>
      </w:pPr>
      <w:r w:rsidRPr="00EF44B1">
        <w:rPr>
          <w:rFonts w:ascii="Consolas" w:hAnsi="Consolas" w:cs="Courier New"/>
          <w:color w:val="93A1A1"/>
          <w:sz w:val="18"/>
          <w:szCs w:val="18"/>
          <w:lang w:val="en-US" w:eastAsia="en-US"/>
        </w:rPr>
        <w:t>]</w:t>
      </w:r>
    </w:p>
    <w:p w:rsidR="00AC7E2E" w:rsidRPr="0086745F" w:rsidRDefault="00AC7E2E" w:rsidP="004C1E71">
      <w:pPr>
        <w:spacing w:line="18pt" w:lineRule="auto"/>
        <w:rPr>
          <w:sz w:val="28"/>
          <w:szCs w:val="26"/>
          <w:lang w:val="en-US" w:eastAsia="x-none"/>
        </w:rPr>
      </w:pPr>
    </w:p>
    <w:p w:rsidR="00B46361" w:rsidRPr="0086745F" w:rsidRDefault="00B46361" w:rsidP="00856CD5">
      <w:pPr>
        <w:pStyle w:val="aff6"/>
        <w:rPr>
          <w:szCs w:val="26"/>
        </w:rPr>
      </w:pPr>
      <w:r w:rsidRPr="0086745F">
        <w:rPr>
          <w:szCs w:val="26"/>
          <w:lang w:val="en-US"/>
        </w:rPr>
        <w:t>class</w:t>
      </w:r>
      <w:r w:rsidRPr="0086745F">
        <w:rPr>
          <w:szCs w:val="26"/>
        </w:rPr>
        <w:t xml:space="preserve"> </w:t>
      </w:r>
      <w:r w:rsidRPr="0086745F">
        <w:rPr>
          <w:szCs w:val="26"/>
          <w:lang w:val="en-US"/>
        </w:rPr>
        <w:t>TypeOfDeliveryAPI</w:t>
      </w:r>
      <w:r w:rsidRPr="0086745F">
        <w:rPr>
          <w:szCs w:val="26"/>
        </w:rPr>
        <w:t>(</w:t>
      </w:r>
      <w:proofErr w:type="gramStart"/>
      <w:r w:rsidRPr="0086745F">
        <w:rPr>
          <w:szCs w:val="26"/>
          <w:lang w:val="en-US"/>
        </w:rPr>
        <w:t>generics</w:t>
      </w:r>
      <w:r w:rsidRPr="0086745F">
        <w:rPr>
          <w:szCs w:val="26"/>
        </w:rPr>
        <w:t>.</w:t>
      </w:r>
      <w:r w:rsidRPr="0086745F">
        <w:rPr>
          <w:szCs w:val="26"/>
          <w:lang w:val="en-US"/>
        </w:rPr>
        <w:t>GenericAPIView</w:t>
      </w:r>
      <w:proofErr w:type="gramEnd"/>
      <w:r w:rsidRPr="0086745F">
        <w:rPr>
          <w:szCs w:val="26"/>
        </w:rPr>
        <w:t xml:space="preserve">) – це </w:t>
      </w:r>
      <w:r w:rsidRPr="0086745F">
        <w:rPr>
          <w:szCs w:val="26"/>
          <w:lang w:val="en-US"/>
        </w:rPr>
        <w:t>API</w:t>
      </w:r>
      <w:r w:rsidRPr="0086745F">
        <w:rPr>
          <w:szCs w:val="26"/>
        </w:rPr>
        <w:t xml:space="preserve"> для вибору типу доставлення товару.</w:t>
      </w:r>
    </w:p>
    <w:p w:rsidR="00B46361" w:rsidRPr="0052458D" w:rsidRDefault="00B46361" w:rsidP="004C1E71">
      <w:pPr>
        <w:pStyle w:val="aff6"/>
        <w:rPr>
          <w:sz w:val="26"/>
          <w:szCs w:val="26"/>
        </w:rPr>
      </w:pP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r w:rsidRPr="00EF44B1">
        <w:rPr>
          <w:rFonts w:ascii="Consolas" w:hAnsi="Consolas" w:cs="Courier New"/>
          <w:b/>
          <w:bCs/>
          <w:color w:val="48484C"/>
          <w:sz w:val="18"/>
          <w:szCs w:val="18"/>
          <w:lang w:val="en-US" w:eastAsia="en-US"/>
        </w:rPr>
        <w:t>GET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client</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buy</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delivery</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r w:rsidRPr="00EF44B1">
        <w:rPr>
          <w:rFonts w:ascii="Consolas" w:hAnsi="Consolas" w:cs="Courier New"/>
          <w:b/>
          <w:bCs/>
          <w:color w:val="333333"/>
          <w:sz w:val="18"/>
          <w:szCs w:val="18"/>
          <w:lang w:val="en-US" w:eastAsia="en-US"/>
        </w:rPr>
        <w:t>HTTP 200 OK</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r w:rsidRPr="00EF44B1">
        <w:rPr>
          <w:rFonts w:ascii="Consolas" w:hAnsi="Consolas" w:cs="Courier New"/>
          <w:b/>
          <w:bCs/>
          <w:color w:val="333333"/>
          <w:sz w:val="18"/>
          <w:szCs w:val="18"/>
          <w:lang w:val="en-US" w:eastAsia="en-US"/>
        </w:rPr>
        <w:t>Allow:</w:t>
      </w:r>
      <w:r w:rsidRPr="00EF44B1">
        <w:rPr>
          <w:rFonts w:ascii="Consolas" w:hAnsi="Consolas" w:cs="Courier New"/>
          <w:color w:val="333333"/>
          <w:sz w:val="18"/>
          <w:szCs w:val="18"/>
          <w:lang w:val="en-US" w:eastAsia="en-US"/>
        </w:rPr>
        <w:t xml:space="preserve"> </w:t>
      </w:r>
      <w:r w:rsidRPr="00EF44B1">
        <w:rPr>
          <w:rFonts w:ascii="Consolas" w:hAnsi="Consolas" w:cs="Courier New"/>
          <w:color w:val="195F91"/>
          <w:sz w:val="18"/>
          <w:szCs w:val="18"/>
          <w:lang w:val="en-US" w:eastAsia="en-US"/>
        </w:rPr>
        <w:t>GET, POST, HEAD, OPTIONS</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r w:rsidRPr="00EF44B1">
        <w:rPr>
          <w:rFonts w:ascii="Consolas" w:hAnsi="Consolas" w:cs="Courier New"/>
          <w:b/>
          <w:bCs/>
          <w:color w:val="333333"/>
          <w:sz w:val="18"/>
          <w:szCs w:val="18"/>
          <w:lang w:val="en-US" w:eastAsia="en-US"/>
        </w:rPr>
        <w:t>Content-Type:</w:t>
      </w:r>
      <w:r w:rsidRPr="00EF44B1">
        <w:rPr>
          <w:rFonts w:ascii="Consolas" w:hAnsi="Consolas" w:cs="Courier New"/>
          <w:color w:val="333333"/>
          <w:sz w:val="18"/>
          <w:szCs w:val="18"/>
          <w:lang w:val="en-US" w:eastAsia="en-US"/>
        </w:rPr>
        <w:t xml:space="preserve"> </w:t>
      </w:r>
      <w:r w:rsidRPr="00EF44B1">
        <w:rPr>
          <w:rFonts w:ascii="Consolas" w:hAnsi="Consolas" w:cs="Courier New"/>
          <w:color w:val="195F91"/>
          <w:sz w:val="18"/>
          <w:szCs w:val="18"/>
          <w:lang w:val="en-US" w:eastAsia="en-US"/>
        </w:rPr>
        <w:t>application/json</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r w:rsidRPr="00EF44B1">
        <w:rPr>
          <w:rFonts w:ascii="Consolas" w:hAnsi="Consolas" w:cs="Courier New"/>
          <w:b/>
          <w:bCs/>
          <w:color w:val="333333"/>
          <w:sz w:val="18"/>
          <w:szCs w:val="18"/>
          <w:lang w:val="en-US" w:eastAsia="en-US"/>
        </w:rPr>
        <w:t>Vary:</w:t>
      </w:r>
      <w:r w:rsidRPr="00EF44B1">
        <w:rPr>
          <w:rFonts w:ascii="Consolas" w:hAnsi="Consolas" w:cs="Courier New"/>
          <w:color w:val="333333"/>
          <w:sz w:val="18"/>
          <w:szCs w:val="18"/>
          <w:lang w:val="en-US" w:eastAsia="en-US"/>
        </w:rPr>
        <w:t xml:space="preserve"> </w:t>
      </w:r>
      <w:r w:rsidRPr="00EF44B1">
        <w:rPr>
          <w:rFonts w:ascii="Consolas" w:hAnsi="Consolas" w:cs="Courier New"/>
          <w:color w:val="195F91"/>
          <w:sz w:val="18"/>
          <w:szCs w:val="18"/>
          <w:lang w:val="en-US" w:eastAsia="en-US"/>
        </w:rPr>
        <w:t>Accept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"trade"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"product"</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"name"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"Томат"</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"unitOfMeasure"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"кг."</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"client"</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"addres"</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"123"</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"farmer"</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lastRenderedPageBreak/>
        <w:t xml:space="preserve">                </w:t>
      </w:r>
      <w:r w:rsidRPr="00EF44B1">
        <w:rPr>
          <w:rFonts w:ascii="Consolas" w:hAnsi="Consolas" w:cs="Courier New"/>
          <w:color w:val="DD1144"/>
          <w:sz w:val="18"/>
          <w:szCs w:val="18"/>
          <w:lang w:val="en-US" w:eastAsia="en-US"/>
        </w:rPr>
        <w:t>"personalData"</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2</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"user"</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2</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"password"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"pbkdf2_sha256$260000$GIqIsc7aAnEIUWvW4CNPQz$CpHqQumL4QggOq6KZoNULCjXoyupshm7ybygIwzP4nw="</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93A1A1"/>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"last_login"</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E347B"/>
          <w:sz w:val="18"/>
          <w:szCs w:val="18"/>
          <w:lang w:val="en-US" w:eastAsia="en-US"/>
        </w:rPr>
        <w:t>null</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"is_superuser"</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E347B"/>
          <w:sz w:val="18"/>
          <w:szCs w:val="18"/>
          <w:lang w:val="en-US" w:eastAsia="en-US"/>
        </w:rPr>
        <w:t>false</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"username"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"Farmer"</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"first_name"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"last_name"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w:t>
      </w:r>
      <w:r w:rsidRPr="00EF44B1">
        <w:rPr>
          <w:rFonts w:ascii="Consolas" w:hAnsi="Consolas" w:cs="Courier New"/>
          <w:color w:val="93A1A1"/>
          <w:sz w:val="18"/>
          <w:szCs w:val="18"/>
          <w:lang w:val="en-US" w:eastAsia="en-US"/>
        </w:rPr>
        <w:t>,</w:t>
      </w:r>
    </w:p>
    <w:p w:rsidR="00E43ED3" w:rsidRPr="00E43ED3"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93A1A1"/>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"email"</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w:t>
      </w:r>
      <w:hyperlink r:id="rId23" w:history="1">
        <w:r w:rsidRPr="00EF44B1">
          <w:rPr>
            <w:rFonts w:ascii="Consolas" w:hAnsi="Consolas" w:cs="Courier New"/>
            <w:color w:val="DD1144"/>
            <w:sz w:val="18"/>
            <w:szCs w:val="18"/>
            <w:lang w:val="en-US" w:eastAsia="en-US"/>
          </w:rPr>
          <w:t>farmer@gmail.com</w:t>
        </w:r>
      </w:hyperlink>
      <w:r w:rsidRPr="00EF44B1">
        <w:rPr>
          <w:rFonts w:ascii="Consolas" w:hAnsi="Consolas" w:cs="Courier New"/>
          <w:color w:val="DD1144"/>
          <w:sz w:val="18"/>
          <w:szCs w:val="18"/>
          <w:lang w:val="en-US" w:eastAsia="en-US"/>
        </w:rPr>
        <w:t>"</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"is_staff"</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E347B"/>
          <w:sz w:val="18"/>
          <w:szCs w:val="18"/>
          <w:lang w:val="en-US" w:eastAsia="en-US"/>
        </w:rPr>
        <w:t>false</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"is_active"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E347B"/>
          <w:sz w:val="18"/>
          <w:szCs w:val="18"/>
          <w:lang w:val="en-US" w:eastAsia="en-US"/>
        </w:rPr>
        <w:t>true</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"date_joined"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"2021-06-09T17:09:13.419091Z"</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"groups"</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"user_permissions"</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"isFarmer"</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E347B"/>
          <w:sz w:val="18"/>
          <w:szCs w:val="18"/>
          <w:lang w:val="en-US" w:eastAsia="en-US"/>
        </w:rPr>
        <w:t>true</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"phoneNumber"</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"123123"</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"money"</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"0.00"</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"purchase"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"dateOfRequest"</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E347B"/>
          <w:sz w:val="18"/>
          <w:szCs w:val="18"/>
          <w:lang w:val="en-US" w:eastAsia="en-US"/>
        </w:rPr>
        <w:t>null</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"dateOfPurchase"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E347B"/>
          <w:sz w:val="18"/>
          <w:szCs w:val="18"/>
          <w:lang w:val="en-US" w:eastAsia="en-US"/>
        </w:rPr>
        <w:t>null</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"amount"</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"10.000"</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"client"</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"sale"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"typeOfPayment"</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"name"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"Полная оплата"</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"payment"</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"dateOfPayment"</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E347B"/>
          <w:sz w:val="18"/>
          <w:szCs w:val="18"/>
          <w:lang w:val="en-US" w:eastAsia="en-US"/>
        </w:rPr>
        <w:t>null</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"sum"</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"500.000"</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"client"</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lastRenderedPageBreak/>
        <w:t xml:space="preserve">                </w:t>
      </w:r>
      <w:r w:rsidRPr="00EF44B1">
        <w:rPr>
          <w:rFonts w:ascii="Consolas" w:hAnsi="Consolas" w:cs="Courier New"/>
          <w:color w:val="DD1144"/>
          <w:sz w:val="18"/>
          <w:szCs w:val="18"/>
          <w:lang w:val="en-US" w:eastAsia="en-US"/>
        </w:rPr>
        <w:t>"farmer"</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"typeOfPayment"</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"typeOfDelivery"</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r w:rsidRPr="00EF44B1">
        <w:rPr>
          <w:rFonts w:ascii="Consolas" w:hAnsi="Consolas" w:cs="Courier New"/>
          <w:color w:val="93A1A1"/>
          <w:sz w:val="18"/>
          <w:szCs w:val="18"/>
          <w:lang w:val="en-US" w:eastAsia="en-US"/>
        </w:rPr>
        <w:t>,</w:t>
      </w:r>
    </w:p>
    <w:p w:rsid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DD1144"/>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"name"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"Самовывоз"</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"deliveryCompany"</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"name"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"Glovo"</w:t>
      </w:r>
      <w:r w:rsidRPr="00EF44B1">
        <w:rPr>
          <w:rFonts w:ascii="Consolas" w:hAnsi="Consolas" w:cs="Courier New"/>
          <w:color w:val="93A1A1"/>
          <w:sz w:val="18"/>
          <w:szCs w:val="18"/>
          <w:lang w:val="en-US" w:eastAsia="en-US"/>
        </w:rPr>
        <w:t>,</w:t>
      </w:r>
    </w:p>
    <w:p w:rsidR="00E43ED3" w:rsidRPr="00E43ED3"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DD1144"/>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"price"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"70.000"</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"price"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"500.000"</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"amount"</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"10.000"</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"distance"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"23.000"</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"name"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"Самовывоз"</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2</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"trade"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E347B"/>
          <w:sz w:val="18"/>
          <w:szCs w:val="18"/>
          <w:lang w:val="en-US" w:eastAsia="en-US"/>
        </w:rPr>
        <w:t>null</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"name"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"Доставка агригатором"</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rPr>
          <w:rFonts w:ascii="Consolas" w:hAnsi="Consolas" w:cs="Courier New"/>
          <w:color w:val="333333"/>
          <w:sz w:val="18"/>
          <w:szCs w:val="18"/>
          <w:lang w:val="en-US" w:eastAsia="en-US"/>
        </w:rPr>
      </w:pPr>
      <w:r w:rsidRPr="00EF44B1">
        <w:rPr>
          <w:rFonts w:ascii="Consolas" w:hAnsi="Consolas" w:cs="Courier New"/>
          <w:color w:val="93A1A1"/>
          <w:sz w:val="18"/>
          <w:szCs w:val="18"/>
          <w:lang w:val="en-US" w:eastAsia="en-US"/>
        </w:rPr>
        <w:t>]</w:t>
      </w:r>
    </w:p>
    <w:p w:rsidR="007E244A" w:rsidRPr="0004051A" w:rsidRDefault="007E244A" w:rsidP="004C1E71">
      <w:pPr>
        <w:pStyle w:val="aff6"/>
        <w:jc w:val="center"/>
      </w:pPr>
    </w:p>
    <w:p w:rsidR="00DD5BCA" w:rsidRPr="0004051A" w:rsidRDefault="00DD5BCA" w:rsidP="00E43ED3">
      <w:pPr>
        <w:pStyle w:val="aff6"/>
        <w:rPr>
          <w:sz w:val="32"/>
        </w:rPr>
      </w:pPr>
      <w:r w:rsidRPr="0004051A">
        <w:t>Фермер</w:t>
      </w:r>
    </w:p>
    <w:p w:rsidR="00B46361" w:rsidRPr="0004051A" w:rsidRDefault="00B46361" w:rsidP="004C1E71">
      <w:pPr>
        <w:pStyle w:val="aff6"/>
        <w:rPr>
          <w:szCs w:val="26"/>
        </w:rPr>
      </w:pPr>
    </w:p>
    <w:p w:rsidR="00B46361" w:rsidRPr="0004051A" w:rsidRDefault="00DD5BCA" w:rsidP="00856CD5">
      <w:pPr>
        <w:pStyle w:val="aff6"/>
        <w:rPr>
          <w:szCs w:val="26"/>
          <w:lang w:val="en-US"/>
        </w:rPr>
      </w:pPr>
      <w:r w:rsidRPr="0004051A">
        <w:rPr>
          <w:szCs w:val="26"/>
          <w:lang w:val="en-US"/>
        </w:rPr>
        <w:t>serializers.py</w:t>
      </w:r>
    </w:p>
    <w:p w:rsidR="00DD5BCA" w:rsidRPr="0086745F" w:rsidRDefault="00DD5BCA" w:rsidP="00856CD5">
      <w:pPr>
        <w:pStyle w:val="aff6"/>
        <w:rPr>
          <w:szCs w:val="26"/>
          <w:lang w:val="en-US"/>
        </w:rPr>
      </w:pPr>
    </w:p>
    <w:p w:rsidR="00DD5BCA" w:rsidRPr="0086745F" w:rsidRDefault="00DD5BCA" w:rsidP="00856CD5">
      <w:pPr>
        <w:pStyle w:val="aff6"/>
        <w:rPr>
          <w:szCs w:val="26"/>
        </w:rPr>
      </w:pPr>
      <w:r w:rsidRPr="0086745F">
        <w:rPr>
          <w:szCs w:val="26"/>
          <w:lang w:val="en-US"/>
        </w:rPr>
        <w:t>class FarmerSerializer(</w:t>
      </w:r>
      <w:proofErr w:type="gramStart"/>
      <w:r w:rsidRPr="0086745F">
        <w:rPr>
          <w:szCs w:val="26"/>
          <w:lang w:val="en-US"/>
        </w:rPr>
        <w:t>seriaizers.ModelSerializer</w:t>
      </w:r>
      <w:proofErr w:type="gramEnd"/>
      <w:r w:rsidRPr="0086745F">
        <w:rPr>
          <w:szCs w:val="26"/>
          <w:lang w:val="en-US"/>
        </w:rPr>
        <w:t xml:space="preserve">) – </w:t>
      </w:r>
      <w:r w:rsidRPr="0086745F">
        <w:rPr>
          <w:szCs w:val="26"/>
        </w:rPr>
        <w:t>серіалайзер моделі фермера.</w:t>
      </w:r>
    </w:p>
    <w:p w:rsidR="00DD5BCA" w:rsidRPr="0086745F" w:rsidRDefault="00DD5BCA" w:rsidP="00856CD5">
      <w:pPr>
        <w:pStyle w:val="aff6"/>
        <w:rPr>
          <w:szCs w:val="26"/>
        </w:rPr>
      </w:pPr>
    </w:p>
    <w:p w:rsidR="00DD5BCA" w:rsidRPr="0086745F" w:rsidRDefault="00DD5BCA" w:rsidP="00856CD5">
      <w:pPr>
        <w:pStyle w:val="aff6"/>
        <w:rPr>
          <w:szCs w:val="26"/>
        </w:rPr>
      </w:pPr>
      <w:r w:rsidRPr="0086745F">
        <w:rPr>
          <w:szCs w:val="26"/>
          <w:lang w:val="en-US"/>
        </w:rPr>
        <w:t>class</w:t>
      </w:r>
      <w:r w:rsidRPr="0086745F">
        <w:rPr>
          <w:szCs w:val="26"/>
        </w:rPr>
        <w:t xml:space="preserve"> </w:t>
      </w:r>
      <w:r w:rsidRPr="0086745F">
        <w:rPr>
          <w:szCs w:val="26"/>
          <w:lang w:val="en-US"/>
        </w:rPr>
        <w:t>FarmerPersonalDataSerializer</w:t>
      </w:r>
      <w:r w:rsidRPr="0086745F">
        <w:rPr>
          <w:szCs w:val="26"/>
        </w:rPr>
        <w:t>(</w:t>
      </w:r>
      <w:proofErr w:type="gramStart"/>
      <w:r w:rsidRPr="0086745F">
        <w:rPr>
          <w:szCs w:val="26"/>
          <w:lang w:val="en-US"/>
        </w:rPr>
        <w:t>seriaizers</w:t>
      </w:r>
      <w:r w:rsidRPr="0086745F">
        <w:rPr>
          <w:szCs w:val="26"/>
        </w:rPr>
        <w:t>.</w:t>
      </w:r>
      <w:r w:rsidRPr="0086745F">
        <w:rPr>
          <w:szCs w:val="26"/>
          <w:lang w:val="en-US"/>
        </w:rPr>
        <w:t>ModelSerializer</w:t>
      </w:r>
      <w:proofErr w:type="gramEnd"/>
      <w:r w:rsidRPr="0086745F">
        <w:rPr>
          <w:szCs w:val="26"/>
        </w:rPr>
        <w:t>) – окремий серіалайзер моделі особистих даних для фермера.</w:t>
      </w:r>
    </w:p>
    <w:p w:rsidR="00DD5BCA" w:rsidRPr="0086745F" w:rsidRDefault="00DD5BCA" w:rsidP="00856CD5">
      <w:pPr>
        <w:pStyle w:val="aff6"/>
        <w:rPr>
          <w:szCs w:val="26"/>
        </w:rPr>
      </w:pPr>
    </w:p>
    <w:p w:rsidR="00DD5BCA" w:rsidRPr="0086745F" w:rsidRDefault="00DD5BCA" w:rsidP="00856CD5">
      <w:pPr>
        <w:pStyle w:val="aff6"/>
        <w:rPr>
          <w:szCs w:val="26"/>
        </w:rPr>
      </w:pPr>
      <w:r w:rsidRPr="0086745F">
        <w:rPr>
          <w:szCs w:val="26"/>
          <w:lang w:val="en-US"/>
        </w:rPr>
        <w:lastRenderedPageBreak/>
        <w:t>class</w:t>
      </w:r>
      <w:r w:rsidRPr="0086745F">
        <w:rPr>
          <w:szCs w:val="26"/>
        </w:rPr>
        <w:t xml:space="preserve"> </w:t>
      </w:r>
      <w:r w:rsidRPr="0086745F">
        <w:rPr>
          <w:szCs w:val="26"/>
          <w:lang w:val="en-US"/>
        </w:rPr>
        <w:t>FarmerStorageSerializer</w:t>
      </w:r>
      <w:r w:rsidRPr="0086745F">
        <w:rPr>
          <w:szCs w:val="26"/>
        </w:rPr>
        <w:t>(</w:t>
      </w:r>
      <w:proofErr w:type="gramStart"/>
      <w:r w:rsidRPr="0086745F">
        <w:rPr>
          <w:szCs w:val="26"/>
          <w:lang w:val="en-US"/>
        </w:rPr>
        <w:t>seriaizers</w:t>
      </w:r>
      <w:r w:rsidRPr="0086745F">
        <w:rPr>
          <w:szCs w:val="26"/>
        </w:rPr>
        <w:t>.</w:t>
      </w:r>
      <w:r w:rsidRPr="0086745F">
        <w:rPr>
          <w:szCs w:val="26"/>
          <w:lang w:val="en-US"/>
        </w:rPr>
        <w:t>ModelSerializer</w:t>
      </w:r>
      <w:proofErr w:type="gramEnd"/>
      <w:r w:rsidRPr="0086745F">
        <w:rPr>
          <w:szCs w:val="26"/>
        </w:rPr>
        <w:t xml:space="preserve">) – серіалайзер моделі фермера з об’єктом серіалайзера </w:t>
      </w:r>
      <w:r w:rsidRPr="0086745F">
        <w:rPr>
          <w:szCs w:val="26"/>
          <w:lang w:val="en-US"/>
        </w:rPr>
        <w:t>FarmerPersonalDataSerializer</w:t>
      </w:r>
      <w:r w:rsidRPr="0086745F">
        <w:rPr>
          <w:szCs w:val="26"/>
        </w:rPr>
        <w:t>.</w:t>
      </w:r>
    </w:p>
    <w:p w:rsidR="00DD5BCA" w:rsidRPr="0086745F" w:rsidRDefault="00DD5BCA" w:rsidP="00856CD5">
      <w:pPr>
        <w:pStyle w:val="aff6"/>
        <w:rPr>
          <w:szCs w:val="26"/>
        </w:rPr>
      </w:pPr>
    </w:p>
    <w:p w:rsidR="00DD5BCA" w:rsidRPr="0086745F" w:rsidRDefault="00DD5BCA" w:rsidP="00856CD5">
      <w:pPr>
        <w:pStyle w:val="aff6"/>
        <w:rPr>
          <w:szCs w:val="26"/>
        </w:rPr>
      </w:pPr>
      <w:r w:rsidRPr="0086745F">
        <w:rPr>
          <w:szCs w:val="26"/>
          <w:lang w:val="en-US"/>
        </w:rPr>
        <w:t>class</w:t>
      </w:r>
      <w:r w:rsidRPr="0086745F">
        <w:rPr>
          <w:szCs w:val="26"/>
        </w:rPr>
        <w:t xml:space="preserve"> </w:t>
      </w:r>
      <w:r w:rsidRPr="0086745F">
        <w:rPr>
          <w:szCs w:val="26"/>
          <w:lang w:val="en-US"/>
        </w:rPr>
        <w:t>StorageSerializer</w:t>
      </w:r>
      <w:r w:rsidRPr="0086745F">
        <w:rPr>
          <w:szCs w:val="26"/>
        </w:rPr>
        <w:t>(</w:t>
      </w:r>
      <w:proofErr w:type="gramStart"/>
      <w:r w:rsidRPr="0086745F">
        <w:rPr>
          <w:szCs w:val="26"/>
          <w:lang w:val="en-US"/>
        </w:rPr>
        <w:t>seriaizers</w:t>
      </w:r>
      <w:r w:rsidRPr="0086745F">
        <w:rPr>
          <w:szCs w:val="26"/>
        </w:rPr>
        <w:t>.</w:t>
      </w:r>
      <w:r w:rsidRPr="0086745F">
        <w:rPr>
          <w:szCs w:val="26"/>
          <w:lang w:val="en-US"/>
        </w:rPr>
        <w:t>ModelSerializer</w:t>
      </w:r>
      <w:proofErr w:type="gramEnd"/>
      <w:r w:rsidRPr="0086745F">
        <w:rPr>
          <w:szCs w:val="26"/>
        </w:rPr>
        <w:t xml:space="preserve">) – серіалайзер моделі складу з об’єктом серіалайзера </w:t>
      </w:r>
      <w:r w:rsidRPr="0086745F">
        <w:rPr>
          <w:szCs w:val="26"/>
          <w:lang w:val="en-US"/>
        </w:rPr>
        <w:t>FarmerStorageSerializer</w:t>
      </w:r>
      <w:r w:rsidRPr="0086745F">
        <w:rPr>
          <w:szCs w:val="26"/>
        </w:rPr>
        <w:t>.</w:t>
      </w:r>
    </w:p>
    <w:p w:rsidR="00DD5BCA" w:rsidRPr="0086745F" w:rsidRDefault="00DD5BCA" w:rsidP="00856CD5">
      <w:pPr>
        <w:pStyle w:val="aff6"/>
        <w:rPr>
          <w:szCs w:val="26"/>
        </w:rPr>
      </w:pPr>
    </w:p>
    <w:p w:rsidR="00B46361" w:rsidRPr="0086745F" w:rsidRDefault="00DD5BCA" w:rsidP="00856CD5">
      <w:pPr>
        <w:pStyle w:val="aff6"/>
        <w:rPr>
          <w:szCs w:val="26"/>
        </w:rPr>
      </w:pPr>
      <w:r w:rsidRPr="0086745F">
        <w:rPr>
          <w:szCs w:val="26"/>
          <w:lang w:val="en-US"/>
        </w:rPr>
        <w:t>class</w:t>
      </w:r>
      <w:r w:rsidRPr="0086745F">
        <w:rPr>
          <w:szCs w:val="26"/>
        </w:rPr>
        <w:t xml:space="preserve"> </w:t>
      </w:r>
      <w:r w:rsidRPr="0086745F">
        <w:rPr>
          <w:szCs w:val="26"/>
          <w:lang w:val="en-US"/>
        </w:rPr>
        <w:t>StockSerializer</w:t>
      </w:r>
      <w:r w:rsidRPr="0086745F">
        <w:rPr>
          <w:szCs w:val="26"/>
        </w:rPr>
        <w:t>(</w:t>
      </w:r>
      <w:proofErr w:type="gramStart"/>
      <w:r w:rsidRPr="0086745F">
        <w:rPr>
          <w:szCs w:val="26"/>
          <w:lang w:val="en-US"/>
        </w:rPr>
        <w:t>seriaizers</w:t>
      </w:r>
      <w:r w:rsidRPr="0086745F">
        <w:rPr>
          <w:szCs w:val="26"/>
        </w:rPr>
        <w:t>.</w:t>
      </w:r>
      <w:r w:rsidRPr="0086745F">
        <w:rPr>
          <w:szCs w:val="26"/>
          <w:lang w:val="en-US"/>
        </w:rPr>
        <w:t>ModelSerializer</w:t>
      </w:r>
      <w:proofErr w:type="gramEnd"/>
      <w:r w:rsidRPr="0086745F">
        <w:rPr>
          <w:szCs w:val="26"/>
        </w:rPr>
        <w:t xml:space="preserve">) – серіалайзер моделі сховища з об’єктом серіалайзера </w:t>
      </w:r>
      <w:r w:rsidRPr="0086745F">
        <w:rPr>
          <w:szCs w:val="26"/>
          <w:lang w:val="en-US"/>
        </w:rPr>
        <w:t>StorageSerializer</w:t>
      </w:r>
      <w:r w:rsidRPr="0086745F">
        <w:rPr>
          <w:szCs w:val="26"/>
        </w:rPr>
        <w:t>.</w:t>
      </w:r>
    </w:p>
    <w:p w:rsidR="00DD5BCA" w:rsidRPr="0086745F" w:rsidRDefault="00DD5BCA" w:rsidP="00856CD5">
      <w:pPr>
        <w:pStyle w:val="aff6"/>
        <w:rPr>
          <w:szCs w:val="26"/>
        </w:rPr>
      </w:pPr>
    </w:p>
    <w:p w:rsidR="00DD5BCA" w:rsidRPr="0086745F" w:rsidRDefault="00DD5BCA" w:rsidP="00856CD5">
      <w:pPr>
        <w:pStyle w:val="aff6"/>
        <w:rPr>
          <w:szCs w:val="26"/>
        </w:rPr>
      </w:pPr>
      <w:r w:rsidRPr="0086745F">
        <w:rPr>
          <w:szCs w:val="26"/>
          <w:lang w:val="en-US"/>
        </w:rPr>
        <w:t>class</w:t>
      </w:r>
      <w:r w:rsidRPr="0086745F">
        <w:rPr>
          <w:szCs w:val="26"/>
        </w:rPr>
        <w:t xml:space="preserve"> </w:t>
      </w:r>
      <w:r w:rsidRPr="0086745F">
        <w:rPr>
          <w:szCs w:val="26"/>
          <w:lang w:val="en-US"/>
        </w:rPr>
        <w:t>ProductSerializer</w:t>
      </w:r>
      <w:r w:rsidRPr="0086745F">
        <w:rPr>
          <w:szCs w:val="26"/>
        </w:rPr>
        <w:t>(</w:t>
      </w:r>
      <w:proofErr w:type="gramStart"/>
      <w:r w:rsidRPr="0086745F">
        <w:rPr>
          <w:szCs w:val="26"/>
          <w:lang w:val="en-US"/>
        </w:rPr>
        <w:t>seriaizers</w:t>
      </w:r>
      <w:r w:rsidRPr="0086745F">
        <w:rPr>
          <w:szCs w:val="26"/>
        </w:rPr>
        <w:t>.</w:t>
      </w:r>
      <w:r w:rsidRPr="0086745F">
        <w:rPr>
          <w:szCs w:val="26"/>
          <w:lang w:val="en-US"/>
        </w:rPr>
        <w:t>ModelSerializer</w:t>
      </w:r>
      <w:proofErr w:type="gramEnd"/>
      <w:r w:rsidRPr="0086745F">
        <w:rPr>
          <w:szCs w:val="26"/>
        </w:rPr>
        <w:t xml:space="preserve">) – серіалайзер моделі товару з об’єктом серіалайзера </w:t>
      </w:r>
      <w:r w:rsidRPr="0086745F">
        <w:rPr>
          <w:szCs w:val="26"/>
          <w:lang w:val="en-US"/>
        </w:rPr>
        <w:t>StockSerializer</w:t>
      </w:r>
      <w:r w:rsidRPr="0086745F">
        <w:rPr>
          <w:szCs w:val="26"/>
        </w:rPr>
        <w:t>.</w:t>
      </w:r>
    </w:p>
    <w:p w:rsidR="00DD5BCA" w:rsidRPr="0086745F" w:rsidRDefault="00DD5BCA" w:rsidP="00856CD5">
      <w:pPr>
        <w:pStyle w:val="aff6"/>
        <w:rPr>
          <w:szCs w:val="26"/>
        </w:rPr>
      </w:pPr>
    </w:p>
    <w:p w:rsidR="00DD5BCA" w:rsidRPr="0086745F" w:rsidRDefault="00DD5BCA" w:rsidP="00856CD5">
      <w:pPr>
        <w:pStyle w:val="aff6"/>
        <w:rPr>
          <w:szCs w:val="26"/>
        </w:rPr>
      </w:pPr>
      <w:r w:rsidRPr="0086745F">
        <w:rPr>
          <w:szCs w:val="26"/>
          <w:lang w:val="en-US"/>
        </w:rPr>
        <w:t>class ClientSerializer(</w:t>
      </w:r>
      <w:proofErr w:type="gramStart"/>
      <w:r w:rsidRPr="0086745F">
        <w:rPr>
          <w:szCs w:val="26"/>
          <w:lang w:val="en-US"/>
        </w:rPr>
        <w:t>seriaizers.ModelSerializer</w:t>
      </w:r>
      <w:proofErr w:type="gramEnd"/>
      <w:r w:rsidRPr="0086745F">
        <w:rPr>
          <w:szCs w:val="26"/>
          <w:lang w:val="en-US"/>
        </w:rPr>
        <w:t xml:space="preserve">) – </w:t>
      </w:r>
      <w:r w:rsidRPr="0086745F">
        <w:rPr>
          <w:szCs w:val="26"/>
        </w:rPr>
        <w:t>серіалайзер моделі</w:t>
      </w:r>
      <w:r w:rsidRPr="0086745F">
        <w:rPr>
          <w:szCs w:val="26"/>
          <w:lang w:val="en-US"/>
        </w:rPr>
        <w:t xml:space="preserve"> </w:t>
      </w:r>
      <w:r w:rsidRPr="0086745F">
        <w:rPr>
          <w:szCs w:val="26"/>
        </w:rPr>
        <w:t>клієнта.</w:t>
      </w:r>
    </w:p>
    <w:p w:rsidR="00DD5BCA" w:rsidRPr="0086745F" w:rsidRDefault="00DD5BCA" w:rsidP="00856CD5">
      <w:pPr>
        <w:pStyle w:val="aff6"/>
        <w:rPr>
          <w:szCs w:val="26"/>
        </w:rPr>
      </w:pPr>
    </w:p>
    <w:p w:rsidR="00DD5BCA" w:rsidRPr="0086745F" w:rsidRDefault="00DD5BCA" w:rsidP="00856CD5">
      <w:pPr>
        <w:pStyle w:val="aff6"/>
        <w:rPr>
          <w:szCs w:val="26"/>
        </w:rPr>
      </w:pPr>
      <w:r w:rsidRPr="0086745F">
        <w:rPr>
          <w:szCs w:val="26"/>
          <w:lang w:val="en-US"/>
        </w:rPr>
        <w:t>class PurchaseSerializer(</w:t>
      </w:r>
      <w:proofErr w:type="gramStart"/>
      <w:r w:rsidRPr="0086745F">
        <w:rPr>
          <w:szCs w:val="26"/>
          <w:lang w:val="en-US"/>
        </w:rPr>
        <w:t>seriaizers.ModelSerializer</w:t>
      </w:r>
      <w:proofErr w:type="gramEnd"/>
      <w:r w:rsidRPr="0086745F">
        <w:rPr>
          <w:szCs w:val="26"/>
          <w:lang w:val="en-US"/>
        </w:rPr>
        <w:t xml:space="preserve">) – </w:t>
      </w:r>
      <w:r w:rsidRPr="0086745F">
        <w:rPr>
          <w:szCs w:val="26"/>
        </w:rPr>
        <w:t>серіалайзер моделі</w:t>
      </w:r>
      <w:r w:rsidRPr="0086745F">
        <w:rPr>
          <w:szCs w:val="26"/>
          <w:lang w:val="en-US"/>
        </w:rPr>
        <w:t xml:space="preserve"> </w:t>
      </w:r>
      <w:r w:rsidRPr="0086745F">
        <w:rPr>
          <w:szCs w:val="26"/>
        </w:rPr>
        <w:t>покупки.</w:t>
      </w:r>
    </w:p>
    <w:p w:rsidR="00DD5BCA" w:rsidRPr="0086745F" w:rsidRDefault="00DD5BCA" w:rsidP="00856CD5">
      <w:pPr>
        <w:pStyle w:val="aff6"/>
        <w:rPr>
          <w:szCs w:val="26"/>
        </w:rPr>
      </w:pPr>
    </w:p>
    <w:p w:rsidR="00DD5BCA" w:rsidRPr="0086745F" w:rsidRDefault="00DD5BCA" w:rsidP="00856CD5">
      <w:pPr>
        <w:pStyle w:val="aff6"/>
        <w:rPr>
          <w:szCs w:val="26"/>
        </w:rPr>
      </w:pPr>
      <w:r w:rsidRPr="0086745F">
        <w:rPr>
          <w:szCs w:val="26"/>
          <w:lang w:val="en-US"/>
        </w:rPr>
        <w:t>class TypeOfPaymentSerializer(</w:t>
      </w:r>
      <w:proofErr w:type="gramStart"/>
      <w:r w:rsidRPr="0086745F">
        <w:rPr>
          <w:szCs w:val="26"/>
          <w:lang w:val="en-US"/>
        </w:rPr>
        <w:t>seriaizers.ModelSerializer</w:t>
      </w:r>
      <w:proofErr w:type="gramEnd"/>
      <w:r w:rsidRPr="0086745F">
        <w:rPr>
          <w:szCs w:val="26"/>
          <w:lang w:val="en-US"/>
        </w:rPr>
        <w:t xml:space="preserve">) – </w:t>
      </w:r>
      <w:r w:rsidRPr="0086745F">
        <w:rPr>
          <w:szCs w:val="26"/>
        </w:rPr>
        <w:t>серіалайзер моделі</w:t>
      </w:r>
      <w:r w:rsidRPr="0086745F">
        <w:rPr>
          <w:szCs w:val="26"/>
          <w:lang w:val="en-US"/>
        </w:rPr>
        <w:t xml:space="preserve"> </w:t>
      </w:r>
      <w:r w:rsidRPr="0086745F">
        <w:rPr>
          <w:szCs w:val="26"/>
        </w:rPr>
        <w:t>типу оплати.</w:t>
      </w:r>
    </w:p>
    <w:p w:rsidR="00DD5BCA" w:rsidRPr="0086745F" w:rsidRDefault="00DD5BCA" w:rsidP="00856CD5">
      <w:pPr>
        <w:pStyle w:val="aff6"/>
        <w:rPr>
          <w:szCs w:val="26"/>
        </w:rPr>
      </w:pPr>
    </w:p>
    <w:p w:rsidR="00DD5BCA" w:rsidRPr="0086745F" w:rsidRDefault="00DD5BCA" w:rsidP="00856CD5">
      <w:pPr>
        <w:pStyle w:val="aff6"/>
        <w:rPr>
          <w:szCs w:val="26"/>
        </w:rPr>
      </w:pPr>
      <w:r w:rsidRPr="0086745F">
        <w:rPr>
          <w:szCs w:val="26"/>
          <w:lang w:val="en-US"/>
        </w:rPr>
        <w:t>class PaymentSerializer(</w:t>
      </w:r>
      <w:proofErr w:type="gramStart"/>
      <w:r w:rsidRPr="0086745F">
        <w:rPr>
          <w:szCs w:val="26"/>
          <w:lang w:val="en-US"/>
        </w:rPr>
        <w:t>seriaizers.ModelSerializer</w:t>
      </w:r>
      <w:proofErr w:type="gramEnd"/>
      <w:r w:rsidRPr="0086745F">
        <w:rPr>
          <w:szCs w:val="26"/>
          <w:lang w:val="en-US"/>
        </w:rPr>
        <w:t xml:space="preserve">) – </w:t>
      </w:r>
      <w:r w:rsidRPr="0086745F">
        <w:rPr>
          <w:szCs w:val="26"/>
        </w:rPr>
        <w:t>серіалайзер моделі</w:t>
      </w:r>
      <w:r w:rsidRPr="0086745F">
        <w:rPr>
          <w:szCs w:val="26"/>
          <w:lang w:val="en-US"/>
        </w:rPr>
        <w:t xml:space="preserve"> </w:t>
      </w:r>
      <w:r w:rsidRPr="0086745F">
        <w:rPr>
          <w:szCs w:val="26"/>
        </w:rPr>
        <w:t>оплати.</w:t>
      </w:r>
    </w:p>
    <w:p w:rsidR="00DD5BCA" w:rsidRPr="0086745F" w:rsidRDefault="00DD5BCA" w:rsidP="00856CD5">
      <w:pPr>
        <w:pStyle w:val="aff6"/>
        <w:rPr>
          <w:szCs w:val="26"/>
        </w:rPr>
      </w:pPr>
    </w:p>
    <w:p w:rsidR="00DD5BCA" w:rsidRPr="0086745F" w:rsidRDefault="00DD5BCA" w:rsidP="00856CD5">
      <w:pPr>
        <w:pStyle w:val="aff6"/>
        <w:rPr>
          <w:szCs w:val="26"/>
        </w:rPr>
      </w:pPr>
      <w:r w:rsidRPr="0086745F">
        <w:rPr>
          <w:szCs w:val="26"/>
          <w:lang w:val="en-US"/>
        </w:rPr>
        <w:t>class</w:t>
      </w:r>
      <w:r w:rsidRPr="0086745F">
        <w:rPr>
          <w:szCs w:val="26"/>
        </w:rPr>
        <w:t xml:space="preserve"> </w:t>
      </w:r>
      <w:r w:rsidRPr="0086745F">
        <w:rPr>
          <w:szCs w:val="26"/>
          <w:lang w:val="en-US"/>
        </w:rPr>
        <w:t>TypeOfDeliverySerializer</w:t>
      </w:r>
      <w:r w:rsidRPr="0086745F">
        <w:rPr>
          <w:szCs w:val="26"/>
        </w:rPr>
        <w:t>(</w:t>
      </w:r>
      <w:proofErr w:type="gramStart"/>
      <w:r w:rsidRPr="0086745F">
        <w:rPr>
          <w:szCs w:val="26"/>
          <w:lang w:val="en-US"/>
        </w:rPr>
        <w:t>seriaizers</w:t>
      </w:r>
      <w:r w:rsidRPr="0086745F">
        <w:rPr>
          <w:szCs w:val="26"/>
        </w:rPr>
        <w:t>.</w:t>
      </w:r>
      <w:r w:rsidRPr="0086745F">
        <w:rPr>
          <w:szCs w:val="26"/>
          <w:lang w:val="en-US"/>
        </w:rPr>
        <w:t>ModelSerializer</w:t>
      </w:r>
      <w:proofErr w:type="gramEnd"/>
      <w:r w:rsidRPr="0086745F">
        <w:rPr>
          <w:szCs w:val="26"/>
        </w:rPr>
        <w:t>) – серіалайзер моделі типу доставлення.</w:t>
      </w:r>
    </w:p>
    <w:p w:rsidR="00DD5BCA" w:rsidRPr="0086745F" w:rsidRDefault="00DD5BCA" w:rsidP="00856CD5">
      <w:pPr>
        <w:pStyle w:val="aff6"/>
        <w:rPr>
          <w:szCs w:val="26"/>
        </w:rPr>
      </w:pPr>
    </w:p>
    <w:p w:rsidR="00DD5BCA" w:rsidRPr="0086745F" w:rsidRDefault="00DD5BCA" w:rsidP="00856CD5">
      <w:pPr>
        <w:pStyle w:val="aff6"/>
        <w:rPr>
          <w:szCs w:val="26"/>
        </w:rPr>
      </w:pPr>
      <w:r w:rsidRPr="0086745F">
        <w:rPr>
          <w:szCs w:val="26"/>
          <w:lang w:val="en-US"/>
        </w:rPr>
        <w:t>class</w:t>
      </w:r>
      <w:r w:rsidRPr="0086745F">
        <w:rPr>
          <w:szCs w:val="26"/>
        </w:rPr>
        <w:t xml:space="preserve"> </w:t>
      </w:r>
      <w:r w:rsidRPr="0086745F">
        <w:rPr>
          <w:szCs w:val="26"/>
          <w:lang w:val="en-US"/>
        </w:rPr>
        <w:t>DeliveryCompanySerializer</w:t>
      </w:r>
      <w:r w:rsidRPr="0086745F">
        <w:rPr>
          <w:szCs w:val="26"/>
        </w:rPr>
        <w:t>(</w:t>
      </w:r>
      <w:proofErr w:type="gramStart"/>
      <w:r w:rsidRPr="0086745F">
        <w:rPr>
          <w:szCs w:val="26"/>
          <w:lang w:val="en-US"/>
        </w:rPr>
        <w:t>seriaizers</w:t>
      </w:r>
      <w:r w:rsidRPr="0086745F">
        <w:rPr>
          <w:szCs w:val="26"/>
        </w:rPr>
        <w:t>.</w:t>
      </w:r>
      <w:r w:rsidRPr="0086745F">
        <w:rPr>
          <w:szCs w:val="26"/>
          <w:lang w:val="en-US"/>
        </w:rPr>
        <w:t>ModelSerializer</w:t>
      </w:r>
      <w:proofErr w:type="gramEnd"/>
      <w:r w:rsidRPr="0086745F">
        <w:rPr>
          <w:szCs w:val="26"/>
        </w:rPr>
        <w:t>) – серіалайзер моделі компаній з доставлення.</w:t>
      </w:r>
    </w:p>
    <w:p w:rsidR="00DD5BCA" w:rsidRPr="0086745F" w:rsidRDefault="00DD5BCA" w:rsidP="00856CD5">
      <w:pPr>
        <w:pStyle w:val="aff6"/>
        <w:rPr>
          <w:szCs w:val="26"/>
        </w:rPr>
      </w:pPr>
    </w:p>
    <w:p w:rsidR="00DD5BCA" w:rsidRPr="0086745F" w:rsidRDefault="00DD5BCA" w:rsidP="00856CD5">
      <w:pPr>
        <w:pStyle w:val="aff6"/>
        <w:rPr>
          <w:szCs w:val="26"/>
        </w:rPr>
      </w:pPr>
      <w:r w:rsidRPr="0086745F">
        <w:rPr>
          <w:szCs w:val="26"/>
          <w:lang w:val="en-US"/>
        </w:rPr>
        <w:lastRenderedPageBreak/>
        <w:t>class</w:t>
      </w:r>
      <w:r w:rsidRPr="0086745F">
        <w:rPr>
          <w:szCs w:val="26"/>
        </w:rPr>
        <w:t xml:space="preserve"> </w:t>
      </w:r>
      <w:r w:rsidRPr="0086745F">
        <w:rPr>
          <w:szCs w:val="26"/>
          <w:lang w:val="en-US"/>
        </w:rPr>
        <w:t>PersonalDataSerializer</w:t>
      </w:r>
      <w:r w:rsidRPr="0086745F">
        <w:rPr>
          <w:szCs w:val="26"/>
        </w:rPr>
        <w:t>(</w:t>
      </w:r>
      <w:proofErr w:type="gramStart"/>
      <w:r w:rsidRPr="0086745F">
        <w:rPr>
          <w:szCs w:val="26"/>
          <w:lang w:val="en-US"/>
        </w:rPr>
        <w:t>seriaizers</w:t>
      </w:r>
      <w:r w:rsidRPr="0086745F">
        <w:rPr>
          <w:szCs w:val="26"/>
        </w:rPr>
        <w:t>.</w:t>
      </w:r>
      <w:r w:rsidRPr="0086745F">
        <w:rPr>
          <w:szCs w:val="26"/>
          <w:lang w:val="en-US"/>
        </w:rPr>
        <w:t>ModelSerializer</w:t>
      </w:r>
      <w:proofErr w:type="gramEnd"/>
      <w:r w:rsidRPr="0086745F">
        <w:rPr>
          <w:szCs w:val="26"/>
        </w:rPr>
        <w:t xml:space="preserve">) – серіалайзер моделі особистих даних з об’єктом серіалайзера </w:t>
      </w:r>
      <w:r w:rsidRPr="0086745F">
        <w:rPr>
          <w:szCs w:val="26"/>
          <w:lang w:val="en-US"/>
        </w:rPr>
        <w:t>FarmerSerializer</w:t>
      </w:r>
      <w:r w:rsidRPr="0086745F">
        <w:rPr>
          <w:szCs w:val="26"/>
        </w:rPr>
        <w:t>.</w:t>
      </w:r>
    </w:p>
    <w:p w:rsidR="00DD5BCA" w:rsidRPr="0086745F" w:rsidRDefault="00DD5BCA" w:rsidP="00856CD5">
      <w:pPr>
        <w:pStyle w:val="aff6"/>
        <w:rPr>
          <w:szCs w:val="26"/>
        </w:rPr>
      </w:pPr>
    </w:p>
    <w:p w:rsidR="00DD5BCA" w:rsidRPr="0086745F" w:rsidRDefault="00DD5BCA" w:rsidP="00856CD5">
      <w:pPr>
        <w:pStyle w:val="aff6"/>
        <w:rPr>
          <w:szCs w:val="26"/>
        </w:rPr>
      </w:pPr>
      <w:r w:rsidRPr="0086745F">
        <w:rPr>
          <w:szCs w:val="26"/>
          <w:lang w:val="en-US"/>
        </w:rPr>
        <w:t>class</w:t>
      </w:r>
      <w:r w:rsidRPr="0086745F">
        <w:rPr>
          <w:szCs w:val="26"/>
        </w:rPr>
        <w:t xml:space="preserve"> </w:t>
      </w:r>
      <w:r w:rsidRPr="0086745F">
        <w:rPr>
          <w:szCs w:val="26"/>
          <w:lang w:val="en-US"/>
        </w:rPr>
        <w:t>FarmerProfileSerializer</w:t>
      </w:r>
      <w:r w:rsidRPr="0086745F">
        <w:rPr>
          <w:szCs w:val="26"/>
        </w:rPr>
        <w:t>(</w:t>
      </w:r>
      <w:proofErr w:type="gramStart"/>
      <w:r w:rsidRPr="0086745F">
        <w:rPr>
          <w:szCs w:val="26"/>
          <w:lang w:val="en-US"/>
        </w:rPr>
        <w:t>seriaizers</w:t>
      </w:r>
      <w:r w:rsidRPr="0086745F">
        <w:rPr>
          <w:szCs w:val="26"/>
        </w:rPr>
        <w:t>.</w:t>
      </w:r>
      <w:r w:rsidRPr="0086745F">
        <w:rPr>
          <w:szCs w:val="26"/>
          <w:lang w:val="en-US"/>
        </w:rPr>
        <w:t>ModelSerializer</w:t>
      </w:r>
      <w:proofErr w:type="gramEnd"/>
      <w:r w:rsidRPr="0086745F">
        <w:rPr>
          <w:szCs w:val="26"/>
        </w:rPr>
        <w:t xml:space="preserve">) – серіалайзер моделі користувача з об’єктом серіалайзера </w:t>
      </w:r>
      <w:r w:rsidRPr="0086745F">
        <w:rPr>
          <w:szCs w:val="26"/>
          <w:lang w:val="en-US"/>
        </w:rPr>
        <w:t>PersonalDataSerializer</w:t>
      </w:r>
      <w:r w:rsidRPr="0086745F">
        <w:rPr>
          <w:szCs w:val="26"/>
        </w:rPr>
        <w:t>.</w:t>
      </w:r>
    </w:p>
    <w:p w:rsidR="00DD5BCA" w:rsidRPr="0086745F" w:rsidRDefault="00DD5BCA" w:rsidP="00856CD5">
      <w:pPr>
        <w:pStyle w:val="aff6"/>
        <w:rPr>
          <w:szCs w:val="26"/>
        </w:rPr>
      </w:pPr>
    </w:p>
    <w:p w:rsidR="00DD5BCA" w:rsidRPr="0086745F" w:rsidRDefault="00DD5BCA" w:rsidP="00856CD5">
      <w:pPr>
        <w:pStyle w:val="aff6"/>
        <w:rPr>
          <w:szCs w:val="26"/>
        </w:rPr>
      </w:pPr>
      <w:r w:rsidRPr="0086745F">
        <w:rPr>
          <w:szCs w:val="26"/>
          <w:lang w:val="en-US"/>
        </w:rPr>
        <w:t>class</w:t>
      </w:r>
      <w:r w:rsidRPr="0086745F">
        <w:rPr>
          <w:szCs w:val="26"/>
        </w:rPr>
        <w:t xml:space="preserve"> </w:t>
      </w:r>
      <w:r w:rsidRPr="0086745F">
        <w:rPr>
          <w:szCs w:val="26"/>
          <w:lang w:val="en-US"/>
        </w:rPr>
        <w:t>FarmerPaySerializer</w:t>
      </w:r>
      <w:r w:rsidRPr="0086745F">
        <w:rPr>
          <w:szCs w:val="26"/>
        </w:rPr>
        <w:t>(</w:t>
      </w:r>
      <w:proofErr w:type="gramStart"/>
      <w:r w:rsidRPr="0086745F">
        <w:rPr>
          <w:szCs w:val="26"/>
          <w:lang w:val="en-US"/>
        </w:rPr>
        <w:t>seriaizers</w:t>
      </w:r>
      <w:r w:rsidRPr="0086745F">
        <w:rPr>
          <w:szCs w:val="26"/>
        </w:rPr>
        <w:t>.</w:t>
      </w:r>
      <w:r w:rsidRPr="0086745F">
        <w:rPr>
          <w:szCs w:val="26"/>
          <w:lang w:val="en-US"/>
        </w:rPr>
        <w:t>ModelSerializer</w:t>
      </w:r>
      <w:proofErr w:type="gramEnd"/>
      <w:r w:rsidRPr="0086745F">
        <w:rPr>
          <w:szCs w:val="26"/>
        </w:rPr>
        <w:t>) – серіалайзер моделі особистих даних.</w:t>
      </w:r>
    </w:p>
    <w:p w:rsidR="00DD5BCA" w:rsidRPr="0086745F" w:rsidRDefault="00DD5BCA" w:rsidP="00856CD5">
      <w:pPr>
        <w:pStyle w:val="aff6"/>
        <w:rPr>
          <w:szCs w:val="26"/>
        </w:rPr>
      </w:pPr>
    </w:p>
    <w:p w:rsidR="00DD5BCA" w:rsidRPr="0086745F" w:rsidRDefault="00DD5BCA" w:rsidP="00856CD5">
      <w:pPr>
        <w:pStyle w:val="aff6"/>
        <w:rPr>
          <w:szCs w:val="26"/>
          <w:lang w:val="en-US"/>
        </w:rPr>
      </w:pPr>
      <w:r w:rsidRPr="0086745F">
        <w:rPr>
          <w:szCs w:val="26"/>
          <w:lang w:val="en-US"/>
        </w:rPr>
        <w:t>class</w:t>
      </w:r>
      <w:r w:rsidRPr="0086745F">
        <w:rPr>
          <w:szCs w:val="26"/>
        </w:rPr>
        <w:t xml:space="preserve"> </w:t>
      </w:r>
      <w:r w:rsidRPr="0086745F">
        <w:rPr>
          <w:szCs w:val="26"/>
          <w:lang w:val="en-US"/>
        </w:rPr>
        <w:t>FarmerHistorySerializer</w:t>
      </w:r>
      <w:r w:rsidRPr="0086745F">
        <w:rPr>
          <w:szCs w:val="26"/>
        </w:rPr>
        <w:t>(</w:t>
      </w:r>
      <w:proofErr w:type="gramStart"/>
      <w:r w:rsidRPr="0086745F">
        <w:rPr>
          <w:szCs w:val="26"/>
          <w:lang w:val="en-US"/>
        </w:rPr>
        <w:t>seriaizers</w:t>
      </w:r>
      <w:r w:rsidRPr="0086745F">
        <w:rPr>
          <w:szCs w:val="26"/>
        </w:rPr>
        <w:t>.</w:t>
      </w:r>
      <w:r w:rsidRPr="0086745F">
        <w:rPr>
          <w:szCs w:val="26"/>
          <w:lang w:val="en-US"/>
        </w:rPr>
        <w:t>ModelSerializer</w:t>
      </w:r>
      <w:proofErr w:type="gramEnd"/>
      <w:r w:rsidRPr="0086745F">
        <w:rPr>
          <w:szCs w:val="26"/>
        </w:rPr>
        <w:t xml:space="preserve">) – серіалайзер моделі угоди з об’єктами серіалайзерів </w:t>
      </w:r>
      <w:r w:rsidRPr="0086745F">
        <w:rPr>
          <w:szCs w:val="26"/>
          <w:lang w:val="en-US"/>
        </w:rPr>
        <w:t>ProductSerializer</w:t>
      </w:r>
      <w:r w:rsidRPr="0086745F">
        <w:rPr>
          <w:szCs w:val="26"/>
        </w:rPr>
        <w:t xml:space="preserve">, </w:t>
      </w:r>
      <w:r w:rsidRPr="0086745F">
        <w:rPr>
          <w:szCs w:val="26"/>
          <w:lang w:val="en-US"/>
        </w:rPr>
        <w:t>ClientSerializer</w:t>
      </w:r>
      <w:r w:rsidRPr="0086745F">
        <w:rPr>
          <w:szCs w:val="26"/>
        </w:rPr>
        <w:t xml:space="preserve">, </w:t>
      </w:r>
      <w:r w:rsidRPr="0086745F">
        <w:rPr>
          <w:szCs w:val="26"/>
          <w:lang w:val="en-US"/>
        </w:rPr>
        <w:t xml:space="preserve">FarmerSerializer, PurchaseSerializer, TypeOfPaymentSerializer </w:t>
      </w:r>
      <w:r w:rsidRPr="0086745F">
        <w:rPr>
          <w:szCs w:val="26"/>
        </w:rPr>
        <w:t xml:space="preserve">та </w:t>
      </w:r>
      <w:r w:rsidRPr="0086745F">
        <w:rPr>
          <w:szCs w:val="26"/>
          <w:lang w:val="en-US"/>
        </w:rPr>
        <w:t>DeliveryCompanySerializer.</w:t>
      </w:r>
    </w:p>
    <w:p w:rsidR="00DD5BCA" w:rsidRPr="0086745F" w:rsidRDefault="00DD5BCA" w:rsidP="00856CD5">
      <w:pPr>
        <w:pStyle w:val="aff6"/>
        <w:rPr>
          <w:szCs w:val="26"/>
          <w:lang w:val="en-US"/>
        </w:rPr>
      </w:pPr>
    </w:p>
    <w:p w:rsidR="00DD5BCA" w:rsidRPr="0086745F" w:rsidRDefault="00DD5BCA" w:rsidP="00856CD5">
      <w:pPr>
        <w:pStyle w:val="aff6"/>
        <w:rPr>
          <w:szCs w:val="26"/>
          <w:lang w:val="en-US"/>
        </w:rPr>
      </w:pPr>
      <w:r w:rsidRPr="0086745F">
        <w:rPr>
          <w:szCs w:val="26"/>
          <w:lang w:val="en-US"/>
        </w:rPr>
        <w:t>class ProductAddSerializer(</w:t>
      </w:r>
      <w:proofErr w:type="gramStart"/>
      <w:r w:rsidRPr="0086745F">
        <w:rPr>
          <w:szCs w:val="26"/>
          <w:lang w:val="en-US"/>
        </w:rPr>
        <w:t>seriaizers.ModelSerializer</w:t>
      </w:r>
      <w:proofErr w:type="gramEnd"/>
      <w:r w:rsidRPr="0086745F">
        <w:rPr>
          <w:szCs w:val="26"/>
          <w:lang w:val="en-US"/>
        </w:rPr>
        <w:t xml:space="preserve">) – </w:t>
      </w:r>
      <w:r w:rsidRPr="0086745F">
        <w:rPr>
          <w:szCs w:val="26"/>
        </w:rPr>
        <w:t>серіалайзер моделі</w:t>
      </w:r>
      <w:r w:rsidRPr="0086745F">
        <w:rPr>
          <w:szCs w:val="26"/>
          <w:lang w:val="en-US"/>
        </w:rPr>
        <w:t xml:space="preserve"> </w:t>
      </w:r>
      <w:r w:rsidRPr="0086745F">
        <w:rPr>
          <w:szCs w:val="26"/>
        </w:rPr>
        <w:t xml:space="preserve">товару з об’єктом серіалайзеру </w:t>
      </w:r>
      <w:r w:rsidRPr="0086745F">
        <w:rPr>
          <w:szCs w:val="26"/>
          <w:lang w:val="en-US"/>
        </w:rPr>
        <w:t>StockSerializer.</w:t>
      </w:r>
    </w:p>
    <w:p w:rsidR="00DD5BCA" w:rsidRPr="0086745F" w:rsidRDefault="00DD5BCA" w:rsidP="00856CD5">
      <w:pPr>
        <w:pStyle w:val="aff6"/>
        <w:rPr>
          <w:szCs w:val="26"/>
          <w:lang w:val="en-US"/>
        </w:rPr>
      </w:pPr>
    </w:p>
    <w:p w:rsidR="00AC7E2E" w:rsidRPr="0086745F" w:rsidRDefault="00DD5BCA" w:rsidP="00856CD5">
      <w:pPr>
        <w:pStyle w:val="aff6"/>
        <w:rPr>
          <w:szCs w:val="26"/>
          <w:lang w:val="en-US"/>
        </w:rPr>
      </w:pPr>
      <w:r w:rsidRPr="0086745F">
        <w:rPr>
          <w:szCs w:val="26"/>
          <w:lang w:val="en-US"/>
        </w:rPr>
        <w:t>class ProductEditSerializer(</w:t>
      </w:r>
      <w:proofErr w:type="gramStart"/>
      <w:r w:rsidRPr="0086745F">
        <w:rPr>
          <w:szCs w:val="26"/>
          <w:lang w:val="en-US"/>
        </w:rPr>
        <w:t>seriaizers.ModelSerializer</w:t>
      </w:r>
      <w:proofErr w:type="gramEnd"/>
      <w:r w:rsidRPr="0086745F">
        <w:rPr>
          <w:szCs w:val="26"/>
          <w:lang w:val="en-US"/>
        </w:rPr>
        <w:t xml:space="preserve">) – </w:t>
      </w:r>
      <w:r w:rsidRPr="0086745F">
        <w:rPr>
          <w:szCs w:val="26"/>
        </w:rPr>
        <w:t>серіалайзер моделі</w:t>
      </w:r>
      <w:r w:rsidRPr="0086745F">
        <w:rPr>
          <w:szCs w:val="26"/>
          <w:lang w:val="en-US"/>
        </w:rPr>
        <w:t xml:space="preserve"> </w:t>
      </w:r>
      <w:r w:rsidRPr="0086745F">
        <w:rPr>
          <w:szCs w:val="26"/>
        </w:rPr>
        <w:t xml:space="preserve">товару з об’єктом серіалайзеру </w:t>
      </w:r>
      <w:r w:rsidRPr="0086745F">
        <w:rPr>
          <w:szCs w:val="26"/>
          <w:lang w:val="en-US"/>
        </w:rPr>
        <w:t>StockSerializer.</w:t>
      </w:r>
    </w:p>
    <w:p w:rsidR="00475F5B" w:rsidRPr="0086745F" w:rsidRDefault="00475F5B" w:rsidP="00856CD5">
      <w:pPr>
        <w:pStyle w:val="aff6"/>
        <w:rPr>
          <w:b/>
          <w:szCs w:val="26"/>
          <w:lang w:val="en-US"/>
        </w:rPr>
      </w:pPr>
    </w:p>
    <w:p w:rsidR="00DD5BCA" w:rsidRPr="0086745F" w:rsidRDefault="003D2711" w:rsidP="00856CD5">
      <w:pPr>
        <w:pStyle w:val="aff6"/>
        <w:rPr>
          <w:b/>
          <w:szCs w:val="26"/>
          <w:lang w:val="en-US"/>
        </w:rPr>
      </w:pPr>
      <w:r w:rsidRPr="0086745F">
        <w:rPr>
          <w:b/>
          <w:szCs w:val="26"/>
          <w:lang w:val="en-US"/>
        </w:rPr>
        <w:t>views.py</w:t>
      </w:r>
    </w:p>
    <w:p w:rsidR="003D2711" w:rsidRPr="0086745F" w:rsidRDefault="003D2711" w:rsidP="00856CD5">
      <w:pPr>
        <w:pStyle w:val="aff6"/>
        <w:rPr>
          <w:szCs w:val="26"/>
          <w:lang w:val="en-US"/>
        </w:rPr>
      </w:pPr>
    </w:p>
    <w:p w:rsidR="0086745F" w:rsidRDefault="003D2711" w:rsidP="00856CD5">
      <w:pPr>
        <w:pStyle w:val="aff6"/>
        <w:rPr>
          <w:szCs w:val="26"/>
        </w:rPr>
      </w:pPr>
      <w:r w:rsidRPr="0086745F">
        <w:rPr>
          <w:szCs w:val="26"/>
          <w:lang w:val="en-US"/>
        </w:rPr>
        <w:t>class FarmerProfileAPI(</w:t>
      </w:r>
      <w:proofErr w:type="gramStart"/>
      <w:r w:rsidRPr="0086745F">
        <w:rPr>
          <w:szCs w:val="26"/>
          <w:lang w:val="en-US"/>
        </w:rPr>
        <w:t>generics.GenericAPIView</w:t>
      </w:r>
      <w:proofErr w:type="gramEnd"/>
      <w:r w:rsidRPr="0086745F">
        <w:rPr>
          <w:szCs w:val="26"/>
          <w:lang w:val="en-US"/>
        </w:rPr>
        <w:t xml:space="preserve">) – </w:t>
      </w:r>
      <w:r w:rsidRPr="0086745F">
        <w:rPr>
          <w:szCs w:val="26"/>
        </w:rPr>
        <w:t xml:space="preserve">це </w:t>
      </w:r>
      <w:r w:rsidRPr="0086745F">
        <w:rPr>
          <w:szCs w:val="26"/>
          <w:lang w:val="en-US"/>
        </w:rPr>
        <w:t xml:space="preserve">API </w:t>
      </w:r>
      <w:r w:rsidRPr="0086745F">
        <w:rPr>
          <w:szCs w:val="26"/>
        </w:rPr>
        <w:t>для переглядання та редагування профілю фермера.</w:t>
      </w:r>
    </w:p>
    <w:p w:rsidR="0086745F" w:rsidRDefault="0086745F" w:rsidP="004C1E71">
      <w:pPr>
        <w:pStyle w:val="aff6"/>
        <w:jc w:val="start"/>
        <w:rPr>
          <w:szCs w:val="26"/>
        </w:rPr>
      </w:pP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r w:rsidRPr="00EF44B1">
        <w:rPr>
          <w:rFonts w:ascii="Consolas" w:hAnsi="Consolas" w:cs="Courier New"/>
          <w:b/>
          <w:bCs/>
          <w:color w:val="48484C"/>
          <w:sz w:val="18"/>
          <w:szCs w:val="18"/>
          <w:lang w:val="en-US" w:eastAsia="en-US"/>
        </w:rPr>
        <w:t>GET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farmer</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profile</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r w:rsidRPr="00EF44B1">
        <w:rPr>
          <w:rFonts w:ascii="Consolas" w:hAnsi="Consolas" w:cs="Courier New"/>
          <w:b/>
          <w:bCs/>
          <w:color w:val="333333"/>
          <w:sz w:val="18"/>
          <w:szCs w:val="18"/>
          <w:lang w:val="en-US" w:eastAsia="en-US"/>
        </w:rPr>
        <w:t>HTTP 200 OK</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r w:rsidRPr="00EF44B1">
        <w:rPr>
          <w:rFonts w:ascii="Consolas" w:hAnsi="Consolas" w:cs="Courier New"/>
          <w:b/>
          <w:bCs/>
          <w:color w:val="333333"/>
          <w:sz w:val="18"/>
          <w:szCs w:val="18"/>
          <w:lang w:val="en-US" w:eastAsia="en-US"/>
        </w:rPr>
        <w:t>Allow:</w:t>
      </w:r>
      <w:r w:rsidRPr="00EF44B1">
        <w:rPr>
          <w:rFonts w:ascii="Consolas" w:hAnsi="Consolas" w:cs="Courier New"/>
          <w:color w:val="333333"/>
          <w:sz w:val="18"/>
          <w:szCs w:val="18"/>
          <w:lang w:val="en-US" w:eastAsia="en-US"/>
        </w:rPr>
        <w:t xml:space="preserve"> </w:t>
      </w:r>
      <w:r w:rsidRPr="00EF44B1">
        <w:rPr>
          <w:rFonts w:ascii="Consolas" w:hAnsi="Consolas" w:cs="Courier New"/>
          <w:color w:val="195F91"/>
          <w:sz w:val="18"/>
          <w:szCs w:val="18"/>
          <w:lang w:val="en-US" w:eastAsia="en-US"/>
        </w:rPr>
        <w:t>GET, POST, HEAD, OPTIONS</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r w:rsidRPr="00EF44B1">
        <w:rPr>
          <w:rFonts w:ascii="Consolas" w:hAnsi="Consolas" w:cs="Courier New"/>
          <w:b/>
          <w:bCs/>
          <w:color w:val="333333"/>
          <w:sz w:val="18"/>
          <w:szCs w:val="18"/>
          <w:lang w:val="en-US" w:eastAsia="en-US"/>
        </w:rPr>
        <w:t>Content-Type:</w:t>
      </w:r>
      <w:r w:rsidRPr="00EF44B1">
        <w:rPr>
          <w:rFonts w:ascii="Consolas" w:hAnsi="Consolas" w:cs="Courier New"/>
          <w:color w:val="333333"/>
          <w:sz w:val="18"/>
          <w:szCs w:val="18"/>
          <w:lang w:val="en-US" w:eastAsia="en-US"/>
        </w:rPr>
        <w:t xml:space="preserve"> </w:t>
      </w:r>
      <w:r w:rsidRPr="00EF44B1">
        <w:rPr>
          <w:rFonts w:ascii="Consolas" w:hAnsi="Consolas" w:cs="Courier New"/>
          <w:color w:val="195F91"/>
          <w:sz w:val="18"/>
          <w:szCs w:val="18"/>
          <w:lang w:val="en-US" w:eastAsia="en-US"/>
        </w:rPr>
        <w:t>application/json</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r w:rsidRPr="00EF44B1">
        <w:rPr>
          <w:rFonts w:ascii="Consolas" w:hAnsi="Consolas" w:cs="Courier New"/>
          <w:b/>
          <w:bCs/>
          <w:color w:val="333333"/>
          <w:sz w:val="18"/>
          <w:szCs w:val="18"/>
          <w:lang w:val="en-US" w:eastAsia="en-US"/>
        </w:rPr>
        <w:t>Vary:</w:t>
      </w:r>
      <w:r w:rsidRPr="00EF44B1">
        <w:rPr>
          <w:rFonts w:ascii="Consolas" w:hAnsi="Consolas" w:cs="Courier New"/>
          <w:color w:val="333333"/>
          <w:sz w:val="18"/>
          <w:szCs w:val="18"/>
          <w:lang w:val="en-US" w:eastAsia="en-US"/>
        </w:rPr>
        <w:t xml:space="preserve"> </w:t>
      </w:r>
      <w:r w:rsidRPr="00EF44B1">
        <w:rPr>
          <w:rFonts w:ascii="Consolas" w:hAnsi="Consolas" w:cs="Courier New"/>
          <w:color w:val="195F91"/>
          <w:sz w:val="18"/>
          <w:szCs w:val="18"/>
          <w:lang w:val="en-US" w:eastAsia="en-US"/>
        </w:rPr>
        <w:t>Accept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93A1A1"/>
          <w:sz w:val="18"/>
          <w:szCs w:val="18"/>
          <w:lang w:val="en-US" w:eastAsia="en-US"/>
        </w:rPr>
        <w:lastRenderedPageBreak/>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"personaldata"</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"farmer"</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E347B"/>
          <w:sz w:val="18"/>
          <w:szCs w:val="18"/>
          <w:lang w:val="en-US" w:eastAsia="en-US"/>
        </w:rPr>
        <w:t>null</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93A1A1"/>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"isFarmer"</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E347B"/>
          <w:sz w:val="18"/>
          <w:szCs w:val="18"/>
          <w:lang w:val="en-US" w:eastAsia="en-US"/>
        </w:rPr>
        <w:t>false</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"phoneNumber"</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"123"</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"money"</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"0.00"</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856CD5"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"password"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"pbkdf2_sha256$260000$irq5YnROu3I0Mj9yHUnepx$dHkleq0AQzWZoqRmmi4JsZ9Xt8ufT0veXQxwFMLpehQ="</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"last_login"</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E347B"/>
          <w:sz w:val="18"/>
          <w:szCs w:val="18"/>
          <w:lang w:val="en-US" w:eastAsia="en-US"/>
        </w:rPr>
        <w:t>null</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"is_superuser"</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E347B"/>
          <w:sz w:val="18"/>
          <w:szCs w:val="18"/>
          <w:lang w:val="en-US" w:eastAsia="en-US"/>
        </w:rPr>
        <w:t>false</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"username"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"Client"</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"first_name"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"last_name"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"email"</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"123"</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"is_staff"</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E347B"/>
          <w:sz w:val="18"/>
          <w:szCs w:val="18"/>
          <w:lang w:val="en-US" w:eastAsia="en-US"/>
        </w:rPr>
        <w:t>false</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"is_active"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E347B"/>
          <w:sz w:val="18"/>
          <w:szCs w:val="18"/>
          <w:lang w:val="en-US" w:eastAsia="en-US"/>
        </w:rPr>
        <w:t>true</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"date_joined"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"2021-06-08T09:14:48.440904Z"</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"groups"</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"user_permissions"</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rPr>
          <w:rFonts w:ascii="Consolas" w:hAnsi="Consolas" w:cs="Courier New"/>
          <w:color w:val="333333"/>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BF7EE6" w:rsidRDefault="00BF7EE6" w:rsidP="004C1E71">
      <w:pPr>
        <w:pStyle w:val="aff6"/>
        <w:ind w:firstLine="0pt"/>
        <w:rPr>
          <w:sz w:val="26"/>
          <w:szCs w:val="26"/>
          <w:lang w:val="en-US"/>
        </w:rPr>
      </w:pPr>
    </w:p>
    <w:p w:rsidR="00BF7EE6" w:rsidRPr="0086745F" w:rsidRDefault="003D2711" w:rsidP="00856CD5">
      <w:pPr>
        <w:pStyle w:val="aff6"/>
        <w:rPr>
          <w:szCs w:val="26"/>
        </w:rPr>
      </w:pPr>
      <w:r w:rsidRPr="0086745F">
        <w:rPr>
          <w:szCs w:val="26"/>
          <w:lang w:val="en-US"/>
        </w:rPr>
        <w:t>class</w:t>
      </w:r>
      <w:r w:rsidRPr="0086745F">
        <w:rPr>
          <w:szCs w:val="26"/>
        </w:rPr>
        <w:t xml:space="preserve"> </w:t>
      </w:r>
      <w:r w:rsidRPr="0086745F">
        <w:rPr>
          <w:szCs w:val="26"/>
          <w:lang w:val="en-US"/>
        </w:rPr>
        <w:t>FarmerPayAPI</w:t>
      </w:r>
      <w:r w:rsidRPr="0086745F">
        <w:rPr>
          <w:szCs w:val="26"/>
        </w:rPr>
        <w:t>(</w:t>
      </w:r>
      <w:proofErr w:type="gramStart"/>
      <w:r w:rsidRPr="0086745F">
        <w:rPr>
          <w:szCs w:val="26"/>
          <w:lang w:val="en-US"/>
        </w:rPr>
        <w:t>generics</w:t>
      </w:r>
      <w:r w:rsidRPr="0086745F">
        <w:rPr>
          <w:szCs w:val="26"/>
        </w:rPr>
        <w:t>.</w:t>
      </w:r>
      <w:r w:rsidRPr="0086745F">
        <w:rPr>
          <w:szCs w:val="26"/>
          <w:lang w:val="en-US"/>
        </w:rPr>
        <w:t>GenericAPIView</w:t>
      </w:r>
      <w:proofErr w:type="gramEnd"/>
      <w:r w:rsidRPr="0086745F">
        <w:rPr>
          <w:szCs w:val="26"/>
        </w:rPr>
        <w:t xml:space="preserve">) – це </w:t>
      </w:r>
      <w:r w:rsidRPr="0086745F">
        <w:rPr>
          <w:szCs w:val="26"/>
          <w:lang w:val="en-US"/>
        </w:rPr>
        <w:t>API</w:t>
      </w:r>
      <w:r w:rsidRPr="0086745F">
        <w:rPr>
          <w:szCs w:val="26"/>
        </w:rPr>
        <w:t xml:space="preserve"> для переглядання й виведення коштів з балансу.</w:t>
      </w:r>
    </w:p>
    <w:p w:rsidR="00BF7EE6" w:rsidRDefault="00BF7EE6" w:rsidP="004C1E71">
      <w:pPr>
        <w:pStyle w:val="aff6"/>
        <w:rPr>
          <w:sz w:val="26"/>
          <w:szCs w:val="26"/>
        </w:rPr>
      </w:pP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r w:rsidRPr="00EF44B1">
        <w:rPr>
          <w:rFonts w:ascii="Consolas" w:hAnsi="Consolas" w:cs="Courier New"/>
          <w:b/>
          <w:bCs/>
          <w:color w:val="48484C"/>
          <w:sz w:val="18"/>
          <w:szCs w:val="18"/>
          <w:lang w:val="en-US" w:eastAsia="en-US"/>
        </w:rPr>
        <w:t>GET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farmer</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profile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pay</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r w:rsidRPr="00EF44B1">
        <w:rPr>
          <w:rFonts w:ascii="Consolas" w:hAnsi="Consolas" w:cs="Courier New"/>
          <w:b/>
          <w:bCs/>
          <w:color w:val="333333"/>
          <w:sz w:val="18"/>
          <w:szCs w:val="18"/>
          <w:lang w:val="en-US" w:eastAsia="en-US"/>
        </w:rPr>
        <w:t>HTTP 200 OK</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r w:rsidRPr="00EF44B1">
        <w:rPr>
          <w:rFonts w:ascii="Consolas" w:hAnsi="Consolas" w:cs="Courier New"/>
          <w:b/>
          <w:bCs/>
          <w:color w:val="333333"/>
          <w:sz w:val="18"/>
          <w:szCs w:val="18"/>
          <w:lang w:val="en-US" w:eastAsia="en-US"/>
        </w:rPr>
        <w:t>Allow:</w:t>
      </w:r>
      <w:r w:rsidRPr="00EF44B1">
        <w:rPr>
          <w:rFonts w:ascii="Consolas" w:hAnsi="Consolas" w:cs="Courier New"/>
          <w:color w:val="333333"/>
          <w:sz w:val="18"/>
          <w:szCs w:val="18"/>
          <w:lang w:val="en-US" w:eastAsia="en-US"/>
        </w:rPr>
        <w:t xml:space="preserve"> </w:t>
      </w:r>
      <w:r w:rsidRPr="00EF44B1">
        <w:rPr>
          <w:rFonts w:ascii="Consolas" w:hAnsi="Consolas" w:cs="Courier New"/>
          <w:color w:val="195F91"/>
          <w:sz w:val="18"/>
          <w:szCs w:val="18"/>
          <w:lang w:val="en-US" w:eastAsia="en-US"/>
        </w:rPr>
        <w:t>GET, POST, HEAD, OPTIONS</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r w:rsidRPr="00EF44B1">
        <w:rPr>
          <w:rFonts w:ascii="Consolas" w:hAnsi="Consolas" w:cs="Courier New"/>
          <w:b/>
          <w:bCs/>
          <w:color w:val="333333"/>
          <w:sz w:val="18"/>
          <w:szCs w:val="18"/>
          <w:lang w:val="en-US" w:eastAsia="en-US"/>
        </w:rPr>
        <w:t>Content-Type:</w:t>
      </w:r>
      <w:r w:rsidRPr="00EF44B1">
        <w:rPr>
          <w:rFonts w:ascii="Consolas" w:hAnsi="Consolas" w:cs="Courier New"/>
          <w:color w:val="333333"/>
          <w:sz w:val="18"/>
          <w:szCs w:val="18"/>
          <w:lang w:val="en-US" w:eastAsia="en-US"/>
        </w:rPr>
        <w:t xml:space="preserve"> </w:t>
      </w:r>
      <w:r w:rsidRPr="00EF44B1">
        <w:rPr>
          <w:rFonts w:ascii="Consolas" w:hAnsi="Consolas" w:cs="Courier New"/>
          <w:color w:val="195F91"/>
          <w:sz w:val="18"/>
          <w:szCs w:val="18"/>
          <w:lang w:val="en-US" w:eastAsia="en-US"/>
        </w:rPr>
        <w:t>application/json</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r w:rsidRPr="00EF44B1">
        <w:rPr>
          <w:rFonts w:ascii="Consolas" w:hAnsi="Consolas" w:cs="Courier New"/>
          <w:b/>
          <w:bCs/>
          <w:color w:val="333333"/>
          <w:sz w:val="18"/>
          <w:szCs w:val="18"/>
          <w:lang w:val="en-US" w:eastAsia="en-US"/>
        </w:rPr>
        <w:t>Vary:</w:t>
      </w:r>
      <w:r w:rsidRPr="00EF44B1">
        <w:rPr>
          <w:rFonts w:ascii="Consolas" w:hAnsi="Consolas" w:cs="Courier New"/>
          <w:color w:val="333333"/>
          <w:sz w:val="18"/>
          <w:szCs w:val="18"/>
          <w:lang w:val="en-US" w:eastAsia="en-US"/>
        </w:rPr>
        <w:t xml:space="preserve"> </w:t>
      </w:r>
      <w:r w:rsidRPr="00EF44B1">
        <w:rPr>
          <w:rFonts w:ascii="Consolas" w:hAnsi="Consolas" w:cs="Courier New"/>
          <w:color w:val="195F91"/>
          <w:sz w:val="18"/>
          <w:szCs w:val="18"/>
          <w:lang w:val="en-US" w:eastAsia="en-US"/>
        </w:rPr>
        <w:t>Accept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"isFarmer"</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E347B"/>
          <w:sz w:val="18"/>
          <w:szCs w:val="18"/>
          <w:lang w:val="en-US" w:eastAsia="en-US"/>
        </w:rPr>
        <w:t>false</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"phoneNumber"</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"123"</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lastRenderedPageBreak/>
        <w:t xml:space="preserve">        </w:t>
      </w:r>
      <w:r w:rsidRPr="00EF44B1">
        <w:rPr>
          <w:rFonts w:ascii="Consolas" w:hAnsi="Consolas" w:cs="Courier New"/>
          <w:color w:val="DD1144"/>
          <w:sz w:val="18"/>
          <w:szCs w:val="18"/>
          <w:lang w:val="en-US" w:eastAsia="en-US"/>
        </w:rPr>
        <w:t>"money"</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"0.00"</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"user"</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rPr>
          <w:rFonts w:ascii="Consolas" w:hAnsi="Consolas" w:cs="Courier New"/>
          <w:color w:val="333333"/>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AC7E2E" w:rsidRPr="004C1E71" w:rsidRDefault="00AC7E2E" w:rsidP="004C1E71">
      <w:pPr>
        <w:pStyle w:val="aff6"/>
        <w:rPr>
          <w:sz w:val="26"/>
          <w:szCs w:val="26"/>
          <w:lang w:val="en-US"/>
        </w:rPr>
      </w:pPr>
    </w:p>
    <w:p w:rsidR="003D2711" w:rsidRPr="0086745F" w:rsidRDefault="003D2711" w:rsidP="00856CD5">
      <w:pPr>
        <w:pStyle w:val="aff6"/>
        <w:rPr>
          <w:szCs w:val="26"/>
        </w:rPr>
      </w:pPr>
      <w:r w:rsidRPr="0086745F">
        <w:rPr>
          <w:szCs w:val="26"/>
          <w:lang w:val="en-US"/>
        </w:rPr>
        <w:t>class</w:t>
      </w:r>
      <w:r w:rsidRPr="0086745F">
        <w:rPr>
          <w:szCs w:val="26"/>
        </w:rPr>
        <w:t xml:space="preserve"> </w:t>
      </w:r>
      <w:r w:rsidRPr="0086745F">
        <w:rPr>
          <w:szCs w:val="26"/>
          <w:lang w:val="en-US"/>
        </w:rPr>
        <w:t>FarmerHistoryAPI</w:t>
      </w:r>
      <w:r w:rsidRPr="0086745F">
        <w:rPr>
          <w:szCs w:val="26"/>
        </w:rPr>
        <w:t>(</w:t>
      </w:r>
      <w:proofErr w:type="gramStart"/>
      <w:r w:rsidRPr="0086745F">
        <w:rPr>
          <w:szCs w:val="26"/>
          <w:lang w:val="en-US"/>
        </w:rPr>
        <w:t>generics</w:t>
      </w:r>
      <w:r w:rsidRPr="0086745F">
        <w:rPr>
          <w:szCs w:val="26"/>
        </w:rPr>
        <w:t>.</w:t>
      </w:r>
      <w:r w:rsidRPr="0086745F">
        <w:rPr>
          <w:szCs w:val="26"/>
          <w:lang w:val="en-US"/>
        </w:rPr>
        <w:t>GenericAPIView</w:t>
      </w:r>
      <w:proofErr w:type="gramEnd"/>
      <w:r w:rsidRPr="0086745F">
        <w:rPr>
          <w:szCs w:val="26"/>
        </w:rPr>
        <w:t xml:space="preserve">) – це </w:t>
      </w:r>
      <w:r w:rsidRPr="0086745F">
        <w:rPr>
          <w:szCs w:val="26"/>
          <w:lang w:val="en-US"/>
        </w:rPr>
        <w:t>API</w:t>
      </w:r>
      <w:r w:rsidRPr="0086745F">
        <w:rPr>
          <w:szCs w:val="26"/>
        </w:rPr>
        <w:t xml:space="preserve"> для переглядання історії продаж фермера.</w:t>
      </w:r>
    </w:p>
    <w:p w:rsidR="00937E94" w:rsidRPr="0052458D" w:rsidRDefault="00937E94" w:rsidP="004C1E71">
      <w:pPr>
        <w:pStyle w:val="aff6"/>
        <w:rPr>
          <w:sz w:val="26"/>
          <w:szCs w:val="26"/>
        </w:rPr>
      </w:pP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r w:rsidRPr="00EF44B1">
        <w:rPr>
          <w:rFonts w:ascii="Consolas" w:hAnsi="Consolas" w:cs="Courier New"/>
          <w:b/>
          <w:bCs/>
          <w:color w:val="48484C"/>
          <w:sz w:val="18"/>
          <w:szCs w:val="18"/>
          <w:lang w:val="en-US" w:eastAsia="en-US"/>
        </w:rPr>
        <w:t>GET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farmer</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history</w:t>
      </w:r>
      <w:r w:rsidRPr="00EF44B1">
        <w:rPr>
          <w:rFonts w:ascii="Consolas" w:hAnsi="Consolas" w:cs="Courier New"/>
          <w:color w:val="93A1A1"/>
          <w:sz w:val="18"/>
          <w:szCs w:val="18"/>
          <w:lang w:val="en-US" w:eastAsia="en-US"/>
        </w:rPr>
        <w:t>/</w:t>
      </w:r>
    </w:p>
    <w:p w:rsidR="00856CD5"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b/>
          <w:bCs/>
          <w:color w:val="333333"/>
          <w:sz w:val="18"/>
          <w:szCs w:val="18"/>
          <w:lang w:val="en-US" w:eastAsia="en-US"/>
        </w:rPr>
      </w:pPr>
      <w:r w:rsidRPr="00EF44B1">
        <w:rPr>
          <w:rFonts w:ascii="Consolas" w:hAnsi="Consolas" w:cs="Courier New"/>
          <w:b/>
          <w:bCs/>
          <w:color w:val="333333"/>
          <w:sz w:val="18"/>
          <w:szCs w:val="18"/>
          <w:lang w:val="en-US" w:eastAsia="en-US"/>
        </w:rPr>
        <w:t>HTTP 200 OK</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r w:rsidRPr="00EF44B1">
        <w:rPr>
          <w:rFonts w:ascii="Consolas" w:hAnsi="Consolas" w:cs="Courier New"/>
          <w:b/>
          <w:bCs/>
          <w:color w:val="333333"/>
          <w:sz w:val="18"/>
          <w:szCs w:val="18"/>
          <w:lang w:val="en-US" w:eastAsia="en-US"/>
        </w:rPr>
        <w:t>Allow:</w:t>
      </w:r>
      <w:r w:rsidRPr="00EF44B1">
        <w:rPr>
          <w:rFonts w:ascii="Consolas" w:hAnsi="Consolas" w:cs="Courier New"/>
          <w:color w:val="333333"/>
          <w:sz w:val="18"/>
          <w:szCs w:val="18"/>
          <w:lang w:val="en-US" w:eastAsia="en-US"/>
        </w:rPr>
        <w:t xml:space="preserve"> </w:t>
      </w:r>
      <w:r w:rsidRPr="00EF44B1">
        <w:rPr>
          <w:rFonts w:ascii="Consolas" w:hAnsi="Consolas" w:cs="Courier New"/>
          <w:color w:val="195F91"/>
          <w:sz w:val="18"/>
          <w:szCs w:val="18"/>
          <w:lang w:val="en-US" w:eastAsia="en-US"/>
        </w:rPr>
        <w:t>GET, POST, HEAD, OPTIONS</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r w:rsidRPr="00EF44B1">
        <w:rPr>
          <w:rFonts w:ascii="Consolas" w:hAnsi="Consolas" w:cs="Courier New"/>
          <w:b/>
          <w:bCs/>
          <w:color w:val="333333"/>
          <w:sz w:val="18"/>
          <w:szCs w:val="18"/>
          <w:lang w:val="en-US" w:eastAsia="en-US"/>
        </w:rPr>
        <w:t>Content-Type:</w:t>
      </w:r>
      <w:r w:rsidRPr="00EF44B1">
        <w:rPr>
          <w:rFonts w:ascii="Consolas" w:hAnsi="Consolas" w:cs="Courier New"/>
          <w:color w:val="333333"/>
          <w:sz w:val="18"/>
          <w:szCs w:val="18"/>
          <w:lang w:val="en-US" w:eastAsia="en-US"/>
        </w:rPr>
        <w:t xml:space="preserve"> </w:t>
      </w:r>
      <w:r w:rsidRPr="00EF44B1">
        <w:rPr>
          <w:rFonts w:ascii="Consolas" w:hAnsi="Consolas" w:cs="Courier New"/>
          <w:color w:val="195F91"/>
          <w:sz w:val="18"/>
          <w:szCs w:val="18"/>
          <w:lang w:val="en-US" w:eastAsia="en-US"/>
        </w:rPr>
        <w:t>application/json</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r w:rsidRPr="00EF44B1">
        <w:rPr>
          <w:rFonts w:ascii="Consolas" w:hAnsi="Consolas" w:cs="Courier New"/>
          <w:b/>
          <w:bCs/>
          <w:color w:val="333333"/>
          <w:sz w:val="18"/>
          <w:szCs w:val="18"/>
          <w:lang w:val="en-US" w:eastAsia="en-US"/>
        </w:rPr>
        <w:t>Vary:</w:t>
      </w:r>
      <w:r w:rsidRPr="00EF44B1">
        <w:rPr>
          <w:rFonts w:ascii="Consolas" w:hAnsi="Consolas" w:cs="Courier New"/>
          <w:color w:val="333333"/>
          <w:sz w:val="18"/>
          <w:szCs w:val="18"/>
          <w:lang w:val="en-US" w:eastAsia="en-US"/>
        </w:rPr>
        <w:t xml:space="preserve"> </w:t>
      </w:r>
      <w:r w:rsidRPr="00EF44B1">
        <w:rPr>
          <w:rFonts w:ascii="Consolas" w:hAnsi="Consolas" w:cs="Courier New"/>
          <w:color w:val="195F91"/>
          <w:sz w:val="18"/>
          <w:szCs w:val="18"/>
          <w:lang w:val="en-US" w:eastAsia="en-US"/>
        </w:rPr>
        <w:t>Accept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"product"</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"stock"</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"storage"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"farmer"</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"personalData"</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2</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"isFarmer"</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E347B"/>
          <w:sz w:val="18"/>
          <w:szCs w:val="18"/>
          <w:lang w:val="en-US" w:eastAsia="en-US"/>
        </w:rPr>
        <w:t>true</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"phoneNumber"</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"123123"</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"money"</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"0.00"</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"user"</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2</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"addres"</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"Парк Шевченко"</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"amountOfProduct"</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"213.000"</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"dateOfHarvest"</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E347B"/>
          <w:sz w:val="18"/>
          <w:szCs w:val="18"/>
          <w:lang w:val="en-US" w:eastAsia="en-US"/>
        </w:rPr>
        <w:t>null</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"shelfLife"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E347B"/>
          <w:sz w:val="18"/>
          <w:szCs w:val="18"/>
          <w:lang w:val="en-US" w:eastAsia="en-US"/>
        </w:rPr>
        <w:t>null</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"price"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"50.000"</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lastRenderedPageBreak/>
        <w:t xml:space="preserve">                </w:t>
      </w:r>
      <w:r w:rsidRPr="00EF44B1">
        <w:rPr>
          <w:rFonts w:ascii="Consolas" w:hAnsi="Consolas" w:cs="Courier New"/>
          <w:color w:val="DD1144"/>
          <w:sz w:val="18"/>
          <w:szCs w:val="18"/>
          <w:lang w:val="en-US" w:eastAsia="en-US"/>
        </w:rPr>
        <w:t>"product"</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"name"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"Томат"</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"unitOfMeasure"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"кг."</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"client"</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r w:rsidRPr="00EF44B1">
        <w:rPr>
          <w:rFonts w:ascii="Consolas" w:hAnsi="Consolas" w:cs="Courier New"/>
          <w:color w:val="93A1A1"/>
          <w:sz w:val="18"/>
          <w:szCs w:val="18"/>
          <w:lang w:val="en-US" w:eastAsia="en-US"/>
        </w:rPr>
        <w:t>,</w:t>
      </w:r>
    </w:p>
    <w:p w:rsid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93A1A1"/>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"addres"</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"123"</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"personalData"</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"farmer"</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43ED3" w:rsidRPr="00E43ED3"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195F91"/>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"purchase"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"dateOfRequest"</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E347B"/>
          <w:sz w:val="18"/>
          <w:szCs w:val="18"/>
          <w:lang w:val="en-US" w:eastAsia="en-US"/>
        </w:rPr>
        <w:t>null</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"dateOfPurchase"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E347B"/>
          <w:sz w:val="18"/>
          <w:szCs w:val="18"/>
          <w:lang w:val="en-US" w:eastAsia="en-US"/>
        </w:rPr>
        <w:t>null</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"amount"</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"10.000"</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"client"</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"sale"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"typeOfPayment"</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"name"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"Полная оплата"</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"payment"</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"dateOfPayment"</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E347B"/>
          <w:sz w:val="18"/>
          <w:szCs w:val="18"/>
          <w:lang w:val="en-US" w:eastAsia="en-US"/>
        </w:rPr>
        <w:t>null</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"sum"</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"500.000"</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"client"</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"farmer"</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"typeOfPayment"</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"typeOfDelivery"</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"name"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"Самовывоз"</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"deliveryCompany"</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"name"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"Glovo"</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lastRenderedPageBreak/>
        <w:t xml:space="preserve">            </w:t>
      </w:r>
      <w:r w:rsidRPr="00EF44B1">
        <w:rPr>
          <w:rFonts w:ascii="Consolas" w:hAnsi="Consolas" w:cs="Courier New"/>
          <w:color w:val="DD1144"/>
          <w:sz w:val="18"/>
          <w:szCs w:val="18"/>
          <w:lang w:val="en-US" w:eastAsia="en-US"/>
        </w:rPr>
        <w:t>"price"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"70.000"</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"price"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"500.000"</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"amount"</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"10.000"</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"distance"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"23.000"</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856CD5" w:rsidRPr="00856CD5"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rPr>
          <w:rFonts w:ascii="Consolas" w:hAnsi="Consolas" w:cs="Courier New"/>
          <w:color w:val="93A1A1"/>
          <w:sz w:val="18"/>
          <w:szCs w:val="18"/>
          <w:lang w:val="en-US" w:eastAsia="en-US"/>
        </w:rPr>
      </w:pPr>
      <w:r w:rsidRPr="00EF44B1">
        <w:rPr>
          <w:rFonts w:ascii="Consolas" w:hAnsi="Consolas" w:cs="Courier New"/>
          <w:color w:val="93A1A1"/>
          <w:sz w:val="18"/>
          <w:szCs w:val="18"/>
          <w:lang w:val="en-US" w:eastAsia="en-US"/>
        </w:rPr>
        <w:t>]</w:t>
      </w:r>
    </w:p>
    <w:p w:rsidR="00856CD5" w:rsidRDefault="00856CD5" w:rsidP="00856CD5">
      <w:pPr>
        <w:pStyle w:val="aff6"/>
        <w:rPr>
          <w:szCs w:val="26"/>
          <w:lang w:val="en-US"/>
        </w:rPr>
      </w:pPr>
    </w:p>
    <w:p w:rsidR="00937E94" w:rsidRPr="00856CD5" w:rsidRDefault="003D2711" w:rsidP="00856CD5">
      <w:pPr>
        <w:pStyle w:val="aff6"/>
        <w:rPr>
          <w:szCs w:val="26"/>
        </w:rPr>
      </w:pPr>
      <w:r w:rsidRPr="0086745F">
        <w:rPr>
          <w:szCs w:val="26"/>
          <w:lang w:val="en-US"/>
        </w:rPr>
        <w:t>class</w:t>
      </w:r>
      <w:r w:rsidRPr="0086745F">
        <w:rPr>
          <w:szCs w:val="26"/>
        </w:rPr>
        <w:t xml:space="preserve"> </w:t>
      </w:r>
      <w:r w:rsidRPr="0086745F">
        <w:rPr>
          <w:szCs w:val="26"/>
          <w:lang w:val="en-US"/>
        </w:rPr>
        <w:t>StorageAPI</w:t>
      </w:r>
      <w:r w:rsidRPr="0086745F">
        <w:rPr>
          <w:szCs w:val="26"/>
        </w:rPr>
        <w:t>(</w:t>
      </w:r>
      <w:proofErr w:type="gramStart"/>
      <w:r w:rsidRPr="0086745F">
        <w:rPr>
          <w:szCs w:val="26"/>
          <w:lang w:val="en-US"/>
        </w:rPr>
        <w:t>generics</w:t>
      </w:r>
      <w:r w:rsidRPr="0086745F">
        <w:rPr>
          <w:szCs w:val="26"/>
        </w:rPr>
        <w:t>.</w:t>
      </w:r>
      <w:r w:rsidRPr="0086745F">
        <w:rPr>
          <w:szCs w:val="26"/>
          <w:lang w:val="en-US"/>
        </w:rPr>
        <w:t>GenericAPIView</w:t>
      </w:r>
      <w:proofErr w:type="gramEnd"/>
      <w:r w:rsidRPr="0086745F">
        <w:rPr>
          <w:szCs w:val="26"/>
        </w:rPr>
        <w:t xml:space="preserve">) – це </w:t>
      </w:r>
      <w:r w:rsidRPr="0086745F">
        <w:rPr>
          <w:szCs w:val="26"/>
          <w:lang w:val="en-US"/>
        </w:rPr>
        <w:t>API</w:t>
      </w:r>
      <w:r w:rsidRPr="0086745F">
        <w:rPr>
          <w:szCs w:val="26"/>
        </w:rPr>
        <w:t xml:space="preserve"> для переглядання списку складів фермера.</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r w:rsidRPr="00EF44B1">
        <w:rPr>
          <w:rFonts w:ascii="Consolas" w:hAnsi="Consolas" w:cs="Courier New"/>
          <w:b/>
          <w:bCs/>
          <w:color w:val="48484C"/>
          <w:sz w:val="18"/>
          <w:szCs w:val="18"/>
          <w:lang w:val="en-US" w:eastAsia="en-US"/>
        </w:rPr>
        <w:t>GET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farmer</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storages</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r w:rsidRPr="00EF44B1">
        <w:rPr>
          <w:rFonts w:ascii="Consolas" w:hAnsi="Consolas" w:cs="Courier New"/>
          <w:b/>
          <w:bCs/>
          <w:color w:val="333333"/>
          <w:sz w:val="18"/>
          <w:szCs w:val="18"/>
          <w:lang w:val="en-US" w:eastAsia="en-US"/>
        </w:rPr>
        <w:t>HTTP 200 OK</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r w:rsidRPr="00EF44B1">
        <w:rPr>
          <w:rFonts w:ascii="Consolas" w:hAnsi="Consolas" w:cs="Courier New"/>
          <w:b/>
          <w:bCs/>
          <w:color w:val="333333"/>
          <w:sz w:val="18"/>
          <w:szCs w:val="18"/>
          <w:lang w:val="en-US" w:eastAsia="en-US"/>
        </w:rPr>
        <w:t>Allow:</w:t>
      </w:r>
      <w:r w:rsidRPr="00EF44B1">
        <w:rPr>
          <w:rFonts w:ascii="Consolas" w:hAnsi="Consolas" w:cs="Courier New"/>
          <w:color w:val="333333"/>
          <w:sz w:val="18"/>
          <w:szCs w:val="18"/>
          <w:lang w:val="en-US" w:eastAsia="en-US"/>
        </w:rPr>
        <w:t xml:space="preserve"> </w:t>
      </w:r>
      <w:r w:rsidRPr="00EF44B1">
        <w:rPr>
          <w:rFonts w:ascii="Consolas" w:hAnsi="Consolas" w:cs="Courier New"/>
          <w:color w:val="195F91"/>
          <w:sz w:val="18"/>
          <w:szCs w:val="18"/>
          <w:lang w:val="en-US" w:eastAsia="en-US"/>
        </w:rPr>
        <w:t>GET, POST, HEAD, OPTIONS</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r w:rsidRPr="00EF44B1">
        <w:rPr>
          <w:rFonts w:ascii="Consolas" w:hAnsi="Consolas" w:cs="Courier New"/>
          <w:b/>
          <w:bCs/>
          <w:color w:val="333333"/>
          <w:sz w:val="18"/>
          <w:szCs w:val="18"/>
          <w:lang w:val="en-US" w:eastAsia="en-US"/>
        </w:rPr>
        <w:t>Content-Type:</w:t>
      </w:r>
      <w:r w:rsidRPr="00EF44B1">
        <w:rPr>
          <w:rFonts w:ascii="Consolas" w:hAnsi="Consolas" w:cs="Courier New"/>
          <w:color w:val="333333"/>
          <w:sz w:val="18"/>
          <w:szCs w:val="18"/>
          <w:lang w:val="en-US" w:eastAsia="en-US"/>
        </w:rPr>
        <w:t xml:space="preserve"> </w:t>
      </w:r>
      <w:r w:rsidRPr="00EF44B1">
        <w:rPr>
          <w:rFonts w:ascii="Consolas" w:hAnsi="Consolas" w:cs="Courier New"/>
          <w:color w:val="195F91"/>
          <w:sz w:val="18"/>
          <w:szCs w:val="18"/>
          <w:lang w:val="en-US" w:eastAsia="en-US"/>
        </w:rPr>
        <w:t>application/json</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r w:rsidRPr="00EF44B1">
        <w:rPr>
          <w:rFonts w:ascii="Consolas" w:hAnsi="Consolas" w:cs="Courier New"/>
          <w:b/>
          <w:bCs/>
          <w:color w:val="333333"/>
          <w:sz w:val="18"/>
          <w:szCs w:val="18"/>
          <w:lang w:val="en-US" w:eastAsia="en-US"/>
        </w:rPr>
        <w:t>Vary:</w:t>
      </w:r>
      <w:r w:rsidRPr="00EF44B1">
        <w:rPr>
          <w:rFonts w:ascii="Consolas" w:hAnsi="Consolas" w:cs="Courier New"/>
          <w:color w:val="333333"/>
          <w:sz w:val="18"/>
          <w:szCs w:val="18"/>
          <w:lang w:val="en-US" w:eastAsia="en-US"/>
        </w:rPr>
        <w:t xml:space="preserve"> </w:t>
      </w:r>
      <w:r w:rsidRPr="00EF44B1">
        <w:rPr>
          <w:rFonts w:ascii="Consolas" w:hAnsi="Consolas" w:cs="Courier New"/>
          <w:color w:val="195F91"/>
          <w:sz w:val="18"/>
          <w:szCs w:val="18"/>
          <w:lang w:val="en-US" w:eastAsia="en-US"/>
        </w:rPr>
        <w:t>Accept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"farmer"</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"personalData"</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2</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"isFarmer"</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E347B"/>
          <w:sz w:val="18"/>
          <w:szCs w:val="18"/>
          <w:lang w:val="en-US" w:eastAsia="en-US"/>
        </w:rPr>
        <w:t>true</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"phoneNumber"</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"123123"</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"money"</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"0.00"</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"user"</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2</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"addres"</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"Парк Шевченко"</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rPr>
          <w:rFonts w:ascii="Consolas" w:hAnsi="Consolas" w:cs="Courier New"/>
          <w:color w:val="333333"/>
          <w:sz w:val="18"/>
          <w:szCs w:val="18"/>
          <w:lang w:val="en-US" w:eastAsia="en-US"/>
        </w:rPr>
      </w:pPr>
      <w:r w:rsidRPr="00EF44B1">
        <w:rPr>
          <w:rFonts w:ascii="Consolas" w:hAnsi="Consolas" w:cs="Courier New"/>
          <w:color w:val="93A1A1"/>
          <w:sz w:val="18"/>
          <w:szCs w:val="18"/>
          <w:lang w:val="en-US" w:eastAsia="en-US"/>
        </w:rPr>
        <w:t>]</w:t>
      </w:r>
    </w:p>
    <w:p w:rsidR="00937E94" w:rsidRPr="000C3E87" w:rsidRDefault="00937E94" w:rsidP="004C1E71">
      <w:pPr>
        <w:pStyle w:val="aff6"/>
        <w:ind w:firstLine="0pt"/>
        <w:rPr>
          <w:sz w:val="26"/>
          <w:szCs w:val="26"/>
          <w:lang w:val="en-US"/>
        </w:rPr>
      </w:pPr>
    </w:p>
    <w:p w:rsidR="003D2711" w:rsidRPr="0086745F" w:rsidRDefault="003D2711" w:rsidP="00856CD5">
      <w:pPr>
        <w:pStyle w:val="aff6"/>
        <w:rPr>
          <w:szCs w:val="26"/>
        </w:rPr>
      </w:pPr>
      <w:r w:rsidRPr="0086745F">
        <w:rPr>
          <w:szCs w:val="26"/>
          <w:lang w:val="en-US"/>
        </w:rPr>
        <w:t>class</w:t>
      </w:r>
      <w:r w:rsidRPr="0086745F">
        <w:rPr>
          <w:szCs w:val="26"/>
        </w:rPr>
        <w:t xml:space="preserve"> </w:t>
      </w:r>
      <w:r w:rsidRPr="0086745F">
        <w:rPr>
          <w:szCs w:val="26"/>
          <w:lang w:val="en-US"/>
        </w:rPr>
        <w:t>Storage</w:t>
      </w:r>
      <w:r w:rsidR="007A36D7" w:rsidRPr="0086745F">
        <w:rPr>
          <w:szCs w:val="26"/>
          <w:lang w:val="en-US"/>
        </w:rPr>
        <w:t>Edit</w:t>
      </w:r>
      <w:r w:rsidRPr="0086745F">
        <w:rPr>
          <w:szCs w:val="26"/>
          <w:lang w:val="en-US"/>
        </w:rPr>
        <w:t>API</w:t>
      </w:r>
      <w:r w:rsidRPr="0086745F">
        <w:rPr>
          <w:szCs w:val="26"/>
        </w:rPr>
        <w:t>(</w:t>
      </w:r>
      <w:proofErr w:type="gramStart"/>
      <w:r w:rsidRPr="0086745F">
        <w:rPr>
          <w:szCs w:val="26"/>
          <w:lang w:val="en-US"/>
        </w:rPr>
        <w:t>generics</w:t>
      </w:r>
      <w:r w:rsidRPr="0086745F">
        <w:rPr>
          <w:szCs w:val="26"/>
        </w:rPr>
        <w:t>.</w:t>
      </w:r>
      <w:r w:rsidRPr="0086745F">
        <w:rPr>
          <w:szCs w:val="26"/>
          <w:lang w:val="en-US"/>
        </w:rPr>
        <w:t>GenericAPIView</w:t>
      </w:r>
      <w:proofErr w:type="gramEnd"/>
      <w:r w:rsidRPr="0086745F">
        <w:rPr>
          <w:szCs w:val="26"/>
        </w:rPr>
        <w:t xml:space="preserve">) – це </w:t>
      </w:r>
      <w:r w:rsidRPr="0086745F">
        <w:rPr>
          <w:szCs w:val="26"/>
          <w:lang w:val="en-US"/>
        </w:rPr>
        <w:t>API</w:t>
      </w:r>
      <w:r w:rsidRPr="0086745F">
        <w:rPr>
          <w:szCs w:val="26"/>
        </w:rPr>
        <w:t xml:space="preserve"> для додавання</w:t>
      </w:r>
      <w:r w:rsidR="007A36D7" w:rsidRPr="0086745F">
        <w:rPr>
          <w:szCs w:val="26"/>
        </w:rPr>
        <w:t>, редагування та видалення складів</w:t>
      </w:r>
      <w:r w:rsidRPr="0086745F">
        <w:rPr>
          <w:szCs w:val="26"/>
        </w:rPr>
        <w:t>.</w:t>
      </w:r>
    </w:p>
    <w:p w:rsidR="00937E94" w:rsidRPr="0052458D" w:rsidRDefault="00937E94" w:rsidP="004C1E71">
      <w:pPr>
        <w:pStyle w:val="aff6"/>
        <w:rPr>
          <w:sz w:val="26"/>
          <w:szCs w:val="26"/>
        </w:rPr>
      </w:pP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r w:rsidRPr="00EF44B1">
        <w:rPr>
          <w:rFonts w:ascii="Consolas" w:hAnsi="Consolas" w:cs="Courier New"/>
          <w:b/>
          <w:bCs/>
          <w:color w:val="48484C"/>
          <w:sz w:val="18"/>
          <w:szCs w:val="18"/>
          <w:lang w:val="en-US" w:eastAsia="en-US"/>
        </w:rPr>
        <w:t>GET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farmer</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storages</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edit</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r w:rsidRPr="00EF44B1">
        <w:rPr>
          <w:rFonts w:ascii="Consolas" w:hAnsi="Consolas" w:cs="Courier New"/>
          <w:b/>
          <w:bCs/>
          <w:color w:val="333333"/>
          <w:sz w:val="18"/>
          <w:szCs w:val="18"/>
          <w:lang w:val="en-US" w:eastAsia="en-US"/>
        </w:rPr>
        <w:lastRenderedPageBreak/>
        <w:t>HTTP 200 OK</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r w:rsidRPr="00EF44B1">
        <w:rPr>
          <w:rFonts w:ascii="Consolas" w:hAnsi="Consolas" w:cs="Courier New"/>
          <w:b/>
          <w:bCs/>
          <w:color w:val="333333"/>
          <w:sz w:val="18"/>
          <w:szCs w:val="18"/>
          <w:lang w:val="en-US" w:eastAsia="en-US"/>
        </w:rPr>
        <w:t>Allow:</w:t>
      </w:r>
      <w:r w:rsidRPr="00EF44B1">
        <w:rPr>
          <w:rFonts w:ascii="Consolas" w:hAnsi="Consolas" w:cs="Courier New"/>
          <w:color w:val="333333"/>
          <w:sz w:val="18"/>
          <w:szCs w:val="18"/>
          <w:lang w:val="en-US" w:eastAsia="en-US"/>
        </w:rPr>
        <w:t xml:space="preserve"> </w:t>
      </w:r>
      <w:r w:rsidRPr="00EF44B1">
        <w:rPr>
          <w:rFonts w:ascii="Consolas" w:hAnsi="Consolas" w:cs="Courier New"/>
          <w:color w:val="195F91"/>
          <w:sz w:val="18"/>
          <w:szCs w:val="18"/>
          <w:lang w:val="en-US" w:eastAsia="en-US"/>
        </w:rPr>
        <w:t>GET, POST, HEAD, OPTIONS</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r w:rsidRPr="00EF44B1">
        <w:rPr>
          <w:rFonts w:ascii="Consolas" w:hAnsi="Consolas" w:cs="Courier New"/>
          <w:b/>
          <w:bCs/>
          <w:color w:val="333333"/>
          <w:sz w:val="18"/>
          <w:szCs w:val="18"/>
          <w:lang w:val="en-US" w:eastAsia="en-US"/>
        </w:rPr>
        <w:t>Content-Type:</w:t>
      </w:r>
      <w:r w:rsidRPr="00EF44B1">
        <w:rPr>
          <w:rFonts w:ascii="Consolas" w:hAnsi="Consolas" w:cs="Courier New"/>
          <w:color w:val="333333"/>
          <w:sz w:val="18"/>
          <w:szCs w:val="18"/>
          <w:lang w:val="en-US" w:eastAsia="en-US"/>
        </w:rPr>
        <w:t xml:space="preserve"> </w:t>
      </w:r>
      <w:r w:rsidRPr="00EF44B1">
        <w:rPr>
          <w:rFonts w:ascii="Consolas" w:hAnsi="Consolas" w:cs="Courier New"/>
          <w:color w:val="195F91"/>
          <w:sz w:val="18"/>
          <w:szCs w:val="18"/>
          <w:lang w:val="en-US" w:eastAsia="en-US"/>
        </w:rPr>
        <w:t>application/json</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r w:rsidRPr="00EF44B1">
        <w:rPr>
          <w:rFonts w:ascii="Consolas" w:hAnsi="Consolas" w:cs="Courier New"/>
          <w:b/>
          <w:bCs/>
          <w:color w:val="333333"/>
          <w:sz w:val="18"/>
          <w:szCs w:val="18"/>
          <w:lang w:val="en-US" w:eastAsia="en-US"/>
        </w:rPr>
        <w:t>Vary:</w:t>
      </w:r>
      <w:r w:rsidRPr="00EF44B1">
        <w:rPr>
          <w:rFonts w:ascii="Consolas" w:hAnsi="Consolas" w:cs="Courier New"/>
          <w:color w:val="333333"/>
          <w:sz w:val="18"/>
          <w:szCs w:val="18"/>
          <w:lang w:val="en-US" w:eastAsia="en-US"/>
        </w:rPr>
        <w:t xml:space="preserve"> </w:t>
      </w:r>
      <w:r w:rsidRPr="00EF44B1">
        <w:rPr>
          <w:rFonts w:ascii="Consolas" w:hAnsi="Consolas" w:cs="Courier New"/>
          <w:color w:val="195F91"/>
          <w:sz w:val="18"/>
          <w:szCs w:val="18"/>
          <w:lang w:val="en-US" w:eastAsia="en-US"/>
        </w:rPr>
        <w:t>Accept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proofErr w:type="gramStart"/>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proofErr w:type="gramEnd"/>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r w:rsidRPr="00EF44B1">
        <w:rPr>
          <w:rFonts w:ascii="Consolas" w:hAnsi="Consolas" w:cs="Courier New"/>
          <w:color w:val="93A1A1"/>
          <w:sz w:val="18"/>
          <w:szCs w:val="18"/>
          <w:lang w:val="en-US" w:eastAsia="en-US"/>
        </w:rPr>
        <w:t>,</w:t>
      </w:r>
    </w:p>
    <w:p w:rsidR="00856CD5" w:rsidRPr="00856CD5"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93A1A1"/>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"farmer"</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r w:rsidRPr="00EF44B1">
        <w:rPr>
          <w:rFonts w:ascii="Consolas" w:hAnsi="Consolas" w:cs="Courier New"/>
          <w:color w:val="93A1A1"/>
          <w:sz w:val="18"/>
          <w:szCs w:val="18"/>
          <w:lang w:val="en-US" w:eastAsia="en-US"/>
        </w:rPr>
        <w:t>,</w:t>
      </w:r>
    </w:p>
    <w:p w:rsidR="00856CD5"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93A1A1"/>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"personalData"</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43ED3" w:rsidRPr="00E43ED3"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93A1A1"/>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2</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"isFarmer"</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E347B"/>
          <w:sz w:val="18"/>
          <w:szCs w:val="18"/>
          <w:lang w:val="en-US" w:eastAsia="en-US"/>
        </w:rPr>
        <w:t>true</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"phoneNumber"</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"123123"</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"money"</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"0.00"</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"user"</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2</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"addres"</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"Парк Шевченко"</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rPr>
          <w:rFonts w:ascii="Consolas" w:hAnsi="Consolas" w:cs="Courier New"/>
          <w:color w:val="333333"/>
          <w:sz w:val="18"/>
          <w:szCs w:val="18"/>
          <w:lang w:val="en-US" w:eastAsia="en-US"/>
        </w:rPr>
      </w:pPr>
      <w:r w:rsidRPr="00EF44B1">
        <w:rPr>
          <w:rFonts w:ascii="Consolas" w:hAnsi="Consolas" w:cs="Courier New"/>
          <w:color w:val="93A1A1"/>
          <w:sz w:val="18"/>
          <w:szCs w:val="18"/>
          <w:lang w:val="en-US" w:eastAsia="en-US"/>
        </w:rPr>
        <w:t>]</w:t>
      </w:r>
    </w:p>
    <w:p w:rsidR="007A36D7" w:rsidRPr="0052458D" w:rsidRDefault="007A36D7" w:rsidP="004C1E71">
      <w:pPr>
        <w:pStyle w:val="aff6"/>
        <w:rPr>
          <w:sz w:val="26"/>
          <w:szCs w:val="26"/>
        </w:rPr>
      </w:pPr>
    </w:p>
    <w:p w:rsidR="007A36D7" w:rsidRPr="0086745F" w:rsidRDefault="007A36D7" w:rsidP="00856CD5">
      <w:pPr>
        <w:spacing w:line="18pt" w:lineRule="auto"/>
        <w:ind w:firstLine="36pt"/>
        <w:jc w:val="both"/>
        <w:rPr>
          <w:sz w:val="28"/>
          <w:szCs w:val="26"/>
        </w:rPr>
      </w:pPr>
      <w:r w:rsidRPr="0086745F">
        <w:rPr>
          <w:sz w:val="28"/>
          <w:szCs w:val="26"/>
          <w:lang w:val="en-US"/>
        </w:rPr>
        <w:t>class</w:t>
      </w:r>
      <w:r w:rsidRPr="0086745F">
        <w:rPr>
          <w:sz w:val="28"/>
          <w:szCs w:val="26"/>
        </w:rPr>
        <w:t xml:space="preserve"> </w:t>
      </w:r>
      <w:r w:rsidRPr="0086745F">
        <w:rPr>
          <w:sz w:val="28"/>
          <w:szCs w:val="26"/>
          <w:lang w:val="en-US"/>
        </w:rPr>
        <w:t>ProductListAPI</w:t>
      </w:r>
      <w:r w:rsidRPr="0086745F">
        <w:rPr>
          <w:sz w:val="28"/>
          <w:szCs w:val="26"/>
        </w:rPr>
        <w:t>(</w:t>
      </w:r>
      <w:proofErr w:type="gramStart"/>
      <w:r w:rsidRPr="0086745F">
        <w:rPr>
          <w:sz w:val="28"/>
          <w:szCs w:val="26"/>
          <w:lang w:val="en-US"/>
        </w:rPr>
        <w:t>generics</w:t>
      </w:r>
      <w:r w:rsidRPr="0086745F">
        <w:rPr>
          <w:sz w:val="28"/>
          <w:szCs w:val="26"/>
        </w:rPr>
        <w:t>.</w:t>
      </w:r>
      <w:r w:rsidRPr="0086745F">
        <w:rPr>
          <w:sz w:val="28"/>
          <w:szCs w:val="26"/>
          <w:lang w:val="en-US"/>
        </w:rPr>
        <w:t>GenericAPIView</w:t>
      </w:r>
      <w:proofErr w:type="gramEnd"/>
      <w:r w:rsidRPr="0086745F">
        <w:rPr>
          <w:sz w:val="28"/>
          <w:szCs w:val="26"/>
        </w:rPr>
        <w:t xml:space="preserve">) – це </w:t>
      </w:r>
      <w:r w:rsidRPr="0086745F">
        <w:rPr>
          <w:sz w:val="28"/>
          <w:szCs w:val="26"/>
          <w:lang w:val="en-US"/>
        </w:rPr>
        <w:t>API</w:t>
      </w:r>
      <w:r w:rsidRPr="0086745F">
        <w:rPr>
          <w:sz w:val="28"/>
          <w:szCs w:val="26"/>
        </w:rPr>
        <w:t xml:space="preserve"> для перегляду списку товарів фермера.</w:t>
      </w:r>
    </w:p>
    <w:p w:rsidR="00937E94" w:rsidRPr="0052458D" w:rsidRDefault="00937E94" w:rsidP="004C1E71">
      <w:pPr>
        <w:pStyle w:val="aff6"/>
        <w:rPr>
          <w:sz w:val="26"/>
          <w:szCs w:val="26"/>
        </w:rPr>
      </w:pP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r w:rsidRPr="00EF44B1">
        <w:rPr>
          <w:rFonts w:ascii="Consolas" w:hAnsi="Consolas" w:cs="Courier New"/>
          <w:b/>
          <w:bCs/>
          <w:color w:val="48484C"/>
          <w:sz w:val="18"/>
          <w:szCs w:val="18"/>
          <w:lang w:val="en-US" w:eastAsia="en-US"/>
        </w:rPr>
        <w:t>GET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farmer</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products</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r w:rsidRPr="00EF44B1">
        <w:rPr>
          <w:rFonts w:ascii="Consolas" w:hAnsi="Consolas" w:cs="Courier New"/>
          <w:b/>
          <w:bCs/>
          <w:color w:val="333333"/>
          <w:sz w:val="18"/>
          <w:szCs w:val="18"/>
          <w:lang w:val="en-US" w:eastAsia="en-US"/>
        </w:rPr>
        <w:t>HTTP 200 OK</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r w:rsidRPr="00EF44B1">
        <w:rPr>
          <w:rFonts w:ascii="Consolas" w:hAnsi="Consolas" w:cs="Courier New"/>
          <w:b/>
          <w:bCs/>
          <w:color w:val="333333"/>
          <w:sz w:val="18"/>
          <w:szCs w:val="18"/>
          <w:lang w:val="en-US" w:eastAsia="en-US"/>
        </w:rPr>
        <w:t>Allow:</w:t>
      </w:r>
      <w:r w:rsidRPr="00EF44B1">
        <w:rPr>
          <w:rFonts w:ascii="Consolas" w:hAnsi="Consolas" w:cs="Courier New"/>
          <w:color w:val="333333"/>
          <w:sz w:val="18"/>
          <w:szCs w:val="18"/>
          <w:lang w:val="en-US" w:eastAsia="en-US"/>
        </w:rPr>
        <w:t xml:space="preserve"> </w:t>
      </w:r>
      <w:r w:rsidRPr="00EF44B1">
        <w:rPr>
          <w:rFonts w:ascii="Consolas" w:hAnsi="Consolas" w:cs="Courier New"/>
          <w:color w:val="195F91"/>
          <w:sz w:val="18"/>
          <w:szCs w:val="18"/>
          <w:lang w:val="en-US" w:eastAsia="en-US"/>
        </w:rPr>
        <w:t>GET, POST, HEAD, OPTIONS</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r w:rsidRPr="00EF44B1">
        <w:rPr>
          <w:rFonts w:ascii="Consolas" w:hAnsi="Consolas" w:cs="Courier New"/>
          <w:b/>
          <w:bCs/>
          <w:color w:val="333333"/>
          <w:sz w:val="18"/>
          <w:szCs w:val="18"/>
          <w:lang w:val="en-US" w:eastAsia="en-US"/>
        </w:rPr>
        <w:t>Content-Type:</w:t>
      </w:r>
      <w:r w:rsidRPr="00EF44B1">
        <w:rPr>
          <w:rFonts w:ascii="Consolas" w:hAnsi="Consolas" w:cs="Courier New"/>
          <w:color w:val="333333"/>
          <w:sz w:val="18"/>
          <w:szCs w:val="18"/>
          <w:lang w:val="en-US" w:eastAsia="en-US"/>
        </w:rPr>
        <w:t xml:space="preserve"> </w:t>
      </w:r>
      <w:r w:rsidRPr="00EF44B1">
        <w:rPr>
          <w:rFonts w:ascii="Consolas" w:hAnsi="Consolas" w:cs="Courier New"/>
          <w:color w:val="195F91"/>
          <w:sz w:val="18"/>
          <w:szCs w:val="18"/>
          <w:lang w:val="en-US" w:eastAsia="en-US"/>
        </w:rPr>
        <w:t>application/json</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r w:rsidRPr="00EF44B1">
        <w:rPr>
          <w:rFonts w:ascii="Consolas" w:hAnsi="Consolas" w:cs="Courier New"/>
          <w:b/>
          <w:bCs/>
          <w:color w:val="333333"/>
          <w:sz w:val="18"/>
          <w:szCs w:val="18"/>
          <w:lang w:val="en-US" w:eastAsia="en-US"/>
        </w:rPr>
        <w:t>Vary:</w:t>
      </w:r>
      <w:r w:rsidRPr="00EF44B1">
        <w:rPr>
          <w:rFonts w:ascii="Consolas" w:hAnsi="Consolas" w:cs="Courier New"/>
          <w:color w:val="333333"/>
          <w:sz w:val="18"/>
          <w:szCs w:val="18"/>
          <w:lang w:val="en-US" w:eastAsia="en-US"/>
        </w:rPr>
        <w:t xml:space="preserve"> </w:t>
      </w:r>
      <w:r w:rsidRPr="00EF44B1">
        <w:rPr>
          <w:rFonts w:ascii="Consolas" w:hAnsi="Consolas" w:cs="Courier New"/>
          <w:color w:val="195F91"/>
          <w:sz w:val="18"/>
          <w:szCs w:val="18"/>
          <w:lang w:val="en-US" w:eastAsia="en-US"/>
        </w:rPr>
        <w:t>Accept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"stock"</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"storage"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"farmer"</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lastRenderedPageBreak/>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"personalData"</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2</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"isFarmer"</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E347B"/>
          <w:sz w:val="18"/>
          <w:szCs w:val="18"/>
          <w:lang w:val="en-US" w:eastAsia="en-US"/>
        </w:rPr>
        <w:t>true</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"phoneNumber"</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"123123"</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93A1A1"/>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"money"</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"0.00"</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"user"</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2</w:t>
      </w:r>
    </w:p>
    <w:p w:rsidR="00856CD5"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93A1A1"/>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856CD5"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DD1144"/>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"addres"</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"Парк Шевченко"</w:t>
      </w:r>
    </w:p>
    <w:p w:rsidR="00E43ED3" w:rsidRPr="00E43ED3"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93A1A1"/>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"amountOfProduct"</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"213.000"</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"dateOfHarvest"</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E347B"/>
          <w:sz w:val="18"/>
          <w:szCs w:val="18"/>
          <w:lang w:val="en-US" w:eastAsia="en-US"/>
        </w:rPr>
        <w:t>null</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"shelfLife"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E347B"/>
          <w:sz w:val="18"/>
          <w:szCs w:val="18"/>
          <w:lang w:val="en-US" w:eastAsia="en-US"/>
        </w:rPr>
        <w:t>null</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"price"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"50.000"</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"product"</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"name"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"Томат"</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"unitOfMeasure"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"кг."</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rPr>
          <w:rFonts w:ascii="Consolas" w:hAnsi="Consolas" w:cs="Courier New"/>
          <w:color w:val="333333"/>
          <w:sz w:val="18"/>
          <w:szCs w:val="18"/>
          <w:lang w:val="en-US" w:eastAsia="en-US"/>
        </w:rPr>
      </w:pPr>
      <w:r w:rsidRPr="00EF44B1">
        <w:rPr>
          <w:rFonts w:ascii="Consolas" w:hAnsi="Consolas" w:cs="Courier New"/>
          <w:color w:val="93A1A1"/>
          <w:sz w:val="18"/>
          <w:szCs w:val="18"/>
          <w:lang w:val="en-US" w:eastAsia="en-US"/>
        </w:rPr>
        <w:t>]</w:t>
      </w:r>
    </w:p>
    <w:p w:rsidR="00475F5B" w:rsidRDefault="00475F5B" w:rsidP="004C1E71">
      <w:pPr>
        <w:spacing w:line="18pt" w:lineRule="auto"/>
        <w:rPr>
          <w:sz w:val="26"/>
          <w:szCs w:val="26"/>
          <w:lang w:val="en-US"/>
        </w:rPr>
      </w:pPr>
    </w:p>
    <w:p w:rsidR="007A36D7" w:rsidRPr="0086745F" w:rsidRDefault="007A36D7" w:rsidP="00856CD5">
      <w:pPr>
        <w:spacing w:line="18pt" w:lineRule="auto"/>
        <w:ind w:firstLine="36pt"/>
        <w:jc w:val="both"/>
        <w:rPr>
          <w:sz w:val="28"/>
          <w:szCs w:val="26"/>
        </w:rPr>
      </w:pPr>
      <w:r w:rsidRPr="0086745F">
        <w:rPr>
          <w:sz w:val="28"/>
          <w:szCs w:val="26"/>
          <w:lang w:val="en-US"/>
        </w:rPr>
        <w:t>class</w:t>
      </w:r>
      <w:r w:rsidRPr="0086745F">
        <w:rPr>
          <w:sz w:val="28"/>
          <w:szCs w:val="26"/>
        </w:rPr>
        <w:t xml:space="preserve"> </w:t>
      </w:r>
      <w:r w:rsidRPr="0086745F">
        <w:rPr>
          <w:sz w:val="28"/>
          <w:szCs w:val="26"/>
          <w:lang w:val="en-US"/>
        </w:rPr>
        <w:t>ProductAddAPI</w:t>
      </w:r>
      <w:r w:rsidRPr="0086745F">
        <w:rPr>
          <w:sz w:val="28"/>
          <w:szCs w:val="26"/>
        </w:rPr>
        <w:t>(</w:t>
      </w:r>
      <w:proofErr w:type="gramStart"/>
      <w:r w:rsidRPr="0086745F">
        <w:rPr>
          <w:sz w:val="28"/>
          <w:szCs w:val="26"/>
          <w:lang w:val="en-US"/>
        </w:rPr>
        <w:t>generics</w:t>
      </w:r>
      <w:r w:rsidRPr="0086745F">
        <w:rPr>
          <w:sz w:val="28"/>
          <w:szCs w:val="26"/>
        </w:rPr>
        <w:t>.</w:t>
      </w:r>
      <w:r w:rsidRPr="0086745F">
        <w:rPr>
          <w:sz w:val="28"/>
          <w:szCs w:val="26"/>
          <w:lang w:val="en-US"/>
        </w:rPr>
        <w:t>GenericAPIView</w:t>
      </w:r>
      <w:proofErr w:type="gramEnd"/>
      <w:r w:rsidRPr="0086745F">
        <w:rPr>
          <w:sz w:val="28"/>
          <w:szCs w:val="26"/>
        </w:rPr>
        <w:t xml:space="preserve">) – це </w:t>
      </w:r>
      <w:r w:rsidRPr="0086745F">
        <w:rPr>
          <w:sz w:val="28"/>
          <w:szCs w:val="26"/>
          <w:lang w:val="en-US"/>
        </w:rPr>
        <w:t>API</w:t>
      </w:r>
      <w:r w:rsidRPr="0086745F">
        <w:rPr>
          <w:sz w:val="28"/>
          <w:szCs w:val="26"/>
        </w:rPr>
        <w:t xml:space="preserve"> для додавання нових товарів фермером.</w:t>
      </w:r>
    </w:p>
    <w:p w:rsidR="00937E94" w:rsidRPr="0052458D" w:rsidRDefault="00937E94" w:rsidP="004C1E71">
      <w:pPr>
        <w:pStyle w:val="aff6"/>
        <w:rPr>
          <w:sz w:val="26"/>
          <w:szCs w:val="26"/>
        </w:rPr>
      </w:pP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r w:rsidRPr="00EF44B1">
        <w:rPr>
          <w:rFonts w:ascii="Consolas" w:hAnsi="Consolas" w:cs="Courier New"/>
          <w:b/>
          <w:bCs/>
          <w:color w:val="48484C"/>
          <w:sz w:val="18"/>
          <w:szCs w:val="18"/>
          <w:lang w:val="en-US" w:eastAsia="en-US"/>
        </w:rPr>
        <w:t>GET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farmer</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products</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add</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r w:rsidRPr="00EF44B1">
        <w:rPr>
          <w:rFonts w:ascii="Consolas" w:hAnsi="Consolas" w:cs="Courier New"/>
          <w:b/>
          <w:bCs/>
          <w:color w:val="333333"/>
          <w:sz w:val="18"/>
          <w:szCs w:val="18"/>
          <w:lang w:val="en-US" w:eastAsia="en-US"/>
        </w:rPr>
        <w:t>HTTP 200 OK</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r w:rsidRPr="00EF44B1">
        <w:rPr>
          <w:rFonts w:ascii="Consolas" w:hAnsi="Consolas" w:cs="Courier New"/>
          <w:b/>
          <w:bCs/>
          <w:color w:val="333333"/>
          <w:sz w:val="18"/>
          <w:szCs w:val="18"/>
          <w:lang w:val="en-US" w:eastAsia="en-US"/>
        </w:rPr>
        <w:t>Allow:</w:t>
      </w:r>
      <w:r w:rsidRPr="00EF44B1">
        <w:rPr>
          <w:rFonts w:ascii="Consolas" w:hAnsi="Consolas" w:cs="Courier New"/>
          <w:color w:val="333333"/>
          <w:sz w:val="18"/>
          <w:szCs w:val="18"/>
          <w:lang w:val="en-US" w:eastAsia="en-US"/>
        </w:rPr>
        <w:t xml:space="preserve"> </w:t>
      </w:r>
      <w:r w:rsidRPr="00EF44B1">
        <w:rPr>
          <w:rFonts w:ascii="Consolas" w:hAnsi="Consolas" w:cs="Courier New"/>
          <w:color w:val="195F91"/>
          <w:sz w:val="18"/>
          <w:szCs w:val="18"/>
          <w:lang w:val="en-US" w:eastAsia="en-US"/>
        </w:rPr>
        <w:t>GET, POST, HEAD, OPTIONS</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r w:rsidRPr="00EF44B1">
        <w:rPr>
          <w:rFonts w:ascii="Consolas" w:hAnsi="Consolas" w:cs="Courier New"/>
          <w:b/>
          <w:bCs/>
          <w:color w:val="333333"/>
          <w:sz w:val="18"/>
          <w:szCs w:val="18"/>
          <w:lang w:val="en-US" w:eastAsia="en-US"/>
        </w:rPr>
        <w:t>Content-Type:</w:t>
      </w:r>
      <w:r w:rsidRPr="00EF44B1">
        <w:rPr>
          <w:rFonts w:ascii="Consolas" w:hAnsi="Consolas" w:cs="Courier New"/>
          <w:color w:val="333333"/>
          <w:sz w:val="18"/>
          <w:szCs w:val="18"/>
          <w:lang w:val="en-US" w:eastAsia="en-US"/>
        </w:rPr>
        <w:t xml:space="preserve"> </w:t>
      </w:r>
      <w:r w:rsidRPr="00EF44B1">
        <w:rPr>
          <w:rFonts w:ascii="Consolas" w:hAnsi="Consolas" w:cs="Courier New"/>
          <w:color w:val="195F91"/>
          <w:sz w:val="18"/>
          <w:szCs w:val="18"/>
          <w:lang w:val="en-US" w:eastAsia="en-US"/>
        </w:rPr>
        <w:t>application/json</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r w:rsidRPr="00EF44B1">
        <w:rPr>
          <w:rFonts w:ascii="Consolas" w:hAnsi="Consolas" w:cs="Courier New"/>
          <w:b/>
          <w:bCs/>
          <w:color w:val="333333"/>
          <w:sz w:val="18"/>
          <w:szCs w:val="18"/>
          <w:lang w:val="en-US" w:eastAsia="en-US"/>
        </w:rPr>
        <w:t>Vary:</w:t>
      </w:r>
      <w:r w:rsidRPr="00EF44B1">
        <w:rPr>
          <w:rFonts w:ascii="Consolas" w:hAnsi="Consolas" w:cs="Courier New"/>
          <w:color w:val="333333"/>
          <w:sz w:val="18"/>
          <w:szCs w:val="18"/>
          <w:lang w:val="en-US" w:eastAsia="en-US"/>
        </w:rPr>
        <w:t xml:space="preserve"> </w:t>
      </w:r>
      <w:r w:rsidRPr="00EF44B1">
        <w:rPr>
          <w:rFonts w:ascii="Consolas" w:hAnsi="Consolas" w:cs="Courier New"/>
          <w:color w:val="195F91"/>
          <w:sz w:val="18"/>
          <w:szCs w:val="18"/>
          <w:lang w:val="en-US" w:eastAsia="en-US"/>
        </w:rPr>
        <w:t>Accept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"stock"</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"storage"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lastRenderedPageBreak/>
        <w:t xml:space="preserve">                </w:t>
      </w:r>
      <w:r w:rsidRPr="00EF44B1">
        <w:rPr>
          <w:rFonts w:ascii="Consolas" w:hAnsi="Consolas" w:cs="Courier New"/>
          <w:color w:val="DD1144"/>
          <w:sz w:val="18"/>
          <w:szCs w:val="18"/>
          <w:lang w:val="en-US" w:eastAsia="en-US"/>
        </w:rPr>
        <w:t>"farmer"</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"personalData"</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2</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"isFarmer"</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E347B"/>
          <w:sz w:val="18"/>
          <w:szCs w:val="18"/>
          <w:lang w:val="en-US" w:eastAsia="en-US"/>
        </w:rPr>
        <w:t>true</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93A1A1"/>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"phoneNumber"</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"123123"</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"money"</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"0.00"</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"user"</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2</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856CD5"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93A1A1"/>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43ED3" w:rsidRPr="00E43ED3"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DD1144"/>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"addres"</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"Парк Шевченко"</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"amountOfProduct"</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"213.000"</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"dateOfHarvest"</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E347B"/>
          <w:sz w:val="18"/>
          <w:szCs w:val="18"/>
          <w:lang w:val="en-US" w:eastAsia="en-US"/>
        </w:rPr>
        <w:t>null</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"shelfLife"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E347B"/>
          <w:sz w:val="18"/>
          <w:szCs w:val="18"/>
          <w:lang w:val="en-US" w:eastAsia="en-US"/>
        </w:rPr>
        <w:t>null</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"price"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"50.000"</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"product"</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"name"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"Томат"</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"unitOfMeasure"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"кг."</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0C3E87" w:rsidRPr="000C3E87"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rPr>
          <w:rFonts w:ascii="Consolas" w:hAnsi="Consolas" w:cs="Courier New"/>
          <w:color w:val="333333"/>
          <w:sz w:val="18"/>
          <w:szCs w:val="18"/>
          <w:lang w:val="en-US" w:eastAsia="en-US"/>
        </w:rPr>
      </w:pPr>
      <w:r w:rsidRPr="00EF44B1">
        <w:rPr>
          <w:rFonts w:ascii="Consolas" w:hAnsi="Consolas" w:cs="Courier New"/>
          <w:color w:val="93A1A1"/>
          <w:sz w:val="18"/>
          <w:szCs w:val="18"/>
          <w:lang w:val="en-US" w:eastAsia="en-US"/>
        </w:rPr>
        <w:t>]</w:t>
      </w:r>
    </w:p>
    <w:p w:rsidR="00475F5B" w:rsidRDefault="00475F5B" w:rsidP="004C1E71">
      <w:pPr>
        <w:spacing w:line="18pt" w:lineRule="auto"/>
        <w:rPr>
          <w:sz w:val="26"/>
          <w:szCs w:val="26"/>
          <w:lang w:val="en-US"/>
        </w:rPr>
      </w:pPr>
    </w:p>
    <w:p w:rsidR="007A36D7" w:rsidRPr="0086745F" w:rsidRDefault="007A36D7" w:rsidP="00856CD5">
      <w:pPr>
        <w:spacing w:line="18pt" w:lineRule="auto"/>
        <w:ind w:firstLine="36pt"/>
        <w:jc w:val="both"/>
        <w:rPr>
          <w:sz w:val="28"/>
          <w:szCs w:val="26"/>
        </w:rPr>
      </w:pPr>
      <w:r w:rsidRPr="0086745F">
        <w:rPr>
          <w:sz w:val="28"/>
          <w:szCs w:val="26"/>
          <w:lang w:val="en-US"/>
        </w:rPr>
        <w:t>class</w:t>
      </w:r>
      <w:r w:rsidRPr="0086745F">
        <w:rPr>
          <w:sz w:val="28"/>
          <w:szCs w:val="26"/>
        </w:rPr>
        <w:t xml:space="preserve"> </w:t>
      </w:r>
      <w:r w:rsidRPr="0086745F">
        <w:rPr>
          <w:sz w:val="28"/>
          <w:szCs w:val="26"/>
          <w:lang w:val="en-US"/>
        </w:rPr>
        <w:t>ProductEditAPI</w:t>
      </w:r>
      <w:r w:rsidRPr="0086745F">
        <w:rPr>
          <w:sz w:val="28"/>
          <w:szCs w:val="26"/>
        </w:rPr>
        <w:t>(</w:t>
      </w:r>
      <w:proofErr w:type="gramStart"/>
      <w:r w:rsidRPr="0086745F">
        <w:rPr>
          <w:sz w:val="28"/>
          <w:szCs w:val="26"/>
          <w:lang w:val="en-US"/>
        </w:rPr>
        <w:t>generics</w:t>
      </w:r>
      <w:r w:rsidRPr="0086745F">
        <w:rPr>
          <w:sz w:val="28"/>
          <w:szCs w:val="26"/>
        </w:rPr>
        <w:t>.</w:t>
      </w:r>
      <w:r w:rsidRPr="0086745F">
        <w:rPr>
          <w:sz w:val="28"/>
          <w:szCs w:val="26"/>
          <w:lang w:val="en-US"/>
        </w:rPr>
        <w:t>GenericAPIView</w:t>
      </w:r>
      <w:proofErr w:type="gramEnd"/>
      <w:r w:rsidRPr="0086745F">
        <w:rPr>
          <w:sz w:val="28"/>
          <w:szCs w:val="26"/>
        </w:rPr>
        <w:t xml:space="preserve">) – це </w:t>
      </w:r>
      <w:r w:rsidRPr="0086745F">
        <w:rPr>
          <w:sz w:val="28"/>
          <w:szCs w:val="26"/>
          <w:lang w:val="en-US"/>
        </w:rPr>
        <w:t>API</w:t>
      </w:r>
      <w:r w:rsidRPr="0086745F">
        <w:rPr>
          <w:sz w:val="28"/>
          <w:szCs w:val="26"/>
        </w:rPr>
        <w:t xml:space="preserve"> для редагування наявних товарів фермером.</w:t>
      </w:r>
    </w:p>
    <w:p w:rsidR="007A36D7" w:rsidRPr="0052458D" w:rsidRDefault="007A36D7" w:rsidP="004C1E71">
      <w:pPr>
        <w:pStyle w:val="aff6"/>
        <w:rPr>
          <w:sz w:val="26"/>
          <w:szCs w:val="26"/>
        </w:rPr>
      </w:pP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r w:rsidRPr="00EF44B1">
        <w:rPr>
          <w:rFonts w:ascii="Consolas" w:hAnsi="Consolas" w:cs="Courier New"/>
          <w:b/>
          <w:bCs/>
          <w:color w:val="48484C"/>
          <w:sz w:val="18"/>
          <w:szCs w:val="18"/>
          <w:lang w:val="en-US" w:eastAsia="en-US"/>
        </w:rPr>
        <w:t>GET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farmer</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products</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edit</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r w:rsidRPr="00EF44B1">
        <w:rPr>
          <w:rFonts w:ascii="Consolas" w:hAnsi="Consolas" w:cs="Courier New"/>
          <w:b/>
          <w:bCs/>
          <w:color w:val="333333"/>
          <w:sz w:val="18"/>
          <w:szCs w:val="18"/>
          <w:lang w:val="en-US" w:eastAsia="en-US"/>
        </w:rPr>
        <w:t>HTTP 200 OK</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r w:rsidRPr="00EF44B1">
        <w:rPr>
          <w:rFonts w:ascii="Consolas" w:hAnsi="Consolas" w:cs="Courier New"/>
          <w:b/>
          <w:bCs/>
          <w:color w:val="333333"/>
          <w:sz w:val="18"/>
          <w:szCs w:val="18"/>
          <w:lang w:val="en-US" w:eastAsia="en-US"/>
        </w:rPr>
        <w:t>Allow:</w:t>
      </w:r>
      <w:r w:rsidRPr="00EF44B1">
        <w:rPr>
          <w:rFonts w:ascii="Consolas" w:hAnsi="Consolas" w:cs="Courier New"/>
          <w:color w:val="333333"/>
          <w:sz w:val="18"/>
          <w:szCs w:val="18"/>
          <w:lang w:val="en-US" w:eastAsia="en-US"/>
        </w:rPr>
        <w:t xml:space="preserve"> </w:t>
      </w:r>
      <w:r w:rsidRPr="00EF44B1">
        <w:rPr>
          <w:rFonts w:ascii="Consolas" w:hAnsi="Consolas" w:cs="Courier New"/>
          <w:color w:val="195F91"/>
          <w:sz w:val="18"/>
          <w:szCs w:val="18"/>
          <w:lang w:val="en-US" w:eastAsia="en-US"/>
        </w:rPr>
        <w:t>GET, POST, HEAD, OPTIONS</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r w:rsidRPr="00EF44B1">
        <w:rPr>
          <w:rFonts w:ascii="Consolas" w:hAnsi="Consolas" w:cs="Courier New"/>
          <w:b/>
          <w:bCs/>
          <w:color w:val="333333"/>
          <w:sz w:val="18"/>
          <w:szCs w:val="18"/>
          <w:lang w:val="en-US" w:eastAsia="en-US"/>
        </w:rPr>
        <w:t>Content-Type:</w:t>
      </w:r>
      <w:r w:rsidRPr="00EF44B1">
        <w:rPr>
          <w:rFonts w:ascii="Consolas" w:hAnsi="Consolas" w:cs="Courier New"/>
          <w:color w:val="333333"/>
          <w:sz w:val="18"/>
          <w:szCs w:val="18"/>
          <w:lang w:val="en-US" w:eastAsia="en-US"/>
        </w:rPr>
        <w:t xml:space="preserve"> </w:t>
      </w:r>
      <w:r w:rsidRPr="00EF44B1">
        <w:rPr>
          <w:rFonts w:ascii="Consolas" w:hAnsi="Consolas" w:cs="Courier New"/>
          <w:color w:val="195F91"/>
          <w:sz w:val="18"/>
          <w:szCs w:val="18"/>
          <w:lang w:val="en-US" w:eastAsia="en-US"/>
        </w:rPr>
        <w:t>application/json</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r w:rsidRPr="00EF44B1">
        <w:rPr>
          <w:rFonts w:ascii="Consolas" w:hAnsi="Consolas" w:cs="Courier New"/>
          <w:b/>
          <w:bCs/>
          <w:color w:val="333333"/>
          <w:sz w:val="18"/>
          <w:szCs w:val="18"/>
          <w:lang w:val="en-US" w:eastAsia="en-US"/>
        </w:rPr>
        <w:t>Vary:</w:t>
      </w:r>
      <w:r w:rsidRPr="00EF44B1">
        <w:rPr>
          <w:rFonts w:ascii="Consolas" w:hAnsi="Consolas" w:cs="Courier New"/>
          <w:color w:val="333333"/>
          <w:sz w:val="18"/>
          <w:szCs w:val="18"/>
          <w:lang w:val="en-US" w:eastAsia="en-US"/>
        </w:rPr>
        <w:t xml:space="preserve"> </w:t>
      </w:r>
      <w:r w:rsidRPr="00EF44B1">
        <w:rPr>
          <w:rFonts w:ascii="Consolas" w:hAnsi="Consolas" w:cs="Courier New"/>
          <w:color w:val="195F91"/>
          <w:sz w:val="18"/>
          <w:szCs w:val="18"/>
          <w:lang w:val="en-US" w:eastAsia="en-US"/>
        </w:rPr>
        <w:t>Accept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333333"/>
          <w:sz w:val="18"/>
          <w:szCs w:val="18"/>
          <w:lang w:val="en-US" w:eastAsia="en-US"/>
        </w:rPr>
      </w:pP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"stock"</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"storage"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lastRenderedPageBreak/>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"farmer"</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"personalData"</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"id"</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2</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93A1A1"/>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"isFarmer"</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E347B"/>
          <w:sz w:val="18"/>
          <w:szCs w:val="18"/>
          <w:lang w:val="en-US" w:eastAsia="en-US"/>
        </w:rPr>
        <w:t>true</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"phoneNumber"</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"123123"</w:t>
      </w:r>
      <w:r w:rsidRPr="00EF44B1">
        <w:rPr>
          <w:rFonts w:ascii="Consolas" w:hAnsi="Consolas" w:cs="Courier New"/>
          <w:color w:val="93A1A1"/>
          <w:sz w:val="18"/>
          <w:szCs w:val="18"/>
          <w:lang w:val="en-US" w:eastAsia="en-US"/>
        </w:rPr>
        <w:t>,</w:t>
      </w:r>
    </w:p>
    <w:p w:rsidR="00856CD5" w:rsidRPr="00856CD5"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93A1A1"/>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"money"</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"0.00"</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"user"</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2</w:t>
      </w:r>
    </w:p>
    <w:p w:rsidR="00856CD5"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93A1A1"/>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43ED3" w:rsidRPr="00E43ED3"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93A1A1"/>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"addres"</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"Парк Шевченко"</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"amountOfProduct"</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"213.000"</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"dateOfHarvest"</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E347B"/>
          <w:sz w:val="18"/>
          <w:szCs w:val="18"/>
          <w:lang w:val="en-US" w:eastAsia="en-US"/>
        </w:rPr>
        <w:t>null</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"shelfLife"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E347B"/>
          <w:sz w:val="18"/>
          <w:szCs w:val="18"/>
          <w:lang w:val="en-US" w:eastAsia="en-US"/>
        </w:rPr>
        <w:t>null</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"price"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"50.000"</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"product"</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195F91"/>
          <w:sz w:val="18"/>
          <w:szCs w:val="18"/>
          <w:lang w:val="en-US" w:eastAsia="en-US"/>
        </w:rPr>
        <w:t>1</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"name"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"Томат"</w:t>
      </w:r>
      <w:r w:rsidRPr="00EF44B1">
        <w:rPr>
          <w:rFonts w:ascii="Consolas" w:hAnsi="Consolas" w:cs="Courier New"/>
          <w:color w:val="93A1A1"/>
          <w:sz w:val="18"/>
          <w:szCs w:val="18"/>
          <w:lang w:val="en-US" w:eastAsia="en-US"/>
        </w:rPr>
        <w:t>,</w:t>
      </w:r>
    </w:p>
    <w:p w:rsidR="00EF44B1" w:rsidRPr="00EF44B1"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en-US" w:eastAsia="en-US"/>
        </w:rPr>
      </w:pP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"unitOfMeasure"</w:t>
      </w:r>
      <w:r w:rsidRPr="00EF44B1">
        <w:rPr>
          <w:rFonts w:ascii="Consolas" w:hAnsi="Consolas" w:cs="Courier New"/>
          <w:color w:val="93A1A1"/>
          <w:sz w:val="18"/>
          <w:szCs w:val="18"/>
          <w:lang w:val="en-US" w:eastAsia="en-US"/>
        </w:rPr>
        <w:t>:</w:t>
      </w:r>
      <w:r w:rsidRPr="00EF44B1">
        <w:rPr>
          <w:rFonts w:ascii="Consolas" w:hAnsi="Consolas" w:cs="Courier New"/>
          <w:color w:val="48484C"/>
          <w:sz w:val="18"/>
          <w:szCs w:val="18"/>
          <w:lang w:val="en-US" w:eastAsia="en-US"/>
        </w:rPr>
        <w:t xml:space="preserve"> </w:t>
      </w:r>
      <w:r w:rsidRPr="00EF44B1">
        <w:rPr>
          <w:rFonts w:ascii="Consolas" w:hAnsi="Consolas" w:cs="Courier New"/>
          <w:color w:val="DD1144"/>
          <w:sz w:val="18"/>
          <w:szCs w:val="18"/>
          <w:lang w:val="en-US" w:eastAsia="en-US"/>
        </w:rPr>
        <w:t>"кг."</w:t>
      </w:r>
    </w:p>
    <w:p w:rsidR="00EF44B1" w:rsidRPr="00F2257B"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after="7.50pt"/>
        <w:rPr>
          <w:rFonts w:ascii="Consolas" w:hAnsi="Consolas" w:cs="Courier New"/>
          <w:color w:val="48484C"/>
          <w:sz w:val="18"/>
          <w:szCs w:val="18"/>
          <w:lang w:val="ru-RU" w:eastAsia="en-US"/>
        </w:rPr>
      </w:pPr>
      <w:r w:rsidRPr="00EF44B1">
        <w:rPr>
          <w:rFonts w:ascii="Consolas" w:hAnsi="Consolas" w:cs="Courier New"/>
          <w:color w:val="48484C"/>
          <w:sz w:val="18"/>
          <w:szCs w:val="18"/>
          <w:lang w:val="en-US" w:eastAsia="en-US"/>
        </w:rPr>
        <w:t xml:space="preserve">    </w:t>
      </w:r>
      <w:r w:rsidRPr="00F2257B">
        <w:rPr>
          <w:rFonts w:ascii="Consolas" w:hAnsi="Consolas" w:cs="Courier New"/>
          <w:color w:val="93A1A1"/>
          <w:sz w:val="18"/>
          <w:szCs w:val="18"/>
          <w:lang w:val="ru-RU" w:eastAsia="en-US"/>
        </w:rPr>
        <w:t>}</w:t>
      </w:r>
    </w:p>
    <w:p w:rsidR="00EF44B1" w:rsidRPr="00F2257B" w:rsidRDefault="00EF44B1" w:rsidP="00EF44B1">
      <w:pPr>
        <w:pBdr>
          <w:top w:val="single" w:sz="6" w:space="6" w:color="E1E1E8"/>
          <w:left w:val="single" w:sz="6" w:space="6" w:color="E1E1E8"/>
          <w:bottom w:val="single" w:sz="6" w:space="6" w:color="E1E1E8"/>
          <w:right w:val="single" w:sz="6" w:space="6" w:color="E1E1E8"/>
        </w:pBdr>
        <w:shd w:val="clear" w:color="auto" w:fill="F7F7F9"/>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rPr>
          <w:rFonts w:ascii="Consolas" w:hAnsi="Consolas" w:cs="Courier New"/>
          <w:color w:val="333333"/>
          <w:sz w:val="18"/>
          <w:szCs w:val="18"/>
          <w:lang w:val="ru-RU" w:eastAsia="en-US"/>
        </w:rPr>
      </w:pPr>
      <w:r w:rsidRPr="00F2257B">
        <w:rPr>
          <w:rFonts w:ascii="Consolas" w:hAnsi="Consolas" w:cs="Courier New"/>
          <w:color w:val="93A1A1"/>
          <w:sz w:val="18"/>
          <w:szCs w:val="18"/>
          <w:lang w:val="ru-RU" w:eastAsia="en-US"/>
        </w:rPr>
        <w:t>]</w:t>
      </w:r>
    </w:p>
    <w:p w:rsidR="00AC7E2E" w:rsidRPr="000C3E87" w:rsidRDefault="00AC7E2E" w:rsidP="004C1E71">
      <w:pPr>
        <w:spacing w:line="18pt" w:lineRule="auto"/>
        <w:rPr>
          <w:b/>
          <w:bCs/>
          <w:iCs/>
          <w:sz w:val="26"/>
          <w:szCs w:val="26"/>
          <w:lang w:val="ru-RU" w:eastAsia="x-none"/>
        </w:rPr>
      </w:pPr>
    </w:p>
    <w:p w:rsidR="008E1158" w:rsidRPr="00457850" w:rsidRDefault="008E1158" w:rsidP="00E43ED3">
      <w:pPr>
        <w:pStyle w:val="2"/>
        <w:spacing w:before="0pt" w:after="0pt" w:line="18pt" w:lineRule="auto"/>
        <w:ind w:firstLine="28.35pt"/>
        <w:rPr>
          <w:rFonts w:ascii="Times New Roman" w:hAnsi="Times New Roman"/>
          <w:i w:val="0"/>
          <w:lang w:val="uk-UA"/>
        </w:rPr>
      </w:pPr>
      <w:bookmarkStart w:id="23" w:name="_Toc75428334"/>
      <w:r w:rsidRPr="00457850">
        <w:rPr>
          <w:rFonts w:ascii="Times New Roman" w:hAnsi="Times New Roman"/>
          <w:i w:val="0"/>
        </w:rPr>
        <w:t>2.</w:t>
      </w:r>
      <w:r w:rsidR="00CF284E" w:rsidRPr="00457850">
        <w:rPr>
          <w:rFonts w:ascii="Times New Roman" w:hAnsi="Times New Roman"/>
          <w:i w:val="0"/>
        </w:rPr>
        <w:t>6</w:t>
      </w:r>
      <w:r w:rsidRPr="00457850">
        <w:rPr>
          <w:rFonts w:ascii="Times New Roman" w:hAnsi="Times New Roman"/>
          <w:i w:val="0"/>
        </w:rPr>
        <w:t xml:space="preserve"> Опис використаних технологій</w:t>
      </w:r>
      <w:r w:rsidR="00113302" w:rsidRPr="00457850">
        <w:rPr>
          <w:rFonts w:ascii="Times New Roman" w:hAnsi="Times New Roman"/>
          <w:i w:val="0"/>
        </w:rPr>
        <w:t xml:space="preserve"> та </w:t>
      </w:r>
      <w:r w:rsidR="001B373C" w:rsidRPr="00457850">
        <w:rPr>
          <w:rFonts w:ascii="Times New Roman" w:hAnsi="Times New Roman"/>
          <w:i w:val="0"/>
          <w:lang w:val="uk-UA"/>
        </w:rPr>
        <w:t>мов програмування</w:t>
      </w:r>
      <w:bookmarkEnd w:id="23"/>
    </w:p>
    <w:p w:rsidR="008E1158" w:rsidRPr="00457850" w:rsidRDefault="005F4578" w:rsidP="004C1E71">
      <w:pPr>
        <w:pStyle w:val="aff6"/>
      </w:pPr>
      <w:r w:rsidRPr="00457850">
        <w:tab/>
      </w:r>
    </w:p>
    <w:p w:rsidR="008E1158" w:rsidRPr="0004051A" w:rsidRDefault="008E1158" w:rsidP="00E43ED3">
      <w:pPr>
        <w:pStyle w:val="aff6"/>
        <w:rPr>
          <w:lang w:val="ru-RU"/>
        </w:rPr>
      </w:pPr>
      <w:r w:rsidRPr="0004051A">
        <w:t>Python</w:t>
      </w:r>
    </w:p>
    <w:p w:rsidR="00F74DEF" w:rsidRPr="00457850" w:rsidRDefault="00F74DEF" w:rsidP="004C1E71">
      <w:pPr>
        <w:pStyle w:val="aff6"/>
        <w:rPr>
          <w:lang w:val="ru-RU"/>
        </w:rPr>
      </w:pPr>
    </w:p>
    <w:p w:rsidR="00F74DEF" w:rsidRPr="00457850" w:rsidRDefault="00F74DEF" w:rsidP="00856CD5">
      <w:pPr>
        <w:pStyle w:val="aff6"/>
        <w:rPr>
          <w:lang w:val="ru-RU"/>
        </w:rPr>
      </w:pPr>
      <w:r w:rsidRPr="00457850">
        <w:rPr>
          <w:lang w:val="ru-RU"/>
        </w:rPr>
        <w:t>Це високорівнева мова програмування</w:t>
      </w:r>
      <w:r w:rsidR="005F4578" w:rsidRPr="00457850">
        <w:rPr>
          <w:lang w:val="ru-RU"/>
        </w:rPr>
        <w:t xml:space="preserve"> зі строгою типі</w:t>
      </w:r>
      <w:r w:rsidR="00402B3F" w:rsidRPr="00457850">
        <w:rPr>
          <w:lang w:val="ru-RU"/>
        </w:rPr>
        <w:t>зацією, призначена для спрощення роботи розробника.</w:t>
      </w:r>
    </w:p>
    <w:p w:rsidR="006C0D80" w:rsidRPr="00457850" w:rsidRDefault="006C0D80" w:rsidP="00856CD5">
      <w:pPr>
        <w:pStyle w:val="aff6"/>
        <w:rPr>
          <w:lang w:val="ru-RU"/>
        </w:rPr>
      </w:pPr>
    </w:p>
    <w:p w:rsidR="006C0D80" w:rsidRPr="00457850" w:rsidRDefault="006C0D80" w:rsidP="00856CD5">
      <w:pPr>
        <w:pStyle w:val="aff6"/>
      </w:pPr>
      <w:r w:rsidRPr="00457850">
        <w:t>Перелік використаних бібліотек:</w:t>
      </w:r>
    </w:p>
    <w:p w:rsidR="006C0D80" w:rsidRPr="00457850" w:rsidRDefault="006C0D80" w:rsidP="0004051A">
      <w:pPr>
        <w:pStyle w:val="aff6"/>
        <w:numPr>
          <w:ilvl w:val="0"/>
          <w:numId w:val="31"/>
        </w:numPr>
      </w:pPr>
      <w:r w:rsidRPr="00457850">
        <w:rPr>
          <w:lang w:val="en-US"/>
        </w:rPr>
        <w:t>Django</w:t>
      </w:r>
      <w:r w:rsidRPr="00457850">
        <w:rPr>
          <w:lang w:val="ru-RU"/>
        </w:rPr>
        <w:t xml:space="preserve"> 3.2</w:t>
      </w:r>
      <w:r w:rsidR="0004051A">
        <w:rPr>
          <w:lang w:val="ru-RU"/>
        </w:rPr>
        <w:t>;</w:t>
      </w:r>
    </w:p>
    <w:p w:rsidR="006C0D80" w:rsidRPr="00457850" w:rsidRDefault="006C0D80" w:rsidP="0004051A">
      <w:pPr>
        <w:pStyle w:val="aff6"/>
        <w:numPr>
          <w:ilvl w:val="0"/>
          <w:numId w:val="31"/>
        </w:numPr>
      </w:pPr>
      <w:r w:rsidRPr="00457850">
        <w:rPr>
          <w:lang w:val="en-US"/>
        </w:rPr>
        <w:t>django</w:t>
      </w:r>
      <w:r w:rsidRPr="00457850">
        <w:rPr>
          <w:lang w:val="ru-RU"/>
        </w:rPr>
        <w:t>-</w:t>
      </w:r>
      <w:r w:rsidRPr="00457850">
        <w:rPr>
          <w:lang w:val="en-US"/>
        </w:rPr>
        <w:t>extensions</w:t>
      </w:r>
      <w:r w:rsidRPr="00457850">
        <w:rPr>
          <w:lang w:val="ru-RU"/>
        </w:rPr>
        <w:t xml:space="preserve"> 3.1.3</w:t>
      </w:r>
      <w:r w:rsidR="0004051A">
        <w:rPr>
          <w:lang w:val="ru-RU"/>
        </w:rPr>
        <w:t>;</w:t>
      </w:r>
    </w:p>
    <w:p w:rsidR="006C0D80" w:rsidRPr="00457850" w:rsidRDefault="006C0D80" w:rsidP="0004051A">
      <w:pPr>
        <w:pStyle w:val="aff6"/>
        <w:numPr>
          <w:ilvl w:val="0"/>
          <w:numId w:val="31"/>
        </w:numPr>
      </w:pPr>
      <w:r w:rsidRPr="00457850">
        <w:rPr>
          <w:lang w:val="en-US"/>
        </w:rPr>
        <w:t>django-filter 2.4.0</w:t>
      </w:r>
      <w:r w:rsidR="0004051A">
        <w:rPr>
          <w:lang w:val="uk-UA"/>
        </w:rPr>
        <w:t>;</w:t>
      </w:r>
    </w:p>
    <w:p w:rsidR="006C0D80" w:rsidRPr="00457850" w:rsidRDefault="006C0D80" w:rsidP="0004051A">
      <w:pPr>
        <w:pStyle w:val="aff6"/>
        <w:numPr>
          <w:ilvl w:val="0"/>
          <w:numId w:val="31"/>
        </w:numPr>
      </w:pPr>
      <w:r w:rsidRPr="00457850">
        <w:rPr>
          <w:lang w:val="en-US"/>
        </w:rPr>
        <w:t>djangorestframework 3.12.4</w:t>
      </w:r>
      <w:r w:rsidR="0004051A">
        <w:rPr>
          <w:lang w:val="uk-UA"/>
        </w:rPr>
        <w:t>;</w:t>
      </w:r>
    </w:p>
    <w:p w:rsidR="006C0D80" w:rsidRPr="00457850" w:rsidRDefault="006C0D80" w:rsidP="0004051A">
      <w:pPr>
        <w:pStyle w:val="aff6"/>
        <w:numPr>
          <w:ilvl w:val="0"/>
          <w:numId w:val="31"/>
        </w:numPr>
      </w:pPr>
      <w:r w:rsidRPr="00457850">
        <w:rPr>
          <w:lang w:val="en-US"/>
        </w:rPr>
        <w:lastRenderedPageBreak/>
        <w:t>dgangorestframework-simplejwt 4.7.0</w:t>
      </w:r>
      <w:r w:rsidR="0004051A">
        <w:rPr>
          <w:lang w:val="uk-UA"/>
        </w:rPr>
        <w:t>;</w:t>
      </w:r>
    </w:p>
    <w:p w:rsidR="006C0D80" w:rsidRPr="00457850" w:rsidRDefault="006C0D80" w:rsidP="0004051A">
      <w:pPr>
        <w:pStyle w:val="aff6"/>
        <w:numPr>
          <w:ilvl w:val="0"/>
          <w:numId w:val="31"/>
        </w:numPr>
      </w:pPr>
      <w:r w:rsidRPr="00457850">
        <w:rPr>
          <w:lang w:val="en-US"/>
        </w:rPr>
        <w:t>jwt 1.2.0</w:t>
      </w:r>
      <w:r w:rsidR="0004051A">
        <w:rPr>
          <w:lang w:val="uk-UA"/>
        </w:rPr>
        <w:t>;</w:t>
      </w:r>
    </w:p>
    <w:p w:rsidR="006C0D80" w:rsidRPr="00457850" w:rsidRDefault="006C0D80" w:rsidP="0004051A">
      <w:pPr>
        <w:pStyle w:val="aff6"/>
        <w:numPr>
          <w:ilvl w:val="0"/>
          <w:numId w:val="31"/>
        </w:numPr>
      </w:pPr>
      <w:r w:rsidRPr="00457850">
        <w:rPr>
          <w:lang w:val="en-US"/>
        </w:rPr>
        <w:t>PyJWT 2.1.0</w:t>
      </w:r>
      <w:r w:rsidR="0004051A">
        <w:rPr>
          <w:lang w:val="uk-UA"/>
        </w:rPr>
        <w:t>;</w:t>
      </w:r>
    </w:p>
    <w:p w:rsidR="006C0D80" w:rsidRPr="00457850" w:rsidRDefault="006C0D80" w:rsidP="0004051A">
      <w:pPr>
        <w:pStyle w:val="aff6"/>
        <w:numPr>
          <w:ilvl w:val="0"/>
          <w:numId w:val="31"/>
        </w:numPr>
      </w:pPr>
      <w:r w:rsidRPr="00457850">
        <w:rPr>
          <w:lang w:val="en-US"/>
        </w:rPr>
        <w:t>PyMySQL 1.0.2</w:t>
      </w:r>
      <w:r w:rsidR="0004051A">
        <w:rPr>
          <w:lang w:val="uk-UA"/>
        </w:rPr>
        <w:t>.</w:t>
      </w:r>
      <w:r w:rsidR="00F24267" w:rsidRPr="00457850">
        <w:rPr>
          <w:lang w:val="ru-RU"/>
        </w:rPr>
        <w:tab/>
      </w:r>
    </w:p>
    <w:p w:rsidR="00F74DEF" w:rsidRPr="00457850" w:rsidRDefault="00F74DEF" w:rsidP="00856CD5">
      <w:pPr>
        <w:pStyle w:val="aff6"/>
        <w:ind w:firstLine="0pt"/>
        <w:rPr>
          <w:lang w:val="ru-RU"/>
        </w:rPr>
      </w:pPr>
    </w:p>
    <w:p w:rsidR="008E1158" w:rsidRPr="0004051A" w:rsidRDefault="008E1158" w:rsidP="00856CD5">
      <w:pPr>
        <w:pStyle w:val="aff6"/>
      </w:pPr>
      <w:r w:rsidRPr="0004051A">
        <w:t>Django</w:t>
      </w:r>
    </w:p>
    <w:p w:rsidR="00402B3F" w:rsidRPr="00457850" w:rsidRDefault="00402B3F" w:rsidP="00856CD5">
      <w:pPr>
        <w:pStyle w:val="aff6"/>
        <w:rPr>
          <w:lang w:val="en-US"/>
        </w:rPr>
      </w:pPr>
    </w:p>
    <w:p w:rsidR="00402B3F" w:rsidRPr="00457850" w:rsidRDefault="00402B3F" w:rsidP="00856CD5">
      <w:pPr>
        <w:pStyle w:val="aff6"/>
      </w:pPr>
      <w:r w:rsidRPr="00457850">
        <w:t>В</w:t>
      </w:r>
      <w:r w:rsidRPr="00457850">
        <w:rPr>
          <w:lang w:val="ru-RU"/>
        </w:rPr>
        <w:t xml:space="preserve">ільний фреймворк для вебдодатків на мові </w:t>
      </w:r>
      <w:r w:rsidRPr="00457850">
        <w:rPr>
          <w:lang w:val="en-US"/>
        </w:rPr>
        <w:t>Python</w:t>
      </w:r>
      <w:r w:rsidR="00524A61" w:rsidRPr="00457850">
        <w:t>.</w:t>
      </w:r>
    </w:p>
    <w:p w:rsidR="00524A61" w:rsidRPr="00457850" w:rsidRDefault="00524A61" w:rsidP="00856CD5">
      <w:pPr>
        <w:pStyle w:val="aff6"/>
        <w:rPr>
          <w:lang w:val="ru-RU"/>
        </w:rPr>
      </w:pPr>
      <w:r w:rsidRPr="00457850">
        <w:t xml:space="preserve">Цей фреймворк значно спрощує </w:t>
      </w:r>
      <w:r w:rsidR="00CB18F5" w:rsidRPr="00457850">
        <w:rPr>
          <w:lang w:val="ru-RU"/>
        </w:rPr>
        <w:t>роботу розробника, оскільки він бере на себе більшу частину роботи, таку як:</w:t>
      </w:r>
    </w:p>
    <w:p w:rsidR="00CB18F5" w:rsidRPr="00457850" w:rsidRDefault="00CB18F5" w:rsidP="00856CD5">
      <w:pPr>
        <w:pStyle w:val="aff6"/>
        <w:rPr>
          <w:lang w:val="ru-RU"/>
        </w:rPr>
      </w:pPr>
      <w:r w:rsidRPr="00457850">
        <w:rPr>
          <w:lang w:val="ru-RU"/>
        </w:rPr>
        <w:t>Маршрутизація;</w:t>
      </w:r>
    </w:p>
    <w:p w:rsidR="00CB18F5" w:rsidRPr="00543EFC" w:rsidRDefault="00CB18F5" w:rsidP="00856CD5">
      <w:pPr>
        <w:pStyle w:val="aff6"/>
        <w:rPr>
          <w:lang w:val="en-US"/>
        </w:rPr>
      </w:pPr>
      <w:r w:rsidRPr="00457850">
        <w:rPr>
          <w:lang w:val="en-US"/>
        </w:rPr>
        <w:t>HTTP</w:t>
      </w:r>
      <w:r w:rsidRPr="00457850">
        <w:rPr>
          <w:lang w:val="ru-RU"/>
        </w:rPr>
        <w:t xml:space="preserve"> </w:t>
      </w:r>
      <w:r w:rsidRPr="00457850">
        <w:t>запити;</w:t>
      </w:r>
    </w:p>
    <w:p w:rsidR="00CB18F5" w:rsidRPr="00457850" w:rsidRDefault="0004051A" w:rsidP="00856CD5">
      <w:pPr>
        <w:pStyle w:val="aff6"/>
        <w:rPr>
          <w:lang w:val="ru-RU"/>
        </w:rPr>
      </w:pPr>
      <w:r>
        <w:t>Міграція моделей до бази даних.</w:t>
      </w:r>
    </w:p>
    <w:p w:rsidR="00402B3F" w:rsidRPr="00457850" w:rsidRDefault="00402B3F" w:rsidP="00856CD5">
      <w:pPr>
        <w:pStyle w:val="aff6"/>
        <w:rPr>
          <w:lang w:val="ru-RU"/>
        </w:rPr>
      </w:pPr>
    </w:p>
    <w:p w:rsidR="008E1158" w:rsidRPr="0004051A" w:rsidRDefault="008E1158" w:rsidP="00856CD5">
      <w:pPr>
        <w:pStyle w:val="aff6"/>
        <w:rPr>
          <w:lang w:val="ru-RU"/>
        </w:rPr>
      </w:pPr>
      <w:r w:rsidRPr="0004051A">
        <w:t>Rest</w:t>
      </w:r>
      <w:r w:rsidRPr="0004051A">
        <w:rPr>
          <w:lang w:val="ru-RU"/>
        </w:rPr>
        <w:t xml:space="preserve"> </w:t>
      </w:r>
      <w:r w:rsidRPr="0004051A">
        <w:t>framework</w:t>
      </w:r>
    </w:p>
    <w:p w:rsidR="00402B3F" w:rsidRPr="00457850" w:rsidRDefault="00402B3F" w:rsidP="00856CD5">
      <w:pPr>
        <w:pStyle w:val="aff6"/>
        <w:rPr>
          <w:lang w:val="ru-RU"/>
        </w:rPr>
      </w:pPr>
    </w:p>
    <w:p w:rsidR="00402B3F" w:rsidRPr="00457850" w:rsidRDefault="00402B3F" w:rsidP="00856CD5">
      <w:pPr>
        <w:pStyle w:val="aff6"/>
      </w:pPr>
      <w:r w:rsidRPr="00457850">
        <w:t>Це потужний та гнучкий інструментарій для побудови веб-API.</w:t>
      </w:r>
    </w:p>
    <w:p w:rsidR="00113302" w:rsidRPr="00457850" w:rsidRDefault="00113302" w:rsidP="00856CD5">
      <w:pPr>
        <w:pStyle w:val="aff6"/>
      </w:pPr>
    </w:p>
    <w:p w:rsidR="005F4578" w:rsidRPr="00457850" w:rsidRDefault="00113302" w:rsidP="00856CD5">
      <w:pPr>
        <w:pStyle w:val="aff6"/>
      </w:pPr>
      <w:r w:rsidRPr="00457850">
        <w:t xml:space="preserve">Цей фреймворк спрощує створення </w:t>
      </w:r>
      <w:r w:rsidRPr="00457850">
        <w:rPr>
          <w:lang w:val="en-US"/>
        </w:rPr>
        <w:t>API</w:t>
      </w:r>
      <w:r w:rsidRPr="00457850">
        <w:t xml:space="preserve"> для </w:t>
      </w:r>
      <w:r w:rsidRPr="00457850">
        <w:rPr>
          <w:lang w:val="en-US"/>
        </w:rPr>
        <w:t>Django</w:t>
      </w:r>
      <w:r w:rsidRPr="00457850">
        <w:t>, оскільки більшість класів (</w:t>
      </w:r>
      <w:r w:rsidRPr="00457850">
        <w:rPr>
          <w:lang w:val="en-US"/>
        </w:rPr>
        <w:t>API</w:t>
      </w:r>
      <w:r w:rsidRPr="00457850">
        <w:t>) наслідується від його класів, також цей фреймворк дозволяє створювати серіалізатори для зручного використання бази даних та має простий графічний інтерфейс для отрима</w:t>
      </w:r>
      <w:r w:rsidR="005F4578" w:rsidRPr="00457850">
        <w:t>ння та посилання</w:t>
      </w:r>
      <w:r w:rsidRPr="00457850">
        <w:t xml:space="preserve"> запитів</w:t>
      </w:r>
      <w:r w:rsidR="005F4578" w:rsidRPr="00457850">
        <w:t>.</w:t>
      </w:r>
    </w:p>
    <w:p w:rsidR="001E060E" w:rsidRPr="00457850" w:rsidRDefault="001E060E" w:rsidP="004C1E71">
      <w:pPr>
        <w:pStyle w:val="aff6"/>
        <w:jc w:val="start"/>
      </w:pPr>
    </w:p>
    <w:p w:rsidR="00113302" w:rsidRPr="00457850" w:rsidRDefault="00113302" w:rsidP="00EF44B1">
      <w:pPr>
        <w:pStyle w:val="aff6"/>
        <w:ind w:firstLine="0pt"/>
        <w:jc w:val="center"/>
      </w:pPr>
      <w:r w:rsidRPr="00457850">
        <w:rPr>
          <w:noProof/>
          <w:lang w:val="en-US" w:eastAsia="en-US"/>
        </w:rPr>
        <w:lastRenderedPageBreak/>
        <w:drawing>
          <wp:inline distT="0" distB="0" distL="0" distR="0" wp14:anchorId="433C22E8" wp14:editId="751408E7">
            <wp:extent cx="4739022" cy="3430466"/>
            <wp:effectExtent l="0" t="0" r="4445" b="0"/>
            <wp:docPr id="8" name="Рисунок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4"/>
                    <a:stretch>
                      <a:fillRect/>
                    </a:stretch>
                  </pic:blipFill>
                  <pic:spPr>
                    <a:xfrm>
                      <a:off x="0" y="0"/>
                      <a:ext cx="4753822" cy="3441180"/>
                    </a:xfrm>
                    <a:prstGeom prst="rect">
                      <a:avLst/>
                    </a:prstGeom>
                  </pic:spPr>
                </pic:pic>
              </a:graphicData>
            </a:graphic>
          </wp:inline>
        </w:drawing>
      </w:r>
    </w:p>
    <w:p w:rsidR="00113302" w:rsidRPr="00457850" w:rsidRDefault="00A76F81" w:rsidP="001E060E">
      <w:pPr>
        <w:pStyle w:val="aff6"/>
        <w:jc w:val="center"/>
      </w:pPr>
      <w:r w:rsidRPr="00457850">
        <w:rPr>
          <w:lang w:val="uk-UA"/>
        </w:rPr>
        <w:t>Р</w:t>
      </w:r>
      <w:r w:rsidR="00113302" w:rsidRPr="00457850">
        <w:t>ис</w:t>
      </w:r>
      <w:r w:rsidR="001B373C" w:rsidRPr="00457850">
        <w:rPr>
          <w:lang w:val="uk-UA"/>
        </w:rPr>
        <w:t>.</w:t>
      </w:r>
      <w:r w:rsidR="00113302" w:rsidRPr="00457850">
        <w:t xml:space="preserve"> 2.</w:t>
      </w:r>
      <w:r w:rsidR="001B373C" w:rsidRPr="00457850">
        <w:rPr>
          <w:lang w:val="uk-UA"/>
        </w:rPr>
        <w:t>9</w:t>
      </w:r>
      <w:r w:rsidR="00113302" w:rsidRPr="00457850">
        <w:t xml:space="preserve"> Графічне уявлення </w:t>
      </w:r>
      <w:r w:rsidR="00113302" w:rsidRPr="00457850">
        <w:rPr>
          <w:lang w:val="en-US"/>
        </w:rPr>
        <w:t>GET</w:t>
      </w:r>
      <w:r w:rsidR="00113302" w:rsidRPr="00457850">
        <w:rPr>
          <w:lang w:val="ru-RU"/>
        </w:rPr>
        <w:t>-</w:t>
      </w:r>
      <w:r w:rsidR="00113302" w:rsidRPr="00457850">
        <w:t>запиту</w:t>
      </w:r>
    </w:p>
    <w:p w:rsidR="00A1742C" w:rsidRPr="00457850" w:rsidRDefault="00A1742C" w:rsidP="001E060E">
      <w:pPr>
        <w:pStyle w:val="aff6"/>
        <w:jc w:val="center"/>
      </w:pPr>
    </w:p>
    <w:p w:rsidR="00113302" w:rsidRPr="00457850" w:rsidRDefault="00113302" w:rsidP="00856CD5">
      <w:pPr>
        <w:pStyle w:val="aff6"/>
        <w:rPr>
          <w:shd w:val="clear" w:color="auto" w:fill="FFFFFF"/>
        </w:rPr>
      </w:pPr>
      <w:r w:rsidRPr="00457850">
        <w:t xml:space="preserve">Обробивши цей запит, сервер надсилає адміністратору системи список усіх користувачів у форматі </w:t>
      </w:r>
      <w:r w:rsidRPr="00457850">
        <w:rPr>
          <w:lang w:val="en-US"/>
        </w:rPr>
        <w:t>JSON</w:t>
      </w:r>
      <w:r w:rsidRPr="00457850">
        <w:rPr>
          <w:lang w:val="ru-RU"/>
        </w:rPr>
        <w:t xml:space="preserve">. </w:t>
      </w:r>
      <w:r w:rsidRPr="00457850">
        <w:rPr>
          <w:lang w:val="en-US"/>
        </w:rPr>
        <w:t>JSON</w:t>
      </w:r>
      <w:r w:rsidRPr="00457850">
        <w:rPr>
          <w:lang w:val="ru-RU"/>
        </w:rPr>
        <w:t xml:space="preserve"> (</w:t>
      </w:r>
      <w:r w:rsidRPr="00457850">
        <w:rPr>
          <w:shd w:val="clear" w:color="auto" w:fill="FFFFFF"/>
        </w:rPr>
        <w:t>JavaScript Object Notation</w:t>
      </w:r>
      <w:r w:rsidRPr="00457850">
        <w:rPr>
          <w:shd w:val="clear" w:color="auto" w:fill="FFFFFF"/>
          <w:lang w:val="ru-RU"/>
        </w:rPr>
        <w:t xml:space="preserve">) – </w:t>
      </w:r>
      <w:r w:rsidRPr="00457850">
        <w:rPr>
          <w:shd w:val="clear" w:color="auto" w:fill="FFFFFF"/>
        </w:rPr>
        <w:t>текстовий формат для обмін</w:t>
      </w:r>
      <w:r w:rsidR="005F4578" w:rsidRPr="00457850">
        <w:rPr>
          <w:shd w:val="clear" w:color="auto" w:fill="FFFFFF"/>
        </w:rPr>
        <w:t>у</w:t>
      </w:r>
      <w:r w:rsidRPr="00457850">
        <w:rPr>
          <w:shd w:val="clear" w:color="auto" w:fill="FFFFFF"/>
        </w:rPr>
        <w:t xml:space="preserve"> даними, схожий на стандартний словник </w:t>
      </w:r>
      <w:r w:rsidRPr="00457850">
        <w:rPr>
          <w:shd w:val="clear" w:color="auto" w:fill="FFFFFF"/>
          <w:lang w:val="en-US"/>
        </w:rPr>
        <w:t>python</w:t>
      </w:r>
      <w:r w:rsidRPr="00457850">
        <w:rPr>
          <w:shd w:val="clear" w:color="auto" w:fill="FFFFFF"/>
          <w:lang w:val="ru-RU"/>
        </w:rPr>
        <w:t xml:space="preserve">. </w:t>
      </w:r>
      <w:r w:rsidRPr="00457850">
        <w:rPr>
          <w:shd w:val="clear" w:color="auto" w:fill="FFFFFF"/>
        </w:rPr>
        <w:t>Використовується через його зрозумілість та простоту.</w:t>
      </w:r>
    </w:p>
    <w:p w:rsidR="00113302" w:rsidRPr="00457850" w:rsidRDefault="00113302" w:rsidP="004C1E71">
      <w:pPr>
        <w:pStyle w:val="aff6"/>
        <w:rPr>
          <w:shd w:val="clear" w:color="auto" w:fill="FFFFFF"/>
        </w:rPr>
      </w:pPr>
    </w:p>
    <w:p w:rsidR="00113302" w:rsidRPr="00457850" w:rsidRDefault="00113302" w:rsidP="004C1E71">
      <w:pPr>
        <w:pStyle w:val="aff6"/>
        <w:ind w:firstLine="0pt"/>
        <w:jc w:val="center"/>
      </w:pPr>
      <w:r w:rsidRPr="00457850">
        <w:rPr>
          <w:noProof/>
          <w:lang w:val="en-US" w:eastAsia="en-US"/>
        </w:rPr>
        <w:lastRenderedPageBreak/>
        <w:drawing>
          <wp:inline distT="0" distB="0" distL="0" distR="0" wp14:anchorId="1CA671F8" wp14:editId="386EE7DF">
            <wp:extent cx="6119495" cy="5612765"/>
            <wp:effectExtent l="0" t="0" r="0" b="6985"/>
            <wp:docPr id="10" name="Рисунок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5"/>
                    <a:stretch>
                      <a:fillRect/>
                    </a:stretch>
                  </pic:blipFill>
                  <pic:spPr>
                    <a:xfrm>
                      <a:off x="0" y="0"/>
                      <a:ext cx="6119495" cy="5612765"/>
                    </a:xfrm>
                    <a:prstGeom prst="rect">
                      <a:avLst/>
                    </a:prstGeom>
                  </pic:spPr>
                </pic:pic>
              </a:graphicData>
            </a:graphic>
          </wp:inline>
        </w:drawing>
      </w:r>
    </w:p>
    <w:p w:rsidR="00113302" w:rsidRPr="00457850" w:rsidRDefault="00A76F81" w:rsidP="004C1E71">
      <w:pPr>
        <w:pStyle w:val="aff6"/>
        <w:jc w:val="center"/>
      </w:pPr>
      <w:r w:rsidRPr="00457850">
        <w:rPr>
          <w:lang w:val="uk-UA"/>
        </w:rPr>
        <w:t>Р</w:t>
      </w:r>
      <w:r w:rsidR="00BC0F53" w:rsidRPr="00457850">
        <w:t>ис</w:t>
      </w:r>
      <w:r w:rsidR="001B373C" w:rsidRPr="00457850">
        <w:rPr>
          <w:lang w:val="uk-UA"/>
        </w:rPr>
        <w:t>.</w:t>
      </w:r>
      <w:r w:rsidR="00BC0F53" w:rsidRPr="00457850">
        <w:t xml:space="preserve"> 2</w:t>
      </w:r>
      <w:r w:rsidR="00113302" w:rsidRPr="00457850">
        <w:t>.</w:t>
      </w:r>
      <w:r w:rsidR="001B373C" w:rsidRPr="00457850">
        <w:rPr>
          <w:lang w:val="uk-UA"/>
        </w:rPr>
        <w:t>10</w:t>
      </w:r>
      <w:r w:rsidR="00113302" w:rsidRPr="00457850">
        <w:t xml:space="preserve"> Графічне уявлення </w:t>
      </w:r>
      <w:r w:rsidR="00113302" w:rsidRPr="00457850">
        <w:rPr>
          <w:lang w:val="en-US"/>
        </w:rPr>
        <w:t>POST</w:t>
      </w:r>
      <w:r w:rsidR="00113302" w:rsidRPr="00457850">
        <w:rPr>
          <w:lang w:val="ru-RU"/>
        </w:rPr>
        <w:t>-</w:t>
      </w:r>
      <w:r w:rsidR="00113302" w:rsidRPr="00457850">
        <w:t>запиту</w:t>
      </w:r>
    </w:p>
    <w:p w:rsidR="00113302" w:rsidRPr="00457850" w:rsidRDefault="00113302" w:rsidP="004C1E71">
      <w:pPr>
        <w:pStyle w:val="aff6"/>
      </w:pPr>
    </w:p>
    <w:p w:rsidR="00113302" w:rsidRPr="00457850" w:rsidRDefault="00A1742C" w:rsidP="00856CD5">
      <w:pPr>
        <w:pStyle w:val="aff6"/>
      </w:pPr>
      <w:r w:rsidRPr="00457850">
        <w:t>На рис.</w:t>
      </w:r>
      <w:r w:rsidR="0004051A">
        <w:rPr>
          <w:lang w:val="uk-UA"/>
        </w:rPr>
        <w:t xml:space="preserve"> 2.10</w:t>
      </w:r>
      <w:r w:rsidR="00113302" w:rsidRPr="00457850">
        <w:t xml:space="preserve"> зверху зображена </w:t>
      </w:r>
      <w:r w:rsidR="00113302" w:rsidRPr="00457850">
        <w:rPr>
          <w:lang w:val="en-US"/>
        </w:rPr>
        <w:t>HTML</w:t>
      </w:r>
      <w:r w:rsidR="00113302" w:rsidRPr="00457850">
        <w:rPr>
          <w:lang w:val="ru-RU"/>
        </w:rPr>
        <w:t xml:space="preserve"> форма </w:t>
      </w:r>
      <w:r w:rsidR="00113302" w:rsidRPr="00457850">
        <w:t>запиту.</w:t>
      </w:r>
    </w:p>
    <w:p w:rsidR="00113302" w:rsidRPr="00457850" w:rsidRDefault="00113302" w:rsidP="00856CD5">
      <w:pPr>
        <w:pStyle w:val="aff6"/>
      </w:pPr>
      <w:r w:rsidRPr="00457850">
        <w:rPr>
          <w:lang w:val="en-US"/>
        </w:rPr>
        <w:t>HTML</w:t>
      </w:r>
      <w:r w:rsidRPr="00457850">
        <w:t xml:space="preserve"> (</w:t>
      </w:r>
      <w:r w:rsidRPr="00457850">
        <w:rPr>
          <w:shd w:val="clear" w:color="auto" w:fill="FFFFFF"/>
        </w:rPr>
        <w:t>HyperText Markup Language</w:t>
      </w:r>
      <w:r w:rsidRPr="00457850">
        <w:t>) – мова розмітки документів. Дозволяє створювати документи та розміщати на них певні блоки (теги) для зручного використання.</w:t>
      </w:r>
    </w:p>
    <w:p w:rsidR="00113302" w:rsidRPr="00457850" w:rsidRDefault="00113302" w:rsidP="004C1E71">
      <w:pPr>
        <w:pStyle w:val="aff6"/>
        <w:ind w:firstLine="0pt"/>
        <w:jc w:val="center"/>
      </w:pPr>
      <w:r w:rsidRPr="00457850">
        <w:rPr>
          <w:noProof/>
          <w:lang w:val="en-US" w:eastAsia="en-US"/>
        </w:rPr>
        <w:lastRenderedPageBreak/>
        <w:drawing>
          <wp:inline distT="0" distB="0" distL="0" distR="0" wp14:anchorId="11C2395F" wp14:editId="631F9F71">
            <wp:extent cx="6119495" cy="2251710"/>
            <wp:effectExtent l="0" t="0" r="635" b="0"/>
            <wp:docPr id="11" name="Рисунок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6"/>
                    <a:stretch>
                      <a:fillRect/>
                    </a:stretch>
                  </pic:blipFill>
                  <pic:spPr>
                    <a:xfrm>
                      <a:off x="0" y="0"/>
                      <a:ext cx="6119495" cy="2251710"/>
                    </a:xfrm>
                    <a:prstGeom prst="rect">
                      <a:avLst/>
                    </a:prstGeom>
                  </pic:spPr>
                </pic:pic>
              </a:graphicData>
            </a:graphic>
          </wp:inline>
        </w:drawing>
      </w:r>
    </w:p>
    <w:p w:rsidR="00113302" w:rsidRPr="00457850" w:rsidRDefault="00A76F81" w:rsidP="004C1E71">
      <w:pPr>
        <w:pStyle w:val="aff6"/>
        <w:jc w:val="center"/>
        <w:rPr>
          <w:lang w:val="ru-RU"/>
        </w:rPr>
      </w:pPr>
      <w:r w:rsidRPr="00457850">
        <w:rPr>
          <w:lang w:val="uk-UA"/>
        </w:rPr>
        <w:t>Р</w:t>
      </w:r>
      <w:r w:rsidR="00BC0F53" w:rsidRPr="00457850">
        <w:t>ис</w:t>
      </w:r>
      <w:r w:rsidR="001B373C" w:rsidRPr="00457850">
        <w:rPr>
          <w:lang w:val="uk-UA"/>
        </w:rPr>
        <w:t>.</w:t>
      </w:r>
      <w:r w:rsidR="00BC0F53" w:rsidRPr="00457850">
        <w:t xml:space="preserve"> 2.</w:t>
      </w:r>
      <w:r w:rsidR="001B373C" w:rsidRPr="00457850">
        <w:rPr>
          <w:lang w:val="uk-UA"/>
        </w:rPr>
        <w:t>11</w:t>
      </w:r>
      <w:r w:rsidR="00113302" w:rsidRPr="00457850">
        <w:t xml:space="preserve"> Уявлення </w:t>
      </w:r>
      <w:r w:rsidR="00113302" w:rsidRPr="00457850">
        <w:rPr>
          <w:lang w:val="en-US"/>
        </w:rPr>
        <w:t>POST</w:t>
      </w:r>
      <w:r w:rsidR="00113302" w:rsidRPr="00457850">
        <w:rPr>
          <w:lang w:val="ru-RU"/>
        </w:rPr>
        <w:t xml:space="preserve">-запиту у форматі </w:t>
      </w:r>
      <w:r w:rsidR="00113302" w:rsidRPr="00457850">
        <w:rPr>
          <w:lang w:val="en-US"/>
        </w:rPr>
        <w:t>JSON</w:t>
      </w:r>
    </w:p>
    <w:p w:rsidR="00113302" w:rsidRPr="00457850" w:rsidRDefault="00113302" w:rsidP="004C1E71">
      <w:pPr>
        <w:pStyle w:val="aff6"/>
      </w:pPr>
    </w:p>
    <w:p w:rsidR="00402B3F" w:rsidRPr="00457850" w:rsidRDefault="006529FA" w:rsidP="00856CD5">
      <w:pPr>
        <w:pStyle w:val="aff6"/>
        <w:rPr>
          <w:lang w:val="ru-RU"/>
        </w:rPr>
      </w:pPr>
      <w:r w:rsidRPr="00457850">
        <w:t xml:space="preserve">На </w:t>
      </w:r>
      <w:r w:rsidR="0004051A">
        <w:rPr>
          <w:lang w:val="uk-UA"/>
        </w:rPr>
        <w:t>рис. 2.11</w:t>
      </w:r>
      <w:r w:rsidRPr="00457850">
        <w:t xml:space="preserve"> зображен</w:t>
      </w:r>
      <w:r w:rsidR="005F4578" w:rsidRPr="00457850">
        <w:t>о</w:t>
      </w:r>
      <w:r w:rsidRPr="00457850">
        <w:t xml:space="preserve"> </w:t>
      </w:r>
      <w:r w:rsidRPr="00457850">
        <w:rPr>
          <w:lang w:val="en-US"/>
        </w:rPr>
        <w:t>JSON</w:t>
      </w:r>
      <w:r w:rsidRPr="00457850">
        <w:rPr>
          <w:lang w:val="ru-RU"/>
        </w:rPr>
        <w:t xml:space="preserve"> </w:t>
      </w:r>
      <w:r w:rsidRPr="00457850">
        <w:t>об’єкт, котрий передається серверу</w:t>
      </w:r>
      <w:r w:rsidR="00026049" w:rsidRPr="00457850">
        <w:rPr>
          <w:lang w:val="ru-RU"/>
        </w:rPr>
        <w:t>.</w:t>
      </w:r>
    </w:p>
    <w:p w:rsidR="00BB1E8D" w:rsidRPr="00457850" w:rsidRDefault="00BB1E8D" w:rsidP="004C1E71">
      <w:pPr>
        <w:pStyle w:val="aff6"/>
      </w:pPr>
    </w:p>
    <w:p w:rsidR="00BB1E8D" w:rsidRPr="0004051A" w:rsidRDefault="00BB1E8D" w:rsidP="00E43ED3">
      <w:pPr>
        <w:pStyle w:val="aff6"/>
      </w:pPr>
      <w:r w:rsidRPr="0004051A">
        <w:t>Insomnia</w:t>
      </w:r>
    </w:p>
    <w:p w:rsidR="00BB1E8D" w:rsidRPr="00457850" w:rsidRDefault="00BB1E8D" w:rsidP="004C1E71">
      <w:pPr>
        <w:pStyle w:val="aff6"/>
      </w:pPr>
    </w:p>
    <w:p w:rsidR="00BB1E8D" w:rsidRPr="00457850" w:rsidRDefault="003C3419" w:rsidP="00856CD5">
      <w:pPr>
        <w:pStyle w:val="aff6"/>
        <w:rPr>
          <w:lang w:val="ru-RU"/>
        </w:rPr>
      </w:pPr>
      <w:r w:rsidRPr="00457850">
        <w:rPr>
          <w:lang w:val="en-US"/>
        </w:rPr>
        <w:t>Insomnia</w:t>
      </w:r>
      <w:r w:rsidRPr="00457850">
        <w:t xml:space="preserve"> – клієнт з відкритим кодом для </w:t>
      </w:r>
      <w:r w:rsidR="005F4578" w:rsidRPr="00457850">
        <w:t>посилання</w:t>
      </w:r>
      <w:r w:rsidRPr="00457850">
        <w:t xml:space="preserve"> запитів</w:t>
      </w:r>
      <w:r w:rsidR="00026049" w:rsidRPr="00457850">
        <w:rPr>
          <w:lang w:val="ru-RU"/>
        </w:rPr>
        <w:t>.</w:t>
      </w:r>
    </w:p>
    <w:p w:rsidR="006529FA" w:rsidRPr="00457850" w:rsidRDefault="006529FA" w:rsidP="004C1E71">
      <w:pPr>
        <w:pStyle w:val="aff6"/>
      </w:pPr>
    </w:p>
    <w:p w:rsidR="00BB1E8D" w:rsidRPr="00457850" w:rsidRDefault="00BB1E8D" w:rsidP="004C1E71">
      <w:pPr>
        <w:pStyle w:val="aff6"/>
        <w:ind w:firstLine="0pt"/>
        <w:jc w:val="center"/>
        <w:rPr>
          <w:lang w:val="en-US"/>
        </w:rPr>
      </w:pPr>
      <w:r w:rsidRPr="00457850">
        <w:rPr>
          <w:noProof/>
          <w:lang w:val="en-US" w:eastAsia="en-US"/>
        </w:rPr>
        <w:drawing>
          <wp:inline distT="0" distB="0" distL="0" distR="0" wp14:anchorId="4F349927" wp14:editId="2FE4449C">
            <wp:extent cx="6119495" cy="3645535"/>
            <wp:effectExtent l="0" t="0" r="0" b="0"/>
            <wp:docPr id="12" name="Рисунок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7"/>
                    <a:stretch>
                      <a:fillRect/>
                    </a:stretch>
                  </pic:blipFill>
                  <pic:spPr>
                    <a:xfrm>
                      <a:off x="0" y="0"/>
                      <a:ext cx="6119495" cy="3645535"/>
                    </a:xfrm>
                    <a:prstGeom prst="rect">
                      <a:avLst/>
                    </a:prstGeom>
                  </pic:spPr>
                </pic:pic>
              </a:graphicData>
            </a:graphic>
          </wp:inline>
        </w:drawing>
      </w:r>
    </w:p>
    <w:p w:rsidR="003C3419" w:rsidRPr="00457850" w:rsidRDefault="00A76F81" w:rsidP="004C1E71">
      <w:pPr>
        <w:pStyle w:val="aff6"/>
        <w:jc w:val="center"/>
      </w:pPr>
      <w:r w:rsidRPr="00457850">
        <w:rPr>
          <w:lang w:val="uk-UA"/>
        </w:rPr>
        <w:t>Р</w:t>
      </w:r>
      <w:r w:rsidR="00BC0F53" w:rsidRPr="00457850">
        <w:t>ис</w:t>
      </w:r>
      <w:r w:rsidR="001B373C" w:rsidRPr="00457850">
        <w:rPr>
          <w:lang w:val="uk-UA"/>
        </w:rPr>
        <w:t>.</w:t>
      </w:r>
      <w:r w:rsidR="00BC0F53" w:rsidRPr="00457850">
        <w:t xml:space="preserve"> 2.</w:t>
      </w:r>
      <w:r w:rsidR="001B373C" w:rsidRPr="00457850">
        <w:rPr>
          <w:lang w:val="uk-UA"/>
        </w:rPr>
        <w:t xml:space="preserve">12 </w:t>
      </w:r>
      <w:r w:rsidR="003C3419" w:rsidRPr="00457850">
        <w:t xml:space="preserve">Відправка </w:t>
      </w:r>
      <w:r w:rsidR="003C3419" w:rsidRPr="00457850">
        <w:rPr>
          <w:lang w:val="en-US"/>
        </w:rPr>
        <w:t>POST</w:t>
      </w:r>
      <w:r w:rsidR="003C3419" w:rsidRPr="00457850">
        <w:rPr>
          <w:lang w:val="ru-RU"/>
        </w:rPr>
        <w:t>-</w:t>
      </w:r>
      <w:r w:rsidR="003C3419" w:rsidRPr="00457850">
        <w:t xml:space="preserve">запиту </w:t>
      </w:r>
      <w:r w:rsidR="003C3419" w:rsidRPr="00457850">
        <w:rPr>
          <w:lang w:val="ru-RU"/>
        </w:rPr>
        <w:t>(</w:t>
      </w:r>
      <w:r w:rsidR="003C3419" w:rsidRPr="00457850">
        <w:t>зліва) та отримання відповіді (справа)</w:t>
      </w:r>
    </w:p>
    <w:p w:rsidR="001F13CD" w:rsidRPr="00457850" w:rsidRDefault="001F13CD" w:rsidP="001E060E">
      <w:pPr>
        <w:pStyle w:val="aff6"/>
        <w:ind w:firstLine="0pt"/>
      </w:pPr>
    </w:p>
    <w:p w:rsidR="008E1158" w:rsidRPr="0004051A" w:rsidRDefault="008E1158" w:rsidP="00E43ED3">
      <w:pPr>
        <w:pStyle w:val="aff6"/>
      </w:pPr>
      <w:r w:rsidRPr="0004051A">
        <w:lastRenderedPageBreak/>
        <w:t>Sqllite</w:t>
      </w:r>
    </w:p>
    <w:p w:rsidR="00402B3F" w:rsidRPr="00457850" w:rsidRDefault="00402B3F" w:rsidP="004C1E71">
      <w:pPr>
        <w:pStyle w:val="aff6"/>
      </w:pPr>
    </w:p>
    <w:p w:rsidR="00402B3F" w:rsidRPr="00457850" w:rsidRDefault="00593ECE" w:rsidP="00856CD5">
      <w:pPr>
        <w:pStyle w:val="aff6"/>
        <w:rPr>
          <w:lang w:val="ru-RU"/>
        </w:rPr>
      </w:pPr>
      <w:r w:rsidRPr="00457850">
        <w:t xml:space="preserve">Спрощений варіант мови </w:t>
      </w:r>
      <w:r w:rsidRPr="00457850">
        <w:rPr>
          <w:lang w:val="en-US"/>
        </w:rPr>
        <w:t>SQL</w:t>
      </w:r>
      <w:r w:rsidR="00026049" w:rsidRPr="00457850">
        <w:rPr>
          <w:lang w:val="ru-RU"/>
        </w:rPr>
        <w:t>.</w:t>
      </w:r>
    </w:p>
    <w:p w:rsidR="00593ECE" w:rsidRPr="00457850" w:rsidRDefault="00593ECE" w:rsidP="004C1E71">
      <w:pPr>
        <w:pStyle w:val="aff6"/>
      </w:pPr>
    </w:p>
    <w:p w:rsidR="00593ECE" w:rsidRPr="0004051A" w:rsidRDefault="00593ECE" w:rsidP="00E43ED3">
      <w:pPr>
        <w:pStyle w:val="aff6"/>
      </w:pPr>
      <w:r w:rsidRPr="0004051A">
        <w:t>SQLiteStudio</w:t>
      </w:r>
    </w:p>
    <w:p w:rsidR="00593ECE" w:rsidRPr="00457850" w:rsidRDefault="00593ECE" w:rsidP="004C1E71">
      <w:pPr>
        <w:pStyle w:val="aff6"/>
        <w:rPr>
          <w:lang w:val="ru-RU"/>
        </w:rPr>
      </w:pPr>
    </w:p>
    <w:p w:rsidR="00593ECE" w:rsidRPr="00457850" w:rsidRDefault="00593ECE" w:rsidP="00856CD5">
      <w:pPr>
        <w:pStyle w:val="aff6"/>
        <w:rPr>
          <w:lang w:val="ru-RU"/>
        </w:rPr>
      </w:pPr>
      <w:r w:rsidRPr="00457850">
        <w:t>Проста СУБД для роботи з базами даних</w:t>
      </w:r>
      <w:r w:rsidR="00026049" w:rsidRPr="00457850">
        <w:rPr>
          <w:lang w:val="ru-RU"/>
        </w:rPr>
        <w:t>.</w:t>
      </w:r>
    </w:p>
    <w:p w:rsidR="00593ECE" w:rsidRPr="00457850" w:rsidRDefault="00593ECE" w:rsidP="004C1E71">
      <w:pPr>
        <w:pStyle w:val="aff6"/>
        <w:rPr>
          <w:lang w:val="ru-RU"/>
        </w:rPr>
      </w:pPr>
    </w:p>
    <w:p w:rsidR="00593ECE" w:rsidRPr="00457850" w:rsidRDefault="00593ECE" w:rsidP="004C1E71">
      <w:pPr>
        <w:pStyle w:val="aff6"/>
        <w:ind w:firstLine="0pt"/>
        <w:jc w:val="center"/>
      </w:pPr>
      <w:r w:rsidRPr="00457850">
        <w:rPr>
          <w:noProof/>
          <w:lang w:val="en-US" w:eastAsia="en-US"/>
        </w:rPr>
        <w:drawing>
          <wp:inline distT="0" distB="0" distL="0" distR="0" wp14:anchorId="6328ED89" wp14:editId="342D8AF2">
            <wp:extent cx="6119495" cy="4803140"/>
            <wp:effectExtent l="0" t="0" r="0" b="0"/>
            <wp:docPr id="13" name="Рисунок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8"/>
                    <a:stretch>
                      <a:fillRect/>
                    </a:stretch>
                  </pic:blipFill>
                  <pic:spPr>
                    <a:xfrm>
                      <a:off x="0" y="0"/>
                      <a:ext cx="6119495" cy="4803140"/>
                    </a:xfrm>
                    <a:prstGeom prst="rect">
                      <a:avLst/>
                    </a:prstGeom>
                  </pic:spPr>
                </pic:pic>
              </a:graphicData>
            </a:graphic>
          </wp:inline>
        </w:drawing>
      </w:r>
    </w:p>
    <w:p w:rsidR="00593ECE" w:rsidRPr="00457850" w:rsidRDefault="00A76F81" w:rsidP="004C1E71">
      <w:pPr>
        <w:pStyle w:val="aff6"/>
        <w:jc w:val="center"/>
      </w:pPr>
      <w:r w:rsidRPr="00457850">
        <w:rPr>
          <w:lang w:val="uk-UA"/>
        </w:rPr>
        <w:t>Р</w:t>
      </w:r>
      <w:r w:rsidR="00BC0F53" w:rsidRPr="00457850">
        <w:t>ис</w:t>
      </w:r>
      <w:r w:rsidR="001B373C" w:rsidRPr="00457850">
        <w:rPr>
          <w:lang w:val="uk-UA"/>
        </w:rPr>
        <w:t>.</w:t>
      </w:r>
      <w:r w:rsidR="00BC0F53" w:rsidRPr="00457850">
        <w:t xml:space="preserve"> 2.</w:t>
      </w:r>
      <w:r w:rsidR="001B373C" w:rsidRPr="00457850">
        <w:rPr>
          <w:lang w:val="uk-UA"/>
        </w:rPr>
        <w:t>13</w:t>
      </w:r>
      <w:r w:rsidR="00593ECE" w:rsidRPr="00457850">
        <w:t xml:space="preserve"> Графічний інтерфейс </w:t>
      </w:r>
      <w:r w:rsidR="00593ECE" w:rsidRPr="00457850">
        <w:rPr>
          <w:lang w:val="en-US"/>
        </w:rPr>
        <w:t>SQLiteStudio</w:t>
      </w:r>
    </w:p>
    <w:p w:rsidR="001F13CD" w:rsidRPr="00457850" w:rsidRDefault="001F13CD" w:rsidP="004C1E71">
      <w:pPr>
        <w:pStyle w:val="aff6"/>
        <w:ind w:firstLine="0pt"/>
      </w:pPr>
    </w:p>
    <w:p w:rsidR="008E1158" w:rsidRPr="0004051A" w:rsidRDefault="008E1158" w:rsidP="005B36A2">
      <w:pPr>
        <w:pStyle w:val="aff6"/>
      </w:pPr>
      <w:r w:rsidRPr="0004051A">
        <w:t>Simple JWT</w:t>
      </w:r>
    </w:p>
    <w:p w:rsidR="0085734F" w:rsidRPr="00457850" w:rsidRDefault="0085734F" w:rsidP="004C1E71">
      <w:pPr>
        <w:pStyle w:val="aff6"/>
      </w:pPr>
    </w:p>
    <w:p w:rsidR="0085734F" w:rsidRPr="00457850" w:rsidRDefault="0085734F" w:rsidP="004C1E71">
      <w:pPr>
        <w:pStyle w:val="aff6"/>
        <w:rPr>
          <w:lang w:val="ru-RU"/>
        </w:rPr>
      </w:pPr>
      <w:r w:rsidRPr="00457850">
        <w:t>Біблі</w:t>
      </w:r>
      <w:r w:rsidR="005F4578" w:rsidRPr="00457850">
        <w:t>отека формування токенів для зах</w:t>
      </w:r>
      <w:r w:rsidRPr="00457850">
        <w:t>ищеної авторизації</w:t>
      </w:r>
    </w:p>
    <w:p w:rsidR="00593ECE" w:rsidRPr="00457850" w:rsidRDefault="00593ECE" w:rsidP="004C1E71">
      <w:pPr>
        <w:pStyle w:val="aff6"/>
        <w:rPr>
          <w:lang w:val="ru-RU"/>
        </w:rPr>
      </w:pPr>
    </w:p>
    <w:p w:rsidR="00593ECE" w:rsidRPr="00457850" w:rsidRDefault="00593ECE" w:rsidP="004C1E71">
      <w:pPr>
        <w:pStyle w:val="aff6"/>
        <w:ind w:firstLine="0pt"/>
        <w:jc w:val="center"/>
        <w:rPr>
          <w:lang w:val="en-US"/>
        </w:rPr>
      </w:pPr>
      <w:r w:rsidRPr="00457850">
        <w:rPr>
          <w:noProof/>
          <w:lang w:val="en-US" w:eastAsia="en-US"/>
        </w:rPr>
        <w:lastRenderedPageBreak/>
        <w:drawing>
          <wp:inline distT="0" distB="0" distL="0" distR="0" wp14:anchorId="52382826" wp14:editId="4F692986">
            <wp:extent cx="6119495" cy="3230245"/>
            <wp:effectExtent l="0" t="0" r="0" b="8255"/>
            <wp:docPr id="14" name="Рисунок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9"/>
                    <a:stretch>
                      <a:fillRect/>
                    </a:stretch>
                  </pic:blipFill>
                  <pic:spPr>
                    <a:xfrm>
                      <a:off x="0" y="0"/>
                      <a:ext cx="6119495" cy="3230245"/>
                    </a:xfrm>
                    <a:prstGeom prst="rect">
                      <a:avLst/>
                    </a:prstGeom>
                  </pic:spPr>
                </pic:pic>
              </a:graphicData>
            </a:graphic>
          </wp:inline>
        </w:drawing>
      </w:r>
    </w:p>
    <w:p w:rsidR="003C7657" w:rsidRPr="00457850" w:rsidRDefault="00A76F81" w:rsidP="004C1E71">
      <w:pPr>
        <w:pStyle w:val="aff6"/>
        <w:jc w:val="center"/>
      </w:pPr>
      <w:r w:rsidRPr="00457850">
        <w:rPr>
          <w:lang w:val="uk-UA"/>
        </w:rPr>
        <w:t>Р</w:t>
      </w:r>
      <w:r w:rsidR="00BC0F53" w:rsidRPr="00457850">
        <w:t>ис</w:t>
      </w:r>
      <w:r w:rsidR="001B373C" w:rsidRPr="00457850">
        <w:rPr>
          <w:lang w:val="uk-UA"/>
        </w:rPr>
        <w:t>.</w:t>
      </w:r>
      <w:r w:rsidR="00BC0F53" w:rsidRPr="00457850">
        <w:t xml:space="preserve"> 2.</w:t>
      </w:r>
      <w:r w:rsidR="001B373C" w:rsidRPr="00457850">
        <w:rPr>
          <w:lang w:val="uk-UA"/>
        </w:rPr>
        <w:t>14</w:t>
      </w:r>
      <w:r w:rsidR="00593ECE" w:rsidRPr="00457850">
        <w:t xml:space="preserve"> Запит на отримання токену клієнта</w:t>
      </w:r>
    </w:p>
    <w:p w:rsidR="005B36A2" w:rsidRPr="00457850" w:rsidRDefault="005B36A2" w:rsidP="001B373C">
      <w:pPr>
        <w:pStyle w:val="aff6"/>
      </w:pPr>
    </w:p>
    <w:p w:rsidR="005607EE" w:rsidRPr="00457850" w:rsidRDefault="005607EE" w:rsidP="005B36A2">
      <w:pPr>
        <w:pStyle w:val="2"/>
        <w:spacing w:before="0pt" w:after="0pt"/>
        <w:ind w:firstLine="18pt"/>
        <w:rPr>
          <w:rFonts w:ascii="Times New Roman" w:hAnsi="Times New Roman"/>
          <w:i w:val="0"/>
        </w:rPr>
      </w:pPr>
      <w:bookmarkStart w:id="24" w:name="_Toc75428335"/>
      <w:r w:rsidRPr="00457850">
        <w:rPr>
          <w:rFonts w:ascii="Times New Roman" w:hAnsi="Times New Roman"/>
          <w:i w:val="0"/>
        </w:rPr>
        <w:t>2.7</w:t>
      </w:r>
      <w:r w:rsidR="00213245" w:rsidRPr="00457850">
        <w:rPr>
          <w:rFonts w:ascii="Times New Roman" w:hAnsi="Times New Roman"/>
          <w:i w:val="0"/>
          <w:lang w:val="uk-UA"/>
        </w:rPr>
        <w:t>.</w:t>
      </w:r>
      <w:r w:rsidRPr="00457850">
        <w:rPr>
          <w:rFonts w:ascii="Times New Roman" w:hAnsi="Times New Roman"/>
          <w:i w:val="0"/>
        </w:rPr>
        <w:t xml:space="preserve"> Обґрунтування та організація вхідних та вихідних даних програми</w:t>
      </w:r>
      <w:bookmarkEnd w:id="24"/>
    </w:p>
    <w:p w:rsidR="005B36A2" w:rsidRPr="00457850" w:rsidRDefault="005B36A2" w:rsidP="00856CD5">
      <w:pPr>
        <w:pStyle w:val="aff6"/>
        <w:ind w:firstLine="0pt"/>
      </w:pPr>
    </w:p>
    <w:p w:rsidR="005607EE" w:rsidRPr="00457850" w:rsidRDefault="00212A0C" w:rsidP="005B36A2">
      <w:pPr>
        <w:pStyle w:val="aff6"/>
        <w:ind w:firstLine="18pt"/>
        <w:rPr>
          <w:lang w:val="uk-UA"/>
        </w:rPr>
      </w:pPr>
      <w:r w:rsidRPr="00457850">
        <w:rPr>
          <w:lang w:val="uk-UA"/>
        </w:rPr>
        <w:t>Вхідни</w:t>
      </w:r>
      <w:r w:rsidR="005607EE" w:rsidRPr="00457850">
        <w:rPr>
          <w:lang w:val="uk-UA"/>
        </w:rPr>
        <w:t xml:space="preserve">ми даними застосунку, що розробляється є дані, які вводяться користувачем з клавіатури у спеціальні екранні форми для вводу. На </w:t>
      </w:r>
      <w:r w:rsidRPr="00457850">
        <w:rPr>
          <w:lang w:val="uk-UA"/>
        </w:rPr>
        <w:t>цей момент вве</w:t>
      </w:r>
      <w:r w:rsidR="005607EE" w:rsidRPr="00457850">
        <w:rPr>
          <w:lang w:val="uk-UA"/>
        </w:rPr>
        <w:t>д</w:t>
      </w:r>
      <w:r w:rsidRPr="00457850">
        <w:rPr>
          <w:lang w:val="uk-UA"/>
        </w:rPr>
        <w:t>ення</w:t>
      </w:r>
      <w:r w:rsidR="005607EE" w:rsidRPr="00457850">
        <w:rPr>
          <w:lang w:val="uk-UA"/>
        </w:rPr>
        <w:t xml:space="preserve"> даних реалізован</w:t>
      </w:r>
      <w:r w:rsidRPr="00457850">
        <w:rPr>
          <w:lang w:val="uk-UA"/>
        </w:rPr>
        <w:t>о</w:t>
      </w:r>
      <w:r w:rsidR="005607EE" w:rsidRPr="00457850">
        <w:rPr>
          <w:lang w:val="uk-UA"/>
        </w:rPr>
        <w:t xml:space="preserve"> через </w:t>
      </w:r>
      <w:r w:rsidR="00DC543E" w:rsidRPr="00457850">
        <w:rPr>
          <w:lang w:val="uk-UA"/>
        </w:rPr>
        <w:t xml:space="preserve">передавання </w:t>
      </w:r>
      <w:r w:rsidR="00DC543E" w:rsidRPr="00457850">
        <w:rPr>
          <w:lang w:val="en-US"/>
        </w:rPr>
        <w:t>JSON</w:t>
      </w:r>
      <w:r w:rsidR="00DC543E" w:rsidRPr="00457850">
        <w:rPr>
          <w:lang w:val="ru-RU"/>
        </w:rPr>
        <w:t xml:space="preserve"> </w:t>
      </w:r>
      <w:r w:rsidR="00DC543E" w:rsidRPr="00457850">
        <w:rPr>
          <w:lang w:val="uk-UA"/>
        </w:rPr>
        <w:t xml:space="preserve">об’єкту </w:t>
      </w:r>
      <w:r w:rsidR="00DC543E" w:rsidRPr="00457850">
        <w:rPr>
          <w:lang w:val="en-US"/>
        </w:rPr>
        <w:t>POST</w:t>
      </w:r>
      <w:r w:rsidR="00DC543E" w:rsidRPr="00457850">
        <w:rPr>
          <w:lang w:val="ru-RU"/>
        </w:rPr>
        <w:t xml:space="preserve"> </w:t>
      </w:r>
      <w:r w:rsidR="00DC543E" w:rsidRPr="00457850">
        <w:rPr>
          <w:lang w:val="uk-UA"/>
        </w:rPr>
        <w:t>запитом.</w:t>
      </w:r>
    </w:p>
    <w:p w:rsidR="00DC543E" w:rsidRPr="00457850" w:rsidRDefault="00CD18C0" w:rsidP="00856CD5">
      <w:pPr>
        <w:pStyle w:val="aff6"/>
        <w:ind w:firstLine="18pt"/>
        <w:rPr>
          <w:lang w:val="ru-RU"/>
        </w:rPr>
      </w:pPr>
      <w:r w:rsidRPr="00457850">
        <w:rPr>
          <w:lang w:val="uk-UA"/>
        </w:rPr>
        <w:t>Все</w:t>
      </w:r>
      <w:r w:rsidR="00DC543E" w:rsidRPr="00457850">
        <w:rPr>
          <w:lang w:val="uk-UA"/>
        </w:rPr>
        <w:t xml:space="preserve"> вхідні дані валідуються та обробляються стандартними методами </w:t>
      </w:r>
      <w:r w:rsidR="00DC543E" w:rsidRPr="00457850">
        <w:rPr>
          <w:lang w:val="en-US"/>
        </w:rPr>
        <w:t>Django</w:t>
      </w:r>
      <w:r w:rsidR="00DC543E" w:rsidRPr="00457850">
        <w:rPr>
          <w:lang w:val="ru-RU"/>
        </w:rPr>
        <w:t>.</w:t>
      </w:r>
    </w:p>
    <w:p w:rsidR="00DC543E" w:rsidRPr="00457850" w:rsidRDefault="00DC543E" w:rsidP="00856CD5">
      <w:pPr>
        <w:pStyle w:val="aff6"/>
        <w:ind w:firstLine="18pt"/>
        <w:rPr>
          <w:lang w:val="uk-UA"/>
        </w:rPr>
      </w:pPr>
      <w:r w:rsidRPr="00457850">
        <w:rPr>
          <w:lang w:val="uk-UA"/>
        </w:rPr>
        <w:t>Вхідними даними системи для клієнта є:</w:t>
      </w:r>
    </w:p>
    <w:p w:rsidR="00DC543E" w:rsidRPr="00457850" w:rsidRDefault="00DC543E" w:rsidP="00856CD5">
      <w:pPr>
        <w:pStyle w:val="aff6"/>
        <w:numPr>
          <w:ilvl w:val="0"/>
          <w:numId w:val="4"/>
        </w:numPr>
        <w:ind w:start="0pt"/>
        <w:rPr>
          <w:lang w:val="uk-UA"/>
        </w:rPr>
      </w:pPr>
      <w:r w:rsidRPr="00457850">
        <w:rPr>
          <w:lang w:val="uk-UA"/>
        </w:rPr>
        <w:t>дані форми реєстрації;</w:t>
      </w:r>
    </w:p>
    <w:p w:rsidR="00DC543E" w:rsidRPr="00457850" w:rsidRDefault="00DC543E" w:rsidP="00856CD5">
      <w:pPr>
        <w:pStyle w:val="aff6"/>
        <w:numPr>
          <w:ilvl w:val="0"/>
          <w:numId w:val="4"/>
        </w:numPr>
        <w:ind w:start="0pt"/>
        <w:rPr>
          <w:lang w:val="uk-UA"/>
        </w:rPr>
      </w:pPr>
      <w:r w:rsidRPr="00457850">
        <w:rPr>
          <w:lang w:val="uk-UA"/>
        </w:rPr>
        <w:t>дані форми входу;</w:t>
      </w:r>
    </w:p>
    <w:p w:rsidR="00DC543E" w:rsidRPr="00457850" w:rsidRDefault="00DC543E" w:rsidP="00856CD5">
      <w:pPr>
        <w:pStyle w:val="aff6"/>
        <w:numPr>
          <w:ilvl w:val="0"/>
          <w:numId w:val="4"/>
        </w:numPr>
        <w:ind w:start="0pt"/>
        <w:rPr>
          <w:lang w:val="uk-UA"/>
        </w:rPr>
      </w:pPr>
      <w:r w:rsidRPr="00457850">
        <w:rPr>
          <w:lang w:val="uk-UA"/>
        </w:rPr>
        <w:t>дані профілю;</w:t>
      </w:r>
    </w:p>
    <w:p w:rsidR="00DC543E" w:rsidRPr="00457850" w:rsidRDefault="00DC543E" w:rsidP="00856CD5">
      <w:pPr>
        <w:pStyle w:val="aff6"/>
        <w:numPr>
          <w:ilvl w:val="0"/>
          <w:numId w:val="4"/>
        </w:numPr>
        <w:ind w:start="0pt"/>
        <w:rPr>
          <w:lang w:val="uk-UA"/>
        </w:rPr>
      </w:pPr>
      <w:r w:rsidRPr="00457850">
        <w:rPr>
          <w:lang w:val="uk-UA"/>
        </w:rPr>
        <w:t>дані форми покупки;</w:t>
      </w:r>
    </w:p>
    <w:p w:rsidR="00DC543E" w:rsidRPr="00457850" w:rsidRDefault="00DC543E" w:rsidP="00856CD5">
      <w:pPr>
        <w:pStyle w:val="aff6"/>
        <w:numPr>
          <w:ilvl w:val="0"/>
          <w:numId w:val="4"/>
        </w:numPr>
        <w:ind w:start="0pt"/>
        <w:rPr>
          <w:lang w:val="uk-UA"/>
        </w:rPr>
      </w:pPr>
      <w:r w:rsidRPr="00457850">
        <w:rPr>
          <w:lang w:val="uk-UA"/>
        </w:rPr>
        <w:t>дані форми оплати;</w:t>
      </w:r>
    </w:p>
    <w:p w:rsidR="00DC543E" w:rsidRPr="00457850" w:rsidRDefault="00DC543E" w:rsidP="00856CD5">
      <w:pPr>
        <w:pStyle w:val="aff6"/>
        <w:numPr>
          <w:ilvl w:val="0"/>
          <w:numId w:val="4"/>
        </w:numPr>
        <w:ind w:start="0pt"/>
        <w:rPr>
          <w:lang w:val="uk-UA"/>
        </w:rPr>
      </w:pPr>
      <w:r w:rsidRPr="00457850">
        <w:rPr>
          <w:lang w:val="uk-UA"/>
        </w:rPr>
        <w:t>дані форми вибору методу доставлення</w:t>
      </w:r>
      <w:r w:rsidR="0004051A">
        <w:rPr>
          <w:lang w:val="uk-UA"/>
        </w:rPr>
        <w:t>.</w:t>
      </w:r>
    </w:p>
    <w:p w:rsidR="00CD18C0" w:rsidRPr="00457850" w:rsidRDefault="00DA037B" w:rsidP="00856CD5">
      <w:pPr>
        <w:pStyle w:val="aff6"/>
        <w:ind w:firstLine="0pt"/>
        <w:rPr>
          <w:lang w:val="uk-UA"/>
        </w:rPr>
      </w:pPr>
      <w:r w:rsidRPr="00457850">
        <w:rPr>
          <w:lang w:val="uk-UA"/>
        </w:rPr>
        <w:t>Вхідніми даними системи для фермера є:</w:t>
      </w:r>
    </w:p>
    <w:p w:rsidR="00DA037B" w:rsidRPr="00457850" w:rsidRDefault="00DA037B" w:rsidP="00856CD5">
      <w:pPr>
        <w:pStyle w:val="aff6"/>
        <w:numPr>
          <w:ilvl w:val="0"/>
          <w:numId w:val="7"/>
        </w:numPr>
        <w:ind w:start="0pt"/>
        <w:rPr>
          <w:lang w:val="uk-UA"/>
        </w:rPr>
      </w:pPr>
      <w:r w:rsidRPr="00457850">
        <w:rPr>
          <w:lang w:val="uk-UA"/>
        </w:rPr>
        <w:t>дані форми реєстрації;</w:t>
      </w:r>
    </w:p>
    <w:p w:rsidR="00DA037B" w:rsidRPr="00457850" w:rsidRDefault="00DA037B" w:rsidP="00856CD5">
      <w:pPr>
        <w:pStyle w:val="aff6"/>
        <w:numPr>
          <w:ilvl w:val="0"/>
          <w:numId w:val="4"/>
        </w:numPr>
        <w:ind w:start="0pt"/>
        <w:rPr>
          <w:lang w:val="uk-UA"/>
        </w:rPr>
      </w:pPr>
      <w:r w:rsidRPr="00457850">
        <w:rPr>
          <w:lang w:val="uk-UA"/>
        </w:rPr>
        <w:t>дані форми входу;</w:t>
      </w:r>
    </w:p>
    <w:p w:rsidR="00DA037B" w:rsidRPr="00457850" w:rsidRDefault="00DA037B" w:rsidP="00856CD5">
      <w:pPr>
        <w:pStyle w:val="aff6"/>
        <w:numPr>
          <w:ilvl w:val="0"/>
          <w:numId w:val="4"/>
        </w:numPr>
        <w:ind w:start="0pt"/>
        <w:rPr>
          <w:lang w:val="uk-UA"/>
        </w:rPr>
      </w:pPr>
      <w:r w:rsidRPr="00457850">
        <w:rPr>
          <w:lang w:val="uk-UA"/>
        </w:rPr>
        <w:t>дані профілю;</w:t>
      </w:r>
    </w:p>
    <w:p w:rsidR="00DA037B" w:rsidRPr="00457850" w:rsidRDefault="00DA037B" w:rsidP="00856CD5">
      <w:pPr>
        <w:pStyle w:val="aff6"/>
        <w:numPr>
          <w:ilvl w:val="0"/>
          <w:numId w:val="4"/>
        </w:numPr>
        <w:ind w:start="0pt"/>
        <w:rPr>
          <w:lang w:val="uk-UA"/>
        </w:rPr>
      </w:pPr>
      <w:r w:rsidRPr="00457850">
        <w:rPr>
          <w:lang w:val="uk-UA"/>
        </w:rPr>
        <w:lastRenderedPageBreak/>
        <w:t>дані форми додавання товару;</w:t>
      </w:r>
    </w:p>
    <w:p w:rsidR="00DA037B" w:rsidRPr="00457850" w:rsidRDefault="00DA037B" w:rsidP="00856CD5">
      <w:pPr>
        <w:pStyle w:val="aff6"/>
        <w:numPr>
          <w:ilvl w:val="0"/>
          <w:numId w:val="4"/>
        </w:numPr>
        <w:ind w:start="0pt"/>
        <w:rPr>
          <w:lang w:val="uk-UA"/>
        </w:rPr>
      </w:pPr>
      <w:r w:rsidRPr="00457850">
        <w:rPr>
          <w:lang w:val="uk-UA"/>
        </w:rPr>
        <w:t>дані форми редагування товару;</w:t>
      </w:r>
    </w:p>
    <w:p w:rsidR="00DA037B" w:rsidRPr="00457850" w:rsidRDefault="00DA037B" w:rsidP="00856CD5">
      <w:pPr>
        <w:pStyle w:val="aff6"/>
        <w:numPr>
          <w:ilvl w:val="0"/>
          <w:numId w:val="4"/>
        </w:numPr>
        <w:ind w:start="0pt"/>
        <w:rPr>
          <w:lang w:val="uk-UA"/>
        </w:rPr>
      </w:pPr>
      <w:r w:rsidRPr="00457850">
        <w:rPr>
          <w:lang w:val="uk-UA"/>
        </w:rPr>
        <w:t>дані складів;</w:t>
      </w:r>
    </w:p>
    <w:p w:rsidR="00DA037B" w:rsidRPr="00457850" w:rsidRDefault="00DA037B" w:rsidP="00856CD5">
      <w:pPr>
        <w:pStyle w:val="aff6"/>
        <w:numPr>
          <w:ilvl w:val="0"/>
          <w:numId w:val="4"/>
        </w:numPr>
        <w:ind w:start="0pt"/>
        <w:rPr>
          <w:lang w:val="uk-UA"/>
        </w:rPr>
      </w:pPr>
      <w:r w:rsidRPr="00457850">
        <w:rPr>
          <w:lang w:val="uk-UA"/>
        </w:rPr>
        <w:t>дані форми додавання складу;</w:t>
      </w:r>
    </w:p>
    <w:p w:rsidR="00DA037B" w:rsidRPr="00457850" w:rsidRDefault="0004051A" w:rsidP="00856CD5">
      <w:pPr>
        <w:pStyle w:val="aff6"/>
        <w:numPr>
          <w:ilvl w:val="0"/>
          <w:numId w:val="4"/>
        </w:numPr>
        <w:ind w:start="0pt"/>
        <w:rPr>
          <w:lang w:val="uk-UA"/>
        </w:rPr>
      </w:pPr>
      <w:r>
        <w:rPr>
          <w:lang w:val="uk-UA"/>
        </w:rPr>
        <w:t>дані форми редагування складу.</w:t>
      </w:r>
    </w:p>
    <w:p w:rsidR="00EB2C95" w:rsidRPr="00457850" w:rsidRDefault="00EB2C95" w:rsidP="00856CD5">
      <w:pPr>
        <w:pStyle w:val="aff6"/>
        <w:ind w:firstLine="0pt"/>
        <w:rPr>
          <w:lang w:val="uk-UA"/>
        </w:rPr>
      </w:pPr>
      <w:r w:rsidRPr="00457850">
        <w:rPr>
          <w:lang w:val="uk-UA"/>
        </w:rPr>
        <w:t>Вхідними даними адміністратора є усі вхідні дані клієнта та фермера.</w:t>
      </w:r>
    </w:p>
    <w:p w:rsidR="00DA037B" w:rsidRPr="00457850" w:rsidRDefault="00DA037B" w:rsidP="00856CD5">
      <w:pPr>
        <w:pStyle w:val="aff6"/>
        <w:ind w:firstLine="18pt"/>
        <w:rPr>
          <w:lang w:val="uk-UA"/>
        </w:rPr>
      </w:pPr>
      <w:r w:rsidRPr="00457850">
        <w:rPr>
          <w:lang w:val="uk-UA"/>
        </w:rPr>
        <w:t>Усі вищеперераховані дані являються текстовими окрім аватар</w:t>
      </w:r>
      <w:r w:rsidR="00212A0C" w:rsidRPr="00457850">
        <w:rPr>
          <w:lang w:val="uk-UA"/>
        </w:rPr>
        <w:t>а</w:t>
      </w:r>
      <w:r w:rsidRPr="00457850">
        <w:rPr>
          <w:lang w:val="uk-UA"/>
        </w:rPr>
        <w:t xml:space="preserve"> користувача у профілі та зображень товарів, що додає до системи фермер, вони зберігаються у вигляді файлів.</w:t>
      </w:r>
    </w:p>
    <w:p w:rsidR="003C7657" w:rsidRPr="00457850" w:rsidRDefault="00DA037B" w:rsidP="00856CD5">
      <w:pPr>
        <w:pStyle w:val="aff6"/>
        <w:ind w:hanging="18pt"/>
        <w:rPr>
          <w:lang w:val="uk-UA"/>
        </w:rPr>
      </w:pPr>
      <w:r w:rsidRPr="00457850">
        <w:rPr>
          <w:lang w:val="uk-UA"/>
        </w:rPr>
        <w:t xml:space="preserve"> </w:t>
      </w:r>
      <w:r w:rsidR="005B36A2" w:rsidRPr="00457850">
        <w:rPr>
          <w:lang w:val="uk-UA"/>
        </w:rPr>
        <w:tab/>
      </w:r>
      <w:r w:rsidR="00CD18C0" w:rsidRPr="00457850">
        <w:rPr>
          <w:lang w:val="uk-UA"/>
        </w:rPr>
        <w:t>Вихі</w:t>
      </w:r>
      <w:r w:rsidR="00212A0C" w:rsidRPr="00457850">
        <w:rPr>
          <w:lang w:val="uk-UA"/>
        </w:rPr>
        <w:t>д</w:t>
      </w:r>
      <w:r w:rsidR="00CD18C0" w:rsidRPr="00457850">
        <w:rPr>
          <w:lang w:val="uk-UA"/>
        </w:rPr>
        <w:t>ними даними системи для клієнта є:</w:t>
      </w:r>
    </w:p>
    <w:p w:rsidR="00CD18C0" w:rsidRPr="00457850" w:rsidRDefault="00CD18C0" w:rsidP="00856CD5">
      <w:pPr>
        <w:pStyle w:val="aff6"/>
        <w:numPr>
          <w:ilvl w:val="0"/>
          <w:numId w:val="6"/>
        </w:numPr>
        <w:ind w:start="0pt"/>
        <w:rPr>
          <w:lang w:val="uk-UA"/>
        </w:rPr>
      </w:pPr>
      <w:r w:rsidRPr="00457850">
        <w:rPr>
          <w:lang w:val="uk-UA"/>
        </w:rPr>
        <w:t>дані профіл</w:t>
      </w:r>
      <w:r w:rsidR="00212A0C" w:rsidRPr="00457850">
        <w:rPr>
          <w:lang w:val="uk-UA"/>
        </w:rPr>
        <w:t>ю</w:t>
      </w:r>
      <w:r w:rsidRPr="00457850">
        <w:rPr>
          <w:lang w:val="uk-UA"/>
        </w:rPr>
        <w:t>;</w:t>
      </w:r>
    </w:p>
    <w:p w:rsidR="00CD18C0" w:rsidRPr="00457850" w:rsidRDefault="00CD18C0" w:rsidP="00856CD5">
      <w:pPr>
        <w:pStyle w:val="aff6"/>
        <w:numPr>
          <w:ilvl w:val="0"/>
          <w:numId w:val="6"/>
        </w:numPr>
        <w:ind w:start="0pt"/>
        <w:rPr>
          <w:lang w:val="uk-UA"/>
        </w:rPr>
      </w:pPr>
      <w:r w:rsidRPr="00457850">
        <w:rPr>
          <w:lang w:val="uk-UA"/>
        </w:rPr>
        <w:t>дані товарів;</w:t>
      </w:r>
    </w:p>
    <w:p w:rsidR="00CD18C0" w:rsidRPr="00457850" w:rsidRDefault="00EB2C95" w:rsidP="00856CD5">
      <w:pPr>
        <w:pStyle w:val="aff6"/>
        <w:numPr>
          <w:ilvl w:val="0"/>
          <w:numId w:val="6"/>
        </w:numPr>
        <w:ind w:start="0pt"/>
        <w:rPr>
          <w:lang w:val="uk-UA"/>
        </w:rPr>
      </w:pPr>
      <w:r w:rsidRPr="00457850">
        <w:rPr>
          <w:lang w:val="uk-UA"/>
        </w:rPr>
        <w:t>дані історії</w:t>
      </w:r>
      <w:r w:rsidR="00CD18C0" w:rsidRPr="00457850">
        <w:rPr>
          <w:lang w:val="uk-UA"/>
        </w:rPr>
        <w:t xml:space="preserve"> покупки;</w:t>
      </w:r>
    </w:p>
    <w:p w:rsidR="00CD18C0" w:rsidRPr="00457850" w:rsidRDefault="00CD18C0" w:rsidP="00856CD5">
      <w:pPr>
        <w:pStyle w:val="aff6"/>
        <w:numPr>
          <w:ilvl w:val="0"/>
          <w:numId w:val="6"/>
        </w:numPr>
        <w:ind w:start="0pt"/>
        <w:rPr>
          <w:lang w:val="uk-UA"/>
        </w:rPr>
      </w:pPr>
      <w:r w:rsidRPr="00457850">
        <w:rPr>
          <w:lang w:val="uk-UA"/>
        </w:rPr>
        <w:t>дані фермера;</w:t>
      </w:r>
    </w:p>
    <w:p w:rsidR="00CD18C0" w:rsidRPr="00457850" w:rsidRDefault="0004051A" w:rsidP="00856CD5">
      <w:pPr>
        <w:pStyle w:val="aff6"/>
        <w:numPr>
          <w:ilvl w:val="0"/>
          <w:numId w:val="6"/>
        </w:numPr>
        <w:ind w:start="0pt"/>
        <w:rPr>
          <w:lang w:val="uk-UA"/>
        </w:rPr>
      </w:pPr>
      <w:r>
        <w:rPr>
          <w:lang w:val="uk-UA"/>
        </w:rPr>
        <w:t>дані кошика.</w:t>
      </w:r>
    </w:p>
    <w:p w:rsidR="00CD18C0" w:rsidRPr="00457850" w:rsidRDefault="00CD18C0" w:rsidP="005B36A2">
      <w:pPr>
        <w:pStyle w:val="aff6"/>
        <w:ind w:firstLine="0pt"/>
        <w:rPr>
          <w:lang w:val="uk-UA"/>
        </w:rPr>
      </w:pPr>
      <w:r w:rsidRPr="00457850">
        <w:rPr>
          <w:lang w:val="uk-UA"/>
        </w:rPr>
        <w:t>Вихідними даними системі для фермера є:</w:t>
      </w:r>
    </w:p>
    <w:p w:rsidR="00CD18C0" w:rsidRPr="00457850" w:rsidRDefault="00212A0C" w:rsidP="00856CD5">
      <w:pPr>
        <w:pStyle w:val="aff6"/>
        <w:numPr>
          <w:ilvl w:val="0"/>
          <w:numId w:val="12"/>
        </w:numPr>
        <w:ind w:start="0pt"/>
        <w:rPr>
          <w:lang w:val="uk-UA"/>
        </w:rPr>
      </w:pPr>
      <w:r w:rsidRPr="00457850">
        <w:rPr>
          <w:lang w:val="uk-UA"/>
        </w:rPr>
        <w:t>дані профілю</w:t>
      </w:r>
      <w:r w:rsidR="00EB2C95" w:rsidRPr="00457850">
        <w:rPr>
          <w:lang w:val="uk-UA"/>
        </w:rPr>
        <w:t>;</w:t>
      </w:r>
    </w:p>
    <w:p w:rsidR="00EB2C95" w:rsidRPr="00457850" w:rsidRDefault="00EB2C95" w:rsidP="00856CD5">
      <w:pPr>
        <w:pStyle w:val="aff6"/>
        <w:numPr>
          <w:ilvl w:val="0"/>
          <w:numId w:val="12"/>
        </w:numPr>
        <w:ind w:start="0pt"/>
        <w:rPr>
          <w:lang w:val="uk-UA"/>
        </w:rPr>
      </w:pPr>
      <w:r w:rsidRPr="00457850">
        <w:rPr>
          <w:lang w:val="uk-UA"/>
        </w:rPr>
        <w:t>дані товарів;</w:t>
      </w:r>
    </w:p>
    <w:p w:rsidR="00EB2C95" w:rsidRPr="00457850" w:rsidRDefault="00EB2C95" w:rsidP="00856CD5">
      <w:pPr>
        <w:pStyle w:val="aff6"/>
        <w:numPr>
          <w:ilvl w:val="0"/>
          <w:numId w:val="12"/>
        </w:numPr>
        <w:ind w:start="0pt"/>
        <w:rPr>
          <w:lang w:val="uk-UA"/>
        </w:rPr>
      </w:pPr>
      <w:r w:rsidRPr="00457850">
        <w:rPr>
          <w:lang w:val="uk-UA"/>
        </w:rPr>
        <w:t>дані історії продаж;</w:t>
      </w:r>
    </w:p>
    <w:p w:rsidR="00EB2C95" w:rsidRPr="00457850" w:rsidRDefault="00EB2C95" w:rsidP="00856CD5">
      <w:pPr>
        <w:pStyle w:val="aff6"/>
        <w:numPr>
          <w:ilvl w:val="0"/>
          <w:numId w:val="12"/>
        </w:numPr>
        <w:ind w:start="0pt"/>
        <w:rPr>
          <w:lang w:val="uk-UA"/>
        </w:rPr>
      </w:pPr>
      <w:r w:rsidRPr="00457850">
        <w:rPr>
          <w:lang w:val="uk-UA"/>
        </w:rPr>
        <w:t>дані клієнта;</w:t>
      </w:r>
    </w:p>
    <w:p w:rsidR="00EB2C95" w:rsidRPr="00457850" w:rsidRDefault="00EB2C95" w:rsidP="00856CD5">
      <w:pPr>
        <w:pStyle w:val="aff6"/>
        <w:numPr>
          <w:ilvl w:val="0"/>
          <w:numId w:val="12"/>
        </w:numPr>
        <w:ind w:start="0pt"/>
        <w:rPr>
          <w:lang w:val="uk-UA"/>
        </w:rPr>
      </w:pPr>
      <w:r w:rsidRPr="00457850">
        <w:rPr>
          <w:lang w:val="uk-UA"/>
        </w:rPr>
        <w:t>дані складів;</w:t>
      </w:r>
    </w:p>
    <w:p w:rsidR="00EB2C95" w:rsidRPr="00457850" w:rsidRDefault="0004051A" w:rsidP="00856CD5">
      <w:pPr>
        <w:pStyle w:val="aff6"/>
        <w:numPr>
          <w:ilvl w:val="0"/>
          <w:numId w:val="12"/>
        </w:numPr>
        <w:ind w:start="0pt"/>
        <w:rPr>
          <w:lang w:val="uk-UA"/>
        </w:rPr>
      </w:pPr>
      <w:r>
        <w:rPr>
          <w:lang w:val="uk-UA"/>
        </w:rPr>
        <w:t>дані угоди.</w:t>
      </w:r>
    </w:p>
    <w:p w:rsidR="00EB2C95" w:rsidRPr="00457850" w:rsidRDefault="00212A0C" w:rsidP="00856CD5">
      <w:pPr>
        <w:pStyle w:val="aff6"/>
        <w:ind w:firstLine="0pt"/>
        <w:rPr>
          <w:lang w:val="uk-UA"/>
        </w:rPr>
      </w:pPr>
      <w:r w:rsidRPr="00457850">
        <w:rPr>
          <w:lang w:val="uk-UA"/>
        </w:rPr>
        <w:t>Вихідними даними адмі</w:t>
      </w:r>
      <w:r w:rsidR="00EB2C95" w:rsidRPr="00457850">
        <w:rPr>
          <w:lang w:val="uk-UA"/>
        </w:rPr>
        <w:t>ністратора є усі вихідні дані клієнта та фермера.</w:t>
      </w:r>
    </w:p>
    <w:p w:rsidR="00EB2C95" w:rsidRPr="00457850" w:rsidRDefault="00EB2C95" w:rsidP="004C1E71">
      <w:pPr>
        <w:pStyle w:val="aff6"/>
        <w:ind w:firstLine="0pt"/>
        <w:rPr>
          <w:lang w:val="uk-UA"/>
        </w:rPr>
      </w:pPr>
    </w:p>
    <w:p w:rsidR="00EB2C95" w:rsidRPr="00457850" w:rsidRDefault="00EB2C95" w:rsidP="00457850">
      <w:pPr>
        <w:pStyle w:val="2"/>
        <w:ind w:firstLine="28.35pt"/>
        <w:rPr>
          <w:rFonts w:ascii="Times New Roman" w:hAnsi="Times New Roman"/>
          <w:i w:val="0"/>
        </w:rPr>
      </w:pPr>
      <w:bookmarkStart w:id="25" w:name="_Toc75428336"/>
      <w:r w:rsidRPr="00457850">
        <w:rPr>
          <w:rFonts w:ascii="Times New Roman" w:hAnsi="Times New Roman"/>
          <w:i w:val="0"/>
        </w:rPr>
        <w:t>2.</w:t>
      </w:r>
      <w:r w:rsidR="00213245" w:rsidRPr="00457850">
        <w:rPr>
          <w:rFonts w:ascii="Times New Roman" w:hAnsi="Times New Roman"/>
          <w:i w:val="0"/>
        </w:rPr>
        <w:t>8</w:t>
      </w:r>
      <w:r w:rsidRPr="00457850">
        <w:rPr>
          <w:rFonts w:ascii="Times New Roman" w:hAnsi="Times New Roman"/>
          <w:i w:val="0"/>
        </w:rPr>
        <w:t>. Опис розробленого програмного продукту</w:t>
      </w:r>
      <w:bookmarkEnd w:id="25"/>
    </w:p>
    <w:p w:rsidR="00EB2C95" w:rsidRPr="00457850" w:rsidRDefault="00213245" w:rsidP="005B36A2">
      <w:pPr>
        <w:pStyle w:val="3"/>
        <w:ind w:firstLine="28.35pt"/>
        <w:jc w:val="start"/>
        <w:rPr>
          <w:sz w:val="28"/>
          <w:szCs w:val="28"/>
        </w:rPr>
      </w:pPr>
      <w:bookmarkStart w:id="26" w:name="_Toc75428337"/>
      <w:r w:rsidRPr="00457850">
        <w:rPr>
          <w:sz w:val="28"/>
          <w:szCs w:val="28"/>
        </w:rPr>
        <w:t>2.8</w:t>
      </w:r>
      <w:r w:rsidR="00EB2C95" w:rsidRPr="00457850">
        <w:rPr>
          <w:sz w:val="28"/>
          <w:szCs w:val="28"/>
        </w:rPr>
        <w:t>.1. Використані технічні засоби</w:t>
      </w:r>
      <w:bookmarkEnd w:id="26"/>
    </w:p>
    <w:p w:rsidR="00EB2C95" w:rsidRPr="00457850" w:rsidRDefault="00EB2C95" w:rsidP="004C1E71">
      <w:pPr>
        <w:pStyle w:val="ae"/>
        <w:widowControl w:val="0"/>
        <w:tabs>
          <w:tab w:val="start" w:pos="49.65pt"/>
          <w:tab w:val="start" w:pos="63.80pt"/>
          <w:tab w:val="start" w:pos="113.40pt"/>
        </w:tabs>
        <w:spacing w:line="18pt" w:lineRule="auto"/>
        <w:jc w:val="both"/>
        <w:rPr>
          <w:rFonts w:ascii="Times New Roman" w:hAnsi="Times New Roman"/>
          <w:sz w:val="28"/>
          <w:szCs w:val="28"/>
          <w:lang w:val="uk-UA"/>
        </w:rPr>
      </w:pPr>
    </w:p>
    <w:p w:rsidR="00EB2C95" w:rsidRPr="00457850" w:rsidRDefault="00EB2C95" w:rsidP="004C1E71">
      <w:pPr>
        <w:widowControl w:val="0"/>
        <w:spacing w:line="18pt" w:lineRule="auto"/>
        <w:ind w:firstLine="28.35pt"/>
        <w:rPr>
          <w:sz w:val="28"/>
          <w:szCs w:val="28"/>
        </w:rPr>
      </w:pPr>
      <w:r w:rsidRPr="00457850">
        <w:rPr>
          <w:sz w:val="28"/>
          <w:szCs w:val="28"/>
        </w:rPr>
        <w:t xml:space="preserve">Для запуску розробленої програми можна використовувати будь-який пристрій, на якому є доступ до мережі інтернет та на який можна встановити </w:t>
      </w:r>
      <w:r w:rsidRPr="00457850">
        <w:rPr>
          <w:sz w:val="28"/>
          <w:szCs w:val="28"/>
        </w:rPr>
        <w:lastRenderedPageBreak/>
        <w:t>браузер. Це може бути як мобільний телефон так і персональний комп’ютер.</w:t>
      </w:r>
    </w:p>
    <w:p w:rsidR="00EB2C95" w:rsidRPr="00457850" w:rsidRDefault="00EB2C95" w:rsidP="004C1E71">
      <w:pPr>
        <w:widowControl w:val="0"/>
        <w:spacing w:line="18pt" w:lineRule="auto"/>
        <w:ind w:firstLine="28.35pt"/>
        <w:rPr>
          <w:sz w:val="28"/>
          <w:szCs w:val="28"/>
          <w:lang w:val="ru-RU"/>
        </w:rPr>
      </w:pPr>
      <w:r w:rsidRPr="00457850">
        <w:rPr>
          <w:sz w:val="28"/>
          <w:szCs w:val="28"/>
        </w:rPr>
        <w:t xml:space="preserve">Для </w:t>
      </w:r>
      <w:r w:rsidR="007E0765" w:rsidRPr="00457850">
        <w:rPr>
          <w:sz w:val="28"/>
          <w:szCs w:val="28"/>
        </w:rPr>
        <w:t xml:space="preserve">запуску сервера потрібна система </w:t>
      </w:r>
      <w:r w:rsidR="007E0765" w:rsidRPr="00457850">
        <w:rPr>
          <w:sz w:val="28"/>
          <w:szCs w:val="28"/>
          <w:lang w:val="en-US"/>
        </w:rPr>
        <w:t>Windows</w:t>
      </w:r>
      <w:r w:rsidR="007E0765" w:rsidRPr="00457850">
        <w:rPr>
          <w:sz w:val="28"/>
          <w:szCs w:val="28"/>
          <w:lang w:val="ru-RU"/>
        </w:rPr>
        <w:t xml:space="preserve"> </w:t>
      </w:r>
      <w:r w:rsidR="007E0765" w:rsidRPr="00457850">
        <w:rPr>
          <w:sz w:val="28"/>
          <w:szCs w:val="28"/>
        </w:rPr>
        <w:t xml:space="preserve">чи </w:t>
      </w:r>
      <w:r w:rsidR="007E0765" w:rsidRPr="00457850">
        <w:rPr>
          <w:sz w:val="28"/>
          <w:szCs w:val="28"/>
          <w:lang w:val="en-US"/>
        </w:rPr>
        <w:t>Linux</w:t>
      </w:r>
      <w:r w:rsidR="007E0765" w:rsidRPr="00457850">
        <w:rPr>
          <w:sz w:val="28"/>
          <w:szCs w:val="28"/>
          <w:lang w:val="ru-RU"/>
        </w:rPr>
        <w:t>.</w:t>
      </w:r>
    </w:p>
    <w:p w:rsidR="003C7657" w:rsidRPr="00457850" w:rsidRDefault="003C7657" w:rsidP="004C1E71">
      <w:pPr>
        <w:pStyle w:val="aff6"/>
        <w:ind w:firstLine="0pt"/>
      </w:pPr>
    </w:p>
    <w:p w:rsidR="007E0765" w:rsidRPr="00457850" w:rsidRDefault="00213245" w:rsidP="005B36A2">
      <w:pPr>
        <w:pStyle w:val="3"/>
        <w:ind w:firstLine="28.35pt"/>
        <w:jc w:val="start"/>
        <w:rPr>
          <w:sz w:val="28"/>
          <w:szCs w:val="28"/>
        </w:rPr>
      </w:pPr>
      <w:bookmarkStart w:id="27" w:name="_Toc75428338"/>
      <w:r w:rsidRPr="00457850">
        <w:rPr>
          <w:sz w:val="28"/>
          <w:szCs w:val="28"/>
        </w:rPr>
        <w:t>2.8</w:t>
      </w:r>
      <w:r w:rsidR="007E0765" w:rsidRPr="00457850">
        <w:rPr>
          <w:sz w:val="28"/>
          <w:szCs w:val="28"/>
        </w:rPr>
        <w:t>.2. Використані програмні засоби</w:t>
      </w:r>
      <w:bookmarkEnd w:id="27"/>
    </w:p>
    <w:p w:rsidR="003C7657" w:rsidRPr="00457850" w:rsidRDefault="003C7657" w:rsidP="004C1E71">
      <w:pPr>
        <w:pStyle w:val="aff6"/>
        <w:rPr>
          <w:lang w:val="uk-UA"/>
        </w:rPr>
      </w:pPr>
    </w:p>
    <w:p w:rsidR="007E0765" w:rsidRPr="00457850" w:rsidRDefault="007E0765" w:rsidP="00856CD5">
      <w:pPr>
        <w:pStyle w:val="ae"/>
        <w:widowControl w:val="0"/>
        <w:tabs>
          <w:tab w:val="start" w:pos="49.65pt"/>
          <w:tab w:val="start" w:pos="63.80pt"/>
          <w:tab w:val="start" w:pos="113.40pt"/>
        </w:tabs>
        <w:spacing w:line="18pt" w:lineRule="auto"/>
        <w:ind w:firstLine="28.35pt"/>
        <w:jc w:val="both"/>
        <w:rPr>
          <w:rFonts w:ascii="Times New Roman" w:hAnsi="Times New Roman"/>
          <w:sz w:val="28"/>
          <w:szCs w:val="28"/>
          <w:lang w:val="uk-UA"/>
        </w:rPr>
      </w:pPr>
      <w:r w:rsidRPr="00457850">
        <w:rPr>
          <w:rFonts w:ascii="Times New Roman" w:hAnsi="Times New Roman"/>
          <w:sz w:val="28"/>
          <w:szCs w:val="28"/>
          <w:lang w:val="uk-UA"/>
        </w:rPr>
        <w:t xml:space="preserve">Для функціонування </w:t>
      </w:r>
      <w:r w:rsidR="007E71A8" w:rsidRPr="00457850">
        <w:rPr>
          <w:rFonts w:ascii="Times New Roman" w:hAnsi="Times New Roman"/>
          <w:iCs/>
          <w:sz w:val="28"/>
          <w:szCs w:val="28"/>
          <w:lang w:val="uk-UA"/>
        </w:rPr>
        <w:t>розр</w:t>
      </w:r>
      <w:r w:rsidR="00212A0C" w:rsidRPr="00457850">
        <w:rPr>
          <w:rFonts w:ascii="Times New Roman" w:hAnsi="Times New Roman"/>
          <w:iCs/>
          <w:sz w:val="28"/>
          <w:szCs w:val="28"/>
          <w:lang w:val="uk-UA"/>
        </w:rPr>
        <w:t>облен</w:t>
      </w:r>
      <w:r w:rsidR="007E71A8" w:rsidRPr="00457850">
        <w:rPr>
          <w:rFonts w:ascii="Times New Roman" w:hAnsi="Times New Roman"/>
          <w:iCs/>
          <w:sz w:val="28"/>
          <w:szCs w:val="28"/>
          <w:lang w:val="uk-UA"/>
        </w:rPr>
        <w:t>ого програмного продукту</w:t>
      </w:r>
      <w:r w:rsidRPr="00457850">
        <w:rPr>
          <w:rFonts w:ascii="Times New Roman" w:hAnsi="Times New Roman"/>
          <w:sz w:val="28"/>
          <w:szCs w:val="28"/>
          <w:lang w:val="uk-UA"/>
        </w:rPr>
        <w:t xml:space="preserve"> можна використовувати будь-яку операційну систему, яка має стабільне підключення до мережі Інте</w:t>
      </w:r>
      <w:r w:rsidR="007E71A8" w:rsidRPr="00457850">
        <w:rPr>
          <w:rFonts w:ascii="Times New Roman" w:hAnsi="Times New Roman"/>
          <w:sz w:val="28"/>
          <w:szCs w:val="28"/>
          <w:lang w:val="uk-UA"/>
        </w:rPr>
        <w:t xml:space="preserve">рнет та яка підтримує мову програмування </w:t>
      </w:r>
      <w:r w:rsidR="007E71A8" w:rsidRPr="00457850">
        <w:rPr>
          <w:rFonts w:ascii="Times New Roman" w:hAnsi="Times New Roman"/>
          <w:sz w:val="28"/>
          <w:szCs w:val="28"/>
          <w:lang w:val="en-US"/>
        </w:rPr>
        <w:t>Python</w:t>
      </w:r>
      <w:r w:rsidR="007E71A8" w:rsidRPr="00457850">
        <w:rPr>
          <w:rFonts w:ascii="Times New Roman" w:hAnsi="Times New Roman"/>
          <w:sz w:val="28"/>
          <w:szCs w:val="28"/>
          <w:lang w:val="uk-UA"/>
        </w:rPr>
        <w:t xml:space="preserve"> та на неї можна встановити </w:t>
      </w:r>
      <w:r w:rsidR="007E71A8" w:rsidRPr="00457850">
        <w:rPr>
          <w:rFonts w:ascii="Times New Roman" w:hAnsi="Times New Roman"/>
          <w:sz w:val="28"/>
          <w:szCs w:val="28"/>
          <w:lang w:val="en-US"/>
        </w:rPr>
        <w:t>Django</w:t>
      </w:r>
      <w:r w:rsidRPr="00457850">
        <w:rPr>
          <w:rFonts w:ascii="Times New Roman" w:hAnsi="Times New Roman"/>
          <w:sz w:val="28"/>
          <w:szCs w:val="28"/>
          <w:lang w:val="uk-UA"/>
        </w:rPr>
        <w:t>.</w:t>
      </w:r>
    </w:p>
    <w:p w:rsidR="007E0765" w:rsidRPr="00457850" w:rsidRDefault="007E0765" w:rsidP="004C1E71">
      <w:pPr>
        <w:pStyle w:val="aff6"/>
        <w:rPr>
          <w:lang w:val="uk-UA"/>
        </w:rPr>
      </w:pPr>
    </w:p>
    <w:p w:rsidR="003C7657" w:rsidRPr="00457850" w:rsidRDefault="00213245" w:rsidP="005B36A2">
      <w:pPr>
        <w:pStyle w:val="3"/>
        <w:ind w:firstLine="28.35pt"/>
        <w:jc w:val="start"/>
        <w:rPr>
          <w:sz w:val="28"/>
          <w:szCs w:val="28"/>
        </w:rPr>
      </w:pPr>
      <w:bookmarkStart w:id="28" w:name="_Toc75428339"/>
      <w:r w:rsidRPr="00457850">
        <w:rPr>
          <w:sz w:val="28"/>
          <w:szCs w:val="28"/>
        </w:rPr>
        <w:t>2.8</w:t>
      </w:r>
      <w:r w:rsidR="00D26738" w:rsidRPr="00457850">
        <w:rPr>
          <w:sz w:val="28"/>
          <w:szCs w:val="28"/>
        </w:rPr>
        <w:t>.3. Виклик та завантаження програми</w:t>
      </w:r>
      <w:bookmarkEnd w:id="28"/>
    </w:p>
    <w:p w:rsidR="003C7657" w:rsidRPr="00457850" w:rsidRDefault="003C7657" w:rsidP="004C1E71">
      <w:pPr>
        <w:pStyle w:val="aff6"/>
      </w:pPr>
    </w:p>
    <w:p w:rsidR="00D26738" w:rsidRPr="00457850" w:rsidRDefault="00D26738" w:rsidP="00856CD5">
      <w:pPr>
        <w:pStyle w:val="aff6"/>
        <w:rPr>
          <w:lang w:val="uk-UA"/>
        </w:rPr>
      </w:pPr>
      <w:r w:rsidRPr="00457850">
        <w:rPr>
          <w:lang w:val="uk-UA"/>
        </w:rPr>
        <w:t xml:space="preserve">Для запуску сервера потрібно: </w:t>
      </w:r>
    </w:p>
    <w:p w:rsidR="00D26738" w:rsidRPr="00457850" w:rsidRDefault="00D26738" w:rsidP="00856CD5">
      <w:pPr>
        <w:pStyle w:val="aff6"/>
        <w:numPr>
          <w:ilvl w:val="0"/>
          <w:numId w:val="13"/>
        </w:numPr>
        <w:ind w:start="0pt"/>
        <w:rPr>
          <w:lang w:val="uk-UA"/>
        </w:rPr>
      </w:pPr>
      <w:r w:rsidRPr="00457850">
        <w:rPr>
          <w:lang w:val="uk-UA"/>
        </w:rPr>
        <w:t>Перейти до каталогу з проектом.</w:t>
      </w:r>
    </w:p>
    <w:p w:rsidR="00D26738" w:rsidRPr="00457850" w:rsidRDefault="00D26738" w:rsidP="00856CD5">
      <w:pPr>
        <w:pStyle w:val="aff6"/>
        <w:numPr>
          <w:ilvl w:val="0"/>
          <w:numId w:val="13"/>
        </w:numPr>
        <w:ind w:start="0pt"/>
        <w:rPr>
          <w:lang w:val="uk-UA"/>
        </w:rPr>
      </w:pPr>
      <w:r w:rsidRPr="00457850">
        <w:rPr>
          <w:lang w:val="uk-UA"/>
        </w:rPr>
        <w:t>Запустити виконуючий файл за допомогою командного рядка та команди “</w:t>
      </w:r>
      <w:r w:rsidRPr="00457850">
        <w:rPr>
          <w:lang w:val="en-US"/>
        </w:rPr>
        <w:t>python</w:t>
      </w:r>
      <w:r w:rsidRPr="00457850">
        <w:rPr>
          <w:lang w:val="uk-UA"/>
        </w:rPr>
        <w:t xml:space="preserve"> </w:t>
      </w:r>
      <w:r w:rsidRPr="00457850">
        <w:rPr>
          <w:lang w:val="en-US"/>
        </w:rPr>
        <w:t>manage</w:t>
      </w:r>
      <w:r w:rsidRPr="00457850">
        <w:rPr>
          <w:lang w:val="uk-UA"/>
        </w:rPr>
        <w:t>.</w:t>
      </w:r>
      <w:r w:rsidRPr="00457850">
        <w:rPr>
          <w:lang w:val="en-US"/>
        </w:rPr>
        <w:t>py</w:t>
      </w:r>
      <w:r w:rsidRPr="00457850">
        <w:rPr>
          <w:lang w:val="uk-UA"/>
        </w:rPr>
        <w:t xml:space="preserve"> </w:t>
      </w:r>
      <w:r w:rsidRPr="00457850">
        <w:rPr>
          <w:lang w:val="en-US"/>
        </w:rPr>
        <w:t>runserver</w:t>
      </w:r>
      <w:r w:rsidRPr="00457850">
        <w:rPr>
          <w:lang w:val="uk-UA"/>
        </w:rPr>
        <w:t xml:space="preserve">” та натиснути </w:t>
      </w:r>
      <w:r w:rsidRPr="00457850">
        <w:rPr>
          <w:lang w:val="en-US"/>
        </w:rPr>
        <w:t>Enter</w:t>
      </w:r>
      <w:r w:rsidRPr="00457850">
        <w:rPr>
          <w:lang w:val="uk-UA"/>
        </w:rPr>
        <w:t>.</w:t>
      </w:r>
    </w:p>
    <w:p w:rsidR="00212A0C" w:rsidRPr="00457850" w:rsidRDefault="00212A0C" w:rsidP="004C1E71">
      <w:pPr>
        <w:pStyle w:val="aff6"/>
        <w:ind w:firstLine="0pt"/>
        <w:jc w:val="center"/>
        <w:rPr>
          <w:lang w:val="uk-UA"/>
        </w:rPr>
      </w:pPr>
    </w:p>
    <w:p w:rsidR="00212A0C" w:rsidRPr="00457850" w:rsidRDefault="00213245" w:rsidP="005B36A2">
      <w:pPr>
        <w:pStyle w:val="3"/>
        <w:ind w:firstLine="28.35pt"/>
        <w:jc w:val="start"/>
        <w:rPr>
          <w:sz w:val="28"/>
          <w:szCs w:val="28"/>
          <w:lang w:val="ru-RU"/>
        </w:rPr>
      </w:pPr>
      <w:bookmarkStart w:id="29" w:name="_Toc75428340"/>
      <w:r w:rsidRPr="00457850">
        <w:rPr>
          <w:sz w:val="28"/>
          <w:szCs w:val="28"/>
        </w:rPr>
        <w:t>2.8</w:t>
      </w:r>
      <w:r w:rsidR="00212A0C" w:rsidRPr="00457850">
        <w:rPr>
          <w:sz w:val="28"/>
          <w:szCs w:val="28"/>
        </w:rPr>
        <w:t>.4 Опис інтерфейсу користувача</w:t>
      </w:r>
      <w:bookmarkEnd w:id="29"/>
    </w:p>
    <w:p w:rsidR="003C7657" w:rsidRPr="00457850" w:rsidRDefault="003C7657" w:rsidP="004C1E71">
      <w:pPr>
        <w:pStyle w:val="aff6"/>
      </w:pPr>
    </w:p>
    <w:p w:rsidR="00212A0C" w:rsidRPr="00457850" w:rsidRDefault="00212A0C" w:rsidP="00856CD5">
      <w:pPr>
        <w:pStyle w:val="aff6"/>
        <w:rPr>
          <w:lang w:val="uk-UA"/>
        </w:rPr>
      </w:pPr>
      <w:r w:rsidRPr="00457850">
        <w:rPr>
          <w:lang w:val="uk-UA"/>
        </w:rPr>
        <w:t xml:space="preserve">Розробляємий програмний продукт є серверною частиною </w:t>
      </w:r>
      <w:r w:rsidR="007F06D9" w:rsidRPr="00457850">
        <w:rPr>
          <w:lang w:val="uk-UA"/>
        </w:rPr>
        <w:t>веб-додатку</w:t>
      </w:r>
      <w:r w:rsidRPr="00457850">
        <w:rPr>
          <w:lang w:val="uk-UA"/>
        </w:rPr>
        <w:t>, тому графічного інтерфейсу не має.</w:t>
      </w:r>
    </w:p>
    <w:p w:rsidR="00D709A2" w:rsidRPr="00457850" w:rsidRDefault="00D709A2" w:rsidP="004C1E71">
      <w:pPr>
        <w:rPr>
          <w:b/>
          <w:sz w:val="28"/>
          <w:szCs w:val="28"/>
          <w:lang w:eastAsia="x-none"/>
        </w:rPr>
      </w:pPr>
      <w:r w:rsidRPr="00457850">
        <w:rPr>
          <w:sz w:val="28"/>
          <w:szCs w:val="28"/>
        </w:rPr>
        <w:br w:type="page"/>
      </w:r>
    </w:p>
    <w:p w:rsidR="003C7657" w:rsidRPr="00457850" w:rsidRDefault="003C7657" w:rsidP="004C1E71">
      <w:pPr>
        <w:pStyle w:val="1"/>
        <w:spacing w:line="18pt" w:lineRule="auto"/>
        <w:ind w:firstLine="0pt"/>
        <w:jc w:val="center"/>
        <w:rPr>
          <w:szCs w:val="28"/>
        </w:rPr>
      </w:pPr>
      <w:bookmarkStart w:id="30" w:name="_Toc75428341"/>
      <w:r w:rsidRPr="00457850">
        <w:rPr>
          <w:szCs w:val="28"/>
        </w:rPr>
        <w:lastRenderedPageBreak/>
        <w:t>РОЗДІЛ 3</w:t>
      </w:r>
      <w:bookmarkEnd w:id="30"/>
    </w:p>
    <w:p w:rsidR="003C7657" w:rsidRPr="00457850" w:rsidRDefault="003C7657" w:rsidP="004C1E71">
      <w:pPr>
        <w:pStyle w:val="1"/>
        <w:spacing w:line="18pt" w:lineRule="auto"/>
        <w:jc w:val="center"/>
        <w:rPr>
          <w:szCs w:val="28"/>
        </w:rPr>
      </w:pPr>
      <w:bookmarkStart w:id="31" w:name="_Toc75428342"/>
      <w:r w:rsidRPr="00457850">
        <w:rPr>
          <w:szCs w:val="28"/>
        </w:rPr>
        <w:t>ЕКОНОМІЧНИЙ РОЗДІЛ</w:t>
      </w:r>
      <w:bookmarkStart w:id="32" w:name="_Toc10454593"/>
      <w:bookmarkEnd w:id="31"/>
    </w:p>
    <w:p w:rsidR="003C7657" w:rsidRPr="00457850" w:rsidRDefault="003C7657" w:rsidP="004C1E71">
      <w:pPr>
        <w:pStyle w:val="aff6"/>
      </w:pPr>
    </w:p>
    <w:p w:rsidR="003C7657" w:rsidRPr="00457850" w:rsidRDefault="003C7657" w:rsidP="005B36A2">
      <w:pPr>
        <w:pStyle w:val="2"/>
        <w:spacing w:before="0pt" w:after="0pt" w:line="18pt" w:lineRule="auto"/>
        <w:ind w:firstLine="28.35pt"/>
        <w:rPr>
          <w:rFonts w:ascii="Times New Roman" w:hAnsi="Times New Roman"/>
          <w:i w:val="0"/>
        </w:rPr>
      </w:pPr>
      <w:bookmarkStart w:id="33" w:name="_Toc75428343"/>
      <w:r w:rsidRPr="00457850">
        <w:rPr>
          <w:rFonts w:ascii="Times New Roman" w:hAnsi="Times New Roman"/>
          <w:i w:val="0"/>
          <w:lang w:eastAsia="ar-SA"/>
        </w:rPr>
        <w:t xml:space="preserve">3.1. </w:t>
      </w:r>
      <w:r w:rsidRPr="00457850">
        <w:rPr>
          <w:rFonts w:ascii="Times New Roman" w:hAnsi="Times New Roman"/>
          <w:i w:val="0"/>
        </w:rPr>
        <w:t>Розрахунок трудомісткості та вартості розробки програмного продукту</w:t>
      </w:r>
      <w:bookmarkEnd w:id="32"/>
      <w:bookmarkEnd w:id="33"/>
    </w:p>
    <w:p w:rsidR="003C7657" w:rsidRPr="00457850" w:rsidRDefault="003C7657" w:rsidP="004C1E71">
      <w:pPr>
        <w:pStyle w:val="aff6"/>
      </w:pPr>
    </w:p>
    <w:p w:rsidR="003C7657" w:rsidRPr="00457850" w:rsidRDefault="003C7657" w:rsidP="00856CD5">
      <w:pPr>
        <w:pStyle w:val="aff6"/>
      </w:pPr>
      <w:r w:rsidRPr="00457850">
        <w:t>Початкові дані:</w:t>
      </w:r>
    </w:p>
    <w:p w:rsidR="003C7657" w:rsidRPr="00457850" w:rsidRDefault="003C7657" w:rsidP="00856CD5">
      <w:pPr>
        <w:pStyle w:val="aff6"/>
      </w:pPr>
      <w:r w:rsidRPr="00457850">
        <w:t>передбачуване число операторів програми – 1800;</w:t>
      </w:r>
    </w:p>
    <w:p w:rsidR="003C7657" w:rsidRPr="00457850" w:rsidRDefault="003C7657" w:rsidP="00856CD5">
      <w:pPr>
        <w:pStyle w:val="aff6"/>
      </w:pPr>
      <w:r w:rsidRPr="00457850">
        <w:t>коефіцієнт складності програми – 2,0;</w:t>
      </w:r>
    </w:p>
    <w:p w:rsidR="003C7657" w:rsidRPr="00457850" w:rsidRDefault="003C7657" w:rsidP="00856CD5">
      <w:pPr>
        <w:pStyle w:val="aff6"/>
      </w:pPr>
      <w:r w:rsidRPr="00457850">
        <w:t>коефіцієнт корекції програми в ході її розробки – 0,1;</w:t>
      </w:r>
    </w:p>
    <w:p w:rsidR="003C7657" w:rsidRPr="00457850" w:rsidRDefault="003C7657" w:rsidP="00856CD5">
      <w:pPr>
        <w:pStyle w:val="aff6"/>
      </w:pPr>
      <w:r w:rsidRPr="00457850">
        <w:t xml:space="preserve">годинна заробітна плата програміста – </w:t>
      </w:r>
      <w:r w:rsidRPr="00457850">
        <w:rPr>
          <w:lang w:val="ru-RU"/>
        </w:rPr>
        <w:t xml:space="preserve">89 </w:t>
      </w:r>
      <w:r w:rsidRPr="00457850">
        <w:t>грн/год;</w:t>
      </w:r>
    </w:p>
    <w:p w:rsidR="003C7657" w:rsidRPr="00457850" w:rsidRDefault="003C7657" w:rsidP="00856CD5">
      <w:pPr>
        <w:pStyle w:val="aff6"/>
        <w:rPr>
          <w:rStyle w:val="normaltextrun"/>
          <w:color w:val="000000"/>
          <w:shd w:val="clear" w:color="auto" w:fill="FFFFFF"/>
          <w:lang w:val="ru-RU"/>
        </w:rPr>
      </w:pPr>
      <w:r w:rsidRPr="00457850">
        <w:rPr>
          <w:rStyle w:val="spellingerror"/>
          <w:color w:val="000000"/>
          <w:shd w:val="clear" w:color="auto" w:fill="FFFFFF"/>
        </w:rPr>
        <w:t>Середньо українська</w:t>
      </w:r>
      <w:r w:rsidRPr="00457850">
        <w:rPr>
          <w:rStyle w:val="normaltextrun"/>
          <w:color w:val="000000"/>
          <w:shd w:val="clear" w:color="auto" w:fill="FFFFFF"/>
        </w:rPr>
        <w:t> заробітна плата junior-програміста на Python, складає близько 575 доларів у місяць. При курсі валют НБУ на початок червня 2021 року один американський долар дорівнює 27,1 грн, тому середня зарплата в гривнях дорівнює </w:t>
      </w:r>
      <w:r w:rsidRPr="00457850">
        <w:rPr>
          <w:rStyle w:val="normaltextrun"/>
          <w:color w:val="000000"/>
          <w:shd w:val="clear" w:color="auto" w:fill="FFFFFF"/>
          <w:lang w:val="ru-RU"/>
        </w:rPr>
        <w:t>15626</w:t>
      </w:r>
      <w:r w:rsidRPr="00457850">
        <w:rPr>
          <w:rStyle w:val="normaltextrun"/>
          <w:color w:val="000000"/>
          <w:shd w:val="clear" w:color="auto" w:fill="FFFFFF"/>
        </w:rPr>
        <w:t> грн. </w:t>
      </w:r>
      <w:r w:rsidRPr="00457850">
        <w:rPr>
          <w:rStyle w:val="normaltextrun"/>
          <w:color w:val="000000"/>
          <w:shd w:val="clear" w:color="auto" w:fill="FFFFFF"/>
          <w:lang w:val="ru-RU"/>
        </w:rPr>
        <w:t>При </w:t>
      </w:r>
      <w:r w:rsidRPr="00457850">
        <w:rPr>
          <w:rStyle w:val="spellingerror"/>
          <w:color w:val="000000"/>
          <w:shd w:val="clear" w:color="auto" w:fill="FFFFFF"/>
          <w:lang w:val="ru-RU"/>
        </w:rPr>
        <w:t>восьмигодинному</w:t>
      </w:r>
      <w:r w:rsidRPr="00457850">
        <w:rPr>
          <w:rStyle w:val="normaltextrun"/>
          <w:color w:val="000000"/>
          <w:shd w:val="clear" w:color="auto" w:fill="FFFFFF"/>
          <w:lang w:val="ru-RU"/>
        </w:rPr>
        <w:t> </w:t>
      </w:r>
      <w:r w:rsidRPr="00457850">
        <w:rPr>
          <w:rStyle w:val="spellingerror"/>
          <w:color w:val="000000"/>
          <w:shd w:val="clear" w:color="auto" w:fill="FFFFFF"/>
          <w:lang w:val="ru-RU"/>
        </w:rPr>
        <w:t>робочому</w:t>
      </w:r>
      <w:r w:rsidRPr="00457850">
        <w:rPr>
          <w:rStyle w:val="normaltextrun"/>
          <w:color w:val="000000"/>
          <w:shd w:val="clear" w:color="auto" w:fill="FFFFFF"/>
          <w:lang w:val="ru-RU"/>
        </w:rPr>
        <w:t> </w:t>
      </w:r>
      <w:r w:rsidRPr="00457850">
        <w:rPr>
          <w:rStyle w:val="spellingerror"/>
          <w:color w:val="000000"/>
          <w:shd w:val="clear" w:color="auto" w:fill="FFFFFF"/>
          <w:lang w:val="ru-RU"/>
        </w:rPr>
        <w:t>дні</w:t>
      </w:r>
      <w:r w:rsidRPr="00457850">
        <w:rPr>
          <w:rStyle w:val="normaltextrun"/>
          <w:color w:val="000000"/>
          <w:shd w:val="clear" w:color="auto" w:fill="FFFFFF"/>
          <w:lang w:val="ru-RU"/>
        </w:rPr>
        <w:t> (176 годин в </w:t>
      </w:r>
      <w:r w:rsidRPr="00457850">
        <w:rPr>
          <w:rStyle w:val="spellingerror"/>
          <w:color w:val="000000"/>
          <w:shd w:val="clear" w:color="auto" w:fill="FFFFFF"/>
          <w:lang w:val="ru-RU"/>
        </w:rPr>
        <w:t>місяць</w:t>
      </w:r>
      <w:r w:rsidRPr="00457850">
        <w:rPr>
          <w:rStyle w:val="normaltextrun"/>
          <w:color w:val="000000"/>
          <w:shd w:val="clear" w:color="auto" w:fill="FFFFFF"/>
          <w:lang w:val="ru-RU"/>
        </w:rPr>
        <w:t> в </w:t>
      </w:r>
      <w:r w:rsidRPr="00457850">
        <w:rPr>
          <w:rStyle w:val="spellingerror"/>
          <w:color w:val="000000"/>
          <w:shd w:val="clear" w:color="auto" w:fill="FFFFFF"/>
          <w:lang w:val="ru-RU"/>
        </w:rPr>
        <w:t>середн</w:t>
      </w:r>
      <w:r w:rsidRPr="00457850">
        <w:rPr>
          <w:rStyle w:val="normaltextrun"/>
          <w:color w:val="000000"/>
          <w:shd w:val="clear" w:color="auto" w:fill="FFFFFF"/>
        </w:rPr>
        <w:t>ь</w:t>
      </w:r>
      <w:r w:rsidRPr="00457850">
        <w:rPr>
          <w:rStyle w:val="normaltextrun"/>
          <w:color w:val="000000"/>
          <w:shd w:val="clear" w:color="auto" w:fill="FFFFFF"/>
          <w:lang w:val="ru-RU"/>
        </w:rPr>
        <w:t>ому) </w:t>
      </w:r>
      <w:r w:rsidRPr="00457850">
        <w:rPr>
          <w:rStyle w:val="spellingerror"/>
          <w:color w:val="000000"/>
          <w:shd w:val="clear" w:color="auto" w:fill="FFFFFF"/>
          <w:lang w:val="ru-RU"/>
        </w:rPr>
        <w:t>середня</w:t>
      </w:r>
      <w:r w:rsidRPr="00457850">
        <w:rPr>
          <w:rStyle w:val="normaltextrun"/>
          <w:color w:val="000000"/>
          <w:shd w:val="clear" w:color="auto" w:fill="FFFFFF"/>
          <w:lang w:val="ru-RU"/>
        </w:rPr>
        <w:t> зарплата за годину буде </w:t>
      </w:r>
      <w:r w:rsidRPr="00457850">
        <w:rPr>
          <w:rStyle w:val="normaltextrun"/>
          <w:color w:val="000000"/>
          <w:shd w:val="clear" w:color="auto" w:fill="FFFFFF"/>
        </w:rPr>
        <w:t>становити</w:t>
      </w:r>
      <w:r w:rsidRPr="00457850">
        <w:rPr>
          <w:rStyle w:val="normaltextrun"/>
          <w:color w:val="000000"/>
          <w:shd w:val="clear" w:color="auto" w:fill="FFFFFF"/>
          <w:lang w:val="ru-RU"/>
        </w:rPr>
        <w:t> 89 грн.</w:t>
      </w:r>
    </w:p>
    <w:p w:rsidR="003C7657" w:rsidRPr="00457850" w:rsidRDefault="003C7657" w:rsidP="00856CD5">
      <w:pPr>
        <w:pStyle w:val="aff6"/>
        <w:rPr>
          <w:color w:val="000000"/>
          <w:shd w:val="clear" w:color="auto" w:fill="FFFFFF"/>
          <w:lang w:val="ru-RU"/>
        </w:rPr>
      </w:pPr>
      <w:r w:rsidRPr="00457850">
        <w:rPr>
          <w:rStyle w:val="normaltextrun"/>
          <w:color w:val="000000"/>
          <w:shd w:val="clear" w:color="auto" w:fill="FFFFFF"/>
          <w:lang w:val="ru-RU"/>
        </w:rPr>
        <w:t>(</w:t>
      </w:r>
      <w:r w:rsidRPr="00457850">
        <w:rPr>
          <w:rStyle w:val="normaltextrun"/>
          <w:color w:val="000000"/>
          <w:shd w:val="clear" w:color="auto" w:fill="FFFFFF"/>
        </w:rPr>
        <w:t>https</w:t>
      </w:r>
      <w:r w:rsidRPr="00457850">
        <w:rPr>
          <w:rStyle w:val="normaltextrun"/>
          <w:color w:val="000000"/>
          <w:shd w:val="clear" w:color="auto" w:fill="FFFFFF"/>
          <w:lang w:val="ru-RU"/>
        </w:rPr>
        <w:t>://</w:t>
      </w:r>
      <w:r w:rsidRPr="00457850">
        <w:rPr>
          <w:rStyle w:val="normaltextrun"/>
          <w:color w:val="000000"/>
          <w:shd w:val="clear" w:color="auto" w:fill="FFFFFF"/>
        </w:rPr>
        <w:t>ain</w:t>
      </w:r>
      <w:r w:rsidRPr="00457850">
        <w:rPr>
          <w:rStyle w:val="normaltextrun"/>
          <w:color w:val="000000"/>
          <w:shd w:val="clear" w:color="auto" w:fill="FFFFFF"/>
          <w:lang w:val="ru-RU"/>
        </w:rPr>
        <w:t>.</w:t>
      </w:r>
      <w:r w:rsidRPr="00457850">
        <w:rPr>
          <w:rStyle w:val="normaltextrun"/>
          <w:color w:val="000000"/>
          <w:shd w:val="clear" w:color="auto" w:fill="FFFFFF"/>
        </w:rPr>
        <w:t>ua</w:t>
      </w:r>
      <w:r w:rsidRPr="00457850">
        <w:rPr>
          <w:rStyle w:val="normaltextrun"/>
          <w:color w:val="000000"/>
          <w:shd w:val="clear" w:color="auto" w:fill="FFFFFF"/>
          <w:lang w:val="ru-RU"/>
        </w:rPr>
        <w:t>/2021/02/17/</w:t>
      </w:r>
      <w:r w:rsidRPr="00457850">
        <w:rPr>
          <w:rStyle w:val="normaltextrun"/>
          <w:color w:val="000000"/>
          <w:shd w:val="clear" w:color="auto" w:fill="FFFFFF"/>
        </w:rPr>
        <w:t>obzor</w:t>
      </w:r>
      <w:r w:rsidRPr="00457850">
        <w:rPr>
          <w:rStyle w:val="normaltextrun"/>
          <w:color w:val="000000"/>
          <w:shd w:val="clear" w:color="auto" w:fill="FFFFFF"/>
          <w:lang w:val="ru-RU"/>
        </w:rPr>
        <w:t>-</w:t>
      </w:r>
      <w:r w:rsidRPr="00457850">
        <w:rPr>
          <w:rStyle w:val="normaltextrun"/>
          <w:color w:val="000000"/>
          <w:shd w:val="clear" w:color="auto" w:fill="FFFFFF"/>
        </w:rPr>
        <w:t>zarplat</w:t>
      </w:r>
      <w:r w:rsidRPr="00457850">
        <w:rPr>
          <w:rStyle w:val="normaltextrun"/>
          <w:color w:val="000000"/>
          <w:shd w:val="clear" w:color="auto" w:fill="FFFFFF"/>
          <w:lang w:val="ru-RU"/>
        </w:rPr>
        <w:t>-</w:t>
      </w:r>
      <w:r w:rsidRPr="00457850">
        <w:rPr>
          <w:rStyle w:val="normaltextrun"/>
          <w:color w:val="000000"/>
          <w:shd w:val="clear" w:color="auto" w:fill="FFFFFF"/>
        </w:rPr>
        <w:t>ain</w:t>
      </w:r>
      <w:r w:rsidRPr="00457850">
        <w:rPr>
          <w:rStyle w:val="normaltextrun"/>
          <w:color w:val="000000"/>
          <w:shd w:val="clear" w:color="auto" w:fill="FFFFFF"/>
          <w:lang w:val="ru-RU"/>
        </w:rPr>
        <w:t>-</w:t>
      </w:r>
      <w:r w:rsidRPr="00457850">
        <w:rPr>
          <w:rStyle w:val="normaltextrun"/>
          <w:color w:val="000000"/>
          <w:shd w:val="clear" w:color="auto" w:fill="FFFFFF"/>
        </w:rPr>
        <w:t>ua</w:t>
      </w:r>
      <w:r w:rsidRPr="00457850">
        <w:rPr>
          <w:rStyle w:val="normaltextrun"/>
          <w:color w:val="000000"/>
          <w:shd w:val="clear" w:color="auto" w:fill="FFFFFF"/>
          <w:lang w:val="ru-RU"/>
        </w:rPr>
        <w:t>-2021-2/)</w:t>
      </w:r>
    </w:p>
    <w:p w:rsidR="003C7657" w:rsidRPr="00457850" w:rsidRDefault="003C7657" w:rsidP="00856CD5">
      <w:pPr>
        <w:pStyle w:val="aff6"/>
      </w:pPr>
      <w:r w:rsidRPr="00457850">
        <w:t>коефіцієнт збільшення витрат праці внаслідок недостатнього опису задачі – 1,2;</w:t>
      </w:r>
    </w:p>
    <w:p w:rsidR="003C7657" w:rsidRPr="00457850" w:rsidRDefault="003C7657" w:rsidP="00856CD5">
      <w:pPr>
        <w:pStyle w:val="aff6"/>
      </w:pPr>
      <w:r w:rsidRPr="00457850">
        <w:t>коефіцієнт кваліфікації програміста, обумовлений від стажу роботи з даної спеціальності – 0,8;</w:t>
      </w:r>
    </w:p>
    <w:p w:rsidR="003C7657" w:rsidRPr="00457850" w:rsidRDefault="003C7657" w:rsidP="00856CD5">
      <w:pPr>
        <w:pStyle w:val="aff6"/>
      </w:pPr>
      <w:r w:rsidRPr="00457850">
        <w:t>вартість машино-години ЕОМ –</w:t>
      </w:r>
      <w:r w:rsidRPr="00457850">
        <w:rPr>
          <w:lang w:val="ru-RU"/>
        </w:rPr>
        <w:t xml:space="preserve"> </w:t>
      </w:r>
      <w:r w:rsidRPr="00457850">
        <w:t>1</w:t>
      </w:r>
      <w:r w:rsidRPr="00457850">
        <w:rPr>
          <w:lang w:val="ru-RU"/>
        </w:rPr>
        <w:t xml:space="preserve">5 </w:t>
      </w:r>
      <w:r w:rsidRPr="00457850">
        <w:t>грн/год.</w:t>
      </w:r>
    </w:p>
    <w:p w:rsidR="003C7657" w:rsidRPr="00457850" w:rsidRDefault="003C7657" w:rsidP="00856CD5">
      <w:pPr>
        <w:pStyle w:val="aff6"/>
      </w:pPr>
    </w:p>
    <w:p w:rsidR="003C7657" w:rsidRPr="00457850" w:rsidRDefault="003C7657" w:rsidP="00856CD5">
      <w:pPr>
        <w:pStyle w:val="aff6"/>
      </w:pPr>
      <w:r w:rsidRPr="00457850">
        <w:t xml:space="preserve">Нормування праці в процесі створення ПЗ істотно ускладнено в силу творчого характеру праці програміста. Тому трудомісткість розробки ПЗ може бути розрахована на основі системи моделей з різною точністю оцінки. </w:t>
      </w:r>
    </w:p>
    <w:p w:rsidR="003C7657" w:rsidRPr="00457850" w:rsidRDefault="003C7657" w:rsidP="00856CD5">
      <w:pPr>
        <w:pStyle w:val="aff6"/>
      </w:pPr>
      <w:r w:rsidRPr="00457850">
        <w:t>Трудомісткість розробки ПЗ можна розрахувати за формулою:</w:t>
      </w:r>
    </w:p>
    <w:p w:rsidR="003C7657" w:rsidRPr="00457850" w:rsidRDefault="003C7657" w:rsidP="00856CD5">
      <w:pPr>
        <w:pStyle w:val="aff6"/>
      </w:pPr>
    </w:p>
    <w:p w:rsidR="003C7657" w:rsidRPr="00457850" w:rsidRDefault="003C7657" w:rsidP="00856CD5">
      <w:pPr>
        <w:pStyle w:val="aff6"/>
      </w:pPr>
      <w:r w:rsidRPr="00457850">
        <w:rPr>
          <w:noProof/>
          <w:position w:val="-12"/>
        </w:rPr>
        <mc:AlternateContent>
          <mc:Choice Requires="v">
            <w:object w:dxaOrig="132.95pt" w:dyaOrig="18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89.75pt;height:27pt;mso-width-percent:0;mso-height-percent:0;mso-width-percent:0;mso-height-percent:0" o:ole="" fillcolor="window">
                <v:imagedata r:id="rId30" o:title=""/>
              </v:shape>
              <o:OLEObject Type="Embed" ProgID="Equation.3" ShapeID="_x0000_i1025" DrawAspect="Content" ObjectID="_1686051654" r:id="rId31"/>
            </w:object>
          </mc:Choice>
          <mc:Fallback>
            <w:object>
              <w:drawing>
                <wp:inline distT="0" distB="0" distL="0" distR="0" wp14:anchorId="4A5DE0EC" wp14:editId="1A85C51D">
                  <wp:extent cx="2409825" cy="342900"/>
                  <wp:effectExtent l="0" t="0" r="9525" b="0"/>
                  <wp:docPr id="18" name="Объект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
                          <pic:cNvPicPr>
                            <a:picLocks noChangeAspect="1" noChangeArrowheads="1"/>
                            <a:extLst>
                              <a:ext uri="{837473B0-CC2E-450a-ABE3-18F120FF3D37}">
                                <a15:objectPr xmlns:a15="http://schemas.microsoft.com/office/drawing/2012/main" objectId="_1686051654" isActiveX="0" linkType=""/>
                              </a:ext>
                            </a:extLst>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09825" cy="342900"/>
                          </a:xfrm>
                          <a:prstGeom prst="rect">
                            <a:avLst/>
                          </a:prstGeom>
                          <a:noFill/>
                          <a:ln>
                            <a:noFill/>
                          </a:ln>
                        </pic:spPr>
                      </pic:pic>
                    </a:graphicData>
                  </a:graphic>
                </wp:inline>
              </w:drawing>
              <w:objectEmbed w:drawAspect="content" r:id="rId31" w:progId="Equation.3" w:shapeId="18" w:fieldCodes=""/>
            </w:object>
          </mc:Fallback>
        </mc:AlternateContent>
      </w:r>
      <w:r w:rsidRPr="00457850">
        <w:t>, людино-годин,       (3.1)</w:t>
      </w:r>
    </w:p>
    <w:p w:rsidR="003C7657" w:rsidRPr="00457850" w:rsidRDefault="003C7657" w:rsidP="00856CD5">
      <w:pPr>
        <w:pStyle w:val="aff6"/>
      </w:pPr>
    </w:p>
    <w:p w:rsidR="003C7657" w:rsidRPr="00457850" w:rsidRDefault="003C7657" w:rsidP="00856CD5">
      <w:pPr>
        <w:pStyle w:val="aff6"/>
      </w:pPr>
      <w:r w:rsidRPr="00457850">
        <w:lastRenderedPageBreak/>
        <w:t>де t</w:t>
      </w:r>
      <w:r w:rsidRPr="00457850">
        <w:rPr>
          <w:vertAlign w:val="subscript"/>
        </w:rPr>
        <w:t>o</w:t>
      </w:r>
      <w:r w:rsidRPr="00457850">
        <w:tab/>
        <w:t>– витрати праці на підготовку й опис поставленої задачі (приймається 50);</w:t>
      </w:r>
    </w:p>
    <w:p w:rsidR="003C7657" w:rsidRPr="00457850" w:rsidRDefault="003C7657" w:rsidP="00856CD5">
      <w:pPr>
        <w:pStyle w:val="aff6"/>
      </w:pPr>
      <w:r w:rsidRPr="00457850">
        <w:t>t</w:t>
      </w:r>
      <w:r w:rsidRPr="00457850">
        <w:rPr>
          <w:vertAlign w:val="subscript"/>
        </w:rPr>
        <w:t>и</w:t>
      </w:r>
      <w:r w:rsidRPr="00457850">
        <w:t xml:space="preserve"> – витрати праці на дослідження алгоритму рішення задачі;</w:t>
      </w:r>
    </w:p>
    <w:p w:rsidR="003C7657" w:rsidRPr="00457850" w:rsidRDefault="003C7657" w:rsidP="00856CD5">
      <w:pPr>
        <w:pStyle w:val="aff6"/>
      </w:pPr>
      <w:r w:rsidRPr="00457850">
        <w:t>t</w:t>
      </w:r>
      <w:r w:rsidRPr="00457850">
        <w:rPr>
          <w:vertAlign w:val="subscript"/>
        </w:rPr>
        <w:t>а</w:t>
      </w:r>
      <w:r w:rsidRPr="00457850">
        <w:t xml:space="preserve"> – витрати праці на розробку блок-схеми алгоритму;</w:t>
      </w:r>
    </w:p>
    <w:p w:rsidR="003C7657" w:rsidRPr="00457850" w:rsidRDefault="003C7657" w:rsidP="00856CD5">
      <w:pPr>
        <w:pStyle w:val="aff6"/>
      </w:pPr>
      <w:r w:rsidRPr="00457850">
        <w:t>t</w:t>
      </w:r>
      <w:r w:rsidRPr="00457850">
        <w:rPr>
          <w:vertAlign w:val="subscript"/>
        </w:rPr>
        <w:t>п</w:t>
      </w:r>
      <w:r w:rsidRPr="00457850">
        <w:t xml:space="preserve"> – витрати праці на програмування по готовій блок-схемі; </w:t>
      </w:r>
    </w:p>
    <w:p w:rsidR="003C7657" w:rsidRPr="00457850" w:rsidRDefault="003C7657" w:rsidP="00856CD5">
      <w:pPr>
        <w:pStyle w:val="aff6"/>
      </w:pPr>
      <w:r w:rsidRPr="00457850">
        <w:t>t</w:t>
      </w:r>
      <w:r w:rsidRPr="00457850">
        <w:rPr>
          <w:vertAlign w:val="subscript"/>
        </w:rPr>
        <w:t>отл</w:t>
      </w:r>
      <w:r w:rsidRPr="00457850">
        <w:t xml:space="preserve"> – витрати праці на налагодження програми на ЕОМ;</w:t>
      </w:r>
    </w:p>
    <w:p w:rsidR="003C7657" w:rsidRPr="00457850" w:rsidRDefault="003C7657" w:rsidP="00856CD5">
      <w:pPr>
        <w:pStyle w:val="aff6"/>
      </w:pPr>
      <w:r w:rsidRPr="00457850">
        <w:t>t</w:t>
      </w:r>
      <w:r w:rsidRPr="00457850">
        <w:rPr>
          <w:vertAlign w:val="subscript"/>
        </w:rPr>
        <w:t>д</w:t>
      </w:r>
      <w:r w:rsidRPr="00457850">
        <w:t xml:space="preserve"> – витрати праці на підготовку документації.</w:t>
      </w:r>
    </w:p>
    <w:p w:rsidR="003C7657" w:rsidRPr="00457850" w:rsidRDefault="003C7657" w:rsidP="00856CD5">
      <w:pPr>
        <w:pStyle w:val="aff6"/>
      </w:pPr>
      <w:r w:rsidRPr="00457850">
        <w:t>Складові витрати праці визначаються через умовне число операторів у ПЗ, яке розробляється.</w:t>
      </w:r>
    </w:p>
    <w:p w:rsidR="003C7657" w:rsidRPr="00457850" w:rsidRDefault="003C7657" w:rsidP="00856CD5">
      <w:pPr>
        <w:pStyle w:val="aff6"/>
      </w:pPr>
      <w:r w:rsidRPr="00457850">
        <w:t>Умовне число операторів (підпрограм):</w:t>
      </w:r>
    </w:p>
    <w:p w:rsidR="003C7657" w:rsidRPr="00457850" w:rsidRDefault="003C7657" w:rsidP="00856CD5">
      <w:pPr>
        <w:pStyle w:val="aff6"/>
      </w:pPr>
    </w:p>
    <w:p w:rsidR="003C7657" w:rsidRPr="00457850" w:rsidRDefault="0052458D" w:rsidP="00856CD5">
      <w:pPr>
        <w:pStyle w:val="aff6"/>
      </w:pPr>
      <m:oMath>
        <m:r>
          <m:rPr>
            <m:sty m:val="p"/>
          </m:rPr>
          <w:rPr>
            <w:rFonts w:ascii="Cambria Math" w:hAnsi="Cambria Math"/>
          </w:rPr>
          <m:t>Q=q∙C∙(1+p)</m:t>
        </m:r>
      </m:oMath>
      <w:r w:rsidR="003C7657" w:rsidRPr="00457850">
        <w:rPr>
          <w:position w:val="-10"/>
        </w:rPr>
        <w:t xml:space="preserve">, </w:t>
      </w:r>
      <w:r w:rsidR="003C7657" w:rsidRPr="00457850">
        <w:t xml:space="preserve">де                                               </w:t>
      </w:r>
      <w:r w:rsidR="003C7657" w:rsidRPr="00457850">
        <w:rPr>
          <w:iCs/>
        </w:rPr>
        <w:t xml:space="preserve"> (3.2)</w:t>
      </w:r>
    </w:p>
    <w:p w:rsidR="003C7657" w:rsidRPr="00457850" w:rsidRDefault="003C7657" w:rsidP="00856CD5">
      <w:pPr>
        <w:pStyle w:val="aff6"/>
      </w:pPr>
    </w:p>
    <w:p w:rsidR="003C7657" w:rsidRPr="00457850" w:rsidRDefault="003C7657" w:rsidP="00856CD5">
      <w:pPr>
        <w:pStyle w:val="aff6"/>
      </w:pPr>
      <w:r w:rsidRPr="00457850">
        <w:t>q</w:t>
      </w:r>
      <w:r w:rsidRPr="00457850">
        <w:tab/>
        <w:t xml:space="preserve"> – передбачуване число операторів; </w:t>
      </w:r>
    </w:p>
    <w:p w:rsidR="003C7657" w:rsidRPr="00457850" w:rsidRDefault="003C7657" w:rsidP="00856CD5">
      <w:pPr>
        <w:pStyle w:val="aff6"/>
      </w:pPr>
      <w:r w:rsidRPr="00457850">
        <w:t>C – коефіцієнт складності програми;</w:t>
      </w:r>
    </w:p>
    <w:p w:rsidR="003C7657" w:rsidRPr="00457850" w:rsidRDefault="003C7657" w:rsidP="00856CD5">
      <w:pPr>
        <w:pStyle w:val="aff6"/>
      </w:pPr>
      <w:r w:rsidRPr="00457850">
        <w:t>p – коефіцієнт кореляції програми в ході її розробки.</w:t>
      </w:r>
    </w:p>
    <w:p w:rsidR="003C7657" w:rsidRPr="00457850" w:rsidRDefault="003C7657" w:rsidP="00856CD5">
      <w:pPr>
        <w:pStyle w:val="aff6"/>
      </w:pPr>
    </w:p>
    <w:p w:rsidR="003C7657" w:rsidRPr="00457850" w:rsidRDefault="0052458D" w:rsidP="00856CD5">
      <w:pPr>
        <w:pStyle w:val="aff6"/>
        <w:rPr>
          <w:lang w:val="ru-RU"/>
        </w:rPr>
      </w:pPr>
      <m:oMath>
        <m:r>
          <m:rPr>
            <m:sty m:val="p"/>
          </m:rPr>
          <w:rPr>
            <w:rFonts w:ascii="Cambria Math" w:hAnsi="Cambria Math"/>
          </w:rPr>
          <m:t>Q= 1800∙2,0∙</m:t>
        </m:r>
        <m:d>
          <m:dPr>
            <m:ctrlPr>
              <w:rPr>
                <w:rFonts w:ascii="Cambria Math" w:hAnsi="Cambria Math"/>
              </w:rPr>
            </m:ctrlPr>
          </m:dPr>
          <m:e>
            <m:r>
              <m:rPr>
                <m:sty m:val="p"/>
              </m:rPr>
              <w:rPr>
                <w:rFonts w:ascii="Cambria Math" w:hAnsi="Cambria Math"/>
              </w:rPr>
              <m:t>1+0,1</m:t>
            </m:r>
          </m:e>
        </m:d>
        <m:r>
          <m:rPr>
            <m:sty m:val="p"/>
          </m:rPr>
          <w:rPr>
            <w:rFonts w:ascii="Cambria Math" w:hAnsi="Cambria Math"/>
          </w:rPr>
          <m:t>=3272,72</m:t>
        </m:r>
      </m:oMath>
      <w:r w:rsidR="003C7657" w:rsidRPr="00457850">
        <w:rPr>
          <w:lang w:val="ru-RU"/>
        </w:rPr>
        <w:t>;</w:t>
      </w:r>
    </w:p>
    <w:p w:rsidR="003C7657" w:rsidRPr="00457850" w:rsidRDefault="003C7657" w:rsidP="00856CD5">
      <w:pPr>
        <w:pStyle w:val="aff6"/>
        <w:rPr>
          <w:lang w:val="ru-RU"/>
        </w:rPr>
      </w:pPr>
    </w:p>
    <w:p w:rsidR="003C7657" w:rsidRPr="00457850" w:rsidRDefault="003C7657" w:rsidP="00856CD5">
      <w:pPr>
        <w:pStyle w:val="aff6"/>
      </w:pPr>
      <w:r w:rsidRPr="00457850">
        <w:t>Витрати праці на вивчення опису задачі t</w:t>
      </w:r>
      <w:r w:rsidRPr="00457850">
        <w:rPr>
          <w:vertAlign w:val="subscript"/>
        </w:rPr>
        <w:t>и</w:t>
      </w:r>
      <w:r w:rsidRPr="00457850">
        <w:t xml:space="preserve"> визначається з урахуванням уточнення опису і кваліфікації програміста:</w:t>
      </w:r>
    </w:p>
    <w:p w:rsidR="003C7657" w:rsidRPr="00457850" w:rsidRDefault="003C7657" w:rsidP="00856CD5">
      <w:pPr>
        <w:pStyle w:val="aff6"/>
      </w:pPr>
    </w:p>
    <w:p w:rsidR="003C7657" w:rsidRPr="00457850" w:rsidRDefault="00AE0C41" w:rsidP="00856CD5">
      <w:pPr>
        <w:pStyle w:val="aff6"/>
        <w:rPr>
          <w:lang w:val="ru-RU"/>
        </w:rPr>
      </w:pPr>
      <m:oMath>
        <m:sSub>
          <m:sSubPr>
            <m:ctrlPr>
              <w:rPr>
                <w:rFonts w:ascii="Cambria Math" w:hAnsi="Cambria Math"/>
                <w:lang w:val="ru-RU"/>
              </w:rPr>
            </m:ctrlPr>
          </m:sSubPr>
          <m:e>
            <m:r>
              <m:rPr>
                <m:sty m:val="p"/>
              </m:rPr>
              <w:rPr>
                <w:rFonts w:ascii="Cambria Math" w:hAnsi="Cambria Math"/>
                <w:lang w:val="ru-RU"/>
              </w:rPr>
              <m:t>t</m:t>
            </m:r>
          </m:e>
          <m:sub>
            <m:r>
              <m:rPr>
                <m:sty m:val="p"/>
              </m:rPr>
              <w:rPr>
                <w:rFonts w:ascii="Cambria Math" w:hAnsi="Cambria Math"/>
              </w:rPr>
              <m:t>u</m:t>
            </m:r>
          </m:sub>
        </m:sSub>
        <m:r>
          <m:rPr>
            <m:sty m:val="p"/>
          </m:rPr>
          <w:rPr>
            <w:rFonts w:ascii="Cambria Math" w:hAnsi="Cambria Math"/>
            <w:lang w:val="ru-RU"/>
          </w:rPr>
          <m:t xml:space="preserve">= </m:t>
        </m:r>
        <m:f>
          <m:fPr>
            <m:ctrlPr>
              <w:rPr>
                <w:rFonts w:ascii="Cambria Math" w:hAnsi="Cambria Math"/>
                <w:lang w:val="ru-RU"/>
              </w:rPr>
            </m:ctrlPr>
          </m:fPr>
          <m:num>
            <m:r>
              <m:rPr>
                <m:sty m:val="p"/>
              </m:rPr>
              <w:rPr>
                <w:rFonts w:ascii="Cambria Math" w:hAnsi="Cambria Math"/>
                <w:lang w:val="ru-RU"/>
              </w:rPr>
              <m:t>Q ∙ B</m:t>
            </m:r>
          </m:num>
          <m:den>
            <m:d>
              <m:dPr>
                <m:ctrlPr>
                  <w:rPr>
                    <w:rFonts w:ascii="Cambria Math" w:hAnsi="Cambria Math"/>
                    <w:lang w:val="ru-RU"/>
                  </w:rPr>
                </m:ctrlPr>
              </m:dPr>
              <m:e>
                <m:r>
                  <m:rPr>
                    <m:sty m:val="p"/>
                  </m:rPr>
                  <w:rPr>
                    <w:rFonts w:ascii="Cambria Math" w:hAnsi="Cambria Math"/>
                    <w:lang w:val="ru-RU"/>
                  </w:rPr>
                  <m:t>75…85</m:t>
                </m:r>
              </m:e>
            </m:d>
            <m:r>
              <m:rPr>
                <m:sty m:val="p"/>
              </m:rPr>
              <w:rPr>
                <w:rFonts w:ascii="Cambria Math" w:hAnsi="Cambria Math"/>
                <w:lang w:val="ru-RU"/>
              </w:rPr>
              <m:t xml:space="preserve"> ∙ K</m:t>
            </m:r>
          </m:den>
        </m:f>
      </m:oMath>
      <w:r w:rsidR="003C7657" w:rsidRPr="00457850">
        <w:rPr>
          <w:lang w:val="ru-RU"/>
        </w:rPr>
        <w:t xml:space="preserve">, </w:t>
      </w:r>
      <w:r w:rsidR="003C7657" w:rsidRPr="00457850">
        <w:t>людино-</w:t>
      </w:r>
      <w:proofErr w:type="gramStart"/>
      <w:r w:rsidR="003C7657" w:rsidRPr="00457850">
        <w:t xml:space="preserve">годин,   </w:t>
      </w:r>
      <w:proofErr w:type="gramEnd"/>
      <w:r w:rsidR="003C7657" w:rsidRPr="00457850">
        <w:t xml:space="preserve">                         (3.3)</w:t>
      </w:r>
    </w:p>
    <w:p w:rsidR="003C7657" w:rsidRPr="00457850" w:rsidRDefault="003C7657" w:rsidP="00856CD5">
      <w:pPr>
        <w:pStyle w:val="aff6"/>
        <w:rPr>
          <w:lang w:val="ru-RU"/>
        </w:rPr>
      </w:pPr>
      <w:r w:rsidRPr="00457850">
        <w:rPr>
          <w:lang w:val="ru-RU"/>
        </w:rPr>
        <w:t xml:space="preserve"> </w:t>
      </w:r>
    </w:p>
    <w:p w:rsidR="003C7657" w:rsidRPr="00457850" w:rsidRDefault="003C7657" w:rsidP="00856CD5">
      <w:pPr>
        <w:pStyle w:val="aff6"/>
      </w:pPr>
      <w:r w:rsidRPr="00457850">
        <w:t>де B – коефіцієнт збільшення витрат праці внаслідок недостатнього опису задачі;</w:t>
      </w:r>
    </w:p>
    <w:p w:rsidR="003C7657" w:rsidRPr="00457850" w:rsidRDefault="003C7657" w:rsidP="00856CD5">
      <w:pPr>
        <w:pStyle w:val="aff6"/>
      </w:pPr>
      <w:r w:rsidRPr="00457850">
        <w:t>K – коефіцієнт кваліфікації програміста, обумовлений стажем роботи з даної спеціальності;</w:t>
      </w:r>
    </w:p>
    <w:p w:rsidR="003C7657" w:rsidRPr="00457850" w:rsidRDefault="003C7657" w:rsidP="00856CD5">
      <w:pPr>
        <w:pStyle w:val="aff6"/>
      </w:pPr>
    </w:p>
    <w:p w:rsidR="003C7657" w:rsidRPr="00457850" w:rsidRDefault="00AE0C41" w:rsidP="00856CD5">
      <w:pPr>
        <w:pStyle w:val="aff6"/>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u</m:t>
            </m:r>
          </m:sub>
        </m:sSub>
        <m:r>
          <m:rPr>
            <m:sty m:val="p"/>
          </m:rPr>
          <w:rPr>
            <w:rFonts w:ascii="Cambria Math" w:hAnsi="Cambria Math"/>
          </w:rPr>
          <m:t>=</m:t>
        </m:r>
        <m:f>
          <m:fPr>
            <m:ctrlPr>
              <w:rPr>
                <w:rFonts w:ascii="Cambria Math" w:hAnsi="Cambria Math"/>
              </w:rPr>
            </m:ctrlPr>
          </m:fPr>
          <m:num>
            <m:r>
              <m:rPr>
                <m:sty m:val="p"/>
              </m:rPr>
              <w:rPr>
                <w:rFonts w:ascii="Cambria Math" w:hAnsi="Cambria Math"/>
              </w:rPr>
              <m:t>3272,72 ∙ 1,2</m:t>
            </m:r>
          </m:num>
          <m:den>
            <m:r>
              <m:rPr>
                <m:sty m:val="p"/>
              </m:rPr>
              <w:rPr>
                <w:rFonts w:ascii="Cambria Math" w:hAnsi="Cambria Math"/>
              </w:rPr>
              <m:t>85 ∙ 0,8</m:t>
            </m:r>
          </m:den>
        </m:f>
        <m:r>
          <m:rPr>
            <m:sty m:val="p"/>
          </m:rPr>
          <w:rPr>
            <w:rFonts w:ascii="Cambria Math" w:hAnsi="Cambria Math"/>
          </w:rPr>
          <m:t xml:space="preserve">=57,75 </m:t>
        </m:r>
      </m:oMath>
      <w:r w:rsidR="003C7657" w:rsidRPr="00457850">
        <w:t>, людино-годин.</w:t>
      </w:r>
    </w:p>
    <w:p w:rsidR="003C7657" w:rsidRPr="00457850" w:rsidRDefault="003C7657" w:rsidP="00856CD5">
      <w:pPr>
        <w:pStyle w:val="aff6"/>
      </w:pPr>
    </w:p>
    <w:p w:rsidR="003C7657" w:rsidRPr="00457850" w:rsidRDefault="003C7657" w:rsidP="00856CD5">
      <w:pPr>
        <w:pStyle w:val="aff6"/>
      </w:pPr>
      <w:r w:rsidRPr="00457850">
        <w:t>Витрати праці на розробку алгоритму рішення задачі:</w:t>
      </w:r>
    </w:p>
    <w:p w:rsidR="003C7657" w:rsidRPr="00457850" w:rsidRDefault="003C7657" w:rsidP="00856CD5">
      <w:pPr>
        <w:pStyle w:val="aff6"/>
      </w:pPr>
    </w:p>
    <w:p w:rsidR="003C7657" w:rsidRPr="00457850" w:rsidRDefault="003C7657" w:rsidP="00856CD5">
      <w:pPr>
        <w:pStyle w:val="aff6"/>
      </w:pPr>
      <w:r w:rsidRPr="00457850">
        <w:t xml:space="preserve">        </w:t>
      </w:r>
      <m:oMath>
        <m:sSub>
          <m:sSubPr>
            <m:ctrlPr>
              <w:rPr>
                <w:rFonts w:ascii="Cambria Math" w:hAnsi="Cambria Math"/>
                <w:lang w:val="ru-RU"/>
              </w:rPr>
            </m:ctrlPr>
          </m:sSubPr>
          <m:e>
            <m:r>
              <m:rPr>
                <m:sty m:val="p"/>
              </m:rPr>
              <w:rPr>
                <w:rFonts w:ascii="Cambria Math" w:hAnsi="Cambria Math"/>
                <w:lang w:val="ru-RU"/>
              </w:rPr>
              <m:t>t</m:t>
            </m:r>
          </m:e>
          <m:sub>
            <m:r>
              <m:rPr>
                <m:sty m:val="p"/>
              </m:rPr>
              <w:rPr>
                <w:rFonts w:ascii="Cambria Math" w:hAnsi="Cambria Math"/>
              </w:rPr>
              <m:t>a</m:t>
            </m:r>
          </m:sub>
        </m:sSub>
        <m:r>
          <m:rPr>
            <m:sty m:val="p"/>
          </m:rPr>
          <w:rPr>
            <w:rFonts w:ascii="Cambria Math" w:hAnsi="Cambria Math"/>
            <w:lang w:val="ru-RU"/>
          </w:rPr>
          <m:t xml:space="preserve">= </m:t>
        </m:r>
        <m:f>
          <m:fPr>
            <m:ctrlPr>
              <w:rPr>
                <w:rFonts w:ascii="Cambria Math" w:hAnsi="Cambria Math"/>
                <w:lang w:val="ru-RU"/>
              </w:rPr>
            </m:ctrlPr>
          </m:fPr>
          <m:num>
            <m:r>
              <m:rPr>
                <m:sty m:val="p"/>
              </m:rPr>
              <w:rPr>
                <w:rFonts w:ascii="Cambria Math" w:hAnsi="Cambria Math"/>
                <w:lang w:val="ru-RU"/>
              </w:rPr>
              <m:t>Q</m:t>
            </m:r>
          </m:num>
          <m:den>
            <m:d>
              <m:dPr>
                <m:ctrlPr>
                  <w:rPr>
                    <w:rFonts w:ascii="Cambria Math" w:hAnsi="Cambria Math"/>
                    <w:lang w:val="ru-RU"/>
                  </w:rPr>
                </m:ctrlPr>
              </m:dPr>
              <m:e>
                <m:r>
                  <m:rPr>
                    <m:sty m:val="p"/>
                  </m:rPr>
                  <w:rPr>
                    <w:rFonts w:ascii="Cambria Math" w:hAnsi="Cambria Math"/>
                    <w:lang w:val="ru-RU"/>
                  </w:rPr>
                  <m:t>20…25</m:t>
                </m:r>
              </m:e>
            </m:d>
            <m:r>
              <m:rPr>
                <m:sty m:val="p"/>
              </m:rPr>
              <w:rPr>
                <w:rFonts w:ascii="Cambria Math" w:hAnsi="Cambria Math"/>
                <w:lang w:val="ru-RU"/>
              </w:rPr>
              <m:t xml:space="preserve"> ∙ K</m:t>
            </m:r>
          </m:den>
        </m:f>
      </m:oMath>
      <w:r w:rsidRPr="00457850">
        <w:t xml:space="preserve"> </w:t>
      </w:r>
      <w:proofErr w:type="gramStart"/>
      <w:r w:rsidRPr="00457850">
        <w:rPr>
          <w:lang w:val="ru-RU"/>
        </w:rPr>
        <w:t>;</w:t>
      </w:r>
      <w:r w:rsidRPr="00457850">
        <w:t xml:space="preserve">   </w:t>
      </w:r>
      <w:proofErr w:type="gramEnd"/>
      <w:r w:rsidRPr="00457850">
        <w:t xml:space="preserve">                                 (3.4)</w:t>
      </w:r>
    </w:p>
    <w:p w:rsidR="003C7657" w:rsidRPr="00457850" w:rsidRDefault="00AE0C41" w:rsidP="00856CD5">
      <w:pPr>
        <w:pStyle w:val="aff6"/>
      </w:pPr>
      <m:oMath>
        <m:sSub>
          <m:sSubPr>
            <m:ctrlPr>
              <w:rPr>
                <w:rFonts w:ascii="Cambria Math" w:hAnsi="Cambria Math"/>
                <w:lang w:val="ru-RU"/>
              </w:rPr>
            </m:ctrlPr>
          </m:sSubPr>
          <m:e>
            <m:r>
              <m:rPr>
                <m:sty m:val="p"/>
              </m:rPr>
              <w:rPr>
                <w:rFonts w:ascii="Cambria Math" w:hAnsi="Cambria Math"/>
                <w:lang w:val="ru-RU"/>
              </w:rPr>
              <m:t>t</m:t>
            </m:r>
          </m:e>
          <m:sub>
            <m:r>
              <m:rPr>
                <m:sty m:val="p"/>
              </m:rPr>
              <w:rPr>
                <w:rFonts w:ascii="Cambria Math" w:hAnsi="Cambria Math"/>
              </w:rPr>
              <m:t>a</m:t>
            </m:r>
          </m:sub>
        </m:sSub>
        <m:r>
          <m:rPr>
            <m:sty m:val="p"/>
          </m:rPr>
          <w:rPr>
            <w:rFonts w:ascii="Cambria Math" w:hAnsi="Cambria Math"/>
            <w:lang w:val="ru-RU"/>
          </w:rPr>
          <m:t xml:space="preserve">= </m:t>
        </m:r>
        <m:f>
          <m:fPr>
            <m:ctrlPr>
              <w:rPr>
                <w:rFonts w:ascii="Cambria Math" w:hAnsi="Cambria Math"/>
                <w:lang w:val="ru-RU"/>
              </w:rPr>
            </m:ctrlPr>
          </m:fPr>
          <m:num>
            <m:r>
              <m:rPr>
                <m:sty m:val="p"/>
              </m:rPr>
              <w:rPr>
                <w:rFonts w:ascii="Cambria Math" w:hAnsi="Cambria Math"/>
              </w:rPr>
              <m:t>3272,72</m:t>
            </m:r>
          </m:num>
          <m:den>
            <m:r>
              <m:rPr>
                <m:sty m:val="p"/>
              </m:rPr>
              <w:rPr>
                <w:rFonts w:ascii="Cambria Math" w:hAnsi="Cambria Math"/>
                <w:lang w:val="ru-RU"/>
              </w:rPr>
              <m:t>25 ∙ 0,8</m:t>
            </m:r>
          </m:den>
        </m:f>
        <m:r>
          <m:rPr>
            <m:sty m:val="p"/>
          </m:rPr>
          <w:rPr>
            <w:rFonts w:ascii="Cambria Math" w:hAnsi="Cambria Math"/>
            <w:lang w:val="ru-RU"/>
          </w:rPr>
          <m:t xml:space="preserve">=163,63  </m:t>
        </m:r>
      </m:oMath>
      <w:r w:rsidR="003C7657" w:rsidRPr="00457850">
        <w:t>, людино-годин.</w:t>
      </w:r>
    </w:p>
    <w:p w:rsidR="003C7657" w:rsidRPr="00457850" w:rsidRDefault="003C7657" w:rsidP="00856CD5">
      <w:pPr>
        <w:pStyle w:val="aff6"/>
      </w:pPr>
    </w:p>
    <w:p w:rsidR="003C7657" w:rsidRPr="00457850" w:rsidRDefault="003C7657" w:rsidP="00856CD5">
      <w:pPr>
        <w:pStyle w:val="aff6"/>
      </w:pPr>
      <w:r w:rsidRPr="00457850">
        <w:t>Витрати на складання програми по готовій блок-схемі:</w:t>
      </w:r>
    </w:p>
    <w:p w:rsidR="003C7657" w:rsidRPr="00457850" w:rsidRDefault="003C7657" w:rsidP="00856CD5">
      <w:pPr>
        <w:pStyle w:val="aff6"/>
      </w:pPr>
    </w:p>
    <w:p w:rsidR="003C7657" w:rsidRPr="00457850" w:rsidRDefault="00AE0C41" w:rsidP="00856CD5">
      <w:pPr>
        <w:pStyle w:val="aff6"/>
      </w:pPr>
      <m:oMath>
        <m:sSub>
          <m:sSubPr>
            <m:ctrlPr>
              <w:rPr>
                <w:rFonts w:ascii="Cambria Math" w:hAnsi="Cambria Math"/>
                <w:lang w:val="ru-RU"/>
              </w:rPr>
            </m:ctrlPr>
          </m:sSubPr>
          <m:e>
            <m:r>
              <m:rPr>
                <m:sty m:val="p"/>
              </m:rPr>
              <w:rPr>
                <w:rFonts w:ascii="Cambria Math" w:hAnsi="Cambria Math"/>
                <w:lang w:val="ru-RU"/>
              </w:rPr>
              <m:t>t</m:t>
            </m:r>
          </m:e>
          <m:sub>
            <m:r>
              <m:rPr>
                <m:sty m:val="p"/>
              </m:rPr>
              <w:rPr>
                <w:rFonts w:ascii="Cambria Math" w:hAnsi="Cambria Math"/>
              </w:rPr>
              <m:t>n</m:t>
            </m:r>
          </m:sub>
        </m:sSub>
        <m:r>
          <m:rPr>
            <m:sty m:val="p"/>
          </m:rPr>
          <w:rPr>
            <w:rFonts w:ascii="Cambria Math" w:hAnsi="Cambria Math"/>
            <w:lang w:val="ru-RU"/>
          </w:rPr>
          <m:t xml:space="preserve">= </m:t>
        </m:r>
        <m:f>
          <m:fPr>
            <m:ctrlPr>
              <w:rPr>
                <w:rFonts w:ascii="Cambria Math" w:hAnsi="Cambria Math"/>
                <w:lang w:val="ru-RU"/>
              </w:rPr>
            </m:ctrlPr>
          </m:fPr>
          <m:num>
            <m:r>
              <m:rPr>
                <m:sty m:val="p"/>
              </m:rPr>
              <w:rPr>
                <w:rFonts w:ascii="Cambria Math" w:hAnsi="Cambria Math"/>
                <w:lang w:val="ru-RU"/>
              </w:rPr>
              <m:t>Q</m:t>
            </m:r>
          </m:num>
          <m:den>
            <m:d>
              <m:dPr>
                <m:ctrlPr>
                  <w:rPr>
                    <w:rFonts w:ascii="Cambria Math" w:hAnsi="Cambria Math"/>
                    <w:lang w:val="ru-RU"/>
                  </w:rPr>
                </m:ctrlPr>
              </m:dPr>
              <m:e>
                <m:r>
                  <m:rPr>
                    <m:sty m:val="p"/>
                  </m:rPr>
                  <w:rPr>
                    <w:rFonts w:ascii="Cambria Math" w:hAnsi="Cambria Math"/>
                    <w:lang w:val="ru-RU"/>
                  </w:rPr>
                  <m:t>20…25</m:t>
                </m:r>
              </m:e>
            </m:d>
            <m:r>
              <m:rPr>
                <m:sty m:val="p"/>
              </m:rPr>
              <w:rPr>
                <w:rFonts w:ascii="Cambria Math" w:hAnsi="Cambria Math"/>
                <w:lang w:val="ru-RU"/>
              </w:rPr>
              <m:t>∙K</m:t>
            </m:r>
          </m:den>
        </m:f>
      </m:oMath>
      <w:r w:rsidR="003C7657" w:rsidRPr="00457850">
        <w:t>;                                                (3.5)</w:t>
      </w:r>
    </w:p>
    <w:p w:rsidR="003C7657" w:rsidRPr="00457850" w:rsidRDefault="003C7657" w:rsidP="00856CD5">
      <w:pPr>
        <w:pStyle w:val="aff6"/>
      </w:pPr>
    </w:p>
    <w:p w:rsidR="003C7657" w:rsidRPr="00457850" w:rsidRDefault="00AE0C41" w:rsidP="00856CD5">
      <w:pPr>
        <w:pStyle w:val="aff6"/>
      </w:pPr>
      <m:oMath>
        <m:sSub>
          <m:sSubPr>
            <m:ctrlPr>
              <w:rPr>
                <w:rFonts w:ascii="Cambria Math" w:hAnsi="Cambria Math"/>
                <w:lang w:val="ru-RU"/>
              </w:rPr>
            </m:ctrlPr>
          </m:sSubPr>
          <m:e>
            <m:r>
              <m:rPr>
                <m:sty m:val="p"/>
              </m:rPr>
              <w:rPr>
                <w:rFonts w:ascii="Cambria Math" w:hAnsi="Cambria Math"/>
                <w:lang w:val="ru-RU"/>
              </w:rPr>
              <m:t>t</m:t>
            </m:r>
          </m:e>
          <m:sub>
            <m:r>
              <m:rPr>
                <m:sty m:val="p"/>
              </m:rPr>
              <w:rPr>
                <w:rFonts w:ascii="Cambria Math" w:hAnsi="Cambria Math"/>
              </w:rPr>
              <m:t>n</m:t>
            </m:r>
          </m:sub>
        </m:sSub>
        <m:r>
          <m:rPr>
            <m:sty m:val="p"/>
          </m:rPr>
          <w:rPr>
            <w:rFonts w:ascii="Cambria Math" w:hAnsi="Cambria Math"/>
            <w:lang w:val="ru-RU"/>
          </w:rPr>
          <m:t xml:space="preserve">= </m:t>
        </m:r>
        <m:f>
          <m:fPr>
            <m:ctrlPr>
              <w:rPr>
                <w:rFonts w:ascii="Cambria Math" w:hAnsi="Cambria Math"/>
                <w:lang w:val="ru-RU"/>
              </w:rPr>
            </m:ctrlPr>
          </m:fPr>
          <m:num>
            <m:r>
              <m:rPr>
                <m:sty m:val="p"/>
              </m:rPr>
              <w:rPr>
                <w:rFonts w:ascii="Cambria Math" w:hAnsi="Cambria Math"/>
              </w:rPr>
              <m:t>3272,72</m:t>
            </m:r>
          </m:num>
          <m:den>
            <m:r>
              <m:rPr>
                <m:sty m:val="p"/>
              </m:rPr>
              <w:rPr>
                <w:rFonts w:ascii="Cambria Math" w:hAnsi="Cambria Math"/>
                <w:lang w:val="ru-RU"/>
              </w:rPr>
              <m:t>25 ∙ 0,8</m:t>
            </m:r>
          </m:den>
        </m:f>
        <m:r>
          <m:rPr>
            <m:sty m:val="p"/>
          </m:rPr>
          <w:rPr>
            <w:rFonts w:ascii="Cambria Math" w:hAnsi="Cambria Math"/>
            <w:lang w:val="ru-RU"/>
          </w:rPr>
          <m:t xml:space="preserve">=163,63 </m:t>
        </m:r>
      </m:oMath>
      <w:r w:rsidR="003C7657" w:rsidRPr="00457850">
        <w:t>, людино-годин.</w:t>
      </w:r>
    </w:p>
    <w:p w:rsidR="003C7657" w:rsidRPr="00457850" w:rsidRDefault="003C7657" w:rsidP="00856CD5">
      <w:pPr>
        <w:pStyle w:val="aff6"/>
      </w:pPr>
    </w:p>
    <w:p w:rsidR="003C7657" w:rsidRPr="00457850" w:rsidRDefault="003C7657" w:rsidP="00856CD5">
      <w:pPr>
        <w:pStyle w:val="aff6"/>
      </w:pPr>
      <w:r w:rsidRPr="00457850">
        <w:t>Витрати праці на налагодження програми на ЕОМ:</w:t>
      </w:r>
    </w:p>
    <w:p w:rsidR="003C7657" w:rsidRPr="00457850" w:rsidRDefault="003C7657" w:rsidP="00856CD5">
      <w:pPr>
        <w:pStyle w:val="aff6"/>
      </w:pPr>
      <w:r w:rsidRPr="00457850">
        <w:t>за умови автономного налагодження одного завдання:</w:t>
      </w:r>
    </w:p>
    <w:p w:rsidR="003C7657" w:rsidRPr="00457850" w:rsidRDefault="003C7657" w:rsidP="00856CD5">
      <w:pPr>
        <w:pStyle w:val="aff6"/>
      </w:pPr>
    </w:p>
    <w:p w:rsidR="003C7657" w:rsidRPr="00457850" w:rsidRDefault="00AE0C41" w:rsidP="00856CD5">
      <w:pPr>
        <w:pStyle w:val="aff6"/>
      </w:pPr>
      <m:oMath>
        <m:sSub>
          <m:sSubPr>
            <m:ctrlPr>
              <w:rPr>
                <w:rFonts w:ascii="Cambria Math" w:hAnsi="Cambria Math"/>
                <w:lang w:val="ru-RU"/>
              </w:rPr>
            </m:ctrlPr>
          </m:sSubPr>
          <m:e>
            <m:r>
              <m:rPr>
                <m:sty m:val="p"/>
              </m:rPr>
              <w:rPr>
                <w:rFonts w:ascii="Cambria Math" w:hAnsi="Cambria Math"/>
                <w:lang w:val="ru-RU"/>
              </w:rPr>
              <m:t>t</m:t>
            </m:r>
          </m:e>
          <m:sub>
            <m:r>
              <m:rPr>
                <m:sty m:val="p"/>
              </m:rPr>
              <w:rPr>
                <w:rFonts w:ascii="Cambria Math" w:hAnsi="Cambria Math"/>
              </w:rPr>
              <m:t>отл</m:t>
            </m:r>
          </m:sub>
        </m:sSub>
        <m:r>
          <m:rPr>
            <m:sty m:val="p"/>
          </m:rPr>
          <w:rPr>
            <w:rFonts w:ascii="Cambria Math" w:hAnsi="Cambria Math"/>
            <w:lang w:val="ru-RU"/>
          </w:rPr>
          <m:t xml:space="preserve">= </m:t>
        </m:r>
        <m:f>
          <m:fPr>
            <m:ctrlPr>
              <w:rPr>
                <w:rFonts w:ascii="Cambria Math" w:hAnsi="Cambria Math"/>
                <w:lang w:val="ru-RU"/>
              </w:rPr>
            </m:ctrlPr>
          </m:fPr>
          <m:num>
            <m:r>
              <m:rPr>
                <m:sty m:val="p"/>
              </m:rPr>
              <w:rPr>
                <w:rFonts w:ascii="Cambria Math" w:hAnsi="Cambria Math"/>
                <w:lang w:val="ru-RU"/>
              </w:rPr>
              <m:t>Q</m:t>
            </m:r>
          </m:num>
          <m:den>
            <m:d>
              <m:dPr>
                <m:ctrlPr>
                  <w:rPr>
                    <w:rFonts w:ascii="Cambria Math" w:hAnsi="Cambria Math"/>
                    <w:lang w:val="ru-RU"/>
                  </w:rPr>
                </m:ctrlPr>
              </m:dPr>
              <m:e>
                <m:r>
                  <m:rPr>
                    <m:sty m:val="p"/>
                  </m:rPr>
                  <w:rPr>
                    <w:rFonts w:ascii="Cambria Math" w:hAnsi="Cambria Math"/>
                    <w:lang w:val="ru-RU"/>
                  </w:rPr>
                  <m:t>4…5</m:t>
                </m:r>
              </m:e>
            </m:d>
            <m:r>
              <m:rPr>
                <m:sty m:val="p"/>
              </m:rPr>
              <w:rPr>
                <w:rFonts w:ascii="Cambria Math" w:hAnsi="Cambria Math"/>
                <w:lang w:val="ru-RU"/>
              </w:rPr>
              <m:t xml:space="preserve"> ∙ K</m:t>
            </m:r>
          </m:den>
        </m:f>
      </m:oMath>
      <w:r w:rsidR="003C7657" w:rsidRPr="00457850">
        <w:t>;                                               (3.6)</w:t>
      </w:r>
    </w:p>
    <w:p w:rsidR="003C7657" w:rsidRPr="00457850" w:rsidRDefault="003C7657" w:rsidP="00856CD5">
      <w:pPr>
        <w:pStyle w:val="aff6"/>
      </w:pPr>
    </w:p>
    <w:p w:rsidR="003C7657" w:rsidRPr="00457850" w:rsidRDefault="00AE0C41" w:rsidP="00856CD5">
      <w:pPr>
        <w:pStyle w:val="aff6"/>
      </w:pPr>
      <m:oMath>
        <m:sSub>
          <m:sSubPr>
            <m:ctrlPr>
              <w:rPr>
                <w:rFonts w:ascii="Cambria Math" w:hAnsi="Cambria Math"/>
                <w:lang w:val="ru-RU"/>
              </w:rPr>
            </m:ctrlPr>
          </m:sSubPr>
          <m:e>
            <m:r>
              <m:rPr>
                <m:sty m:val="p"/>
              </m:rPr>
              <w:rPr>
                <w:rFonts w:ascii="Cambria Math" w:hAnsi="Cambria Math"/>
                <w:lang w:val="ru-RU"/>
              </w:rPr>
              <m:t>t</m:t>
            </m:r>
          </m:e>
          <m:sub>
            <m:r>
              <m:rPr>
                <m:sty m:val="p"/>
              </m:rPr>
              <w:rPr>
                <w:rFonts w:ascii="Cambria Math" w:hAnsi="Cambria Math"/>
              </w:rPr>
              <m:t>n</m:t>
            </m:r>
          </m:sub>
        </m:sSub>
        <m:r>
          <m:rPr>
            <m:sty m:val="p"/>
          </m:rPr>
          <w:rPr>
            <w:rFonts w:ascii="Cambria Math" w:hAnsi="Cambria Math"/>
            <w:lang w:val="ru-RU"/>
          </w:rPr>
          <m:t xml:space="preserve">= </m:t>
        </m:r>
        <m:f>
          <m:fPr>
            <m:ctrlPr>
              <w:rPr>
                <w:rFonts w:ascii="Cambria Math" w:hAnsi="Cambria Math"/>
                <w:lang w:val="ru-RU"/>
              </w:rPr>
            </m:ctrlPr>
          </m:fPr>
          <m:num>
            <m:r>
              <m:rPr>
                <m:sty m:val="p"/>
              </m:rPr>
              <w:rPr>
                <w:rFonts w:ascii="Cambria Math" w:hAnsi="Cambria Math"/>
              </w:rPr>
              <m:t>3272,72</m:t>
            </m:r>
          </m:num>
          <m:den>
            <m:r>
              <m:rPr>
                <m:sty m:val="p"/>
              </m:rPr>
              <w:rPr>
                <w:rFonts w:ascii="Cambria Math" w:hAnsi="Cambria Math"/>
                <w:lang w:val="ru-RU"/>
              </w:rPr>
              <m:t>5 ∙ 0,8</m:t>
            </m:r>
          </m:den>
        </m:f>
        <m:r>
          <m:rPr>
            <m:sty m:val="p"/>
          </m:rPr>
          <w:rPr>
            <w:rFonts w:ascii="Cambria Math" w:hAnsi="Cambria Math"/>
            <w:lang w:val="ru-RU"/>
          </w:rPr>
          <m:t xml:space="preserve">=818,18 </m:t>
        </m:r>
      </m:oMath>
      <w:r w:rsidR="003C7657" w:rsidRPr="00457850">
        <w:t>, людино-годин,</w:t>
      </w:r>
    </w:p>
    <w:p w:rsidR="003C7657" w:rsidRPr="00457850" w:rsidRDefault="003C7657" w:rsidP="00856CD5">
      <w:pPr>
        <w:pStyle w:val="aff6"/>
      </w:pPr>
    </w:p>
    <w:p w:rsidR="003C7657" w:rsidRPr="00457850" w:rsidRDefault="003C7657" w:rsidP="00856CD5">
      <w:pPr>
        <w:pStyle w:val="aff6"/>
      </w:pPr>
      <w:r w:rsidRPr="00457850">
        <w:t>за умови комплексного налагодження завдання:</w:t>
      </w:r>
    </w:p>
    <w:p w:rsidR="003C7657" w:rsidRPr="00457850" w:rsidRDefault="003C7657" w:rsidP="00856CD5">
      <w:pPr>
        <w:pStyle w:val="aff6"/>
        <w:rPr>
          <w:position w:val="-12"/>
        </w:rPr>
      </w:pPr>
    </w:p>
    <w:p w:rsidR="003C7657" w:rsidRPr="00457850" w:rsidRDefault="00AE0C41" w:rsidP="00856CD5">
      <w:pPr>
        <w:pStyle w:val="aff6"/>
      </w:pPr>
      <m:oMath>
        <m:sSubSup>
          <m:sSubSupPr>
            <m:ctrlPr>
              <w:rPr>
                <w:rFonts w:ascii="Cambria Math" w:hAnsi="Cambria Math"/>
                <w:lang w:val="ru-RU"/>
              </w:rPr>
            </m:ctrlPr>
          </m:sSubSupPr>
          <m:e>
            <m:r>
              <m:rPr>
                <m:sty m:val="p"/>
              </m:rPr>
              <w:rPr>
                <w:rFonts w:ascii="Cambria Math" w:hAnsi="Cambria Math"/>
                <w:lang w:val="ru-RU"/>
              </w:rPr>
              <m:t>t</m:t>
            </m:r>
          </m:e>
          <m:sub>
            <m:r>
              <m:rPr>
                <m:sty m:val="p"/>
              </m:rPr>
              <w:rPr>
                <w:rFonts w:ascii="Cambria Math" w:hAnsi="Cambria Math"/>
              </w:rPr>
              <m:t>отл</m:t>
            </m:r>
          </m:sub>
          <m:sup>
            <m:r>
              <m:rPr>
                <m:sty m:val="p"/>
              </m:rPr>
              <w:rPr>
                <w:rFonts w:ascii="Cambria Math" w:hAnsi="Cambria Math"/>
                <w:lang w:val="ru-RU"/>
              </w:rPr>
              <m:t>к</m:t>
            </m:r>
          </m:sup>
        </m:sSubSup>
        <m:r>
          <m:rPr>
            <m:sty m:val="p"/>
          </m:rPr>
          <w:rPr>
            <w:rFonts w:ascii="Cambria Math" w:hAnsi="Cambria Math"/>
            <w:lang w:val="ru-RU"/>
          </w:rPr>
          <m:t>= 1,5 ∙</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отл</m:t>
            </m:r>
          </m:sub>
        </m:sSub>
      </m:oMath>
      <w:r w:rsidR="003C7657" w:rsidRPr="00457850">
        <w:t>;                                                 (3.7)</w:t>
      </w:r>
    </w:p>
    <w:p w:rsidR="003C7657" w:rsidRPr="00457850" w:rsidRDefault="003C7657" w:rsidP="00856CD5">
      <w:pPr>
        <w:pStyle w:val="aff6"/>
      </w:pPr>
    </w:p>
    <w:p w:rsidR="003C7657" w:rsidRPr="00457850" w:rsidRDefault="00AE0C41" w:rsidP="00856CD5">
      <w:pPr>
        <w:pStyle w:val="aff6"/>
      </w:pPr>
      <m:oMath>
        <m:sSubSup>
          <m:sSubSupPr>
            <m:ctrlPr>
              <w:rPr>
                <w:rFonts w:ascii="Cambria Math" w:hAnsi="Cambria Math"/>
                <w:lang w:val="ru-RU"/>
              </w:rPr>
            </m:ctrlPr>
          </m:sSubSupPr>
          <m:e>
            <m:r>
              <m:rPr>
                <m:sty m:val="p"/>
              </m:rPr>
              <w:rPr>
                <w:rFonts w:ascii="Cambria Math" w:hAnsi="Cambria Math"/>
                <w:lang w:val="ru-RU"/>
              </w:rPr>
              <m:t>t</m:t>
            </m:r>
          </m:e>
          <m:sub>
            <m:r>
              <m:rPr>
                <m:sty m:val="p"/>
              </m:rPr>
              <w:rPr>
                <w:rFonts w:ascii="Cambria Math" w:hAnsi="Cambria Math"/>
              </w:rPr>
              <m:t>отл</m:t>
            </m:r>
          </m:sub>
          <m:sup>
            <m:r>
              <m:rPr>
                <m:sty m:val="p"/>
              </m:rPr>
              <w:rPr>
                <w:rFonts w:ascii="Cambria Math" w:hAnsi="Cambria Math"/>
                <w:lang w:val="ru-RU"/>
              </w:rPr>
              <m:t>к</m:t>
            </m:r>
          </m:sup>
        </m:sSubSup>
        <m:r>
          <m:rPr>
            <m:sty m:val="p"/>
          </m:rPr>
          <w:rPr>
            <w:rFonts w:ascii="Cambria Math" w:hAnsi="Cambria Math"/>
            <w:lang w:val="ru-RU"/>
          </w:rPr>
          <m:t xml:space="preserve">= 1,5 ∙818,18=1227,27 </m:t>
        </m:r>
      </m:oMath>
      <w:r w:rsidR="003C7657" w:rsidRPr="00457850">
        <w:t>, людино-годин</w:t>
      </w:r>
    </w:p>
    <w:p w:rsidR="003C7657" w:rsidRPr="00457850" w:rsidRDefault="003C7657" w:rsidP="00856CD5">
      <w:pPr>
        <w:pStyle w:val="aff6"/>
      </w:pPr>
    </w:p>
    <w:p w:rsidR="003C7657" w:rsidRPr="00457850" w:rsidRDefault="003C7657" w:rsidP="00856CD5">
      <w:pPr>
        <w:pStyle w:val="aff6"/>
        <w:rPr>
          <w:lang w:val="ru-RU"/>
        </w:rPr>
      </w:pPr>
      <w:r w:rsidRPr="00457850">
        <w:t>Витрати праці на підготовку документації:</w:t>
      </w:r>
    </w:p>
    <w:p w:rsidR="003C7657" w:rsidRPr="00457850" w:rsidRDefault="003C7657" w:rsidP="00856CD5">
      <w:pPr>
        <w:pStyle w:val="aff6"/>
      </w:pPr>
    </w:p>
    <w:p w:rsidR="003C7657" w:rsidRPr="00457850" w:rsidRDefault="00AE0C41" w:rsidP="00856CD5">
      <w:pPr>
        <w:pStyle w:val="aff6"/>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∂p</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∂o</m:t>
            </m:r>
          </m:sub>
        </m:sSub>
      </m:oMath>
      <w:r w:rsidR="003C7657" w:rsidRPr="00457850">
        <w:t>;                                                    (3.8)</w:t>
      </w:r>
    </w:p>
    <w:p w:rsidR="003C7657" w:rsidRPr="00457850" w:rsidRDefault="003C7657" w:rsidP="00856CD5">
      <w:pPr>
        <w:pStyle w:val="aff6"/>
      </w:pPr>
    </w:p>
    <w:p w:rsidR="003C7657" w:rsidRPr="00457850" w:rsidRDefault="003C7657" w:rsidP="00856CD5">
      <w:pPr>
        <w:pStyle w:val="aff6"/>
      </w:pPr>
      <w:r w:rsidRPr="00457850">
        <w:t>де t</w:t>
      </w:r>
      <w:r w:rsidRPr="00457850">
        <w:rPr>
          <w:vertAlign w:val="subscript"/>
        </w:rPr>
        <w:t>др</w:t>
      </w:r>
      <w:r w:rsidRPr="00457850">
        <w:t xml:space="preserve"> – трудомісткість підготовки матеріалів і рукопису</w:t>
      </w:r>
    </w:p>
    <w:p w:rsidR="003C7657" w:rsidRPr="00457850" w:rsidRDefault="003C7657" w:rsidP="00856CD5">
      <w:pPr>
        <w:pStyle w:val="aff6"/>
      </w:pPr>
    </w:p>
    <w:p w:rsidR="003C7657" w:rsidRPr="00457850" w:rsidRDefault="0052458D" w:rsidP="00856CD5">
      <w:pPr>
        <w:pStyle w:val="aff6"/>
      </w:pPr>
      <m:oMath>
        <m:r>
          <m:rPr>
            <m:sty m:val="p"/>
          </m:rPr>
          <w:rPr>
            <w:rFonts w:ascii="Cambria Math" w:hAnsi="Cambria Math"/>
          </w:rPr>
          <m:t>t</m:t>
        </m:r>
        <m:r>
          <m:rPr>
            <m:sty m:val="p"/>
          </m:rPr>
          <w:rPr>
            <w:rFonts w:ascii="Cambria Math" w:hAnsi="Cambria Math"/>
            <w:vertAlign w:val="subscript"/>
          </w:rPr>
          <m:t>др</m:t>
        </m:r>
        <m:r>
          <m:rPr>
            <m:sty m:val="p"/>
          </m:rPr>
          <w:rPr>
            <w:rFonts w:ascii="Cambria Math" w:hAnsi="Cambria Math"/>
            <w:lang w:val="ru-RU"/>
          </w:rPr>
          <m:t xml:space="preserve">= </m:t>
        </m:r>
        <m:f>
          <m:fPr>
            <m:ctrlPr>
              <w:rPr>
                <w:rFonts w:ascii="Cambria Math" w:hAnsi="Cambria Math"/>
                <w:lang w:val="ru-RU"/>
              </w:rPr>
            </m:ctrlPr>
          </m:fPr>
          <m:num>
            <m:r>
              <m:rPr>
                <m:sty m:val="p"/>
              </m:rPr>
              <w:rPr>
                <w:rFonts w:ascii="Cambria Math" w:hAnsi="Cambria Math"/>
                <w:lang w:val="ru-RU"/>
              </w:rPr>
              <m:t>Q</m:t>
            </m:r>
          </m:num>
          <m:den>
            <m:d>
              <m:dPr>
                <m:ctrlPr>
                  <w:rPr>
                    <w:rFonts w:ascii="Cambria Math" w:hAnsi="Cambria Math"/>
                    <w:lang w:val="ru-RU"/>
                  </w:rPr>
                </m:ctrlPr>
              </m:dPr>
              <m:e>
                <m:r>
                  <m:rPr>
                    <m:sty m:val="p"/>
                  </m:rPr>
                  <w:rPr>
                    <w:rFonts w:ascii="Cambria Math" w:hAnsi="Cambria Math"/>
                    <w:lang w:val="ru-RU"/>
                  </w:rPr>
                  <m:t>15…20</m:t>
                </m:r>
              </m:e>
            </m:d>
            <m:r>
              <m:rPr>
                <m:sty m:val="p"/>
              </m:rPr>
              <w:rPr>
                <w:rFonts w:ascii="Cambria Math" w:hAnsi="Cambria Math"/>
                <w:lang w:val="ru-RU"/>
              </w:rPr>
              <m:t>∙K</m:t>
            </m:r>
          </m:den>
        </m:f>
      </m:oMath>
      <w:r w:rsidR="003C7657" w:rsidRPr="00457850">
        <w:t>;</w:t>
      </w:r>
      <w:r w:rsidR="003C7657" w:rsidRPr="00457850">
        <w:tab/>
        <w:t xml:space="preserve">                                                 (3.9)</w:t>
      </w:r>
    </w:p>
    <w:p w:rsidR="003C7657" w:rsidRPr="00457850" w:rsidRDefault="003C7657" w:rsidP="00856CD5">
      <w:pPr>
        <w:pStyle w:val="aff6"/>
      </w:pPr>
    </w:p>
    <w:p w:rsidR="003C7657" w:rsidRPr="00457850" w:rsidRDefault="0052458D" w:rsidP="00856CD5">
      <w:pPr>
        <w:pStyle w:val="aff6"/>
      </w:pPr>
      <m:oMath>
        <m:r>
          <m:rPr>
            <m:sty m:val="p"/>
          </m:rPr>
          <w:rPr>
            <w:rFonts w:ascii="Cambria Math" w:hAnsi="Cambria Math"/>
          </w:rPr>
          <m:t>t</m:t>
        </m:r>
        <m:r>
          <m:rPr>
            <m:sty m:val="p"/>
          </m:rPr>
          <w:rPr>
            <w:rFonts w:ascii="Cambria Math" w:hAnsi="Cambria Math"/>
            <w:vertAlign w:val="subscript"/>
          </w:rPr>
          <m:t>др</m:t>
        </m:r>
        <m:r>
          <m:rPr>
            <m:sty m:val="p"/>
          </m:rPr>
          <w:rPr>
            <w:rFonts w:ascii="Cambria Math" w:hAnsi="Cambria Math"/>
            <w:lang w:val="ru-RU"/>
          </w:rPr>
          <m:t xml:space="preserve">= </m:t>
        </m:r>
        <m:f>
          <m:fPr>
            <m:ctrlPr>
              <w:rPr>
                <w:rFonts w:ascii="Cambria Math" w:hAnsi="Cambria Math"/>
                <w:lang w:val="ru-RU"/>
              </w:rPr>
            </m:ctrlPr>
          </m:fPr>
          <m:num>
            <m:r>
              <m:rPr>
                <m:sty m:val="p"/>
              </m:rPr>
              <w:rPr>
                <w:rFonts w:ascii="Cambria Math" w:hAnsi="Cambria Math"/>
              </w:rPr>
              <m:t>3272,72</m:t>
            </m:r>
          </m:num>
          <m:den>
            <m:r>
              <m:rPr>
                <m:sty m:val="p"/>
              </m:rPr>
              <w:rPr>
                <w:rFonts w:ascii="Cambria Math" w:hAnsi="Cambria Math"/>
                <w:lang w:val="ru-RU"/>
              </w:rPr>
              <m:t xml:space="preserve">20 ∙ 0,8 </m:t>
            </m:r>
          </m:den>
        </m:f>
        <m:r>
          <m:rPr>
            <m:sty m:val="p"/>
          </m:rPr>
          <w:rPr>
            <w:rFonts w:ascii="Cambria Math" w:hAnsi="Cambria Math"/>
            <w:lang w:val="ru-RU"/>
          </w:rPr>
          <m:t>=204,54</m:t>
        </m:r>
      </m:oMath>
      <w:r w:rsidR="003C7657" w:rsidRPr="00457850">
        <w:t xml:space="preserve"> людино-годин.</w:t>
      </w:r>
    </w:p>
    <w:p w:rsidR="003C7657" w:rsidRPr="00457850" w:rsidRDefault="003C7657" w:rsidP="00856CD5">
      <w:pPr>
        <w:pStyle w:val="aff6"/>
      </w:pPr>
    </w:p>
    <w:p w:rsidR="003C7657" w:rsidRPr="00457850" w:rsidRDefault="003C7657" w:rsidP="00856CD5">
      <w:pPr>
        <w:pStyle w:val="aff6"/>
      </w:pPr>
      <w:r w:rsidRPr="00457850">
        <w:t>t</w:t>
      </w:r>
      <w:r w:rsidRPr="00457850">
        <w:rPr>
          <w:vertAlign w:val="subscript"/>
        </w:rPr>
        <w:t>до</w:t>
      </w:r>
      <w:r w:rsidRPr="00457850">
        <w:t>– трудомісткість редагування, печатки й оформлення документації</w:t>
      </w:r>
    </w:p>
    <w:p w:rsidR="003C7657" w:rsidRPr="00457850" w:rsidRDefault="003C7657" w:rsidP="00856CD5">
      <w:pPr>
        <w:pStyle w:val="aff6"/>
      </w:pPr>
    </w:p>
    <w:p w:rsidR="003C7657" w:rsidRPr="00457850" w:rsidRDefault="003C7657" w:rsidP="00856CD5">
      <w:pPr>
        <w:pStyle w:val="aff6"/>
      </w:pPr>
      <w:r w:rsidRPr="00457850">
        <w:rPr>
          <w:noProof/>
          <w:position w:val="-8"/>
        </w:rPr>
        <mc:AlternateContent>
          <mc:Choice Requires="v">
            <w:object w:dxaOrig="66pt" w:dyaOrig="13.95pt">
              <v:shape id="_x0000_i1026" type="#_x0000_t75" alt="" style="width:73.5pt;height:17.25pt;mso-width-percent:0;mso-height-percent:0;mso-width-percent:0;mso-height-percent:0" o:ole="" fillcolor="window">
                <v:imagedata r:id="rId33" o:title=""/>
              </v:shape>
              <o:OLEObject Type="Embed" ProgID="Equation.3" ShapeID="_x0000_i1026" DrawAspect="Content" ObjectID="_1686051655" r:id="rId34"/>
            </w:object>
          </mc:Choice>
          <mc:Fallback>
            <w:object>
              <w:drawing>
                <wp:inline distT="0" distB="0" distL="0" distR="0" wp14:anchorId="1EC965E0" wp14:editId="17A3EC71">
                  <wp:extent cx="933450" cy="219075"/>
                  <wp:effectExtent l="0" t="0" r="0" b="9525"/>
                  <wp:docPr id="18" name="Объект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
                          <pic:cNvPicPr>
                            <a:picLocks noChangeAspect="1" noChangeArrowheads="1"/>
                            <a:extLst>
                              <a:ext uri="{837473B0-CC2E-450a-ABE3-18F120FF3D37}">
                                <a15:objectPr xmlns:a15="http://schemas.microsoft.com/office/drawing/2012/main" objectId="_1686051655" isActiveX="0" linkType=""/>
                              </a:ext>
                            </a:extLst>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33450" cy="219075"/>
                          </a:xfrm>
                          <a:prstGeom prst="rect">
                            <a:avLst/>
                          </a:prstGeom>
                          <a:noFill/>
                          <a:ln>
                            <a:noFill/>
                          </a:ln>
                        </pic:spPr>
                      </pic:pic>
                    </a:graphicData>
                  </a:graphic>
                </wp:inline>
              </w:drawing>
              <w:objectEmbed w:drawAspect="content" r:id="rId34" w:progId="Equation.3" w:shapeId="18" w:fieldCodes=""/>
            </w:object>
          </mc:Fallback>
        </mc:AlternateContent>
      </w:r>
      <w:r w:rsidRPr="00457850">
        <w:t>;                                                         (3.10)</w:t>
      </w:r>
    </w:p>
    <w:p w:rsidR="003C7657" w:rsidRPr="00457850" w:rsidRDefault="003C7657" w:rsidP="00856CD5">
      <w:pPr>
        <w:pStyle w:val="aff6"/>
      </w:pPr>
    </w:p>
    <w:p w:rsidR="003C7657" w:rsidRPr="00457850" w:rsidRDefault="00AE0C41" w:rsidP="00856CD5">
      <w:pPr>
        <w:pStyle w:val="aff6"/>
      </w:pPr>
      <m:oMath>
        <m:sSub>
          <m:sSubPr>
            <m:ctrlPr>
              <w:rPr>
                <w:rFonts w:ascii="Cambria Math" w:hAnsi="Cambria Math"/>
                <w:lang w:val="ru-RU"/>
              </w:rPr>
            </m:ctrlPr>
          </m:sSubPr>
          <m:e>
            <m:r>
              <m:rPr>
                <m:sty m:val="p"/>
              </m:rPr>
              <w:rPr>
                <w:rFonts w:ascii="Cambria Math" w:hAnsi="Cambria Math"/>
                <w:lang w:val="ru-RU"/>
              </w:rPr>
              <m:t>t</m:t>
            </m:r>
          </m:e>
          <m:sub>
            <m:r>
              <m:rPr>
                <m:sty m:val="p"/>
              </m:rPr>
              <w:rPr>
                <w:rFonts w:ascii="Cambria Math" w:hAnsi="Cambria Math"/>
              </w:rPr>
              <m:t>∂o</m:t>
            </m:r>
          </m:sub>
        </m:sSub>
        <m:r>
          <m:rPr>
            <m:sty m:val="p"/>
          </m:rPr>
          <w:rPr>
            <w:rFonts w:ascii="Cambria Math" w:hAnsi="Cambria Math"/>
            <w:lang w:val="ru-RU"/>
          </w:rPr>
          <m:t>= 0,75 ∙204,54=153,41</m:t>
        </m:r>
      </m:oMath>
      <w:r w:rsidR="003C7657" w:rsidRPr="00457850">
        <w:t>, людино-годин.</w:t>
      </w:r>
    </w:p>
    <w:p w:rsidR="003C7657" w:rsidRPr="00457850" w:rsidRDefault="003C7657" w:rsidP="00856CD5">
      <w:pPr>
        <w:pStyle w:val="aff6"/>
      </w:pPr>
    </w:p>
    <w:p w:rsidR="003C7657" w:rsidRPr="00457850" w:rsidRDefault="00AE0C41" w:rsidP="00856CD5">
      <w:pPr>
        <w:pStyle w:val="aff6"/>
      </w:pPr>
      <m:oMath>
        <m:sSub>
          <m:sSubPr>
            <m:ctrlPr>
              <w:rPr>
                <w:rFonts w:ascii="Cambria Math" w:hAnsi="Cambria Math"/>
                <w:lang w:val="ru-RU"/>
              </w:rPr>
            </m:ctrlPr>
          </m:sSubPr>
          <m:e>
            <m:r>
              <m:rPr>
                <m:sty m:val="p"/>
              </m:rPr>
              <w:rPr>
                <w:rFonts w:ascii="Cambria Math" w:hAnsi="Cambria Math"/>
                <w:lang w:val="ru-RU"/>
              </w:rPr>
              <m:t>t</m:t>
            </m:r>
          </m:e>
          <m:sub>
            <m:r>
              <m:rPr>
                <m:sty m:val="p"/>
              </m:rPr>
              <w:rPr>
                <w:rFonts w:ascii="Cambria Math" w:hAnsi="Cambria Math"/>
              </w:rPr>
              <m:t>∂</m:t>
            </m:r>
          </m:sub>
        </m:sSub>
        <m:r>
          <m:rPr>
            <m:sty m:val="p"/>
          </m:rPr>
          <w:rPr>
            <w:rFonts w:ascii="Cambria Math" w:hAnsi="Cambria Math"/>
            <w:lang w:val="ru-RU"/>
          </w:rPr>
          <m:t xml:space="preserve">= 204,54+153,41=357,95 </m:t>
        </m:r>
      </m:oMath>
      <w:r w:rsidR="003C7657" w:rsidRPr="00457850">
        <w:t>, людино-годин.</w:t>
      </w:r>
    </w:p>
    <w:p w:rsidR="003C7657" w:rsidRPr="00457850" w:rsidRDefault="003C7657" w:rsidP="00856CD5">
      <w:pPr>
        <w:pStyle w:val="aff6"/>
      </w:pPr>
    </w:p>
    <w:p w:rsidR="003C7657" w:rsidRPr="00457850" w:rsidRDefault="003C7657" w:rsidP="00856CD5">
      <w:pPr>
        <w:pStyle w:val="aff6"/>
      </w:pPr>
      <w:r w:rsidRPr="00457850">
        <w:t>Отримаємо трудомісткість розробки програмного забезпечення:</w:t>
      </w:r>
    </w:p>
    <w:p w:rsidR="003C7657" w:rsidRPr="00457850" w:rsidRDefault="003C7657" w:rsidP="00856CD5">
      <w:pPr>
        <w:pStyle w:val="aff6"/>
      </w:pPr>
    </w:p>
    <w:p w:rsidR="003C7657" w:rsidRPr="00457850" w:rsidRDefault="003C7657" w:rsidP="00856CD5">
      <w:pPr>
        <w:pStyle w:val="aff6"/>
      </w:pPr>
      <w:r w:rsidRPr="00457850">
        <w:t>t = 50 +</w:t>
      </w:r>
      <w:r w:rsidRPr="00457850">
        <w:rPr>
          <w:lang w:val="ru-RU"/>
        </w:rPr>
        <w:t xml:space="preserve"> </w:t>
      </w:r>
      <m:oMath>
        <m:r>
          <m:rPr>
            <m:sty m:val="p"/>
          </m:rPr>
          <w:rPr>
            <w:rFonts w:ascii="Cambria Math" w:hAnsi="Cambria Math"/>
          </w:rPr>
          <m:t>57,75</m:t>
        </m:r>
      </m:oMath>
      <w:r w:rsidRPr="00457850">
        <w:t xml:space="preserve"> + </w:t>
      </w:r>
      <m:oMath>
        <m:r>
          <m:rPr>
            <m:sty m:val="p"/>
          </m:rPr>
          <w:rPr>
            <w:rFonts w:ascii="Cambria Math" w:hAnsi="Cambria Math"/>
            <w:lang w:val="ru-RU"/>
          </w:rPr>
          <m:t>163,63</m:t>
        </m:r>
      </m:oMath>
      <w:r w:rsidRPr="00457850">
        <w:t xml:space="preserve"> + </w:t>
      </w:r>
      <m:oMath>
        <m:r>
          <m:rPr>
            <m:sty m:val="p"/>
          </m:rPr>
          <w:rPr>
            <w:rFonts w:ascii="Cambria Math" w:hAnsi="Cambria Math"/>
            <w:lang w:val="ru-RU"/>
          </w:rPr>
          <m:t>163,63</m:t>
        </m:r>
      </m:oMath>
      <w:r w:rsidRPr="00457850">
        <w:t xml:space="preserve"> + </w:t>
      </w:r>
      <m:oMath>
        <m:r>
          <m:rPr>
            <m:sty m:val="p"/>
          </m:rPr>
          <w:rPr>
            <w:rFonts w:ascii="Cambria Math" w:hAnsi="Cambria Math"/>
            <w:lang w:val="ru-RU"/>
          </w:rPr>
          <m:t>818,18</m:t>
        </m:r>
      </m:oMath>
      <w:r w:rsidRPr="00457850">
        <w:rPr>
          <w:lang w:val="ru-RU"/>
        </w:rPr>
        <w:t xml:space="preserve"> </w:t>
      </w:r>
      <w:r w:rsidRPr="00457850">
        <w:t xml:space="preserve">+ </w:t>
      </w:r>
      <m:oMath>
        <m:r>
          <m:rPr>
            <m:sty m:val="p"/>
          </m:rPr>
          <w:rPr>
            <w:rFonts w:ascii="Cambria Math" w:hAnsi="Cambria Math"/>
            <w:lang w:val="ru-RU"/>
          </w:rPr>
          <m:t>357,95</m:t>
        </m:r>
      </m:oMath>
      <w:r w:rsidRPr="00457850">
        <w:t xml:space="preserve"> = </w:t>
      </w:r>
      <w:r w:rsidRPr="00457850">
        <w:rPr>
          <w:lang w:val="ru-RU"/>
        </w:rPr>
        <w:t xml:space="preserve">1611,14 </w:t>
      </w:r>
      <w:r w:rsidRPr="00457850">
        <w:t>, людино-годин.</w:t>
      </w:r>
    </w:p>
    <w:p w:rsidR="003C7657" w:rsidRPr="00457850" w:rsidRDefault="003C7657" w:rsidP="00856CD5">
      <w:pPr>
        <w:pStyle w:val="aff6"/>
      </w:pPr>
    </w:p>
    <w:p w:rsidR="003C7657" w:rsidRPr="00457850" w:rsidRDefault="003C7657" w:rsidP="00856CD5">
      <w:pPr>
        <w:pStyle w:val="aff6"/>
      </w:pPr>
      <w:r w:rsidRPr="00457850">
        <w:t xml:space="preserve">У результаті ми розрахували, що в загальній складності необхідно </w:t>
      </w:r>
      <w:r w:rsidRPr="00457850">
        <w:rPr>
          <w:lang w:val="ru-RU"/>
        </w:rPr>
        <w:t xml:space="preserve">1611,14 </w:t>
      </w:r>
      <w:r w:rsidRPr="00457850">
        <w:t xml:space="preserve">людино-годин для розробки даного програмного забезпечення. </w:t>
      </w:r>
    </w:p>
    <w:p w:rsidR="003C7657" w:rsidRPr="00457850" w:rsidRDefault="003C7657" w:rsidP="004C1E71">
      <w:pPr>
        <w:pStyle w:val="aff6"/>
      </w:pPr>
    </w:p>
    <w:p w:rsidR="00A76F81" w:rsidRPr="00457850" w:rsidRDefault="00A76F81" w:rsidP="004C1E71">
      <w:pPr>
        <w:pStyle w:val="aff6"/>
      </w:pPr>
    </w:p>
    <w:p w:rsidR="00A76F81" w:rsidRPr="00457850" w:rsidRDefault="00A76F81" w:rsidP="004C1E71">
      <w:pPr>
        <w:pStyle w:val="aff6"/>
      </w:pPr>
    </w:p>
    <w:p w:rsidR="00A76F81" w:rsidRPr="00457850" w:rsidRDefault="00A76F81" w:rsidP="004C1E71">
      <w:pPr>
        <w:pStyle w:val="aff6"/>
      </w:pPr>
    </w:p>
    <w:p w:rsidR="003C7657" w:rsidRPr="00457850" w:rsidRDefault="003C7657" w:rsidP="005B36A2">
      <w:pPr>
        <w:pStyle w:val="2"/>
        <w:spacing w:before="0pt" w:after="0pt" w:line="18pt" w:lineRule="auto"/>
        <w:ind w:firstLine="28.35pt"/>
        <w:rPr>
          <w:rFonts w:ascii="Times New Roman" w:hAnsi="Times New Roman"/>
          <w:i w:val="0"/>
        </w:rPr>
      </w:pPr>
      <w:bookmarkStart w:id="34" w:name="_Toc75428344"/>
      <w:r w:rsidRPr="00457850">
        <w:rPr>
          <w:rFonts w:ascii="Times New Roman" w:hAnsi="Times New Roman"/>
          <w:i w:val="0"/>
        </w:rPr>
        <w:lastRenderedPageBreak/>
        <w:t>3.2. Розрахунок витрат на створення програми</w:t>
      </w:r>
      <w:bookmarkEnd w:id="34"/>
    </w:p>
    <w:p w:rsidR="003C7657" w:rsidRPr="00457850" w:rsidRDefault="003C7657" w:rsidP="004C1E71">
      <w:pPr>
        <w:pStyle w:val="aff6"/>
        <w:jc w:val="start"/>
      </w:pPr>
    </w:p>
    <w:p w:rsidR="003C7657" w:rsidRPr="00457850" w:rsidRDefault="003C7657" w:rsidP="00856CD5">
      <w:pPr>
        <w:pStyle w:val="aff6"/>
      </w:pPr>
      <w:r w:rsidRPr="00457850">
        <w:t>Витрати на створення ПЗ Кпо включають витрати на заробітну плату виконавця програми Зз/п і витрат машинного часу, необхідного на налагодження програми на ЕОМ.</w:t>
      </w:r>
    </w:p>
    <w:p w:rsidR="003C7657" w:rsidRPr="00457850" w:rsidRDefault="003C7657" w:rsidP="00856CD5">
      <w:pPr>
        <w:pStyle w:val="aff6"/>
        <w:rPr>
          <w:position w:val="-4"/>
        </w:rPr>
      </w:pPr>
    </w:p>
    <w:p w:rsidR="003C7657" w:rsidRPr="00457850" w:rsidRDefault="003C7657" w:rsidP="00856CD5">
      <w:pPr>
        <w:pStyle w:val="aff6"/>
      </w:pPr>
      <w:r w:rsidRPr="00457850">
        <w:rPr>
          <w:noProof/>
          <w:position w:val="-4"/>
        </w:rPr>
        <mc:AlternateContent>
          <mc:Choice Requires="v">
            <w:object w:dxaOrig="78pt" w:dyaOrig="13pt">
              <v:shape id="_x0000_i1027" type="#_x0000_t75" alt="" style="width:98.25pt;height:17.25pt;mso-width-percent:0;mso-height-percent:0;mso-width-percent:0;mso-height-percent:0" o:ole="" fillcolor="window">
                <v:imagedata r:id="rId36" o:title=""/>
              </v:shape>
              <o:OLEObject Type="Embed" ProgID="Equation.3" ShapeID="_x0000_i1027" DrawAspect="Content" ObjectID="_1686051656" r:id="rId37"/>
            </w:object>
          </mc:Choice>
          <mc:Fallback>
            <w:object>
              <w:drawing>
                <wp:inline distT="0" distB="0" distL="0" distR="0" wp14:anchorId="34732690" wp14:editId="7CCF52F5">
                  <wp:extent cx="1247775" cy="219075"/>
                  <wp:effectExtent l="0" t="0" r="9525" b="9525"/>
                  <wp:docPr id="18" name="Объект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3"/>
                          <pic:cNvPicPr>
                            <a:picLocks noChangeAspect="1" noChangeArrowheads="1"/>
                            <a:extLst>
                              <a:ext uri="{837473B0-CC2E-450a-ABE3-18F120FF3D37}">
                                <a15:objectPr xmlns:a15="http://schemas.microsoft.com/office/drawing/2012/main" objectId="_1686051656" isActiveX="0" linkType=""/>
                              </a:ext>
                            </a:extLst>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47775" cy="219075"/>
                          </a:xfrm>
                          <a:prstGeom prst="rect">
                            <a:avLst/>
                          </a:prstGeom>
                          <a:noFill/>
                          <a:ln>
                            <a:noFill/>
                          </a:ln>
                        </pic:spPr>
                      </pic:pic>
                    </a:graphicData>
                  </a:graphic>
                </wp:inline>
              </w:drawing>
              <w:objectEmbed w:drawAspect="content" r:id="rId37" w:progId="Equation.3" w:shapeId="18" w:fieldCodes=""/>
            </w:object>
          </mc:Fallback>
        </mc:AlternateContent>
      </w:r>
      <w:r w:rsidRPr="00457850">
        <w:t>, грн,                                  (3.11)</w:t>
      </w:r>
    </w:p>
    <w:p w:rsidR="003C7657" w:rsidRPr="00457850" w:rsidRDefault="003C7657" w:rsidP="00856CD5">
      <w:pPr>
        <w:pStyle w:val="aff6"/>
      </w:pPr>
    </w:p>
    <w:p w:rsidR="003C7657" w:rsidRPr="00457850" w:rsidRDefault="003C7657" w:rsidP="00856CD5">
      <w:pPr>
        <w:pStyle w:val="aff6"/>
      </w:pPr>
      <w:r w:rsidRPr="00457850">
        <w:t>де З</w:t>
      </w:r>
      <w:r w:rsidRPr="00457850">
        <w:rPr>
          <w:vertAlign w:val="subscript"/>
        </w:rPr>
        <w:t>ЗП</w:t>
      </w:r>
      <w:r w:rsidRPr="00457850">
        <w:t xml:space="preserve"> – заробітна плата виконавців, яка визначається за формулою:</w:t>
      </w:r>
    </w:p>
    <w:p w:rsidR="003C7657" w:rsidRPr="00457850" w:rsidRDefault="003C7657" w:rsidP="00856CD5">
      <w:pPr>
        <w:pStyle w:val="aff6"/>
      </w:pPr>
    </w:p>
    <w:p w:rsidR="003C7657" w:rsidRPr="00457850" w:rsidRDefault="003C7657" w:rsidP="00856CD5">
      <w:pPr>
        <w:pStyle w:val="aff6"/>
      </w:pPr>
      <w:r w:rsidRPr="00457850">
        <w:rPr>
          <w:noProof/>
          <w:position w:val="-4"/>
        </w:rPr>
        <mc:AlternateContent>
          <mc:Choice Requires="v">
            <w:object w:dxaOrig="60pt" w:dyaOrig="13pt">
              <v:shape id="_x0000_i1028" type="#_x0000_t75" alt="" style="width:73.5pt;height:17.25pt;mso-width-percent:0;mso-height-percent:0;mso-width-percent:0;mso-height-percent:0" o:ole="" fillcolor="window">
                <v:imagedata r:id="rId39" o:title=""/>
              </v:shape>
              <o:OLEObject Type="Embed" ProgID="Equation.3" ShapeID="_x0000_i1028" DrawAspect="Content" ObjectID="_1686051657" r:id="rId40"/>
            </w:object>
          </mc:Choice>
          <mc:Fallback>
            <w:object>
              <w:drawing>
                <wp:inline distT="0" distB="0" distL="0" distR="0" wp14:anchorId="725C37F8" wp14:editId="6FA3A1EA">
                  <wp:extent cx="933450" cy="219075"/>
                  <wp:effectExtent l="0" t="0" r="0" b="9525"/>
                  <wp:docPr id="18" name="Объект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
                          <pic:cNvPicPr>
                            <a:picLocks noChangeAspect="1" noChangeArrowheads="1"/>
                            <a:extLst>
                              <a:ext uri="{837473B0-CC2E-450a-ABE3-18F120FF3D37}">
                                <a15:objectPr xmlns:a15="http://schemas.microsoft.com/office/drawing/2012/main" objectId="_1686051657" isActiveX="0" linkType=""/>
                              </a:ext>
                            </a:extLst>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33450" cy="219075"/>
                          </a:xfrm>
                          <a:prstGeom prst="rect">
                            <a:avLst/>
                          </a:prstGeom>
                          <a:noFill/>
                          <a:ln>
                            <a:noFill/>
                          </a:ln>
                        </pic:spPr>
                      </pic:pic>
                    </a:graphicData>
                  </a:graphic>
                </wp:inline>
              </w:drawing>
              <w:objectEmbed w:drawAspect="content" r:id="rId40" w:progId="Equation.3" w:shapeId="18" w:fieldCodes=""/>
            </w:object>
          </mc:Fallback>
        </mc:AlternateContent>
      </w:r>
      <w:r w:rsidRPr="00457850">
        <w:t>, грн,                                     (3.12)</w:t>
      </w:r>
    </w:p>
    <w:p w:rsidR="003C7657" w:rsidRPr="00457850" w:rsidRDefault="003C7657" w:rsidP="00856CD5">
      <w:pPr>
        <w:pStyle w:val="aff6"/>
      </w:pPr>
    </w:p>
    <w:p w:rsidR="003C7657" w:rsidRPr="00457850" w:rsidRDefault="003C7657" w:rsidP="00856CD5">
      <w:pPr>
        <w:pStyle w:val="aff6"/>
      </w:pPr>
      <w:r w:rsidRPr="00457850">
        <w:t>де t – загальна трудомісткість, людино-годин;</w:t>
      </w:r>
    </w:p>
    <w:p w:rsidR="003C7657" w:rsidRPr="00457850" w:rsidRDefault="003C7657" w:rsidP="00856CD5">
      <w:pPr>
        <w:pStyle w:val="aff6"/>
      </w:pPr>
      <w:r w:rsidRPr="00457850">
        <w:t>С</w:t>
      </w:r>
      <w:r w:rsidRPr="00457850">
        <w:rPr>
          <w:vertAlign w:val="subscript"/>
        </w:rPr>
        <w:t>ПР</w:t>
      </w:r>
      <w:r w:rsidRPr="00457850">
        <w:t xml:space="preserve"> – середня годинна заробітна плата програміста, грн/година</w:t>
      </w:r>
    </w:p>
    <w:p w:rsidR="003C7657" w:rsidRPr="00457850" w:rsidRDefault="003C7657" w:rsidP="00856CD5">
      <w:pPr>
        <w:pStyle w:val="aff6"/>
      </w:pPr>
    </w:p>
    <w:p w:rsidR="003C7657" w:rsidRPr="00457850" w:rsidRDefault="00AE0C41" w:rsidP="00856CD5">
      <w:pPr>
        <w:pStyle w:val="aff6"/>
        <w:rPr>
          <w:lang w:val="ru-RU"/>
        </w:rPr>
      </w:pPr>
      <m:oMath>
        <m:sSub>
          <m:sSubPr>
            <m:ctrlPr>
              <w:rPr>
                <w:rFonts w:ascii="Cambria Math" w:hAnsi="Cambria Math"/>
                <w:lang w:val="ru-RU"/>
              </w:rPr>
            </m:ctrlPr>
          </m:sSubPr>
          <m:e>
            <m:r>
              <m:rPr>
                <m:sty m:val="p"/>
              </m:rPr>
              <w:rPr>
                <w:rFonts w:ascii="Cambria Math" w:hAnsi="Cambria Math"/>
                <w:lang w:val="ru-RU"/>
              </w:rPr>
              <m:t>З</m:t>
            </m:r>
          </m:e>
          <m:sub>
            <m:r>
              <m:rPr>
                <m:sty m:val="p"/>
              </m:rPr>
              <w:rPr>
                <w:rFonts w:ascii="Cambria Math" w:hAnsi="Cambria Math"/>
              </w:rPr>
              <m:t>ЗП</m:t>
            </m:r>
          </m:sub>
        </m:sSub>
        <m:r>
          <m:rPr>
            <m:sty m:val="p"/>
          </m:rPr>
          <w:rPr>
            <w:rFonts w:ascii="Cambria Math" w:hAnsi="Cambria Math"/>
            <w:lang w:val="ru-RU"/>
          </w:rPr>
          <m:t xml:space="preserve">=1611,14 ∙89=143391,46  </m:t>
        </m:r>
      </m:oMath>
      <w:r w:rsidR="003C7657" w:rsidRPr="00457850">
        <w:rPr>
          <w:lang w:val="ru-RU"/>
        </w:rPr>
        <w:t xml:space="preserve">, </w:t>
      </w:r>
      <w:r w:rsidR="003C7657" w:rsidRPr="00457850">
        <w:rPr>
          <w:iCs/>
        </w:rPr>
        <w:t>грн</w:t>
      </w:r>
      <w:r w:rsidR="003C7657" w:rsidRPr="00457850">
        <w:rPr>
          <w:iCs/>
          <w:lang w:val="ru-RU"/>
        </w:rPr>
        <w:t>.</w:t>
      </w:r>
    </w:p>
    <w:p w:rsidR="003C7657" w:rsidRPr="00457850" w:rsidRDefault="003C7657" w:rsidP="00856CD5">
      <w:pPr>
        <w:pStyle w:val="aff6"/>
      </w:pPr>
    </w:p>
    <w:p w:rsidR="003C7657" w:rsidRPr="00457850" w:rsidRDefault="003C7657" w:rsidP="00856CD5">
      <w:pPr>
        <w:pStyle w:val="aff6"/>
      </w:pPr>
      <w:r w:rsidRPr="00457850">
        <w:t>З</w:t>
      </w:r>
      <w:r w:rsidRPr="00457850">
        <w:rPr>
          <w:vertAlign w:val="subscript"/>
        </w:rPr>
        <w:t>МВ</w:t>
      </w:r>
      <w:r w:rsidRPr="00457850">
        <w:t xml:space="preserve"> – Вартість машинного часу, необхідного для налагодження програми на ЕОМ:</w:t>
      </w:r>
    </w:p>
    <w:p w:rsidR="003C7657" w:rsidRPr="00457850" w:rsidRDefault="003C7657" w:rsidP="00856CD5">
      <w:pPr>
        <w:pStyle w:val="aff6"/>
      </w:pPr>
    </w:p>
    <w:p w:rsidR="003C7657" w:rsidRPr="00457850" w:rsidRDefault="003C7657" w:rsidP="00856CD5">
      <w:pPr>
        <w:pStyle w:val="aff6"/>
      </w:pPr>
      <w:r w:rsidRPr="00457850">
        <w:rPr>
          <w:noProof/>
          <w:position w:val="-6"/>
        </w:rPr>
        <mc:AlternateContent>
          <mc:Choice Requires="v">
            <w:object w:dxaOrig="67.95pt" w:dyaOrig="13.95pt">
              <v:shape id="_x0000_i1029" type="#_x0000_t75" alt="" style="width:84.75pt;height:17.25pt;mso-width-percent:0;mso-height-percent:0;mso-width-percent:0;mso-height-percent:0" o:ole="" fillcolor="window">
                <v:imagedata r:id="rId42" o:title=""/>
              </v:shape>
              <o:OLEObject Type="Embed" ProgID="Equation.3" ShapeID="_x0000_i1029" DrawAspect="Content" ObjectID="_1686051658" r:id="rId43"/>
            </w:object>
          </mc:Choice>
          <mc:Fallback>
            <w:object>
              <w:drawing>
                <wp:inline distT="0" distB="0" distL="0" distR="0" wp14:anchorId="749B3FF7" wp14:editId="219060EF">
                  <wp:extent cx="1076325" cy="219075"/>
                  <wp:effectExtent l="0" t="0" r="9525" b="0"/>
                  <wp:docPr id="18" name="Объект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5"/>
                          <pic:cNvPicPr>
                            <a:picLocks noChangeAspect="1" noChangeArrowheads="1"/>
                            <a:extLst>
                              <a:ext uri="{837473B0-CC2E-450a-ABE3-18F120FF3D37}">
                                <a15:objectPr xmlns:a15="http://schemas.microsoft.com/office/drawing/2012/main" objectId="_1686051658" isActiveX="0" linkType=""/>
                              </a:ext>
                            </a:extLst>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076325" cy="219075"/>
                          </a:xfrm>
                          <a:prstGeom prst="rect">
                            <a:avLst/>
                          </a:prstGeom>
                          <a:noFill/>
                          <a:ln>
                            <a:noFill/>
                          </a:ln>
                        </pic:spPr>
                      </pic:pic>
                    </a:graphicData>
                  </a:graphic>
                </wp:inline>
              </w:drawing>
              <w:objectEmbed w:drawAspect="content" r:id="rId43" w:progId="Equation.3" w:shapeId="18" w:fieldCodes=""/>
            </w:object>
          </mc:Fallback>
        </mc:AlternateContent>
      </w:r>
      <w:r w:rsidRPr="00457850">
        <w:t>, грн,                                      (3.13)</w:t>
      </w:r>
    </w:p>
    <w:p w:rsidR="003C7657" w:rsidRPr="00457850" w:rsidRDefault="003C7657" w:rsidP="00856CD5">
      <w:pPr>
        <w:pStyle w:val="aff6"/>
      </w:pPr>
    </w:p>
    <w:p w:rsidR="003C7657" w:rsidRPr="00457850" w:rsidRDefault="003C7657" w:rsidP="00856CD5">
      <w:pPr>
        <w:pStyle w:val="aff6"/>
      </w:pPr>
      <w:r w:rsidRPr="00457850">
        <w:t>де t</w:t>
      </w:r>
      <w:r w:rsidRPr="00457850">
        <w:rPr>
          <w:vertAlign w:val="subscript"/>
        </w:rPr>
        <w:t>отл</w:t>
      </w:r>
      <w:r w:rsidRPr="00457850">
        <w:t xml:space="preserve"> – трудомісткість налагодження програми на ЕОМ, год.</w:t>
      </w:r>
    </w:p>
    <w:p w:rsidR="003C7657" w:rsidRPr="00457850" w:rsidRDefault="003C7657" w:rsidP="00856CD5">
      <w:pPr>
        <w:pStyle w:val="aff6"/>
      </w:pPr>
      <w:r w:rsidRPr="00457850">
        <w:t>С</w:t>
      </w:r>
      <w:r w:rsidRPr="00457850">
        <w:rPr>
          <w:vertAlign w:val="subscript"/>
        </w:rPr>
        <w:t>МЧ</w:t>
      </w:r>
      <w:r w:rsidRPr="00457850">
        <w:t xml:space="preserve"> – вартість машино-години ЕОМ, грн/год.</w:t>
      </w:r>
    </w:p>
    <w:p w:rsidR="003C7657" w:rsidRPr="00457850" w:rsidRDefault="003C7657" w:rsidP="00856CD5">
      <w:pPr>
        <w:pStyle w:val="aff6"/>
      </w:pPr>
    </w:p>
    <w:p w:rsidR="003C7657" w:rsidRPr="00457850" w:rsidRDefault="00AE0C41" w:rsidP="00856CD5">
      <w:pPr>
        <w:pStyle w:val="aff6"/>
      </w:pPr>
      <m:oMath>
        <m:sSub>
          <m:sSubPr>
            <m:ctrlPr>
              <w:rPr>
                <w:rFonts w:ascii="Cambria Math" w:hAnsi="Cambria Math"/>
                <w:lang w:val="ru-RU"/>
              </w:rPr>
            </m:ctrlPr>
          </m:sSubPr>
          <m:e>
            <m:r>
              <m:rPr>
                <m:sty m:val="p"/>
              </m:rPr>
              <w:rPr>
                <w:rFonts w:ascii="Cambria Math" w:hAnsi="Cambria Math"/>
                <w:lang w:val="ru-RU"/>
              </w:rPr>
              <m:t>З</m:t>
            </m:r>
          </m:e>
          <m:sub>
            <m:r>
              <m:rPr>
                <m:sty m:val="p"/>
              </m:rPr>
              <w:rPr>
                <w:rFonts w:ascii="Cambria Math" w:hAnsi="Cambria Math"/>
              </w:rPr>
              <m:t>МВ</m:t>
            </m:r>
          </m:sub>
        </m:sSub>
        <m:r>
          <m:rPr>
            <m:sty m:val="p"/>
          </m:rPr>
          <w:rPr>
            <w:rFonts w:ascii="Cambria Math" w:hAnsi="Cambria Math"/>
            <w:lang w:val="ru-RU"/>
          </w:rPr>
          <m:t xml:space="preserve">= 818,18∙15=12272,7 </m:t>
        </m:r>
      </m:oMath>
      <w:r w:rsidR="003C7657" w:rsidRPr="00457850">
        <w:rPr>
          <w:lang w:val="ru-RU"/>
        </w:rPr>
        <w:t xml:space="preserve"> </w:t>
      </w:r>
      <w:r w:rsidR="003C7657" w:rsidRPr="00457850">
        <w:t>грн.</w:t>
      </w:r>
    </w:p>
    <w:p w:rsidR="003C7657" w:rsidRPr="00457850" w:rsidRDefault="003C7657" w:rsidP="00856CD5">
      <w:pPr>
        <w:pStyle w:val="aff6"/>
      </w:pPr>
    </w:p>
    <w:p w:rsidR="003C7657" w:rsidRPr="00457850" w:rsidRDefault="00AE0C41" w:rsidP="00856CD5">
      <w:pPr>
        <w:pStyle w:val="aff6"/>
      </w:pPr>
      <m:oMath>
        <m:sSub>
          <m:sSubPr>
            <m:ctrlPr>
              <w:rPr>
                <w:rFonts w:ascii="Cambria Math" w:hAnsi="Cambria Math"/>
                <w:lang w:val="ru-RU"/>
              </w:rPr>
            </m:ctrlPr>
          </m:sSubPr>
          <m:e>
            <m:r>
              <m:rPr>
                <m:sty m:val="p"/>
              </m:rPr>
              <w:rPr>
                <w:rFonts w:ascii="Cambria Math" w:hAnsi="Cambria Math"/>
                <w:lang w:val="ru-RU"/>
              </w:rPr>
              <m:t>К</m:t>
            </m:r>
          </m:e>
          <m:sub>
            <m:r>
              <m:rPr>
                <m:sty m:val="p"/>
              </m:rPr>
              <w:rPr>
                <w:rFonts w:ascii="Cambria Math" w:hAnsi="Cambria Math"/>
              </w:rPr>
              <m:t>ПО</m:t>
            </m:r>
          </m:sub>
        </m:sSub>
        <m:r>
          <m:rPr>
            <m:sty m:val="p"/>
          </m:rPr>
          <w:rPr>
            <w:rFonts w:ascii="Cambria Math" w:hAnsi="Cambria Math"/>
            <w:lang w:val="ru-RU"/>
          </w:rPr>
          <m:t>= 143391,46+12272,7=155664,16</m:t>
        </m:r>
      </m:oMath>
      <w:r w:rsidR="003C7657" w:rsidRPr="00457850">
        <w:t xml:space="preserve"> грн.</w:t>
      </w:r>
    </w:p>
    <w:p w:rsidR="003C7657" w:rsidRPr="00457850" w:rsidRDefault="003C7657" w:rsidP="00856CD5">
      <w:pPr>
        <w:pStyle w:val="aff6"/>
      </w:pPr>
    </w:p>
    <w:p w:rsidR="003C7657" w:rsidRPr="00457850" w:rsidRDefault="003C7657" w:rsidP="00856CD5">
      <w:pPr>
        <w:pStyle w:val="aff6"/>
      </w:pPr>
      <w:r w:rsidRPr="00457850">
        <w:t>Очікуваний період створення ПЗ:</w:t>
      </w:r>
    </w:p>
    <w:p w:rsidR="003C7657" w:rsidRPr="00457850" w:rsidRDefault="003C7657" w:rsidP="00856CD5">
      <w:pPr>
        <w:pStyle w:val="aff6"/>
      </w:pPr>
    </w:p>
    <w:p w:rsidR="003C7657" w:rsidRPr="00457850" w:rsidRDefault="003C7657" w:rsidP="00856CD5">
      <w:pPr>
        <w:pStyle w:val="aff6"/>
      </w:pPr>
      <w:r w:rsidRPr="00457850">
        <w:rPr>
          <w:noProof/>
          <w:position w:val="-32"/>
        </w:rPr>
        <mc:AlternateContent>
          <mc:Choice Requires="v">
            <w:object w:dxaOrig="56pt" w:dyaOrig="35pt">
              <v:shape id="_x0000_i1030" type="#_x0000_t75" alt="" style="width:66pt;height:41.25pt;mso-width-percent:0;mso-height-percent:0;mso-width-percent:0;mso-height-percent:0" o:ole="" fillcolor="window">
                <v:imagedata r:id="rId45" o:title=""/>
              </v:shape>
              <o:OLEObject Type="Embed" ProgID="Equation.3" ShapeID="_x0000_i1030" DrawAspect="Content" ObjectID="_1686051659" r:id="rId46"/>
            </w:object>
          </mc:Choice>
          <mc:Fallback>
            <w:object>
              <w:drawing>
                <wp:inline distT="0" distB="0" distL="0" distR="0" wp14:anchorId="4107097C" wp14:editId="411CB0E9">
                  <wp:extent cx="838200" cy="523875"/>
                  <wp:effectExtent l="0" t="0" r="0" b="9525"/>
                  <wp:docPr id="18" name="Объект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6"/>
                          <pic:cNvPicPr>
                            <a:picLocks noChangeAspect="1" noChangeArrowheads="1"/>
                            <a:extLst>
                              <a:ext uri="{837473B0-CC2E-450a-ABE3-18F120FF3D37}">
                                <a15:objectPr xmlns:a15="http://schemas.microsoft.com/office/drawing/2012/main" objectId="_1686051659" isActiveX="0" linkType=""/>
                              </a:ext>
                            </a:extLst>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838200" cy="523875"/>
                          </a:xfrm>
                          <a:prstGeom prst="rect">
                            <a:avLst/>
                          </a:prstGeom>
                          <a:noFill/>
                          <a:ln>
                            <a:noFill/>
                          </a:ln>
                        </pic:spPr>
                      </pic:pic>
                    </a:graphicData>
                  </a:graphic>
                </wp:inline>
              </w:drawing>
              <w:objectEmbed w:drawAspect="content" r:id="rId46" w:progId="Equation.3" w:shapeId="18" w:fieldCodes=""/>
            </w:object>
          </mc:Fallback>
        </mc:AlternateContent>
      </w:r>
      <w:r w:rsidRPr="00457850">
        <w:t>, мес.                                         (3.14)</w:t>
      </w:r>
    </w:p>
    <w:p w:rsidR="003C7657" w:rsidRPr="00457850" w:rsidRDefault="003C7657" w:rsidP="00856CD5">
      <w:pPr>
        <w:pStyle w:val="aff6"/>
      </w:pPr>
    </w:p>
    <w:p w:rsidR="003C7657" w:rsidRPr="00457850" w:rsidRDefault="003C7657" w:rsidP="00856CD5">
      <w:pPr>
        <w:pStyle w:val="aff6"/>
      </w:pPr>
      <w:r w:rsidRPr="00457850">
        <w:t>де B</w:t>
      </w:r>
      <w:r w:rsidRPr="00457850">
        <w:rPr>
          <w:vertAlign w:val="subscript"/>
        </w:rPr>
        <w:t>k</w:t>
      </w:r>
      <w:r w:rsidRPr="00457850">
        <w:t>- число виконавців;</w:t>
      </w:r>
    </w:p>
    <w:p w:rsidR="003C7657" w:rsidRPr="00457850" w:rsidRDefault="003C7657" w:rsidP="00856CD5">
      <w:pPr>
        <w:pStyle w:val="aff6"/>
        <w:ind w:firstLine="0pt"/>
      </w:pPr>
    </w:p>
    <w:p w:rsidR="003C7657" w:rsidRPr="00457850" w:rsidRDefault="003C7657" w:rsidP="00856CD5">
      <w:pPr>
        <w:pStyle w:val="aff6"/>
      </w:pPr>
      <w:r w:rsidRPr="00457850">
        <w:t>F</w:t>
      </w:r>
      <w:r w:rsidRPr="00457850">
        <w:rPr>
          <w:vertAlign w:val="subscript"/>
        </w:rPr>
        <w:t>p</w:t>
      </w:r>
      <w:r w:rsidRPr="00457850">
        <w:t xml:space="preserve"> – місячний фонд робочого часу (при 40 годинному робочому тижні Fp=176 годин).</w:t>
      </w:r>
    </w:p>
    <w:p w:rsidR="003C7657" w:rsidRPr="00457850" w:rsidRDefault="003C7657" w:rsidP="00856CD5">
      <w:pPr>
        <w:pStyle w:val="aff6"/>
      </w:pPr>
    </w:p>
    <w:p w:rsidR="003C7657" w:rsidRPr="00457850" w:rsidRDefault="0052458D" w:rsidP="00856CD5">
      <w:pPr>
        <w:pStyle w:val="aff6"/>
      </w:pPr>
      <m:oMath>
        <m:r>
          <m:rPr>
            <m:sty m:val="p"/>
          </m:rPr>
          <w:rPr>
            <w:rFonts w:ascii="Cambria Math" w:hAnsi="Cambria Math"/>
          </w:rPr>
          <m:t>T</m:t>
        </m:r>
        <m:r>
          <m:rPr>
            <m:sty m:val="p"/>
          </m:rPr>
          <w:rPr>
            <w:rFonts w:ascii="Cambria Math" w:hAnsi="Cambria Math"/>
            <w:lang w:val="ru-RU"/>
          </w:rPr>
          <m:t>=</m:t>
        </m:r>
        <m:f>
          <m:fPr>
            <m:ctrlPr>
              <w:rPr>
                <w:rFonts w:ascii="Cambria Math" w:hAnsi="Cambria Math"/>
                <w:lang w:val="ru-RU"/>
              </w:rPr>
            </m:ctrlPr>
          </m:fPr>
          <m:num>
            <m:r>
              <m:rPr>
                <m:sty m:val="p"/>
              </m:rPr>
              <w:rPr>
                <w:rFonts w:ascii="Cambria Math" w:hAnsi="Cambria Math"/>
                <w:lang w:val="ru-RU"/>
              </w:rPr>
              <m:t>1611,14</m:t>
            </m:r>
          </m:num>
          <m:den>
            <m:r>
              <m:rPr>
                <m:sty m:val="p"/>
              </m:rPr>
              <w:rPr>
                <w:rFonts w:ascii="Cambria Math" w:hAnsi="Cambria Math"/>
                <w:lang w:val="ru-RU"/>
              </w:rPr>
              <m:t>1 ∙ 176</m:t>
            </m:r>
          </m:den>
        </m:f>
        <m:r>
          <m:rPr>
            <m:sty m:val="p"/>
          </m:rPr>
          <w:rPr>
            <w:rFonts w:ascii="Cambria Math" w:hAnsi="Cambria Math"/>
            <w:lang w:val="ru-RU"/>
          </w:rPr>
          <m:t>=9,1</m:t>
        </m:r>
      </m:oMath>
      <w:r w:rsidR="003C7657" w:rsidRPr="00457850">
        <w:rPr>
          <w:lang w:val="ru-RU"/>
        </w:rPr>
        <w:t xml:space="preserve"> </w:t>
      </w:r>
      <w:r w:rsidR="003C7657" w:rsidRPr="00457850">
        <w:t>міс.</w:t>
      </w:r>
    </w:p>
    <w:p w:rsidR="003C7657" w:rsidRPr="00457850" w:rsidRDefault="003C7657" w:rsidP="00856CD5">
      <w:pPr>
        <w:pStyle w:val="aff6"/>
      </w:pPr>
    </w:p>
    <w:p w:rsidR="003C7657" w:rsidRPr="00457850" w:rsidRDefault="003C7657" w:rsidP="00A1742C">
      <w:pPr>
        <w:pStyle w:val="aff6"/>
        <w:jc w:val="start"/>
        <w:rPr>
          <w:b/>
          <w:kern w:val="32"/>
        </w:rPr>
      </w:pPr>
      <w:r w:rsidRPr="00457850">
        <w:rPr>
          <w:b/>
        </w:rPr>
        <w:t>Висновки</w:t>
      </w:r>
      <w:r w:rsidR="00A1742C" w:rsidRPr="00457850">
        <w:rPr>
          <w:b/>
          <w:kern w:val="32"/>
          <w:lang w:val="uk-UA"/>
        </w:rPr>
        <w:t xml:space="preserve">: </w:t>
      </w:r>
      <w:r w:rsidRPr="00457850">
        <w:t xml:space="preserve">були визначені витрати на створення ПЗ, зазначеного у технічному завданні кваліфікаційної роботи – </w:t>
      </w:r>
      <m:oMath>
        <m:r>
          <m:rPr>
            <m:sty m:val="p"/>
          </m:rPr>
          <w:rPr>
            <w:rFonts w:ascii="Cambria Math" w:hAnsi="Cambria Math"/>
            <w:lang w:val="ru-RU"/>
          </w:rPr>
          <m:t>155664,16</m:t>
        </m:r>
      </m:oMath>
      <w:r w:rsidRPr="00457850">
        <w:rPr>
          <w:lang w:val="ru-RU"/>
        </w:rPr>
        <w:t xml:space="preserve"> </w:t>
      </w:r>
      <w:r w:rsidRPr="00457850">
        <w:t xml:space="preserve">грн. і час створення програмного забезпечення – </w:t>
      </w:r>
      <m:oMath>
        <m:r>
          <m:rPr>
            <m:sty m:val="p"/>
          </m:rPr>
          <w:rPr>
            <w:rFonts w:ascii="Cambria Math" w:hAnsi="Cambria Math"/>
            <w:lang w:val="ru-RU"/>
          </w:rPr>
          <m:t>9,1</m:t>
        </m:r>
      </m:oMath>
      <w:r w:rsidRPr="00457850">
        <w:t xml:space="preserve"> місяців.</w:t>
      </w:r>
    </w:p>
    <w:p w:rsidR="00AC7E2E" w:rsidRPr="00457850" w:rsidRDefault="00F9037C" w:rsidP="004C1E71">
      <w:pPr>
        <w:pStyle w:val="aff6"/>
      </w:pPr>
      <w:r w:rsidRPr="00457850">
        <w:tab/>
      </w:r>
    </w:p>
    <w:p w:rsidR="00AC7E2E" w:rsidRPr="00457850" w:rsidRDefault="00D709A2" w:rsidP="004C1E71">
      <w:pPr>
        <w:jc w:val="both"/>
        <w:rPr>
          <w:sz w:val="28"/>
          <w:szCs w:val="28"/>
          <w:lang w:val="ru-RU" w:eastAsia="x-none"/>
        </w:rPr>
      </w:pPr>
      <w:r w:rsidRPr="00457850">
        <w:rPr>
          <w:sz w:val="28"/>
          <w:szCs w:val="28"/>
          <w:lang w:val="ru-RU" w:eastAsia="x-none"/>
        </w:rPr>
        <w:br w:type="page"/>
      </w:r>
    </w:p>
    <w:p w:rsidR="00AC7E2E" w:rsidRPr="00457850" w:rsidRDefault="00AC7E2E" w:rsidP="005B36A2">
      <w:pPr>
        <w:pStyle w:val="1"/>
        <w:spacing w:line="18pt" w:lineRule="auto"/>
        <w:ind w:firstLine="36pt"/>
        <w:jc w:val="center"/>
        <w:rPr>
          <w:szCs w:val="28"/>
          <w:lang w:val="ru-RU"/>
        </w:rPr>
      </w:pPr>
      <w:bookmarkStart w:id="35" w:name="_Toc75428345"/>
      <w:r w:rsidRPr="00457850">
        <w:rPr>
          <w:szCs w:val="28"/>
          <w:lang w:val="ru-RU"/>
        </w:rPr>
        <w:lastRenderedPageBreak/>
        <w:t>ВИСНОВКИ</w:t>
      </w:r>
      <w:bookmarkEnd w:id="35"/>
    </w:p>
    <w:p w:rsidR="00AC7E2E" w:rsidRPr="00457850" w:rsidRDefault="00AC7E2E" w:rsidP="004C1E71">
      <w:pPr>
        <w:spacing w:line="18pt" w:lineRule="auto"/>
        <w:jc w:val="both"/>
        <w:rPr>
          <w:sz w:val="28"/>
          <w:szCs w:val="28"/>
          <w:lang w:val="ru-RU" w:eastAsia="x-none"/>
        </w:rPr>
      </w:pPr>
    </w:p>
    <w:p w:rsidR="00261C93" w:rsidRPr="00457850" w:rsidRDefault="00261C93" w:rsidP="004C1E71">
      <w:pPr>
        <w:pStyle w:val="aff6"/>
      </w:pPr>
      <w:r w:rsidRPr="00457850">
        <w:t xml:space="preserve">В результаті виконання даної кваліфікаційної роботи була досягнена мета, поставлена на початку роботи – була створена серверна частина </w:t>
      </w:r>
      <w:r w:rsidR="007F06D9" w:rsidRPr="00457850">
        <w:t>веб-додатку</w:t>
      </w:r>
      <w:r w:rsidRPr="00457850">
        <w:t xml:space="preserve"> торговельно-інформаційної системи, що реалізує спроможність звичайного користувача купувати свіжі овочі чи вирощувати їх власноруч.</w:t>
      </w:r>
    </w:p>
    <w:p w:rsidR="00261C93" w:rsidRPr="00457850" w:rsidRDefault="00AC7E2E" w:rsidP="004C1E71">
      <w:pPr>
        <w:pStyle w:val="aff6"/>
      </w:pPr>
      <w:r w:rsidRPr="00457850">
        <w:tab/>
      </w:r>
      <w:r w:rsidR="00261C93" w:rsidRPr="00457850">
        <w:t>Актуальність розробленого продукту обумовлена відсутністю конкурентів на ринку та інноваційною ідеєю, котра може змінити ринок харчових продуктів.</w:t>
      </w:r>
    </w:p>
    <w:p w:rsidR="00AC7E2E" w:rsidRPr="00457850" w:rsidRDefault="00AC7E2E" w:rsidP="004C1E71">
      <w:pPr>
        <w:pStyle w:val="aff6"/>
        <w:rPr>
          <w:lang w:val="uk-UA"/>
        </w:rPr>
      </w:pPr>
      <w:r w:rsidRPr="00457850">
        <w:rPr>
          <w:lang w:val="uk-UA"/>
        </w:rPr>
        <w:t xml:space="preserve">Розроблений </w:t>
      </w:r>
      <w:r w:rsidR="007F06D9" w:rsidRPr="00457850">
        <w:rPr>
          <w:lang w:val="uk-UA"/>
        </w:rPr>
        <w:t>веб-додаток</w:t>
      </w:r>
      <w:r w:rsidRPr="00457850">
        <w:rPr>
          <w:lang w:val="uk-UA"/>
        </w:rPr>
        <w:t xml:space="preserve"> розроблявся для приватної системи.</w:t>
      </w:r>
    </w:p>
    <w:p w:rsidR="00261C93" w:rsidRPr="00457850" w:rsidRDefault="00261C93" w:rsidP="004C1E71">
      <w:pPr>
        <w:pStyle w:val="aff6"/>
      </w:pPr>
      <w:r w:rsidRPr="00457850">
        <w:t>Дане програмне забезпечення надає серверну частину торговельно-інформаційної системи для проєкту, котрий реалізує онлайн купівлю та продаж товарів.</w:t>
      </w:r>
    </w:p>
    <w:p w:rsidR="00261C93" w:rsidRPr="00457850" w:rsidRDefault="00261C93" w:rsidP="004C1E71">
      <w:pPr>
        <w:pStyle w:val="aff6"/>
      </w:pPr>
      <w:r w:rsidRPr="00457850">
        <w:t>Була розроблена архітектура проєкту, структура програми являє собою серверну частину до вебклієнта, написану на основі фреймворків Django та Django Rest Framework, що використовує мову програмування Python. Для реалізації було застосовано цілий ряд сторонніх бібліотек, що значно спрощують роботу.</w:t>
      </w:r>
    </w:p>
    <w:p w:rsidR="00261C93" w:rsidRPr="00457850" w:rsidRDefault="00261C93" w:rsidP="004C1E71">
      <w:pPr>
        <w:pStyle w:val="aff6"/>
      </w:pPr>
      <w:r w:rsidRPr="00457850">
        <w:t>У майбутньому планується покращення та збільшення функціональності програмного продукту, зокрема його зв’язок з клієнтською частиною.</w:t>
      </w:r>
    </w:p>
    <w:p w:rsidR="0091448D" w:rsidRPr="00457850" w:rsidRDefault="00261C93" w:rsidP="004C1E71">
      <w:pPr>
        <w:pStyle w:val="aff6"/>
      </w:pPr>
      <w:r w:rsidRPr="00457850">
        <w:t>Також у даній кваліфікаційній роботі в «Економічному розділі» було визначено трудомісткість роз</w:t>
      </w:r>
      <w:r w:rsidR="00543EFC">
        <w:t>робки програмного забезпечення 1611  чол-год</w:t>
      </w:r>
      <w:r w:rsidRPr="00457850">
        <w:t>, були підраховані витрати на ство</w:t>
      </w:r>
      <w:r w:rsidR="00543EFC">
        <w:t xml:space="preserve">рення програмного забезпечення </w:t>
      </w:r>
      <w:r w:rsidRPr="00457850">
        <w:t>15</w:t>
      </w:r>
      <w:r w:rsidR="00543EFC">
        <w:t>5664 грн</w:t>
      </w:r>
      <w:r w:rsidRPr="00457850">
        <w:t xml:space="preserve"> і очіку</w:t>
      </w:r>
      <w:r w:rsidR="00543EFC">
        <w:t>ваний період розробки 9  міс</w:t>
      </w:r>
      <w:r w:rsidRPr="00457850">
        <w:t>.</w:t>
      </w:r>
    </w:p>
    <w:p w:rsidR="0091448D" w:rsidRPr="00457850" w:rsidRDefault="0091448D" w:rsidP="004C1E71">
      <w:pPr>
        <w:spacing w:line="18pt" w:lineRule="auto"/>
        <w:rPr>
          <w:sz w:val="28"/>
          <w:szCs w:val="28"/>
          <w:lang w:val="x-none" w:eastAsia="x-none"/>
        </w:rPr>
      </w:pPr>
      <w:r w:rsidRPr="00457850">
        <w:rPr>
          <w:sz w:val="28"/>
          <w:szCs w:val="28"/>
        </w:rPr>
        <w:br w:type="page"/>
      </w:r>
    </w:p>
    <w:p w:rsidR="00E11EBB" w:rsidRPr="00457850" w:rsidRDefault="0091448D" w:rsidP="005B36A2">
      <w:pPr>
        <w:pStyle w:val="1"/>
        <w:spacing w:line="18pt" w:lineRule="auto"/>
        <w:jc w:val="center"/>
        <w:rPr>
          <w:szCs w:val="28"/>
        </w:rPr>
      </w:pPr>
      <w:bookmarkStart w:id="36" w:name="_Toc75428346"/>
      <w:r w:rsidRPr="00457850">
        <w:rPr>
          <w:szCs w:val="28"/>
        </w:rPr>
        <w:lastRenderedPageBreak/>
        <w:t>СПИСОК ВИКОРИСТАНИХ ДЖЕРЕЛ</w:t>
      </w:r>
      <w:bookmarkEnd w:id="36"/>
    </w:p>
    <w:p w:rsidR="0091448D" w:rsidRPr="00457850" w:rsidRDefault="0091448D" w:rsidP="004C1E71">
      <w:pPr>
        <w:pStyle w:val="aff6"/>
        <w:rPr>
          <w:lang w:val="uk-UA"/>
        </w:rPr>
      </w:pPr>
    </w:p>
    <w:p w:rsidR="0091448D" w:rsidRPr="00457850" w:rsidRDefault="0091448D" w:rsidP="00F2257B">
      <w:pPr>
        <w:pStyle w:val="Normal1"/>
        <w:numPr>
          <w:ilvl w:val="0"/>
          <w:numId w:val="30"/>
        </w:numPr>
        <w:pBdr>
          <w:top w:val="nil"/>
          <w:left w:val="nil"/>
          <w:bottom w:val="nil"/>
          <w:right w:val="nil"/>
          <w:between w:val="nil"/>
        </w:pBdr>
        <w:tabs>
          <w:tab w:val="start" w:pos="42.55pt"/>
          <w:tab w:val="start" w:pos="49.65pt"/>
        </w:tabs>
        <w:spacing w:after="0pt" w:line="18pt" w:lineRule="auto"/>
        <w:jc w:val="both"/>
        <w:rPr>
          <w:rFonts w:ascii="Times New Roman" w:eastAsia="Times New Roman" w:hAnsi="Times New Roman" w:cs="Times New Roman"/>
          <w:sz w:val="28"/>
          <w:szCs w:val="28"/>
          <w:lang w:val="en-US"/>
        </w:rPr>
      </w:pPr>
      <w:r w:rsidRPr="00457850">
        <w:rPr>
          <w:rFonts w:ascii="Times New Roman" w:eastAsia="Times New Roman" w:hAnsi="Times New Roman" w:cs="Times New Roman"/>
          <w:sz w:val="28"/>
          <w:szCs w:val="28"/>
          <w:lang w:val="en-US"/>
        </w:rPr>
        <w:t xml:space="preserve">Python's documentation. URL: </w:t>
      </w:r>
      <w:hyperlink r:id="rId48" w:history="1">
        <w:r w:rsidRPr="00457850">
          <w:rPr>
            <w:rStyle w:val="af8"/>
            <w:rFonts w:ascii="Times New Roman" w:eastAsia="Times New Roman" w:hAnsi="Times New Roman"/>
            <w:color w:val="0070C0"/>
            <w:sz w:val="28"/>
            <w:szCs w:val="28"/>
            <w:lang w:val="en-US"/>
          </w:rPr>
          <w:t>https://www.python.org/doc/</w:t>
        </w:r>
      </w:hyperlink>
    </w:p>
    <w:p w:rsidR="0091448D" w:rsidRPr="00457850" w:rsidRDefault="0091448D" w:rsidP="00F2257B">
      <w:pPr>
        <w:pStyle w:val="Normal1"/>
        <w:numPr>
          <w:ilvl w:val="0"/>
          <w:numId w:val="30"/>
        </w:numPr>
        <w:pBdr>
          <w:top w:val="nil"/>
          <w:left w:val="nil"/>
          <w:bottom w:val="nil"/>
          <w:right w:val="nil"/>
          <w:between w:val="nil"/>
        </w:pBdr>
        <w:tabs>
          <w:tab w:val="start" w:pos="42.55pt"/>
          <w:tab w:val="start" w:pos="49.65pt"/>
        </w:tabs>
        <w:spacing w:after="0pt" w:line="18pt" w:lineRule="auto"/>
        <w:jc w:val="both"/>
        <w:rPr>
          <w:rFonts w:ascii="Times New Roman" w:eastAsia="Times New Roman" w:hAnsi="Times New Roman" w:cs="Times New Roman"/>
          <w:sz w:val="28"/>
          <w:szCs w:val="28"/>
          <w:lang w:val="en-US"/>
        </w:rPr>
      </w:pPr>
      <w:r w:rsidRPr="00457850">
        <w:rPr>
          <w:rFonts w:ascii="Times New Roman" w:eastAsia="Times New Roman" w:hAnsi="Times New Roman" w:cs="Times New Roman"/>
          <w:sz w:val="28"/>
          <w:szCs w:val="28"/>
          <w:lang w:val="en-US"/>
        </w:rPr>
        <w:t>Django documentation. URL:</w:t>
      </w:r>
      <w:r w:rsidRPr="00457850">
        <w:rPr>
          <w:rFonts w:ascii="Times New Roman" w:eastAsia="Times New Roman" w:hAnsi="Times New Roman" w:cs="Times New Roman"/>
          <w:color w:val="0070C0"/>
          <w:sz w:val="28"/>
          <w:szCs w:val="28"/>
          <w:lang w:val="en-US"/>
        </w:rPr>
        <w:t xml:space="preserve"> </w:t>
      </w:r>
      <w:hyperlink r:id="rId49" w:history="1">
        <w:r w:rsidRPr="00457850">
          <w:rPr>
            <w:rStyle w:val="af8"/>
            <w:rFonts w:ascii="Times New Roman" w:eastAsia="Times New Roman" w:hAnsi="Times New Roman"/>
            <w:color w:val="0070C0"/>
            <w:sz w:val="28"/>
            <w:szCs w:val="28"/>
            <w:lang w:val="en-US"/>
          </w:rPr>
          <w:t>https://docs.djangoproject.com/en/3.2/</w:t>
        </w:r>
      </w:hyperlink>
    </w:p>
    <w:p w:rsidR="0091448D" w:rsidRPr="00457850" w:rsidRDefault="0091448D" w:rsidP="00F2257B">
      <w:pPr>
        <w:pStyle w:val="Normal1"/>
        <w:numPr>
          <w:ilvl w:val="0"/>
          <w:numId w:val="30"/>
        </w:numPr>
        <w:pBdr>
          <w:top w:val="nil"/>
          <w:left w:val="nil"/>
          <w:bottom w:val="nil"/>
          <w:right w:val="nil"/>
          <w:between w:val="nil"/>
        </w:pBdr>
        <w:tabs>
          <w:tab w:val="start" w:pos="42.55pt"/>
          <w:tab w:val="start" w:pos="49.65pt"/>
        </w:tabs>
        <w:spacing w:after="0pt" w:line="18pt" w:lineRule="auto"/>
        <w:jc w:val="both"/>
        <w:rPr>
          <w:rFonts w:ascii="Times New Roman" w:eastAsia="Times New Roman" w:hAnsi="Times New Roman" w:cs="Times New Roman"/>
          <w:sz w:val="28"/>
          <w:szCs w:val="28"/>
          <w:lang w:val="en-US"/>
        </w:rPr>
      </w:pPr>
      <w:r w:rsidRPr="00457850">
        <w:rPr>
          <w:rFonts w:ascii="Times New Roman" w:eastAsia="Times New Roman" w:hAnsi="Times New Roman" w:cs="Times New Roman"/>
          <w:sz w:val="28"/>
          <w:szCs w:val="28"/>
          <w:lang w:val="en-US"/>
        </w:rPr>
        <w:t>Library</w:t>
      </w:r>
      <w:r w:rsidRPr="00457850">
        <w:rPr>
          <w:rFonts w:ascii="Times New Roman" w:eastAsia="Times New Roman" w:hAnsi="Times New Roman" w:cs="Times New Roman"/>
          <w:sz w:val="28"/>
          <w:szCs w:val="28"/>
          <w:lang w:val="uk-UA"/>
        </w:rPr>
        <w:t xml:space="preserve"> </w:t>
      </w:r>
      <w:r w:rsidRPr="00457850">
        <w:rPr>
          <w:rFonts w:ascii="Times New Roman" w:eastAsia="Times New Roman" w:hAnsi="Times New Roman" w:cs="Times New Roman"/>
          <w:sz w:val="28"/>
          <w:szCs w:val="28"/>
          <w:lang w:val="en-US"/>
        </w:rPr>
        <w:t>documentation. URL:</w:t>
      </w:r>
      <w:r w:rsidRPr="00457850">
        <w:rPr>
          <w:rFonts w:ascii="Times New Roman" w:eastAsia="Times New Roman" w:hAnsi="Times New Roman" w:cs="Times New Roman"/>
          <w:color w:val="0070C0"/>
          <w:sz w:val="28"/>
          <w:szCs w:val="28"/>
          <w:lang w:val="en-US"/>
        </w:rPr>
        <w:t xml:space="preserve"> </w:t>
      </w:r>
      <w:hyperlink r:id="rId50" w:history="1">
        <w:r w:rsidRPr="00457850">
          <w:rPr>
            <w:rStyle w:val="af8"/>
            <w:rFonts w:ascii="Times New Roman" w:eastAsia="Times New Roman" w:hAnsi="Times New Roman"/>
            <w:color w:val="0070C0"/>
            <w:sz w:val="28"/>
            <w:szCs w:val="28"/>
            <w:lang w:val="en-US"/>
          </w:rPr>
          <w:t>https://stackoverflow.com/</w:t>
        </w:r>
      </w:hyperlink>
    </w:p>
    <w:p w:rsidR="0091448D" w:rsidRPr="00457850" w:rsidRDefault="0091448D" w:rsidP="00F2257B">
      <w:pPr>
        <w:pStyle w:val="Normal1"/>
        <w:numPr>
          <w:ilvl w:val="0"/>
          <w:numId w:val="30"/>
        </w:numPr>
        <w:pBdr>
          <w:top w:val="nil"/>
          <w:left w:val="nil"/>
          <w:bottom w:val="nil"/>
          <w:right w:val="nil"/>
          <w:between w:val="nil"/>
        </w:pBdr>
        <w:tabs>
          <w:tab w:val="start" w:pos="42.55pt"/>
          <w:tab w:val="start" w:pos="49.65pt"/>
        </w:tabs>
        <w:spacing w:after="0pt" w:line="18pt" w:lineRule="auto"/>
        <w:jc w:val="both"/>
        <w:rPr>
          <w:rFonts w:ascii="Times New Roman" w:eastAsia="Times New Roman" w:hAnsi="Times New Roman" w:cs="Times New Roman"/>
          <w:sz w:val="28"/>
          <w:szCs w:val="28"/>
          <w:lang w:val="en-US"/>
        </w:rPr>
      </w:pPr>
      <w:r w:rsidRPr="00457850">
        <w:rPr>
          <w:rFonts w:ascii="Times New Roman" w:eastAsia="Times New Roman" w:hAnsi="Times New Roman" w:cs="Times New Roman"/>
          <w:sz w:val="28"/>
          <w:szCs w:val="28"/>
          <w:lang w:val="en-US"/>
        </w:rPr>
        <w:t>Description of structures</w:t>
      </w:r>
      <w:r w:rsidRPr="00457850">
        <w:rPr>
          <w:rFonts w:ascii="Times New Roman" w:eastAsia="Times New Roman" w:hAnsi="Times New Roman" w:cs="Times New Roman"/>
          <w:sz w:val="28"/>
          <w:szCs w:val="28"/>
          <w:lang w:val="uk-UA"/>
        </w:rPr>
        <w:t xml:space="preserve">. </w:t>
      </w:r>
      <w:r w:rsidRPr="00457850">
        <w:rPr>
          <w:rFonts w:ascii="Times New Roman" w:eastAsia="Times New Roman" w:hAnsi="Times New Roman" w:cs="Times New Roman"/>
          <w:sz w:val="28"/>
          <w:szCs w:val="28"/>
          <w:lang w:val="en-US"/>
        </w:rPr>
        <w:t xml:space="preserve">URL: </w:t>
      </w:r>
      <w:hyperlink r:id="rId51" w:history="1">
        <w:r w:rsidRPr="00457850">
          <w:rPr>
            <w:rStyle w:val="af8"/>
            <w:rFonts w:ascii="Times New Roman" w:eastAsia="Times New Roman" w:hAnsi="Times New Roman"/>
            <w:color w:val="0070C0"/>
            <w:sz w:val="28"/>
            <w:szCs w:val="28"/>
            <w:lang w:val="en-US"/>
          </w:rPr>
          <w:t>https://habr.com/</w:t>
        </w:r>
      </w:hyperlink>
    </w:p>
    <w:p w:rsidR="0091448D" w:rsidRPr="00457850" w:rsidRDefault="0091448D" w:rsidP="00F2257B">
      <w:pPr>
        <w:pStyle w:val="Normal1"/>
        <w:numPr>
          <w:ilvl w:val="0"/>
          <w:numId w:val="30"/>
        </w:numPr>
        <w:pBdr>
          <w:top w:val="nil"/>
          <w:left w:val="nil"/>
          <w:bottom w:val="nil"/>
          <w:right w:val="nil"/>
          <w:between w:val="nil"/>
        </w:pBdr>
        <w:tabs>
          <w:tab w:val="start" w:pos="42.55pt"/>
          <w:tab w:val="start" w:pos="49.65pt"/>
        </w:tabs>
        <w:spacing w:after="0pt" w:line="18pt" w:lineRule="auto"/>
        <w:jc w:val="both"/>
        <w:rPr>
          <w:rFonts w:ascii="Times New Roman" w:eastAsia="Times New Roman" w:hAnsi="Times New Roman" w:cs="Times New Roman"/>
          <w:sz w:val="28"/>
          <w:szCs w:val="28"/>
          <w:lang w:val="en-US"/>
        </w:rPr>
      </w:pPr>
      <w:r w:rsidRPr="00457850">
        <w:rPr>
          <w:rFonts w:ascii="Times New Roman" w:eastAsia="Times New Roman" w:hAnsi="Times New Roman" w:cs="Times New Roman"/>
          <w:sz w:val="28"/>
          <w:szCs w:val="28"/>
          <w:lang w:val="en-US"/>
        </w:rPr>
        <w:t xml:space="preserve">Rest Framework documentation. URL: </w:t>
      </w:r>
      <w:hyperlink r:id="rId52" w:history="1">
        <w:r w:rsidRPr="00457850">
          <w:rPr>
            <w:rStyle w:val="af8"/>
            <w:rFonts w:ascii="Times New Roman" w:eastAsia="Times New Roman" w:hAnsi="Times New Roman"/>
            <w:color w:val="0070C0"/>
            <w:sz w:val="28"/>
            <w:szCs w:val="28"/>
            <w:lang w:val="en-US"/>
          </w:rPr>
          <w:t>https://www.django-rest-framework.org/tutorial/quickstart/</w:t>
        </w:r>
      </w:hyperlink>
    </w:p>
    <w:p w:rsidR="0091448D" w:rsidRPr="00457850" w:rsidRDefault="0091448D" w:rsidP="00F2257B">
      <w:pPr>
        <w:pStyle w:val="Normal1"/>
        <w:numPr>
          <w:ilvl w:val="0"/>
          <w:numId w:val="30"/>
        </w:numPr>
        <w:pBdr>
          <w:top w:val="nil"/>
          <w:left w:val="nil"/>
          <w:bottom w:val="nil"/>
          <w:right w:val="nil"/>
          <w:between w:val="nil"/>
        </w:pBdr>
        <w:tabs>
          <w:tab w:val="start" w:pos="42.55pt"/>
          <w:tab w:val="start" w:pos="49.65pt"/>
        </w:tabs>
        <w:spacing w:after="0pt" w:line="18pt" w:lineRule="auto"/>
        <w:jc w:val="both"/>
        <w:rPr>
          <w:rFonts w:ascii="Times New Roman" w:eastAsia="Times New Roman" w:hAnsi="Times New Roman" w:cs="Times New Roman"/>
          <w:sz w:val="28"/>
          <w:szCs w:val="28"/>
          <w:lang w:val="en-US"/>
        </w:rPr>
      </w:pPr>
      <w:r w:rsidRPr="00457850">
        <w:rPr>
          <w:rFonts w:ascii="Times New Roman" w:eastAsia="Times New Roman" w:hAnsi="Times New Roman" w:cs="Times New Roman"/>
          <w:sz w:val="28"/>
          <w:szCs w:val="28"/>
          <w:lang w:val="en-US"/>
        </w:rPr>
        <w:t xml:space="preserve">Simple JWT documentation. URL: </w:t>
      </w:r>
      <w:hyperlink r:id="rId53" w:history="1">
        <w:r w:rsidR="00082234" w:rsidRPr="00457850">
          <w:rPr>
            <w:rStyle w:val="af8"/>
            <w:rFonts w:ascii="Times New Roman" w:eastAsia="Times New Roman" w:hAnsi="Times New Roman"/>
            <w:color w:val="0070C0"/>
            <w:sz w:val="28"/>
            <w:szCs w:val="28"/>
            <w:lang w:val="en-US"/>
          </w:rPr>
          <w:t>https://django-rest-framework-simplejwt.readthedocs.io/en/latest/</w:t>
        </w:r>
      </w:hyperlink>
    </w:p>
    <w:p w:rsidR="00082234" w:rsidRPr="00457850" w:rsidRDefault="00082234" w:rsidP="00F2257B">
      <w:pPr>
        <w:pStyle w:val="afb"/>
        <w:numPr>
          <w:ilvl w:val="0"/>
          <w:numId w:val="30"/>
        </w:numPr>
        <w:shd w:val="clear" w:color="auto" w:fill="FFFFFF"/>
        <w:spacing w:line="18pt" w:lineRule="auto"/>
        <w:jc w:val="both"/>
        <w:textAlignment w:val="baseline"/>
        <w:rPr>
          <w:rFonts w:ascii="Times New Roman" w:hAnsi="Times New Roman"/>
          <w:sz w:val="28"/>
          <w:szCs w:val="28"/>
          <w:lang w:val="ru-RU" w:eastAsia="en-US"/>
        </w:rPr>
      </w:pPr>
      <w:r w:rsidRPr="00457850">
        <w:rPr>
          <w:rFonts w:ascii="Times New Roman" w:hAnsi="Times New Roman"/>
          <w:bCs/>
          <w:iCs/>
          <w:sz w:val="28"/>
          <w:szCs w:val="28"/>
          <w:lang w:val="ru-RU" w:eastAsia="en-US"/>
        </w:rPr>
        <w:t>Лутц М.</w:t>
      </w:r>
      <w:r w:rsidRPr="00457850">
        <w:rPr>
          <w:rFonts w:ascii="Times New Roman" w:hAnsi="Times New Roman"/>
          <w:bCs/>
          <w:sz w:val="28"/>
          <w:szCs w:val="28"/>
          <w:lang w:val="en-US" w:eastAsia="en-US"/>
        </w:rPr>
        <w:t> </w:t>
      </w:r>
      <w:r w:rsidRPr="00457850">
        <w:rPr>
          <w:rFonts w:ascii="Times New Roman" w:hAnsi="Times New Roman"/>
          <w:bCs/>
          <w:sz w:val="28"/>
          <w:szCs w:val="28"/>
          <w:lang w:val="ru-RU" w:eastAsia="en-US"/>
        </w:rPr>
        <w:t xml:space="preserve">Изучаем </w:t>
      </w:r>
      <w:r w:rsidRPr="00457850">
        <w:rPr>
          <w:rFonts w:ascii="Times New Roman" w:hAnsi="Times New Roman"/>
          <w:bCs/>
          <w:sz w:val="28"/>
          <w:szCs w:val="28"/>
          <w:lang w:val="en-US" w:eastAsia="en-US"/>
        </w:rPr>
        <w:t>Python</w:t>
      </w:r>
      <w:r w:rsidRPr="00457850">
        <w:rPr>
          <w:rFonts w:ascii="Times New Roman" w:hAnsi="Times New Roman"/>
          <w:bCs/>
          <w:sz w:val="28"/>
          <w:szCs w:val="28"/>
          <w:lang w:val="ru-RU" w:eastAsia="en-US"/>
        </w:rPr>
        <w:t>,</w:t>
      </w:r>
      <w:r w:rsidRPr="00457850">
        <w:rPr>
          <w:rFonts w:ascii="Times New Roman" w:hAnsi="Times New Roman"/>
          <w:bCs/>
          <w:sz w:val="28"/>
          <w:szCs w:val="28"/>
          <w:lang w:val="en-US" w:eastAsia="en-US"/>
        </w:rPr>
        <w:t> </w:t>
      </w:r>
      <w:r w:rsidRPr="00457850">
        <w:rPr>
          <w:rFonts w:ascii="Times New Roman" w:hAnsi="Times New Roman"/>
          <w:sz w:val="28"/>
          <w:szCs w:val="28"/>
          <w:lang w:val="ru-RU" w:eastAsia="en-US"/>
        </w:rPr>
        <w:t>4-е издание. – Пер. с англ. – СПб.: Символ-Плюс, 2011. – 1280 с.</w:t>
      </w:r>
    </w:p>
    <w:p w:rsidR="00082234" w:rsidRPr="00457850" w:rsidRDefault="00082234" w:rsidP="00F2257B">
      <w:pPr>
        <w:pStyle w:val="afb"/>
        <w:numPr>
          <w:ilvl w:val="0"/>
          <w:numId w:val="30"/>
        </w:numPr>
        <w:shd w:val="clear" w:color="auto" w:fill="FFFFFF"/>
        <w:spacing w:line="18pt" w:lineRule="auto"/>
        <w:jc w:val="both"/>
        <w:textAlignment w:val="baseline"/>
        <w:rPr>
          <w:rFonts w:ascii="Times New Roman" w:hAnsi="Times New Roman"/>
          <w:sz w:val="28"/>
          <w:szCs w:val="28"/>
          <w:lang w:val="ru-RU" w:eastAsia="en-US"/>
        </w:rPr>
      </w:pPr>
      <w:r w:rsidRPr="00457850">
        <w:rPr>
          <w:rFonts w:ascii="Times New Roman" w:hAnsi="Times New Roman"/>
          <w:bCs/>
          <w:iCs/>
          <w:sz w:val="28"/>
          <w:szCs w:val="28"/>
          <w:lang w:val="ru-RU" w:eastAsia="en-US"/>
        </w:rPr>
        <w:t>Златопольский Д.М.</w:t>
      </w:r>
      <w:r w:rsidRPr="00457850">
        <w:rPr>
          <w:rFonts w:ascii="Times New Roman" w:hAnsi="Times New Roman"/>
          <w:bCs/>
          <w:sz w:val="28"/>
          <w:szCs w:val="28"/>
          <w:lang w:val="en-US" w:eastAsia="en-US"/>
        </w:rPr>
        <w:t> </w:t>
      </w:r>
      <w:r w:rsidRPr="00457850">
        <w:rPr>
          <w:rFonts w:ascii="Times New Roman" w:hAnsi="Times New Roman"/>
          <w:bCs/>
          <w:sz w:val="28"/>
          <w:szCs w:val="28"/>
          <w:lang w:val="ru-RU" w:eastAsia="en-US"/>
        </w:rPr>
        <w:t xml:space="preserve">Основы программирования на языке </w:t>
      </w:r>
      <w:r w:rsidRPr="00457850">
        <w:rPr>
          <w:rFonts w:ascii="Times New Roman" w:hAnsi="Times New Roman"/>
          <w:bCs/>
          <w:sz w:val="28"/>
          <w:szCs w:val="28"/>
          <w:lang w:val="en-US" w:eastAsia="en-US"/>
        </w:rPr>
        <w:t>Python</w:t>
      </w:r>
      <w:r w:rsidRPr="00457850">
        <w:rPr>
          <w:rFonts w:ascii="Times New Roman" w:hAnsi="Times New Roman"/>
          <w:bCs/>
          <w:sz w:val="28"/>
          <w:szCs w:val="28"/>
          <w:lang w:val="ru-RU" w:eastAsia="en-US"/>
        </w:rPr>
        <w:t>.</w:t>
      </w:r>
      <w:r w:rsidRPr="00457850">
        <w:rPr>
          <w:rFonts w:ascii="Times New Roman" w:hAnsi="Times New Roman"/>
          <w:bCs/>
          <w:sz w:val="28"/>
          <w:szCs w:val="28"/>
          <w:lang w:val="en-US" w:eastAsia="en-US"/>
        </w:rPr>
        <w:t> </w:t>
      </w:r>
      <w:r w:rsidRPr="00457850">
        <w:rPr>
          <w:rFonts w:ascii="Times New Roman" w:hAnsi="Times New Roman"/>
          <w:sz w:val="28"/>
          <w:szCs w:val="28"/>
          <w:lang w:val="ru-RU" w:eastAsia="en-US"/>
        </w:rPr>
        <w:t>– М.: ДМК Пресс, 2017. – 284 с.</w:t>
      </w:r>
    </w:p>
    <w:p w:rsidR="00082234" w:rsidRPr="00457850" w:rsidRDefault="00082234" w:rsidP="00F2257B">
      <w:pPr>
        <w:pStyle w:val="afb"/>
        <w:numPr>
          <w:ilvl w:val="0"/>
          <w:numId w:val="30"/>
        </w:numPr>
        <w:shd w:val="clear" w:color="auto" w:fill="FFFFFF"/>
        <w:spacing w:line="18pt" w:lineRule="auto"/>
        <w:jc w:val="both"/>
        <w:textAlignment w:val="baseline"/>
        <w:rPr>
          <w:rFonts w:ascii="Times New Roman" w:hAnsi="Times New Roman"/>
          <w:sz w:val="28"/>
          <w:szCs w:val="28"/>
          <w:lang w:val="ru-RU" w:eastAsia="en-US"/>
        </w:rPr>
      </w:pPr>
      <w:r w:rsidRPr="00457850">
        <w:rPr>
          <w:rFonts w:ascii="Times New Roman" w:hAnsi="Times New Roman"/>
          <w:iCs/>
          <w:sz w:val="28"/>
          <w:szCs w:val="28"/>
          <w:lang w:val="ru-RU" w:eastAsia="en-US"/>
        </w:rPr>
        <w:t>Лутц М.</w:t>
      </w:r>
      <w:r w:rsidRPr="00457850">
        <w:rPr>
          <w:rFonts w:ascii="Times New Roman" w:hAnsi="Times New Roman"/>
          <w:sz w:val="28"/>
          <w:szCs w:val="28"/>
          <w:lang w:val="en-US" w:eastAsia="en-US"/>
        </w:rPr>
        <w:t> </w:t>
      </w:r>
      <w:r w:rsidRPr="00457850">
        <w:rPr>
          <w:rFonts w:ascii="Times New Roman" w:hAnsi="Times New Roman"/>
          <w:sz w:val="28"/>
          <w:szCs w:val="28"/>
          <w:lang w:val="ru-RU" w:eastAsia="en-US"/>
        </w:rPr>
        <w:t xml:space="preserve">Программирование на </w:t>
      </w:r>
      <w:r w:rsidRPr="00457850">
        <w:rPr>
          <w:rFonts w:ascii="Times New Roman" w:hAnsi="Times New Roman"/>
          <w:sz w:val="28"/>
          <w:szCs w:val="28"/>
          <w:lang w:val="en-US" w:eastAsia="en-US"/>
        </w:rPr>
        <w:t>Python</w:t>
      </w:r>
      <w:r w:rsidRPr="00457850">
        <w:rPr>
          <w:rFonts w:ascii="Times New Roman" w:hAnsi="Times New Roman"/>
          <w:sz w:val="28"/>
          <w:szCs w:val="28"/>
          <w:lang w:val="ru-RU" w:eastAsia="en-US"/>
        </w:rPr>
        <w:t xml:space="preserve">, том </w:t>
      </w:r>
      <w:r w:rsidRPr="00457850">
        <w:rPr>
          <w:rFonts w:ascii="Times New Roman" w:hAnsi="Times New Roman"/>
          <w:sz w:val="28"/>
          <w:szCs w:val="28"/>
          <w:lang w:val="en-US" w:eastAsia="en-US"/>
        </w:rPr>
        <w:t>I</w:t>
      </w:r>
      <w:r w:rsidRPr="00457850">
        <w:rPr>
          <w:rFonts w:ascii="Times New Roman" w:hAnsi="Times New Roman"/>
          <w:sz w:val="28"/>
          <w:szCs w:val="28"/>
          <w:lang w:val="ru-RU" w:eastAsia="en-US"/>
        </w:rPr>
        <w:t>, 4-е издание. – Пер. с англ. – СПб.: Символ-Плюс, 2011. – 992 с.</w:t>
      </w:r>
    </w:p>
    <w:p w:rsidR="00082234" w:rsidRPr="00457850" w:rsidRDefault="00F2257B" w:rsidP="00F2257B">
      <w:pPr>
        <w:pStyle w:val="afb"/>
        <w:numPr>
          <w:ilvl w:val="0"/>
          <w:numId w:val="30"/>
        </w:numPr>
        <w:shd w:val="clear" w:color="auto" w:fill="FFFFFF"/>
        <w:spacing w:line="18pt" w:lineRule="auto"/>
        <w:jc w:val="both"/>
        <w:textAlignment w:val="baseline"/>
        <w:rPr>
          <w:rFonts w:ascii="Times New Roman" w:hAnsi="Times New Roman"/>
          <w:sz w:val="28"/>
          <w:szCs w:val="28"/>
          <w:lang w:val="ru-RU" w:eastAsia="en-US"/>
        </w:rPr>
      </w:pPr>
      <w:r w:rsidRPr="00457850">
        <w:rPr>
          <w:rFonts w:ascii="Times New Roman" w:hAnsi="Times New Roman"/>
          <w:iCs/>
          <w:sz w:val="28"/>
          <w:szCs w:val="28"/>
          <w:lang w:val="ru-RU" w:eastAsia="en-US"/>
        </w:rPr>
        <w:t xml:space="preserve"> </w:t>
      </w:r>
      <w:r w:rsidR="00082234" w:rsidRPr="00457850">
        <w:rPr>
          <w:rFonts w:ascii="Times New Roman" w:hAnsi="Times New Roman"/>
          <w:iCs/>
          <w:sz w:val="28"/>
          <w:szCs w:val="28"/>
          <w:lang w:val="ru-RU" w:eastAsia="en-US"/>
        </w:rPr>
        <w:t>Лутц М.</w:t>
      </w:r>
      <w:r w:rsidR="00082234" w:rsidRPr="00457850">
        <w:rPr>
          <w:rFonts w:ascii="Times New Roman" w:hAnsi="Times New Roman"/>
          <w:sz w:val="28"/>
          <w:szCs w:val="28"/>
          <w:lang w:val="en-US" w:eastAsia="en-US"/>
        </w:rPr>
        <w:t> </w:t>
      </w:r>
      <w:r w:rsidR="00082234" w:rsidRPr="00457850">
        <w:rPr>
          <w:rFonts w:ascii="Times New Roman" w:hAnsi="Times New Roman"/>
          <w:sz w:val="28"/>
          <w:szCs w:val="28"/>
          <w:lang w:val="ru-RU" w:eastAsia="en-US"/>
        </w:rPr>
        <w:t xml:space="preserve">Программирование на </w:t>
      </w:r>
      <w:r w:rsidR="00082234" w:rsidRPr="00457850">
        <w:rPr>
          <w:rFonts w:ascii="Times New Roman" w:hAnsi="Times New Roman"/>
          <w:sz w:val="28"/>
          <w:szCs w:val="28"/>
          <w:lang w:val="en-US" w:eastAsia="en-US"/>
        </w:rPr>
        <w:t>Python</w:t>
      </w:r>
      <w:r w:rsidR="00082234" w:rsidRPr="00457850">
        <w:rPr>
          <w:rFonts w:ascii="Times New Roman" w:hAnsi="Times New Roman"/>
          <w:sz w:val="28"/>
          <w:szCs w:val="28"/>
          <w:lang w:val="ru-RU" w:eastAsia="en-US"/>
        </w:rPr>
        <w:t xml:space="preserve">, том </w:t>
      </w:r>
      <w:r w:rsidR="00082234" w:rsidRPr="00457850">
        <w:rPr>
          <w:rFonts w:ascii="Times New Roman" w:hAnsi="Times New Roman"/>
          <w:sz w:val="28"/>
          <w:szCs w:val="28"/>
          <w:lang w:val="en-US" w:eastAsia="en-US"/>
        </w:rPr>
        <w:t>II</w:t>
      </w:r>
      <w:r w:rsidR="00082234" w:rsidRPr="00457850">
        <w:rPr>
          <w:rFonts w:ascii="Times New Roman" w:hAnsi="Times New Roman"/>
          <w:sz w:val="28"/>
          <w:szCs w:val="28"/>
          <w:lang w:val="ru-RU" w:eastAsia="en-US"/>
        </w:rPr>
        <w:t>, 4-е издание. – Пер. с англ. – СПб.: Символ-Плюс, 2011. – 992 с.</w:t>
      </w:r>
    </w:p>
    <w:p w:rsidR="00082234" w:rsidRPr="00457850" w:rsidRDefault="00F2257B" w:rsidP="00F2257B">
      <w:pPr>
        <w:pStyle w:val="afb"/>
        <w:numPr>
          <w:ilvl w:val="0"/>
          <w:numId w:val="30"/>
        </w:numPr>
        <w:shd w:val="clear" w:color="auto" w:fill="FFFFFF"/>
        <w:spacing w:line="18pt" w:lineRule="auto"/>
        <w:jc w:val="both"/>
        <w:textAlignment w:val="baseline"/>
        <w:rPr>
          <w:rFonts w:ascii="Times New Roman" w:hAnsi="Times New Roman"/>
          <w:sz w:val="28"/>
          <w:szCs w:val="28"/>
          <w:lang w:val="ru-RU" w:eastAsia="en-US"/>
        </w:rPr>
      </w:pPr>
      <w:r w:rsidRPr="00457850">
        <w:rPr>
          <w:rFonts w:ascii="Times New Roman" w:hAnsi="Times New Roman"/>
          <w:bCs/>
          <w:iCs/>
          <w:sz w:val="28"/>
          <w:szCs w:val="28"/>
          <w:lang w:val="ru-RU" w:eastAsia="en-US"/>
        </w:rPr>
        <w:t xml:space="preserve"> </w:t>
      </w:r>
      <w:r w:rsidR="00082234" w:rsidRPr="00457850">
        <w:rPr>
          <w:rFonts w:ascii="Times New Roman" w:hAnsi="Times New Roman"/>
          <w:bCs/>
          <w:iCs/>
          <w:sz w:val="28"/>
          <w:szCs w:val="28"/>
          <w:lang w:val="ru-RU" w:eastAsia="en-US"/>
        </w:rPr>
        <w:t>Гэддис Т.</w:t>
      </w:r>
      <w:r w:rsidR="00082234" w:rsidRPr="00457850">
        <w:rPr>
          <w:rFonts w:ascii="Times New Roman" w:hAnsi="Times New Roman"/>
          <w:bCs/>
          <w:sz w:val="28"/>
          <w:szCs w:val="28"/>
          <w:lang w:val="en-US" w:eastAsia="en-US"/>
        </w:rPr>
        <w:t> </w:t>
      </w:r>
      <w:r w:rsidR="00082234" w:rsidRPr="00457850">
        <w:rPr>
          <w:rFonts w:ascii="Times New Roman" w:hAnsi="Times New Roman"/>
          <w:bCs/>
          <w:sz w:val="28"/>
          <w:szCs w:val="28"/>
          <w:lang w:val="ru-RU" w:eastAsia="en-US"/>
        </w:rPr>
        <w:t xml:space="preserve">Начинаем программировать на </w:t>
      </w:r>
      <w:r w:rsidR="00082234" w:rsidRPr="00457850">
        <w:rPr>
          <w:rFonts w:ascii="Times New Roman" w:hAnsi="Times New Roman"/>
          <w:bCs/>
          <w:sz w:val="28"/>
          <w:szCs w:val="28"/>
          <w:lang w:val="en-US" w:eastAsia="en-US"/>
        </w:rPr>
        <w:t>Python</w:t>
      </w:r>
      <w:r w:rsidR="00082234" w:rsidRPr="00457850">
        <w:rPr>
          <w:rFonts w:ascii="Times New Roman" w:hAnsi="Times New Roman"/>
          <w:bCs/>
          <w:sz w:val="28"/>
          <w:szCs w:val="28"/>
          <w:lang w:val="ru-RU" w:eastAsia="en-US"/>
        </w:rPr>
        <w:t>.</w:t>
      </w:r>
      <w:r w:rsidR="00082234" w:rsidRPr="00457850">
        <w:rPr>
          <w:rFonts w:ascii="Times New Roman" w:hAnsi="Times New Roman"/>
          <w:sz w:val="28"/>
          <w:szCs w:val="28"/>
          <w:lang w:val="en-US" w:eastAsia="en-US"/>
        </w:rPr>
        <w:t> </w:t>
      </w:r>
      <w:r w:rsidR="00082234" w:rsidRPr="00457850">
        <w:rPr>
          <w:rFonts w:ascii="Times New Roman" w:hAnsi="Times New Roman"/>
          <w:sz w:val="28"/>
          <w:szCs w:val="28"/>
          <w:lang w:val="ru-RU" w:eastAsia="en-US"/>
        </w:rPr>
        <w:t xml:space="preserve"> – 4-е изд.: Пер. с англ. – СПб.: БХВ-Петербург, 2019. – 768 с.</w:t>
      </w:r>
    </w:p>
    <w:p w:rsidR="00082234" w:rsidRPr="00457850" w:rsidRDefault="00F2257B" w:rsidP="00F2257B">
      <w:pPr>
        <w:pStyle w:val="afb"/>
        <w:numPr>
          <w:ilvl w:val="0"/>
          <w:numId w:val="30"/>
        </w:numPr>
        <w:shd w:val="clear" w:color="auto" w:fill="FFFFFF"/>
        <w:spacing w:line="18pt" w:lineRule="auto"/>
        <w:jc w:val="both"/>
        <w:textAlignment w:val="baseline"/>
        <w:rPr>
          <w:rFonts w:ascii="Times New Roman" w:hAnsi="Times New Roman"/>
          <w:sz w:val="28"/>
          <w:szCs w:val="28"/>
          <w:lang w:val="ru-RU" w:eastAsia="en-US"/>
        </w:rPr>
      </w:pPr>
      <w:r w:rsidRPr="00457850">
        <w:rPr>
          <w:rFonts w:ascii="Times New Roman" w:hAnsi="Times New Roman"/>
          <w:bCs/>
          <w:iCs/>
          <w:sz w:val="28"/>
          <w:szCs w:val="28"/>
          <w:lang w:val="ru-RU" w:eastAsia="en-US"/>
        </w:rPr>
        <w:t xml:space="preserve"> </w:t>
      </w:r>
      <w:r w:rsidR="00082234" w:rsidRPr="00457850">
        <w:rPr>
          <w:rFonts w:ascii="Times New Roman" w:hAnsi="Times New Roman"/>
          <w:bCs/>
          <w:iCs/>
          <w:sz w:val="28"/>
          <w:szCs w:val="28"/>
          <w:lang w:val="ru-RU" w:eastAsia="en-US"/>
        </w:rPr>
        <w:t>Лучано Рамальо</w:t>
      </w:r>
      <w:r w:rsidR="00082234" w:rsidRPr="00457850">
        <w:rPr>
          <w:rFonts w:ascii="Times New Roman" w:hAnsi="Times New Roman"/>
          <w:bCs/>
          <w:iCs/>
          <w:sz w:val="28"/>
          <w:szCs w:val="28"/>
          <w:lang w:val="en-US" w:eastAsia="en-US"/>
        </w:rPr>
        <w:t> </w:t>
      </w:r>
      <w:r w:rsidR="00082234" w:rsidRPr="00457850">
        <w:rPr>
          <w:rFonts w:ascii="Times New Roman" w:hAnsi="Times New Roman"/>
          <w:bCs/>
          <w:sz w:val="28"/>
          <w:szCs w:val="28"/>
          <w:lang w:val="en-US" w:eastAsia="en-US"/>
        </w:rPr>
        <w:t>Python</w:t>
      </w:r>
      <w:r w:rsidR="00082234" w:rsidRPr="00457850">
        <w:rPr>
          <w:rFonts w:ascii="Times New Roman" w:hAnsi="Times New Roman"/>
          <w:bCs/>
          <w:sz w:val="28"/>
          <w:szCs w:val="28"/>
          <w:lang w:val="ru-RU" w:eastAsia="en-US"/>
        </w:rPr>
        <w:t>. К вершинам мастерства.</w:t>
      </w:r>
      <w:r w:rsidR="00082234" w:rsidRPr="00457850">
        <w:rPr>
          <w:rFonts w:ascii="Times New Roman" w:hAnsi="Times New Roman"/>
          <w:bCs/>
          <w:sz w:val="28"/>
          <w:szCs w:val="28"/>
          <w:lang w:val="en-US" w:eastAsia="en-US"/>
        </w:rPr>
        <w:t> </w:t>
      </w:r>
      <w:r w:rsidR="00082234" w:rsidRPr="00457850">
        <w:rPr>
          <w:rFonts w:ascii="Times New Roman" w:hAnsi="Times New Roman"/>
          <w:sz w:val="28"/>
          <w:szCs w:val="28"/>
          <w:lang w:val="ru-RU" w:eastAsia="en-US"/>
        </w:rPr>
        <w:t>–</w:t>
      </w:r>
      <w:r w:rsidR="00082234" w:rsidRPr="00457850">
        <w:rPr>
          <w:rFonts w:ascii="Times New Roman" w:hAnsi="Times New Roman"/>
          <w:sz w:val="28"/>
          <w:szCs w:val="28"/>
          <w:lang w:val="en-US" w:eastAsia="en-US"/>
        </w:rPr>
        <w:t> </w:t>
      </w:r>
      <w:r w:rsidR="00082234" w:rsidRPr="00457850">
        <w:rPr>
          <w:rFonts w:ascii="Times New Roman" w:hAnsi="Times New Roman"/>
          <w:sz w:val="28"/>
          <w:szCs w:val="28"/>
          <w:lang w:val="ru-RU" w:eastAsia="en-US"/>
        </w:rPr>
        <w:t>М.: ДМК Пресс, 2016. – 768 с.</w:t>
      </w:r>
    </w:p>
    <w:p w:rsidR="00082234" w:rsidRPr="00457850" w:rsidRDefault="00F2257B" w:rsidP="00F2257B">
      <w:pPr>
        <w:pStyle w:val="afb"/>
        <w:numPr>
          <w:ilvl w:val="0"/>
          <w:numId w:val="30"/>
        </w:numPr>
        <w:shd w:val="clear" w:color="auto" w:fill="FFFFFF"/>
        <w:spacing w:line="18pt" w:lineRule="auto"/>
        <w:jc w:val="both"/>
        <w:textAlignment w:val="baseline"/>
        <w:rPr>
          <w:rFonts w:ascii="Times New Roman" w:hAnsi="Times New Roman"/>
          <w:sz w:val="28"/>
          <w:szCs w:val="28"/>
          <w:lang w:val="ru-RU" w:eastAsia="en-US"/>
        </w:rPr>
      </w:pPr>
      <w:r w:rsidRPr="00457850">
        <w:rPr>
          <w:rFonts w:ascii="Times New Roman" w:hAnsi="Times New Roman"/>
          <w:bCs/>
          <w:iCs/>
          <w:sz w:val="28"/>
          <w:szCs w:val="28"/>
          <w:lang w:val="ru-RU" w:eastAsia="en-US"/>
        </w:rPr>
        <w:t xml:space="preserve"> </w:t>
      </w:r>
      <w:r w:rsidR="00082234" w:rsidRPr="00457850">
        <w:rPr>
          <w:rFonts w:ascii="Times New Roman" w:hAnsi="Times New Roman"/>
          <w:bCs/>
          <w:iCs/>
          <w:sz w:val="28"/>
          <w:szCs w:val="28"/>
          <w:lang w:val="ru-RU" w:eastAsia="en-US"/>
        </w:rPr>
        <w:t>Свейгарт, Эл.</w:t>
      </w:r>
      <w:r w:rsidR="00082234" w:rsidRPr="00457850">
        <w:rPr>
          <w:rFonts w:ascii="Times New Roman" w:hAnsi="Times New Roman"/>
          <w:bCs/>
          <w:iCs/>
          <w:sz w:val="28"/>
          <w:szCs w:val="28"/>
          <w:lang w:val="en-US" w:eastAsia="en-US"/>
        </w:rPr>
        <w:t> </w:t>
      </w:r>
      <w:r w:rsidR="00082234" w:rsidRPr="00457850">
        <w:rPr>
          <w:rFonts w:ascii="Times New Roman" w:hAnsi="Times New Roman"/>
          <w:bCs/>
          <w:sz w:val="28"/>
          <w:szCs w:val="28"/>
          <w:lang w:val="ru-RU" w:eastAsia="en-US"/>
        </w:rPr>
        <w:t xml:space="preserve">Автоматизация рутиных задач с помощью </w:t>
      </w:r>
      <w:r w:rsidR="00082234" w:rsidRPr="00457850">
        <w:rPr>
          <w:rFonts w:ascii="Times New Roman" w:hAnsi="Times New Roman"/>
          <w:bCs/>
          <w:sz w:val="28"/>
          <w:szCs w:val="28"/>
          <w:lang w:val="en-US" w:eastAsia="en-US"/>
        </w:rPr>
        <w:t>Python</w:t>
      </w:r>
      <w:r w:rsidR="00082234" w:rsidRPr="00457850">
        <w:rPr>
          <w:rFonts w:ascii="Times New Roman" w:hAnsi="Times New Roman"/>
          <w:bCs/>
          <w:sz w:val="28"/>
          <w:szCs w:val="28"/>
          <w:lang w:val="ru-RU" w:eastAsia="en-US"/>
        </w:rPr>
        <w:t>: практическое руководство для начинающих.</w:t>
      </w:r>
      <w:r w:rsidR="00082234" w:rsidRPr="00457850">
        <w:rPr>
          <w:rFonts w:ascii="Times New Roman" w:hAnsi="Times New Roman"/>
          <w:sz w:val="28"/>
          <w:szCs w:val="28"/>
          <w:lang w:val="en-US" w:eastAsia="en-US"/>
        </w:rPr>
        <w:t> </w:t>
      </w:r>
      <w:r w:rsidR="00082234" w:rsidRPr="00457850">
        <w:rPr>
          <w:rFonts w:ascii="Times New Roman" w:hAnsi="Times New Roman"/>
          <w:sz w:val="28"/>
          <w:szCs w:val="28"/>
          <w:lang w:val="ru-RU" w:eastAsia="en-US"/>
        </w:rPr>
        <w:t>Пер. с англ. — М.: Вильям</w:t>
      </w:r>
      <w:r w:rsidR="00082234" w:rsidRPr="00457850">
        <w:rPr>
          <w:rFonts w:ascii="Times New Roman" w:hAnsi="Times New Roman"/>
          <w:sz w:val="28"/>
          <w:szCs w:val="28"/>
          <w:lang w:val="en-US" w:eastAsia="en-US"/>
        </w:rPr>
        <w:t>c</w:t>
      </w:r>
      <w:r w:rsidR="00082234" w:rsidRPr="00457850">
        <w:rPr>
          <w:rFonts w:ascii="Times New Roman" w:hAnsi="Times New Roman"/>
          <w:sz w:val="28"/>
          <w:szCs w:val="28"/>
          <w:lang w:val="ru-RU" w:eastAsia="en-US"/>
        </w:rPr>
        <w:t>, 2016. – 592 с.</w:t>
      </w:r>
    </w:p>
    <w:p w:rsidR="00082234" w:rsidRPr="00457850" w:rsidRDefault="00F2257B" w:rsidP="00F2257B">
      <w:pPr>
        <w:pStyle w:val="afb"/>
        <w:numPr>
          <w:ilvl w:val="0"/>
          <w:numId w:val="30"/>
        </w:numPr>
        <w:shd w:val="clear" w:color="auto" w:fill="FFFFFF"/>
        <w:spacing w:line="18pt" w:lineRule="auto"/>
        <w:jc w:val="both"/>
        <w:textAlignment w:val="baseline"/>
        <w:rPr>
          <w:rFonts w:ascii="Times New Roman" w:hAnsi="Times New Roman"/>
          <w:sz w:val="28"/>
          <w:szCs w:val="28"/>
          <w:lang w:val="ru-RU" w:eastAsia="en-US"/>
        </w:rPr>
      </w:pPr>
      <w:r w:rsidRPr="00457850">
        <w:rPr>
          <w:rFonts w:ascii="Times New Roman" w:hAnsi="Times New Roman"/>
          <w:iCs/>
          <w:sz w:val="28"/>
          <w:szCs w:val="28"/>
          <w:lang w:val="ru-RU" w:eastAsia="en-US"/>
        </w:rPr>
        <w:t xml:space="preserve"> </w:t>
      </w:r>
      <w:r w:rsidR="00082234" w:rsidRPr="00457850">
        <w:rPr>
          <w:rFonts w:ascii="Times New Roman" w:hAnsi="Times New Roman"/>
          <w:iCs/>
          <w:sz w:val="28"/>
          <w:szCs w:val="28"/>
          <w:lang w:val="ru-RU" w:eastAsia="en-US"/>
        </w:rPr>
        <w:t>Рейтц К., Шлюссер Т.</w:t>
      </w:r>
      <w:r w:rsidR="00082234" w:rsidRPr="00457850">
        <w:rPr>
          <w:rFonts w:ascii="Times New Roman" w:hAnsi="Times New Roman"/>
          <w:sz w:val="28"/>
          <w:szCs w:val="28"/>
          <w:lang w:val="en-US" w:eastAsia="en-US"/>
        </w:rPr>
        <w:t> </w:t>
      </w:r>
      <w:r w:rsidR="00082234" w:rsidRPr="00457850">
        <w:rPr>
          <w:rFonts w:ascii="Times New Roman" w:hAnsi="Times New Roman"/>
          <w:sz w:val="28"/>
          <w:szCs w:val="28"/>
          <w:lang w:val="ru-RU" w:eastAsia="en-US"/>
        </w:rPr>
        <w:t xml:space="preserve">Автостопом по </w:t>
      </w:r>
      <w:r w:rsidR="00082234" w:rsidRPr="00457850">
        <w:rPr>
          <w:rFonts w:ascii="Times New Roman" w:hAnsi="Times New Roman"/>
          <w:sz w:val="28"/>
          <w:szCs w:val="28"/>
          <w:lang w:val="en-US" w:eastAsia="en-US"/>
        </w:rPr>
        <w:t>Python</w:t>
      </w:r>
      <w:r w:rsidR="00082234" w:rsidRPr="00457850">
        <w:rPr>
          <w:rFonts w:ascii="Times New Roman" w:hAnsi="Times New Roman"/>
          <w:sz w:val="28"/>
          <w:szCs w:val="28"/>
          <w:lang w:val="ru-RU" w:eastAsia="en-US"/>
        </w:rPr>
        <w:t>. – СПб.: Питер, 2017. – 336 с.</w:t>
      </w:r>
    </w:p>
    <w:p w:rsidR="00082234" w:rsidRPr="00457850" w:rsidRDefault="00F2257B" w:rsidP="00F2257B">
      <w:pPr>
        <w:pStyle w:val="afb"/>
        <w:numPr>
          <w:ilvl w:val="0"/>
          <w:numId w:val="30"/>
        </w:numPr>
        <w:shd w:val="clear" w:color="auto" w:fill="FFFFFF"/>
        <w:spacing w:line="18pt" w:lineRule="auto"/>
        <w:jc w:val="both"/>
        <w:textAlignment w:val="baseline"/>
        <w:rPr>
          <w:rFonts w:ascii="Times New Roman" w:hAnsi="Times New Roman"/>
          <w:sz w:val="28"/>
          <w:szCs w:val="28"/>
          <w:lang w:val="ru-RU" w:eastAsia="en-US"/>
        </w:rPr>
      </w:pPr>
      <w:r w:rsidRPr="00457850">
        <w:rPr>
          <w:rFonts w:ascii="Times New Roman" w:hAnsi="Times New Roman"/>
          <w:iCs/>
          <w:sz w:val="28"/>
          <w:szCs w:val="28"/>
          <w:lang w:val="ru-RU" w:eastAsia="en-US"/>
        </w:rPr>
        <w:t xml:space="preserve"> </w:t>
      </w:r>
      <w:r w:rsidR="00082234" w:rsidRPr="00457850">
        <w:rPr>
          <w:rFonts w:ascii="Times New Roman" w:hAnsi="Times New Roman"/>
          <w:iCs/>
          <w:sz w:val="28"/>
          <w:szCs w:val="28"/>
          <w:lang w:val="ru-RU" w:eastAsia="en-US"/>
        </w:rPr>
        <w:t>Любанович Билл</w:t>
      </w:r>
      <w:r w:rsidR="00082234" w:rsidRPr="00457850">
        <w:rPr>
          <w:rFonts w:ascii="Times New Roman" w:hAnsi="Times New Roman"/>
          <w:sz w:val="28"/>
          <w:szCs w:val="28"/>
          <w:lang w:val="en-US" w:eastAsia="en-US"/>
        </w:rPr>
        <w:t> </w:t>
      </w:r>
      <w:r w:rsidR="00082234" w:rsidRPr="00457850">
        <w:rPr>
          <w:rFonts w:ascii="Times New Roman" w:hAnsi="Times New Roman"/>
          <w:sz w:val="28"/>
          <w:szCs w:val="28"/>
          <w:lang w:val="ru-RU" w:eastAsia="en-US"/>
        </w:rPr>
        <w:t xml:space="preserve">Простой </w:t>
      </w:r>
      <w:r w:rsidR="00082234" w:rsidRPr="00457850">
        <w:rPr>
          <w:rFonts w:ascii="Times New Roman" w:hAnsi="Times New Roman"/>
          <w:sz w:val="28"/>
          <w:szCs w:val="28"/>
          <w:lang w:val="en-US" w:eastAsia="en-US"/>
        </w:rPr>
        <w:t>Python</w:t>
      </w:r>
      <w:r w:rsidR="00082234" w:rsidRPr="00457850">
        <w:rPr>
          <w:rFonts w:ascii="Times New Roman" w:hAnsi="Times New Roman"/>
          <w:sz w:val="28"/>
          <w:szCs w:val="28"/>
          <w:lang w:val="ru-RU" w:eastAsia="en-US"/>
        </w:rPr>
        <w:t xml:space="preserve">. Современный стиль программирования. – СПб.: Питер, 2016. – 480 с.: – (Серия «Бестсепперы </w:t>
      </w:r>
      <w:r w:rsidR="00082234" w:rsidRPr="00457850">
        <w:rPr>
          <w:rFonts w:ascii="Times New Roman" w:hAnsi="Times New Roman"/>
          <w:sz w:val="28"/>
          <w:szCs w:val="28"/>
          <w:lang w:val="en-US" w:eastAsia="en-US"/>
        </w:rPr>
        <w:t>O</w:t>
      </w:r>
      <w:r w:rsidR="00082234" w:rsidRPr="00457850">
        <w:rPr>
          <w:rFonts w:ascii="Times New Roman" w:hAnsi="Times New Roman"/>
          <w:sz w:val="28"/>
          <w:szCs w:val="28"/>
          <w:lang w:val="ru-RU" w:eastAsia="en-US"/>
        </w:rPr>
        <w:t>’</w:t>
      </w:r>
      <w:r w:rsidR="00082234" w:rsidRPr="00457850">
        <w:rPr>
          <w:rFonts w:ascii="Times New Roman" w:hAnsi="Times New Roman"/>
          <w:sz w:val="28"/>
          <w:szCs w:val="28"/>
          <w:lang w:val="en-US" w:eastAsia="en-US"/>
        </w:rPr>
        <w:t>Reilly</w:t>
      </w:r>
      <w:r w:rsidR="00082234" w:rsidRPr="00457850">
        <w:rPr>
          <w:rFonts w:ascii="Times New Roman" w:hAnsi="Times New Roman"/>
          <w:sz w:val="28"/>
          <w:szCs w:val="28"/>
          <w:lang w:val="ru-RU" w:eastAsia="en-US"/>
        </w:rPr>
        <w:t>»).</w:t>
      </w:r>
    </w:p>
    <w:p w:rsidR="00082234" w:rsidRPr="00457850" w:rsidRDefault="00F2257B" w:rsidP="00F2257B">
      <w:pPr>
        <w:pStyle w:val="Normal1"/>
        <w:numPr>
          <w:ilvl w:val="0"/>
          <w:numId w:val="30"/>
        </w:numPr>
        <w:pBdr>
          <w:top w:val="nil"/>
          <w:left w:val="nil"/>
          <w:bottom w:val="nil"/>
          <w:right w:val="nil"/>
          <w:between w:val="nil"/>
        </w:pBdr>
        <w:tabs>
          <w:tab w:val="start" w:pos="42.55pt"/>
          <w:tab w:val="start" w:pos="49.65pt"/>
        </w:tabs>
        <w:spacing w:after="0pt" w:line="18pt" w:lineRule="auto"/>
        <w:jc w:val="both"/>
        <w:rPr>
          <w:rFonts w:ascii="Times New Roman" w:eastAsia="Times New Roman" w:hAnsi="Times New Roman" w:cs="Times New Roman"/>
          <w:sz w:val="28"/>
          <w:szCs w:val="28"/>
        </w:rPr>
      </w:pPr>
      <w:r w:rsidRPr="00457850">
        <w:rPr>
          <w:rFonts w:ascii="Times New Roman" w:eastAsia="Times New Roman" w:hAnsi="Times New Roman" w:cs="Times New Roman"/>
          <w:bCs/>
          <w:iCs/>
          <w:sz w:val="28"/>
          <w:szCs w:val="28"/>
          <w:shd w:val="clear" w:color="auto" w:fill="FFFFFF"/>
        </w:rPr>
        <w:lastRenderedPageBreak/>
        <w:t xml:space="preserve"> </w:t>
      </w:r>
      <w:r w:rsidR="00082234" w:rsidRPr="00457850">
        <w:rPr>
          <w:rFonts w:ascii="Times New Roman" w:eastAsia="Times New Roman" w:hAnsi="Times New Roman" w:cs="Times New Roman"/>
          <w:bCs/>
          <w:iCs/>
          <w:sz w:val="28"/>
          <w:szCs w:val="28"/>
          <w:shd w:val="clear" w:color="auto" w:fill="FFFFFF"/>
          <w:lang w:val="uk-UA"/>
        </w:rPr>
        <w:t>Федоров, Д. Ю. </w:t>
      </w:r>
      <w:r w:rsidR="00082234" w:rsidRPr="00457850">
        <w:rPr>
          <w:rFonts w:ascii="Times New Roman" w:eastAsia="Times New Roman" w:hAnsi="Times New Roman" w:cs="Times New Roman"/>
          <w:bCs/>
          <w:sz w:val="28"/>
          <w:szCs w:val="28"/>
          <w:shd w:val="clear" w:color="auto" w:fill="FFFFFF"/>
          <w:lang w:val="uk-UA"/>
        </w:rPr>
        <w:t> Программирование на языке высокого уровня Python</w:t>
      </w:r>
      <w:r w:rsidR="00082234" w:rsidRPr="00457850">
        <w:rPr>
          <w:rFonts w:ascii="Times New Roman" w:eastAsia="Times New Roman" w:hAnsi="Times New Roman" w:cs="Times New Roman"/>
          <w:sz w:val="28"/>
          <w:szCs w:val="28"/>
          <w:shd w:val="clear" w:color="auto" w:fill="FFFFFF"/>
          <w:lang w:val="uk-UA"/>
        </w:rPr>
        <w:t> : учебное пособие для прикладного бакалавриата / Д. Ю. Федоров. – 2-е изд., перераб. и доп. – Москва : Издательство Юрайт, 2019. – 161 с</w:t>
      </w:r>
    </w:p>
    <w:p w:rsidR="0091448D" w:rsidRPr="00457850" w:rsidRDefault="00F2257B" w:rsidP="00F2257B">
      <w:pPr>
        <w:pStyle w:val="Normal1"/>
        <w:numPr>
          <w:ilvl w:val="0"/>
          <w:numId w:val="30"/>
        </w:numPr>
        <w:pBdr>
          <w:top w:val="nil"/>
          <w:left w:val="nil"/>
          <w:bottom w:val="nil"/>
          <w:right w:val="nil"/>
          <w:between w:val="nil"/>
        </w:pBdr>
        <w:tabs>
          <w:tab w:val="start" w:pos="42.55pt"/>
          <w:tab w:val="start" w:pos="49.65pt"/>
        </w:tabs>
        <w:spacing w:after="0pt" w:line="18pt" w:lineRule="auto"/>
        <w:jc w:val="both"/>
        <w:rPr>
          <w:rFonts w:ascii="Times New Roman" w:eastAsia="Times New Roman" w:hAnsi="Times New Roman" w:cs="Times New Roman"/>
          <w:sz w:val="28"/>
          <w:szCs w:val="28"/>
        </w:rPr>
      </w:pPr>
      <w:r w:rsidRPr="00457850">
        <w:rPr>
          <w:rStyle w:val="aff3"/>
          <w:rFonts w:ascii="Times New Roman" w:hAnsi="Times New Roman" w:cs="Times New Roman"/>
          <w:i w:val="0"/>
          <w:sz w:val="28"/>
          <w:szCs w:val="28"/>
          <w:shd w:val="clear" w:color="auto" w:fill="FFFFFF"/>
        </w:rPr>
        <w:t xml:space="preserve"> </w:t>
      </w:r>
      <w:r w:rsidR="00082234" w:rsidRPr="00457850">
        <w:rPr>
          <w:rStyle w:val="aff3"/>
          <w:rFonts w:ascii="Times New Roman" w:hAnsi="Times New Roman" w:cs="Times New Roman"/>
          <w:i w:val="0"/>
          <w:sz w:val="28"/>
          <w:szCs w:val="28"/>
          <w:shd w:val="clear" w:color="auto" w:fill="FFFFFF"/>
        </w:rPr>
        <w:t>Шелудько, В. М.</w:t>
      </w:r>
      <w:r w:rsidR="00082234" w:rsidRPr="00457850">
        <w:rPr>
          <w:rFonts w:ascii="Times New Roman" w:hAnsi="Times New Roman" w:cs="Times New Roman"/>
          <w:sz w:val="28"/>
          <w:szCs w:val="28"/>
          <w:shd w:val="clear" w:color="auto" w:fill="FFFFFF"/>
        </w:rPr>
        <w:t> Основы программирования на языке высокого уровня Python: учебное пособие / В. М. Шелудько. – Ростов-на-Дону, Таганрог: Издательство Южного федерального университета, 2017. – 146 c.</w:t>
      </w:r>
    </w:p>
    <w:p w:rsidR="00082234" w:rsidRPr="00457850" w:rsidRDefault="00F2257B" w:rsidP="00F2257B">
      <w:pPr>
        <w:pStyle w:val="Normal1"/>
        <w:numPr>
          <w:ilvl w:val="0"/>
          <w:numId w:val="30"/>
        </w:numPr>
        <w:pBdr>
          <w:top w:val="nil"/>
          <w:left w:val="nil"/>
          <w:bottom w:val="nil"/>
          <w:right w:val="nil"/>
          <w:between w:val="nil"/>
        </w:pBdr>
        <w:tabs>
          <w:tab w:val="start" w:pos="42.55pt"/>
          <w:tab w:val="start" w:pos="49.65pt"/>
        </w:tabs>
        <w:spacing w:after="0pt" w:line="18pt" w:lineRule="auto"/>
        <w:jc w:val="both"/>
        <w:rPr>
          <w:rFonts w:ascii="Times New Roman" w:eastAsia="Times New Roman" w:hAnsi="Times New Roman" w:cs="Times New Roman"/>
          <w:sz w:val="28"/>
          <w:szCs w:val="28"/>
        </w:rPr>
      </w:pPr>
      <w:r w:rsidRPr="00457850">
        <w:rPr>
          <w:rStyle w:val="aff3"/>
          <w:rFonts w:ascii="Times New Roman" w:hAnsi="Times New Roman" w:cs="Times New Roman"/>
          <w:i w:val="0"/>
          <w:sz w:val="28"/>
          <w:szCs w:val="28"/>
          <w:shd w:val="clear" w:color="auto" w:fill="FFFFFF"/>
        </w:rPr>
        <w:t xml:space="preserve"> </w:t>
      </w:r>
      <w:r w:rsidR="00082234" w:rsidRPr="00457850">
        <w:rPr>
          <w:rStyle w:val="aff3"/>
          <w:rFonts w:ascii="Times New Roman" w:hAnsi="Times New Roman" w:cs="Times New Roman"/>
          <w:i w:val="0"/>
          <w:sz w:val="28"/>
          <w:szCs w:val="28"/>
          <w:shd w:val="clear" w:color="auto" w:fill="FFFFFF"/>
        </w:rPr>
        <w:t>Шелудько, В. М.</w:t>
      </w:r>
      <w:r w:rsidR="00082234" w:rsidRPr="00457850">
        <w:rPr>
          <w:rFonts w:ascii="Times New Roman" w:hAnsi="Times New Roman" w:cs="Times New Roman"/>
          <w:sz w:val="28"/>
          <w:szCs w:val="28"/>
          <w:shd w:val="clear" w:color="auto" w:fill="FFFFFF"/>
        </w:rPr>
        <w:t> Язык программирования высокого уровня Python. Функции, структуры данных, дополнительные модули: учебное пособие / В. М. Шелудько. – Ростов-на-Дону, Таганрог: Издательство Южного федерального университета, 2017. – 107 c.</w:t>
      </w:r>
    </w:p>
    <w:p w:rsidR="00082234" w:rsidRPr="00457850" w:rsidRDefault="00F2257B" w:rsidP="00F2257B">
      <w:pPr>
        <w:pStyle w:val="afb"/>
        <w:numPr>
          <w:ilvl w:val="0"/>
          <w:numId w:val="30"/>
        </w:numPr>
        <w:shd w:val="clear" w:color="auto" w:fill="FFFFFF"/>
        <w:spacing w:line="18pt" w:lineRule="auto"/>
        <w:jc w:val="both"/>
        <w:textAlignment w:val="baseline"/>
        <w:rPr>
          <w:rFonts w:ascii="Times New Roman" w:hAnsi="Times New Roman"/>
          <w:sz w:val="28"/>
          <w:szCs w:val="28"/>
          <w:lang w:val="ru-RU" w:eastAsia="en-US"/>
        </w:rPr>
      </w:pPr>
      <w:r w:rsidRPr="00457850">
        <w:rPr>
          <w:rFonts w:ascii="Times New Roman" w:hAnsi="Times New Roman"/>
          <w:iCs/>
          <w:sz w:val="28"/>
          <w:szCs w:val="28"/>
          <w:lang w:val="ru-RU" w:eastAsia="en-US"/>
        </w:rPr>
        <w:t xml:space="preserve"> </w:t>
      </w:r>
      <w:r w:rsidR="00082234" w:rsidRPr="00457850">
        <w:rPr>
          <w:rFonts w:ascii="Times New Roman" w:hAnsi="Times New Roman"/>
          <w:iCs/>
          <w:sz w:val="28"/>
          <w:szCs w:val="28"/>
          <w:lang w:val="ru-RU" w:eastAsia="en-US"/>
        </w:rPr>
        <w:t>Доусон М.</w:t>
      </w:r>
      <w:r w:rsidR="00082234" w:rsidRPr="00457850">
        <w:rPr>
          <w:rFonts w:ascii="Times New Roman" w:hAnsi="Times New Roman"/>
          <w:sz w:val="28"/>
          <w:szCs w:val="28"/>
          <w:lang w:val="en-US" w:eastAsia="en-US"/>
        </w:rPr>
        <w:t> </w:t>
      </w:r>
      <w:r w:rsidR="00082234" w:rsidRPr="00457850">
        <w:rPr>
          <w:rFonts w:ascii="Times New Roman" w:hAnsi="Times New Roman"/>
          <w:sz w:val="28"/>
          <w:szCs w:val="28"/>
          <w:lang w:val="ru-RU" w:eastAsia="en-US"/>
        </w:rPr>
        <w:t xml:space="preserve">Программируем на </w:t>
      </w:r>
      <w:r w:rsidR="00082234" w:rsidRPr="00457850">
        <w:rPr>
          <w:rFonts w:ascii="Times New Roman" w:hAnsi="Times New Roman"/>
          <w:sz w:val="28"/>
          <w:szCs w:val="28"/>
          <w:lang w:val="en-US" w:eastAsia="en-US"/>
        </w:rPr>
        <w:t>Python</w:t>
      </w:r>
      <w:r w:rsidR="00082234" w:rsidRPr="00457850">
        <w:rPr>
          <w:rFonts w:ascii="Times New Roman" w:hAnsi="Times New Roman"/>
          <w:sz w:val="28"/>
          <w:szCs w:val="28"/>
          <w:lang w:val="ru-RU" w:eastAsia="en-US"/>
        </w:rPr>
        <w:t>. – СПб.: Питер, 2014. – 416 с.</w:t>
      </w:r>
    </w:p>
    <w:p w:rsidR="00082234" w:rsidRPr="00457850" w:rsidRDefault="00F2257B" w:rsidP="00F2257B">
      <w:pPr>
        <w:pStyle w:val="afb"/>
        <w:numPr>
          <w:ilvl w:val="0"/>
          <w:numId w:val="30"/>
        </w:numPr>
        <w:shd w:val="clear" w:color="auto" w:fill="FFFFFF"/>
        <w:spacing w:line="18pt" w:lineRule="auto"/>
        <w:jc w:val="both"/>
        <w:textAlignment w:val="baseline"/>
        <w:rPr>
          <w:rFonts w:ascii="Times New Roman" w:hAnsi="Times New Roman"/>
          <w:sz w:val="28"/>
          <w:szCs w:val="28"/>
          <w:lang w:val="ru-RU" w:eastAsia="en-US"/>
        </w:rPr>
      </w:pPr>
      <w:r w:rsidRPr="00457850">
        <w:rPr>
          <w:rFonts w:ascii="Times New Roman" w:hAnsi="Times New Roman"/>
          <w:iCs/>
          <w:sz w:val="28"/>
          <w:szCs w:val="28"/>
          <w:lang w:val="ru-RU" w:eastAsia="en-US"/>
        </w:rPr>
        <w:t xml:space="preserve"> </w:t>
      </w:r>
      <w:r w:rsidR="00082234" w:rsidRPr="00457850">
        <w:rPr>
          <w:rFonts w:ascii="Times New Roman" w:hAnsi="Times New Roman"/>
          <w:iCs/>
          <w:sz w:val="28"/>
          <w:szCs w:val="28"/>
          <w:lang w:val="ru-RU" w:eastAsia="en-US"/>
        </w:rPr>
        <w:t>Прохоренок Н.А.</w:t>
      </w:r>
      <w:r w:rsidR="00082234" w:rsidRPr="00457850">
        <w:rPr>
          <w:rFonts w:ascii="Times New Roman" w:hAnsi="Times New Roman"/>
          <w:sz w:val="28"/>
          <w:szCs w:val="28"/>
          <w:lang w:val="en-US" w:eastAsia="en-US"/>
        </w:rPr>
        <w:t> Python</w:t>
      </w:r>
      <w:r w:rsidR="00082234" w:rsidRPr="00457850">
        <w:rPr>
          <w:rFonts w:ascii="Times New Roman" w:hAnsi="Times New Roman"/>
          <w:sz w:val="28"/>
          <w:szCs w:val="28"/>
          <w:lang w:val="ru-RU" w:eastAsia="en-US"/>
        </w:rPr>
        <w:t xml:space="preserve"> 3 и </w:t>
      </w:r>
      <w:r w:rsidR="00082234" w:rsidRPr="00457850">
        <w:rPr>
          <w:rFonts w:ascii="Times New Roman" w:hAnsi="Times New Roman"/>
          <w:sz w:val="28"/>
          <w:szCs w:val="28"/>
          <w:lang w:val="en-US" w:eastAsia="en-US"/>
        </w:rPr>
        <w:t>PyQt</w:t>
      </w:r>
      <w:r w:rsidR="00082234" w:rsidRPr="00457850">
        <w:rPr>
          <w:rFonts w:ascii="Times New Roman" w:hAnsi="Times New Roman"/>
          <w:sz w:val="28"/>
          <w:szCs w:val="28"/>
          <w:lang w:val="ru-RU" w:eastAsia="en-US"/>
        </w:rPr>
        <w:t>. Разработка приложений. – СПб.: БХВ-Петербург, 2012. – 704 с.</w:t>
      </w:r>
    </w:p>
    <w:p w:rsidR="00082234" w:rsidRPr="00457850" w:rsidRDefault="00F2257B" w:rsidP="00F2257B">
      <w:pPr>
        <w:pStyle w:val="afb"/>
        <w:numPr>
          <w:ilvl w:val="0"/>
          <w:numId w:val="30"/>
        </w:numPr>
        <w:shd w:val="clear" w:color="auto" w:fill="FFFFFF"/>
        <w:spacing w:line="18pt" w:lineRule="auto"/>
        <w:jc w:val="both"/>
        <w:textAlignment w:val="baseline"/>
        <w:rPr>
          <w:rFonts w:ascii="Times New Roman" w:hAnsi="Times New Roman"/>
          <w:sz w:val="28"/>
          <w:szCs w:val="28"/>
          <w:lang w:val="ru-RU" w:eastAsia="en-US"/>
        </w:rPr>
      </w:pPr>
      <w:r w:rsidRPr="00457850">
        <w:rPr>
          <w:rFonts w:ascii="Times New Roman" w:hAnsi="Times New Roman"/>
          <w:iCs/>
          <w:sz w:val="28"/>
          <w:szCs w:val="28"/>
          <w:lang w:val="ru-RU" w:eastAsia="en-US"/>
        </w:rPr>
        <w:t xml:space="preserve"> </w:t>
      </w:r>
      <w:r w:rsidR="00082234" w:rsidRPr="00457850">
        <w:rPr>
          <w:rFonts w:ascii="Times New Roman" w:hAnsi="Times New Roman"/>
          <w:iCs/>
          <w:sz w:val="28"/>
          <w:szCs w:val="28"/>
          <w:lang w:val="ru-RU" w:eastAsia="en-US"/>
        </w:rPr>
        <w:t>Пилгрим Марк</w:t>
      </w:r>
      <w:r w:rsidR="00082234" w:rsidRPr="00457850">
        <w:rPr>
          <w:rFonts w:ascii="Times New Roman" w:hAnsi="Times New Roman"/>
          <w:sz w:val="28"/>
          <w:szCs w:val="28"/>
          <w:lang w:val="ru-RU" w:eastAsia="en-US"/>
        </w:rPr>
        <w:t xml:space="preserve">. Погружение в </w:t>
      </w:r>
      <w:r w:rsidR="00082234" w:rsidRPr="00457850">
        <w:rPr>
          <w:rFonts w:ascii="Times New Roman" w:hAnsi="Times New Roman"/>
          <w:sz w:val="28"/>
          <w:szCs w:val="28"/>
          <w:lang w:val="en-US" w:eastAsia="en-US"/>
        </w:rPr>
        <w:t>Python</w:t>
      </w:r>
      <w:r w:rsidR="00082234" w:rsidRPr="00457850">
        <w:rPr>
          <w:rFonts w:ascii="Times New Roman" w:hAnsi="Times New Roman"/>
          <w:sz w:val="28"/>
          <w:szCs w:val="28"/>
          <w:lang w:val="ru-RU" w:eastAsia="en-US"/>
        </w:rPr>
        <w:t xml:space="preserve"> 3 (</w:t>
      </w:r>
      <w:r w:rsidR="00082234" w:rsidRPr="00457850">
        <w:rPr>
          <w:rFonts w:ascii="Times New Roman" w:hAnsi="Times New Roman"/>
          <w:sz w:val="28"/>
          <w:szCs w:val="28"/>
          <w:lang w:val="en-US" w:eastAsia="en-US"/>
        </w:rPr>
        <w:t>Dive</w:t>
      </w:r>
      <w:r w:rsidR="00082234" w:rsidRPr="00457850">
        <w:rPr>
          <w:rFonts w:ascii="Times New Roman" w:hAnsi="Times New Roman"/>
          <w:sz w:val="28"/>
          <w:szCs w:val="28"/>
          <w:lang w:val="ru-RU" w:eastAsia="en-US"/>
        </w:rPr>
        <w:t xml:space="preserve"> </w:t>
      </w:r>
      <w:r w:rsidR="00082234" w:rsidRPr="00457850">
        <w:rPr>
          <w:rFonts w:ascii="Times New Roman" w:hAnsi="Times New Roman"/>
          <w:sz w:val="28"/>
          <w:szCs w:val="28"/>
          <w:lang w:val="en-US" w:eastAsia="en-US"/>
        </w:rPr>
        <w:t>into</w:t>
      </w:r>
      <w:r w:rsidR="00082234" w:rsidRPr="00457850">
        <w:rPr>
          <w:rFonts w:ascii="Times New Roman" w:hAnsi="Times New Roman"/>
          <w:sz w:val="28"/>
          <w:szCs w:val="28"/>
          <w:lang w:val="ru-RU" w:eastAsia="en-US"/>
        </w:rPr>
        <w:t xml:space="preserve"> </w:t>
      </w:r>
      <w:r w:rsidR="00082234" w:rsidRPr="00457850">
        <w:rPr>
          <w:rFonts w:ascii="Times New Roman" w:hAnsi="Times New Roman"/>
          <w:sz w:val="28"/>
          <w:szCs w:val="28"/>
          <w:lang w:val="en-US" w:eastAsia="en-US"/>
        </w:rPr>
        <w:t>Python</w:t>
      </w:r>
      <w:r w:rsidR="00082234" w:rsidRPr="00457850">
        <w:rPr>
          <w:rFonts w:ascii="Times New Roman" w:hAnsi="Times New Roman"/>
          <w:sz w:val="28"/>
          <w:szCs w:val="28"/>
          <w:lang w:val="ru-RU" w:eastAsia="en-US"/>
        </w:rPr>
        <w:t xml:space="preserve"> 3 на русском)</w:t>
      </w:r>
    </w:p>
    <w:p w:rsidR="00082234" w:rsidRPr="00457850" w:rsidRDefault="00F2257B" w:rsidP="00F2257B">
      <w:pPr>
        <w:pStyle w:val="afb"/>
        <w:numPr>
          <w:ilvl w:val="0"/>
          <w:numId w:val="30"/>
        </w:numPr>
        <w:shd w:val="clear" w:color="auto" w:fill="FFFFFF"/>
        <w:spacing w:line="18pt" w:lineRule="auto"/>
        <w:jc w:val="both"/>
        <w:textAlignment w:val="baseline"/>
        <w:rPr>
          <w:rFonts w:ascii="Times New Roman" w:hAnsi="Times New Roman"/>
          <w:sz w:val="28"/>
          <w:szCs w:val="28"/>
          <w:lang w:val="ru-RU" w:eastAsia="en-US"/>
        </w:rPr>
      </w:pPr>
      <w:r w:rsidRPr="00457850">
        <w:rPr>
          <w:rFonts w:ascii="Times New Roman" w:hAnsi="Times New Roman"/>
          <w:sz w:val="28"/>
          <w:szCs w:val="28"/>
          <w:lang w:val="ru-RU" w:eastAsia="en-US"/>
        </w:rPr>
        <w:t xml:space="preserve"> </w:t>
      </w:r>
      <w:r w:rsidR="00082234" w:rsidRPr="00457850">
        <w:rPr>
          <w:rFonts w:ascii="Times New Roman" w:hAnsi="Times New Roman"/>
          <w:sz w:val="28"/>
          <w:szCs w:val="28"/>
          <w:lang w:val="ru-RU" w:eastAsia="en-US"/>
        </w:rPr>
        <w:t>Прохоренок Н.А. Самое необходимое. — СПб.: БХВ-Петербург, 2011. — 416 с.</w:t>
      </w:r>
    </w:p>
    <w:p w:rsidR="00082234" w:rsidRPr="00457850" w:rsidRDefault="00082234" w:rsidP="004C1E71">
      <w:pPr>
        <w:shd w:val="clear" w:color="auto" w:fill="FFFFFF"/>
        <w:textAlignment w:val="baseline"/>
        <w:rPr>
          <w:color w:val="333333"/>
          <w:sz w:val="28"/>
          <w:szCs w:val="28"/>
          <w:lang w:val="ru-RU" w:eastAsia="en-US"/>
        </w:rPr>
      </w:pPr>
    </w:p>
    <w:p w:rsidR="00082234" w:rsidRPr="00457850" w:rsidRDefault="00082234" w:rsidP="004C1E71">
      <w:pPr>
        <w:rPr>
          <w:b/>
          <w:sz w:val="28"/>
          <w:szCs w:val="28"/>
          <w:lang w:eastAsia="x-none"/>
        </w:rPr>
      </w:pPr>
      <w:r w:rsidRPr="00457850">
        <w:rPr>
          <w:sz w:val="28"/>
          <w:szCs w:val="28"/>
        </w:rPr>
        <w:br w:type="page"/>
      </w:r>
    </w:p>
    <w:p w:rsidR="0091448D" w:rsidRPr="0086745F" w:rsidRDefault="0091448D" w:rsidP="004C1E71">
      <w:pPr>
        <w:pStyle w:val="1"/>
        <w:jc w:val="end"/>
        <w:rPr>
          <w:szCs w:val="26"/>
        </w:rPr>
      </w:pPr>
      <w:bookmarkStart w:id="37" w:name="_Toc75428347"/>
      <w:r w:rsidRPr="0086745F">
        <w:rPr>
          <w:szCs w:val="26"/>
        </w:rPr>
        <w:lastRenderedPageBreak/>
        <w:t>ДОДАТОК А</w:t>
      </w:r>
      <w:bookmarkEnd w:id="37"/>
    </w:p>
    <w:p w:rsidR="0091448D" w:rsidRPr="0086745F" w:rsidRDefault="0091448D" w:rsidP="004C1E71">
      <w:pPr>
        <w:pStyle w:val="2"/>
        <w:spacing w:before="0pt" w:after="0pt"/>
        <w:jc w:val="center"/>
        <w:rPr>
          <w:rFonts w:ascii="Times New Roman" w:hAnsi="Times New Roman"/>
          <w:i w:val="0"/>
          <w:szCs w:val="26"/>
        </w:rPr>
      </w:pPr>
      <w:bookmarkStart w:id="38" w:name="_Toc75428348"/>
      <w:r w:rsidRPr="0086745F">
        <w:rPr>
          <w:rFonts w:ascii="Times New Roman" w:hAnsi="Times New Roman"/>
          <w:i w:val="0"/>
          <w:szCs w:val="26"/>
        </w:rPr>
        <w:t>КОД ПРОГРАМИ</w:t>
      </w:r>
      <w:bookmarkEnd w:id="38"/>
    </w:p>
    <w:p w:rsidR="00E1699C" w:rsidRPr="0086745F" w:rsidRDefault="00E1699C" w:rsidP="004C1E71">
      <w:pPr>
        <w:rPr>
          <w:sz w:val="22"/>
          <w:lang w:val="x-none" w:eastAsia="x-none"/>
        </w:rPr>
      </w:pPr>
    </w:p>
    <w:p w:rsidR="00E1699C" w:rsidRPr="0086745F" w:rsidRDefault="00E1699C" w:rsidP="004C1E71">
      <w:pPr>
        <w:rPr>
          <w:b/>
          <w:sz w:val="28"/>
          <w:szCs w:val="26"/>
          <w:lang w:val="ru-RU" w:eastAsia="x-none"/>
        </w:rPr>
      </w:pPr>
      <w:r w:rsidRPr="0086745F">
        <w:rPr>
          <w:b/>
          <w:sz w:val="28"/>
          <w:szCs w:val="26"/>
          <w:lang w:val="en-US" w:eastAsia="x-none"/>
        </w:rPr>
        <w:t>diplom</w:t>
      </w:r>
    </w:p>
    <w:p w:rsidR="00E1699C" w:rsidRPr="0086745F" w:rsidRDefault="00E1699C" w:rsidP="004C1E71">
      <w:pPr>
        <w:rPr>
          <w:sz w:val="22"/>
          <w:lang w:val="x-none" w:eastAsia="x-none"/>
        </w:rPr>
      </w:pPr>
    </w:p>
    <w:p w:rsidR="00E1699C" w:rsidRPr="0086745F" w:rsidRDefault="00E1699C" w:rsidP="004C1E71">
      <w:pPr>
        <w:rPr>
          <w:b/>
          <w:sz w:val="28"/>
          <w:szCs w:val="26"/>
          <w:lang w:val="ru-RU" w:eastAsia="x-none"/>
        </w:rPr>
      </w:pPr>
      <w:r w:rsidRPr="0086745F">
        <w:rPr>
          <w:sz w:val="22"/>
          <w:lang w:val="x-none" w:eastAsia="x-none"/>
        </w:rPr>
        <w:tab/>
      </w:r>
      <w:r w:rsidRPr="0086745F">
        <w:rPr>
          <w:b/>
          <w:sz w:val="28"/>
          <w:szCs w:val="26"/>
          <w:lang w:val="en-US" w:eastAsia="x-none"/>
        </w:rPr>
        <w:t>settings</w:t>
      </w:r>
      <w:r w:rsidRPr="0086745F">
        <w:rPr>
          <w:b/>
          <w:sz w:val="28"/>
          <w:szCs w:val="26"/>
          <w:lang w:val="ru-RU" w:eastAsia="x-none"/>
        </w:rPr>
        <w:t>.</w:t>
      </w:r>
      <w:r w:rsidRPr="0086745F">
        <w:rPr>
          <w:b/>
          <w:sz w:val="28"/>
          <w:szCs w:val="26"/>
          <w:lang w:val="en-US" w:eastAsia="x-none"/>
        </w:rPr>
        <w:t>py</w:t>
      </w:r>
    </w:p>
    <w:p w:rsidR="00E1699C" w:rsidRPr="007E244A" w:rsidRDefault="00E1699C" w:rsidP="004C1E71">
      <w:pPr>
        <w:rPr>
          <w:b/>
          <w:sz w:val="26"/>
          <w:szCs w:val="26"/>
          <w:lang w:val="ru-RU" w:eastAsia="x-none"/>
        </w:rPr>
      </w:pP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CE9178"/>
          <w:sz w:val="21"/>
          <w:szCs w:val="21"/>
          <w:lang w:val="en-US" w:eastAsia="en-US"/>
        </w:rPr>
        <w:t>"""</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CE9178"/>
          <w:sz w:val="21"/>
          <w:szCs w:val="21"/>
          <w:lang w:val="en-US" w:eastAsia="en-US"/>
        </w:rPr>
        <w:t>Django settings for diplom project.</w:t>
      </w:r>
    </w:p>
    <w:p w:rsidR="00E1699C" w:rsidRPr="00E1699C" w:rsidRDefault="00E1699C" w:rsidP="004C1E71">
      <w:pPr>
        <w:spacing w:line="14.25pt" w:lineRule="atLeast"/>
        <w:rPr>
          <w:rFonts w:ascii="Consolas" w:hAnsi="Consolas"/>
          <w:color w:val="D4D4D4"/>
          <w:sz w:val="21"/>
          <w:szCs w:val="21"/>
          <w:lang w:val="en-US" w:eastAsia="en-US"/>
        </w:rPr>
      </w:pP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CE9178"/>
          <w:sz w:val="21"/>
          <w:szCs w:val="21"/>
          <w:lang w:val="en-US" w:eastAsia="en-US"/>
        </w:rPr>
        <w:t>Generated by 'django-admin startproject' using Django 3.2.</w:t>
      </w:r>
    </w:p>
    <w:p w:rsidR="00E1699C" w:rsidRPr="00E1699C" w:rsidRDefault="00E1699C" w:rsidP="004C1E71">
      <w:pPr>
        <w:spacing w:line="14.25pt" w:lineRule="atLeast"/>
        <w:rPr>
          <w:rFonts w:ascii="Consolas" w:hAnsi="Consolas"/>
          <w:color w:val="D4D4D4"/>
          <w:sz w:val="21"/>
          <w:szCs w:val="21"/>
          <w:lang w:val="en-US" w:eastAsia="en-US"/>
        </w:rPr>
      </w:pP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CE9178"/>
          <w:sz w:val="21"/>
          <w:szCs w:val="21"/>
          <w:lang w:val="en-US" w:eastAsia="en-US"/>
        </w:rPr>
        <w:t>For more information on this file, see</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CE9178"/>
          <w:sz w:val="21"/>
          <w:szCs w:val="21"/>
          <w:lang w:val="en-US" w:eastAsia="en-US"/>
        </w:rPr>
        <w:t>https://docs.djangoproject.com/en/3.2/topics/settings/</w:t>
      </w:r>
    </w:p>
    <w:p w:rsidR="00E1699C" w:rsidRPr="00E1699C" w:rsidRDefault="00E1699C" w:rsidP="004C1E71">
      <w:pPr>
        <w:spacing w:line="14.25pt" w:lineRule="atLeast"/>
        <w:rPr>
          <w:rFonts w:ascii="Consolas" w:hAnsi="Consolas"/>
          <w:color w:val="D4D4D4"/>
          <w:sz w:val="21"/>
          <w:szCs w:val="21"/>
          <w:lang w:val="en-US" w:eastAsia="en-US"/>
        </w:rPr>
      </w:pP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CE9178"/>
          <w:sz w:val="21"/>
          <w:szCs w:val="21"/>
          <w:lang w:val="en-US" w:eastAsia="en-US"/>
        </w:rPr>
        <w:t>For the full list of settings and their values, see</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CE9178"/>
          <w:sz w:val="21"/>
          <w:szCs w:val="21"/>
          <w:lang w:val="en-US" w:eastAsia="en-US"/>
        </w:rPr>
        <w:t>https://docs.djangoproject.com/en/3.2/ref/settings/</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CE9178"/>
          <w:sz w:val="21"/>
          <w:szCs w:val="21"/>
          <w:lang w:val="en-US" w:eastAsia="en-US"/>
        </w:rPr>
        <w:t>"""</w:t>
      </w:r>
    </w:p>
    <w:p w:rsidR="00E1699C" w:rsidRPr="00E1699C" w:rsidRDefault="00E1699C" w:rsidP="004C1E71">
      <w:pPr>
        <w:spacing w:line="14.25pt" w:lineRule="atLeast"/>
        <w:rPr>
          <w:rFonts w:ascii="Consolas" w:hAnsi="Consolas"/>
          <w:color w:val="D4D4D4"/>
          <w:sz w:val="21"/>
          <w:szCs w:val="21"/>
          <w:lang w:val="en-US" w:eastAsia="en-US"/>
        </w:rPr>
      </w:pP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C586C0"/>
          <w:sz w:val="21"/>
          <w:szCs w:val="21"/>
          <w:lang w:val="en-US" w:eastAsia="en-US"/>
        </w:rPr>
        <w:t>from</w:t>
      </w:r>
      <w:r w:rsidRPr="00E1699C">
        <w:rPr>
          <w:rFonts w:ascii="Consolas" w:hAnsi="Consolas"/>
          <w:color w:val="D4D4D4"/>
          <w:sz w:val="21"/>
          <w:szCs w:val="21"/>
          <w:lang w:val="en-US" w:eastAsia="en-US"/>
        </w:rPr>
        <w:t> </w:t>
      </w:r>
      <w:r w:rsidRPr="00E1699C">
        <w:rPr>
          <w:rFonts w:ascii="Consolas" w:hAnsi="Consolas"/>
          <w:color w:val="4EC9B0"/>
          <w:sz w:val="21"/>
          <w:szCs w:val="21"/>
          <w:lang w:val="en-US" w:eastAsia="en-US"/>
        </w:rPr>
        <w:t>pathlib</w:t>
      </w:r>
      <w:r w:rsidRPr="00E1699C">
        <w:rPr>
          <w:rFonts w:ascii="Consolas" w:hAnsi="Consolas"/>
          <w:color w:val="D4D4D4"/>
          <w:sz w:val="21"/>
          <w:szCs w:val="21"/>
          <w:lang w:val="en-US" w:eastAsia="en-US"/>
        </w:rPr>
        <w:t> </w:t>
      </w:r>
      <w:r w:rsidRPr="00E1699C">
        <w:rPr>
          <w:rFonts w:ascii="Consolas" w:hAnsi="Consolas"/>
          <w:color w:val="C586C0"/>
          <w:sz w:val="21"/>
          <w:szCs w:val="21"/>
          <w:lang w:val="en-US" w:eastAsia="en-US"/>
        </w:rPr>
        <w:t>import</w:t>
      </w:r>
      <w:r w:rsidRPr="00E1699C">
        <w:rPr>
          <w:rFonts w:ascii="Consolas" w:hAnsi="Consolas"/>
          <w:color w:val="D4D4D4"/>
          <w:sz w:val="21"/>
          <w:szCs w:val="21"/>
          <w:lang w:val="en-US" w:eastAsia="en-US"/>
        </w:rPr>
        <w:t> </w:t>
      </w:r>
      <w:r w:rsidRPr="00E1699C">
        <w:rPr>
          <w:rFonts w:ascii="Consolas" w:hAnsi="Consolas"/>
          <w:color w:val="4EC9B0"/>
          <w:sz w:val="21"/>
          <w:szCs w:val="21"/>
          <w:lang w:val="en-US" w:eastAsia="en-US"/>
        </w:rPr>
        <w:t>Path</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C586C0"/>
          <w:sz w:val="21"/>
          <w:szCs w:val="21"/>
          <w:lang w:val="en-US" w:eastAsia="en-US"/>
        </w:rPr>
        <w:t>from</w:t>
      </w:r>
      <w:r w:rsidRPr="00E1699C">
        <w:rPr>
          <w:rFonts w:ascii="Consolas" w:hAnsi="Consolas"/>
          <w:color w:val="D4D4D4"/>
          <w:sz w:val="21"/>
          <w:szCs w:val="21"/>
          <w:lang w:val="en-US" w:eastAsia="en-US"/>
        </w:rPr>
        <w:t> </w:t>
      </w:r>
      <w:r w:rsidRPr="00E1699C">
        <w:rPr>
          <w:rFonts w:ascii="Consolas" w:hAnsi="Consolas"/>
          <w:color w:val="4EC9B0"/>
          <w:sz w:val="21"/>
          <w:szCs w:val="21"/>
          <w:lang w:val="en-US" w:eastAsia="en-US"/>
        </w:rPr>
        <w:t>datetime</w:t>
      </w:r>
      <w:r w:rsidRPr="00E1699C">
        <w:rPr>
          <w:rFonts w:ascii="Consolas" w:hAnsi="Consolas"/>
          <w:color w:val="D4D4D4"/>
          <w:sz w:val="21"/>
          <w:szCs w:val="21"/>
          <w:lang w:val="en-US" w:eastAsia="en-US"/>
        </w:rPr>
        <w:t> </w:t>
      </w:r>
      <w:r w:rsidRPr="00E1699C">
        <w:rPr>
          <w:rFonts w:ascii="Consolas" w:hAnsi="Consolas"/>
          <w:color w:val="C586C0"/>
          <w:sz w:val="21"/>
          <w:szCs w:val="21"/>
          <w:lang w:val="en-US" w:eastAsia="en-US"/>
        </w:rPr>
        <w:t>import</w:t>
      </w:r>
      <w:r w:rsidRPr="00E1699C">
        <w:rPr>
          <w:rFonts w:ascii="Consolas" w:hAnsi="Consolas"/>
          <w:color w:val="D4D4D4"/>
          <w:sz w:val="21"/>
          <w:szCs w:val="21"/>
          <w:lang w:val="en-US" w:eastAsia="en-US"/>
        </w:rPr>
        <w:t> </w:t>
      </w:r>
      <w:r w:rsidRPr="00E1699C">
        <w:rPr>
          <w:rFonts w:ascii="Consolas" w:hAnsi="Consolas"/>
          <w:color w:val="4EC9B0"/>
          <w:sz w:val="21"/>
          <w:szCs w:val="21"/>
          <w:lang w:val="en-US" w:eastAsia="en-US"/>
        </w:rPr>
        <w:t>timedelta</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C586C0"/>
          <w:sz w:val="21"/>
          <w:szCs w:val="21"/>
          <w:lang w:val="en-US" w:eastAsia="en-US"/>
        </w:rPr>
        <w:t>import</w:t>
      </w:r>
      <w:r w:rsidRPr="00E1699C">
        <w:rPr>
          <w:rFonts w:ascii="Consolas" w:hAnsi="Consolas"/>
          <w:color w:val="D4D4D4"/>
          <w:sz w:val="21"/>
          <w:szCs w:val="21"/>
          <w:lang w:val="en-US" w:eastAsia="en-US"/>
        </w:rPr>
        <w:t> </w:t>
      </w:r>
      <w:r w:rsidRPr="00E1699C">
        <w:rPr>
          <w:rFonts w:ascii="Consolas" w:hAnsi="Consolas"/>
          <w:color w:val="4EC9B0"/>
          <w:sz w:val="21"/>
          <w:szCs w:val="21"/>
          <w:lang w:val="en-US" w:eastAsia="en-US"/>
        </w:rPr>
        <w:t>os</w:t>
      </w:r>
    </w:p>
    <w:p w:rsidR="00E1699C" w:rsidRPr="00E1699C" w:rsidRDefault="00E1699C" w:rsidP="004C1E71">
      <w:pPr>
        <w:spacing w:line="14.25pt" w:lineRule="atLeast"/>
        <w:rPr>
          <w:rFonts w:ascii="Consolas" w:hAnsi="Consolas"/>
          <w:color w:val="D4D4D4"/>
          <w:sz w:val="21"/>
          <w:szCs w:val="21"/>
          <w:lang w:val="en-US" w:eastAsia="en-US"/>
        </w:rPr>
      </w:pP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6A9955"/>
          <w:sz w:val="21"/>
          <w:szCs w:val="21"/>
          <w:lang w:val="en-US" w:eastAsia="en-US"/>
        </w:rPr>
        <w:t># Build paths inside the project like this: BASE_DIR / 'subdir'.</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4FC1FF"/>
          <w:sz w:val="21"/>
          <w:szCs w:val="21"/>
          <w:lang w:val="en-US" w:eastAsia="en-US"/>
        </w:rPr>
        <w:t>BASE_DIR</w:t>
      </w:r>
      <w:r w:rsidRPr="00E1699C">
        <w:rPr>
          <w:rFonts w:ascii="Consolas" w:hAnsi="Consolas"/>
          <w:color w:val="D4D4D4"/>
          <w:sz w:val="21"/>
          <w:szCs w:val="21"/>
          <w:lang w:val="en-US" w:eastAsia="en-US"/>
        </w:rPr>
        <w:t> = </w:t>
      </w:r>
      <w:r w:rsidRPr="00E1699C">
        <w:rPr>
          <w:rFonts w:ascii="Consolas" w:hAnsi="Consolas"/>
          <w:color w:val="4EC9B0"/>
          <w:sz w:val="21"/>
          <w:szCs w:val="21"/>
          <w:lang w:val="en-US" w:eastAsia="en-US"/>
        </w:rPr>
        <w:t>Path</w:t>
      </w:r>
      <w:r w:rsidRPr="00E1699C">
        <w:rPr>
          <w:rFonts w:ascii="Consolas" w:hAnsi="Consolas"/>
          <w:color w:val="D4D4D4"/>
          <w:sz w:val="21"/>
          <w:szCs w:val="21"/>
          <w:lang w:val="en-US" w:eastAsia="en-US"/>
        </w:rPr>
        <w:t>(__file__</w:t>
      </w:r>
      <w:proofErr w:type="gramStart"/>
      <w:r w:rsidRPr="00E1699C">
        <w:rPr>
          <w:rFonts w:ascii="Consolas" w:hAnsi="Consolas"/>
          <w:color w:val="D4D4D4"/>
          <w:sz w:val="21"/>
          <w:szCs w:val="21"/>
          <w:lang w:val="en-US" w:eastAsia="en-US"/>
        </w:rPr>
        <w:t>).</w:t>
      </w:r>
      <w:r w:rsidRPr="00E1699C">
        <w:rPr>
          <w:rFonts w:ascii="Consolas" w:hAnsi="Consolas"/>
          <w:color w:val="DCDCAA"/>
          <w:sz w:val="21"/>
          <w:szCs w:val="21"/>
          <w:lang w:val="en-US" w:eastAsia="en-US"/>
        </w:rPr>
        <w:t>resolve</w:t>
      </w:r>
      <w:proofErr w:type="gramEnd"/>
      <w:r w:rsidRPr="00E1699C">
        <w:rPr>
          <w:rFonts w:ascii="Consolas" w:hAnsi="Consolas"/>
          <w:color w:val="D4D4D4"/>
          <w:sz w:val="21"/>
          <w:szCs w:val="21"/>
          <w:lang w:val="en-US" w:eastAsia="en-US"/>
        </w:rPr>
        <w:t>().</w:t>
      </w:r>
      <w:r w:rsidRPr="00E1699C">
        <w:rPr>
          <w:rFonts w:ascii="Consolas" w:hAnsi="Consolas"/>
          <w:color w:val="9CDCFE"/>
          <w:sz w:val="21"/>
          <w:szCs w:val="21"/>
          <w:lang w:val="en-US" w:eastAsia="en-US"/>
        </w:rPr>
        <w:t>parent</w:t>
      </w:r>
      <w:r w:rsidRPr="00E1699C">
        <w:rPr>
          <w:rFonts w:ascii="Consolas" w:hAnsi="Consolas"/>
          <w:color w:val="D4D4D4"/>
          <w:sz w:val="21"/>
          <w:szCs w:val="21"/>
          <w:lang w:val="en-US" w:eastAsia="en-US"/>
        </w:rPr>
        <w:t>.</w:t>
      </w:r>
      <w:r w:rsidRPr="00E1699C">
        <w:rPr>
          <w:rFonts w:ascii="Consolas" w:hAnsi="Consolas"/>
          <w:color w:val="9CDCFE"/>
          <w:sz w:val="21"/>
          <w:szCs w:val="21"/>
          <w:lang w:val="en-US" w:eastAsia="en-US"/>
        </w:rPr>
        <w:t>parent</w:t>
      </w:r>
    </w:p>
    <w:p w:rsidR="00E1699C" w:rsidRPr="00E1699C" w:rsidRDefault="00E1699C" w:rsidP="004C1E71">
      <w:pPr>
        <w:spacing w:line="14.25pt" w:lineRule="atLeast"/>
        <w:rPr>
          <w:rFonts w:ascii="Consolas" w:hAnsi="Consolas"/>
          <w:color w:val="D4D4D4"/>
          <w:sz w:val="21"/>
          <w:szCs w:val="21"/>
          <w:lang w:val="en-US" w:eastAsia="en-US"/>
        </w:rPr>
      </w:pP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6A9955"/>
          <w:sz w:val="21"/>
          <w:szCs w:val="21"/>
          <w:lang w:val="en-US" w:eastAsia="en-US"/>
        </w:rPr>
        <w:t># Quick-start development settings - unsuitable for production</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6A9955"/>
          <w:sz w:val="21"/>
          <w:szCs w:val="21"/>
          <w:lang w:val="en-US" w:eastAsia="en-US"/>
        </w:rPr>
        <w:t># See https://docs.djangoproject.com/en/3.2/howto/deployment/checklist/</w:t>
      </w:r>
    </w:p>
    <w:p w:rsidR="00E1699C" w:rsidRPr="00E1699C" w:rsidRDefault="00E1699C" w:rsidP="004C1E71">
      <w:pPr>
        <w:spacing w:line="14.25pt" w:lineRule="atLeast"/>
        <w:rPr>
          <w:rFonts w:ascii="Consolas" w:hAnsi="Consolas"/>
          <w:color w:val="D4D4D4"/>
          <w:sz w:val="21"/>
          <w:szCs w:val="21"/>
          <w:lang w:val="en-US" w:eastAsia="en-US"/>
        </w:rPr>
      </w:pP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6A9955"/>
          <w:sz w:val="21"/>
          <w:szCs w:val="21"/>
          <w:lang w:val="en-US" w:eastAsia="en-US"/>
        </w:rPr>
        <w:t># SECURITY WARNING: keep the secret key used in production secret!</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4FC1FF"/>
          <w:sz w:val="21"/>
          <w:szCs w:val="21"/>
          <w:lang w:val="en-US" w:eastAsia="en-US"/>
        </w:rPr>
        <w:t>SECRET_KEY</w:t>
      </w:r>
      <w:r w:rsidRPr="00E1699C">
        <w:rPr>
          <w:rFonts w:ascii="Consolas" w:hAnsi="Consolas"/>
          <w:color w:val="D4D4D4"/>
          <w:sz w:val="21"/>
          <w:szCs w:val="21"/>
          <w:lang w:val="en-US" w:eastAsia="en-US"/>
        </w:rPr>
        <w:t> = </w:t>
      </w:r>
      <w:r w:rsidRPr="00E1699C">
        <w:rPr>
          <w:rFonts w:ascii="Consolas" w:hAnsi="Consolas"/>
          <w:color w:val="CE9178"/>
          <w:sz w:val="21"/>
          <w:szCs w:val="21"/>
          <w:lang w:val="en-US" w:eastAsia="en-US"/>
        </w:rPr>
        <w:t>'django-insecure-</w:t>
      </w:r>
      <w:proofErr w:type="gramStart"/>
      <w:r w:rsidRPr="00E1699C">
        <w:rPr>
          <w:rFonts w:ascii="Consolas" w:hAnsi="Consolas"/>
          <w:color w:val="CE9178"/>
          <w:sz w:val="21"/>
          <w:szCs w:val="21"/>
          <w:lang w:val="en-US" w:eastAsia="en-US"/>
        </w:rPr>
        <w:t>c!k</w:t>
      </w:r>
      <w:proofErr w:type="gramEnd"/>
      <w:r w:rsidRPr="00E1699C">
        <w:rPr>
          <w:rFonts w:ascii="Consolas" w:hAnsi="Consolas"/>
          <w:color w:val="CE9178"/>
          <w:sz w:val="21"/>
          <w:szCs w:val="21"/>
          <w:lang w:val="en-US" w:eastAsia="en-US"/>
        </w:rPr>
        <w:t>^37j-(5i0b2rm^d(luep%q%_6</w:t>
      </w:r>
      <w:r w:rsidRPr="00E1699C">
        <w:rPr>
          <w:rFonts w:ascii="Consolas" w:hAnsi="Consolas"/>
          <w:color w:val="569CD6"/>
          <w:sz w:val="21"/>
          <w:szCs w:val="21"/>
          <w:lang w:val="en-US" w:eastAsia="en-US"/>
        </w:rPr>
        <w:t>%g</w:t>
      </w:r>
      <w:r w:rsidRPr="00E1699C">
        <w:rPr>
          <w:rFonts w:ascii="Consolas" w:hAnsi="Consolas"/>
          <w:color w:val="CE9178"/>
          <w:sz w:val="21"/>
          <w:szCs w:val="21"/>
          <w:lang w:val="en-US" w:eastAsia="en-US"/>
        </w:rPr>
        <w:t>irwc)q</w:t>
      </w:r>
      <w:r w:rsidRPr="00E1699C">
        <w:rPr>
          <w:rFonts w:ascii="Consolas" w:hAnsi="Consolas"/>
          <w:color w:val="569CD6"/>
          <w:sz w:val="21"/>
          <w:szCs w:val="21"/>
          <w:lang w:val="en-US" w:eastAsia="en-US"/>
        </w:rPr>
        <w:t>%o</w:t>
      </w:r>
      <w:r w:rsidRPr="00E1699C">
        <w:rPr>
          <w:rFonts w:ascii="Consolas" w:hAnsi="Consolas"/>
          <w:color w:val="CE9178"/>
          <w:sz w:val="21"/>
          <w:szCs w:val="21"/>
          <w:lang w:val="en-US" w:eastAsia="en-US"/>
        </w:rPr>
        <w:t>+y&amp;c^&amp;8+91v3'</w:t>
      </w:r>
    </w:p>
    <w:p w:rsidR="00E1699C" w:rsidRPr="00E1699C" w:rsidRDefault="00E1699C" w:rsidP="004C1E71">
      <w:pPr>
        <w:spacing w:line="14.25pt" w:lineRule="atLeast"/>
        <w:rPr>
          <w:rFonts w:ascii="Consolas" w:hAnsi="Consolas"/>
          <w:color w:val="D4D4D4"/>
          <w:sz w:val="21"/>
          <w:szCs w:val="21"/>
          <w:lang w:val="en-US" w:eastAsia="en-US"/>
        </w:rPr>
      </w:pP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6A9955"/>
          <w:sz w:val="21"/>
          <w:szCs w:val="21"/>
          <w:lang w:val="en-US" w:eastAsia="en-US"/>
        </w:rPr>
        <w:t># SECURITY WARNING: don't run with debug turned on in production!</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4FC1FF"/>
          <w:sz w:val="21"/>
          <w:szCs w:val="21"/>
          <w:lang w:val="en-US" w:eastAsia="en-US"/>
        </w:rPr>
        <w:t>DEBUG</w:t>
      </w:r>
      <w:r w:rsidRPr="00E1699C">
        <w:rPr>
          <w:rFonts w:ascii="Consolas" w:hAnsi="Consolas"/>
          <w:color w:val="D4D4D4"/>
          <w:sz w:val="21"/>
          <w:szCs w:val="21"/>
          <w:lang w:val="en-US" w:eastAsia="en-US"/>
        </w:rPr>
        <w:t> = </w:t>
      </w:r>
      <w:r w:rsidRPr="00E1699C">
        <w:rPr>
          <w:rFonts w:ascii="Consolas" w:hAnsi="Consolas"/>
          <w:color w:val="569CD6"/>
          <w:sz w:val="21"/>
          <w:szCs w:val="21"/>
          <w:lang w:val="en-US" w:eastAsia="en-US"/>
        </w:rPr>
        <w:t>True</w:t>
      </w:r>
    </w:p>
    <w:p w:rsidR="00E1699C" w:rsidRPr="00E1699C" w:rsidRDefault="00E1699C" w:rsidP="004C1E71">
      <w:pPr>
        <w:spacing w:line="14.25pt" w:lineRule="atLeast"/>
        <w:rPr>
          <w:rFonts w:ascii="Consolas" w:hAnsi="Consolas"/>
          <w:color w:val="D4D4D4"/>
          <w:sz w:val="21"/>
          <w:szCs w:val="21"/>
          <w:lang w:val="en-US" w:eastAsia="en-US"/>
        </w:rPr>
      </w:pP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4FC1FF"/>
          <w:sz w:val="21"/>
          <w:szCs w:val="21"/>
          <w:lang w:val="en-US" w:eastAsia="en-US"/>
        </w:rPr>
        <w:t>ALLOWED_HOSTS</w:t>
      </w:r>
      <w:r w:rsidRPr="00E1699C">
        <w:rPr>
          <w:rFonts w:ascii="Consolas" w:hAnsi="Consolas"/>
          <w:color w:val="D4D4D4"/>
          <w:sz w:val="21"/>
          <w:szCs w:val="21"/>
          <w:lang w:val="en-US" w:eastAsia="en-US"/>
        </w:rPr>
        <w:t> = []</w:t>
      </w:r>
    </w:p>
    <w:p w:rsidR="00E1699C" w:rsidRPr="00E1699C" w:rsidRDefault="00E1699C" w:rsidP="004C1E71">
      <w:pPr>
        <w:spacing w:line="14.25pt" w:lineRule="atLeast"/>
        <w:rPr>
          <w:rFonts w:ascii="Consolas" w:hAnsi="Consolas"/>
          <w:color w:val="D4D4D4"/>
          <w:sz w:val="21"/>
          <w:szCs w:val="21"/>
          <w:lang w:val="en-US" w:eastAsia="en-US"/>
        </w:rPr>
      </w:pP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6A9955"/>
          <w:sz w:val="21"/>
          <w:szCs w:val="21"/>
          <w:lang w:val="en-US" w:eastAsia="en-US"/>
        </w:rPr>
        <w:t># Application definition</w:t>
      </w:r>
    </w:p>
    <w:p w:rsidR="00E1699C" w:rsidRPr="00E1699C" w:rsidRDefault="00E1699C" w:rsidP="004C1E71">
      <w:pPr>
        <w:spacing w:line="14.25pt" w:lineRule="atLeast"/>
        <w:rPr>
          <w:rFonts w:ascii="Consolas" w:hAnsi="Consolas"/>
          <w:color w:val="D4D4D4"/>
          <w:sz w:val="21"/>
          <w:szCs w:val="21"/>
          <w:lang w:val="en-US" w:eastAsia="en-US"/>
        </w:rPr>
      </w:pP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4FC1FF"/>
          <w:sz w:val="21"/>
          <w:szCs w:val="21"/>
          <w:lang w:val="en-US" w:eastAsia="en-US"/>
        </w:rPr>
        <w:t>INSTALLED_APPS</w:t>
      </w:r>
      <w:r w:rsidRPr="00E1699C">
        <w:rPr>
          <w:rFonts w:ascii="Consolas" w:hAnsi="Consolas"/>
          <w:color w:val="D4D4D4"/>
          <w:sz w:val="21"/>
          <w:szCs w:val="21"/>
          <w:lang w:val="en-US" w:eastAsia="en-US"/>
        </w:rPr>
        <w:t> = [</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    </w:t>
      </w:r>
      <w:r w:rsidRPr="00E1699C">
        <w:rPr>
          <w:rFonts w:ascii="Consolas" w:hAnsi="Consolas"/>
          <w:color w:val="CE9178"/>
          <w:sz w:val="21"/>
          <w:szCs w:val="21"/>
          <w:lang w:val="en-US" w:eastAsia="en-US"/>
        </w:rPr>
        <w:t>'</w:t>
      </w:r>
      <w:proofErr w:type="gramStart"/>
      <w:r w:rsidRPr="00E1699C">
        <w:rPr>
          <w:rFonts w:ascii="Consolas" w:hAnsi="Consolas"/>
          <w:color w:val="CE9178"/>
          <w:sz w:val="21"/>
          <w:szCs w:val="21"/>
          <w:lang w:val="en-US" w:eastAsia="en-US"/>
        </w:rPr>
        <w:t>django.contrib</w:t>
      </w:r>
      <w:proofErr w:type="gramEnd"/>
      <w:r w:rsidRPr="00E1699C">
        <w:rPr>
          <w:rFonts w:ascii="Consolas" w:hAnsi="Consolas"/>
          <w:color w:val="CE9178"/>
          <w:sz w:val="21"/>
          <w:szCs w:val="21"/>
          <w:lang w:val="en-US" w:eastAsia="en-US"/>
        </w:rPr>
        <w:t>.admin'</w:t>
      </w:r>
      <w:r w:rsidRPr="00E1699C">
        <w:rPr>
          <w:rFonts w:ascii="Consolas" w:hAnsi="Consolas"/>
          <w:color w:val="D4D4D4"/>
          <w:sz w:val="21"/>
          <w:szCs w:val="21"/>
          <w:lang w:val="en-US" w:eastAsia="en-US"/>
        </w:rPr>
        <w:t>,</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    </w:t>
      </w:r>
      <w:r w:rsidRPr="00E1699C">
        <w:rPr>
          <w:rFonts w:ascii="Consolas" w:hAnsi="Consolas"/>
          <w:color w:val="CE9178"/>
          <w:sz w:val="21"/>
          <w:szCs w:val="21"/>
          <w:lang w:val="en-US" w:eastAsia="en-US"/>
        </w:rPr>
        <w:t>'</w:t>
      </w:r>
      <w:proofErr w:type="gramStart"/>
      <w:r w:rsidRPr="00E1699C">
        <w:rPr>
          <w:rFonts w:ascii="Consolas" w:hAnsi="Consolas"/>
          <w:color w:val="CE9178"/>
          <w:sz w:val="21"/>
          <w:szCs w:val="21"/>
          <w:lang w:val="en-US" w:eastAsia="en-US"/>
        </w:rPr>
        <w:t>django.contrib</w:t>
      </w:r>
      <w:proofErr w:type="gramEnd"/>
      <w:r w:rsidRPr="00E1699C">
        <w:rPr>
          <w:rFonts w:ascii="Consolas" w:hAnsi="Consolas"/>
          <w:color w:val="CE9178"/>
          <w:sz w:val="21"/>
          <w:szCs w:val="21"/>
          <w:lang w:val="en-US" w:eastAsia="en-US"/>
        </w:rPr>
        <w:t>.auth'</w:t>
      </w:r>
      <w:r w:rsidRPr="00E1699C">
        <w:rPr>
          <w:rFonts w:ascii="Consolas" w:hAnsi="Consolas"/>
          <w:color w:val="D4D4D4"/>
          <w:sz w:val="21"/>
          <w:szCs w:val="21"/>
          <w:lang w:val="en-US" w:eastAsia="en-US"/>
        </w:rPr>
        <w:t>,</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    </w:t>
      </w:r>
      <w:r w:rsidRPr="00E1699C">
        <w:rPr>
          <w:rFonts w:ascii="Consolas" w:hAnsi="Consolas"/>
          <w:color w:val="CE9178"/>
          <w:sz w:val="21"/>
          <w:szCs w:val="21"/>
          <w:lang w:val="en-US" w:eastAsia="en-US"/>
        </w:rPr>
        <w:t>'</w:t>
      </w:r>
      <w:proofErr w:type="gramStart"/>
      <w:r w:rsidRPr="00E1699C">
        <w:rPr>
          <w:rFonts w:ascii="Consolas" w:hAnsi="Consolas"/>
          <w:color w:val="CE9178"/>
          <w:sz w:val="21"/>
          <w:szCs w:val="21"/>
          <w:lang w:val="en-US" w:eastAsia="en-US"/>
        </w:rPr>
        <w:t>django.contrib</w:t>
      </w:r>
      <w:proofErr w:type="gramEnd"/>
      <w:r w:rsidRPr="00E1699C">
        <w:rPr>
          <w:rFonts w:ascii="Consolas" w:hAnsi="Consolas"/>
          <w:color w:val="CE9178"/>
          <w:sz w:val="21"/>
          <w:szCs w:val="21"/>
          <w:lang w:val="en-US" w:eastAsia="en-US"/>
        </w:rPr>
        <w:t>.contenttypes'</w:t>
      </w:r>
      <w:r w:rsidRPr="00E1699C">
        <w:rPr>
          <w:rFonts w:ascii="Consolas" w:hAnsi="Consolas"/>
          <w:color w:val="D4D4D4"/>
          <w:sz w:val="21"/>
          <w:szCs w:val="21"/>
          <w:lang w:val="en-US" w:eastAsia="en-US"/>
        </w:rPr>
        <w:t>,</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    </w:t>
      </w:r>
      <w:r w:rsidRPr="00E1699C">
        <w:rPr>
          <w:rFonts w:ascii="Consolas" w:hAnsi="Consolas"/>
          <w:color w:val="CE9178"/>
          <w:sz w:val="21"/>
          <w:szCs w:val="21"/>
          <w:lang w:val="en-US" w:eastAsia="en-US"/>
        </w:rPr>
        <w:t>'</w:t>
      </w:r>
      <w:proofErr w:type="gramStart"/>
      <w:r w:rsidRPr="00E1699C">
        <w:rPr>
          <w:rFonts w:ascii="Consolas" w:hAnsi="Consolas"/>
          <w:color w:val="CE9178"/>
          <w:sz w:val="21"/>
          <w:szCs w:val="21"/>
          <w:lang w:val="en-US" w:eastAsia="en-US"/>
        </w:rPr>
        <w:t>django.contrib</w:t>
      </w:r>
      <w:proofErr w:type="gramEnd"/>
      <w:r w:rsidRPr="00E1699C">
        <w:rPr>
          <w:rFonts w:ascii="Consolas" w:hAnsi="Consolas"/>
          <w:color w:val="CE9178"/>
          <w:sz w:val="21"/>
          <w:szCs w:val="21"/>
          <w:lang w:val="en-US" w:eastAsia="en-US"/>
        </w:rPr>
        <w:t>.sessions'</w:t>
      </w:r>
      <w:r w:rsidRPr="00E1699C">
        <w:rPr>
          <w:rFonts w:ascii="Consolas" w:hAnsi="Consolas"/>
          <w:color w:val="D4D4D4"/>
          <w:sz w:val="21"/>
          <w:szCs w:val="21"/>
          <w:lang w:val="en-US" w:eastAsia="en-US"/>
        </w:rPr>
        <w:t>,</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    </w:t>
      </w:r>
      <w:r w:rsidRPr="00E1699C">
        <w:rPr>
          <w:rFonts w:ascii="Consolas" w:hAnsi="Consolas"/>
          <w:color w:val="CE9178"/>
          <w:sz w:val="21"/>
          <w:szCs w:val="21"/>
          <w:lang w:val="en-US" w:eastAsia="en-US"/>
        </w:rPr>
        <w:t>'</w:t>
      </w:r>
      <w:proofErr w:type="gramStart"/>
      <w:r w:rsidRPr="00E1699C">
        <w:rPr>
          <w:rFonts w:ascii="Consolas" w:hAnsi="Consolas"/>
          <w:color w:val="CE9178"/>
          <w:sz w:val="21"/>
          <w:szCs w:val="21"/>
          <w:lang w:val="en-US" w:eastAsia="en-US"/>
        </w:rPr>
        <w:t>django.contrib</w:t>
      </w:r>
      <w:proofErr w:type="gramEnd"/>
      <w:r w:rsidRPr="00E1699C">
        <w:rPr>
          <w:rFonts w:ascii="Consolas" w:hAnsi="Consolas"/>
          <w:color w:val="CE9178"/>
          <w:sz w:val="21"/>
          <w:szCs w:val="21"/>
          <w:lang w:val="en-US" w:eastAsia="en-US"/>
        </w:rPr>
        <w:t>.messages'</w:t>
      </w:r>
      <w:r w:rsidRPr="00E1699C">
        <w:rPr>
          <w:rFonts w:ascii="Consolas" w:hAnsi="Consolas"/>
          <w:color w:val="D4D4D4"/>
          <w:sz w:val="21"/>
          <w:szCs w:val="21"/>
          <w:lang w:val="en-US" w:eastAsia="en-US"/>
        </w:rPr>
        <w:t>,</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    </w:t>
      </w:r>
      <w:r w:rsidRPr="00E1699C">
        <w:rPr>
          <w:rFonts w:ascii="Consolas" w:hAnsi="Consolas"/>
          <w:color w:val="CE9178"/>
          <w:sz w:val="21"/>
          <w:szCs w:val="21"/>
          <w:lang w:val="en-US" w:eastAsia="en-US"/>
        </w:rPr>
        <w:t>'</w:t>
      </w:r>
      <w:proofErr w:type="gramStart"/>
      <w:r w:rsidRPr="00E1699C">
        <w:rPr>
          <w:rFonts w:ascii="Consolas" w:hAnsi="Consolas"/>
          <w:color w:val="CE9178"/>
          <w:sz w:val="21"/>
          <w:szCs w:val="21"/>
          <w:lang w:val="en-US" w:eastAsia="en-US"/>
        </w:rPr>
        <w:t>django.contrib</w:t>
      </w:r>
      <w:proofErr w:type="gramEnd"/>
      <w:r w:rsidRPr="00E1699C">
        <w:rPr>
          <w:rFonts w:ascii="Consolas" w:hAnsi="Consolas"/>
          <w:color w:val="CE9178"/>
          <w:sz w:val="21"/>
          <w:szCs w:val="21"/>
          <w:lang w:val="en-US" w:eastAsia="en-US"/>
        </w:rPr>
        <w:t>.staticfiles'</w:t>
      </w:r>
      <w:r w:rsidRPr="00E1699C">
        <w:rPr>
          <w:rFonts w:ascii="Consolas" w:hAnsi="Consolas"/>
          <w:color w:val="D4D4D4"/>
          <w:sz w:val="21"/>
          <w:szCs w:val="21"/>
          <w:lang w:val="en-US" w:eastAsia="en-US"/>
        </w:rPr>
        <w:t>,</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    </w:t>
      </w:r>
      <w:r w:rsidRPr="00E1699C">
        <w:rPr>
          <w:rFonts w:ascii="Consolas" w:hAnsi="Consolas"/>
          <w:color w:val="CE9178"/>
          <w:sz w:val="21"/>
          <w:szCs w:val="21"/>
          <w:lang w:val="en-US" w:eastAsia="en-US"/>
        </w:rPr>
        <w:t>'rest_framework'</w:t>
      </w:r>
      <w:r w:rsidRPr="00E1699C">
        <w:rPr>
          <w:rFonts w:ascii="Consolas" w:hAnsi="Consolas"/>
          <w:color w:val="D4D4D4"/>
          <w:sz w:val="21"/>
          <w:szCs w:val="21"/>
          <w:lang w:val="en-US" w:eastAsia="en-US"/>
        </w:rPr>
        <w:t>,   </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    </w:t>
      </w:r>
      <w:r w:rsidRPr="00E1699C">
        <w:rPr>
          <w:rFonts w:ascii="Consolas" w:hAnsi="Consolas"/>
          <w:color w:val="CE9178"/>
          <w:sz w:val="21"/>
          <w:szCs w:val="21"/>
          <w:lang w:val="en-US" w:eastAsia="en-US"/>
        </w:rPr>
        <w:t>'database'</w:t>
      </w:r>
      <w:r w:rsidRPr="00E1699C">
        <w:rPr>
          <w:rFonts w:ascii="Consolas" w:hAnsi="Consolas"/>
          <w:color w:val="D4D4D4"/>
          <w:sz w:val="21"/>
          <w:szCs w:val="21"/>
          <w:lang w:val="en-US" w:eastAsia="en-US"/>
        </w:rPr>
        <w:t>,</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    </w:t>
      </w:r>
      <w:r w:rsidRPr="00E1699C">
        <w:rPr>
          <w:rFonts w:ascii="Consolas" w:hAnsi="Consolas"/>
          <w:color w:val="CE9178"/>
          <w:sz w:val="21"/>
          <w:szCs w:val="21"/>
          <w:lang w:val="en-US" w:eastAsia="en-US"/>
        </w:rPr>
        <w:t>'main'</w:t>
      </w:r>
      <w:r w:rsidRPr="00E1699C">
        <w:rPr>
          <w:rFonts w:ascii="Consolas" w:hAnsi="Consolas"/>
          <w:color w:val="D4D4D4"/>
          <w:sz w:val="21"/>
          <w:szCs w:val="21"/>
          <w:lang w:val="en-US" w:eastAsia="en-US"/>
        </w:rPr>
        <w:t>,</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    </w:t>
      </w:r>
      <w:r w:rsidRPr="00E1699C">
        <w:rPr>
          <w:rFonts w:ascii="Consolas" w:hAnsi="Consolas"/>
          <w:color w:val="CE9178"/>
          <w:sz w:val="21"/>
          <w:szCs w:val="21"/>
          <w:lang w:val="en-US" w:eastAsia="en-US"/>
        </w:rPr>
        <w:t>'client'</w:t>
      </w:r>
      <w:r w:rsidRPr="00E1699C">
        <w:rPr>
          <w:rFonts w:ascii="Consolas" w:hAnsi="Consolas"/>
          <w:color w:val="D4D4D4"/>
          <w:sz w:val="21"/>
          <w:szCs w:val="21"/>
          <w:lang w:val="en-US" w:eastAsia="en-US"/>
        </w:rPr>
        <w:t>,</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lastRenderedPageBreak/>
        <w:t>    </w:t>
      </w:r>
      <w:r w:rsidRPr="00E1699C">
        <w:rPr>
          <w:rFonts w:ascii="Consolas" w:hAnsi="Consolas"/>
          <w:color w:val="CE9178"/>
          <w:sz w:val="21"/>
          <w:szCs w:val="21"/>
          <w:lang w:val="en-US" w:eastAsia="en-US"/>
        </w:rPr>
        <w:t>'farmer'</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w:t>
      </w:r>
    </w:p>
    <w:p w:rsidR="00E1699C" w:rsidRPr="00E1699C" w:rsidRDefault="00E1699C" w:rsidP="004C1E71">
      <w:pPr>
        <w:spacing w:line="14.25pt" w:lineRule="atLeast"/>
        <w:rPr>
          <w:rFonts w:ascii="Consolas" w:hAnsi="Consolas"/>
          <w:color w:val="D4D4D4"/>
          <w:sz w:val="21"/>
          <w:szCs w:val="21"/>
          <w:lang w:val="en-US" w:eastAsia="en-US"/>
        </w:rPr>
      </w:pP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4FC1FF"/>
          <w:sz w:val="21"/>
          <w:szCs w:val="21"/>
          <w:lang w:val="en-US" w:eastAsia="en-US"/>
        </w:rPr>
        <w:t>MIDDLEWARE</w:t>
      </w:r>
      <w:r w:rsidRPr="00E1699C">
        <w:rPr>
          <w:rFonts w:ascii="Consolas" w:hAnsi="Consolas"/>
          <w:color w:val="D4D4D4"/>
          <w:sz w:val="21"/>
          <w:szCs w:val="21"/>
          <w:lang w:val="en-US" w:eastAsia="en-US"/>
        </w:rPr>
        <w:t> = [</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    </w:t>
      </w:r>
      <w:r w:rsidRPr="00E1699C">
        <w:rPr>
          <w:rFonts w:ascii="Consolas" w:hAnsi="Consolas"/>
          <w:color w:val="CE9178"/>
          <w:sz w:val="21"/>
          <w:szCs w:val="21"/>
          <w:lang w:val="en-US" w:eastAsia="en-US"/>
        </w:rPr>
        <w:t>'</w:t>
      </w:r>
      <w:proofErr w:type="gramStart"/>
      <w:r w:rsidRPr="00E1699C">
        <w:rPr>
          <w:rFonts w:ascii="Consolas" w:hAnsi="Consolas"/>
          <w:color w:val="CE9178"/>
          <w:sz w:val="21"/>
          <w:szCs w:val="21"/>
          <w:lang w:val="en-US" w:eastAsia="en-US"/>
        </w:rPr>
        <w:t>django.middleware</w:t>
      </w:r>
      <w:proofErr w:type="gramEnd"/>
      <w:r w:rsidRPr="00E1699C">
        <w:rPr>
          <w:rFonts w:ascii="Consolas" w:hAnsi="Consolas"/>
          <w:color w:val="CE9178"/>
          <w:sz w:val="21"/>
          <w:szCs w:val="21"/>
          <w:lang w:val="en-US" w:eastAsia="en-US"/>
        </w:rPr>
        <w:t>.security.SecurityMiddleware'</w:t>
      </w:r>
      <w:r w:rsidRPr="00E1699C">
        <w:rPr>
          <w:rFonts w:ascii="Consolas" w:hAnsi="Consolas"/>
          <w:color w:val="D4D4D4"/>
          <w:sz w:val="21"/>
          <w:szCs w:val="21"/>
          <w:lang w:val="en-US" w:eastAsia="en-US"/>
        </w:rPr>
        <w:t>,</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    </w:t>
      </w:r>
      <w:r w:rsidRPr="00E1699C">
        <w:rPr>
          <w:rFonts w:ascii="Consolas" w:hAnsi="Consolas"/>
          <w:color w:val="CE9178"/>
          <w:sz w:val="21"/>
          <w:szCs w:val="21"/>
          <w:lang w:val="en-US" w:eastAsia="en-US"/>
        </w:rPr>
        <w:t>'</w:t>
      </w:r>
      <w:proofErr w:type="gramStart"/>
      <w:r w:rsidRPr="00E1699C">
        <w:rPr>
          <w:rFonts w:ascii="Consolas" w:hAnsi="Consolas"/>
          <w:color w:val="CE9178"/>
          <w:sz w:val="21"/>
          <w:szCs w:val="21"/>
          <w:lang w:val="en-US" w:eastAsia="en-US"/>
        </w:rPr>
        <w:t>django.contrib</w:t>
      </w:r>
      <w:proofErr w:type="gramEnd"/>
      <w:r w:rsidRPr="00E1699C">
        <w:rPr>
          <w:rFonts w:ascii="Consolas" w:hAnsi="Consolas"/>
          <w:color w:val="CE9178"/>
          <w:sz w:val="21"/>
          <w:szCs w:val="21"/>
          <w:lang w:val="en-US" w:eastAsia="en-US"/>
        </w:rPr>
        <w:t>.sessions.middleware.SessionMiddleware'</w:t>
      </w:r>
      <w:r w:rsidRPr="00E1699C">
        <w:rPr>
          <w:rFonts w:ascii="Consolas" w:hAnsi="Consolas"/>
          <w:color w:val="D4D4D4"/>
          <w:sz w:val="21"/>
          <w:szCs w:val="21"/>
          <w:lang w:val="en-US" w:eastAsia="en-US"/>
        </w:rPr>
        <w:t>,</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    </w:t>
      </w:r>
      <w:r w:rsidRPr="00E1699C">
        <w:rPr>
          <w:rFonts w:ascii="Consolas" w:hAnsi="Consolas"/>
          <w:color w:val="CE9178"/>
          <w:sz w:val="21"/>
          <w:szCs w:val="21"/>
          <w:lang w:val="en-US" w:eastAsia="en-US"/>
        </w:rPr>
        <w:t>'</w:t>
      </w:r>
      <w:proofErr w:type="gramStart"/>
      <w:r w:rsidRPr="00E1699C">
        <w:rPr>
          <w:rFonts w:ascii="Consolas" w:hAnsi="Consolas"/>
          <w:color w:val="CE9178"/>
          <w:sz w:val="21"/>
          <w:szCs w:val="21"/>
          <w:lang w:val="en-US" w:eastAsia="en-US"/>
        </w:rPr>
        <w:t>django.middleware</w:t>
      </w:r>
      <w:proofErr w:type="gramEnd"/>
      <w:r w:rsidRPr="00E1699C">
        <w:rPr>
          <w:rFonts w:ascii="Consolas" w:hAnsi="Consolas"/>
          <w:color w:val="CE9178"/>
          <w:sz w:val="21"/>
          <w:szCs w:val="21"/>
          <w:lang w:val="en-US" w:eastAsia="en-US"/>
        </w:rPr>
        <w:t>.common.CommonMiddleware'</w:t>
      </w:r>
      <w:r w:rsidRPr="00E1699C">
        <w:rPr>
          <w:rFonts w:ascii="Consolas" w:hAnsi="Consolas"/>
          <w:color w:val="D4D4D4"/>
          <w:sz w:val="21"/>
          <w:szCs w:val="21"/>
          <w:lang w:val="en-US" w:eastAsia="en-US"/>
        </w:rPr>
        <w:t>,</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    </w:t>
      </w:r>
      <w:r w:rsidRPr="00E1699C">
        <w:rPr>
          <w:rFonts w:ascii="Consolas" w:hAnsi="Consolas"/>
          <w:color w:val="CE9178"/>
          <w:sz w:val="21"/>
          <w:szCs w:val="21"/>
          <w:lang w:val="en-US" w:eastAsia="en-US"/>
        </w:rPr>
        <w:t>'</w:t>
      </w:r>
      <w:proofErr w:type="gramStart"/>
      <w:r w:rsidRPr="00E1699C">
        <w:rPr>
          <w:rFonts w:ascii="Consolas" w:hAnsi="Consolas"/>
          <w:color w:val="CE9178"/>
          <w:sz w:val="21"/>
          <w:szCs w:val="21"/>
          <w:lang w:val="en-US" w:eastAsia="en-US"/>
        </w:rPr>
        <w:t>django.middleware</w:t>
      </w:r>
      <w:proofErr w:type="gramEnd"/>
      <w:r w:rsidRPr="00E1699C">
        <w:rPr>
          <w:rFonts w:ascii="Consolas" w:hAnsi="Consolas"/>
          <w:color w:val="CE9178"/>
          <w:sz w:val="21"/>
          <w:szCs w:val="21"/>
          <w:lang w:val="en-US" w:eastAsia="en-US"/>
        </w:rPr>
        <w:t>.csrf.CsrfViewMiddleware'</w:t>
      </w:r>
      <w:r w:rsidRPr="00E1699C">
        <w:rPr>
          <w:rFonts w:ascii="Consolas" w:hAnsi="Consolas"/>
          <w:color w:val="D4D4D4"/>
          <w:sz w:val="21"/>
          <w:szCs w:val="21"/>
          <w:lang w:val="en-US" w:eastAsia="en-US"/>
        </w:rPr>
        <w:t>,</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    </w:t>
      </w:r>
      <w:r w:rsidRPr="00E1699C">
        <w:rPr>
          <w:rFonts w:ascii="Consolas" w:hAnsi="Consolas"/>
          <w:color w:val="CE9178"/>
          <w:sz w:val="21"/>
          <w:szCs w:val="21"/>
          <w:lang w:val="en-US" w:eastAsia="en-US"/>
        </w:rPr>
        <w:t>'</w:t>
      </w:r>
      <w:proofErr w:type="gramStart"/>
      <w:r w:rsidRPr="00E1699C">
        <w:rPr>
          <w:rFonts w:ascii="Consolas" w:hAnsi="Consolas"/>
          <w:color w:val="CE9178"/>
          <w:sz w:val="21"/>
          <w:szCs w:val="21"/>
          <w:lang w:val="en-US" w:eastAsia="en-US"/>
        </w:rPr>
        <w:t>django.contrib</w:t>
      </w:r>
      <w:proofErr w:type="gramEnd"/>
      <w:r w:rsidRPr="00E1699C">
        <w:rPr>
          <w:rFonts w:ascii="Consolas" w:hAnsi="Consolas"/>
          <w:color w:val="CE9178"/>
          <w:sz w:val="21"/>
          <w:szCs w:val="21"/>
          <w:lang w:val="en-US" w:eastAsia="en-US"/>
        </w:rPr>
        <w:t>.auth.middleware.AuthenticationMiddleware'</w:t>
      </w:r>
      <w:r w:rsidRPr="00E1699C">
        <w:rPr>
          <w:rFonts w:ascii="Consolas" w:hAnsi="Consolas"/>
          <w:color w:val="D4D4D4"/>
          <w:sz w:val="21"/>
          <w:szCs w:val="21"/>
          <w:lang w:val="en-US" w:eastAsia="en-US"/>
        </w:rPr>
        <w:t>,</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    </w:t>
      </w:r>
      <w:r w:rsidRPr="00E1699C">
        <w:rPr>
          <w:rFonts w:ascii="Consolas" w:hAnsi="Consolas"/>
          <w:color w:val="CE9178"/>
          <w:sz w:val="21"/>
          <w:szCs w:val="21"/>
          <w:lang w:val="en-US" w:eastAsia="en-US"/>
        </w:rPr>
        <w:t>'</w:t>
      </w:r>
      <w:proofErr w:type="gramStart"/>
      <w:r w:rsidRPr="00E1699C">
        <w:rPr>
          <w:rFonts w:ascii="Consolas" w:hAnsi="Consolas"/>
          <w:color w:val="CE9178"/>
          <w:sz w:val="21"/>
          <w:szCs w:val="21"/>
          <w:lang w:val="en-US" w:eastAsia="en-US"/>
        </w:rPr>
        <w:t>django.contrib</w:t>
      </w:r>
      <w:proofErr w:type="gramEnd"/>
      <w:r w:rsidRPr="00E1699C">
        <w:rPr>
          <w:rFonts w:ascii="Consolas" w:hAnsi="Consolas"/>
          <w:color w:val="CE9178"/>
          <w:sz w:val="21"/>
          <w:szCs w:val="21"/>
          <w:lang w:val="en-US" w:eastAsia="en-US"/>
        </w:rPr>
        <w:t>.messages.middleware.MessageMiddleware'</w:t>
      </w:r>
      <w:r w:rsidRPr="00E1699C">
        <w:rPr>
          <w:rFonts w:ascii="Consolas" w:hAnsi="Consolas"/>
          <w:color w:val="D4D4D4"/>
          <w:sz w:val="21"/>
          <w:szCs w:val="21"/>
          <w:lang w:val="en-US" w:eastAsia="en-US"/>
        </w:rPr>
        <w:t>,</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    </w:t>
      </w:r>
      <w:r w:rsidRPr="00E1699C">
        <w:rPr>
          <w:rFonts w:ascii="Consolas" w:hAnsi="Consolas"/>
          <w:color w:val="CE9178"/>
          <w:sz w:val="21"/>
          <w:szCs w:val="21"/>
          <w:lang w:val="en-US" w:eastAsia="en-US"/>
        </w:rPr>
        <w:t>'</w:t>
      </w:r>
      <w:proofErr w:type="gramStart"/>
      <w:r w:rsidRPr="00E1699C">
        <w:rPr>
          <w:rFonts w:ascii="Consolas" w:hAnsi="Consolas"/>
          <w:color w:val="CE9178"/>
          <w:sz w:val="21"/>
          <w:szCs w:val="21"/>
          <w:lang w:val="en-US" w:eastAsia="en-US"/>
        </w:rPr>
        <w:t>django.middleware</w:t>
      </w:r>
      <w:proofErr w:type="gramEnd"/>
      <w:r w:rsidRPr="00E1699C">
        <w:rPr>
          <w:rFonts w:ascii="Consolas" w:hAnsi="Consolas"/>
          <w:color w:val="CE9178"/>
          <w:sz w:val="21"/>
          <w:szCs w:val="21"/>
          <w:lang w:val="en-US" w:eastAsia="en-US"/>
        </w:rPr>
        <w:t>.clickjacking.XFrameOptionsMiddleware'</w:t>
      </w:r>
      <w:r w:rsidRPr="00E1699C">
        <w:rPr>
          <w:rFonts w:ascii="Consolas" w:hAnsi="Consolas"/>
          <w:color w:val="D4D4D4"/>
          <w:sz w:val="21"/>
          <w:szCs w:val="21"/>
          <w:lang w:val="en-US" w:eastAsia="en-US"/>
        </w:rPr>
        <w:t>,</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w:t>
      </w:r>
    </w:p>
    <w:p w:rsidR="00E1699C" w:rsidRPr="00E1699C" w:rsidRDefault="00E1699C" w:rsidP="004C1E71">
      <w:pPr>
        <w:spacing w:line="14.25pt" w:lineRule="atLeast"/>
        <w:rPr>
          <w:rFonts w:ascii="Consolas" w:hAnsi="Consolas"/>
          <w:color w:val="D4D4D4"/>
          <w:sz w:val="21"/>
          <w:szCs w:val="21"/>
          <w:lang w:val="en-US" w:eastAsia="en-US"/>
        </w:rPr>
      </w:pP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4FC1FF"/>
          <w:sz w:val="21"/>
          <w:szCs w:val="21"/>
          <w:lang w:val="en-US" w:eastAsia="en-US"/>
        </w:rPr>
        <w:t>ROOT_URLCONF</w:t>
      </w:r>
      <w:r w:rsidRPr="00E1699C">
        <w:rPr>
          <w:rFonts w:ascii="Consolas" w:hAnsi="Consolas"/>
          <w:color w:val="D4D4D4"/>
          <w:sz w:val="21"/>
          <w:szCs w:val="21"/>
          <w:lang w:val="en-US" w:eastAsia="en-US"/>
        </w:rPr>
        <w:t> = </w:t>
      </w:r>
      <w:r w:rsidRPr="00E1699C">
        <w:rPr>
          <w:rFonts w:ascii="Consolas" w:hAnsi="Consolas"/>
          <w:color w:val="CE9178"/>
          <w:sz w:val="21"/>
          <w:szCs w:val="21"/>
          <w:lang w:val="en-US" w:eastAsia="en-US"/>
        </w:rPr>
        <w:t>'</w:t>
      </w:r>
      <w:proofErr w:type="gramStart"/>
      <w:r w:rsidRPr="00E1699C">
        <w:rPr>
          <w:rFonts w:ascii="Consolas" w:hAnsi="Consolas"/>
          <w:color w:val="CE9178"/>
          <w:sz w:val="21"/>
          <w:szCs w:val="21"/>
          <w:lang w:val="en-US" w:eastAsia="en-US"/>
        </w:rPr>
        <w:t>diplom.urls</w:t>
      </w:r>
      <w:proofErr w:type="gramEnd"/>
      <w:r w:rsidRPr="00E1699C">
        <w:rPr>
          <w:rFonts w:ascii="Consolas" w:hAnsi="Consolas"/>
          <w:color w:val="CE9178"/>
          <w:sz w:val="21"/>
          <w:szCs w:val="21"/>
          <w:lang w:val="en-US" w:eastAsia="en-US"/>
        </w:rPr>
        <w:t>'</w:t>
      </w:r>
    </w:p>
    <w:p w:rsidR="00E1699C" w:rsidRPr="00E1699C" w:rsidRDefault="00E1699C" w:rsidP="004C1E71">
      <w:pPr>
        <w:spacing w:line="14.25pt" w:lineRule="atLeast"/>
        <w:rPr>
          <w:rFonts w:ascii="Consolas" w:hAnsi="Consolas"/>
          <w:color w:val="D4D4D4"/>
          <w:sz w:val="21"/>
          <w:szCs w:val="21"/>
          <w:lang w:val="en-US" w:eastAsia="en-US"/>
        </w:rPr>
      </w:pP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4FC1FF"/>
          <w:sz w:val="21"/>
          <w:szCs w:val="21"/>
          <w:lang w:val="en-US" w:eastAsia="en-US"/>
        </w:rPr>
        <w:t>TEMPLATES</w:t>
      </w:r>
      <w:r w:rsidRPr="00E1699C">
        <w:rPr>
          <w:rFonts w:ascii="Consolas" w:hAnsi="Consolas"/>
          <w:color w:val="D4D4D4"/>
          <w:sz w:val="21"/>
          <w:szCs w:val="21"/>
          <w:lang w:val="en-US" w:eastAsia="en-US"/>
        </w:rPr>
        <w:t> = [</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    {</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        </w:t>
      </w:r>
      <w:r w:rsidRPr="00E1699C">
        <w:rPr>
          <w:rFonts w:ascii="Consolas" w:hAnsi="Consolas"/>
          <w:color w:val="CE9178"/>
          <w:sz w:val="21"/>
          <w:szCs w:val="21"/>
          <w:lang w:val="en-US" w:eastAsia="en-US"/>
        </w:rPr>
        <w:t>'BACKEND'</w:t>
      </w:r>
      <w:r w:rsidRPr="00E1699C">
        <w:rPr>
          <w:rFonts w:ascii="Consolas" w:hAnsi="Consolas"/>
          <w:color w:val="D4D4D4"/>
          <w:sz w:val="21"/>
          <w:szCs w:val="21"/>
          <w:lang w:val="en-US" w:eastAsia="en-US"/>
        </w:rPr>
        <w:t>: </w:t>
      </w:r>
      <w:r w:rsidRPr="00E1699C">
        <w:rPr>
          <w:rFonts w:ascii="Consolas" w:hAnsi="Consolas"/>
          <w:color w:val="CE9178"/>
          <w:sz w:val="21"/>
          <w:szCs w:val="21"/>
          <w:lang w:val="en-US" w:eastAsia="en-US"/>
        </w:rPr>
        <w:t>'</w:t>
      </w:r>
      <w:proofErr w:type="gramStart"/>
      <w:r w:rsidRPr="00E1699C">
        <w:rPr>
          <w:rFonts w:ascii="Consolas" w:hAnsi="Consolas"/>
          <w:color w:val="CE9178"/>
          <w:sz w:val="21"/>
          <w:szCs w:val="21"/>
          <w:lang w:val="en-US" w:eastAsia="en-US"/>
        </w:rPr>
        <w:t>django.template</w:t>
      </w:r>
      <w:proofErr w:type="gramEnd"/>
      <w:r w:rsidRPr="00E1699C">
        <w:rPr>
          <w:rFonts w:ascii="Consolas" w:hAnsi="Consolas"/>
          <w:color w:val="CE9178"/>
          <w:sz w:val="21"/>
          <w:szCs w:val="21"/>
          <w:lang w:val="en-US" w:eastAsia="en-US"/>
        </w:rPr>
        <w:t>.backends.django.DjangoTemplates'</w:t>
      </w:r>
      <w:r w:rsidRPr="00E1699C">
        <w:rPr>
          <w:rFonts w:ascii="Consolas" w:hAnsi="Consolas"/>
          <w:color w:val="D4D4D4"/>
          <w:sz w:val="21"/>
          <w:szCs w:val="21"/>
          <w:lang w:val="en-US" w:eastAsia="en-US"/>
        </w:rPr>
        <w:t>,</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        </w:t>
      </w:r>
      <w:r w:rsidRPr="00E1699C">
        <w:rPr>
          <w:rFonts w:ascii="Consolas" w:hAnsi="Consolas"/>
          <w:color w:val="CE9178"/>
          <w:sz w:val="21"/>
          <w:szCs w:val="21"/>
          <w:lang w:val="en-US" w:eastAsia="en-US"/>
        </w:rPr>
        <w:t>'DIRS'</w:t>
      </w:r>
      <w:r w:rsidRPr="00E1699C">
        <w:rPr>
          <w:rFonts w:ascii="Consolas" w:hAnsi="Consolas"/>
          <w:color w:val="D4D4D4"/>
          <w:sz w:val="21"/>
          <w:szCs w:val="21"/>
          <w:lang w:val="en-US" w:eastAsia="en-US"/>
        </w:rPr>
        <w:t>: [</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            </w:t>
      </w:r>
      <w:proofErr w:type="gramStart"/>
      <w:r w:rsidRPr="00E1699C">
        <w:rPr>
          <w:rFonts w:ascii="Consolas" w:hAnsi="Consolas"/>
          <w:color w:val="4EC9B0"/>
          <w:sz w:val="21"/>
          <w:szCs w:val="21"/>
          <w:lang w:val="en-US" w:eastAsia="en-US"/>
        </w:rPr>
        <w:t>os</w:t>
      </w:r>
      <w:r w:rsidRPr="00E1699C">
        <w:rPr>
          <w:rFonts w:ascii="Consolas" w:hAnsi="Consolas"/>
          <w:color w:val="D4D4D4"/>
          <w:sz w:val="21"/>
          <w:szCs w:val="21"/>
          <w:lang w:val="en-US" w:eastAsia="en-US"/>
        </w:rPr>
        <w:t>.</w:t>
      </w:r>
      <w:r w:rsidRPr="00E1699C">
        <w:rPr>
          <w:rFonts w:ascii="Consolas" w:hAnsi="Consolas"/>
          <w:color w:val="9CDCFE"/>
          <w:sz w:val="21"/>
          <w:szCs w:val="21"/>
          <w:lang w:val="en-US" w:eastAsia="en-US"/>
        </w:rPr>
        <w:t>path</w:t>
      </w:r>
      <w:proofErr w:type="gramEnd"/>
      <w:r w:rsidRPr="00E1699C">
        <w:rPr>
          <w:rFonts w:ascii="Consolas" w:hAnsi="Consolas"/>
          <w:color w:val="D4D4D4"/>
          <w:sz w:val="21"/>
          <w:szCs w:val="21"/>
          <w:lang w:val="en-US" w:eastAsia="en-US"/>
        </w:rPr>
        <w:t>.</w:t>
      </w:r>
      <w:r w:rsidRPr="00E1699C">
        <w:rPr>
          <w:rFonts w:ascii="Consolas" w:hAnsi="Consolas"/>
          <w:color w:val="DCDCAA"/>
          <w:sz w:val="21"/>
          <w:szCs w:val="21"/>
          <w:lang w:val="en-US" w:eastAsia="en-US"/>
        </w:rPr>
        <w:t>join</w:t>
      </w:r>
      <w:r w:rsidRPr="00E1699C">
        <w:rPr>
          <w:rFonts w:ascii="Consolas" w:hAnsi="Consolas"/>
          <w:color w:val="D4D4D4"/>
          <w:sz w:val="21"/>
          <w:szCs w:val="21"/>
          <w:lang w:val="en-US" w:eastAsia="en-US"/>
        </w:rPr>
        <w:t>(</w:t>
      </w:r>
      <w:r w:rsidRPr="00E1699C">
        <w:rPr>
          <w:rFonts w:ascii="Consolas" w:hAnsi="Consolas"/>
          <w:color w:val="CE9178"/>
          <w:sz w:val="21"/>
          <w:szCs w:val="21"/>
          <w:lang w:val="en-US" w:eastAsia="en-US"/>
        </w:rPr>
        <w:t>'templates'</w:t>
      </w:r>
      <w:r w:rsidRPr="00E1699C">
        <w:rPr>
          <w:rFonts w:ascii="Consolas" w:hAnsi="Consolas"/>
          <w:color w:val="D4D4D4"/>
          <w:sz w:val="21"/>
          <w:szCs w:val="21"/>
          <w:lang w:val="en-US" w:eastAsia="en-US"/>
        </w:rPr>
        <w:t>)</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        ],</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        </w:t>
      </w:r>
      <w:r w:rsidRPr="00E1699C">
        <w:rPr>
          <w:rFonts w:ascii="Consolas" w:hAnsi="Consolas"/>
          <w:color w:val="CE9178"/>
          <w:sz w:val="21"/>
          <w:szCs w:val="21"/>
          <w:lang w:val="en-US" w:eastAsia="en-US"/>
        </w:rPr>
        <w:t>'APP_DIRS'</w:t>
      </w:r>
      <w:r w:rsidRPr="00E1699C">
        <w:rPr>
          <w:rFonts w:ascii="Consolas" w:hAnsi="Consolas"/>
          <w:color w:val="D4D4D4"/>
          <w:sz w:val="21"/>
          <w:szCs w:val="21"/>
          <w:lang w:val="en-US" w:eastAsia="en-US"/>
        </w:rPr>
        <w:t>: </w:t>
      </w:r>
      <w:r w:rsidRPr="00E1699C">
        <w:rPr>
          <w:rFonts w:ascii="Consolas" w:hAnsi="Consolas"/>
          <w:color w:val="569CD6"/>
          <w:sz w:val="21"/>
          <w:szCs w:val="21"/>
          <w:lang w:val="en-US" w:eastAsia="en-US"/>
        </w:rPr>
        <w:t>True</w:t>
      </w:r>
      <w:r w:rsidRPr="00E1699C">
        <w:rPr>
          <w:rFonts w:ascii="Consolas" w:hAnsi="Consolas"/>
          <w:color w:val="D4D4D4"/>
          <w:sz w:val="21"/>
          <w:szCs w:val="21"/>
          <w:lang w:val="en-US" w:eastAsia="en-US"/>
        </w:rPr>
        <w:t>,</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        </w:t>
      </w:r>
      <w:r w:rsidRPr="00E1699C">
        <w:rPr>
          <w:rFonts w:ascii="Consolas" w:hAnsi="Consolas"/>
          <w:color w:val="CE9178"/>
          <w:sz w:val="21"/>
          <w:szCs w:val="21"/>
          <w:lang w:val="en-US" w:eastAsia="en-US"/>
        </w:rPr>
        <w:t>'OPTIONS'</w:t>
      </w:r>
      <w:r w:rsidRPr="00E1699C">
        <w:rPr>
          <w:rFonts w:ascii="Consolas" w:hAnsi="Consolas"/>
          <w:color w:val="D4D4D4"/>
          <w:sz w:val="21"/>
          <w:szCs w:val="21"/>
          <w:lang w:val="en-US" w:eastAsia="en-US"/>
        </w:rPr>
        <w:t>: {</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            </w:t>
      </w:r>
      <w:r w:rsidRPr="00E1699C">
        <w:rPr>
          <w:rFonts w:ascii="Consolas" w:hAnsi="Consolas"/>
          <w:color w:val="CE9178"/>
          <w:sz w:val="21"/>
          <w:szCs w:val="21"/>
          <w:lang w:val="en-US" w:eastAsia="en-US"/>
        </w:rPr>
        <w:t>'context_processors'</w:t>
      </w:r>
      <w:r w:rsidRPr="00E1699C">
        <w:rPr>
          <w:rFonts w:ascii="Consolas" w:hAnsi="Consolas"/>
          <w:color w:val="D4D4D4"/>
          <w:sz w:val="21"/>
          <w:szCs w:val="21"/>
          <w:lang w:val="en-US" w:eastAsia="en-US"/>
        </w:rPr>
        <w:t>: [</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                </w:t>
      </w:r>
      <w:r w:rsidRPr="00E1699C">
        <w:rPr>
          <w:rFonts w:ascii="Consolas" w:hAnsi="Consolas"/>
          <w:color w:val="CE9178"/>
          <w:sz w:val="21"/>
          <w:szCs w:val="21"/>
          <w:lang w:val="en-US" w:eastAsia="en-US"/>
        </w:rPr>
        <w:t>'</w:t>
      </w:r>
      <w:proofErr w:type="gramStart"/>
      <w:r w:rsidRPr="00E1699C">
        <w:rPr>
          <w:rFonts w:ascii="Consolas" w:hAnsi="Consolas"/>
          <w:color w:val="CE9178"/>
          <w:sz w:val="21"/>
          <w:szCs w:val="21"/>
          <w:lang w:val="en-US" w:eastAsia="en-US"/>
        </w:rPr>
        <w:t>django.template</w:t>
      </w:r>
      <w:proofErr w:type="gramEnd"/>
      <w:r w:rsidRPr="00E1699C">
        <w:rPr>
          <w:rFonts w:ascii="Consolas" w:hAnsi="Consolas"/>
          <w:color w:val="CE9178"/>
          <w:sz w:val="21"/>
          <w:szCs w:val="21"/>
          <w:lang w:val="en-US" w:eastAsia="en-US"/>
        </w:rPr>
        <w:t>.context_processors.debug'</w:t>
      </w:r>
      <w:r w:rsidRPr="00E1699C">
        <w:rPr>
          <w:rFonts w:ascii="Consolas" w:hAnsi="Consolas"/>
          <w:color w:val="D4D4D4"/>
          <w:sz w:val="21"/>
          <w:szCs w:val="21"/>
          <w:lang w:val="en-US" w:eastAsia="en-US"/>
        </w:rPr>
        <w:t>,</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                </w:t>
      </w:r>
      <w:r w:rsidRPr="00E1699C">
        <w:rPr>
          <w:rFonts w:ascii="Consolas" w:hAnsi="Consolas"/>
          <w:color w:val="CE9178"/>
          <w:sz w:val="21"/>
          <w:szCs w:val="21"/>
          <w:lang w:val="en-US" w:eastAsia="en-US"/>
        </w:rPr>
        <w:t>'</w:t>
      </w:r>
      <w:proofErr w:type="gramStart"/>
      <w:r w:rsidRPr="00E1699C">
        <w:rPr>
          <w:rFonts w:ascii="Consolas" w:hAnsi="Consolas"/>
          <w:color w:val="CE9178"/>
          <w:sz w:val="21"/>
          <w:szCs w:val="21"/>
          <w:lang w:val="en-US" w:eastAsia="en-US"/>
        </w:rPr>
        <w:t>django.template</w:t>
      </w:r>
      <w:proofErr w:type="gramEnd"/>
      <w:r w:rsidRPr="00E1699C">
        <w:rPr>
          <w:rFonts w:ascii="Consolas" w:hAnsi="Consolas"/>
          <w:color w:val="CE9178"/>
          <w:sz w:val="21"/>
          <w:szCs w:val="21"/>
          <w:lang w:val="en-US" w:eastAsia="en-US"/>
        </w:rPr>
        <w:t>.context_processors.request'</w:t>
      </w:r>
      <w:r w:rsidRPr="00E1699C">
        <w:rPr>
          <w:rFonts w:ascii="Consolas" w:hAnsi="Consolas"/>
          <w:color w:val="D4D4D4"/>
          <w:sz w:val="21"/>
          <w:szCs w:val="21"/>
          <w:lang w:val="en-US" w:eastAsia="en-US"/>
        </w:rPr>
        <w:t>,</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                </w:t>
      </w:r>
      <w:r w:rsidRPr="00E1699C">
        <w:rPr>
          <w:rFonts w:ascii="Consolas" w:hAnsi="Consolas"/>
          <w:color w:val="CE9178"/>
          <w:sz w:val="21"/>
          <w:szCs w:val="21"/>
          <w:lang w:val="en-US" w:eastAsia="en-US"/>
        </w:rPr>
        <w:t>'</w:t>
      </w:r>
      <w:proofErr w:type="gramStart"/>
      <w:r w:rsidRPr="00E1699C">
        <w:rPr>
          <w:rFonts w:ascii="Consolas" w:hAnsi="Consolas"/>
          <w:color w:val="CE9178"/>
          <w:sz w:val="21"/>
          <w:szCs w:val="21"/>
          <w:lang w:val="en-US" w:eastAsia="en-US"/>
        </w:rPr>
        <w:t>django.contrib</w:t>
      </w:r>
      <w:proofErr w:type="gramEnd"/>
      <w:r w:rsidRPr="00E1699C">
        <w:rPr>
          <w:rFonts w:ascii="Consolas" w:hAnsi="Consolas"/>
          <w:color w:val="CE9178"/>
          <w:sz w:val="21"/>
          <w:szCs w:val="21"/>
          <w:lang w:val="en-US" w:eastAsia="en-US"/>
        </w:rPr>
        <w:t>.auth.context_processors.auth'</w:t>
      </w:r>
      <w:r w:rsidRPr="00E1699C">
        <w:rPr>
          <w:rFonts w:ascii="Consolas" w:hAnsi="Consolas"/>
          <w:color w:val="D4D4D4"/>
          <w:sz w:val="21"/>
          <w:szCs w:val="21"/>
          <w:lang w:val="en-US" w:eastAsia="en-US"/>
        </w:rPr>
        <w:t>,</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                </w:t>
      </w:r>
      <w:r w:rsidRPr="00E1699C">
        <w:rPr>
          <w:rFonts w:ascii="Consolas" w:hAnsi="Consolas"/>
          <w:color w:val="CE9178"/>
          <w:sz w:val="21"/>
          <w:szCs w:val="21"/>
          <w:lang w:val="en-US" w:eastAsia="en-US"/>
        </w:rPr>
        <w:t>'</w:t>
      </w:r>
      <w:proofErr w:type="gramStart"/>
      <w:r w:rsidRPr="00E1699C">
        <w:rPr>
          <w:rFonts w:ascii="Consolas" w:hAnsi="Consolas"/>
          <w:color w:val="CE9178"/>
          <w:sz w:val="21"/>
          <w:szCs w:val="21"/>
          <w:lang w:val="en-US" w:eastAsia="en-US"/>
        </w:rPr>
        <w:t>django.contrib</w:t>
      </w:r>
      <w:proofErr w:type="gramEnd"/>
      <w:r w:rsidRPr="00E1699C">
        <w:rPr>
          <w:rFonts w:ascii="Consolas" w:hAnsi="Consolas"/>
          <w:color w:val="CE9178"/>
          <w:sz w:val="21"/>
          <w:szCs w:val="21"/>
          <w:lang w:val="en-US" w:eastAsia="en-US"/>
        </w:rPr>
        <w:t>.messages.context_processors.messages'</w:t>
      </w:r>
      <w:r w:rsidRPr="00E1699C">
        <w:rPr>
          <w:rFonts w:ascii="Consolas" w:hAnsi="Consolas"/>
          <w:color w:val="D4D4D4"/>
          <w:sz w:val="21"/>
          <w:szCs w:val="21"/>
          <w:lang w:val="en-US" w:eastAsia="en-US"/>
        </w:rPr>
        <w:t>,</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            ],</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        },</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    },</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w:t>
      </w:r>
    </w:p>
    <w:p w:rsidR="00E1699C" w:rsidRPr="00E1699C" w:rsidRDefault="00E1699C" w:rsidP="004C1E71">
      <w:pPr>
        <w:spacing w:line="14.25pt" w:lineRule="atLeast"/>
        <w:rPr>
          <w:rFonts w:ascii="Consolas" w:hAnsi="Consolas"/>
          <w:color w:val="D4D4D4"/>
          <w:sz w:val="21"/>
          <w:szCs w:val="21"/>
          <w:lang w:val="en-US" w:eastAsia="en-US"/>
        </w:rPr>
      </w:pP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4FC1FF"/>
          <w:sz w:val="21"/>
          <w:szCs w:val="21"/>
          <w:lang w:val="en-US" w:eastAsia="en-US"/>
        </w:rPr>
        <w:t>WSGI_APPLICATION</w:t>
      </w:r>
      <w:r w:rsidRPr="00E1699C">
        <w:rPr>
          <w:rFonts w:ascii="Consolas" w:hAnsi="Consolas"/>
          <w:color w:val="D4D4D4"/>
          <w:sz w:val="21"/>
          <w:szCs w:val="21"/>
          <w:lang w:val="en-US" w:eastAsia="en-US"/>
        </w:rPr>
        <w:t> = </w:t>
      </w:r>
      <w:r w:rsidRPr="00E1699C">
        <w:rPr>
          <w:rFonts w:ascii="Consolas" w:hAnsi="Consolas"/>
          <w:color w:val="CE9178"/>
          <w:sz w:val="21"/>
          <w:szCs w:val="21"/>
          <w:lang w:val="en-US" w:eastAsia="en-US"/>
        </w:rPr>
        <w:t>'</w:t>
      </w:r>
      <w:proofErr w:type="gramStart"/>
      <w:r w:rsidRPr="00E1699C">
        <w:rPr>
          <w:rFonts w:ascii="Consolas" w:hAnsi="Consolas"/>
          <w:color w:val="CE9178"/>
          <w:sz w:val="21"/>
          <w:szCs w:val="21"/>
          <w:lang w:val="en-US" w:eastAsia="en-US"/>
        </w:rPr>
        <w:t>diplom.wsgi</w:t>
      </w:r>
      <w:proofErr w:type="gramEnd"/>
      <w:r w:rsidRPr="00E1699C">
        <w:rPr>
          <w:rFonts w:ascii="Consolas" w:hAnsi="Consolas"/>
          <w:color w:val="CE9178"/>
          <w:sz w:val="21"/>
          <w:szCs w:val="21"/>
          <w:lang w:val="en-US" w:eastAsia="en-US"/>
        </w:rPr>
        <w:t>.application'</w:t>
      </w:r>
    </w:p>
    <w:p w:rsidR="00E1699C" w:rsidRPr="00E1699C" w:rsidRDefault="00E1699C" w:rsidP="004C1E71">
      <w:pPr>
        <w:spacing w:line="14.25pt" w:lineRule="atLeast"/>
        <w:rPr>
          <w:rFonts w:ascii="Consolas" w:hAnsi="Consolas"/>
          <w:color w:val="D4D4D4"/>
          <w:sz w:val="21"/>
          <w:szCs w:val="21"/>
          <w:lang w:val="en-US" w:eastAsia="en-US"/>
        </w:rPr>
      </w:pP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6A9955"/>
          <w:sz w:val="21"/>
          <w:szCs w:val="21"/>
          <w:lang w:val="en-US" w:eastAsia="en-US"/>
        </w:rPr>
        <w:t># Database</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6A9955"/>
          <w:sz w:val="21"/>
          <w:szCs w:val="21"/>
          <w:lang w:val="en-US" w:eastAsia="en-US"/>
        </w:rPr>
        <w:t># https://docs.djangoproject.com/en/3.2/ref/settings/#databases</w:t>
      </w:r>
    </w:p>
    <w:p w:rsidR="00E1699C" w:rsidRPr="00E1699C" w:rsidRDefault="00E1699C" w:rsidP="004C1E71">
      <w:pPr>
        <w:spacing w:line="14.25pt" w:lineRule="atLeast"/>
        <w:rPr>
          <w:rFonts w:ascii="Consolas" w:hAnsi="Consolas"/>
          <w:color w:val="D4D4D4"/>
          <w:sz w:val="21"/>
          <w:szCs w:val="21"/>
          <w:lang w:val="en-US" w:eastAsia="en-US"/>
        </w:rPr>
      </w:pP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4FC1FF"/>
          <w:sz w:val="21"/>
          <w:szCs w:val="21"/>
          <w:lang w:val="en-US" w:eastAsia="en-US"/>
        </w:rPr>
        <w:t>DATABASES</w:t>
      </w:r>
      <w:r w:rsidRPr="00E1699C">
        <w:rPr>
          <w:rFonts w:ascii="Consolas" w:hAnsi="Consolas"/>
          <w:color w:val="D4D4D4"/>
          <w:sz w:val="21"/>
          <w:szCs w:val="21"/>
          <w:lang w:val="en-US" w:eastAsia="en-US"/>
        </w:rPr>
        <w:t> = {</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    </w:t>
      </w:r>
      <w:r w:rsidRPr="00E1699C">
        <w:rPr>
          <w:rFonts w:ascii="Consolas" w:hAnsi="Consolas"/>
          <w:color w:val="CE9178"/>
          <w:sz w:val="21"/>
          <w:szCs w:val="21"/>
          <w:lang w:val="en-US" w:eastAsia="en-US"/>
        </w:rPr>
        <w:t>'default'</w:t>
      </w:r>
      <w:r w:rsidRPr="00E1699C">
        <w:rPr>
          <w:rFonts w:ascii="Consolas" w:hAnsi="Consolas"/>
          <w:color w:val="D4D4D4"/>
          <w:sz w:val="21"/>
          <w:szCs w:val="21"/>
          <w:lang w:val="en-US" w:eastAsia="en-US"/>
        </w:rPr>
        <w:t>: {</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        </w:t>
      </w:r>
      <w:r w:rsidRPr="00E1699C">
        <w:rPr>
          <w:rFonts w:ascii="Consolas" w:hAnsi="Consolas"/>
          <w:color w:val="CE9178"/>
          <w:sz w:val="21"/>
          <w:szCs w:val="21"/>
          <w:lang w:val="en-US" w:eastAsia="en-US"/>
        </w:rPr>
        <w:t>'ENGINE'</w:t>
      </w:r>
      <w:r w:rsidRPr="00E1699C">
        <w:rPr>
          <w:rFonts w:ascii="Consolas" w:hAnsi="Consolas"/>
          <w:color w:val="D4D4D4"/>
          <w:sz w:val="21"/>
          <w:szCs w:val="21"/>
          <w:lang w:val="en-US" w:eastAsia="en-US"/>
        </w:rPr>
        <w:t>: </w:t>
      </w:r>
      <w:r w:rsidRPr="00E1699C">
        <w:rPr>
          <w:rFonts w:ascii="Consolas" w:hAnsi="Consolas"/>
          <w:color w:val="CE9178"/>
          <w:sz w:val="21"/>
          <w:szCs w:val="21"/>
          <w:lang w:val="en-US" w:eastAsia="en-US"/>
        </w:rPr>
        <w:t>'django.</w:t>
      </w:r>
      <w:proofErr w:type="gramStart"/>
      <w:r w:rsidRPr="00E1699C">
        <w:rPr>
          <w:rFonts w:ascii="Consolas" w:hAnsi="Consolas"/>
          <w:color w:val="CE9178"/>
          <w:sz w:val="21"/>
          <w:szCs w:val="21"/>
          <w:lang w:val="en-US" w:eastAsia="en-US"/>
        </w:rPr>
        <w:t>db.backends</w:t>
      </w:r>
      <w:proofErr w:type="gramEnd"/>
      <w:r w:rsidRPr="00E1699C">
        <w:rPr>
          <w:rFonts w:ascii="Consolas" w:hAnsi="Consolas"/>
          <w:color w:val="CE9178"/>
          <w:sz w:val="21"/>
          <w:szCs w:val="21"/>
          <w:lang w:val="en-US" w:eastAsia="en-US"/>
        </w:rPr>
        <w:t>.sqlite3'</w:t>
      </w:r>
      <w:r w:rsidRPr="00E1699C">
        <w:rPr>
          <w:rFonts w:ascii="Consolas" w:hAnsi="Consolas"/>
          <w:color w:val="D4D4D4"/>
          <w:sz w:val="21"/>
          <w:szCs w:val="21"/>
          <w:lang w:val="en-US" w:eastAsia="en-US"/>
        </w:rPr>
        <w:t>,</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        </w:t>
      </w:r>
      <w:r w:rsidRPr="00E1699C">
        <w:rPr>
          <w:rFonts w:ascii="Consolas" w:hAnsi="Consolas"/>
          <w:color w:val="CE9178"/>
          <w:sz w:val="21"/>
          <w:szCs w:val="21"/>
          <w:lang w:val="en-US" w:eastAsia="en-US"/>
        </w:rPr>
        <w:t>'NAME'</w:t>
      </w:r>
      <w:r w:rsidRPr="00E1699C">
        <w:rPr>
          <w:rFonts w:ascii="Consolas" w:hAnsi="Consolas"/>
          <w:color w:val="D4D4D4"/>
          <w:sz w:val="21"/>
          <w:szCs w:val="21"/>
          <w:lang w:val="en-US" w:eastAsia="en-US"/>
        </w:rPr>
        <w:t>: </w:t>
      </w:r>
      <w:r w:rsidRPr="00E1699C">
        <w:rPr>
          <w:rFonts w:ascii="Consolas" w:hAnsi="Consolas"/>
          <w:color w:val="4FC1FF"/>
          <w:sz w:val="21"/>
          <w:szCs w:val="21"/>
          <w:lang w:val="en-US" w:eastAsia="en-US"/>
        </w:rPr>
        <w:t>BASE_DIR</w:t>
      </w:r>
      <w:r w:rsidRPr="00E1699C">
        <w:rPr>
          <w:rFonts w:ascii="Consolas" w:hAnsi="Consolas"/>
          <w:color w:val="D4D4D4"/>
          <w:sz w:val="21"/>
          <w:szCs w:val="21"/>
          <w:lang w:val="en-US" w:eastAsia="en-US"/>
        </w:rPr>
        <w:t> / </w:t>
      </w:r>
      <w:r w:rsidRPr="00E1699C">
        <w:rPr>
          <w:rFonts w:ascii="Consolas" w:hAnsi="Consolas"/>
          <w:color w:val="CE9178"/>
          <w:sz w:val="21"/>
          <w:szCs w:val="21"/>
          <w:lang w:val="en-US" w:eastAsia="en-US"/>
        </w:rPr>
        <w:t>'db.sqlite3'</w:t>
      </w:r>
      <w:r w:rsidRPr="00E1699C">
        <w:rPr>
          <w:rFonts w:ascii="Consolas" w:hAnsi="Consolas"/>
          <w:color w:val="D4D4D4"/>
          <w:sz w:val="21"/>
          <w:szCs w:val="21"/>
          <w:lang w:val="en-US" w:eastAsia="en-US"/>
        </w:rPr>
        <w:t>,</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    }</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w:t>
      </w:r>
    </w:p>
    <w:p w:rsidR="00E1699C" w:rsidRPr="00E1699C" w:rsidRDefault="00E1699C" w:rsidP="004C1E71">
      <w:pPr>
        <w:spacing w:line="14.25pt" w:lineRule="atLeast"/>
        <w:rPr>
          <w:rFonts w:ascii="Consolas" w:hAnsi="Consolas"/>
          <w:color w:val="D4D4D4"/>
          <w:sz w:val="21"/>
          <w:szCs w:val="21"/>
          <w:lang w:val="en-US" w:eastAsia="en-US"/>
        </w:rPr>
      </w:pP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6A9955"/>
          <w:sz w:val="21"/>
          <w:szCs w:val="21"/>
          <w:lang w:val="en-US" w:eastAsia="en-US"/>
        </w:rPr>
        <w:t># Password validation</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6A9955"/>
          <w:sz w:val="21"/>
          <w:szCs w:val="21"/>
          <w:lang w:val="en-US" w:eastAsia="en-US"/>
        </w:rPr>
        <w:t># https://docs.djangoproject.com/en/3.2/ref/settings/#auth-password-validators</w:t>
      </w:r>
    </w:p>
    <w:p w:rsidR="00E1699C" w:rsidRPr="00E1699C" w:rsidRDefault="00E1699C" w:rsidP="004C1E71">
      <w:pPr>
        <w:spacing w:line="14.25pt" w:lineRule="atLeast"/>
        <w:rPr>
          <w:rFonts w:ascii="Consolas" w:hAnsi="Consolas"/>
          <w:color w:val="D4D4D4"/>
          <w:sz w:val="21"/>
          <w:szCs w:val="21"/>
          <w:lang w:val="en-US" w:eastAsia="en-US"/>
        </w:rPr>
      </w:pP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4FC1FF"/>
          <w:sz w:val="21"/>
          <w:szCs w:val="21"/>
          <w:lang w:val="en-US" w:eastAsia="en-US"/>
        </w:rPr>
        <w:t>AUTH_PASSWORD_VALIDATORS</w:t>
      </w:r>
      <w:r w:rsidRPr="00E1699C">
        <w:rPr>
          <w:rFonts w:ascii="Consolas" w:hAnsi="Consolas"/>
          <w:color w:val="D4D4D4"/>
          <w:sz w:val="21"/>
          <w:szCs w:val="21"/>
          <w:lang w:val="en-US" w:eastAsia="en-US"/>
        </w:rPr>
        <w:t> = [</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    {</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lastRenderedPageBreak/>
        <w:t>        </w:t>
      </w:r>
      <w:r w:rsidRPr="00E1699C">
        <w:rPr>
          <w:rFonts w:ascii="Consolas" w:hAnsi="Consolas"/>
          <w:color w:val="CE9178"/>
          <w:sz w:val="21"/>
          <w:szCs w:val="21"/>
          <w:lang w:val="en-US" w:eastAsia="en-US"/>
        </w:rPr>
        <w:t>'NAME'</w:t>
      </w:r>
      <w:r w:rsidRPr="00E1699C">
        <w:rPr>
          <w:rFonts w:ascii="Consolas" w:hAnsi="Consolas"/>
          <w:color w:val="D4D4D4"/>
          <w:sz w:val="21"/>
          <w:szCs w:val="21"/>
          <w:lang w:val="en-US" w:eastAsia="en-US"/>
        </w:rPr>
        <w:t>: </w:t>
      </w:r>
      <w:r w:rsidRPr="00E1699C">
        <w:rPr>
          <w:rFonts w:ascii="Consolas" w:hAnsi="Consolas"/>
          <w:color w:val="CE9178"/>
          <w:sz w:val="21"/>
          <w:szCs w:val="21"/>
          <w:lang w:val="en-US" w:eastAsia="en-US"/>
        </w:rPr>
        <w:t>'</w:t>
      </w:r>
      <w:proofErr w:type="gramStart"/>
      <w:r w:rsidRPr="00E1699C">
        <w:rPr>
          <w:rFonts w:ascii="Consolas" w:hAnsi="Consolas"/>
          <w:color w:val="CE9178"/>
          <w:sz w:val="21"/>
          <w:szCs w:val="21"/>
          <w:lang w:val="en-US" w:eastAsia="en-US"/>
        </w:rPr>
        <w:t>django.contrib</w:t>
      </w:r>
      <w:proofErr w:type="gramEnd"/>
      <w:r w:rsidRPr="00E1699C">
        <w:rPr>
          <w:rFonts w:ascii="Consolas" w:hAnsi="Consolas"/>
          <w:color w:val="CE9178"/>
          <w:sz w:val="21"/>
          <w:szCs w:val="21"/>
          <w:lang w:val="en-US" w:eastAsia="en-US"/>
        </w:rPr>
        <w:t>.auth.password_validation.UserAttributeSimilarityValidator'</w:t>
      </w:r>
      <w:r w:rsidRPr="00E1699C">
        <w:rPr>
          <w:rFonts w:ascii="Consolas" w:hAnsi="Consolas"/>
          <w:color w:val="D4D4D4"/>
          <w:sz w:val="21"/>
          <w:szCs w:val="21"/>
          <w:lang w:val="en-US" w:eastAsia="en-US"/>
        </w:rPr>
        <w:t>,</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    },</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    {</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        </w:t>
      </w:r>
      <w:r w:rsidRPr="00E1699C">
        <w:rPr>
          <w:rFonts w:ascii="Consolas" w:hAnsi="Consolas"/>
          <w:color w:val="CE9178"/>
          <w:sz w:val="21"/>
          <w:szCs w:val="21"/>
          <w:lang w:val="en-US" w:eastAsia="en-US"/>
        </w:rPr>
        <w:t>'NAME'</w:t>
      </w:r>
      <w:r w:rsidRPr="00E1699C">
        <w:rPr>
          <w:rFonts w:ascii="Consolas" w:hAnsi="Consolas"/>
          <w:color w:val="D4D4D4"/>
          <w:sz w:val="21"/>
          <w:szCs w:val="21"/>
          <w:lang w:val="en-US" w:eastAsia="en-US"/>
        </w:rPr>
        <w:t>: </w:t>
      </w:r>
      <w:r w:rsidRPr="00E1699C">
        <w:rPr>
          <w:rFonts w:ascii="Consolas" w:hAnsi="Consolas"/>
          <w:color w:val="CE9178"/>
          <w:sz w:val="21"/>
          <w:szCs w:val="21"/>
          <w:lang w:val="en-US" w:eastAsia="en-US"/>
        </w:rPr>
        <w:t>'</w:t>
      </w:r>
      <w:proofErr w:type="gramStart"/>
      <w:r w:rsidRPr="00E1699C">
        <w:rPr>
          <w:rFonts w:ascii="Consolas" w:hAnsi="Consolas"/>
          <w:color w:val="CE9178"/>
          <w:sz w:val="21"/>
          <w:szCs w:val="21"/>
          <w:lang w:val="en-US" w:eastAsia="en-US"/>
        </w:rPr>
        <w:t>django.contrib</w:t>
      </w:r>
      <w:proofErr w:type="gramEnd"/>
      <w:r w:rsidRPr="00E1699C">
        <w:rPr>
          <w:rFonts w:ascii="Consolas" w:hAnsi="Consolas"/>
          <w:color w:val="CE9178"/>
          <w:sz w:val="21"/>
          <w:szCs w:val="21"/>
          <w:lang w:val="en-US" w:eastAsia="en-US"/>
        </w:rPr>
        <w:t>.auth.password_validation.MinimumLengthValidator'</w:t>
      </w:r>
      <w:r w:rsidRPr="00E1699C">
        <w:rPr>
          <w:rFonts w:ascii="Consolas" w:hAnsi="Consolas"/>
          <w:color w:val="D4D4D4"/>
          <w:sz w:val="21"/>
          <w:szCs w:val="21"/>
          <w:lang w:val="en-US" w:eastAsia="en-US"/>
        </w:rPr>
        <w:t>,</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    },</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    {</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        </w:t>
      </w:r>
      <w:r w:rsidRPr="00E1699C">
        <w:rPr>
          <w:rFonts w:ascii="Consolas" w:hAnsi="Consolas"/>
          <w:color w:val="CE9178"/>
          <w:sz w:val="21"/>
          <w:szCs w:val="21"/>
          <w:lang w:val="en-US" w:eastAsia="en-US"/>
        </w:rPr>
        <w:t>'NAME'</w:t>
      </w:r>
      <w:r w:rsidRPr="00E1699C">
        <w:rPr>
          <w:rFonts w:ascii="Consolas" w:hAnsi="Consolas"/>
          <w:color w:val="D4D4D4"/>
          <w:sz w:val="21"/>
          <w:szCs w:val="21"/>
          <w:lang w:val="en-US" w:eastAsia="en-US"/>
        </w:rPr>
        <w:t>: </w:t>
      </w:r>
      <w:r w:rsidRPr="00E1699C">
        <w:rPr>
          <w:rFonts w:ascii="Consolas" w:hAnsi="Consolas"/>
          <w:color w:val="CE9178"/>
          <w:sz w:val="21"/>
          <w:szCs w:val="21"/>
          <w:lang w:val="en-US" w:eastAsia="en-US"/>
        </w:rPr>
        <w:t>'</w:t>
      </w:r>
      <w:proofErr w:type="gramStart"/>
      <w:r w:rsidRPr="00E1699C">
        <w:rPr>
          <w:rFonts w:ascii="Consolas" w:hAnsi="Consolas"/>
          <w:color w:val="CE9178"/>
          <w:sz w:val="21"/>
          <w:szCs w:val="21"/>
          <w:lang w:val="en-US" w:eastAsia="en-US"/>
        </w:rPr>
        <w:t>django.contrib</w:t>
      </w:r>
      <w:proofErr w:type="gramEnd"/>
      <w:r w:rsidRPr="00E1699C">
        <w:rPr>
          <w:rFonts w:ascii="Consolas" w:hAnsi="Consolas"/>
          <w:color w:val="CE9178"/>
          <w:sz w:val="21"/>
          <w:szCs w:val="21"/>
          <w:lang w:val="en-US" w:eastAsia="en-US"/>
        </w:rPr>
        <w:t>.auth.password_validation.CommonPasswordValidator'</w:t>
      </w:r>
      <w:r w:rsidRPr="00E1699C">
        <w:rPr>
          <w:rFonts w:ascii="Consolas" w:hAnsi="Consolas"/>
          <w:color w:val="D4D4D4"/>
          <w:sz w:val="21"/>
          <w:szCs w:val="21"/>
          <w:lang w:val="en-US" w:eastAsia="en-US"/>
        </w:rPr>
        <w:t>,</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    },</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    {</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        </w:t>
      </w:r>
      <w:r w:rsidRPr="00E1699C">
        <w:rPr>
          <w:rFonts w:ascii="Consolas" w:hAnsi="Consolas"/>
          <w:color w:val="CE9178"/>
          <w:sz w:val="21"/>
          <w:szCs w:val="21"/>
          <w:lang w:val="en-US" w:eastAsia="en-US"/>
        </w:rPr>
        <w:t>'NAME'</w:t>
      </w:r>
      <w:r w:rsidRPr="00E1699C">
        <w:rPr>
          <w:rFonts w:ascii="Consolas" w:hAnsi="Consolas"/>
          <w:color w:val="D4D4D4"/>
          <w:sz w:val="21"/>
          <w:szCs w:val="21"/>
          <w:lang w:val="en-US" w:eastAsia="en-US"/>
        </w:rPr>
        <w:t>: </w:t>
      </w:r>
      <w:r w:rsidRPr="00E1699C">
        <w:rPr>
          <w:rFonts w:ascii="Consolas" w:hAnsi="Consolas"/>
          <w:color w:val="CE9178"/>
          <w:sz w:val="21"/>
          <w:szCs w:val="21"/>
          <w:lang w:val="en-US" w:eastAsia="en-US"/>
        </w:rPr>
        <w:t>'</w:t>
      </w:r>
      <w:proofErr w:type="gramStart"/>
      <w:r w:rsidRPr="00E1699C">
        <w:rPr>
          <w:rFonts w:ascii="Consolas" w:hAnsi="Consolas"/>
          <w:color w:val="CE9178"/>
          <w:sz w:val="21"/>
          <w:szCs w:val="21"/>
          <w:lang w:val="en-US" w:eastAsia="en-US"/>
        </w:rPr>
        <w:t>django.contrib</w:t>
      </w:r>
      <w:proofErr w:type="gramEnd"/>
      <w:r w:rsidRPr="00E1699C">
        <w:rPr>
          <w:rFonts w:ascii="Consolas" w:hAnsi="Consolas"/>
          <w:color w:val="CE9178"/>
          <w:sz w:val="21"/>
          <w:szCs w:val="21"/>
          <w:lang w:val="en-US" w:eastAsia="en-US"/>
        </w:rPr>
        <w:t>.auth.password_validation.NumericPasswordValidator'</w:t>
      </w:r>
      <w:r w:rsidRPr="00E1699C">
        <w:rPr>
          <w:rFonts w:ascii="Consolas" w:hAnsi="Consolas"/>
          <w:color w:val="D4D4D4"/>
          <w:sz w:val="21"/>
          <w:szCs w:val="21"/>
          <w:lang w:val="en-US" w:eastAsia="en-US"/>
        </w:rPr>
        <w:t>,</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    },</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w:t>
      </w:r>
    </w:p>
    <w:p w:rsidR="00E1699C" w:rsidRPr="00E1699C" w:rsidRDefault="00E1699C" w:rsidP="004C1E71">
      <w:pPr>
        <w:spacing w:line="14.25pt" w:lineRule="atLeast"/>
        <w:rPr>
          <w:rFonts w:ascii="Consolas" w:hAnsi="Consolas"/>
          <w:color w:val="D4D4D4"/>
          <w:sz w:val="21"/>
          <w:szCs w:val="21"/>
          <w:lang w:val="en-US" w:eastAsia="en-US"/>
        </w:rPr>
      </w:pP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6A9955"/>
          <w:sz w:val="21"/>
          <w:szCs w:val="21"/>
          <w:lang w:val="en-US" w:eastAsia="en-US"/>
        </w:rPr>
        <w:t># Internationalization</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6A9955"/>
          <w:sz w:val="21"/>
          <w:szCs w:val="21"/>
          <w:lang w:val="en-US" w:eastAsia="en-US"/>
        </w:rPr>
        <w:t># https://docs.djangoproject.com/en/3.2/topics/i18n/</w:t>
      </w:r>
    </w:p>
    <w:p w:rsidR="00E1699C" w:rsidRPr="00E1699C" w:rsidRDefault="00E1699C" w:rsidP="004C1E71">
      <w:pPr>
        <w:spacing w:line="14.25pt" w:lineRule="atLeast"/>
        <w:rPr>
          <w:rFonts w:ascii="Consolas" w:hAnsi="Consolas"/>
          <w:color w:val="D4D4D4"/>
          <w:sz w:val="21"/>
          <w:szCs w:val="21"/>
          <w:lang w:val="en-US" w:eastAsia="en-US"/>
        </w:rPr>
      </w:pP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4FC1FF"/>
          <w:sz w:val="21"/>
          <w:szCs w:val="21"/>
          <w:lang w:val="en-US" w:eastAsia="en-US"/>
        </w:rPr>
        <w:t>LANGUAGE_CODE</w:t>
      </w:r>
      <w:r w:rsidRPr="00E1699C">
        <w:rPr>
          <w:rFonts w:ascii="Consolas" w:hAnsi="Consolas"/>
          <w:color w:val="D4D4D4"/>
          <w:sz w:val="21"/>
          <w:szCs w:val="21"/>
          <w:lang w:val="en-US" w:eastAsia="en-US"/>
        </w:rPr>
        <w:t> = </w:t>
      </w:r>
      <w:r w:rsidRPr="00E1699C">
        <w:rPr>
          <w:rFonts w:ascii="Consolas" w:hAnsi="Consolas"/>
          <w:color w:val="CE9178"/>
          <w:sz w:val="21"/>
          <w:szCs w:val="21"/>
          <w:lang w:val="en-US" w:eastAsia="en-US"/>
        </w:rPr>
        <w:t>'en-us'</w:t>
      </w:r>
    </w:p>
    <w:p w:rsidR="00E1699C" w:rsidRPr="00E1699C" w:rsidRDefault="00E1699C" w:rsidP="004C1E71">
      <w:pPr>
        <w:spacing w:line="14.25pt" w:lineRule="atLeast"/>
        <w:rPr>
          <w:rFonts w:ascii="Consolas" w:hAnsi="Consolas"/>
          <w:color w:val="D4D4D4"/>
          <w:sz w:val="21"/>
          <w:szCs w:val="21"/>
          <w:lang w:val="en-US" w:eastAsia="en-US"/>
        </w:rPr>
      </w:pP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4FC1FF"/>
          <w:sz w:val="21"/>
          <w:szCs w:val="21"/>
          <w:lang w:val="en-US" w:eastAsia="en-US"/>
        </w:rPr>
        <w:t>TIME_ZONE</w:t>
      </w:r>
      <w:r w:rsidRPr="00E1699C">
        <w:rPr>
          <w:rFonts w:ascii="Consolas" w:hAnsi="Consolas"/>
          <w:color w:val="D4D4D4"/>
          <w:sz w:val="21"/>
          <w:szCs w:val="21"/>
          <w:lang w:val="en-US" w:eastAsia="en-US"/>
        </w:rPr>
        <w:t> = </w:t>
      </w:r>
      <w:r w:rsidRPr="00E1699C">
        <w:rPr>
          <w:rFonts w:ascii="Consolas" w:hAnsi="Consolas"/>
          <w:color w:val="CE9178"/>
          <w:sz w:val="21"/>
          <w:szCs w:val="21"/>
          <w:lang w:val="en-US" w:eastAsia="en-US"/>
        </w:rPr>
        <w:t>'UTC'</w:t>
      </w:r>
    </w:p>
    <w:p w:rsidR="00E1699C" w:rsidRPr="00E1699C" w:rsidRDefault="00E1699C" w:rsidP="004C1E71">
      <w:pPr>
        <w:spacing w:line="14.25pt" w:lineRule="atLeast"/>
        <w:rPr>
          <w:rFonts w:ascii="Consolas" w:hAnsi="Consolas"/>
          <w:color w:val="D4D4D4"/>
          <w:sz w:val="21"/>
          <w:szCs w:val="21"/>
          <w:lang w:val="en-US" w:eastAsia="en-US"/>
        </w:rPr>
      </w:pP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4FC1FF"/>
          <w:sz w:val="21"/>
          <w:szCs w:val="21"/>
          <w:lang w:val="en-US" w:eastAsia="en-US"/>
        </w:rPr>
        <w:t>USE_I18N</w:t>
      </w:r>
      <w:r w:rsidRPr="00E1699C">
        <w:rPr>
          <w:rFonts w:ascii="Consolas" w:hAnsi="Consolas"/>
          <w:color w:val="D4D4D4"/>
          <w:sz w:val="21"/>
          <w:szCs w:val="21"/>
          <w:lang w:val="en-US" w:eastAsia="en-US"/>
        </w:rPr>
        <w:t> = </w:t>
      </w:r>
      <w:r w:rsidRPr="00E1699C">
        <w:rPr>
          <w:rFonts w:ascii="Consolas" w:hAnsi="Consolas"/>
          <w:color w:val="569CD6"/>
          <w:sz w:val="21"/>
          <w:szCs w:val="21"/>
          <w:lang w:val="en-US" w:eastAsia="en-US"/>
        </w:rPr>
        <w:t>True</w:t>
      </w:r>
    </w:p>
    <w:p w:rsidR="00E1699C" w:rsidRPr="00E1699C" w:rsidRDefault="00E1699C" w:rsidP="004C1E71">
      <w:pPr>
        <w:spacing w:line="14.25pt" w:lineRule="atLeast"/>
        <w:rPr>
          <w:rFonts w:ascii="Consolas" w:hAnsi="Consolas"/>
          <w:color w:val="D4D4D4"/>
          <w:sz w:val="21"/>
          <w:szCs w:val="21"/>
          <w:lang w:val="en-US" w:eastAsia="en-US"/>
        </w:rPr>
      </w:pP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4FC1FF"/>
          <w:sz w:val="21"/>
          <w:szCs w:val="21"/>
          <w:lang w:val="en-US" w:eastAsia="en-US"/>
        </w:rPr>
        <w:t>USE_L10N</w:t>
      </w:r>
      <w:r w:rsidRPr="00E1699C">
        <w:rPr>
          <w:rFonts w:ascii="Consolas" w:hAnsi="Consolas"/>
          <w:color w:val="D4D4D4"/>
          <w:sz w:val="21"/>
          <w:szCs w:val="21"/>
          <w:lang w:val="en-US" w:eastAsia="en-US"/>
        </w:rPr>
        <w:t> = </w:t>
      </w:r>
      <w:r w:rsidRPr="00E1699C">
        <w:rPr>
          <w:rFonts w:ascii="Consolas" w:hAnsi="Consolas"/>
          <w:color w:val="569CD6"/>
          <w:sz w:val="21"/>
          <w:szCs w:val="21"/>
          <w:lang w:val="en-US" w:eastAsia="en-US"/>
        </w:rPr>
        <w:t>True</w:t>
      </w:r>
    </w:p>
    <w:p w:rsidR="00E1699C" w:rsidRPr="00E1699C" w:rsidRDefault="00E1699C" w:rsidP="004C1E71">
      <w:pPr>
        <w:spacing w:line="14.25pt" w:lineRule="atLeast"/>
        <w:rPr>
          <w:rFonts w:ascii="Consolas" w:hAnsi="Consolas"/>
          <w:color w:val="D4D4D4"/>
          <w:sz w:val="21"/>
          <w:szCs w:val="21"/>
          <w:lang w:val="en-US" w:eastAsia="en-US"/>
        </w:rPr>
      </w:pP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4FC1FF"/>
          <w:sz w:val="21"/>
          <w:szCs w:val="21"/>
          <w:lang w:val="en-US" w:eastAsia="en-US"/>
        </w:rPr>
        <w:t>USE_TZ</w:t>
      </w:r>
      <w:r w:rsidRPr="00E1699C">
        <w:rPr>
          <w:rFonts w:ascii="Consolas" w:hAnsi="Consolas"/>
          <w:color w:val="D4D4D4"/>
          <w:sz w:val="21"/>
          <w:szCs w:val="21"/>
          <w:lang w:val="en-US" w:eastAsia="en-US"/>
        </w:rPr>
        <w:t> = </w:t>
      </w:r>
      <w:r w:rsidRPr="00E1699C">
        <w:rPr>
          <w:rFonts w:ascii="Consolas" w:hAnsi="Consolas"/>
          <w:color w:val="569CD6"/>
          <w:sz w:val="21"/>
          <w:szCs w:val="21"/>
          <w:lang w:val="en-US" w:eastAsia="en-US"/>
        </w:rPr>
        <w:t>True</w:t>
      </w:r>
    </w:p>
    <w:p w:rsidR="00E1699C" w:rsidRPr="00E1699C" w:rsidRDefault="00E1699C" w:rsidP="004C1E71">
      <w:pPr>
        <w:spacing w:line="14.25pt" w:lineRule="atLeast"/>
        <w:rPr>
          <w:rFonts w:ascii="Consolas" w:hAnsi="Consolas"/>
          <w:color w:val="D4D4D4"/>
          <w:sz w:val="21"/>
          <w:szCs w:val="21"/>
          <w:lang w:val="en-US" w:eastAsia="en-US"/>
        </w:rPr>
      </w:pP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6A9955"/>
          <w:sz w:val="21"/>
          <w:szCs w:val="21"/>
          <w:lang w:val="en-US" w:eastAsia="en-US"/>
        </w:rPr>
        <w:t># Static files (CSS, JavaScript, Images)</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6A9955"/>
          <w:sz w:val="21"/>
          <w:szCs w:val="21"/>
          <w:lang w:val="en-US" w:eastAsia="en-US"/>
        </w:rPr>
        <w:t># https://docs.djangoproject.com/en/3.2/howto/static-files/</w:t>
      </w:r>
    </w:p>
    <w:p w:rsidR="00E1699C" w:rsidRPr="00E1699C" w:rsidRDefault="00E1699C" w:rsidP="004C1E71">
      <w:pPr>
        <w:spacing w:line="14.25pt" w:lineRule="atLeast"/>
        <w:rPr>
          <w:rFonts w:ascii="Consolas" w:hAnsi="Consolas"/>
          <w:color w:val="D4D4D4"/>
          <w:sz w:val="21"/>
          <w:szCs w:val="21"/>
          <w:lang w:val="en-US" w:eastAsia="en-US"/>
        </w:rPr>
      </w:pP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4FC1FF"/>
          <w:sz w:val="21"/>
          <w:szCs w:val="21"/>
          <w:lang w:val="en-US" w:eastAsia="en-US"/>
        </w:rPr>
        <w:t>STATIC_URL</w:t>
      </w:r>
      <w:r w:rsidRPr="00E1699C">
        <w:rPr>
          <w:rFonts w:ascii="Consolas" w:hAnsi="Consolas"/>
          <w:color w:val="D4D4D4"/>
          <w:sz w:val="21"/>
          <w:szCs w:val="21"/>
          <w:lang w:val="en-US" w:eastAsia="en-US"/>
        </w:rPr>
        <w:t> = </w:t>
      </w:r>
      <w:r w:rsidRPr="00E1699C">
        <w:rPr>
          <w:rFonts w:ascii="Consolas" w:hAnsi="Consolas"/>
          <w:color w:val="CE9178"/>
          <w:sz w:val="21"/>
          <w:szCs w:val="21"/>
          <w:lang w:val="en-US" w:eastAsia="en-US"/>
        </w:rPr>
        <w:t>'/static/'</w:t>
      </w:r>
    </w:p>
    <w:p w:rsidR="00E1699C" w:rsidRPr="00E1699C" w:rsidRDefault="00E1699C" w:rsidP="004C1E71">
      <w:pPr>
        <w:spacing w:line="14.25pt" w:lineRule="atLeast"/>
        <w:rPr>
          <w:rFonts w:ascii="Consolas" w:hAnsi="Consolas"/>
          <w:color w:val="D4D4D4"/>
          <w:sz w:val="21"/>
          <w:szCs w:val="21"/>
          <w:lang w:val="en-US" w:eastAsia="en-US"/>
        </w:rPr>
      </w:pP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6A9955"/>
          <w:sz w:val="21"/>
          <w:szCs w:val="21"/>
          <w:lang w:val="en-US" w:eastAsia="en-US"/>
        </w:rPr>
        <w:t># Default primary key field type</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6A9955"/>
          <w:sz w:val="21"/>
          <w:szCs w:val="21"/>
          <w:lang w:val="en-US" w:eastAsia="en-US"/>
        </w:rPr>
        <w:t># https://docs.djangoproject.com/en/3.2/ref/settings/#default-auto-field</w:t>
      </w:r>
    </w:p>
    <w:p w:rsidR="00E1699C" w:rsidRPr="00E1699C" w:rsidRDefault="00E1699C" w:rsidP="004C1E71">
      <w:pPr>
        <w:spacing w:line="14.25pt" w:lineRule="atLeast"/>
        <w:rPr>
          <w:rFonts w:ascii="Consolas" w:hAnsi="Consolas"/>
          <w:color w:val="D4D4D4"/>
          <w:sz w:val="21"/>
          <w:szCs w:val="21"/>
          <w:lang w:val="en-US" w:eastAsia="en-US"/>
        </w:rPr>
      </w:pP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4FC1FF"/>
          <w:sz w:val="21"/>
          <w:szCs w:val="21"/>
          <w:lang w:val="en-US" w:eastAsia="en-US"/>
        </w:rPr>
        <w:t>DEFAULT_AUTO_FIELD</w:t>
      </w:r>
      <w:r w:rsidRPr="00E1699C">
        <w:rPr>
          <w:rFonts w:ascii="Consolas" w:hAnsi="Consolas"/>
          <w:color w:val="D4D4D4"/>
          <w:sz w:val="21"/>
          <w:szCs w:val="21"/>
          <w:lang w:val="en-US" w:eastAsia="en-US"/>
        </w:rPr>
        <w:t> = </w:t>
      </w:r>
      <w:r w:rsidRPr="00E1699C">
        <w:rPr>
          <w:rFonts w:ascii="Consolas" w:hAnsi="Consolas"/>
          <w:color w:val="CE9178"/>
          <w:sz w:val="21"/>
          <w:szCs w:val="21"/>
          <w:lang w:val="en-US" w:eastAsia="en-US"/>
        </w:rPr>
        <w:t>'django.</w:t>
      </w:r>
      <w:proofErr w:type="gramStart"/>
      <w:r w:rsidRPr="00E1699C">
        <w:rPr>
          <w:rFonts w:ascii="Consolas" w:hAnsi="Consolas"/>
          <w:color w:val="CE9178"/>
          <w:sz w:val="21"/>
          <w:szCs w:val="21"/>
          <w:lang w:val="en-US" w:eastAsia="en-US"/>
        </w:rPr>
        <w:t>db.models</w:t>
      </w:r>
      <w:proofErr w:type="gramEnd"/>
      <w:r w:rsidRPr="00E1699C">
        <w:rPr>
          <w:rFonts w:ascii="Consolas" w:hAnsi="Consolas"/>
          <w:color w:val="CE9178"/>
          <w:sz w:val="21"/>
          <w:szCs w:val="21"/>
          <w:lang w:val="en-US" w:eastAsia="en-US"/>
        </w:rPr>
        <w:t>.BigAutoField'</w:t>
      </w:r>
    </w:p>
    <w:p w:rsidR="00E1699C" w:rsidRPr="00E1699C" w:rsidRDefault="00E1699C" w:rsidP="004C1E71">
      <w:pPr>
        <w:spacing w:line="14.25pt" w:lineRule="atLeast"/>
        <w:rPr>
          <w:rFonts w:ascii="Consolas" w:hAnsi="Consolas"/>
          <w:color w:val="D4D4D4"/>
          <w:sz w:val="21"/>
          <w:szCs w:val="21"/>
          <w:lang w:val="en-US" w:eastAsia="en-US"/>
        </w:rPr>
      </w:pP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4FC1FF"/>
          <w:sz w:val="21"/>
          <w:szCs w:val="21"/>
          <w:lang w:val="en-US" w:eastAsia="en-US"/>
        </w:rPr>
        <w:t>REST_FRAMEWORK</w:t>
      </w:r>
      <w:r w:rsidRPr="00E1699C">
        <w:rPr>
          <w:rFonts w:ascii="Consolas" w:hAnsi="Consolas"/>
          <w:color w:val="D4D4D4"/>
          <w:sz w:val="21"/>
          <w:szCs w:val="21"/>
          <w:lang w:val="en-US" w:eastAsia="en-US"/>
        </w:rPr>
        <w:t> = {</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    </w:t>
      </w:r>
      <w:r w:rsidRPr="00E1699C">
        <w:rPr>
          <w:rFonts w:ascii="Consolas" w:hAnsi="Consolas"/>
          <w:color w:val="CE9178"/>
          <w:sz w:val="21"/>
          <w:szCs w:val="21"/>
          <w:lang w:val="en-US" w:eastAsia="en-US"/>
        </w:rPr>
        <w:t>'DEFAULT_AUTHENTICATION_CLASSES'</w:t>
      </w:r>
      <w:r w:rsidRPr="00E1699C">
        <w:rPr>
          <w:rFonts w:ascii="Consolas" w:hAnsi="Consolas"/>
          <w:color w:val="D4D4D4"/>
          <w:sz w:val="21"/>
          <w:szCs w:val="21"/>
          <w:lang w:val="en-US" w:eastAsia="en-US"/>
        </w:rPr>
        <w:t>: [</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        </w:t>
      </w:r>
      <w:r w:rsidRPr="00E1699C">
        <w:rPr>
          <w:rFonts w:ascii="Consolas" w:hAnsi="Consolas"/>
          <w:color w:val="CE9178"/>
          <w:sz w:val="21"/>
          <w:szCs w:val="21"/>
          <w:lang w:val="en-US" w:eastAsia="en-US"/>
        </w:rPr>
        <w:t>'rest_framework_</w:t>
      </w:r>
      <w:proofErr w:type="gramStart"/>
      <w:r w:rsidRPr="00E1699C">
        <w:rPr>
          <w:rFonts w:ascii="Consolas" w:hAnsi="Consolas"/>
          <w:color w:val="CE9178"/>
          <w:sz w:val="21"/>
          <w:szCs w:val="21"/>
          <w:lang w:val="en-US" w:eastAsia="en-US"/>
        </w:rPr>
        <w:t>simplejwt.authentication</w:t>
      </w:r>
      <w:proofErr w:type="gramEnd"/>
      <w:r w:rsidRPr="00E1699C">
        <w:rPr>
          <w:rFonts w:ascii="Consolas" w:hAnsi="Consolas"/>
          <w:color w:val="CE9178"/>
          <w:sz w:val="21"/>
          <w:szCs w:val="21"/>
          <w:lang w:val="en-US" w:eastAsia="en-US"/>
        </w:rPr>
        <w:t>.JWTAuthentication'</w:t>
      </w:r>
      <w:r w:rsidRPr="00E1699C">
        <w:rPr>
          <w:rFonts w:ascii="Consolas" w:hAnsi="Consolas"/>
          <w:color w:val="D4D4D4"/>
          <w:sz w:val="21"/>
          <w:szCs w:val="21"/>
          <w:lang w:val="en-US" w:eastAsia="en-US"/>
        </w:rPr>
        <w:t>,</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        </w:t>
      </w:r>
      <w:r w:rsidRPr="00E1699C">
        <w:rPr>
          <w:rFonts w:ascii="Consolas" w:hAnsi="Consolas"/>
          <w:color w:val="CE9178"/>
          <w:sz w:val="21"/>
          <w:szCs w:val="21"/>
          <w:lang w:val="en-US" w:eastAsia="en-US"/>
        </w:rPr>
        <w:t>'rest_</w:t>
      </w:r>
      <w:proofErr w:type="gramStart"/>
      <w:r w:rsidRPr="00E1699C">
        <w:rPr>
          <w:rFonts w:ascii="Consolas" w:hAnsi="Consolas"/>
          <w:color w:val="CE9178"/>
          <w:sz w:val="21"/>
          <w:szCs w:val="21"/>
          <w:lang w:val="en-US" w:eastAsia="en-US"/>
        </w:rPr>
        <w:t>framework.authentication</w:t>
      </w:r>
      <w:proofErr w:type="gramEnd"/>
      <w:r w:rsidRPr="00E1699C">
        <w:rPr>
          <w:rFonts w:ascii="Consolas" w:hAnsi="Consolas"/>
          <w:color w:val="CE9178"/>
          <w:sz w:val="21"/>
          <w:szCs w:val="21"/>
          <w:lang w:val="en-US" w:eastAsia="en-US"/>
        </w:rPr>
        <w:t>.BasicAuthentication'</w:t>
      </w:r>
      <w:r w:rsidRPr="00E1699C">
        <w:rPr>
          <w:rFonts w:ascii="Consolas" w:hAnsi="Consolas"/>
          <w:color w:val="D4D4D4"/>
          <w:sz w:val="21"/>
          <w:szCs w:val="21"/>
          <w:lang w:val="en-US" w:eastAsia="en-US"/>
        </w:rPr>
        <w:t>,</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        </w:t>
      </w:r>
      <w:r w:rsidRPr="00E1699C">
        <w:rPr>
          <w:rFonts w:ascii="Consolas" w:hAnsi="Consolas"/>
          <w:color w:val="CE9178"/>
          <w:sz w:val="21"/>
          <w:szCs w:val="21"/>
          <w:lang w:val="en-US" w:eastAsia="en-US"/>
        </w:rPr>
        <w:t>'rest_</w:t>
      </w:r>
      <w:proofErr w:type="gramStart"/>
      <w:r w:rsidRPr="00E1699C">
        <w:rPr>
          <w:rFonts w:ascii="Consolas" w:hAnsi="Consolas"/>
          <w:color w:val="CE9178"/>
          <w:sz w:val="21"/>
          <w:szCs w:val="21"/>
          <w:lang w:val="en-US" w:eastAsia="en-US"/>
        </w:rPr>
        <w:t>framework.authentication</w:t>
      </w:r>
      <w:proofErr w:type="gramEnd"/>
      <w:r w:rsidRPr="00E1699C">
        <w:rPr>
          <w:rFonts w:ascii="Consolas" w:hAnsi="Consolas"/>
          <w:color w:val="CE9178"/>
          <w:sz w:val="21"/>
          <w:szCs w:val="21"/>
          <w:lang w:val="en-US" w:eastAsia="en-US"/>
        </w:rPr>
        <w:t>.SessionAuthentication'</w:t>
      </w:r>
      <w:r w:rsidRPr="00E1699C">
        <w:rPr>
          <w:rFonts w:ascii="Consolas" w:hAnsi="Consolas"/>
          <w:color w:val="D4D4D4"/>
          <w:sz w:val="21"/>
          <w:szCs w:val="21"/>
          <w:lang w:val="en-US" w:eastAsia="en-US"/>
        </w:rPr>
        <w:t>,</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    ],</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w:t>
      </w:r>
    </w:p>
    <w:p w:rsidR="00E1699C" w:rsidRPr="00E1699C" w:rsidRDefault="00E1699C" w:rsidP="004C1E71">
      <w:pPr>
        <w:spacing w:line="14.25pt" w:lineRule="atLeast"/>
        <w:rPr>
          <w:rFonts w:ascii="Consolas" w:hAnsi="Consolas"/>
          <w:color w:val="D4D4D4"/>
          <w:sz w:val="21"/>
          <w:szCs w:val="21"/>
          <w:lang w:val="en-US" w:eastAsia="en-US"/>
        </w:rPr>
      </w:pP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4FC1FF"/>
          <w:sz w:val="21"/>
          <w:szCs w:val="21"/>
          <w:lang w:val="en-US" w:eastAsia="en-US"/>
        </w:rPr>
        <w:t>SIMPLE_JWT</w:t>
      </w:r>
      <w:r w:rsidRPr="00E1699C">
        <w:rPr>
          <w:rFonts w:ascii="Consolas" w:hAnsi="Consolas"/>
          <w:color w:val="D4D4D4"/>
          <w:sz w:val="21"/>
          <w:szCs w:val="21"/>
          <w:lang w:val="en-US" w:eastAsia="en-US"/>
        </w:rPr>
        <w:t> = {</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    </w:t>
      </w:r>
      <w:r w:rsidRPr="00E1699C">
        <w:rPr>
          <w:rFonts w:ascii="Consolas" w:hAnsi="Consolas"/>
          <w:color w:val="CE9178"/>
          <w:sz w:val="21"/>
          <w:szCs w:val="21"/>
          <w:lang w:val="en-US" w:eastAsia="en-US"/>
        </w:rPr>
        <w:t>'ACCESS_TOKEN_LIFETIME'</w:t>
      </w:r>
      <w:r w:rsidRPr="00E1699C">
        <w:rPr>
          <w:rFonts w:ascii="Consolas" w:hAnsi="Consolas"/>
          <w:color w:val="D4D4D4"/>
          <w:sz w:val="21"/>
          <w:szCs w:val="21"/>
          <w:lang w:val="en-US" w:eastAsia="en-US"/>
        </w:rPr>
        <w:t>: </w:t>
      </w:r>
      <w:r w:rsidRPr="00E1699C">
        <w:rPr>
          <w:rFonts w:ascii="Consolas" w:hAnsi="Consolas"/>
          <w:color w:val="4EC9B0"/>
          <w:sz w:val="21"/>
          <w:szCs w:val="21"/>
          <w:lang w:val="en-US" w:eastAsia="en-US"/>
        </w:rPr>
        <w:t>timedelta</w:t>
      </w:r>
      <w:r w:rsidRPr="00E1699C">
        <w:rPr>
          <w:rFonts w:ascii="Consolas" w:hAnsi="Consolas"/>
          <w:color w:val="D4D4D4"/>
          <w:sz w:val="21"/>
          <w:szCs w:val="21"/>
          <w:lang w:val="en-US" w:eastAsia="en-US"/>
        </w:rPr>
        <w:t>(</w:t>
      </w:r>
      <w:r w:rsidRPr="00E1699C">
        <w:rPr>
          <w:rFonts w:ascii="Consolas" w:hAnsi="Consolas"/>
          <w:color w:val="9CDCFE"/>
          <w:sz w:val="21"/>
          <w:szCs w:val="21"/>
          <w:lang w:val="en-US" w:eastAsia="en-US"/>
        </w:rPr>
        <w:t>minutes</w:t>
      </w:r>
      <w:r w:rsidRPr="00E1699C">
        <w:rPr>
          <w:rFonts w:ascii="Consolas" w:hAnsi="Consolas"/>
          <w:color w:val="D4D4D4"/>
          <w:sz w:val="21"/>
          <w:szCs w:val="21"/>
          <w:lang w:val="en-US" w:eastAsia="en-US"/>
        </w:rPr>
        <w:t>=</w:t>
      </w:r>
      <w:r w:rsidRPr="00E1699C">
        <w:rPr>
          <w:rFonts w:ascii="Consolas" w:hAnsi="Consolas"/>
          <w:color w:val="B5CEA8"/>
          <w:sz w:val="21"/>
          <w:szCs w:val="21"/>
          <w:lang w:val="en-US" w:eastAsia="en-US"/>
        </w:rPr>
        <w:t>5</w:t>
      </w:r>
      <w:r w:rsidRPr="00E1699C">
        <w:rPr>
          <w:rFonts w:ascii="Consolas" w:hAnsi="Consolas"/>
          <w:color w:val="D4D4D4"/>
          <w:sz w:val="21"/>
          <w:szCs w:val="21"/>
          <w:lang w:val="en-US" w:eastAsia="en-US"/>
        </w:rPr>
        <w:t>),</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    </w:t>
      </w:r>
      <w:r w:rsidRPr="00E1699C">
        <w:rPr>
          <w:rFonts w:ascii="Consolas" w:hAnsi="Consolas"/>
          <w:color w:val="CE9178"/>
          <w:sz w:val="21"/>
          <w:szCs w:val="21"/>
          <w:lang w:val="en-US" w:eastAsia="en-US"/>
        </w:rPr>
        <w:t>'REFRESH_TOKEN_LIFETIME'</w:t>
      </w:r>
      <w:r w:rsidRPr="00E1699C">
        <w:rPr>
          <w:rFonts w:ascii="Consolas" w:hAnsi="Consolas"/>
          <w:color w:val="D4D4D4"/>
          <w:sz w:val="21"/>
          <w:szCs w:val="21"/>
          <w:lang w:val="en-US" w:eastAsia="en-US"/>
        </w:rPr>
        <w:t>: </w:t>
      </w:r>
      <w:r w:rsidRPr="00E1699C">
        <w:rPr>
          <w:rFonts w:ascii="Consolas" w:hAnsi="Consolas"/>
          <w:color w:val="4EC9B0"/>
          <w:sz w:val="21"/>
          <w:szCs w:val="21"/>
          <w:lang w:val="en-US" w:eastAsia="en-US"/>
        </w:rPr>
        <w:t>timedelta</w:t>
      </w:r>
      <w:r w:rsidRPr="00E1699C">
        <w:rPr>
          <w:rFonts w:ascii="Consolas" w:hAnsi="Consolas"/>
          <w:color w:val="D4D4D4"/>
          <w:sz w:val="21"/>
          <w:szCs w:val="21"/>
          <w:lang w:val="en-US" w:eastAsia="en-US"/>
        </w:rPr>
        <w:t>(</w:t>
      </w:r>
      <w:r w:rsidRPr="00E1699C">
        <w:rPr>
          <w:rFonts w:ascii="Consolas" w:hAnsi="Consolas"/>
          <w:color w:val="9CDCFE"/>
          <w:sz w:val="21"/>
          <w:szCs w:val="21"/>
          <w:lang w:val="en-US" w:eastAsia="en-US"/>
        </w:rPr>
        <w:t>days</w:t>
      </w:r>
      <w:r w:rsidRPr="00E1699C">
        <w:rPr>
          <w:rFonts w:ascii="Consolas" w:hAnsi="Consolas"/>
          <w:color w:val="D4D4D4"/>
          <w:sz w:val="21"/>
          <w:szCs w:val="21"/>
          <w:lang w:val="en-US" w:eastAsia="en-US"/>
        </w:rPr>
        <w:t>=</w:t>
      </w:r>
      <w:r w:rsidRPr="00E1699C">
        <w:rPr>
          <w:rFonts w:ascii="Consolas" w:hAnsi="Consolas"/>
          <w:color w:val="B5CEA8"/>
          <w:sz w:val="21"/>
          <w:szCs w:val="21"/>
          <w:lang w:val="en-US" w:eastAsia="en-US"/>
        </w:rPr>
        <w:t>1</w:t>
      </w:r>
      <w:r w:rsidRPr="00E1699C">
        <w:rPr>
          <w:rFonts w:ascii="Consolas" w:hAnsi="Consolas"/>
          <w:color w:val="D4D4D4"/>
          <w:sz w:val="21"/>
          <w:szCs w:val="21"/>
          <w:lang w:val="en-US" w:eastAsia="en-US"/>
        </w:rPr>
        <w:t>),</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    </w:t>
      </w:r>
      <w:r w:rsidRPr="00E1699C">
        <w:rPr>
          <w:rFonts w:ascii="Consolas" w:hAnsi="Consolas"/>
          <w:color w:val="CE9178"/>
          <w:sz w:val="21"/>
          <w:szCs w:val="21"/>
          <w:lang w:val="en-US" w:eastAsia="en-US"/>
        </w:rPr>
        <w:t>'ROTATE_REFRESH_TOKENS'</w:t>
      </w:r>
      <w:r w:rsidRPr="00E1699C">
        <w:rPr>
          <w:rFonts w:ascii="Consolas" w:hAnsi="Consolas"/>
          <w:color w:val="D4D4D4"/>
          <w:sz w:val="21"/>
          <w:szCs w:val="21"/>
          <w:lang w:val="en-US" w:eastAsia="en-US"/>
        </w:rPr>
        <w:t>: </w:t>
      </w:r>
      <w:r w:rsidRPr="00E1699C">
        <w:rPr>
          <w:rFonts w:ascii="Consolas" w:hAnsi="Consolas"/>
          <w:color w:val="569CD6"/>
          <w:sz w:val="21"/>
          <w:szCs w:val="21"/>
          <w:lang w:val="en-US" w:eastAsia="en-US"/>
        </w:rPr>
        <w:t>False</w:t>
      </w:r>
      <w:r w:rsidRPr="00E1699C">
        <w:rPr>
          <w:rFonts w:ascii="Consolas" w:hAnsi="Consolas"/>
          <w:color w:val="D4D4D4"/>
          <w:sz w:val="21"/>
          <w:szCs w:val="21"/>
          <w:lang w:val="en-US" w:eastAsia="en-US"/>
        </w:rPr>
        <w:t>,</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    </w:t>
      </w:r>
      <w:r w:rsidRPr="00E1699C">
        <w:rPr>
          <w:rFonts w:ascii="Consolas" w:hAnsi="Consolas"/>
          <w:color w:val="CE9178"/>
          <w:sz w:val="21"/>
          <w:szCs w:val="21"/>
          <w:lang w:val="en-US" w:eastAsia="en-US"/>
        </w:rPr>
        <w:t>'BLACKLIST_AFTER_ROTATION'</w:t>
      </w:r>
      <w:r w:rsidRPr="00E1699C">
        <w:rPr>
          <w:rFonts w:ascii="Consolas" w:hAnsi="Consolas"/>
          <w:color w:val="D4D4D4"/>
          <w:sz w:val="21"/>
          <w:szCs w:val="21"/>
          <w:lang w:val="en-US" w:eastAsia="en-US"/>
        </w:rPr>
        <w:t>: </w:t>
      </w:r>
      <w:r w:rsidRPr="00E1699C">
        <w:rPr>
          <w:rFonts w:ascii="Consolas" w:hAnsi="Consolas"/>
          <w:color w:val="569CD6"/>
          <w:sz w:val="21"/>
          <w:szCs w:val="21"/>
          <w:lang w:val="en-US" w:eastAsia="en-US"/>
        </w:rPr>
        <w:t>True</w:t>
      </w:r>
      <w:r w:rsidRPr="00E1699C">
        <w:rPr>
          <w:rFonts w:ascii="Consolas" w:hAnsi="Consolas"/>
          <w:color w:val="D4D4D4"/>
          <w:sz w:val="21"/>
          <w:szCs w:val="21"/>
          <w:lang w:val="en-US" w:eastAsia="en-US"/>
        </w:rPr>
        <w:t>,</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    </w:t>
      </w:r>
      <w:r w:rsidRPr="00E1699C">
        <w:rPr>
          <w:rFonts w:ascii="Consolas" w:hAnsi="Consolas"/>
          <w:color w:val="CE9178"/>
          <w:sz w:val="21"/>
          <w:szCs w:val="21"/>
          <w:lang w:val="en-US" w:eastAsia="en-US"/>
        </w:rPr>
        <w:t>'UPDATE_LAST_LOGIN'</w:t>
      </w:r>
      <w:r w:rsidRPr="00E1699C">
        <w:rPr>
          <w:rFonts w:ascii="Consolas" w:hAnsi="Consolas"/>
          <w:color w:val="D4D4D4"/>
          <w:sz w:val="21"/>
          <w:szCs w:val="21"/>
          <w:lang w:val="en-US" w:eastAsia="en-US"/>
        </w:rPr>
        <w:t>: </w:t>
      </w:r>
      <w:r w:rsidRPr="00E1699C">
        <w:rPr>
          <w:rFonts w:ascii="Consolas" w:hAnsi="Consolas"/>
          <w:color w:val="569CD6"/>
          <w:sz w:val="21"/>
          <w:szCs w:val="21"/>
          <w:lang w:val="en-US" w:eastAsia="en-US"/>
        </w:rPr>
        <w:t>False</w:t>
      </w:r>
      <w:r w:rsidRPr="00E1699C">
        <w:rPr>
          <w:rFonts w:ascii="Consolas" w:hAnsi="Consolas"/>
          <w:color w:val="D4D4D4"/>
          <w:sz w:val="21"/>
          <w:szCs w:val="21"/>
          <w:lang w:val="en-US" w:eastAsia="en-US"/>
        </w:rPr>
        <w:t>,</w:t>
      </w:r>
    </w:p>
    <w:p w:rsidR="00E1699C" w:rsidRPr="00E1699C" w:rsidRDefault="00E1699C" w:rsidP="004C1E71">
      <w:pPr>
        <w:spacing w:line="14.25pt" w:lineRule="atLeast"/>
        <w:rPr>
          <w:rFonts w:ascii="Consolas" w:hAnsi="Consolas"/>
          <w:color w:val="D4D4D4"/>
          <w:sz w:val="21"/>
          <w:szCs w:val="21"/>
          <w:lang w:val="en-US" w:eastAsia="en-US"/>
        </w:rPr>
      </w:pP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    </w:t>
      </w:r>
      <w:r w:rsidRPr="00E1699C">
        <w:rPr>
          <w:rFonts w:ascii="Consolas" w:hAnsi="Consolas"/>
          <w:color w:val="CE9178"/>
          <w:sz w:val="21"/>
          <w:szCs w:val="21"/>
          <w:lang w:val="en-US" w:eastAsia="en-US"/>
        </w:rPr>
        <w:t>'ALGORITHM'</w:t>
      </w:r>
      <w:r w:rsidRPr="00E1699C">
        <w:rPr>
          <w:rFonts w:ascii="Consolas" w:hAnsi="Consolas"/>
          <w:color w:val="D4D4D4"/>
          <w:sz w:val="21"/>
          <w:szCs w:val="21"/>
          <w:lang w:val="en-US" w:eastAsia="en-US"/>
        </w:rPr>
        <w:t>: </w:t>
      </w:r>
      <w:r w:rsidRPr="00E1699C">
        <w:rPr>
          <w:rFonts w:ascii="Consolas" w:hAnsi="Consolas"/>
          <w:color w:val="CE9178"/>
          <w:sz w:val="21"/>
          <w:szCs w:val="21"/>
          <w:lang w:val="en-US" w:eastAsia="en-US"/>
        </w:rPr>
        <w:t>'HS256'</w:t>
      </w:r>
      <w:r w:rsidRPr="00E1699C">
        <w:rPr>
          <w:rFonts w:ascii="Consolas" w:hAnsi="Consolas"/>
          <w:color w:val="D4D4D4"/>
          <w:sz w:val="21"/>
          <w:szCs w:val="21"/>
          <w:lang w:val="en-US" w:eastAsia="en-US"/>
        </w:rPr>
        <w:t>,</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    </w:t>
      </w:r>
      <w:r w:rsidRPr="00E1699C">
        <w:rPr>
          <w:rFonts w:ascii="Consolas" w:hAnsi="Consolas"/>
          <w:color w:val="CE9178"/>
          <w:sz w:val="21"/>
          <w:szCs w:val="21"/>
          <w:lang w:val="en-US" w:eastAsia="en-US"/>
        </w:rPr>
        <w:t>'SIGNING_KEY'</w:t>
      </w:r>
      <w:r w:rsidRPr="00E1699C">
        <w:rPr>
          <w:rFonts w:ascii="Consolas" w:hAnsi="Consolas"/>
          <w:color w:val="D4D4D4"/>
          <w:sz w:val="21"/>
          <w:szCs w:val="21"/>
          <w:lang w:val="en-US" w:eastAsia="en-US"/>
        </w:rPr>
        <w:t>: </w:t>
      </w:r>
      <w:r w:rsidRPr="00E1699C">
        <w:rPr>
          <w:rFonts w:ascii="Consolas" w:hAnsi="Consolas"/>
          <w:color w:val="4FC1FF"/>
          <w:sz w:val="21"/>
          <w:szCs w:val="21"/>
          <w:lang w:val="en-US" w:eastAsia="en-US"/>
        </w:rPr>
        <w:t>SECRET_KEY</w:t>
      </w:r>
      <w:r w:rsidRPr="00E1699C">
        <w:rPr>
          <w:rFonts w:ascii="Consolas" w:hAnsi="Consolas"/>
          <w:color w:val="D4D4D4"/>
          <w:sz w:val="21"/>
          <w:szCs w:val="21"/>
          <w:lang w:val="en-US" w:eastAsia="en-US"/>
        </w:rPr>
        <w:t>,</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    </w:t>
      </w:r>
      <w:r w:rsidRPr="00E1699C">
        <w:rPr>
          <w:rFonts w:ascii="Consolas" w:hAnsi="Consolas"/>
          <w:color w:val="CE9178"/>
          <w:sz w:val="21"/>
          <w:szCs w:val="21"/>
          <w:lang w:val="en-US" w:eastAsia="en-US"/>
        </w:rPr>
        <w:t>'VERIFYING_KEY'</w:t>
      </w:r>
      <w:r w:rsidRPr="00E1699C">
        <w:rPr>
          <w:rFonts w:ascii="Consolas" w:hAnsi="Consolas"/>
          <w:color w:val="D4D4D4"/>
          <w:sz w:val="21"/>
          <w:szCs w:val="21"/>
          <w:lang w:val="en-US" w:eastAsia="en-US"/>
        </w:rPr>
        <w:t>: </w:t>
      </w:r>
      <w:r w:rsidRPr="00E1699C">
        <w:rPr>
          <w:rFonts w:ascii="Consolas" w:hAnsi="Consolas"/>
          <w:color w:val="569CD6"/>
          <w:sz w:val="21"/>
          <w:szCs w:val="21"/>
          <w:lang w:val="en-US" w:eastAsia="en-US"/>
        </w:rPr>
        <w:t>None</w:t>
      </w:r>
      <w:r w:rsidRPr="00E1699C">
        <w:rPr>
          <w:rFonts w:ascii="Consolas" w:hAnsi="Consolas"/>
          <w:color w:val="D4D4D4"/>
          <w:sz w:val="21"/>
          <w:szCs w:val="21"/>
          <w:lang w:val="en-US" w:eastAsia="en-US"/>
        </w:rPr>
        <w:t>,</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    </w:t>
      </w:r>
      <w:r w:rsidRPr="00E1699C">
        <w:rPr>
          <w:rFonts w:ascii="Consolas" w:hAnsi="Consolas"/>
          <w:color w:val="CE9178"/>
          <w:sz w:val="21"/>
          <w:szCs w:val="21"/>
          <w:lang w:val="en-US" w:eastAsia="en-US"/>
        </w:rPr>
        <w:t>'AUDIENCE'</w:t>
      </w:r>
      <w:r w:rsidRPr="00E1699C">
        <w:rPr>
          <w:rFonts w:ascii="Consolas" w:hAnsi="Consolas"/>
          <w:color w:val="D4D4D4"/>
          <w:sz w:val="21"/>
          <w:szCs w:val="21"/>
          <w:lang w:val="en-US" w:eastAsia="en-US"/>
        </w:rPr>
        <w:t>: </w:t>
      </w:r>
      <w:r w:rsidRPr="00E1699C">
        <w:rPr>
          <w:rFonts w:ascii="Consolas" w:hAnsi="Consolas"/>
          <w:color w:val="569CD6"/>
          <w:sz w:val="21"/>
          <w:szCs w:val="21"/>
          <w:lang w:val="en-US" w:eastAsia="en-US"/>
        </w:rPr>
        <w:t>None</w:t>
      </w:r>
      <w:r w:rsidRPr="00E1699C">
        <w:rPr>
          <w:rFonts w:ascii="Consolas" w:hAnsi="Consolas"/>
          <w:color w:val="D4D4D4"/>
          <w:sz w:val="21"/>
          <w:szCs w:val="21"/>
          <w:lang w:val="en-US" w:eastAsia="en-US"/>
        </w:rPr>
        <w:t>,</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    </w:t>
      </w:r>
      <w:r w:rsidRPr="00E1699C">
        <w:rPr>
          <w:rFonts w:ascii="Consolas" w:hAnsi="Consolas"/>
          <w:color w:val="CE9178"/>
          <w:sz w:val="21"/>
          <w:szCs w:val="21"/>
          <w:lang w:val="en-US" w:eastAsia="en-US"/>
        </w:rPr>
        <w:t>'ISSUER'</w:t>
      </w:r>
      <w:r w:rsidRPr="00E1699C">
        <w:rPr>
          <w:rFonts w:ascii="Consolas" w:hAnsi="Consolas"/>
          <w:color w:val="D4D4D4"/>
          <w:sz w:val="21"/>
          <w:szCs w:val="21"/>
          <w:lang w:val="en-US" w:eastAsia="en-US"/>
        </w:rPr>
        <w:t>: </w:t>
      </w:r>
      <w:r w:rsidRPr="00E1699C">
        <w:rPr>
          <w:rFonts w:ascii="Consolas" w:hAnsi="Consolas"/>
          <w:color w:val="569CD6"/>
          <w:sz w:val="21"/>
          <w:szCs w:val="21"/>
          <w:lang w:val="en-US" w:eastAsia="en-US"/>
        </w:rPr>
        <w:t>None</w:t>
      </w:r>
      <w:r w:rsidRPr="00E1699C">
        <w:rPr>
          <w:rFonts w:ascii="Consolas" w:hAnsi="Consolas"/>
          <w:color w:val="D4D4D4"/>
          <w:sz w:val="21"/>
          <w:szCs w:val="21"/>
          <w:lang w:val="en-US" w:eastAsia="en-US"/>
        </w:rPr>
        <w:t>,</w:t>
      </w:r>
    </w:p>
    <w:p w:rsidR="00E1699C" w:rsidRPr="00E1699C" w:rsidRDefault="00E1699C" w:rsidP="004C1E71">
      <w:pPr>
        <w:spacing w:line="14.25pt" w:lineRule="atLeast"/>
        <w:rPr>
          <w:rFonts w:ascii="Consolas" w:hAnsi="Consolas"/>
          <w:color w:val="D4D4D4"/>
          <w:sz w:val="21"/>
          <w:szCs w:val="21"/>
          <w:lang w:val="en-US" w:eastAsia="en-US"/>
        </w:rPr>
      </w:pP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    </w:t>
      </w:r>
      <w:r w:rsidRPr="00E1699C">
        <w:rPr>
          <w:rFonts w:ascii="Consolas" w:hAnsi="Consolas"/>
          <w:color w:val="CE9178"/>
          <w:sz w:val="21"/>
          <w:szCs w:val="21"/>
          <w:lang w:val="en-US" w:eastAsia="en-US"/>
        </w:rPr>
        <w:t>'AUTH_HEADER_TYPES'</w:t>
      </w:r>
      <w:r w:rsidRPr="00E1699C">
        <w:rPr>
          <w:rFonts w:ascii="Consolas" w:hAnsi="Consolas"/>
          <w:color w:val="D4D4D4"/>
          <w:sz w:val="21"/>
          <w:szCs w:val="21"/>
          <w:lang w:val="en-US" w:eastAsia="en-US"/>
        </w:rPr>
        <w:t>: (</w:t>
      </w:r>
      <w:r w:rsidRPr="00E1699C">
        <w:rPr>
          <w:rFonts w:ascii="Consolas" w:hAnsi="Consolas"/>
          <w:color w:val="CE9178"/>
          <w:sz w:val="21"/>
          <w:szCs w:val="21"/>
          <w:lang w:val="en-US" w:eastAsia="en-US"/>
        </w:rPr>
        <w:t>'Bearer'</w:t>
      </w:r>
      <w:r w:rsidRPr="00E1699C">
        <w:rPr>
          <w:rFonts w:ascii="Consolas" w:hAnsi="Consolas"/>
          <w:color w:val="D4D4D4"/>
          <w:sz w:val="21"/>
          <w:szCs w:val="21"/>
          <w:lang w:val="en-US" w:eastAsia="en-US"/>
        </w:rPr>
        <w:t>,),</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    </w:t>
      </w:r>
      <w:r w:rsidRPr="00E1699C">
        <w:rPr>
          <w:rFonts w:ascii="Consolas" w:hAnsi="Consolas"/>
          <w:color w:val="CE9178"/>
          <w:sz w:val="21"/>
          <w:szCs w:val="21"/>
          <w:lang w:val="en-US" w:eastAsia="en-US"/>
        </w:rPr>
        <w:t>'AUTH_HEADER_NAME'</w:t>
      </w:r>
      <w:r w:rsidRPr="00E1699C">
        <w:rPr>
          <w:rFonts w:ascii="Consolas" w:hAnsi="Consolas"/>
          <w:color w:val="D4D4D4"/>
          <w:sz w:val="21"/>
          <w:szCs w:val="21"/>
          <w:lang w:val="en-US" w:eastAsia="en-US"/>
        </w:rPr>
        <w:t>: </w:t>
      </w:r>
      <w:r w:rsidRPr="00E1699C">
        <w:rPr>
          <w:rFonts w:ascii="Consolas" w:hAnsi="Consolas"/>
          <w:color w:val="CE9178"/>
          <w:sz w:val="21"/>
          <w:szCs w:val="21"/>
          <w:lang w:val="en-US" w:eastAsia="en-US"/>
        </w:rPr>
        <w:t>'HTTP_AUTHORIZATION'</w:t>
      </w:r>
      <w:r w:rsidRPr="00E1699C">
        <w:rPr>
          <w:rFonts w:ascii="Consolas" w:hAnsi="Consolas"/>
          <w:color w:val="D4D4D4"/>
          <w:sz w:val="21"/>
          <w:szCs w:val="21"/>
          <w:lang w:val="en-US" w:eastAsia="en-US"/>
        </w:rPr>
        <w:t>,</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    </w:t>
      </w:r>
      <w:r w:rsidRPr="00E1699C">
        <w:rPr>
          <w:rFonts w:ascii="Consolas" w:hAnsi="Consolas"/>
          <w:color w:val="CE9178"/>
          <w:sz w:val="21"/>
          <w:szCs w:val="21"/>
          <w:lang w:val="en-US" w:eastAsia="en-US"/>
        </w:rPr>
        <w:t>'USER_ID_FIELD'</w:t>
      </w:r>
      <w:r w:rsidRPr="00E1699C">
        <w:rPr>
          <w:rFonts w:ascii="Consolas" w:hAnsi="Consolas"/>
          <w:color w:val="D4D4D4"/>
          <w:sz w:val="21"/>
          <w:szCs w:val="21"/>
          <w:lang w:val="en-US" w:eastAsia="en-US"/>
        </w:rPr>
        <w:t>: </w:t>
      </w:r>
      <w:r w:rsidRPr="00E1699C">
        <w:rPr>
          <w:rFonts w:ascii="Consolas" w:hAnsi="Consolas"/>
          <w:color w:val="CE9178"/>
          <w:sz w:val="21"/>
          <w:szCs w:val="21"/>
          <w:lang w:val="en-US" w:eastAsia="en-US"/>
        </w:rPr>
        <w:t>'id'</w:t>
      </w:r>
      <w:r w:rsidRPr="00E1699C">
        <w:rPr>
          <w:rFonts w:ascii="Consolas" w:hAnsi="Consolas"/>
          <w:color w:val="D4D4D4"/>
          <w:sz w:val="21"/>
          <w:szCs w:val="21"/>
          <w:lang w:val="en-US" w:eastAsia="en-US"/>
        </w:rPr>
        <w:t>,</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    </w:t>
      </w:r>
      <w:r w:rsidRPr="00E1699C">
        <w:rPr>
          <w:rFonts w:ascii="Consolas" w:hAnsi="Consolas"/>
          <w:color w:val="CE9178"/>
          <w:sz w:val="21"/>
          <w:szCs w:val="21"/>
          <w:lang w:val="en-US" w:eastAsia="en-US"/>
        </w:rPr>
        <w:t>'USER_ID_CLAIM'</w:t>
      </w:r>
      <w:r w:rsidRPr="00E1699C">
        <w:rPr>
          <w:rFonts w:ascii="Consolas" w:hAnsi="Consolas"/>
          <w:color w:val="D4D4D4"/>
          <w:sz w:val="21"/>
          <w:szCs w:val="21"/>
          <w:lang w:val="en-US" w:eastAsia="en-US"/>
        </w:rPr>
        <w:t>: </w:t>
      </w:r>
      <w:r w:rsidRPr="00E1699C">
        <w:rPr>
          <w:rFonts w:ascii="Consolas" w:hAnsi="Consolas"/>
          <w:color w:val="CE9178"/>
          <w:sz w:val="21"/>
          <w:szCs w:val="21"/>
          <w:lang w:val="en-US" w:eastAsia="en-US"/>
        </w:rPr>
        <w:t>'user_id'</w:t>
      </w:r>
      <w:r w:rsidRPr="00E1699C">
        <w:rPr>
          <w:rFonts w:ascii="Consolas" w:hAnsi="Consolas"/>
          <w:color w:val="D4D4D4"/>
          <w:sz w:val="21"/>
          <w:szCs w:val="21"/>
          <w:lang w:val="en-US" w:eastAsia="en-US"/>
        </w:rPr>
        <w:t>,</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    </w:t>
      </w:r>
      <w:r w:rsidRPr="00E1699C">
        <w:rPr>
          <w:rFonts w:ascii="Consolas" w:hAnsi="Consolas"/>
          <w:color w:val="CE9178"/>
          <w:sz w:val="21"/>
          <w:szCs w:val="21"/>
          <w:lang w:val="en-US" w:eastAsia="en-US"/>
        </w:rPr>
        <w:t>'USER_AUTHENTICATION_RULE'</w:t>
      </w:r>
      <w:r w:rsidRPr="00E1699C">
        <w:rPr>
          <w:rFonts w:ascii="Consolas" w:hAnsi="Consolas"/>
          <w:color w:val="D4D4D4"/>
          <w:sz w:val="21"/>
          <w:szCs w:val="21"/>
          <w:lang w:val="en-US" w:eastAsia="en-US"/>
        </w:rPr>
        <w:t>: </w:t>
      </w:r>
      <w:r w:rsidRPr="00E1699C">
        <w:rPr>
          <w:rFonts w:ascii="Consolas" w:hAnsi="Consolas"/>
          <w:color w:val="CE9178"/>
          <w:sz w:val="21"/>
          <w:szCs w:val="21"/>
          <w:lang w:val="en-US" w:eastAsia="en-US"/>
        </w:rPr>
        <w:t>'rest_framework_</w:t>
      </w:r>
      <w:proofErr w:type="gramStart"/>
      <w:r w:rsidRPr="00E1699C">
        <w:rPr>
          <w:rFonts w:ascii="Consolas" w:hAnsi="Consolas"/>
          <w:color w:val="CE9178"/>
          <w:sz w:val="21"/>
          <w:szCs w:val="21"/>
          <w:lang w:val="en-US" w:eastAsia="en-US"/>
        </w:rPr>
        <w:t>simplejwt.authentication</w:t>
      </w:r>
      <w:proofErr w:type="gramEnd"/>
      <w:r w:rsidRPr="00E1699C">
        <w:rPr>
          <w:rFonts w:ascii="Consolas" w:hAnsi="Consolas"/>
          <w:color w:val="CE9178"/>
          <w:sz w:val="21"/>
          <w:szCs w:val="21"/>
          <w:lang w:val="en-US" w:eastAsia="en-US"/>
        </w:rPr>
        <w:t>.default_user_authentication_rule'</w:t>
      </w:r>
      <w:r w:rsidRPr="00E1699C">
        <w:rPr>
          <w:rFonts w:ascii="Consolas" w:hAnsi="Consolas"/>
          <w:color w:val="D4D4D4"/>
          <w:sz w:val="21"/>
          <w:szCs w:val="21"/>
          <w:lang w:val="en-US" w:eastAsia="en-US"/>
        </w:rPr>
        <w:t>,</w:t>
      </w:r>
    </w:p>
    <w:p w:rsidR="00E1699C" w:rsidRPr="00E1699C" w:rsidRDefault="00E1699C" w:rsidP="004C1E71">
      <w:pPr>
        <w:spacing w:line="14.25pt" w:lineRule="atLeast"/>
        <w:rPr>
          <w:rFonts w:ascii="Consolas" w:hAnsi="Consolas"/>
          <w:color w:val="D4D4D4"/>
          <w:sz w:val="21"/>
          <w:szCs w:val="21"/>
          <w:lang w:val="en-US" w:eastAsia="en-US"/>
        </w:rPr>
      </w:pP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    </w:t>
      </w:r>
      <w:r w:rsidRPr="00E1699C">
        <w:rPr>
          <w:rFonts w:ascii="Consolas" w:hAnsi="Consolas"/>
          <w:color w:val="CE9178"/>
          <w:sz w:val="21"/>
          <w:szCs w:val="21"/>
          <w:lang w:val="en-US" w:eastAsia="en-US"/>
        </w:rPr>
        <w:t>'AUTH_TOKEN_CLASSES'</w:t>
      </w:r>
      <w:r w:rsidRPr="00E1699C">
        <w:rPr>
          <w:rFonts w:ascii="Consolas" w:hAnsi="Consolas"/>
          <w:color w:val="D4D4D4"/>
          <w:sz w:val="21"/>
          <w:szCs w:val="21"/>
          <w:lang w:val="en-US" w:eastAsia="en-US"/>
        </w:rPr>
        <w:t>: (</w:t>
      </w:r>
      <w:r w:rsidRPr="00E1699C">
        <w:rPr>
          <w:rFonts w:ascii="Consolas" w:hAnsi="Consolas"/>
          <w:color w:val="CE9178"/>
          <w:sz w:val="21"/>
          <w:szCs w:val="21"/>
          <w:lang w:val="en-US" w:eastAsia="en-US"/>
        </w:rPr>
        <w:t>'rest_framework_</w:t>
      </w:r>
      <w:proofErr w:type="gramStart"/>
      <w:r w:rsidRPr="00E1699C">
        <w:rPr>
          <w:rFonts w:ascii="Consolas" w:hAnsi="Consolas"/>
          <w:color w:val="CE9178"/>
          <w:sz w:val="21"/>
          <w:szCs w:val="21"/>
          <w:lang w:val="en-US" w:eastAsia="en-US"/>
        </w:rPr>
        <w:t>simplejwt.tokens</w:t>
      </w:r>
      <w:proofErr w:type="gramEnd"/>
      <w:r w:rsidRPr="00E1699C">
        <w:rPr>
          <w:rFonts w:ascii="Consolas" w:hAnsi="Consolas"/>
          <w:color w:val="CE9178"/>
          <w:sz w:val="21"/>
          <w:szCs w:val="21"/>
          <w:lang w:val="en-US" w:eastAsia="en-US"/>
        </w:rPr>
        <w:t>.AccessToken'</w:t>
      </w:r>
      <w:r w:rsidRPr="00E1699C">
        <w:rPr>
          <w:rFonts w:ascii="Consolas" w:hAnsi="Consolas"/>
          <w:color w:val="D4D4D4"/>
          <w:sz w:val="21"/>
          <w:szCs w:val="21"/>
          <w:lang w:val="en-US" w:eastAsia="en-US"/>
        </w:rPr>
        <w:t>,),</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    </w:t>
      </w:r>
      <w:r w:rsidRPr="00E1699C">
        <w:rPr>
          <w:rFonts w:ascii="Consolas" w:hAnsi="Consolas"/>
          <w:color w:val="CE9178"/>
          <w:sz w:val="21"/>
          <w:szCs w:val="21"/>
          <w:lang w:val="en-US" w:eastAsia="en-US"/>
        </w:rPr>
        <w:t>'TOKEN_TYPE_CLAIM'</w:t>
      </w:r>
      <w:r w:rsidRPr="00E1699C">
        <w:rPr>
          <w:rFonts w:ascii="Consolas" w:hAnsi="Consolas"/>
          <w:color w:val="D4D4D4"/>
          <w:sz w:val="21"/>
          <w:szCs w:val="21"/>
          <w:lang w:val="en-US" w:eastAsia="en-US"/>
        </w:rPr>
        <w:t>: </w:t>
      </w:r>
      <w:r w:rsidRPr="00E1699C">
        <w:rPr>
          <w:rFonts w:ascii="Consolas" w:hAnsi="Consolas"/>
          <w:color w:val="CE9178"/>
          <w:sz w:val="21"/>
          <w:szCs w:val="21"/>
          <w:lang w:val="en-US" w:eastAsia="en-US"/>
        </w:rPr>
        <w:t>'token_type'</w:t>
      </w:r>
      <w:r w:rsidRPr="00E1699C">
        <w:rPr>
          <w:rFonts w:ascii="Consolas" w:hAnsi="Consolas"/>
          <w:color w:val="D4D4D4"/>
          <w:sz w:val="21"/>
          <w:szCs w:val="21"/>
          <w:lang w:val="en-US" w:eastAsia="en-US"/>
        </w:rPr>
        <w:t>,</w:t>
      </w:r>
    </w:p>
    <w:p w:rsidR="00E1699C" w:rsidRPr="00E1699C" w:rsidRDefault="00E1699C" w:rsidP="004C1E71">
      <w:pPr>
        <w:spacing w:line="14.25pt" w:lineRule="atLeast"/>
        <w:rPr>
          <w:rFonts w:ascii="Consolas" w:hAnsi="Consolas"/>
          <w:color w:val="D4D4D4"/>
          <w:sz w:val="21"/>
          <w:szCs w:val="21"/>
          <w:lang w:val="en-US" w:eastAsia="en-US"/>
        </w:rPr>
      </w:pP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    </w:t>
      </w:r>
      <w:r w:rsidRPr="00E1699C">
        <w:rPr>
          <w:rFonts w:ascii="Consolas" w:hAnsi="Consolas"/>
          <w:color w:val="CE9178"/>
          <w:sz w:val="21"/>
          <w:szCs w:val="21"/>
          <w:lang w:val="en-US" w:eastAsia="en-US"/>
        </w:rPr>
        <w:t>'JTI_CLAIM'</w:t>
      </w:r>
      <w:r w:rsidRPr="00E1699C">
        <w:rPr>
          <w:rFonts w:ascii="Consolas" w:hAnsi="Consolas"/>
          <w:color w:val="D4D4D4"/>
          <w:sz w:val="21"/>
          <w:szCs w:val="21"/>
          <w:lang w:val="en-US" w:eastAsia="en-US"/>
        </w:rPr>
        <w:t>: </w:t>
      </w:r>
      <w:r w:rsidRPr="00E1699C">
        <w:rPr>
          <w:rFonts w:ascii="Consolas" w:hAnsi="Consolas"/>
          <w:color w:val="CE9178"/>
          <w:sz w:val="21"/>
          <w:szCs w:val="21"/>
          <w:lang w:val="en-US" w:eastAsia="en-US"/>
        </w:rPr>
        <w:t>'jti'</w:t>
      </w:r>
      <w:r w:rsidRPr="00E1699C">
        <w:rPr>
          <w:rFonts w:ascii="Consolas" w:hAnsi="Consolas"/>
          <w:color w:val="D4D4D4"/>
          <w:sz w:val="21"/>
          <w:szCs w:val="21"/>
          <w:lang w:val="en-US" w:eastAsia="en-US"/>
        </w:rPr>
        <w:t>,</w:t>
      </w:r>
    </w:p>
    <w:p w:rsidR="00E1699C" w:rsidRPr="00E1699C" w:rsidRDefault="00E1699C" w:rsidP="004C1E71">
      <w:pPr>
        <w:spacing w:line="14.25pt" w:lineRule="atLeast"/>
        <w:rPr>
          <w:rFonts w:ascii="Consolas" w:hAnsi="Consolas"/>
          <w:color w:val="D4D4D4"/>
          <w:sz w:val="21"/>
          <w:szCs w:val="21"/>
          <w:lang w:val="en-US" w:eastAsia="en-US"/>
        </w:rPr>
      </w:pP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    </w:t>
      </w:r>
      <w:r w:rsidRPr="00E1699C">
        <w:rPr>
          <w:rFonts w:ascii="Consolas" w:hAnsi="Consolas"/>
          <w:color w:val="CE9178"/>
          <w:sz w:val="21"/>
          <w:szCs w:val="21"/>
          <w:lang w:val="en-US" w:eastAsia="en-US"/>
        </w:rPr>
        <w:t>'SLIDING_TOKEN_REFRESH_EXP_CLAIM'</w:t>
      </w:r>
      <w:r w:rsidRPr="00E1699C">
        <w:rPr>
          <w:rFonts w:ascii="Consolas" w:hAnsi="Consolas"/>
          <w:color w:val="D4D4D4"/>
          <w:sz w:val="21"/>
          <w:szCs w:val="21"/>
          <w:lang w:val="en-US" w:eastAsia="en-US"/>
        </w:rPr>
        <w:t>: </w:t>
      </w:r>
      <w:r w:rsidRPr="00E1699C">
        <w:rPr>
          <w:rFonts w:ascii="Consolas" w:hAnsi="Consolas"/>
          <w:color w:val="CE9178"/>
          <w:sz w:val="21"/>
          <w:szCs w:val="21"/>
          <w:lang w:val="en-US" w:eastAsia="en-US"/>
        </w:rPr>
        <w:t>'refresh_exp'</w:t>
      </w:r>
      <w:r w:rsidRPr="00E1699C">
        <w:rPr>
          <w:rFonts w:ascii="Consolas" w:hAnsi="Consolas"/>
          <w:color w:val="D4D4D4"/>
          <w:sz w:val="21"/>
          <w:szCs w:val="21"/>
          <w:lang w:val="en-US" w:eastAsia="en-US"/>
        </w:rPr>
        <w:t>,</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    </w:t>
      </w:r>
      <w:r w:rsidRPr="00E1699C">
        <w:rPr>
          <w:rFonts w:ascii="Consolas" w:hAnsi="Consolas"/>
          <w:color w:val="CE9178"/>
          <w:sz w:val="21"/>
          <w:szCs w:val="21"/>
          <w:lang w:val="en-US" w:eastAsia="en-US"/>
        </w:rPr>
        <w:t>'SLIDING_TOKEN_LIFETIME'</w:t>
      </w:r>
      <w:r w:rsidRPr="00E1699C">
        <w:rPr>
          <w:rFonts w:ascii="Consolas" w:hAnsi="Consolas"/>
          <w:color w:val="D4D4D4"/>
          <w:sz w:val="21"/>
          <w:szCs w:val="21"/>
          <w:lang w:val="en-US" w:eastAsia="en-US"/>
        </w:rPr>
        <w:t>: </w:t>
      </w:r>
      <w:r w:rsidRPr="00E1699C">
        <w:rPr>
          <w:rFonts w:ascii="Consolas" w:hAnsi="Consolas"/>
          <w:color w:val="4EC9B0"/>
          <w:sz w:val="21"/>
          <w:szCs w:val="21"/>
          <w:lang w:val="en-US" w:eastAsia="en-US"/>
        </w:rPr>
        <w:t>timedelta</w:t>
      </w:r>
      <w:r w:rsidRPr="00E1699C">
        <w:rPr>
          <w:rFonts w:ascii="Consolas" w:hAnsi="Consolas"/>
          <w:color w:val="D4D4D4"/>
          <w:sz w:val="21"/>
          <w:szCs w:val="21"/>
          <w:lang w:val="en-US" w:eastAsia="en-US"/>
        </w:rPr>
        <w:t>(</w:t>
      </w:r>
      <w:r w:rsidRPr="00E1699C">
        <w:rPr>
          <w:rFonts w:ascii="Consolas" w:hAnsi="Consolas"/>
          <w:color w:val="9CDCFE"/>
          <w:sz w:val="21"/>
          <w:szCs w:val="21"/>
          <w:lang w:val="en-US" w:eastAsia="en-US"/>
        </w:rPr>
        <w:t>minutes</w:t>
      </w:r>
      <w:r w:rsidRPr="00E1699C">
        <w:rPr>
          <w:rFonts w:ascii="Consolas" w:hAnsi="Consolas"/>
          <w:color w:val="D4D4D4"/>
          <w:sz w:val="21"/>
          <w:szCs w:val="21"/>
          <w:lang w:val="en-US" w:eastAsia="en-US"/>
        </w:rPr>
        <w:t>=</w:t>
      </w:r>
      <w:r w:rsidRPr="00E1699C">
        <w:rPr>
          <w:rFonts w:ascii="Consolas" w:hAnsi="Consolas"/>
          <w:color w:val="B5CEA8"/>
          <w:sz w:val="21"/>
          <w:szCs w:val="21"/>
          <w:lang w:val="en-US" w:eastAsia="en-US"/>
        </w:rPr>
        <w:t>5</w:t>
      </w:r>
      <w:r w:rsidRPr="00E1699C">
        <w:rPr>
          <w:rFonts w:ascii="Consolas" w:hAnsi="Consolas"/>
          <w:color w:val="D4D4D4"/>
          <w:sz w:val="21"/>
          <w:szCs w:val="21"/>
          <w:lang w:val="en-US" w:eastAsia="en-US"/>
        </w:rPr>
        <w:t>),</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    </w:t>
      </w:r>
      <w:r w:rsidRPr="00E1699C">
        <w:rPr>
          <w:rFonts w:ascii="Consolas" w:hAnsi="Consolas"/>
          <w:color w:val="CE9178"/>
          <w:sz w:val="21"/>
          <w:szCs w:val="21"/>
          <w:lang w:val="en-US" w:eastAsia="en-US"/>
        </w:rPr>
        <w:t>'SLIDING_TOKEN_REFRESH_LIFETIME'</w:t>
      </w:r>
      <w:r w:rsidRPr="00E1699C">
        <w:rPr>
          <w:rFonts w:ascii="Consolas" w:hAnsi="Consolas"/>
          <w:color w:val="D4D4D4"/>
          <w:sz w:val="21"/>
          <w:szCs w:val="21"/>
          <w:lang w:val="en-US" w:eastAsia="en-US"/>
        </w:rPr>
        <w:t>: </w:t>
      </w:r>
      <w:r w:rsidRPr="00E1699C">
        <w:rPr>
          <w:rFonts w:ascii="Consolas" w:hAnsi="Consolas"/>
          <w:color w:val="4EC9B0"/>
          <w:sz w:val="21"/>
          <w:szCs w:val="21"/>
          <w:lang w:val="en-US" w:eastAsia="en-US"/>
        </w:rPr>
        <w:t>timedelta</w:t>
      </w:r>
      <w:r w:rsidRPr="00E1699C">
        <w:rPr>
          <w:rFonts w:ascii="Consolas" w:hAnsi="Consolas"/>
          <w:color w:val="D4D4D4"/>
          <w:sz w:val="21"/>
          <w:szCs w:val="21"/>
          <w:lang w:val="en-US" w:eastAsia="en-US"/>
        </w:rPr>
        <w:t>(</w:t>
      </w:r>
      <w:r w:rsidRPr="00E1699C">
        <w:rPr>
          <w:rFonts w:ascii="Consolas" w:hAnsi="Consolas"/>
          <w:color w:val="9CDCFE"/>
          <w:sz w:val="21"/>
          <w:szCs w:val="21"/>
          <w:lang w:val="en-US" w:eastAsia="en-US"/>
        </w:rPr>
        <w:t>days</w:t>
      </w:r>
      <w:r w:rsidRPr="00E1699C">
        <w:rPr>
          <w:rFonts w:ascii="Consolas" w:hAnsi="Consolas"/>
          <w:color w:val="D4D4D4"/>
          <w:sz w:val="21"/>
          <w:szCs w:val="21"/>
          <w:lang w:val="en-US" w:eastAsia="en-US"/>
        </w:rPr>
        <w:t>=</w:t>
      </w:r>
      <w:r w:rsidRPr="00E1699C">
        <w:rPr>
          <w:rFonts w:ascii="Consolas" w:hAnsi="Consolas"/>
          <w:color w:val="B5CEA8"/>
          <w:sz w:val="21"/>
          <w:szCs w:val="21"/>
          <w:lang w:val="en-US" w:eastAsia="en-US"/>
        </w:rPr>
        <w:t>1</w:t>
      </w:r>
      <w:r w:rsidRPr="00E1699C">
        <w:rPr>
          <w:rFonts w:ascii="Consolas" w:hAnsi="Consolas"/>
          <w:color w:val="D4D4D4"/>
          <w:sz w:val="21"/>
          <w:szCs w:val="21"/>
          <w:lang w:val="en-US" w:eastAsia="en-US"/>
        </w:rPr>
        <w:t>),</w:t>
      </w:r>
    </w:p>
    <w:p w:rsidR="00E1699C" w:rsidRPr="00E1699C" w:rsidRDefault="00E1699C" w:rsidP="004C1E71">
      <w:pPr>
        <w:spacing w:line="14.25pt" w:lineRule="atLeast"/>
        <w:rPr>
          <w:rFonts w:ascii="Consolas" w:hAnsi="Consolas"/>
          <w:color w:val="D4D4D4"/>
          <w:sz w:val="21"/>
          <w:szCs w:val="21"/>
          <w:lang w:val="en-US" w:eastAsia="en-US"/>
        </w:rPr>
      </w:pPr>
      <w:r w:rsidRPr="00E1699C">
        <w:rPr>
          <w:rFonts w:ascii="Consolas" w:hAnsi="Consolas"/>
          <w:color w:val="D4D4D4"/>
          <w:sz w:val="21"/>
          <w:szCs w:val="21"/>
          <w:lang w:val="en-US" w:eastAsia="en-US"/>
        </w:rPr>
        <w:t>}</w:t>
      </w:r>
    </w:p>
    <w:p w:rsidR="00E1699C" w:rsidRDefault="00E1699C" w:rsidP="004C1E71">
      <w:pPr>
        <w:rPr>
          <w:b/>
          <w:sz w:val="26"/>
          <w:szCs w:val="26"/>
          <w:lang w:val="en-US" w:eastAsia="x-none"/>
        </w:rPr>
      </w:pPr>
    </w:p>
    <w:p w:rsidR="00E1699C" w:rsidRDefault="00E1699C" w:rsidP="004C1E71">
      <w:pPr>
        <w:rPr>
          <w:b/>
          <w:sz w:val="26"/>
          <w:szCs w:val="26"/>
          <w:lang w:val="en-US" w:eastAsia="x-none"/>
        </w:rPr>
      </w:pPr>
    </w:p>
    <w:p w:rsidR="00E1699C" w:rsidRDefault="00E16C02" w:rsidP="004C1E71">
      <w:pPr>
        <w:rPr>
          <w:b/>
          <w:sz w:val="26"/>
          <w:szCs w:val="26"/>
          <w:lang w:val="en-US" w:eastAsia="x-none"/>
        </w:rPr>
      </w:pPr>
      <w:r>
        <w:rPr>
          <w:b/>
          <w:sz w:val="26"/>
          <w:szCs w:val="26"/>
          <w:lang w:val="en-US" w:eastAsia="x-none"/>
        </w:rPr>
        <w:tab/>
      </w:r>
      <w:r w:rsidRPr="0086745F">
        <w:rPr>
          <w:b/>
          <w:sz w:val="28"/>
          <w:szCs w:val="26"/>
          <w:lang w:val="en-US" w:eastAsia="x-none"/>
        </w:rPr>
        <w:t>urls.py</w:t>
      </w:r>
    </w:p>
    <w:p w:rsidR="00E16C02" w:rsidRDefault="00E16C02" w:rsidP="004C1E71">
      <w:pPr>
        <w:rPr>
          <w:b/>
          <w:sz w:val="26"/>
          <w:szCs w:val="26"/>
          <w:lang w:val="en-US" w:eastAsia="x-none"/>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CE9178"/>
          <w:sz w:val="21"/>
          <w:szCs w:val="21"/>
          <w:lang w:val="en-US" w:eastAsia="en-US"/>
        </w:rPr>
        <w:t>"""diplom URL Configuration</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CE9178"/>
          <w:sz w:val="21"/>
          <w:szCs w:val="21"/>
          <w:lang w:val="en-US" w:eastAsia="en-US"/>
        </w:rPr>
        <w:t>The `urlpatterns` list routes URLs to views. For more </w:t>
      </w:r>
      <w:proofErr w:type="gramStart"/>
      <w:r w:rsidRPr="00E16C02">
        <w:rPr>
          <w:rFonts w:ascii="Consolas" w:hAnsi="Consolas"/>
          <w:color w:val="CE9178"/>
          <w:sz w:val="21"/>
          <w:szCs w:val="21"/>
          <w:lang w:val="en-US" w:eastAsia="en-US"/>
        </w:rPr>
        <w:t>information</w:t>
      </w:r>
      <w:proofErr w:type="gramEnd"/>
      <w:r w:rsidRPr="00E16C02">
        <w:rPr>
          <w:rFonts w:ascii="Consolas" w:hAnsi="Consolas"/>
          <w:color w:val="CE9178"/>
          <w:sz w:val="21"/>
          <w:szCs w:val="21"/>
          <w:lang w:val="en-US" w:eastAsia="en-US"/>
        </w:rPr>
        <w:t> please see:</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CE9178"/>
          <w:sz w:val="21"/>
          <w:szCs w:val="21"/>
          <w:lang w:val="en-US" w:eastAsia="en-US"/>
        </w:rPr>
        <w:t>    https://docs.djangoproject.com/en/3.2/topics/http/urls/</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CE9178"/>
          <w:sz w:val="21"/>
          <w:szCs w:val="21"/>
          <w:lang w:val="en-US" w:eastAsia="en-US"/>
        </w:rPr>
        <w:t>Examples:</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CE9178"/>
          <w:sz w:val="21"/>
          <w:szCs w:val="21"/>
          <w:lang w:val="en-US" w:eastAsia="en-US"/>
        </w:rPr>
        <w:t>Function views</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CE9178"/>
          <w:sz w:val="21"/>
          <w:szCs w:val="21"/>
          <w:lang w:val="en-US" w:eastAsia="en-US"/>
        </w:rPr>
        <w:t>    1. Add an import:  from my_app import views</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CE9178"/>
          <w:sz w:val="21"/>
          <w:szCs w:val="21"/>
          <w:lang w:val="en-US" w:eastAsia="en-US"/>
        </w:rPr>
        <w:t>    2. Add a URL to urlpatterns:  </w:t>
      </w:r>
      <w:proofErr w:type="gramStart"/>
      <w:r w:rsidRPr="00E16C02">
        <w:rPr>
          <w:rFonts w:ascii="Consolas" w:hAnsi="Consolas"/>
          <w:color w:val="CE9178"/>
          <w:sz w:val="21"/>
          <w:szCs w:val="21"/>
          <w:lang w:val="en-US" w:eastAsia="en-US"/>
        </w:rPr>
        <w:t>path(</w:t>
      </w:r>
      <w:proofErr w:type="gramEnd"/>
      <w:r w:rsidRPr="00E16C02">
        <w:rPr>
          <w:rFonts w:ascii="Consolas" w:hAnsi="Consolas"/>
          <w:color w:val="CE9178"/>
          <w:sz w:val="21"/>
          <w:szCs w:val="21"/>
          <w:lang w:val="en-US" w:eastAsia="en-US"/>
        </w:rPr>
        <w:t>'', views.home, name='home')</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CE9178"/>
          <w:sz w:val="21"/>
          <w:szCs w:val="21"/>
          <w:lang w:val="en-US" w:eastAsia="en-US"/>
        </w:rPr>
        <w:t>Class-based views</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CE9178"/>
          <w:sz w:val="21"/>
          <w:szCs w:val="21"/>
          <w:lang w:val="en-US" w:eastAsia="en-US"/>
        </w:rPr>
        <w:t>    1. Add an import:  from other_</w:t>
      </w:r>
      <w:proofErr w:type="gramStart"/>
      <w:r w:rsidRPr="00E16C02">
        <w:rPr>
          <w:rFonts w:ascii="Consolas" w:hAnsi="Consolas"/>
          <w:color w:val="CE9178"/>
          <w:sz w:val="21"/>
          <w:szCs w:val="21"/>
          <w:lang w:val="en-US" w:eastAsia="en-US"/>
        </w:rPr>
        <w:t>app.views</w:t>
      </w:r>
      <w:proofErr w:type="gramEnd"/>
      <w:r w:rsidRPr="00E16C02">
        <w:rPr>
          <w:rFonts w:ascii="Consolas" w:hAnsi="Consolas"/>
          <w:color w:val="CE9178"/>
          <w:sz w:val="21"/>
          <w:szCs w:val="21"/>
          <w:lang w:val="en-US" w:eastAsia="en-US"/>
        </w:rPr>
        <w:t> import Home</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CE9178"/>
          <w:sz w:val="21"/>
          <w:szCs w:val="21"/>
          <w:lang w:val="en-US" w:eastAsia="en-US"/>
        </w:rPr>
        <w:t>    2. Add a URL to urlpatterns:  </w:t>
      </w:r>
      <w:proofErr w:type="gramStart"/>
      <w:r w:rsidRPr="00E16C02">
        <w:rPr>
          <w:rFonts w:ascii="Consolas" w:hAnsi="Consolas"/>
          <w:color w:val="CE9178"/>
          <w:sz w:val="21"/>
          <w:szCs w:val="21"/>
          <w:lang w:val="en-US" w:eastAsia="en-US"/>
        </w:rPr>
        <w:t>path(</w:t>
      </w:r>
      <w:proofErr w:type="gramEnd"/>
      <w:r w:rsidRPr="00E16C02">
        <w:rPr>
          <w:rFonts w:ascii="Consolas" w:hAnsi="Consolas"/>
          <w:color w:val="CE9178"/>
          <w:sz w:val="21"/>
          <w:szCs w:val="21"/>
          <w:lang w:val="en-US" w:eastAsia="en-US"/>
        </w:rPr>
        <w:t>'', Home.as_view(), name='home')</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CE9178"/>
          <w:sz w:val="21"/>
          <w:szCs w:val="21"/>
          <w:lang w:val="en-US" w:eastAsia="en-US"/>
        </w:rPr>
        <w:t>Including another URLconf</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CE9178"/>
          <w:sz w:val="21"/>
          <w:szCs w:val="21"/>
          <w:lang w:val="en-US" w:eastAsia="en-US"/>
        </w:rPr>
        <w:t>    1. Import the </w:t>
      </w:r>
      <w:proofErr w:type="gramStart"/>
      <w:r w:rsidRPr="00E16C02">
        <w:rPr>
          <w:rFonts w:ascii="Consolas" w:hAnsi="Consolas"/>
          <w:color w:val="CE9178"/>
          <w:sz w:val="21"/>
          <w:szCs w:val="21"/>
          <w:lang w:val="en-US" w:eastAsia="en-US"/>
        </w:rPr>
        <w:t>include(</w:t>
      </w:r>
      <w:proofErr w:type="gramEnd"/>
      <w:r w:rsidRPr="00E16C02">
        <w:rPr>
          <w:rFonts w:ascii="Consolas" w:hAnsi="Consolas"/>
          <w:color w:val="CE9178"/>
          <w:sz w:val="21"/>
          <w:szCs w:val="21"/>
          <w:lang w:val="en-US" w:eastAsia="en-US"/>
        </w:rPr>
        <w:t>) function: from django.urls import include, path</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CE9178"/>
          <w:sz w:val="21"/>
          <w:szCs w:val="21"/>
          <w:lang w:val="en-US" w:eastAsia="en-US"/>
        </w:rPr>
        <w:t>    2. Add a URL to urlpatterns:  </w:t>
      </w:r>
      <w:proofErr w:type="gramStart"/>
      <w:r w:rsidRPr="00E16C02">
        <w:rPr>
          <w:rFonts w:ascii="Consolas" w:hAnsi="Consolas"/>
          <w:color w:val="CE9178"/>
          <w:sz w:val="21"/>
          <w:szCs w:val="21"/>
          <w:lang w:val="en-US" w:eastAsia="en-US"/>
        </w:rPr>
        <w:t>path(</w:t>
      </w:r>
      <w:proofErr w:type="gramEnd"/>
      <w:r w:rsidRPr="00E16C02">
        <w:rPr>
          <w:rFonts w:ascii="Consolas" w:hAnsi="Consolas"/>
          <w:color w:val="CE9178"/>
          <w:sz w:val="21"/>
          <w:szCs w:val="21"/>
          <w:lang w:val="en-US" w:eastAsia="en-US"/>
        </w:rPr>
        <w:t>'blog/', include('blog.urls'))</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CE9178"/>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C586C0"/>
          <w:sz w:val="21"/>
          <w:szCs w:val="21"/>
          <w:lang w:val="en-US" w:eastAsia="en-US"/>
        </w:rPr>
        <w:t>from</w:t>
      </w:r>
      <w:r w:rsidRPr="00E16C02">
        <w:rPr>
          <w:rFonts w:ascii="Consolas" w:hAnsi="Consolas"/>
          <w:color w:val="D4D4D4"/>
          <w:sz w:val="21"/>
          <w:szCs w:val="21"/>
          <w:lang w:val="en-US" w:eastAsia="en-US"/>
        </w:rPr>
        <w:t> </w:t>
      </w:r>
      <w:proofErr w:type="gramStart"/>
      <w:r w:rsidRPr="00E16C02">
        <w:rPr>
          <w:rFonts w:ascii="Consolas" w:hAnsi="Consolas"/>
          <w:color w:val="4EC9B0"/>
          <w:sz w:val="21"/>
          <w:szCs w:val="21"/>
          <w:lang w:val="en-US" w:eastAsia="en-US"/>
        </w:rPr>
        <w:t>django</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conf</w:t>
      </w:r>
      <w:proofErr w:type="gramEnd"/>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urls</w:t>
      </w:r>
      <w:r w:rsidRPr="00E16C02">
        <w:rPr>
          <w:rFonts w:ascii="Consolas" w:hAnsi="Consolas"/>
          <w:color w:val="D4D4D4"/>
          <w:sz w:val="21"/>
          <w:szCs w:val="21"/>
          <w:lang w:val="en-US" w:eastAsia="en-US"/>
        </w:rPr>
        <w:t> </w:t>
      </w:r>
      <w:r w:rsidRPr="00E16C02">
        <w:rPr>
          <w:rFonts w:ascii="Consolas" w:hAnsi="Consolas"/>
          <w:color w:val="C586C0"/>
          <w:sz w:val="21"/>
          <w:szCs w:val="21"/>
          <w:lang w:val="en-US" w:eastAsia="en-US"/>
        </w:rPr>
        <w:t>import</w:t>
      </w:r>
      <w:r w:rsidRPr="00E16C02">
        <w:rPr>
          <w:rFonts w:ascii="Consolas" w:hAnsi="Consolas"/>
          <w:color w:val="D4D4D4"/>
          <w:sz w:val="21"/>
          <w:szCs w:val="21"/>
          <w:lang w:val="en-US" w:eastAsia="en-US"/>
        </w:rPr>
        <w:t> </w:t>
      </w:r>
      <w:r w:rsidRPr="00E16C02">
        <w:rPr>
          <w:rFonts w:ascii="Consolas" w:hAnsi="Consolas"/>
          <w:color w:val="DCDCAA"/>
          <w:sz w:val="21"/>
          <w:szCs w:val="21"/>
          <w:lang w:val="en-US" w:eastAsia="en-US"/>
        </w:rPr>
        <w:t>url</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C586C0"/>
          <w:sz w:val="21"/>
          <w:szCs w:val="21"/>
          <w:lang w:val="en-US" w:eastAsia="en-US"/>
        </w:rPr>
        <w:t>from</w:t>
      </w:r>
      <w:r w:rsidRPr="00E16C02">
        <w:rPr>
          <w:rFonts w:ascii="Consolas" w:hAnsi="Consolas"/>
          <w:color w:val="D4D4D4"/>
          <w:sz w:val="21"/>
          <w:szCs w:val="21"/>
          <w:lang w:val="en-US" w:eastAsia="en-US"/>
        </w:rPr>
        <w:t> </w:t>
      </w:r>
      <w:proofErr w:type="gramStart"/>
      <w:r w:rsidRPr="00E16C02">
        <w:rPr>
          <w:rFonts w:ascii="Consolas" w:hAnsi="Consolas"/>
          <w:color w:val="4EC9B0"/>
          <w:sz w:val="21"/>
          <w:szCs w:val="21"/>
          <w:lang w:val="en-US" w:eastAsia="en-US"/>
        </w:rPr>
        <w:t>django</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contrib</w:t>
      </w:r>
      <w:proofErr w:type="gramEnd"/>
      <w:r w:rsidRPr="00E16C02">
        <w:rPr>
          <w:rFonts w:ascii="Consolas" w:hAnsi="Consolas"/>
          <w:color w:val="D4D4D4"/>
          <w:sz w:val="21"/>
          <w:szCs w:val="21"/>
          <w:lang w:val="en-US" w:eastAsia="en-US"/>
        </w:rPr>
        <w:t> </w:t>
      </w:r>
      <w:r w:rsidRPr="00E16C02">
        <w:rPr>
          <w:rFonts w:ascii="Consolas" w:hAnsi="Consolas"/>
          <w:color w:val="C586C0"/>
          <w:sz w:val="21"/>
          <w:szCs w:val="21"/>
          <w:lang w:val="en-US" w:eastAsia="en-US"/>
        </w:rPr>
        <w:t>import</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admin</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C586C0"/>
          <w:sz w:val="21"/>
          <w:szCs w:val="21"/>
          <w:lang w:val="en-US" w:eastAsia="en-US"/>
        </w:rPr>
        <w:t>from</w:t>
      </w:r>
      <w:r w:rsidRPr="00E16C02">
        <w:rPr>
          <w:rFonts w:ascii="Consolas" w:hAnsi="Consolas"/>
          <w:color w:val="D4D4D4"/>
          <w:sz w:val="21"/>
          <w:szCs w:val="21"/>
          <w:lang w:val="en-US" w:eastAsia="en-US"/>
        </w:rPr>
        <w:t> </w:t>
      </w:r>
      <w:proofErr w:type="gramStart"/>
      <w:r w:rsidRPr="00E16C02">
        <w:rPr>
          <w:rFonts w:ascii="Consolas" w:hAnsi="Consolas"/>
          <w:color w:val="4EC9B0"/>
          <w:sz w:val="21"/>
          <w:szCs w:val="21"/>
          <w:lang w:val="en-US" w:eastAsia="en-US"/>
        </w:rPr>
        <w:t>django</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urls</w:t>
      </w:r>
      <w:proofErr w:type="gramEnd"/>
      <w:r w:rsidRPr="00E16C02">
        <w:rPr>
          <w:rFonts w:ascii="Consolas" w:hAnsi="Consolas"/>
          <w:color w:val="D4D4D4"/>
          <w:sz w:val="21"/>
          <w:szCs w:val="21"/>
          <w:lang w:val="en-US" w:eastAsia="en-US"/>
        </w:rPr>
        <w:t> </w:t>
      </w:r>
      <w:r w:rsidRPr="00E16C02">
        <w:rPr>
          <w:rFonts w:ascii="Consolas" w:hAnsi="Consolas"/>
          <w:color w:val="C586C0"/>
          <w:sz w:val="21"/>
          <w:szCs w:val="21"/>
          <w:lang w:val="en-US" w:eastAsia="en-US"/>
        </w:rPr>
        <w:t>import</w:t>
      </w:r>
      <w:r w:rsidRPr="00E16C02">
        <w:rPr>
          <w:rFonts w:ascii="Consolas" w:hAnsi="Consolas"/>
          <w:color w:val="D4D4D4"/>
          <w:sz w:val="21"/>
          <w:szCs w:val="21"/>
          <w:lang w:val="en-US" w:eastAsia="en-US"/>
        </w:rPr>
        <w:t> </w:t>
      </w:r>
      <w:r w:rsidRPr="00E16C02">
        <w:rPr>
          <w:rFonts w:ascii="Consolas" w:hAnsi="Consolas"/>
          <w:color w:val="DCDCAA"/>
          <w:sz w:val="21"/>
          <w:szCs w:val="21"/>
          <w:lang w:val="en-US" w:eastAsia="en-US"/>
        </w:rPr>
        <w:t>path</w:t>
      </w:r>
      <w:r w:rsidRPr="00E16C02">
        <w:rPr>
          <w:rFonts w:ascii="Consolas" w:hAnsi="Consolas"/>
          <w:color w:val="D4D4D4"/>
          <w:sz w:val="21"/>
          <w:szCs w:val="21"/>
          <w:lang w:val="en-US" w:eastAsia="en-US"/>
        </w:rPr>
        <w:t>, </w:t>
      </w:r>
      <w:r w:rsidRPr="00E16C02">
        <w:rPr>
          <w:rFonts w:ascii="Consolas" w:hAnsi="Consolas"/>
          <w:color w:val="DCDCAA"/>
          <w:sz w:val="21"/>
          <w:szCs w:val="21"/>
          <w:lang w:val="en-US" w:eastAsia="en-US"/>
        </w:rPr>
        <w:t>include</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C586C0"/>
          <w:sz w:val="21"/>
          <w:szCs w:val="21"/>
          <w:lang w:val="en-US" w:eastAsia="en-US"/>
        </w:rPr>
        <w:t>from</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rest_framework_</w:t>
      </w:r>
      <w:proofErr w:type="gramStart"/>
      <w:r w:rsidRPr="00E16C02">
        <w:rPr>
          <w:rFonts w:ascii="Consolas" w:hAnsi="Consolas"/>
          <w:color w:val="4EC9B0"/>
          <w:sz w:val="21"/>
          <w:szCs w:val="21"/>
          <w:lang w:val="en-US" w:eastAsia="en-US"/>
        </w:rPr>
        <w:t>simplejwt</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views</w:t>
      </w:r>
      <w:proofErr w:type="gramEnd"/>
      <w:r w:rsidRPr="00E16C02">
        <w:rPr>
          <w:rFonts w:ascii="Consolas" w:hAnsi="Consolas"/>
          <w:color w:val="D4D4D4"/>
          <w:sz w:val="21"/>
          <w:szCs w:val="21"/>
          <w:lang w:val="en-US" w:eastAsia="en-US"/>
        </w:rPr>
        <w:t> </w:t>
      </w:r>
      <w:r w:rsidRPr="00E16C02">
        <w:rPr>
          <w:rFonts w:ascii="Consolas" w:hAnsi="Consolas"/>
          <w:color w:val="C586C0"/>
          <w:sz w:val="21"/>
          <w:szCs w:val="21"/>
          <w:lang w:val="en-US" w:eastAsia="en-US"/>
        </w:rPr>
        <w:t>import</w:t>
      </w:r>
      <w:r w:rsidRPr="00E16C02">
        <w:rPr>
          <w:rFonts w:ascii="Consolas" w:hAnsi="Consolas"/>
          <w:color w:val="D4D4D4"/>
          <w:sz w:val="21"/>
          <w:szCs w:val="21"/>
          <w:lang w:val="en-US" w:eastAsia="en-US"/>
        </w:rPr>
        <w:t> (</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TokenObtainPairView</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TokenRefreshView</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TokenVerifyView</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9CDCFE"/>
          <w:sz w:val="21"/>
          <w:szCs w:val="21"/>
          <w:lang w:val="en-US" w:eastAsia="en-US"/>
        </w:rPr>
        <w:t>urlpatterns</w:t>
      </w:r>
      <w:r w:rsidRPr="00E16C02">
        <w:rPr>
          <w:rFonts w:ascii="Consolas" w:hAnsi="Consolas"/>
          <w:color w:val="D4D4D4"/>
          <w:sz w:val="21"/>
          <w:szCs w:val="21"/>
          <w:lang w:val="en-US" w:eastAsia="en-US"/>
        </w:rPr>
        <w:t> = [ </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proofErr w:type="gramStart"/>
      <w:r w:rsidRPr="00E16C02">
        <w:rPr>
          <w:rFonts w:ascii="Consolas" w:hAnsi="Consolas"/>
          <w:color w:val="DCDCAA"/>
          <w:sz w:val="21"/>
          <w:szCs w:val="21"/>
          <w:lang w:val="en-US" w:eastAsia="en-US"/>
        </w:rPr>
        <w:t>path</w:t>
      </w:r>
      <w:r w:rsidRPr="00E16C02">
        <w:rPr>
          <w:rFonts w:ascii="Consolas" w:hAnsi="Consolas"/>
          <w:color w:val="D4D4D4"/>
          <w:sz w:val="21"/>
          <w:szCs w:val="21"/>
          <w:lang w:val="en-US" w:eastAsia="en-US"/>
        </w:rPr>
        <w:t>(</w:t>
      </w:r>
      <w:proofErr w:type="gramEnd"/>
      <w:r w:rsidRPr="00E16C02">
        <w:rPr>
          <w:rFonts w:ascii="Consolas" w:hAnsi="Consolas"/>
          <w:color w:val="CE9178"/>
          <w:sz w:val="21"/>
          <w:szCs w:val="21"/>
          <w:lang w:val="en-US" w:eastAsia="en-US"/>
        </w:rPr>
        <w:t>'api-auth/'</w:t>
      </w:r>
      <w:r w:rsidRPr="00E16C02">
        <w:rPr>
          <w:rFonts w:ascii="Consolas" w:hAnsi="Consolas"/>
          <w:color w:val="D4D4D4"/>
          <w:sz w:val="21"/>
          <w:szCs w:val="21"/>
          <w:lang w:val="en-US" w:eastAsia="en-US"/>
        </w:rPr>
        <w:t>, </w:t>
      </w:r>
      <w:r w:rsidRPr="00E16C02">
        <w:rPr>
          <w:rFonts w:ascii="Consolas" w:hAnsi="Consolas"/>
          <w:color w:val="DCDCAA"/>
          <w:sz w:val="21"/>
          <w:szCs w:val="21"/>
          <w:lang w:val="en-US" w:eastAsia="en-US"/>
        </w:rPr>
        <w:t>include</w:t>
      </w:r>
      <w:r w:rsidRPr="00E16C02">
        <w:rPr>
          <w:rFonts w:ascii="Consolas" w:hAnsi="Consolas"/>
          <w:color w:val="D4D4D4"/>
          <w:sz w:val="21"/>
          <w:szCs w:val="21"/>
          <w:lang w:val="en-US" w:eastAsia="en-US"/>
        </w:rPr>
        <w:t>(</w:t>
      </w:r>
      <w:r w:rsidRPr="00E16C02">
        <w:rPr>
          <w:rFonts w:ascii="Consolas" w:hAnsi="Consolas"/>
          <w:color w:val="CE9178"/>
          <w:sz w:val="21"/>
          <w:szCs w:val="21"/>
          <w:lang w:val="en-US" w:eastAsia="en-US"/>
        </w:rPr>
        <w:t>'rest_framework.urls'</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proofErr w:type="gramStart"/>
      <w:r w:rsidRPr="00E16C02">
        <w:rPr>
          <w:rFonts w:ascii="Consolas" w:hAnsi="Consolas"/>
          <w:color w:val="DCDCAA"/>
          <w:sz w:val="21"/>
          <w:szCs w:val="21"/>
          <w:lang w:val="en-US" w:eastAsia="en-US"/>
        </w:rPr>
        <w:t>path</w:t>
      </w:r>
      <w:r w:rsidRPr="00E16C02">
        <w:rPr>
          <w:rFonts w:ascii="Consolas" w:hAnsi="Consolas"/>
          <w:color w:val="D4D4D4"/>
          <w:sz w:val="21"/>
          <w:szCs w:val="21"/>
          <w:lang w:val="en-US" w:eastAsia="en-US"/>
        </w:rPr>
        <w:t>(</w:t>
      </w:r>
      <w:proofErr w:type="gramEnd"/>
      <w:r w:rsidRPr="00E16C02">
        <w:rPr>
          <w:rFonts w:ascii="Consolas" w:hAnsi="Consolas"/>
          <w:color w:val="CE9178"/>
          <w:sz w:val="21"/>
          <w:szCs w:val="21"/>
          <w:lang w:val="en-US" w:eastAsia="en-US"/>
        </w:rPr>
        <w:t>'database/'</w:t>
      </w:r>
      <w:r w:rsidRPr="00E16C02">
        <w:rPr>
          <w:rFonts w:ascii="Consolas" w:hAnsi="Consolas"/>
          <w:color w:val="D4D4D4"/>
          <w:sz w:val="21"/>
          <w:szCs w:val="21"/>
          <w:lang w:val="en-US" w:eastAsia="en-US"/>
        </w:rPr>
        <w:t>, </w:t>
      </w:r>
      <w:r w:rsidRPr="00E16C02">
        <w:rPr>
          <w:rFonts w:ascii="Consolas" w:hAnsi="Consolas"/>
          <w:color w:val="DCDCAA"/>
          <w:sz w:val="21"/>
          <w:szCs w:val="21"/>
          <w:lang w:val="en-US" w:eastAsia="en-US"/>
        </w:rPr>
        <w:t>include</w:t>
      </w:r>
      <w:r w:rsidRPr="00E16C02">
        <w:rPr>
          <w:rFonts w:ascii="Consolas" w:hAnsi="Consolas"/>
          <w:color w:val="D4D4D4"/>
          <w:sz w:val="21"/>
          <w:szCs w:val="21"/>
          <w:lang w:val="en-US" w:eastAsia="en-US"/>
        </w:rPr>
        <w:t>(</w:t>
      </w:r>
      <w:r w:rsidRPr="00E16C02">
        <w:rPr>
          <w:rFonts w:ascii="Consolas" w:hAnsi="Consolas"/>
          <w:color w:val="CE9178"/>
          <w:sz w:val="21"/>
          <w:szCs w:val="21"/>
          <w:lang w:val="en-US" w:eastAsia="en-US"/>
        </w:rPr>
        <w:t>'database.urls'</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proofErr w:type="gramStart"/>
      <w:r w:rsidRPr="00E16C02">
        <w:rPr>
          <w:rFonts w:ascii="Consolas" w:hAnsi="Consolas"/>
          <w:color w:val="DCDCAA"/>
          <w:sz w:val="21"/>
          <w:szCs w:val="21"/>
          <w:lang w:val="en-US" w:eastAsia="en-US"/>
        </w:rPr>
        <w:t>path</w:t>
      </w:r>
      <w:r w:rsidRPr="00E16C02">
        <w:rPr>
          <w:rFonts w:ascii="Consolas" w:hAnsi="Consolas"/>
          <w:color w:val="D4D4D4"/>
          <w:sz w:val="21"/>
          <w:szCs w:val="21"/>
          <w:lang w:val="en-US" w:eastAsia="en-US"/>
        </w:rPr>
        <w:t>(</w:t>
      </w:r>
      <w:proofErr w:type="gramEnd"/>
      <w:r w:rsidRPr="00E16C02">
        <w:rPr>
          <w:rFonts w:ascii="Consolas" w:hAnsi="Consolas"/>
          <w:color w:val="CE9178"/>
          <w:sz w:val="21"/>
          <w:szCs w:val="21"/>
          <w:lang w:val="en-US" w:eastAsia="en-US"/>
        </w:rPr>
        <w:t>''</w:t>
      </w:r>
      <w:r w:rsidRPr="00E16C02">
        <w:rPr>
          <w:rFonts w:ascii="Consolas" w:hAnsi="Consolas"/>
          <w:color w:val="D4D4D4"/>
          <w:sz w:val="21"/>
          <w:szCs w:val="21"/>
          <w:lang w:val="en-US" w:eastAsia="en-US"/>
        </w:rPr>
        <w:t>, </w:t>
      </w:r>
      <w:r w:rsidRPr="00E16C02">
        <w:rPr>
          <w:rFonts w:ascii="Consolas" w:hAnsi="Consolas"/>
          <w:color w:val="DCDCAA"/>
          <w:sz w:val="21"/>
          <w:szCs w:val="21"/>
          <w:lang w:val="en-US" w:eastAsia="en-US"/>
        </w:rPr>
        <w:t>include</w:t>
      </w:r>
      <w:r w:rsidRPr="00E16C02">
        <w:rPr>
          <w:rFonts w:ascii="Consolas" w:hAnsi="Consolas"/>
          <w:color w:val="D4D4D4"/>
          <w:sz w:val="21"/>
          <w:szCs w:val="21"/>
          <w:lang w:val="en-US" w:eastAsia="en-US"/>
        </w:rPr>
        <w:t>(</w:t>
      </w:r>
      <w:r w:rsidRPr="00E16C02">
        <w:rPr>
          <w:rFonts w:ascii="Consolas" w:hAnsi="Consolas"/>
          <w:color w:val="CE9178"/>
          <w:sz w:val="21"/>
          <w:szCs w:val="21"/>
          <w:lang w:val="en-US" w:eastAsia="en-US"/>
        </w:rPr>
        <w:t>'main.urls'</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proofErr w:type="gramStart"/>
      <w:r w:rsidRPr="00E16C02">
        <w:rPr>
          <w:rFonts w:ascii="Consolas" w:hAnsi="Consolas"/>
          <w:color w:val="DCDCAA"/>
          <w:sz w:val="21"/>
          <w:szCs w:val="21"/>
          <w:lang w:val="en-US" w:eastAsia="en-US"/>
        </w:rPr>
        <w:t>path</w:t>
      </w:r>
      <w:r w:rsidRPr="00E16C02">
        <w:rPr>
          <w:rFonts w:ascii="Consolas" w:hAnsi="Consolas"/>
          <w:color w:val="D4D4D4"/>
          <w:sz w:val="21"/>
          <w:szCs w:val="21"/>
          <w:lang w:val="en-US" w:eastAsia="en-US"/>
        </w:rPr>
        <w:t>(</w:t>
      </w:r>
      <w:proofErr w:type="gramEnd"/>
      <w:r w:rsidRPr="00E16C02">
        <w:rPr>
          <w:rFonts w:ascii="Consolas" w:hAnsi="Consolas"/>
          <w:color w:val="CE9178"/>
          <w:sz w:val="21"/>
          <w:szCs w:val="21"/>
          <w:lang w:val="en-US" w:eastAsia="en-US"/>
        </w:rPr>
        <w:t>'admin/'</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admin</w:t>
      </w:r>
      <w:r w:rsidRPr="00E16C02">
        <w:rPr>
          <w:rFonts w:ascii="Consolas" w:hAnsi="Consolas"/>
          <w:color w:val="D4D4D4"/>
          <w:sz w:val="21"/>
          <w:szCs w:val="21"/>
          <w:lang w:val="en-US" w:eastAsia="en-US"/>
        </w:rPr>
        <w:t>.</w:t>
      </w:r>
      <w:r w:rsidRPr="00E16C02">
        <w:rPr>
          <w:rFonts w:ascii="Consolas" w:hAnsi="Consolas"/>
          <w:color w:val="9CDCFE"/>
          <w:sz w:val="21"/>
          <w:szCs w:val="21"/>
          <w:lang w:val="en-US" w:eastAsia="en-US"/>
        </w:rPr>
        <w:t>site</w:t>
      </w:r>
      <w:r w:rsidRPr="00E16C02">
        <w:rPr>
          <w:rFonts w:ascii="Consolas" w:hAnsi="Consolas"/>
          <w:color w:val="D4D4D4"/>
          <w:sz w:val="21"/>
          <w:szCs w:val="21"/>
          <w:lang w:val="en-US" w:eastAsia="en-US"/>
        </w:rPr>
        <w:t>.</w:t>
      </w:r>
      <w:r w:rsidRPr="00E16C02">
        <w:rPr>
          <w:rFonts w:ascii="Consolas" w:hAnsi="Consolas"/>
          <w:color w:val="9CDCFE"/>
          <w:sz w:val="21"/>
          <w:szCs w:val="21"/>
          <w:lang w:val="en-US" w:eastAsia="en-US"/>
        </w:rPr>
        <w:t>urls</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proofErr w:type="gramStart"/>
      <w:r w:rsidRPr="00E16C02">
        <w:rPr>
          <w:rFonts w:ascii="Consolas" w:hAnsi="Consolas"/>
          <w:color w:val="DCDCAA"/>
          <w:sz w:val="21"/>
          <w:szCs w:val="21"/>
          <w:lang w:val="en-US" w:eastAsia="en-US"/>
        </w:rPr>
        <w:t>path</w:t>
      </w:r>
      <w:r w:rsidRPr="00E16C02">
        <w:rPr>
          <w:rFonts w:ascii="Consolas" w:hAnsi="Consolas"/>
          <w:color w:val="D4D4D4"/>
          <w:sz w:val="21"/>
          <w:szCs w:val="21"/>
          <w:lang w:val="en-US" w:eastAsia="en-US"/>
        </w:rPr>
        <w:t>(</w:t>
      </w:r>
      <w:proofErr w:type="gramEnd"/>
      <w:r w:rsidRPr="00E16C02">
        <w:rPr>
          <w:rFonts w:ascii="Consolas" w:hAnsi="Consolas"/>
          <w:color w:val="CE9178"/>
          <w:sz w:val="21"/>
          <w:szCs w:val="21"/>
          <w:lang w:val="en-US" w:eastAsia="en-US"/>
        </w:rPr>
        <w:t>'api/token/'</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TokenObtainPairView</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as_view</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name</w:t>
      </w:r>
      <w:r w:rsidRPr="00E16C02">
        <w:rPr>
          <w:rFonts w:ascii="Consolas" w:hAnsi="Consolas"/>
          <w:color w:val="D4D4D4"/>
          <w:sz w:val="21"/>
          <w:szCs w:val="21"/>
          <w:lang w:val="en-US" w:eastAsia="en-US"/>
        </w:rPr>
        <w:t>=</w:t>
      </w:r>
      <w:r w:rsidRPr="00E16C02">
        <w:rPr>
          <w:rFonts w:ascii="Consolas" w:hAnsi="Consolas"/>
          <w:color w:val="CE9178"/>
          <w:sz w:val="21"/>
          <w:szCs w:val="21"/>
          <w:lang w:val="en-US" w:eastAsia="en-US"/>
        </w:rPr>
        <w:t>'token_obtain_pair'</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proofErr w:type="gramStart"/>
      <w:r w:rsidRPr="00E16C02">
        <w:rPr>
          <w:rFonts w:ascii="Consolas" w:hAnsi="Consolas"/>
          <w:color w:val="DCDCAA"/>
          <w:sz w:val="21"/>
          <w:szCs w:val="21"/>
          <w:lang w:val="en-US" w:eastAsia="en-US"/>
        </w:rPr>
        <w:t>path</w:t>
      </w:r>
      <w:r w:rsidRPr="00E16C02">
        <w:rPr>
          <w:rFonts w:ascii="Consolas" w:hAnsi="Consolas"/>
          <w:color w:val="D4D4D4"/>
          <w:sz w:val="21"/>
          <w:szCs w:val="21"/>
          <w:lang w:val="en-US" w:eastAsia="en-US"/>
        </w:rPr>
        <w:t>(</w:t>
      </w:r>
      <w:proofErr w:type="gramEnd"/>
      <w:r w:rsidRPr="00E16C02">
        <w:rPr>
          <w:rFonts w:ascii="Consolas" w:hAnsi="Consolas"/>
          <w:color w:val="CE9178"/>
          <w:sz w:val="21"/>
          <w:szCs w:val="21"/>
          <w:lang w:val="en-US" w:eastAsia="en-US"/>
        </w:rPr>
        <w:t>'api/token/refresh/'</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TokenRefreshView</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as_view</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name</w:t>
      </w:r>
      <w:r w:rsidRPr="00E16C02">
        <w:rPr>
          <w:rFonts w:ascii="Consolas" w:hAnsi="Consolas"/>
          <w:color w:val="D4D4D4"/>
          <w:sz w:val="21"/>
          <w:szCs w:val="21"/>
          <w:lang w:val="en-US" w:eastAsia="en-US"/>
        </w:rPr>
        <w:t>=</w:t>
      </w:r>
      <w:r w:rsidRPr="00E16C02">
        <w:rPr>
          <w:rFonts w:ascii="Consolas" w:hAnsi="Consolas"/>
          <w:color w:val="CE9178"/>
          <w:sz w:val="21"/>
          <w:szCs w:val="21"/>
          <w:lang w:val="en-US" w:eastAsia="en-US"/>
        </w:rPr>
        <w:t>'token_refresh'</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proofErr w:type="gramStart"/>
      <w:r w:rsidRPr="00E16C02">
        <w:rPr>
          <w:rFonts w:ascii="Consolas" w:hAnsi="Consolas"/>
          <w:color w:val="DCDCAA"/>
          <w:sz w:val="21"/>
          <w:szCs w:val="21"/>
          <w:lang w:val="en-US" w:eastAsia="en-US"/>
        </w:rPr>
        <w:t>path</w:t>
      </w:r>
      <w:r w:rsidRPr="00E16C02">
        <w:rPr>
          <w:rFonts w:ascii="Consolas" w:hAnsi="Consolas"/>
          <w:color w:val="D4D4D4"/>
          <w:sz w:val="21"/>
          <w:szCs w:val="21"/>
          <w:lang w:val="en-US" w:eastAsia="en-US"/>
        </w:rPr>
        <w:t>(</w:t>
      </w:r>
      <w:proofErr w:type="gramEnd"/>
      <w:r w:rsidRPr="00E16C02">
        <w:rPr>
          <w:rFonts w:ascii="Consolas" w:hAnsi="Consolas"/>
          <w:color w:val="CE9178"/>
          <w:sz w:val="21"/>
          <w:szCs w:val="21"/>
          <w:lang w:val="en-US" w:eastAsia="en-US"/>
        </w:rPr>
        <w:t>'api/token/verify/'</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TokenVerifyView</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as_view</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name</w:t>
      </w:r>
      <w:r w:rsidRPr="00E16C02">
        <w:rPr>
          <w:rFonts w:ascii="Consolas" w:hAnsi="Consolas"/>
          <w:color w:val="D4D4D4"/>
          <w:sz w:val="21"/>
          <w:szCs w:val="21"/>
          <w:lang w:val="en-US" w:eastAsia="en-US"/>
        </w:rPr>
        <w:t>=</w:t>
      </w:r>
      <w:r w:rsidRPr="00E16C02">
        <w:rPr>
          <w:rFonts w:ascii="Consolas" w:hAnsi="Consolas"/>
          <w:color w:val="CE9178"/>
          <w:sz w:val="21"/>
          <w:szCs w:val="21"/>
          <w:lang w:val="en-US" w:eastAsia="en-US"/>
        </w:rPr>
        <w:t>'token_verify'</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proofErr w:type="gramStart"/>
      <w:r w:rsidRPr="00E16C02">
        <w:rPr>
          <w:rFonts w:ascii="Consolas" w:hAnsi="Consolas"/>
          <w:color w:val="DCDCAA"/>
          <w:sz w:val="21"/>
          <w:szCs w:val="21"/>
          <w:lang w:val="en-US" w:eastAsia="en-US"/>
        </w:rPr>
        <w:t>path</w:t>
      </w:r>
      <w:r w:rsidRPr="00E16C02">
        <w:rPr>
          <w:rFonts w:ascii="Consolas" w:hAnsi="Consolas"/>
          <w:color w:val="D4D4D4"/>
          <w:sz w:val="21"/>
          <w:szCs w:val="21"/>
          <w:lang w:val="en-US" w:eastAsia="en-US"/>
        </w:rPr>
        <w:t>(</w:t>
      </w:r>
      <w:proofErr w:type="gramEnd"/>
      <w:r w:rsidRPr="00E16C02">
        <w:rPr>
          <w:rFonts w:ascii="Consolas" w:hAnsi="Consolas"/>
          <w:color w:val="CE9178"/>
          <w:sz w:val="21"/>
          <w:szCs w:val="21"/>
          <w:lang w:val="en-US" w:eastAsia="en-US"/>
        </w:rPr>
        <w:t>'client/'</w:t>
      </w:r>
      <w:r w:rsidRPr="00E16C02">
        <w:rPr>
          <w:rFonts w:ascii="Consolas" w:hAnsi="Consolas"/>
          <w:color w:val="D4D4D4"/>
          <w:sz w:val="21"/>
          <w:szCs w:val="21"/>
          <w:lang w:val="en-US" w:eastAsia="en-US"/>
        </w:rPr>
        <w:t>, </w:t>
      </w:r>
      <w:r w:rsidRPr="00E16C02">
        <w:rPr>
          <w:rFonts w:ascii="Consolas" w:hAnsi="Consolas"/>
          <w:color w:val="DCDCAA"/>
          <w:sz w:val="21"/>
          <w:szCs w:val="21"/>
          <w:lang w:val="en-US" w:eastAsia="en-US"/>
        </w:rPr>
        <w:t>include</w:t>
      </w:r>
      <w:r w:rsidRPr="00E16C02">
        <w:rPr>
          <w:rFonts w:ascii="Consolas" w:hAnsi="Consolas"/>
          <w:color w:val="D4D4D4"/>
          <w:sz w:val="21"/>
          <w:szCs w:val="21"/>
          <w:lang w:val="en-US" w:eastAsia="en-US"/>
        </w:rPr>
        <w:t>(</w:t>
      </w:r>
      <w:r w:rsidRPr="00E16C02">
        <w:rPr>
          <w:rFonts w:ascii="Consolas" w:hAnsi="Consolas"/>
          <w:color w:val="CE9178"/>
          <w:sz w:val="21"/>
          <w:szCs w:val="21"/>
          <w:lang w:val="en-US" w:eastAsia="en-US"/>
        </w:rPr>
        <w:t>'client.urls'</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proofErr w:type="gramStart"/>
      <w:r w:rsidRPr="00E16C02">
        <w:rPr>
          <w:rFonts w:ascii="Consolas" w:hAnsi="Consolas"/>
          <w:color w:val="DCDCAA"/>
          <w:sz w:val="21"/>
          <w:szCs w:val="21"/>
          <w:lang w:val="en-US" w:eastAsia="en-US"/>
        </w:rPr>
        <w:t>path</w:t>
      </w:r>
      <w:r w:rsidRPr="00E16C02">
        <w:rPr>
          <w:rFonts w:ascii="Consolas" w:hAnsi="Consolas"/>
          <w:color w:val="D4D4D4"/>
          <w:sz w:val="21"/>
          <w:szCs w:val="21"/>
          <w:lang w:val="en-US" w:eastAsia="en-US"/>
        </w:rPr>
        <w:t>(</w:t>
      </w:r>
      <w:proofErr w:type="gramEnd"/>
      <w:r w:rsidRPr="00E16C02">
        <w:rPr>
          <w:rFonts w:ascii="Consolas" w:hAnsi="Consolas"/>
          <w:color w:val="CE9178"/>
          <w:sz w:val="21"/>
          <w:szCs w:val="21"/>
          <w:lang w:val="en-US" w:eastAsia="en-US"/>
        </w:rPr>
        <w:t>'farmer/'</w:t>
      </w:r>
      <w:r w:rsidRPr="00E16C02">
        <w:rPr>
          <w:rFonts w:ascii="Consolas" w:hAnsi="Consolas"/>
          <w:color w:val="D4D4D4"/>
          <w:sz w:val="21"/>
          <w:szCs w:val="21"/>
          <w:lang w:val="en-US" w:eastAsia="en-US"/>
        </w:rPr>
        <w:t>, </w:t>
      </w:r>
      <w:r w:rsidRPr="00E16C02">
        <w:rPr>
          <w:rFonts w:ascii="Consolas" w:hAnsi="Consolas"/>
          <w:color w:val="DCDCAA"/>
          <w:sz w:val="21"/>
          <w:szCs w:val="21"/>
          <w:lang w:val="en-US" w:eastAsia="en-US"/>
        </w:rPr>
        <w:t>include</w:t>
      </w:r>
      <w:r w:rsidRPr="00E16C02">
        <w:rPr>
          <w:rFonts w:ascii="Consolas" w:hAnsi="Consolas"/>
          <w:color w:val="D4D4D4"/>
          <w:sz w:val="21"/>
          <w:szCs w:val="21"/>
          <w:lang w:val="en-US" w:eastAsia="en-US"/>
        </w:rPr>
        <w:t>(</w:t>
      </w:r>
      <w:r w:rsidRPr="00E16C02">
        <w:rPr>
          <w:rFonts w:ascii="Consolas" w:hAnsi="Consolas"/>
          <w:color w:val="CE9178"/>
          <w:sz w:val="21"/>
          <w:szCs w:val="21"/>
          <w:lang w:val="en-US" w:eastAsia="en-US"/>
        </w:rPr>
        <w:t>'farmer.urls'</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Default="00E16C02" w:rsidP="004C1E71">
      <w:pPr>
        <w:rPr>
          <w:sz w:val="26"/>
          <w:szCs w:val="26"/>
          <w:lang w:val="en-US" w:eastAsia="x-none"/>
        </w:rPr>
      </w:pPr>
    </w:p>
    <w:p w:rsidR="00E16C02" w:rsidRDefault="00E16C02" w:rsidP="004C1E71">
      <w:pPr>
        <w:rPr>
          <w:sz w:val="26"/>
          <w:szCs w:val="26"/>
          <w:lang w:val="en-US" w:eastAsia="x-none"/>
        </w:rPr>
      </w:pPr>
    </w:p>
    <w:p w:rsidR="00E16C02" w:rsidRDefault="00E16C02" w:rsidP="004C1E71">
      <w:pPr>
        <w:rPr>
          <w:sz w:val="26"/>
          <w:szCs w:val="26"/>
          <w:lang w:val="en-US" w:eastAsia="x-none"/>
        </w:rPr>
      </w:pPr>
    </w:p>
    <w:p w:rsidR="00E16C02" w:rsidRPr="0086745F" w:rsidRDefault="00E16C02" w:rsidP="004C1E71">
      <w:pPr>
        <w:rPr>
          <w:b/>
          <w:sz w:val="28"/>
          <w:szCs w:val="26"/>
          <w:lang w:val="en-US" w:eastAsia="x-none"/>
        </w:rPr>
      </w:pPr>
      <w:r w:rsidRPr="0086745F">
        <w:rPr>
          <w:b/>
          <w:sz w:val="28"/>
          <w:szCs w:val="26"/>
          <w:lang w:val="en-US" w:eastAsia="x-none"/>
        </w:rPr>
        <w:t>database</w:t>
      </w:r>
    </w:p>
    <w:p w:rsidR="00E1699C" w:rsidRPr="0086745F" w:rsidRDefault="00E1699C" w:rsidP="004C1E71">
      <w:pPr>
        <w:rPr>
          <w:sz w:val="22"/>
          <w:lang w:val="en-US" w:eastAsia="x-none"/>
        </w:rPr>
      </w:pPr>
    </w:p>
    <w:p w:rsidR="00E16C02" w:rsidRPr="0086745F" w:rsidRDefault="00E16C02" w:rsidP="004C1E71">
      <w:pPr>
        <w:rPr>
          <w:b/>
          <w:sz w:val="28"/>
          <w:szCs w:val="26"/>
          <w:lang w:val="en-US" w:eastAsia="x-none"/>
        </w:rPr>
      </w:pPr>
      <w:r w:rsidRPr="0086745F">
        <w:rPr>
          <w:sz w:val="22"/>
          <w:lang w:val="en-US" w:eastAsia="x-none"/>
        </w:rPr>
        <w:tab/>
      </w:r>
      <w:r w:rsidRPr="0086745F">
        <w:rPr>
          <w:b/>
          <w:sz w:val="28"/>
          <w:szCs w:val="26"/>
          <w:lang w:val="en-US" w:eastAsia="x-none"/>
        </w:rPr>
        <w:t>models.py</w:t>
      </w:r>
    </w:p>
    <w:p w:rsidR="00E16C02" w:rsidRDefault="00E16C02" w:rsidP="004C1E71">
      <w:pPr>
        <w:rPr>
          <w:b/>
          <w:sz w:val="26"/>
          <w:szCs w:val="26"/>
          <w:lang w:val="en-US" w:eastAsia="x-none"/>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C586C0"/>
          <w:sz w:val="21"/>
          <w:szCs w:val="21"/>
          <w:lang w:val="en-US" w:eastAsia="en-US"/>
        </w:rPr>
        <w:t>from</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django</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db</w:t>
      </w:r>
      <w:r w:rsidRPr="00E16C02">
        <w:rPr>
          <w:rFonts w:ascii="Consolas" w:hAnsi="Consolas"/>
          <w:color w:val="D4D4D4"/>
          <w:sz w:val="21"/>
          <w:szCs w:val="21"/>
          <w:lang w:val="en-US" w:eastAsia="en-US"/>
        </w:rPr>
        <w:t> </w:t>
      </w:r>
      <w:r w:rsidRPr="00E16C02">
        <w:rPr>
          <w:rFonts w:ascii="Consolas" w:hAnsi="Consolas"/>
          <w:color w:val="C586C0"/>
          <w:sz w:val="21"/>
          <w:szCs w:val="21"/>
          <w:lang w:val="en-US" w:eastAsia="en-US"/>
        </w:rPr>
        <w:t>import</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models</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C586C0"/>
          <w:sz w:val="21"/>
          <w:szCs w:val="21"/>
          <w:lang w:val="en-US" w:eastAsia="en-US"/>
        </w:rPr>
        <w:t>from</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django</w:t>
      </w:r>
      <w:r w:rsidRPr="00E16C02">
        <w:rPr>
          <w:rFonts w:ascii="Consolas" w:hAnsi="Consolas"/>
          <w:color w:val="D4D4D4"/>
          <w:sz w:val="21"/>
          <w:szCs w:val="21"/>
          <w:lang w:val="en-US" w:eastAsia="en-US"/>
        </w:rPr>
        <w:t>.</w:t>
      </w:r>
      <w:proofErr w:type="gramStart"/>
      <w:r w:rsidRPr="00E16C02">
        <w:rPr>
          <w:rFonts w:ascii="Consolas" w:hAnsi="Consolas"/>
          <w:color w:val="4EC9B0"/>
          <w:sz w:val="21"/>
          <w:szCs w:val="21"/>
          <w:lang w:val="en-US" w:eastAsia="en-US"/>
        </w:rPr>
        <w:t>db</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models</w:t>
      </w:r>
      <w:proofErr w:type="gramEnd"/>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deletion</w:t>
      </w:r>
      <w:r w:rsidRPr="00E16C02">
        <w:rPr>
          <w:rFonts w:ascii="Consolas" w:hAnsi="Consolas"/>
          <w:color w:val="D4D4D4"/>
          <w:sz w:val="21"/>
          <w:szCs w:val="21"/>
          <w:lang w:val="en-US" w:eastAsia="en-US"/>
        </w:rPr>
        <w:t> </w:t>
      </w:r>
      <w:r w:rsidRPr="00E16C02">
        <w:rPr>
          <w:rFonts w:ascii="Consolas" w:hAnsi="Consolas"/>
          <w:color w:val="C586C0"/>
          <w:sz w:val="21"/>
          <w:szCs w:val="21"/>
          <w:lang w:val="en-US" w:eastAsia="en-US"/>
        </w:rPr>
        <w:t>import</w:t>
      </w:r>
      <w:r w:rsidRPr="00E16C02">
        <w:rPr>
          <w:rFonts w:ascii="Consolas" w:hAnsi="Consolas"/>
          <w:color w:val="D4D4D4"/>
          <w:sz w:val="21"/>
          <w:szCs w:val="21"/>
          <w:lang w:val="en-US" w:eastAsia="en-US"/>
        </w:rPr>
        <w:t> </w:t>
      </w:r>
      <w:r w:rsidRPr="00E16C02">
        <w:rPr>
          <w:rFonts w:ascii="Consolas" w:hAnsi="Consolas"/>
          <w:color w:val="DCDCAA"/>
          <w:sz w:val="21"/>
          <w:szCs w:val="21"/>
          <w:lang w:val="en-US" w:eastAsia="en-US"/>
        </w:rPr>
        <w:t>CASCADE</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C586C0"/>
          <w:sz w:val="21"/>
          <w:szCs w:val="21"/>
          <w:lang w:val="en-US" w:eastAsia="en-US"/>
        </w:rPr>
        <w:t>from</w:t>
      </w:r>
      <w:r w:rsidRPr="00E16C02">
        <w:rPr>
          <w:rFonts w:ascii="Consolas" w:hAnsi="Consolas"/>
          <w:color w:val="D4D4D4"/>
          <w:sz w:val="21"/>
          <w:szCs w:val="21"/>
          <w:lang w:val="en-US" w:eastAsia="en-US"/>
        </w:rPr>
        <w:t> </w:t>
      </w:r>
      <w:proofErr w:type="gramStart"/>
      <w:r w:rsidRPr="00E16C02">
        <w:rPr>
          <w:rFonts w:ascii="Consolas" w:hAnsi="Consolas"/>
          <w:color w:val="4EC9B0"/>
          <w:sz w:val="21"/>
          <w:szCs w:val="21"/>
          <w:lang w:val="en-US" w:eastAsia="en-US"/>
        </w:rPr>
        <w:t>django</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contrib</w:t>
      </w:r>
      <w:proofErr w:type="gramEnd"/>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auth</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 </w:t>
      </w:r>
      <w:r w:rsidRPr="00E16C02">
        <w:rPr>
          <w:rFonts w:ascii="Consolas" w:hAnsi="Consolas"/>
          <w:color w:val="C586C0"/>
          <w:sz w:val="21"/>
          <w:szCs w:val="21"/>
          <w:lang w:val="en-US" w:eastAsia="en-US"/>
        </w:rPr>
        <w:t>import</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User</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PersonalData</w:t>
      </w:r>
      <w:r w:rsidRPr="00E16C02">
        <w:rPr>
          <w:rFonts w:ascii="Consolas" w:hAnsi="Consolas"/>
          <w:color w:val="D4D4D4"/>
          <w:sz w:val="21"/>
          <w:szCs w:val="21"/>
          <w:lang w:val="en-US" w:eastAsia="en-US"/>
        </w:rPr>
        <w:t>(</w:t>
      </w:r>
      <w:proofErr w:type="gramStart"/>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Model</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user</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OneToOneField</w:t>
      </w:r>
      <w:proofErr w:type="gramEnd"/>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User</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on_delete</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CASCADE</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isFarmer</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BooleanField</w:t>
      </w:r>
      <w:proofErr w:type="gramEnd"/>
      <w:r w:rsidRPr="00E16C02">
        <w:rPr>
          <w:rFonts w:ascii="Consolas" w:hAnsi="Consolas"/>
          <w:color w:val="D4D4D4"/>
          <w:sz w:val="21"/>
          <w:szCs w:val="21"/>
          <w:lang w:val="en-US" w:eastAsia="en-US"/>
        </w:rPr>
        <w:t>(</w:t>
      </w:r>
      <w:r w:rsidRPr="00E16C02">
        <w:rPr>
          <w:rFonts w:ascii="Consolas" w:hAnsi="Consolas"/>
          <w:color w:val="9CDCFE"/>
          <w:sz w:val="21"/>
          <w:szCs w:val="21"/>
          <w:lang w:val="en-US" w:eastAsia="en-US"/>
        </w:rPr>
        <w:t>default</w:t>
      </w:r>
      <w:r w:rsidRPr="00E16C02">
        <w:rPr>
          <w:rFonts w:ascii="Consolas" w:hAnsi="Consolas"/>
          <w:color w:val="D4D4D4"/>
          <w:sz w:val="21"/>
          <w:szCs w:val="21"/>
          <w:lang w:val="en-US" w:eastAsia="en-US"/>
        </w:rPr>
        <w:t>= </w:t>
      </w:r>
      <w:r w:rsidRPr="00E16C02">
        <w:rPr>
          <w:rFonts w:ascii="Consolas" w:hAnsi="Consolas"/>
          <w:color w:val="569CD6"/>
          <w:sz w:val="21"/>
          <w:szCs w:val="21"/>
          <w:lang w:val="en-US" w:eastAsia="en-US"/>
        </w:rPr>
        <w:t>False</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phoneNumber</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CharField</w:t>
      </w:r>
      <w:proofErr w:type="gramEnd"/>
      <w:r w:rsidRPr="00E16C02">
        <w:rPr>
          <w:rFonts w:ascii="Consolas" w:hAnsi="Consolas"/>
          <w:color w:val="D4D4D4"/>
          <w:sz w:val="21"/>
          <w:szCs w:val="21"/>
          <w:lang w:val="en-US" w:eastAsia="en-US"/>
        </w:rPr>
        <w:t>(</w:t>
      </w:r>
      <w:r w:rsidRPr="00E16C02">
        <w:rPr>
          <w:rFonts w:ascii="Consolas" w:hAnsi="Consolas"/>
          <w:color w:val="CE9178"/>
          <w:sz w:val="21"/>
          <w:szCs w:val="21"/>
          <w:lang w:val="en-US" w:eastAsia="en-US"/>
        </w:rPr>
        <w:t>'user_phoneNumber'</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max_length</w:t>
      </w:r>
      <w:r w:rsidRPr="00E16C02">
        <w:rPr>
          <w:rFonts w:ascii="Consolas" w:hAnsi="Consolas"/>
          <w:color w:val="D4D4D4"/>
          <w:sz w:val="21"/>
          <w:szCs w:val="21"/>
          <w:lang w:val="en-US" w:eastAsia="en-US"/>
        </w:rPr>
        <w:t> = </w:t>
      </w:r>
      <w:r w:rsidRPr="00E16C02">
        <w:rPr>
          <w:rFonts w:ascii="Consolas" w:hAnsi="Consolas"/>
          <w:color w:val="B5CEA8"/>
          <w:sz w:val="21"/>
          <w:szCs w:val="21"/>
          <w:lang w:val="en-US" w:eastAsia="en-US"/>
        </w:rPr>
        <w:t>13</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money</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DecimalField</w:t>
      </w:r>
      <w:proofErr w:type="gramEnd"/>
      <w:r w:rsidRPr="00E16C02">
        <w:rPr>
          <w:rFonts w:ascii="Consolas" w:hAnsi="Consolas"/>
          <w:color w:val="D4D4D4"/>
          <w:sz w:val="21"/>
          <w:szCs w:val="21"/>
          <w:lang w:val="en-US" w:eastAsia="en-US"/>
        </w:rPr>
        <w:t>(</w:t>
      </w:r>
      <w:r w:rsidRPr="00E16C02">
        <w:rPr>
          <w:rFonts w:ascii="Consolas" w:hAnsi="Consolas"/>
          <w:color w:val="CE9178"/>
          <w:sz w:val="21"/>
          <w:szCs w:val="21"/>
          <w:lang w:val="en-US" w:eastAsia="en-US"/>
        </w:rPr>
        <w:t>'balance'</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max_digits</w:t>
      </w:r>
      <w:r w:rsidRPr="00E16C02">
        <w:rPr>
          <w:rFonts w:ascii="Consolas" w:hAnsi="Consolas"/>
          <w:color w:val="D4D4D4"/>
          <w:sz w:val="21"/>
          <w:szCs w:val="21"/>
          <w:lang w:val="en-US" w:eastAsia="en-US"/>
        </w:rPr>
        <w:t>= </w:t>
      </w:r>
      <w:r w:rsidRPr="00E16C02">
        <w:rPr>
          <w:rFonts w:ascii="Consolas" w:hAnsi="Consolas"/>
          <w:color w:val="B5CEA8"/>
          <w:sz w:val="21"/>
          <w:szCs w:val="21"/>
          <w:lang w:val="en-US" w:eastAsia="en-US"/>
        </w:rPr>
        <w:t>10</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decimal_places</w:t>
      </w:r>
      <w:r w:rsidRPr="00E16C02">
        <w:rPr>
          <w:rFonts w:ascii="Consolas" w:hAnsi="Consolas"/>
          <w:color w:val="D4D4D4"/>
          <w:sz w:val="21"/>
          <w:szCs w:val="21"/>
          <w:lang w:val="en-US" w:eastAsia="en-US"/>
        </w:rPr>
        <w:t>= </w:t>
      </w:r>
      <w:r w:rsidRPr="00E16C02">
        <w:rPr>
          <w:rFonts w:ascii="Consolas" w:hAnsi="Consolas"/>
          <w:color w:val="B5CEA8"/>
          <w:sz w:val="21"/>
          <w:szCs w:val="21"/>
          <w:lang w:val="en-US" w:eastAsia="en-US"/>
        </w:rPr>
        <w:t>2</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Client</w:t>
      </w:r>
      <w:r w:rsidRPr="00E16C02">
        <w:rPr>
          <w:rFonts w:ascii="Consolas" w:hAnsi="Consolas"/>
          <w:color w:val="D4D4D4"/>
          <w:sz w:val="21"/>
          <w:szCs w:val="21"/>
          <w:lang w:val="en-US" w:eastAsia="en-US"/>
        </w:rPr>
        <w:t>(</w:t>
      </w:r>
      <w:proofErr w:type="gramStart"/>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Model</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personalData</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OneToOneField</w:t>
      </w:r>
      <w:proofErr w:type="gramEnd"/>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PersonalData</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on_delete</w:t>
      </w:r>
      <w:r w:rsidRPr="00E16C02">
        <w:rPr>
          <w:rFonts w:ascii="Consolas" w:hAnsi="Consolas"/>
          <w:color w:val="D4D4D4"/>
          <w:sz w:val="21"/>
          <w:szCs w:val="21"/>
          <w:lang w:val="en-US" w:eastAsia="en-US"/>
        </w:rPr>
        <w:t> = </w:t>
      </w:r>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CASCADE</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addres</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CharField</w:t>
      </w:r>
      <w:proofErr w:type="gramEnd"/>
      <w:r w:rsidRPr="00E16C02">
        <w:rPr>
          <w:rFonts w:ascii="Consolas" w:hAnsi="Consolas"/>
          <w:color w:val="D4D4D4"/>
          <w:sz w:val="21"/>
          <w:szCs w:val="21"/>
          <w:lang w:val="en-US" w:eastAsia="en-US"/>
        </w:rPr>
        <w:t>(</w:t>
      </w:r>
      <w:r w:rsidRPr="00E16C02">
        <w:rPr>
          <w:rFonts w:ascii="Consolas" w:hAnsi="Consolas"/>
          <w:color w:val="CE9178"/>
          <w:sz w:val="21"/>
          <w:szCs w:val="21"/>
          <w:lang w:val="en-US" w:eastAsia="en-US"/>
        </w:rPr>
        <w:t>'client_addres'</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max_length</w:t>
      </w:r>
      <w:r w:rsidRPr="00E16C02">
        <w:rPr>
          <w:rFonts w:ascii="Consolas" w:hAnsi="Consolas"/>
          <w:color w:val="D4D4D4"/>
          <w:sz w:val="21"/>
          <w:szCs w:val="21"/>
          <w:lang w:val="en-US" w:eastAsia="en-US"/>
        </w:rPr>
        <w:t> = </w:t>
      </w:r>
      <w:r w:rsidRPr="00E16C02">
        <w:rPr>
          <w:rFonts w:ascii="Consolas" w:hAnsi="Consolas"/>
          <w:color w:val="B5CEA8"/>
          <w:sz w:val="21"/>
          <w:szCs w:val="21"/>
          <w:lang w:val="en-US" w:eastAsia="en-US"/>
        </w:rPr>
        <w:t>50</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Farmer</w:t>
      </w:r>
      <w:r w:rsidRPr="00E16C02">
        <w:rPr>
          <w:rFonts w:ascii="Consolas" w:hAnsi="Consolas"/>
          <w:color w:val="D4D4D4"/>
          <w:sz w:val="21"/>
          <w:szCs w:val="21"/>
          <w:lang w:val="en-US" w:eastAsia="en-US"/>
        </w:rPr>
        <w:t>(</w:t>
      </w:r>
      <w:proofErr w:type="gramStart"/>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Model</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personalData</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OneToOneField</w:t>
      </w:r>
      <w:proofErr w:type="gramEnd"/>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PersonalData</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on_delete</w:t>
      </w:r>
      <w:r w:rsidRPr="00E16C02">
        <w:rPr>
          <w:rFonts w:ascii="Consolas" w:hAnsi="Consolas"/>
          <w:color w:val="D4D4D4"/>
          <w:sz w:val="21"/>
          <w:szCs w:val="21"/>
          <w:lang w:val="en-US" w:eastAsia="en-US"/>
        </w:rPr>
        <w:t> = </w:t>
      </w:r>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CASCADE</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TypeOfPayment</w:t>
      </w:r>
      <w:r w:rsidRPr="00E16C02">
        <w:rPr>
          <w:rFonts w:ascii="Consolas" w:hAnsi="Consolas"/>
          <w:color w:val="D4D4D4"/>
          <w:sz w:val="21"/>
          <w:szCs w:val="21"/>
          <w:lang w:val="en-US" w:eastAsia="en-US"/>
        </w:rPr>
        <w:t>(</w:t>
      </w:r>
      <w:proofErr w:type="gramStart"/>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Model</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name</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CharField</w:t>
      </w:r>
      <w:proofErr w:type="gramEnd"/>
      <w:r w:rsidRPr="00E16C02">
        <w:rPr>
          <w:rFonts w:ascii="Consolas" w:hAnsi="Consolas"/>
          <w:color w:val="D4D4D4"/>
          <w:sz w:val="21"/>
          <w:szCs w:val="21"/>
          <w:lang w:val="en-US" w:eastAsia="en-US"/>
        </w:rPr>
        <w:t>(</w:t>
      </w:r>
      <w:r w:rsidRPr="00E16C02">
        <w:rPr>
          <w:rFonts w:ascii="Consolas" w:hAnsi="Consolas"/>
          <w:color w:val="CE9178"/>
          <w:sz w:val="21"/>
          <w:szCs w:val="21"/>
          <w:lang w:val="en-US" w:eastAsia="en-US"/>
        </w:rPr>
        <w:t>'payment_type'</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max_length</w:t>
      </w:r>
      <w:r w:rsidRPr="00E16C02">
        <w:rPr>
          <w:rFonts w:ascii="Consolas" w:hAnsi="Consolas"/>
          <w:color w:val="D4D4D4"/>
          <w:sz w:val="21"/>
          <w:szCs w:val="21"/>
          <w:lang w:val="en-US" w:eastAsia="en-US"/>
        </w:rPr>
        <w:t>= </w:t>
      </w:r>
      <w:r w:rsidRPr="00E16C02">
        <w:rPr>
          <w:rFonts w:ascii="Consolas" w:hAnsi="Consolas"/>
          <w:color w:val="B5CEA8"/>
          <w:sz w:val="21"/>
          <w:szCs w:val="21"/>
          <w:lang w:val="en-US" w:eastAsia="en-US"/>
        </w:rPr>
        <w:t>20</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Payment</w:t>
      </w:r>
      <w:r w:rsidRPr="00E16C02">
        <w:rPr>
          <w:rFonts w:ascii="Consolas" w:hAnsi="Consolas"/>
          <w:color w:val="D4D4D4"/>
          <w:sz w:val="21"/>
          <w:szCs w:val="21"/>
          <w:lang w:val="en-US" w:eastAsia="en-US"/>
        </w:rPr>
        <w:t>(</w:t>
      </w:r>
      <w:proofErr w:type="gramStart"/>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Model</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client</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ForeignKey</w:t>
      </w:r>
      <w:proofErr w:type="gramEnd"/>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Client</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on_delete</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CASCADE</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farmer</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ForeignKey</w:t>
      </w:r>
      <w:proofErr w:type="gramEnd"/>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Farmer</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on_delete</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CASCADE</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typeOfPayment</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ForeignKey</w:t>
      </w:r>
      <w:proofErr w:type="gramEnd"/>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TypeOfPayment</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on_delete</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CASCADE</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dateOfPayment</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DateTimeField</w:t>
      </w:r>
      <w:proofErr w:type="gramEnd"/>
      <w:r w:rsidRPr="00E16C02">
        <w:rPr>
          <w:rFonts w:ascii="Consolas" w:hAnsi="Consolas"/>
          <w:color w:val="D4D4D4"/>
          <w:sz w:val="21"/>
          <w:szCs w:val="21"/>
          <w:lang w:val="en-US" w:eastAsia="en-US"/>
        </w:rPr>
        <w:t>(</w:t>
      </w:r>
      <w:r w:rsidRPr="00E16C02">
        <w:rPr>
          <w:rFonts w:ascii="Consolas" w:hAnsi="Consolas"/>
          <w:color w:val="CE9178"/>
          <w:sz w:val="21"/>
          <w:szCs w:val="21"/>
          <w:lang w:val="en-US" w:eastAsia="en-US"/>
        </w:rPr>
        <w:t>'payment_date'</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auto_now</w:t>
      </w:r>
      <w:r w:rsidRPr="00E16C02">
        <w:rPr>
          <w:rFonts w:ascii="Consolas" w:hAnsi="Consolas"/>
          <w:color w:val="D4D4D4"/>
          <w:sz w:val="21"/>
          <w:szCs w:val="21"/>
          <w:lang w:val="en-US" w:eastAsia="en-US"/>
        </w:rPr>
        <w:t>=</w:t>
      </w:r>
      <w:r w:rsidRPr="00E16C02">
        <w:rPr>
          <w:rFonts w:ascii="Consolas" w:hAnsi="Consolas"/>
          <w:color w:val="569CD6"/>
          <w:sz w:val="21"/>
          <w:szCs w:val="21"/>
          <w:lang w:val="en-US" w:eastAsia="en-US"/>
        </w:rPr>
        <w:t>False</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auto_now_add</w:t>
      </w:r>
      <w:r w:rsidRPr="00E16C02">
        <w:rPr>
          <w:rFonts w:ascii="Consolas" w:hAnsi="Consolas"/>
          <w:color w:val="D4D4D4"/>
          <w:sz w:val="21"/>
          <w:szCs w:val="21"/>
          <w:lang w:val="en-US" w:eastAsia="en-US"/>
        </w:rPr>
        <w:t>=</w:t>
      </w:r>
      <w:r w:rsidRPr="00E16C02">
        <w:rPr>
          <w:rFonts w:ascii="Consolas" w:hAnsi="Consolas"/>
          <w:color w:val="569CD6"/>
          <w:sz w:val="21"/>
          <w:szCs w:val="21"/>
          <w:lang w:val="en-US" w:eastAsia="en-US"/>
        </w:rPr>
        <w:t>False</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sum</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DecimalField</w:t>
      </w:r>
      <w:proofErr w:type="gramEnd"/>
      <w:r w:rsidRPr="00E16C02">
        <w:rPr>
          <w:rFonts w:ascii="Consolas" w:hAnsi="Consolas"/>
          <w:color w:val="D4D4D4"/>
          <w:sz w:val="21"/>
          <w:szCs w:val="21"/>
          <w:lang w:val="en-US" w:eastAsia="en-US"/>
        </w:rPr>
        <w:t>(</w:t>
      </w:r>
      <w:r w:rsidRPr="00E16C02">
        <w:rPr>
          <w:rFonts w:ascii="Consolas" w:hAnsi="Consolas"/>
          <w:color w:val="CE9178"/>
          <w:sz w:val="21"/>
          <w:szCs w:val="21"/>
          <w:lang w:val="en-US" w:eastAsia="en-US"/>
        </w:rPr>
        <w:t>'payment_sum'</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max_digits</w:t>
      </w:r>
      <w:r w:rsidRPr="00E16C02">
        <w:rPr>
          <w:rFonts w:ascii="Consolas" w:hAnsi="Consolas"/>
          <w:color w:val="D4D4D4"/>
          <w:sz w:val="21"/>
          <w:szCs w:val="21"/>
          <w:lang w:val="en-US" w:eastAsia="en-US"/>
        </w:rPr>
        <w:t>= </w:t>
      </w:r>
      <w:r w:rsidRPr="00E16C02">
        <w:rPr>
          <w:rFonts w:ascii="Consolas" w:hAnsi="Consolas"/>
          <w:color w:val="B5CEA8"/>
          <w:sz w:val="21"/>
          <w:szCs w:val="21"/>
          <w:lang w:val="en-US" w:eastAsia="en-US"/>
        </w:rPr>
        <w:t>10</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decimal_places</w:t>
      </w:r>
      <w:r w:rsidRPr="00E16C02">
        <w:rPr>
          <w:rFonts w:ascii="Consolas" w:hAnsi="Consolas"/>
          <w:color w:val="D4D4D4"/>
          <w:sz w:val="21"/>
          <w:szCs w:val="21"/>
          <w:lang w:val="en-US" w:eastAsia="en-US"/>
        </w:rPr>
        <w:t>= </w:t>
      </w:r>
      <w:r w:rsidRPr="00E16C02">
        <w:rPr>
          <w:rFonts w:ascii="Consolas" w:hAnsi="Consolas"/>
          <w:color w:val="B5CEA8"/>
          <w:sz w:val="21"/>
          <w:szCs w:val="21"/>
          <w:lang w:val="en-US" w:eastAsia="en-US"/>
        </w:rPr>
        <w:t>3</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DeliveryCompanies</w:t>
      </w:r>
      <w:r w:rsidRPr="00E16C02">
        <w:rPr>
          <w:rFonts w:ascii="Consolas" w:hAnsi="Consolas"/>
          <w:color w:val="D4D4D4"/>
          <w:sz w:val="21"/>
          <w:szCs w:val="21"/>
          <w:lang w:val="en-US" w:eastAsia="en-US"/>
        </w:rPr>
        <w:t>(</w:t>
      </w:r>
      <w:proofErr w:type="gramStart"/>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Model</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name</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CharField</w:t>
      </w:r>
      <w:proofErr w:type="gramEnd"/>
      <w:r w:rsidRPr="00E16C02">
        <w:rPr>
          <w:rFonts w:ascii="Consolas" w:hAnsi="Consolas"/>
          <w:color w:val="D4D4D4"/>
          <w:sz w:val="21"/>
          <w:szCs w:val="21"/>
          <w:lang w:val="en-US" w:eastAsia="en-US"/>
        </w:rPr>
        <w:t>(</w:t>
      </w:r>
      <w:r w:rsidRPr="00E16C02">
        <w:rPr>
          <w:rFonts w:ascii="Consolas" w:hAnsi="Consolas"/>
          <w:color w:val="CE9178"/>
          <w:sz w:val="21"/>
          <w:szCs w:val="21"/>
          <w:lang w:val="en-US" w:eastAsia="en-US"/>
        </w:rPr>
        <w:t>'company_name'</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max_length</w:t>
      </w:r>
      <w:r w:rsidRPr="00E16C02">
        <w:rPr>
          <w:rFonts w:ascii="Consolas" w:hAnsi="Consolas"/>
          <w:color w:val="D4D4D4"/>
          <w:sz w:val="21"/>
          <w:szCs w:val="21"/>
          <w:lang w:val="en-US" w:eastAsia="en-US"/>
        </w:rPr>
        <w:t>= </w:t>
      </w:r>
      <w:r w:rsidRPr="00E16C02">
        <w:rPr>
          <w:rFonts w:ascii="Consolas" w:hAnsi="Consolas"/>
          <w:color w:val="B5CEA8"/>
          <w:sz w:val="21"/>
          <w:szCs w:val="21"/>
          <w:lang w:val="en-US" w:eastAsia="en-US"/>
        </w:rPr>
        <w:t>40</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lastRenderedPageBreak/>
        <w:t>    </w:t>
      </w:r>
      <w:r w:rsidRPr="00E16C02">
        <w:rPr>
          <w:rFonts w:ascii="Consolas" w:hAnsi="Consolas"/>
          <w:color w:val="9CDCFE"/>
          <w:sz w:val="21"/>
          <w:szCs w:val="21"/>
          <w:lang w:val="en-US" w:eastAsia="en-US"/>
        </w:rPr>
        <w:t>price</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DecimalField</w:t>
      </w:r>
      <w:proofErr w:type="gramEnd"/>
      <w:r w:rsidRPr="00E16C02">
        <w:rPr>
          <w:rFonts w:ascii="Consolas" w:hAnsi="Consolas"/>
          <w:color w:val="D4D4D4"/>
          <w:sz w:val="21"/>
          <w:szCs w:val="21"/>
          <w:lang w:val="en-US" w:eastAsia="en-US"/>
        </w:rPr>
        <w:t>(</w:t>
      </w:r>
      <w:r w:rsidRPr="00E16C02">
        <w:rPr>
          <w:rFonts w:ascii="Consolas" w:hAnsi="Consolas"/>
          <w:color w:val="CE9178"/>
          <w:sz w:val="21"/>
          <w:szCs w:val="21"/>
          <w:lang w:val="en-US" w:eastAsia="en-US"/>
        </w:rPr>
        <w:t>'company_priceForKM'</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max_digits</w:t>
      </w:r>
      <w:r w:rsidRPr="00E16C02">
        <w:rPr>
          <w:rFonts w:ascii="Consolas" w:hAnsi="Consolas"/>
          <w:color w:val="D4D4D4"/>
          <w:sz w:val="21"/>
          <w:szCs w:val="21"/>
          <w:lang w:val="en-US" w:eastAsia="en-US"/>
        </w:rPr>
        <w:t>= </w:t>
      </w:r>
      <w:r w:rsidRPr="00E16C02">
        <w:rPr>
          <w:rFonts w:ascii="Consolas" w:hAnsi="Consolas"/>
          <w:color w:val="B5CEA8"/>
          <w:sz w:val="21"/>
          <w:szCs w:val="21"/>
          <w:lang w:val="en-US" w:eastAsia="en-US"/>
        </w:rPr>
        <w:t>10</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decimal_places</w:t>
      </w:r>
      <w:r w:rsidRPr="00E16C02">
        <w:rPr>
          <w:rFonts w:ascii="Consolas" w:hAnsi="Consolas"/>
          <w:color w:val="D4D4D4"/>
          <w:sz w:val="21"/>
          <w:szCs w:val="21"/>
          <w:lang w:val="en-US" w:eastAsia="en-US"/>
        </w:rPr>
        <w:t>= </w:t>
      </w:r>
      <w:r w:rsidRPr="00E16C02">
        <w:rPr>
          <w:rFonts w:ascii="Consolas" w:hAnsi="Consolas"/>
          <w:color w:val="B5CEA8"/>
          <w:sz w:val="21"/>
          <w:szCs w:val="21"/>
          <w:lang w:val="en-US" w:eastAsia="en-US"/>
        </w:rPr>
        <w:t>3</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TypeOfDelivery</w:t>
      </w:r>
      <w:r w:rsidRPr="00E16C02">
        <w:rPr>
          <w:rFonts w:ascii="Consolas" w:hAnsi="Consolas"/>
          <w:color w:val="D4D4D4"/>
          <w:sz w:val="21"/>
          <w:szCs w:val="21"/>
          <w:lang w:val="en-US" w:eastAsia="en-US"/>
        </w:rPr>
        <w:t>(</w:t>
      </w:r>
      <w:proofErr w:type="gramStart"/>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Model</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name</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CharField</w:t>
      </w:r>
      <w:proofErr w:type="gramEnd"/>
      <w:r w:rsidRPr="00E16C02">
        <w:rPr>
          <w:rFonts w:ascii="Consolas" w:hAnsi="Consolas"/>
          <w:color w:val="D4D4D4"/>
          <w:sz w:val="21"/>
          <w:szCs w:val="21"/>
          <w:lang w:val="en-US" w:eastAsia="en-US"/>
        </w:rPr>
        <w:t>(</w:t>
      </w:r>
      <w:r w:rsidRPr="00E16C02">
        <w:rPr>
          <w:rFonts w:ascii="Consolas" w:hAnsi="Consolas"/>
          <w:color w:val="CE9178"/>
          <w:sz w:val="21"/>
          <w:szCs w:val="21"/>
          <w:lang w:val="en-US" w:eastAsia="en-US"/>
        </w:rPr>
        <w:t>'typeOfDelivery_name'</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max_length</w:t>
      </w:r>
      <w:r w:rsidRPr="00E16C02">
        <w:rPr>
          <w:rFonts w:ascii="Consolas" w:hAnsi="Consolas"/>
          <w:color w:val="D4D4D4"/>
          <w:sz w:val="21"/>
          <w:szCs w:val="21"/>
          <w:lang w:val="en-US" w:eastAsia="en-US"/>
        </w:rPr>
        <w:t>= </w:t>
      </w:r>
      <w:r w:rsidRPr="00E16C02">
        <w:rPr>
          <w:rFonts w:ascii="Consolas" w:hAnsi="Consolas"/>
          <w:color w:val="B5CEA8"/>
          <w:sz w:val="21"/>
          <w:szCs w:val="21"/>
          <w:lang w:val="en-US" w:eastAsia="en-US"/>
        </w:rPr>
        <w:t>30</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Product</w:t>
      </w:r>
      <w:r w:rsidRPr="00E16C02">
        <w:rPr>
          <w:rFonts w:ascii="Consolas" w:hAnsi="Consolas"/>
          <w:color w:val="D4D4D4"/>
          <w:sz w:val="21"/>
          <w:szCs w:val="21"/>
          <w:lang w:val="en-US" w:eastAsia="en-US"/>
        </w:rPr>
        <w:t>(</w:t>
      </w:r>
      <w:proofErr w:type="gramStart"/>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Model</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name</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CharField</w:t>
      </w:r>
      <w:proofErr w:type="gramEnd"/>
      <w:r w:rsidRPr="00E16C02">
        <w:rPr>
          <w:rFonts w:ascii="Consolas" w:hAnsi="Consolas"/>
          <w:color w:val="D4D4D4"/>
          <w:sz w:val="21"/>
          <w:szCs w:val="21"/>
          <w:lang w:val="en-US" w:eastAsia="en-US"/>
        </w:rPr>
        <w:t>(</w:t>
      </w:r>
      <w:r w:rsidRPr="00E16C02">
        <w:rPr>
          <w:rFonts w:ascii="Consolas" w:hAnsi="Consolas"/>
          <w:color w:val="CE9178"/>
          <w:sz w:val="21"/>
          <w:szCs w:val="21"/>
          <w:lang w:val="en-US" w:eastAsia="en-US"/>
        </w:rPr>
        <w:t>'product_name'</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max_length</w:t>
      </w:r>
      <w:r w:rsidRPr="00E16C02">
        <w:rPr>
          <w:rFonts w:ascii="Consolas" w:hAnsi="Consolas"/>
          <w:color w:val="D4D4D4"/>
          <w:sz w:val="21"/>
          <w:szCs w:val="21"/>
          <w:lang w:val="en-US" w:eastAsia="en-US"/>
        </w:rPr>
        <w:t>= </w:t>
      </w:r>
      <w:r w:rsidRPr="00E16C02">
        <w:rPr>
          <w:rFonts w:ascii="Consolas" w:hAnsi="Consolas"/>
          <w:color w:val="B5CEA8"/>
          <w:sz w:val="21"/>
          <w:szCs w:val="21"/>
          <w:lang w:val="en-US" w:eastAsia="en-US"/>
        </w:rPr>
        <w:t>30</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unitOfMeasure</w:t>
      </w:r>
      <w:r w:rsidRPr="00E16C02">
        <w:rPr>
          <w:rFonts w:ascii="Consolas" w:hAnsi="Consolas"/>
          <w:color w:val="D4D4D4"/>
          <w:sz w:val="21"/>
          <w:szCs w:val="21"/>
          <w:lang w:val="en-US" w:eastAsia="en-US"/>
        </w:rPr>
        <w:t> </w:t>
      </w:r>
      <w:proofErr w:type="gramStart"/>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models</w:t>
      </w:r>
      <w:proofErr w:type="gramEnd"/>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CharField</w:t>
      </w:r>
      <w:r w:rsidRPr="00E16C02">
        <w:rPr>
          <w:rFonts w:ascii="Consolas" w:hAnsi="Consolas"/>
          <w:color w:val="D4D4D4"/>
          <w:sz w:val="21"/>
          <w:szCs w:val="21"/>
          <w:lang w:val="en-US" w:eastAsia="en-US"/>
        </w:rPr>
        <w:t>(</w:t>
      </w:r>
      <w:r w:rsidRPr="00E16C02">
        <w:rPr>
          <w:rFonts w:ascii="Consolas" w:hAnsi="Consolas"/>
          <w:color w:val="CE9178"/>
          <w:sz w:val="21"/>
          <w:szCs w:val="21"/>
          <w:lang w:val="en-US" w:eastAsia="en-US"/>
        </w:rPr>
        <w:t>'product_uom'</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max_length</w:t>
      </w:r>
      <w:r w:rsidRPr="00E16C02">
        <w:rPr>
          <w:rFonts w:ascii="Consolas" w:hAnsi="Consolas"/>
          <w:color w:val="D4D4D4"/>
          <w:sz w:val="21"/>
          <w:szCs w:val="21"/>
          <w:lang w:val="en-US" w:eastAsia="en-US"/>
        </w:rPr>
        <w:t>= </w:t>
      </w:r>
      <w:r w:rsidRPr="00E16C02">
        <w:rPr>
          <w:rFonts w:ascii="Consolas" w:hAnsi="Consolas"/>
          <w:color w:val="B5CEA8"/>
          <w:sz w:val="21"/>
          <w:szCs w:val="21"/>
          <w:lang w:val="en-US" w:eastAsia="en-US"/>
        </w:rPr>
        <w:t>30</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Storage</w:t>
      </w:r>
      <w:r w:rsidRPr="00E16C02">
        <w:rPr>
          <w:rFonts w:ascii="Consolas" w:hAnsi="Consolas"/>
          <w:color w:val="D4D4D4"/>
          <w:sz w:val="21"/>
          <w:szCs w:val="21"/>
          <w:lang w:val="en-US" w:eastAsia="en-US"/>
        </w:rPr>
        <w:t>(</w:t>
      </w:r>
      <w:proofErr w:type="gramStart"/>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Model</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farmer</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ForeignKey</w:t>
      </w:r>
      <w:proofErr w:type="gramEnd"/>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Farmer</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on_delete</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CASCADE</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addres</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CharField</w:t>
      </w:r>
      <w:proofErr w:type="gramEnd"/>
      <w:r w:rsidRPr="00E16C02">
        <w:rPr>
          <w:rFonts w:ascii="Consolas" w:hAnsi="Consolas"/>
          <w:color w:val="D4D4D4"/>
          <w:sz w:val="21"/>
          <w:szCs w:val="21"/>
          <w:lang w:val="en-US" w:eastAsia="en-US"/>
        </w:rPr>
        <w:t>(</w:t>
      </w:r>
      <w:r w:rsidRPr="00E16C02">
        <w:rPr>
          <w:rFonts w:ascii="Consolas" w:hAnsi="Consolas"/>
          <w:color w:val="CE9178"/>
          <w:sz w:val="21"/>
          <w:szCs w:val="21"/>
          <w:lang w:val="en-US" w:eastAsia="en-US"/>
        </w:rPr>
        <w:t>'storage_addres'</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max_length</w:t>
      </w:r>
      <w:r w:rsidRPr="00E16C02">
        <w:rPr>
          <w:rFonts w:ascii="Consolas" w:hAnsi="Consolas"/>
          <w:color w:val="D4D4D4"/>
          <w:sz w:val="21"/>
          <w:szCs w:val="21"/>
          <w:lang w:val="en-US" w:eastAsia="en-US"/>
        </w:rPr>
        <w:t> = </w:t>
      </w:r>
      <w:r w:rsidRPr="00E16C02">
        <w:rPr>
          <w:rFonts w:ascii="Consolas" w:hAnsi="Consolas"/>
          <w:color w:val="B5CEA8"/>
          <w:sz w:val="21"/>
          <w:szCs w:val="21"/>
          <w:lang w:val="en-US" w:eastAsia="en-US"/>
        </w:rPr>
        <w:t>50</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Stock</w:t>
      </w:r>
      <w:r w:rsidRPr="00E16C02">
        <w:rPr>
          <w:rFonts w:ascii="Consolas" w:hAnsi="Consolas"/>
          <w:color w:val="D4D4D4"/>
          <w:sz w:val="21"/>
          <w:szCs w:val="21"/>
          <w:lang w:val="en-US" w:eastAsia="en-US"/>
        </w:rPr>
        <w:t>(</w:t>
      </w:r>
      <w:proofErr w:type="gramStart"/>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Model</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product</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OneToOneField</w:t>
      </w:r>
      <w:proofErr w:type="gramEnd"/>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Product</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on_delete</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CASCADE</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storage</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ForeignKey</w:t>
      </w:r>
      <w:proofErr w:type="gramEnd"/>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Storage</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on_delete</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CASCADE</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amountOfProduct</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DecimalField</w:t>
      </w:r>
      <w:proofErr w:type="gramEnd"/>
      <w:r w:rsidRPr="00E16C02">
        <w:rPr>
          <w:rFonts w:ascii="Consolas" w:hAnsi="Consolas"/>
          <w:color w:val="D4D4D4"/>
          <w:sz w:val="21"/>
          <w:szCs w:val="21"/>
          <w:lang w:val="en-US" w:eastAsia="en-US"/>
        </w:rPr>
        <w:t>(</w:t>
      </w:r>
      <w:r w:rsidRPr="00E16C02">
        <w:rPr>
          <w:rFonts w:ascii="Consolas" w:hAnsi="Consolas"/>
          <w:color w:val="CE9178"/>
          <w:sz w:val="21"/>
          <w:szCs w:val="21"/>
          <w:lang w:val="en-US" w:eastAsia="en-US"/>
        </w:rPr>
        <w:t>'stock_amountOfProduct'</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max_digits</w:t>
      </w:r>
      <w:r w:rsidRPr="00E16C02">
        <w:rPr>
          <w:rFonts w:ascii="Consolas" w:hAnsi="Consolas"/>
          <w:color w:val="D4D4D4"/>
          <w:sz w:val="21"/>
          <w:szCs w:val="21"/>
          <w:lang w:val="en-US" w:eastAsia="en-US"/>
        </w:rPr>
        <w:t>= </w:t>
      </w:r>
      <w:r w:rsidRPr="00E16C02">
        <w:rPr>
          <w:rFonts w:ascii="Consolas" w:hAnsi="Consolas"/>
          <w:color w:val="B5CEA8"/>
          <w:sz w:val="21"/>
          <w:szCs w:val="21"/>
          <w:lang w:val="en-US" w:eastAsia="en-US"/>
        </w:rPr>
        <w:t>10</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decimal_places</w:t>
      </w:r>
      <w:r w:rsidRPr="00E16C02">
        <w:rPr>
          <w:rFonts w:ascii="Consolas" w:hAnsi="Consolas"/>
          <w:color w:val="D4D4D4"/>
          <w:sz w:val="21"/>
          <w:szCs w:val="21"/>
          <w:lang w:val="en-US" w:eastAsia="en-US"/>
        </w:rPr>
        <w:t>= </w:t>
      </w:r>
      <w:r w:rsidRPr="00E16C02">
        <w:rPr>
          <w:rFonts w:ascii="Consolas" w:hAnsi="Consolas"/>
          <w:color w:val="B5CEA8"/>
          <w:sz w:val="21"/>
          <w:szCs w:val="21"/>
          <w:lang w:val="en-US" w:eastAsia="en-US"/>
        </w:rPr>
        <w:t>3</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dateOfHarvest</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DateTimeField</w:t>
      </w:r>
      <w:proofErr w:type="gramEnd"/>
      <w:r w:rsidRPr="00E16C02">
        <w:rPr>
          <w:rFonts w:ascii="Consolas" w:hAnsi="Consolas"/>
          <w:color w:val="D4D4D4"/>
          <w:sz w:val="21"/>
          <w:szCs w:val="21"/>
          <w:lang w:val="en-US" w:eastAsia="en-US"/>
        </w:rPr>
        <w:t>(</w:t>
      </w:r>
      <w:r w:rsidRPr="00E16C02">
        <w:rPr>
          <w:rFonts w:ascii="Consolas" w:hAnsi="Consolas"/>
          <w:color w:val="CE9178"/>
          <w:sz w:val="21"/>
          <w:szCs w:val="21"/>
          <w:lang w:val="en-US" w:eastAsia="en-US"/>
        </w:rPr>
        <w:t>'product_harvestDate'</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auto_now</w:t>
      </w:r>
      <w:r w:rsidRPr="00E16C02">
        <w:rPr>
          <w:rFonts w:ascii="Consolas" w:hAnsi="Consolas"/>
          <w:color w:val="D4D4D4"/>
          <w:sz w:val="21"/>
          <w:szCs w:val="21"/>
          <w:lang w:val="en-US" w:eastAsia="en-US"/>
        </w:rPr>
        <w:t>=</w:t>
      </w:r>
      <w:r w:rsidRPr="00E16C02">
        <w:rPr>
          <w:rFonts w:ascii="Consolas" w:hAnsi="Consolas"/>
          <w:color w:val="569CD6"/>
          <w:sz w:val="21"/>
          <w:szCs w:val="21"/>
          <w:lang w:val="en-US" w:eastAsia="en-US"/>
        </w:rPr>
        <w:t>False</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auto_now_add</w:t>
      </w:r>
      <w:r w:rsidRPr="00E16C02">
        <w:rPr>
          <w:rFonts w:ascii="Consolas" w:hAnsi="Consolas"/>
          <w:color w:val="D4D4D4"/>
          <w:sz w:val="21"/>
          <w:szCs w:val="21"/>
          <w:lang w:val="en-US" w:eastAsia="en-US"/>
        </w:rPr>
        <w:t>=</w:t>
      </w:r>
      <w:r w:rsidRPr="00E16C02">
        <w:rPr>
          <w:rFonts w:ascii="Consolas" w:hAnsi="Consolas"/>
          <w:color w:val="569CD6"/>
          <w:sz w:val="21"/>
          <w:szCs w:val="21"/>
          <w:lang w:val="en-US" w:eastAsia="en-US"/>
        </w:rPr>
        <w:t>False</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shelfLife</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DateTimeField</w:t>
      </w:r>
      <w:proofErr w:type="gramEnd"/>
      <w:r w:rsidRPr="00E16C02">
        <w:rPr>
          <w:rFonts w:ascii="Consolas" w:hAnsi="Consolas"/>
          <w:color w:val="D4D4D4"/>
          <w:sz w:val="21"/>
          <w:szCs w:val="21"/>
          <w:lang w:val="en-US" w:eastAsia="en-US"/>
        </w:rPr>
        <w:t>(</w:t>
      </w:r>
      <w:r w:rsidRPr="00E16C02">
        <w:rPr>
          <w:rFonts w:ascii="Consolas" w:hAnsi="Consolas"/>
          <w:color w:val="CE9178"/>
          <w:sz w:val="21"/>
          <w:szCs w:val="21"/>
          <w:lang w:val="en-US" w:eastAsia="en-US"/>
        </w:rPr>
        <w:t>'product_shelfLife'</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auto_now</w:t>
      </w:r>
      <w:r w:rsidRPr="00E16C02">
        <w:rPr>
          <w:rFonts w:ascii="Consolas" w:hAnsi="Consolas"/>
          <w:color w:val="D4D4D4"/>
          <w:sz w:val="21"/>
          <w:szCs w:val="21"/>
          <w:lang w:val="en-US" w:eastAsia="en-US"/>
        </w:rPr>
        <w:t>=</w:t>
      </w:r>
      <w:r w:rsidRPr="00E16C02">
        <w:rPr>
          <w:rFonts w:ascii="Consolas" w:hAnsi="Consolas"/>
          <w:color w:val="569CD6"/>
          <w:sz w:val="21"/>
          <w:szCs w:val="21"/>
          <w:lang w:val="en-US" w:eastAsia="en-US"/>
        </w:rPr>
        <w:t>False</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auto_now_add</w:t>
      </w:r>
      <w:r w:rsidRPr="00E16C02">
        <w:rPr>
          <w:rFonts w:ascii="Consolas" w:hAnsi="Consolas"/>
          <w:color w:val="D4D4D4"/>
          <w:sz w:val="21"/>
          <w:szCs w:val="21"/>
          <w:lang w:val="en-US" w:eastAsia="en-US"/>
        </w:rPr>
        <w:t>=</w:t>
      </w:r>
      <w:r w:rsidRPr="00E16C02">
        <w:rPr>
          <w:rFonts w:ascii="Consolas" w:hAnsi="Consolas"/>
          <w:color w:val="569CD6"/>
          <w:sz w:val="21"/>
          <w:szCs w:val="21"/>
          <w:lang w:val="en-US" w:eastAsia="en-US"/>
        </w:rPr>
        <w:t>False</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price</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DecimalField</w:t>
      </w:r>
      <w:proofErr w:type="gramEnd"/>
      <w:r w:rsidRPr="00E16C02">
        <w:rPr>
          <w:rFonts w:ascii="Consolas" w:hAnsi="Consolas"/>
          <w:color w:val="D4D4D4"/>
          <w:sz w:val="21"/>
          <w:szCs w:val="21"/>
          <w:lang w:val="en-US" w:eastAsia="en-US"/>
        </w:rPr>
        <w:t>(</w:t>
      </w:r>
      <w:r w:rsidRPr="00E16C02">
        <w:rPr>
          <w:rFonts w:ascii="Consolas" w:hAnsi="Consolas"/>
          <w:color w:val="CE9178"/>
          <w:sz w:val="21"/>
          <w:szCs w:val="21"/>
          <w:lang w:val="en-US" w:eastAsia="en-US"/>
        </w:rPr>
        <w:t>'product_price'</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max_digits</w:t>
      </w:r>
      <w:r w:rsidRPr="00E16C02">
        <w:rPr>
          <w:rFonts w:ascii="Consolas" w:hAnsi="Consolas"/>
          <w:color w:val="D4D4D4"/>
          <w:sz w:val="21"/>
          <w:szCs w:val="21"/>
          <w:lang w:val="en-US" w:eastAsia="en-US"/>
        </w:rPr>
        <w:t>= </w:t>
      </w:r>
      <w:r w:rsidRPr="00E16C02">
        <w:rPr>
          <w:rFonts w:ascii="Consolas" w:hAnsi="Consolas"/>
          <w:color w:val="B5CEA8"/>
          <w:sz w:val="21"/>
          <w:szCs w:val="21"/>
          <w:lang w:val="en-US" w:eastAsia="en-US"/>
        </w:rPr>
        <w:t>10</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decimal_places</w:t>
      </w:r>
      <w:r w:rsidRPr="00E16C02">
        <w:rPr>
          <w:rFonts w:ascii="Consolas" w:hAnsi="Consolas"/>
          <w:color w:val="D4D4D4"/>
          <w:sz w:val="21"/>
          <w:szCs w:val="21"/>
          <w:lang w:val="en-US" w:eastAsia="en-US"/>
        </w:rPr>
        <w:t>= </w:t>
      </w:r>
      <w:r w:rsidRPr="00E16C02">
        <w:rPr>
          <w:rFonts w:ascii="Consolas" w:hAnsi="Consolas"/>
          <w:color w:val="B5CEA8"/>
          <w:sz w:val="21"/>
          <w:szCs w:val="21"/>
          <w:lang w:val="en-US" w:eastAsia="en-US"/>
        </w:rPr>
        <w:t>3</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Sale</w:t>
      </w:r>
      <w:r w:rsidRPr="00E16C02">
        <w:rPr>
          <w:rFonts w:ascii="Consolas" w:hAnsi="Consolas"/>
          <w:color w:val="D4D4D4"/>
          <w:sz w:val="21"/>
          <w:szCs w:val="21"/>
          <w:lang w:val="en-US" w:eastAsia="en-US"/>
        </w:rPr>
        <w:t>(</w:t>
      </w:r>
      <w:proofErr w:type="gramStart"/>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Model</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farmer</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ForeignKey</w:t>
      </w:r>
      <w:proofErr w:type="gramEnd"/>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Farmer</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on_delete</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CASCADE</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product</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ForeignKey</w:t>
      </w:r>
      <w:proofErr w:type="gramEnd"/>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Product</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on_delete</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CASCADE</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dateOfRequest</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DateTimeField</w:t>
      </w:r>
      <w:proofErr w:type="gramEnd"/>
      <w:r w:rsidRPr="00E16C02">
        <w:rPr>
          <w:rFonts w:ascii="Consolas" w:hAnsi="Consolas"/>
          <w:color w:val="D4D4D4"/>
          <w:sz w:val="21"/>
          <w:szCs w:val="21"/>
          <w:lang w:val="en-US" w:eastAsia="en-US"/>
        </w:rPr>
        <w:t>(</w:t>
      </w:r>
      <w:r w:rsidRPr="00E16C02">
        <w:rPr>
          <w:rFonts w:ascii="Consolas" w:hAnsi="Consolas"/>
          <w:color w:val="CE9178"/>
          <w:sz w:val="21"/>
          <w:szCs w:val="21"/>
          <w:lang w:val="en-US" w:eastAsia="en-US"/>
        </w:rPr>
        <w:t>'sale_RequestDate'</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auto_now</w:t>
      </w:r>
      <w:r w:rsidRPr="00E16C02">
        <w:rPr>
          <w:rFonts w:ascii="Consolas" w:hAnsi="Consolas"/>
          <w:color w:val="D4D4D4"/>
          <w:sz w:val="21"/>
          <w:szCs w:val="21"/>
          <w:lang w:val="en-US" w:eastAsia="en-US"/>
        </w:rPr>
        <w:t>=</w:t>
      </w:r>
      <w:r w:rsidRPr="00E16C02">
        <w:rPr>
          <w:rFonts w:ascii="Consolas" w:hAnsi="Consolas"/>
          <w:color w:val="569CD6"/>
          <w:sz w:val="21"/>
          <w:szCs w:val="21"/>
          <w:lang w:val="en-US" w:eastAsia="en-US"/>
        </w:rPr>
        <w:t>False</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auto_now_add</w:t>
      </w:r>
      <w:r w:rsidRPr="00E16C02">
        <w:rPr>
          <w:rFonts w:ascii="Consolas" w:hAnsi="Consolas"/>
          <w:color w:val="D4D4D4"/>
          <w:sz w:val="21"/>
          <w:szCs w:val="21"/>
          <w:lang w:val="en-US" w:eastAsia="en-US"/>
        </w:rPr>
        <w:t>=</w:t>
      </w:r>
      <w:r w:rsidRPr="00E16C02">
        <w:rPr>
          <w:rFonts w:ascii="Consolas" w:hAnsi="Consolas"/>
          <w:color w:val="569CD6"/>
          <w:sz w:val="21"/>
          <w:szCs w:val="21"/>
          <w:lang w:val="en-US" w:eastAsia="en-US"/>
        </w:rPr>
        <w:t>False</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dateOfHarvest</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DateTimeField</w:t>
      </w:r>
      <w:proofErr w:type="gramEnd"/>
      <w:r w:rsidRPr="00E16C02">
        <w:rPr>
          <w:rFonts w:ascii="Consolas" w:hAnsi="Consolas"/>
          <w:color w:val="D4D4D4"/>
          <w:sz w:val="21"/>
          <w:szCs w:val="21"/>
          <w:lang w:val="en-US" w:eastAsia="en-US"/>
        </w:rPr>
        <w:t>(</w:t>
      </w:r>
      <w:r w:rsidRPr="00E16C02">
        <w:rPr>
          <w:rFonts w:ascii="Consolas" w:hAnsi="Consolas"/>
          <w:color w:val="CE9178"/>
          <w:sz w:val="21"/>
          <w:szCs w:val="21"/>
          <w:lang w:val="en-US" w:eastAsia="en-US"/>
        </w:rPr>
        <w:t>'sale_productHarvestTime'</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auto_now</w:t>
      </w:r>
      <w:r w:rsidRPr="00E16C02">
        <w:rPr>
          <w:rFonts w:ascii="Consolas" w:hAnsi="Consolas"/>
          <w:color w:val="D4D4D4"/>
          <w:sz w:val="21"/>
          <w:szCs w:val="21"/>
          <w:lang w:val="en-US" w:eastAsia="en-US"/>
        </w:rPr>
        <w:t>=</w:t>
      </w:r>
      <w:r w:rsidRPr="00E16C02">
        <w:rPr>
          <w:rFonts w:ascii="Consolas" w:hAnsi="Consolas"/>
          <w:color w:val="569CD6"/>
          <w:sz w:val="21"/>
          <w:szCs w:val="21"/>
          <w:lang w:val="en-US" w:eastAsia="en-US"/>
        </w:rPr>
        <w:t>False</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auto_now_add</w:t>
      </w:r>
      <w:r w:rsidRPr="00E16C02">
        <w:rPr>
          <w:rFonts w:ascii="Consolas" w:hAnsi="Consolas"/>
          <w:color w:val="D4D4D4"/>
          <w:sz w:val="21"/>
          <w:szCs w:val="21"/>
          <w:lang w:val="en-US" w:eastAsia="en-US"/>
        </w:rPr>
        <w:t>=</w:t>
      </w:r>
      <w:r w:rsidRPr="00E16C02">
        <w:rPr>
          <w:rFonts w:ascii="Consolas" w:hAnsi="Consolas"/>
          <w:color w:val="569CD6"/>
          <w:sz w:val="21"/>
          <w:szCs w:val="21"/>
          <w:lang w:val="en-US" w:eastAsia="en-US"/>
        </w:rPr>
        <w:t>False</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amount</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DecimalField</w:t>
      </w:r>
      <w:proofErr w:type="gramEnd"/>
      <w:r w:rsidRPr="00E16C02">
        <w:rPr>
          <w:rFonts w:ascii="Consolas" w:hAnsi="Consolas"/>
          <w:color w:val="D4D4D4"/>
          <w:sz w:val="21"/>
          <w:szCs w:val="21"/>
          <w:lang w:val="en-US" w:eastAsia="en-US"/>
        </w:rPr>
        <w:t>(</w:t>
      </w:r>
      <w:r w:rsidRPr="00E16C02">
        <w:rPr>
          <w:rFonts w:ascii="Consolas" w:hAnsi="Consolas"/>
          <w:color w:val="CE9178"/>
          <w:sz w:val="21"/>
          <w:szCs w:val="21"/>
          <w:lang w:val="en-US" w:eastAsia="en-US"/>
        </w:rPr>
        <w:t>'sale_amountOfProduct'</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max_digits</w:t>
      </w:r>
      <w:r w:rsidRPr="00E16C02">
        <w:rPr>
          <w:rFonts w:ascii="Consolas" w:hAnsi="Consolas"/>
          <w:color w:val="D4D4D4"/>
          <w:sz w:val="21"/>
          <w:szCs w:val="21"/>
          <w:lang w:val="en-US" w:eastAsia="en-US"/>
        </w:rPr>
        <w:t>= </w:t>
      </w:r>
      <w:r w:rsidRPr="00E16C02">
        <w:rPr>
          <w:rFonts w:ascii="Consolas" w:hAnsi="Consolas"/>
          <w:color w:val="B5CEA8"/>
          <w:sz w:val="21"/>
          <w:szCs w:val="21"/>
          <w:lang w:val="en-US" w:eastAsia="en-US"/>
        </w:rPr>
        <w:t>10</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decimal_places</w:t>
      </w:r>
      <w:r w:rsidRPr="00E16C02">
        <w:rPr>
          <w:rFonts w:ascii="Consolas" w:hAnsi="Consolas"/>
          <w:color w:val="D4D4D4"/>
          <w:sz w:val="21"/>
          <w:szCs w:val="21"/>
          <w:lang w:val="en-US" w:eastAsia="en-US"/>
        </w:rPr>
        <w:t>= </w:t>
      </w:r>
      <w:r w:rsidRPr="00E16C02">
        <w:rPr>
          <w:rFonts w:ascii="Consolas" w:hAnsi="Consolas"/>
          <w:color w:val="B5CEA8"/>
          <w:sz w:val="21"/>
          <w:szCs w:val="21"/>
          <w:lang w:val="en-US" w:eastAsia="en-US"/>
        </w:rPr>
        <w:t>3</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price</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DecimalField</w:t>
      </w:r>
      <w:proofErr w:type="gramEnd"/>
      <w:r w:rsidRPr="00E16C02">
        <w:rPr>
          <w:rFonts w:ascii="Consolas" w:hAnsi="Consolas"/>
          <w:color w:val="D4D4D4"/>
          <w:sz w:val="21"/>
          <w:szCs w:val="21"/>
          <w:lang w:val="en-US" w:eastAsia="en-US"/>
        </w:rPr>
        <w:t>(</w:t>
      </w:r>
      <w:r w:rsidRPr="00E16C02">
        <w:rPr>
          <w:rFonts w:ascii="Consolas" w:hAnsi="Consolas"/>
          <w:color w:val="CE9178"/>
          <w:sz w:val="21"/>
          <w:szCs w:val="21"/>
          <w:lang w:val="en-US" w:eastAsia="en-US"/>
        </w:rPr>
        <w:t>'sale_priceOfGrowingHarvest'</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max_digits</w:t>
      </w:r>
      <w:r w:rsidRPr="00E16C02">
        <w:rPr>
          <w:rFonts w:ascii="Consolas" w:hAnsi="Consolas"/>
          <w:color w:val="D4D4D4"/>
          <w:sz w:val="21"/>
          <w:szCs w:val="21"/>
          <w:lang w:val="en-US" w:eastAsia="en-US"/>
        </w:rPr>
        <w:t>= </w:t>
      </w:r>
      <w:r w:rsidRPr="00E16C02">
        <w:rPr>
          <w:rFonts w:ascii="Consolas" w:hAnsi="Consolas"/>
          <w:color w:val="B5CEA8"/>
          <w:sz w:val="21"/>
          <w:szCs w:val="21"/>
          <w:lang w:val="en-US" w:eastAsia="en-US"/>
        </w:rPr>
        <w:t>10</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decimal_places</w:t>
      </w:r>
      <w:r w:rsidRPr="00E16C02">
        <w:rPr>
          <w:rFonts w:ascii="Consolas" w:hAnsi="Consolas"/>
          <w:color w:val="D4D4D4"/>
          <w:sz w:val="21"/>
          <w:szCs w:val="21"/>
          <w:lang w:val="en-US" w:eastAsia="en-US"/>
        </w:rPr>
        <w:t>= </w:t>
      </w:r>
      <w:r w:rsidRPr="00E16C02">
        <w:rPr>
          <w:rFonts w:ascii="Consolas" w:hAnsi="Consolas"/>
          <w:color w:val="B5CEA8"/>
          <w:sz w:val="21"/>
          <w:szCs w:val="21"/>
          <w:lang w:val="en-US" w:eastAsia="en-US"/>
        </w:rPr>
        <w:t>3</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Purchase</w:t>
      </w:r>
      <w:r w:rsidRPr="00E16C02">
        <w:rPr>
          <w:rFonts w:ascii="Consolas" w:hAnsi="Consolas"/>
          <w:color w:val="D4D4D4"/>
          <w:sz w:val="21"/>
          <w:szCs w:val="21"/>
          <w:lang w:val="en-US" w:eastAsia="en-US"/>
        </w:rPr>
        <w:t>(</w:t>
      </w:r>
      <w:proofErr w:type="gramStart"/>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Model</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client</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ForeignKey</w:t>
      </w:r>
      <w:proofErr w:type="gramEnd"/>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Client</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on_delete</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CASCADE</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sale</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ForeignKey</w:t>
      </w:r>
      <w:proofErr w:type="gramEnd"/>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Sale</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on_delete</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CASCADE</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dateOfRequest</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DateTimeField</w:t>
      </w:r>
      <w:proofErr w:type="gramEnd"/>
      <w:r w:rsidRPr="00E16C02">
        <w:rPr>
          <w:rFonts w:ascii="Consolas" w:hAnsi="Consolas"/>
          <w:color w:val="D4D4D4"/>
          <w:sz w:val="21"/>
          <w:szCs w:val="21"/>
          <w:lang w:val="en-US" w:eastAsia="en-US"/>
        </w:rPr>
        <w:t>(</w:t>
      </w:r>
      <w:r w:rsidRPr="00E16C02">
        <w:rPr>
          <w:rFonts w:ascii="Consolas" w:hAnsi="Consolas"/>
          <w:color w:val="CE9178"/>
          <w:sz w:val="21"/>
          <w:szCs w:val="21"/>
          <w:lang w:val="en-US" w:eastAsia="en-US"/>
        </w:rPr>
        <w:t>'sale_RequestDate'</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auto_now</w:t>
      </w:r>
      <w:r w:rsidRPr="00E16C02">
        <w:rPr>
          <w:rFonts w:ascii="Consolas" w:hAnsi="Consolas"/>
          <w:color w:val="D4D4D4"/>
          <w:sz w:val="21"/>
          <w:szCs w:val="21"/>
          <w:lang w:val="en-US" w:eastAsia="en-US"/>
        </w:rPr>
        <w:t>=</w:t>
      </w:r>
      <w:r w:rsidRPr="00E16C02">
        <w:rPr>
          <w:rFonts w:ascii="Consolas" w:hAnsi="Consolas"/>
          <w:color w:val="569CD6"/>
          <w:sz w:val="21"/>
          <w:szCs w:val="21"/>
          <w:lang w:val="en-US" w:eastAsia="en-US"/>
        </w:rPr>
        <w:t>False</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auto_now_add</w:t>
      </w:r>
      <w:r w:rsidRPr="00E16C02">
        <w:rPr>
          <w:rFonts w:ascii="Consolas" w:hAnsi="Consolas"/>
          <w:color w:val="D4D4D4"/>
          <w:sz w:val="21"/>
          <w:szCs w:val="21"/>
          <w:lang w:val="en-US" w:eastAsia="en-US"/>
        </w:rPr>
        <w:t>=</w:t>
      </w:r>
      <w:r w:rsidRPr="00E16C02">
        <w:rPr>
          <w:rFonts w:ascii="Consolas" w:hAnsi="Consolas"/>
          <w:color w:val="569CD6"/>
          <w:sz w:val="21"/>
          <w:szCs w:val="21"/>
          <w:lang w:val="en-US" w:eastAsia="en-US"/>
        </w:rPr>
        <w:t>False</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dateOfPurchase</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DateTimeField</w:t>
      </w:r>
      <w:proofErr w:type="gramEnd"/>
      <w:r w:rsidRPr="00E16C02">
        <w:rPr>
          <w:rFonts w:ascii="Consolas" w:hAnsi="Consolas"/>
          <w:color w:val="D4D4D4"/>
          <w:sz w:val="21"/>
          <w:szCs w:val="21"/>
          <w:lang w:val="en-US" w:eastAsia="en-US"/>
        </w:rPr>
        <w:t>(</w:t>
      </w:r>
      <w:r w:rsidRPr="00E16C02">
        <w:rPr>
          <w:rFonts w:ascii="Consolas" w:hAnsi="Consolas"/>
          <w:color w:val="CE9178"/>
          <w:sz w:val="21"/>
          <w:szCs w:val="21"/>
          <w:lang w:val="en-US" w:eastAsia="en-US"/>
        </w:rPr>
        <w:t>'sale_RequestDate'</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auto_now</w:t>
      </w:r>
      <w:r w:rsidRPr="00E16C02">
        <w:rPr>
          <w:rFonts w:ascii="Consolas" w:hAnsi="Consolas"/>
          <w:color w:val="D4D4D4"/>
          <w:sz w:val="21"/>
          <w:szCs w:val="21"/>
          <w:lang w:val="en-US" w:eastAsia="en-US"/>
        </w:rPr>
        <w:t>=</w:t>
      </w:r>
      <w:r w:rsidRPr="00E16C02">
        <w:rPr>
          <w:rFonts w:ascii="Consolas" w:hAnsi="Consolas"/>
          <w:color w:val="569CD6"/>
          <w:sz w:val="21"/>
          <w:szCs w:val="21"/>
          <w:lang w:val="en-US" w:eastAsia="en-US"/>
        </w:rPr>
        <w:t>False</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auto_now_add</w:t>
      </w:r>
      <w:r w:rsidRPr="00E16C02">
        <w:rPr>
          <w:rFonts w:ascii="Consolas" w:hAnsi="Consolas"/>
          <w:color w:val="D4D4D4"/>
          <w:sz w:val="21"/>
          <w:szCs w:val="21"/>
          <w:lang w:val="en-US" w:eastAsia="en-US"/>
        </w:rPr>
        <w:t>=</w:t>
      </w:r>
      <w:r w:rsidRPr="00E16C02">
        <w:rPr>
          <w:rFonts w:ascii="Consolas" w:hAnsi="Consolas"/>
          <w:color w:val="569CD6"/>
          <w:sz w:val="21"/>
          <w:szCs w:val="21"/>
          <w:lang w:val="en-US" w:eastAsia="en-US"/>
        </w:rPr>
        <w:t>False</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amount</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DecimalField</w:t>
      </w:r>
      <w:proofErr w:type="gramEnd"/>
      <w:r w:rsidRPr="00E16C02">
        <w:rPr>
          <w:rFonts w:ascii="Consolas" w:hAnsi="Consolas"/>
          <w:color w:val="D4D4D4"/>
          <w:sz w:val="21"/>
          <w:szCs w:val="21"/>
          <w:lang w:val="en-US" w:eastAsia="en-US"/>
        </w:rPr>
        <w:t>(</w:t>
      </w:r>
      <w:r w:rsidRPr="00E16C02">
        <w:rPr>
          <w:rFonts w:ascii="Consolas" w:hAnsi="Consolas"/>
          <w:color w:val="CE9178"/>
          <w:sz w:val="21"/>
          <w:szCs w:val="21"/>
          <w:lang w:val="en-US" w:eastAsia="en-US"/>
        </w:rPr>
        <w:t>'purchase_amount'</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max_digits</w:t>
      </w:r>
      <w:r w:rsidRPr="00E16C02">
        <w:rPr>
          <w:rFonts w:ascii="Consolas" w:hAnsi="Consolas"/>
          <w:color w:val="D4D4D4"/>
          <w:sz w:val="21"/>
          <w:szCs w:val="21"/>
          <w:lang w:val="en-US" w:eastAsia="en-US"/>
        </w:rPr>
        <w:t>= </w:t>
      </w:r>
      <w:r w:rsidRPr="00E16C02">
        <w:rPr>
          <w:rFonts w:ascii="Consolas" w:hAnsi="Consolas"/>
          <w:color w:val="B5CEA8"/>
          <w:sz w:val="21"/>
          <w:szCs w:val="21"/>
          <w:lang w:val="en-US" w:eastAsia="en-US"/>
        </w:rPr>
        <w:t>10</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decimal_places</w:t>
      </w:r>
      <w:r w:rsidRPr="00E16C02">
        <w:rPr>
          <w:rFonts w:ascii="Consolas" w:hAnsi="Consolas"/>
          <w:color w:val="D4D4D4"/>
          <w:sz w:val="21"/>
          <w:szCs w:val="21"/>
          <w:lang w:val="en-US" w:eastAsia="en-US"/>
        </w:rPr>
        <w:t>= </w:t>
      </w:r>
      <w:r w:rsidRPr="00E16C02">
        <w:rPr>
          <w:rFonts w:ascii="Consolas" w:hAnsi="Consolas"/>
          <w:color w:val="B5CEA8"/>
          <w:sz w:val="21"/>
          <w:szCs w:val="21"/>
          <w:lang w:val="en-US" w:eastAsia="en-US"/>
        </w:rPr>
        <w:t>3</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Trade</w:t>
      </w:r>
      <w:r w:rsidRPr="00E16C02">
        <w:rPr>
          <w:rFonts w:ascii="Consolas" w:hAnsi="Consolas"/>
          <w:color w:val="D4D4D4"/>
          <w:sz w:val="21"/>
          <w:szCs w:val="21"/>
          <w:lang w:val="en-US" w:eastAsia="en-US"/>
        </w:rPr>
        <w:t>(</w:t>
      </w:r>
      <w:proofErr w:type="gramStart"/>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Model</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client</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ForeignKey</w:t>
      </w:r>
      <w:proofErr w:type="gramEnd"/>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Client</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on_delete</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CASCADE</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farmer</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ForeignKey</w:t>
      </w:r>
      <w:proofErr w:type="gramEnd"/>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Farmer</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on_delete</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CASCADE</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product</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ForeignKey</w:t>
      </w:r>
      <w:proofErr w:type="gramEnd"/>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Product</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on_delete</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CASCADE</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lastRenderedPageBreak/>
        <w:t>    </w:t>
      </w:r>
      <w:r w:rsidRPr="00E16C02">
        <w:rPr>
          <w:rFonts w:ascii="Consolas" w:hAnsi="Consolas"/>
          <w:color w:val="9CDCFE"/>
          <w:sz w:val="21"/>
          <w:szCs w:val="21"/>
          <w:lang w:val="en-US" w:eastAsia="en-US"/>
        </w:rPr>
        <w:t>purchase</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ForeignKey</w:t>
      </w:r>
      <w:proofErr w:type="gramEnd"/>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Purchase</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on_delete</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CASCADE</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typeOfPayment</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ForeignKey</w:t>
      </w:r>
      <w:proofErr w:type="gramEnd"/>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TypeOfPayment</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on_delete</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CASCADE</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payment</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ForeignKey</w:t>
      </w:r>
      <w:proofErr w:type="gramEnd"/>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Payment</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on_delete</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CASCADE</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typeOfDelivery</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OneToOneField</w:t>
      </w:r>
      <w:proofErr w:type="gramEnd"/>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TypeOfDelivery</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on_delete</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CASCADE</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deliveryCompany</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ForeignKey</w:t>
      </w:r>
      <w:proofErr w:type="gramEnd"/>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DeliveryCompanies</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on_delete</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CASCADE</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price</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DecimalField</w:t>
      </w:r>
      <w:proofErr w:type="gramEnd"/>
      <w:r w:rsidRPr="00E16C02">
        <w:rPr>
          <w:rFonts w:ascii="Consolas" w:hAnsi="Consolas"/>
          <w:color w:val="D4D4D4"/>
          <w:sz w:val="21"/>
          <w:szCs w:val="21"/>
          <w:lang w:val="en-US" w:eastAsia="en-US"/>
        </w:rPr>
        <w:t>(</w:t>
      </w:r>
      <w:r w:rsidRPr="00E16C02">
        <w:rPr>
          <w:rFonts w:ascii="Consolas" w:hAnsi="Consolas"/>
          <w:color w:val="CE9178"/>
          <w:sz w:val="21"/>
          <w:szCs w:val="21"/>
          <w:lang w:val="en-US" w:eastAsia="en-US"/>
        </w:rPr>
        <w:t>'trade_priceOfProduct'</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max_digits</w:t>
      </w:r>
      <w:r w:rsidRPr="00E16C02">
        <w:rPr>
          <w:rFonts w:ascii="Consolas" w:hAnsi="Consolas"/>
          <w:color w:val="D4D4D4"/>
          <w:sz w:val="21"/>
          <w:szCs w:val="21"/>
          <w:lang w:val="en-US" w:eastAsia="en-US"/>
        </w:rPr>
        <w:t>= </w:t>
      </w:r>
      <w:r w:rsidRPr="00E16C02">
        <w:rPr>
          <w:rFonts w:ascii="Consolas" w:hAnsi="Consolas"/>
          <w:color w:val="B5CEA8"/>
          <w:sz w:val="21"/>
          <w:szCs w:val="21"/>
          <w:lang w:val="en-US" w:eastAsia="en-US"/>
        </w:rPr>
        <w:t>10</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decimal_places</w:t>
      </w:r>
      <w:r w:rsidRPr="00E16C02">
        <w:rPr>
          <w:rFonts w:ascii="Consolas" w:hAnsi="Consolas"/>
          <w:color w:val="D4D4D4"/>
          <w:sz w:val="21"/>
          <w:szCs w:val="21"/>
          <w:lang w:val="en-US" w:eastAsia="en-US"/>
        </w:rPr>
        <w:t>= </w:t>
      </w:r>
      <w:r w:rsidRPr="00E16C02">
        <w:rPr>
          <w:rFonts w:ascii="Consolas" w:hAnsi="Consolas"/>
          <w:color w:val="B5CEA8"/>
          <w:sz w:val="21"/>
          <w:szCs w:val="21"/>
          <w:lang w:val="en-US" w:eastAsia="en-US"/>
        </w:rPr>
        <w:t>3</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amount</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DecimalField</w:t>
      </w:r>
      <w:proofErr w:type="gramEnd"/>
      <w:r w:rsidRPr="00E16C02">
        <w:rPr>
          <w:rFonts w:ascii="Consolas" w:hAnsi="Consolas"/>
          <w:color w:val="D4D4D4"/>
          <w:sz w:val="21"/>
          <w:szCs w:val="21"/>
          <w:lang w:val="en-US" w:eastAsia="en-US"/>
        </w:rPr>
        <w:t>(</w:t>
      </w:r>
      <w:r w:rsidRPr="00E16C02">
        <w:rPr>
          <w:rFonts w:ascii="Consolas" w:hAnsi="Consolas"/>
          <w:color w:val="CE9178"/>
          <w:sz w:val="21"/>
          <w:szCs w:val="21"/>
          <w:lang w:val="en-US" w:eastAsia="en-US"/>
        </w:rPr>
        <w:t>'trade_amountOfProduct'</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max_digits</w:t>
      </w:r>
      <w:r w:rsidRPr="00E16C02">
        <w:rPr>
          <w:rFonts w:ascii="Consolas" w:hAnsi="Consolas"/>
          <w:color w:val="D4D4D4"/>
          <w:sz w:val="21"/>
          <w:szCs w:val="21"/>
          <w:lang w:val="en-US" w:eastAsia="en-US"/>
        </w:rPr>
        <w:t>= </w:t>
      </w:r>
      <w:r w:rsidRPr="00E16C02">
        <w:rPr>
          <w:rFonts w:ascii="Consolas" w:hAnsi="Consolas"/>
          <w:color w:val="B5CEA8"/>
          <w:sz w:val="21"/>
          <w:szCs w:val="21"/>
          <w:lang w:val="en-US" w:eastAsia="en-US"/>
        </w:rPr>
        <w:t>10</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decimal_places</w:t>
      </w:r>
      <w:r w:rsidRPr="00E16C02">
        <w:rPr>
          <w:rFonts w:ascii="Consolas" w:hAnsi="Consolas"/>
          <w:color w:val="D4D4D4"/>
          <w:sz w:val="21"/>
          <w:szCs w:val="21"/>
          <w:lang w:val="en-US" w:eastAsia="en-US"/>
        </w:rPr>
        <w:t>= </w:t>
      </w:r>
      <w:r w:rsidRPr="00E16C02">
        <w:rPr>
          <w:rFonts w:ascii="Consolas" w:hAnsi="Consolas"/>
          <w:color w:val="B5CEA8"/>
          <w:sz w:val="21"/>
          <w:szCs w:val="21"/>
          <w:lang w:val="en-US" w:eastAsia="en-US"/>
        </w:rPr>
        <w:t>3</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distance</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DecimalField</w:t>
      </w:r>
      <w:proofErr w:type="gramEnd"/>
      <w:r w:rsidRPr="00E16C02">
        <w:rPr>
          <w:rFonts w:ascii="Consolas" w:hAnsi="Consolas"/>
          <w:color w:val="D4D4D4"/>
          <w:sz w:val="21"/>
          <w:szCs w:val="21"/>
          <w:lang w:val="en-US" w:eastAsia="en-US"/>
        </w:rPr>
        <w:t>(</w:t>
      </w:r>
      <w:r w:rsidRPr="00E16C02">
        <w:rPr>
          <w:rFonts w:ascii="Consolas" w:hAnsi="Consolas"/>
          <w:color w:val="CE9178"/>
          <w:sz w:val="21"/>
          <w:szCs w:val="21"/>
          <w:lang w:val="en-US" w:eastAsia="en-US"/>
        </w:rPr>
        <w:t>'trade_distanceOfDelivery'</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max_digits</w:t>
      </w:r>
      <w:r w:rsidRPr="00E16C02">
        <w:rPr>
          <w:rFonts w:ascii="Consolas" w:hAnsi="Consolas"/>
          <w:color w:val="D4D4D4"/>
          <w:sz w:val="21"/>
          <w:szCs w:val="21"/>
          <w:lang w:val="en-US" w:eastAsia="en-US"/>
        </w:rPr>
        <w:t>= </w:t>
      </w:r>
      <w:r w:rsidRPr="00E16C02">
        <w:rPr>
          <w:rFonts w:ascii="Consolas" w:hAnsi="Consolas"/>
          <w:color w:val="B5CEA8"/>
          <w:sz w:val="21"/>
          <w:szCs w:val="21"/>
          <w:lang w:val="en-US" w:eastAsia="en-US"/>
        </w:rPr>
        <w:t>10</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decimal_places</w:t>
      </w:r>
      <w:r w:rsidRPr="00E16C02">
        <w:rPr>
          <w:rFonts w:ascii="Consolas" w:hAnsi="Consolas"/>
          <w:color w:val="D4D4D4"/>
          <w:sz w:val="21"/>
          <w:szCs w:val="21"/>
          <w:lang w:val="en-US" w:eastAsia="en-US"/>
        </w:rPr>
        <w:t>= </w:t>
      </w:r>
      <w:r w:rsidRPr="00E16C02">
        <w:rPr>
          <w:rFonts w:ascii="Consolas" w:hAnsi="Consolas"/>
          <w:color w:val="B5CEA8"/>
          <w:sz w:val="21"/>
          <w:szCs w:val="21"/>
          <w:lang w:val="en-US" w:eastAsia="en-US"/>
        </w:rPr>
        <w:t>3</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p>
    <w:p w:rsidR="00E16C02" w:rsidRPr="00E16C02" w:rsidRDefault="00E16C02" w:rsidP="004C1E71">
      <w:pPr>
        <w:spacing w:line="14.25pt" w:lineRule="atLeast"/>
        <w:rPr>
          <w:rFonts w:ascii="Consolas" w:hAnsi="Consolas"/>
          <w:color w:val="D4D4D4"/>
          <w:sz w:val="21"/>
          <w:szCs w:val="21"/>
          <w:lang w:val="en-US" w:eastAsia="en-US"/>
        </w:rPr>
      </w:pPr>
    </w:p>
    <w:p w:rsidR="00E16C02" w:rsidRDefault="00E16C02" w:rsidP="004C1E71">
      <w:pPr>
        <w:rPr>
          <w:sz w:val="26"/>
          <w:szCs w:val="26"/>
          <w:lang w:val="en-US" w:eastAsia="x-none"/>
        </w:rPr>
      </w:pPr>
    </w:p>
    <w:p w:rsidR="00E16C02" w:rsidRDefault="00E16C02" w:rsidP="004C1E71">
      <w:pPr>
        <w:rPr>
          <w:sz w:val="26"/>
          <w:szCs w:val="26"/>
          <w:lang w:val="en-US" w:eastAsia="x-none"/>
        </w:rPr>
      </w:pPr>
    </w:p>
    <w:p w:rsidR="00E16C02" w:rsidRDefault="00E16C02" w:rsidP="004C1E71">
      <w:pPr>
        <w:rPr>
          <w:sz w:val="26"/>
          <w:szCs w:val="26"/>
          <w:lang w:val="en-US" w:eastAsia="x-none"/>
        </w:rPr>
      </w:pPr>
    </w:p>
    <w:p w:rsidR="00E16C02" w:rsidRPr="0086745F" w:rsidRDefault="00E16C02" w:rsidP="004C1E71">
      <w:pPr>
        <w:rPr>
          <w:b/>
          <w:sz w:val="28"/>
          <w:szCs w:val="26"/>
          <w:lang w:val="en-US" w:eastAsia="x-none"/>
        </w:rPr>
      </w:pPr>
      <w:r w:rsidRPr="0086745F">
        <w:rPr>
          <w:b/>
          <w:sz w:val="28"/>
          <w:szCs w:val="26"/>
          <w:lang w:val="en-US" w:eastAsia="x-none"/>
        </w:rPr>
        <w:t>client</w:t>
      </w:r>
    </w:p>
    <w:p w:rsidR="00E16C02" w:rsidRPr="0086745F" w:rsidRDefault="00E16C02" w:rsidP="004C1E71">
      <w:pPr>
        <w:rPr>
          <w:b/>
          <w:sz w:val="28"/>
          <w:szCs w:val="26"/>
          <w:lang w:val="en-US" w:eastAsia="x-none"/>
        </w:rPr>
      </w:pPr>
    </w:p>
    <w:p w:rsidR="00E16C02" w:rsidRPr="0086745F" w:rsidRDefault="00E16C02" w:rsidP="004C1E71">
      <w:pPr>
        <w:rPr>
          <w:b/>
          <w:sz w:val="28"/>
          <w:szCs w:val="26"/>
          <w:lang w:val="en-US" w:eastAsia="x-none"/>
        </w:rPr>
      </w:pPr>
      <w:r w:rsidRPr="0086745F">
        <w:rPr>
          <w:b/>
          <w:sz w:val="28"/>
          <w:szCs w:val="26"/>
          <w:lang w:val="en-US" w:eastAsia="x-none"/>
        </w:rPr>
        <w:tab/>
        <w:t>serializers.py</w:t>
      </w:r>
    </w:p>
    <w:p w:rsidR="00E16C02" w:rsidRDefault="00E16C02" w:rsidP="004C1E71">
      <w:pPr>
        <w:rPr>
          <w:b/>
          <w:sz w:val="26"/>
          <w:szCs w:val="26"/>
          <w:lang w:val="en-US" w:eastAsia="x-none"/>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C586C0"/>
          <w:sz w:val="21"/>
          <w:szCs w:val="21"/>
          <w:lang w:val="en-US" w:eastAsia="en-US"/>
        </w:rPr>
        <w:t>from</w:t>
      </w:r>
      <w:r w:rsidRPr="00E16C02">
        <w:rPr>
          <w:rFonts w:ascii="Consolas" w:hAnsi="Consolas"/>
          <w:color w:val="D4D4D4"/>
          <w:sz w:val="21"/>
          <w:szCs w:val="21"/>
          <w:lang w:val="en-US" w:eastAsia="en-US"/>
        </w:rPr>
        <w:t> </w:t>
      </w:r>
      <w:proofErr w:type="gramStart"/>
      <w:r w:rsidRPr="00E16C02">
        <w:rPr>
          <w:rFonts w:ascii="Consolas" w:hAnsi="Consolas"/>
          <w:color w:val="4EC9B0"/>
          <w:sz w:val="21"/>
          <w:szCs w:val="21"/>
          <w:lang w:val="en-US" w:eastAsia="en-US"/>
        </w:rPr>
        <w:t>database</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serializers</w:t>
      </w:r>
      <w:proofErr w:type="gramEnd"/>
      <w:r w:rsidRPr="00E16C02">
        <w:rPr>
          <w:rFonts w:ascii="Consolas" w:hAnsi="Consolas"/>
          <w:color w:val="D4D4D4"/>
          <w:sz w:val="21"/>
          <w:szCs w:val="21"/>
          <w:lang w:val="en-US" w:eastAsia="en-US"/>
        </w:rPr>
        <w:t> </w:t>
      </w:r>
      <w:r w:rsidRPr="00E16C02">
        <w:rPr>
          <w:rFonts w:ascii="Consolas" w:hAnsi="Consolas"/>
          <w:color w:val="C586C0"/>
          <w:sz w:val="21"/>
          <w:szCs w:val="21"/>
          <w:lang w:val="en-US" w:eastAsia="en-US"/>
        </w:rPr>
        <w:t>import</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UserSerializer</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C586C0"/>
          <w:sz w:val="21"/>
          <w:szCs w:val="21"/>
          <w:lang w:val="en-US" w:eastAsia="en-US"/>
        </w:rPr>
        <w:t>import</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client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C586C0"/>
          <w:sz w:val="21"/>
          <w:szCs w:val="21"/>
          <w:lang w:val="en-US" w:eastAsia="en-US"/>
        </w:rPr>
        <w:t>from</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django</w:t>
      </w:r>
      <w:r w:rsidRPr="00E16C02">
        <w:rPr>
          <w:rFonts w:ascii="Consolas" w:hAnsi="Consolas"/>
          <w:color w:val="D4D4D4"/>
          <w:sz w:val="21"/>
          <w:szCs w:val="21"/>
          <w:lang w:val="en-US" w:eastAsia="en-US"/>
        </w:rPr>
        <w:t>.</w:t>
      </w:r>
      <w:proofErr w:type="gramStart"/>
      <w:r w:rsidRPr="00E16C02">
        <w:rPr>
          <w:rFonts w:ascii="Consolas" w:hAnsi="Consolas"/>
          <w:color w:val="4EC9B0"/>
          <w:sz w:val="21"/>
          <w:szCs w:val="21"/>
          <w:lang w:val="en-US" w:eastAsia="en-US"/>
        </w:rPr>
        <w:t>db</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models</w:t>
      </w:r>
      <w:proofErr w:type="gramEnd"/>
      <w:r w:rsidRPr="00E16C02">
        <w:rPr>
          <w:rFonts w:ascii="Consolas" w:hAnsi="Consolas"/>
          <w:color w:val="D4D4D4"/>
          <w:sz w:val="21"/>
          <w:szCs w:val="21"/>
          <w:lang w:val="en-US" w:eastAsia="en-US"/>
        </w:rPr>
        <w:t> </w:t>
      </w:r>
      <w:r w:rsidRPr="00E16C02">
        <w:rPr>
          <w:rFonts w:ascii="Consolas" w:hAnsi="Consolas"/>
          <w:color w:val="C586C0"/>
          <w:sz w:val="21"/>
          <w:szCs w:val="21"/>
          <w:lang w:val="en-US" w:eastAsia="en-US"/>
        </w:rPr>
        <w:t>import</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fields</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C586C0"/>
          <w:sz w:val="21"/>
          <w:szCs w:val="21"/>
          <w:lang w:val="en-US" w:eastAsia="en-US"/>
        </w:rPr>
        <w:t>from</w:t>
      </w:r>
      <w:r w:rsidRPr="00E16C02">
        <w:rPr>
          <w:rFonts w:ascii="Consolas" w:hAnsi="Consolas"/>
          <w:color w:val="D4D4D4"/>
          <w:sz w:val="21"/>
          <w:szCs w:val="21"/>
          <w:lang w:val="en-US" w:eastAsia="en-US"/>
        </w:rPr>
        <w:t> </w:t>
      </w:r>
      <w:proofErr w:type="gramStart"/>
      <w:r w:rsidRPr="00E16C02">
        <w:rPr>
          <w:rFonts w:ascii="Consolas" w:hAnsi="Consolas"/>
          <w:color w:val="4EC9B0"/>
          <w:sz w:val="21"/>
          <w:szCs w:val="21"/>
          <w:lang w:val="en-US" w:eastAsia="en-US"/>
        </w:rPr>
        <w:t>database</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models</w:t>
      </w:r>
      <w:proofErr w:type="gramEnd"/>
      <w:r w:rsidRPr="00E16C02">
        <w:rPr>
          <w:rFonts w:ascii="Consolas" w:hAnsi="Consolas"/>
          <w:color w:val="D4D4D4"/>
          <w:sz w:val="21"/>
          <w:szCs w:val="21"/>
          <w:lang w:val="en-US" w:eastAsia="en-US"/>
        </w:rPr>
        <w:t> </w:t>
      </w:r>
      <w:r w:rsidRPr="00E16C02">
        <w:rPr>
          <w:rFonts w:ascii="Consolas" w:hAnsi="Consolas"/>
          <w:color w:val="C586C0"/>
          <w:sz w:val="21"/>
          <w:szCs w:val="21"/>
          <w:lang w:val="en-US" w:eastAsia="en-US"/>
        </w:rPr>
        <w:t>import</w:t>
      </w:r>
      <w:r w:rsidRPr="00E16C02">
        <w:rPr>
          <w:rFonts w:ascii="Consolas" w:hAnsi="Consolas"/>
          <w:color w:val="D4D4D4"/>
          <w:sz w:val="21"/>
          <w:szCs w:val="21"/>
          <w:lang w:val="en-US" w:eastAsia="en-US"/>
        </w:rPr>
        <w:t> *</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C586C0"/>
          <w:sz w:val="21"/>
          <w:szCs w:val="21"/>
          <w:lang w:val="en-US" w:eastAsia="en-US"/>
        </w:rPr>
        <w:t>from</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rest_framework</w:t>
      </w:r>
      <w:r w:rsidRPr="00E16C02">
        <w:rPr>
          <w:rFonts w:ascii="Consolas" w:hAnsi="Consolas"/>
          <w:color w:val="D4D4D4"/>
          <w:sz w:val="21"/>
          <w:szCs w:val="21"/>
          <w:lang w:val="en-US" w:eastAsia="en-US"/>
        </w:rPr>
        <w:t> </w:t>
      </w:r>
      <w:r w:rsidRPr="00E16C02">
        <w:rPr>
          <w:rFonts w:ascii="Consolas" w:hAnsi="Consolas"/>
          <w:color w:val="C586C0"/>
          <w:sz w:val="21"/>
          <w:szCs w:val="21"/>
          <w:lang w:val="en-US" w:eastAsia="en-US"/>
        </w:rPr>
        <w:t>import</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serializers</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C586C0"/>
          <w:sz w:val="21"/>
          <w:szCs w:val="21"/>
          <w:lang w:val="en-US" w:eastAsia="en-US"/>
        </w:rPr>
        <w:t>from</w:t>
      </w:r>
      <w:r w:rsidRPr="00E16C02">
        <w:rPr>
          <w:rFonts w:ascii="Consolas" w:hAnsi="Consolas"/>
          <w:color w:val="D4D4D4"/>
          <w:sz w:val="21"/>
          <w:szCs w:val="21"/>
          <w:lang w:val="en-US" w:eastAsia="en-US"/>
        </w:rPr>
        <w:t> </w:t>
      </w:r>
      <w:proofErr w:type="gramStart"/>
      <w:r w:rsidRPr="00E16C02">
        <w:rPr>
          <w:rFonts w:ascii="Consolas" w:hAnsi="Consolas"/>
          <w:color w:val="4EC9B0"/>
          <w:sz w:val="21"/>
          <w:szCs w:val="21"/>
          <w:lang w:val="en-US" w:eastAsia="en-US"/>
        </w:rPr>
        <w:t>django</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contrib</w:t>
      </w:r>
      <w:proofErr w:type="gramEnd"/>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auth</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 </w:t>
      </w:r>
      <w:r w:rsidRPr="00E16C02">
        <w:rPr>
          <w:rFonts w:ascii="Consolas" w:hAnsi="Consolas"/>
          <w:color w:val="C586C0"/>
          <w:sz w:val="21"/>
          <w:szCs w:val="21"/>
          <w:lang w:val="en-US" w:eastAsia="en-US"/>
        </w:rPr>
        <w:t>import</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User</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br/>
      </w:r>
      <w:r w:rsidRPr="00E16C02">
        <w:rPr>
          <w:rFonts w:ascii="Consolas" w:hAnsi="Consolas"/>
          <w:color w:val="D4D4D4"/>
          <w:sz w:val="21"/>
          <w:szCs w:val="21"/>
          <w:lang w:val="en-US" w:eastAsia="en-US"/>
        </w:rPr>
        <w:br/>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FarmerPersonalDataSerializer</w:t>
      </w:r>
      <w:r w:rsidRPr="00E16C02">
        <w:rPr>
          <w:rFonts w:ascii="Consolas" w:hAnsi="Consolas"/>
          <w:color w:val="D4D4D4"/>
          <w:sz w:val="21"/>
          <w:szCs w:val="21"/>
          <w:lang w:val="en-US" w:eastAsia="en-US"/>
        </w:rPr>
        <w:t>(</w:t>
      </w:r>
      <w:proofErr w:type="gramStart"/>
      <w:r w:rsidRPr="00E16C02">
        <w:rPr>
          <w:rFonts w:ascii="Consolas" w:hAnsi="Consolas"/>
          <w:color w:val="4EC9B0"/>
          <w:sz w:val="21"/>
          <w:szCs w:val="21"/>
          <w:lang w:val="en-US" w:eastAsia="en-US"/>
        </w:rPr>
        <w:t>serializers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ModelSerializer</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user</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UserSerializer</w:t>
      </w:r>
      <w:r w:rsidRPr="00E16C02">
        <w:rPr>
          <w:rFonts w:ascii="Consolas" w:hAnsi="Consolas"/>
          <w:color w:val="D4D4D4"/>
          <w:sz w:val="21"/>
          <w:szCs w:val="21"/>
          <w:lang w:val="en-US" w:eastAsia="en-US"/>
        </w:rPr>
        <w:t>(</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Meta</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model</w:t>
      </w:r>
      <w:r w:rsidRPr="00E16C02">
        <w:rPr>
          <w:rFonts w:ascii="Consolas" w:hAnsi="Consolas"/>
          <w:color w:val="D4D4D4"/>
          <w:sz w:val="21"/>
          <w:szCs w:val="21"/>
          <w:lang w:val="en-US" w:eastAsia="en-US"/>
        </w:rPr>
        <w:t> = </w:t>
      </w:r>
      <w:r w:rsidRPr="00E16C02">
        <w:rPr>
          <w:rFonts w:ascii="Consolas" w:hAnsi="Consolas"/>
          <w:color w:val="4EC9B0"/>
          <w:sz w:val="21"/>
          <w:szCs w:val="21"/>
          <w:lang w:val="en-US" w:eastAsia="en-US"/>
        </w:rPr>
        <w:t>PersonalData</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fields</w:t>
      </w:r>
      <w:r w:rsidRPr="00E16C02">
        <w:rPr>
          <w:rFonts w:ascii="Consolas" w:hAnsi="Consolas"/>
          <w:color w:val="D4D4D4"/>
          <w:sz w:val="21"/>
          <w:szCs w:val="21"/>
          <w:lang w:val="en-US" w:eastAsia="en-US"/>
        </w:rPr>
        <w:t> = </w:t>
      </w:r>
      <w:r w:rsidRPr="00E16C02">
        <w:rPr>
          <w:rFonts w:ascii="Consolas" w:hAnsi="Consolas"/>
          <w:color w:val="CE9178"/>
          <w:sz w:val="21"/>
          <w:szCs w:val="21"/>
          <w:lang w:val="en-US" w:eastAsia="en-US"/>
        </w:rPr>
        <w:t>'__all__'</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ProductSerializer</w:t>
      </w:r>
      <w:r w:rsidRPr="00E16C02">
        <w:rPr>
          <w:rFonts w:ascii="Consolas" w:hAnsi="Consolas"/>
          <w:color w:val="D4D4D4"/>
          <w:sz w:val="21"/>
          <w:szCs w:val="21"/>
          <w:lang w:val="en-US" w:eastAsia="en-US"/>
        </w:rPr>
        <w:t>(</w:t>
      </w:r>
      <w:proofErr w:type="gramStart"/>
      <w:r w:rsidRPr="00E16C02">
        <w:rPr>
          <w:rFonts w:ascii="Consolas" w:hAnsi="Consolas"/>
          <w:color w:val="4EC9B0"/>
          <w:sz w:val="21"/>
          <w:szCs w:val="21"/>
          <w:lang w:val="en-US" w:eastAsia="en-US"/>
        </w:rPr>
        <w:t>serializers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ModelSerializer</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Meta</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model</w:t>
      </w:r>
      <w:r w:rsidRPr="00E16C02">
        <w:rPr>
          <w:rFonts w:ascii="Consolas" w:hAnsi="Consolas"/>
          <w:color w:val="D4D4D4"/>
          <w:sz w:val="21"/>
          <w:szCs w:val="21"/>
          <w:lang w:val="en-US" w:eastAsia="en-US"/>
        </w:rPr>
        <w:t> = </w:t>
      </w:r>
      <w:r w:rsidRPr="00E16C02">
        <w:rPr>
          <w:rFonts w:ascii="Consolas" w:hAnsi="Consolas"/>
          <w:color w:val="4EC9B0"/>
          <w:sz w:val="21"/>
          <w:szCs w:val="21"/>
          <w:lang w:val="en-US" w:eastAsia="en-US"/>
        </w:rPr>
        <w:t>Product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fields</w:t>
      </w:r>
      <w:r w:rsidRPr="00E16C02">
        <w:rPr>
          <w:rFonts w:ascii="Consolas" w:hAnsi="Consolas"/>
          <w:color w:val="D4D4D4"/>
          <w:sz w:val="21"/>
          <w:szCs w:val="21"/>
          <w:lang w:val="en-US" w:eastAsia="en-US"/>
        </w:rPr>
        <w:t> = </w:t>
      </w:r>
      <w:r w:rsidRPr="00E16C02">
        <w:rPr>
          <w:rFonts w:ascii="Consolas" w:hAnsi="Consolas"/>
          <w:color w:val="CE9178"/>
          <w:sz w:val="21"/>
          <w:szCs w:val="21"/>
          <w:lang w:val="en-US" w:eastAsia="en-US"/>
        </w:rPr>
        <w:t>'__all__'</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FarmerSerializer</w:t>
      </w:r>
      <w:r w:rsidRPr="00E16C02">
        <w:rPr>
          <w:rFonts w:ascii="Consolas" w:hAnsi="Consolas"/>
          <w:color w:val="D4D4D4"/>
          <w:sz w:val="21"/>
          <w:szCs w:val="21"/>
          <w:lang w:val="en-US" w:eastAsia="en-US"/>
        </w:rPr>
        <w:t>(</w:t>
      </w:r>
      <w:proofErr w:type="gramStart"/>
      <w:r w:rsidRPr="00E16C02">
        <w:rPr>
          <w:rFonts w:ascii="Consolas" w:hAnsi="Consolas"/>
          <w:color w:val="4EC9B0"/>
          <w:sz w:val="21"/>
          <w:szCs w:val="21"/>
          <w:lang w:val="en-US" w:eastAsia="en-US"/>
        </w:rPr>
        <w:t>serializers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ModelSerializer</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personalData</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FarmerPersonalDataSerializer</w:t>
      </w:r>
      <w:r w:rsidRPr="00E16C02">
        <w:rPr>
          <w:rFonts w:ascii="Consolas" w:hAnsi="Consolas"/>
          <w:color w:val="D4D4D4"/>
          <w:sz w:val="21"/>
          <w:szCs w:val="21"/>
          <w:lang w:val="en-US" w:eastAsia="en-US"/>
        </w:rPr>
        <w:t>(</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Meta</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model</w:t>
      </w:r>
      <w:r w:rsidRPr="00E16C02">
        <w:rPr>
          <w:rFonts w:ascii="Consolas" w:hAnsi="Consolas"/>
          <w:color w:val="D4D4D4"/>
          <w:sz w:val="21"/>
          <w:szCs w:val="21"/>
          <w:lang w:val="en-US" w:eastAsia="en-US"/>
        </w:rPr>
        <w:t> = </w:t>
      </w:r>
      <w:r w:rsidRPr="00E16C02">
        <w:rPr>
          <w:rFonts w:ascii="Consolas" w:hAnsi="Consolas"/>
          <w:color w:val="4EC9B0"/>
          <w:sz w:val="21"/>
          <w:szCs w:val="21"/>
          <w:lang w:val="en-US" w:eastAsia="en-US"/>
        </w:rPr>
        <w:t>Farmer</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fields</w:t>
      </w:r>
      <w:r w:rsidRPr="00E16C02">
        <w:rPr>
          <w:rFonts w:ascii="Consolas" w:hAnsi="Consolas"/>
          <w:color w:val="D4D4D4"/>
          <w:sz w:val="21"/>
          <w:szCs w:val="21"/>
          <w:lang w:val="en-US" w:eastAsia="en-US"/>
        </w:rPr>
        <w:t> = </w:t>
      </w:r>
      <w:r w:rsidRPr="00E16C02">
        <w:rPr>
          <w:rFonts w:ascii="Consolas" w:hAnsi="Consolas"/>
          <w:color w:val="CE9178"/>
          <w:sz w:val="21"/>
          <w:szCs w:val="21"/>
          <w:lang w:val="en-US" w:eastAsia="en-US"/>
        </w:rPr>
        <w:t>'__all__'</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ClientSerializer</w:t>
      </w:r>
      <w:r w:rsidRPr="00E16C02">
        <w:rPr>
          <w:rFonts w:ascii="Consolas" w:hAnsi="Consolas"/>
          <w:color w:val="D4D4D4"/>
          <w:sz w:val="21"/>
          <w:szCs w:val="21"/>
          <w:lang w:val="en-US" w:eastAsia="en-US"/>
        </w:rPr>
        <w:t>(</w:t>
      </w:r>
      <w:proofErr w:type="gramStart"/>
      <w:r w:rsidRPr="00E16C02">
        <w:rPr>
          <w:rFonts w:ascii="Consolas" w:hAnsi="Consolas"/>
          <w:color w:val="4EC9B0"/>
          <w:sz w:val="21"/>
          <w:szCs w:val="21"/>
          <w:lang w:val="en-US" w:eastAsia="en-US"/>
        </w:rPr>
        <w:t>serializers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ModelSerializer</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Meta</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lastRenderedPageBreak/>
        <w:t>        </w:t>
      </w:r>
      <w:r w:rsidRPr="00E16C02">
        <w:rPr>
          <w:rFonts w:ascii="Consolas" w:hAnsi="Consolas"/>
          <w:color w:val="9CDCFE"/>
          <w:sz w:val="21"/>
          <w:szCs w:val="21"/>
          <w:lang w:val="en-US" w:eastAsia="en-US"/>
        </w:rPr>
        <w:t>model</w:t>
      </w:r>
      <w:r w:rsidRPr="00E16C02">
        <w:rPr>
          <w:rFonts w:ascii="Consolas" w:hAnsi="Consolas"/>
          <w:color w:val="D4D4D4"/>
          <w:sz w:val="21"/>
          <w:szCs w:val="21"/>
          <w:lang w:val="en-US" w:eastAsia="en-US"/>
        </w:rPr>
        <w:t> = </w:t>
      </w:r>
      <w:r w:rsidRPr="00E16C02">
        <w:rPr>
          <w:rFonts w:ascii="Consolas" w:hAnsi="Consolas"/>
          <w:color w:val="4EC9B0"/>
          <w:sz w:val="21"/>
          <w:szCs w:val="21"/>
          <w:lang w:val="en-US" w:eastAsia="en-US"/>
        </w:rPr>
        <w:t>Client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exclude</w:t>
      </w:r>
      <w:r w:rsidRPr="00E16C02">
        <w:rPr>
          <w:rFonts w:ascii="Consolas" w:hAnsi="Consolas"/>
          <w:color w:val="D4D4D4"/>
          <w:sz w:val="21"/>
          <w:szCs w:val="21"/>
          <w:lang w:val="en-US" w:eastAsia="en-US"/>
        </w:rPr>
        <w:t> = [</w:t>
      </w:r>
      <w:r w:rsidRPr="00E16C02">
        <w:rPr>
          <w:rFonts w:ascii="Consolas" w:hAnsi="Consolas"/>
          <w:color w:val="CE9178"/>
          <w:sz w:val="21"/>
          <w:szCs w:val="21"/>
          <w:lang w:val="en-US" w:eastAsia="en-US"/>
        </w:rPr>
        <w:t>'personalData'</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PurchaseSerializer</w:t>
      </w:r>
      <w:r w:rsidRPr="00E16C02">
        <w:rPr>
          <w:rFonts w:ascii="Consolas" w:hAnsi="Consolas"/>
          <w:color w:val="D4D4D4"/>
          <w:sz w:val="21"/>
          <w:szCs w:val="21"/>
          <w:lang w:val="en-US" w:eastAsia="en-US"/>
        </w:rPr>
        <w:t>(</w:t>
      </w:r>
      <w:proofErr w:type="gramStart"/>
      <w:r w:rsidRPr="00E16C02">
        <w:rPr>
          <w:rFonts w:ascii="Consolas" w:hAnsi="Consolas"/>
          <w:color w:val="4EC9B0"/>
          <w:sz w:val="21"/>
          <w:szCs w:val="21"/>
          <w:lang w:val="en-US" w:eastAsia="en-US"/>
        </w:rPr>
        <w:t>serializers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ModelSerializer</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Meta</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model</w:t>
      </w:r>
      <w:r w:rsidRPr="00E16C02">
        <w:rPr>
          <w:rFonts w:ascii="Consolas" w:hAnsi="Consolas"/>
          <w:color w:val="D4D4D4"/>
          <w:sz w:val="21"/>
          <w:szCs w:val="21"/>
          <w:lang w:val="en-US" w:eastAsia="en-US"/>
        </w:rPr>
        <w:t> = </w:t>
      </w:r>
      <w:r w:rsidRPr="00E16C02">
        <w:rPr>
          <w:rFonts w:ascii="Consolas" w:hAnsi="Consolas"/>
          <w:color w:val="4EC9B0"/>
          <w:sz w:val="21"/>
          <w:szCs w:val="21"/>
          <w:lang w:val="en-US" w:eastAsia="en-US"/>
        </w:rPr>
        <w:t>Purchase</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fields</w:t>
      </w:r>
      <w:r w:rsidRPr="00E16C02">
        <w:rPr>
          <w:rFonts w:ascii="Consolas" w:hAnsi="Consolas"/>
          <w:color w:val="D4D4D4"/>
          <w:sz w:val="21"/>
          <w:szCs w:val="21"/>
          <w:lang w:val="en-US" w:eastAsia="en-US"/>
        </w:rPr>
        <w:t> = </w:t>
      </w:r>
      <w:r w:rsidRPr="00E16C02">
        <w:rPr>
          <w:rFonts w:ascii="Consolas" w:hAnsi="Consolas"/>
          <w:color w:val="CE9178"/>
          <w:sz w:val="21"/>
          <w:szCs w:val="21"/>
          <w:lang w:val="en-US" w:eastAsia="en-US"/>
        </w:rPr>
        <w:t>'__all__'</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TypeOfPaymentSerializer</w:t>
      </w:r>
      <w:r w:rsidRPr="00E16C02">
        <w:rPr>
          <w:rFonts w:ascii="Consolas" w:hAnsi="Consolas"/>
          <w:color w:val="D4D4D4"/>
          <w:sz w:val="21"/>
          <w:szCs w:val="21"/>
          <w:lang w:val="en-US" w:eastAsia="en-US"/>
        </w:rPr>
        <w:t>(</w:t>
      </w:r>
      <w:proofErr w:type="gramStart"/>
      <w:r w:rsidRPr="00E16C02">
        <w:rPr>
          <w:rFonts w:ascii="Consolas" w:hAnsi="Consolas"/>
          <w:color w:val="4EC9B0"/>
          <w:sz w:val="21"/>
          <w:szCs w:val="21"/>
          <w:lang w:val="en-US" w:eastAsia="en-US"/>
        </w:rPr>
        <w:t>serializers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ModelSerializer</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Meta</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model</w:t>
      </w:r>
      <w:r w:rsidRPr="00E16C02">
        <w:rPr>
          <w:rFonts w:ascii="Consolas" w:hAnsi="Consolas"/>
          <w:color w:val="D4D4D4"/>
          <w:sz w:val="21"/>
          <w:szCs w:val="21"/>
          <w:lang w:val="en-US" w:eastAsia="en-US"/>
        </w:rPr>
        <w:t> = </w:t>
      </w:r>
      <w:r w:rsidRPr="00E16C02">
        <w:rPr>
          <w:rFonts w:ascii="Consolas" w:hAnsi="Consolas"/>
          <w:color w:val="4EC9B0"/>
          <w:sz w:val="21"/>
          <w:szCs w:val="21"/>
          <w:lang w:val="en-US" w:eastAsia="en-US"/>
        </w:rPr>
        <w:t>TypeOfPayment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fields</w:t>
      </w:r>
      <w:r w:rsidRPr="00E16C02">
        <w:rPr>
          <w:rFonts w:ascii="Consolas" w:hAnsi="Consolas"/>
          <w:color w:val="D4D4D4"/>
          <w:sz w:val="21"/>
          <w:szCs w:val="21"/>
          <w:lang w:val="en-US" w:eastAsia="en-US"/>
        </w:rPr>
        <w:t> = </w:t>
      </w:r>
      <w:r w:rsidRPr="00E16C02">
        <w:rPr>
          <w:rFonts w:ascii="Consolas" w:hAnsi="Consolas"/>
          <w:color w:val="CE9178"/>
          <w:sz w:val="21"/>
          <w:szCs w:val="21"/>
          <w:lang w:val="en-US" w:eastAsia="en-US"/>
        </w:rPr>
        <w:t>'__all__'</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PaymentSerializer</w:t>
      </w:r>
      <w:r w:rsidRPr="00E16C02">
        <w:rPr>
          <w:rFonts w:ascii="Consolas" w:hAnsi="Consolas"/>
          <w:color w:val="D4D4D4"/>
          <w:sz w:val="21"/>
          <w:szCs w:val="21"/>
          <w:lang w:val="en-US" w:eastAsia="en-US"/>
        </w:rPr>
        <w:t>(</w:t>
      </w:r>
      <w:proofErr w:type="gramStart"/>
      <w:r w:rsidRPr="00E16C02">
        <w:rPr>
          <w:rFonts w:ascii="Consolas" w:hAnsi="Consolas"/>
          <w:color w:val="4EC9B0"/>
          <w:sz w:val="21"/>
          <w:szCs w:val="21"/>
          <w:lang w:val="en-US" w:eastAsia="en-US"/>
        </w:rPr>
        <w:t>serializers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ModelSerializer</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Meta</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model</w:t>
      </w:r>
      <w:r w:rsidRPr="00E16C02">
        <w:rPr>
          <w:rFonts w:ascii="Consolas" w:hAnsi="Consolas"/>
          <w:color w:val="D4D4D4"/>
          <w:sz w:val="21"/>
          <w:szCs w:val="21"/>
          <w:lang w:val="en-US" w:eastAsia="en-US"/>
        </w:rPr>
        <w:t> = </w:t>
      </w:r>
      <w:r w:rsidRPr="00E16C02">
        <w:rPr>
          <w:rFonts w:ascii="Consolas" w:hAnsi="Consolas"/>
          <w:color w:val="4EC9B0"/>
          <w:sz w:val="21"/>
          <w:szCs w:val="21"/>
          <w:lang w:val="en-US" w:eastAsia="en-US"/>
        </w:rPr>
        <w:t>Payment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fields</w:t>
      </w:r>
      <w:r w:rsidRPr="00E16C02">
        <w:rPr>
          <w:rFonts w:ascii="Consolas" w:hAnsi="Consolas"/>
          <w:color w:val="D4D4D4"/>
          <w:sz w:val="21"/>
          <w:szCs w:val="21"/>
          <w:lang w:val="en-US" w:eastAsia="en-US"/>
        </w:rPr>
        <w:t> = </w:t>
      </w:r>
      <w:r w:rsidRPr="00E16C02">
        <w:rPr>
          <w:rFonts w:ascii="Consolas" w:hAnsi="Consolas"/>
          <w:color w:val="CE9178"/>
          <w:sz w:val="21"/>
          <w:szCs w:val="21"/>
          <w:lang w:val="en-US" w:eastAsia="en-US"/>
        </w:rPr>
        <w:t>'__all__'</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TypeOfDeliverySerializer</w:t>
      </w:r>
      <w:r w:rsidRPr="00E16C02">
        <w:rPr>
          <w:rFonts w:ascii="Consolas" w:hAnsi="Consolas"/>
          <w:color w:val="D4D4D4"/>
          <w:sz w:val="21"/>
          <w:szCs w:val="21"/>
          <w:lang w:val="en-US" w:eastAsia="en-US"/>
        </w:rPr>
        <w:t>(</w:t>
      </w:r>
      <w:proofErr w:type="gramStart"/>
      <w:r w:rsidRPr="00E16C02">
        <w:rPr>
          <w:rFonts w:ascii="Consolas" w:hAnsi="Consolas"/>
          <w:color w:val="4EC9B0"/>
          <w:sz w:val="21"/>
          <w:szCs w:val="21"/>
          <w:lang w:val="en-US" w:eastAsia="en-US"/>
        </w:rPr>
        <w:t>serializers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ModelSerializer</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Meta</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model</w:t>
      </w:r>
      <w:r w:rsidRPr="00E16C02">
        <w:rPr>
          <w:rFonts w:ascii="Consolas" w:hAnsi="Consolas"/>
          <w:color w:val="D4D4D4"/>
          <w:sz w:val="21"/>
          <w:szCs w:val="21"/>
          <w:lang w:val="en-US" w:eastAsia="en-US"/>
        </w:rPr>
        <w:t> = </w:t>
      </w:r>
      <w:r w:rsidRPr="00E16C02">
        <w:rPr>
          <w:rFonts w:ascii="Consolas" w:hAnsi="Consolas"/>
          <w:color w:val="4EC9B0"/>
          <w:sz w:val="21"/>
          <w:szCs w:val="21"/>
          <w:lang w:val="en-US" w:eastAsia="en-US"/>
        </w:rPr>
        <w:t>TypeOfDelivery</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fields</w:t>
      </w:r>
      <w:r w:rsidRPr="00E16C02">
        <w:rPr>
          <w:rFonts w:ascii="Consolas" w:hAnsi="Consolas"/>
          <w:color w:val="D4D4D4"/>
          <w:sz w:val="21"/>
          <w:szCs w:val="21"/>
          <w:lang w:val="en-US" w:eastAsia="en-US"/>
        </w:rPr>
        <w:t> = </w:t>
      </w:r>
      <w:r w:rsidRPr="00E16C02">
        <w:rPr>
          <w:rFonts w:ascii="Consolas" w:hAnsi="Consolas"/>
          <w:color w:val="CE9178"/>
          <w:sz w:val="21"/>
          <w:szCs w:val="21"/>
          <w:lang w:val="en-US" w:eastAsia="en-US"/>
        </w:rPr>
        <w:t>'__all__'</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DeliveryCompanySerializer</w:t>
      </w:r>
      <w:r w:rsidRPr="00E16C02">
        <w:rPr>
          <w:rFonts w:ascii="Consolas" w:hAnsi="Consolas"/>
          <w:color w:val="D4D4D4"/>
          <w:sz w:val="21"/>
          <w:szCs w:val="21"/>
          <w:lang w:val="en-US" w:eastAsia="en-US"/>
        </w:rPr>
        <w:t>(</w:t>
      </w:r>
      <w:proofErr w:type="gramStart"/>
      <w:r w:rsidRPr="00E16C02">
        <w:rPr>
          <w:rFonts w:ascii="Consolas" w:hAnsi="Consolas"/>
          <w:color w:val="4EC9B0"/>
          <w:sz w:val="21"/>
          <w:szCs w:val="21"/>
          <w:lang w:val="en-US" w:eastAsia="en-US"/>
        </w:rPr>
        <w:t>serializers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ModelSerializer</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Meta</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model</w:t>
      </w:r>
      <w:r w:rsidRPr="00E16C02">
        <w:rPr>
          <w:rFonts w:ascii="Consolas" w:hAnsi="Consolas"/>
          <w:color w:val="D4D4D4"/>
          <w:sz w:val="21"/>
          <w:szCs w:val="21"/>
          <w:lang w:val="en-US" w:eastAsia="en-US"/>
        </w:rPr>
        <w:t> = </w:t>
      </w:r>
      <w:r w:rsidRPr="00E16C02">
        <w:rPr>
          <w:rFonts w:ascii="Consolas" w:hAnsi="Consolas"/>
          <w:color w:val="4EC9B0"/>
          <w:sz w:val="21"/>
          <w:szCs w:val="21"/>
          <w:lang w:val="en-US" w:eastAsia="en-US"/>
        </w:rPr>
        <w:t>DeliveryCompanies</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fields</w:t>
      </w:r>
      <w:r w:rsidRPr="00E16C02">
        <w:rPr>
          <w:rFonts w:ascii="Consolas" w:hAnsi="Consolas"/>
          <w:color w:val="D4D4D4"/>
          <w:sz w:val="21"/>
          <w:szCs w:val="21"/>
          <w:lang w:val="en-US" w:eastAsia="en-US"/>
        </w:rPr>
        <w:t> = </w:t>
      </w:r>
      <w:r w:rsidRPr="00E16C02">
        <w:rPr>
          <w:rFonts w:ascii="Consolas" w:hAnsi="Consolas"/>
          <w:color w:val="CE9178"/>
          <w:sz w:val="21"/>
          <w:szCs w:val="21"/>
          <w:lang w:val="en-US" w:eastAsia="en-US"/>
        </w:rPr>
        <w:t>'__all__'</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PersonalDataSerializer</w:t>
      </w:r>
      <w:r w:rsidRPr="00E16C02">
        <w:rPr>
          <w:rFonts w:ascii="Consolas" w:hAnsi="Consolas"/>
          <w:color w:val="D4D4D4"/>
          <w:sz w:val="21"/>
          <w:szCs w:val="21"/>
          <w:lang w:val="en-US" w:eastAsia="en-US"/>
        </w:rPr>
        <w:t>(</w:t>
      </w:r>
      <w:proofErr w:type="gramStart"/>
      <w:r w:rsidRPr="00E16C02">
        <w:rPr>
          <w:rFonts w:ascii="Consolas" w:hAnsi="Consolas"/>
          <w:color w:val="4EC9B0"/>
          <w:sz w:val="21"/>
          <w:szCs w:val="21"/>
          <w:lang w:val="en-US" w:eastAsia="en-US"/>
        </w:rPr>
        <w:t>serializers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ModelSerializer</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client</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ClientSerializer</w:t>
      </w:r>
      <w:r w:rsidRPr="00E16C02">
        <w:rPr>
          <w:rFonts w:ascii="Consolas" w:hAnsi="Consolas"/>
          <w:color w:val="D4D4D4"/>
          <w:sz w:val="21"/>
          <w:szCs w:val="21"/>
          <w:lang w:val="en-US" w:eastAsia="en-US"/>
        </w:rPr>
        <w:t>(</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Meta</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model</w:t>
      </w:r>
      <w:r w:rsidRPr="00E16C02">
        <w:rPr>
          <w:rFonts w:ascii="Consolas" w:hAnsi="Consolas"/>
          <w:color w:val="D4D4D4"/>
          <w:sz w:val="21"/>
          <w:szCs w:val="21"/>
          <w:lang w:val="en-US" w:eastAsia="en-US"/>
        </w:rPr>
        <w:t> = </w:t>
      </w:r>
      <w:r w:rsidRPr="00E16C02">
        <w:rPr>
          <w:rFonts w:ascii="Consolas" w:hAnsi="Consolas"/>
          <w:color w:val="4EC9B0"/>
          <w:sz w:val="21"/>
          <w:szCs w:val="21"/>
          <w:lang w:val="en-US" w:eastAsia="en-US"/>
        </w:rPr>
        <w:t>PersonalData</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exclude</w:t>
      </w:r>
      <w:r w:rsidRPr="00E16C02">
        <w:rPr>
          <w:rFonts w:ascii="Consolas" w:hAnsi="Consolas"/>
          <w:color w:val="D4D4D4"/>
          <w:sz w:val="21"/>
          <w:szCs w:val="21"/>
          <w:lang w:val="en-US" w:eastAsia="en-US"/>
        </w:rPr>
        <w:t> = [</w:t>
      </w:r>
      <w:r w:rsidRPr="00E16C02">
        <w:rPr>
          <w:rFonts w:ascii="Consolas" w:hAnsi="Consolas"/>
          <w:color w:val="CE9178"/>
          <w:sz w:val="21"/>
          <w:szCs w:val="21"/>
          <w:lang w:val="en-US" w:eastAsia="en-US"/>
        </w:rPr>
        <w:t>'user'</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ClientProfileSerializer</w:t>
      </w:r>
      <w:r w:rsidRPr="00E16C02">
        <w:rPr>
          <w:rFonts w:ascii="Consolas" w:hAnsi="Consolas"/>
          <w:color w:val="D4D4D4"/>
          <w:sz w:val="21"/>
          <w:szCs w:val="21"/>
          <w:lang w:val="en-US" w:eastAsia="en-US"/>
        </w:rPr>
        <w:t>(</w:t>
      </w:r>
      <w:proofErr w:type="gramStart"/>
      <w:r w:rsidRPr="00E16C02">
        <w:rPr>
          <w:rFonts w:ascii="Consolas" w:hAnsi="Consolas"/>
          <w:color w:val="4EC9B0"/>
          <w:sz w:val="21"/>
          <w:szCs w:val="21"/>
          <w:lang w:val="en-US" w:eastAsia="en-US"/>
        </w:rPr>
        <w:t>serializers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ModelSerializer</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personaldata</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PersonalDataSerializer</w:t>
      </w:r>
      <w:r w:rsidRPr="00E16C02">
        <w:rPr>
          <w:rFonts w:ascii="Consolas" w:hAnsi="Consolas"/>
          <w:color w:val="D4D4D4"/>
          <w:sz w:val="21"/>
          <w:szCs w:val="21"/>
          <w:lang w:val="en-US" w:eastAsia="en-US"/>
        </w:rPr>
        <w:t>(</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Meta</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model</w:t>
      </w:r>
      <w:r w:rsidRPr="00E16C02">
        <w:rPr>
          <w:rFonts w:ascii="Consolas" w:hAnsi="Consolas"/>
          <w:color w:val="D4D4D4"/>
          <w:sz w:val="21"/>
          <w:szCs w:val="21"/>
          <w:lang w:val="en-US" w:eastAsia="en-US"/>
        </w:rPr>
        <w:t> = </w:t>
      </w:r>
      <w:r w:rsidRPr="00E16C02">
        <w:rPr>
          <w:rFonts w:ascii="Consolas" w:hAnsi="Consolas"/>
          <w:color w:val="4EC9B0"/>
          <w:sz w:val="21"/>
          <w:szCs w:val="21"/>
          <w:lang w:val="en-US" w:eastAsia="en-US"/>
        </w:rPr>
        <w:t>User</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fields</w:t>
      </w:r>
      <w:r w:rsidRPr="00E16C02">
        <w:rPr>
          <w:rFonts w:ascii="Consolas" w:hAnsi="Consolas"/>
          <w:color w:val="D4D4D4"/>
          <w:sz w:val="21"/>
          <w:szCs w:val="21"/>
          <w:lang w:val="en-US" w:eastAsia="en-US"/>
        </w:rPr>
        <w:t> = </w:t>
      </w:r>
      <w:r w:rsidRPr="00E16C02">
        <w:rPr>
          <w:rFonts w:ascii="Consolas" w:hAnsi="Consolas"/>
          <w:color w:val="CE9178"/>
          <w:sz w:val="21"/>
          <w:szCs w:val="21"/>
          <w:lang w:val="en-US" w:eastAsia="en-US"/>
        </w:rPr>
        <w:t>'__all__'</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SaleSerializer</w:t>
      </w:r>
      <w:r w:rsidRPr="00E16C02">
        <w:rPr>
          <w:rFonts w:ascii="Consolas" w:hAnsi="Consolas"/>
          <w:color w:val="D4D4D4"/>
          <w:sz w:val="21"/>
          <w:szCs w:val="21"/>
          <w:lang w:val="en-US" w:eastAsia="en-US"/>
        </w:rPr>
        <w:t>(</w:t>
      </w:r>
      <w:proofErr w:type="gramStart"/>
      <w:r w:rsidRPr="00E16C02">
        <w:rPr>
          <w:rFonts w:ascii="Consolas" w:hAnsi="Consolas"/>
          <w:color w:val="4EC9B0"/>
          <w:sz w:val="21"/>
          <w:szCs w:val="21"/>
          <w:lang w:val="en-US" w:eastAsia="en-US"/>
        </w:rPr>
        <w:t>serializers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ModelSerializer</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farmer</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FarmerSerializer</w:t>
      </w:r>
      <w:r w:rsidRPr="00E16C02">
        <w:rPr>
          <w:rFonts w:ascii="Consolas" w:hAnsi="Consolas"/>
          <w:color w:val="D4D4D4"/>
          <w:sz w:val="21"/>
          <w:szCs w:val="21"/>
          <w:lang w:val="en-US" w:eastAsia="en-US"/>
        </w:rPr>
        <w:t>(</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product</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ProductSerializer</w:t>
      </w:r>
      <w:r w:rsidRPr="00E16C02">
        <w:rPr>
          <w:rFonts w:ascii="Consolas" w:hAnsi="Consolas"/>
          <w:color w:val="D4D4D4"/>
          <w:sz w:val="21"/>
          <w:szCs w:val="21"/>
          <w:lang w:val="en-US" w:eastAsia="en-US"/>
        </w:rPr>
        <w:t>(</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Meta</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model</w:t>
      </w:r>
      <w:r w:rsidRPr="00E16C02">
        <w:rPr>
          <w:rFonts w:ascii="Consolas" w:hAnsi="Consolas"/>
          <w:color w:val="D4D4D4"/>
          <w:sz w:val="21"/>
          <w:szCs w:val="21"/>
          <w:lang w:val="en-US" w:eastAsia="en-US"/>
        </w:rPr>
        <w:t> = </w:t>
      </w:r>
      <w:r w:rsidRPr="00E16C02">
        <w:rPr>
          <w:rFonts w:ascii="Consolas" w:hAnsi="Consolas"/>
          <w:color w:val="4EC9B0"/>
          <w:sz w:val="21"/>
          <w:szCs w:val="21"/>
          <w:lang w:val="en-US" w:eastAsia="en-US"/>
        </w:rPr>
        <w:t>Sale</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fields</w:t>
      </w:r>
      <w:r w:rsidRPr="00E16C02">
        <w:rPr>
          <w:rFonts w:ascii="Consolas" w:hAnsi="Consolas"/>
          <w:color w:val="D4D4D4"/>
          <w:sz w:val="21"/>
          <w:szCs w:val="21"/>
          <w:lang w:val="en-US" w:eastAsia="en-US"/>
        </w:rPr>
        <w:t> = </w:t>
      </w:r>
      <w:r w:rsidRPr="00E16C02">
        <w:rPr>
          <w:rFonts w:ascii="Consolas" w:hAnsi="Consolas"/>
          <w:color w:val="CE9178"/>
          <w:sz w:val="21"/>
          <w:szCs w:val="21"/>
          <w:lang w:val="en-US" w:eastAsia="en-US"/>
        </w:rPr>
        <w:t>'__all__'</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br/>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ClientBuySerializer</w:t>
      </w:r>
      <w:r w:rsidRPr="00E16C02">
        <w:rPr>
          <w:rFonts w:ascii="Consolas" w:hAnsi="Consolas"/>
          <w:color w:val="D4D4D4"/>
          <w:sz w:val="21"/>
          <w:szCs w:val="21"/>
          <w:lang w:val="en-US" w:eastAsia="en-US"/>
        </w:rPr>
        <w:t>(</w:t>
      </w:r>
      <w:proofErr w:type="gramStart"/>
      <w:r w:rsidRPr="00E16C02">
        <w:rPr>
          <w:rFonts w:ascii="Consolas" w:hAnsi="Consolas"/>
          <w:color w:val="4EC9B0"/>
          <w:sz w:val="21"/>
          <w:szCs w:val="21"/>
          <w:lang w:val="en-US" w:eastAsia="en-US"/>
        </w:rPr>
        <w:t>serializers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ModelSerializer</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lastRenderedPageBreak/>
        <w:t>    </w:t>
      </w:r>
      <w:r w:rsidRPr="00E16C02">
        <w:rPr>
          <w:rFonts w:ascii="Consolas" w:hAnsi="Consolas"/>
          <w:color w:val="9CDCFE"/>
          <w:sz w:val="21"/>
          <w:szCs w:val="21"/>
          <w:lang w:val="en-US" w:eastAsia="en-US"/>
        </w:rPr>
        <w:t>sale</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SaleSerializer</w:t>
      </w:r>
      <w:r w:rsidRPr="00E16C02">
        <w:rPr>
          <w:rFonts w:ascii="Consolas" w:hAnsi="Consolas"/>
          <w:color w:val="D4D4D4"/>
          <w:sz w:val="21"/>
          <w:szCs w:val="21"/>
          <w:lang w:val="en-US" w:eastAsia="en-US"/>
        </w:rPr>
        <w:t>(</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Meta</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model</w:t>
      </w:r>
      <w:r w:rsidRPr="00E16C02">
        <w:rPr>
          <w:rFonts w:ascii="Consolas" w:hAnsi="Consolas"/>
          <w:color w:val="D4D4D4"/>
          <w:sz w:val="21"/>
          <w:szCs w:val="21"/>
          <w:lang w:val="en-US" w:eastAsia="en-US"/>
        </w:rPr>
        <w:t> = </w:t>
      </w:r>
      <w:r w:rsidRPr="00E16C02">
        <w:rPr>
          <w:rFonts w:ascii="Consolas" w:hAnsi="Consolas"/>
          <w:color w:val="4EC9B0"/>
          <w:sz w:val="21"/>
          <w:szCs w:val="21"/>
          <w:lang w:val="en-US" w:eastAsia="en-US"/>
        </w:rPr>
        <w:t>Purchase</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fields</w:t>
      </w:r>
      <w:r w:rsidRPr="00E16C02">
        <w:rPr>
          <w:rFonts w:ascii="Consolas" w:hAnsi="Consolas"/>
          <w:color w:val="D4D4D4"/>
          <w:sz w:val="21"/>
          <w:szCs w:val="21"/>
          <w:lang w:val="en-US" w:eastAsia="en-US"/>
        </w:rPr>
        <w:t> = </w:t>
      </w:r>
      <w:r w:rsidRPr="00E16C02">
        <w:rPr>
          <w:rFonts w:ascii="Consolas" w:hAnsi="Consolas"/>
          <w:color w:val="CE9178"/>
          <w:sz w:val="21"/>
          <w:szCs w:val="21"/>
          <w:lang w:val="en-US" w:eastAsia="en-US"/>
        </w:rPr>
        <w:t>'__all__'</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br/>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ClientTradeSerializer</w:t>
      </w:r>
      <w:r w:rsidRPr="00E16C02">
        <w:rPr>
          <w:rFonts w:ascii="Consolas" w:hAnsi="Consolas"/>
          <w:color w:val="D4D4D4"/>
          <w:sz w:val="21"/>
          <w:szCs w:val="21"/>
          <w:lang w:val="en-US" w:eastAsia="en-US"/>
        </w:rPr>
        <w:t>(</w:t>
      </w:r>
      <w:proofErr w:type="gramStart"/>
      <w:r w:rsidRPr="00E16C02">
        <w:rPr>
          <w:rFonts w:ascii="Consolas" w:hAnsi="Consolas"/>
          <w:color w:val="4EC9B0"/>
          <w:sz w:val="21"/>
          <w:szCs w:val="21"/>
          <w:lang w:val="en-US" w:eastAsia="en-US"/>
        </w:rPr>
        <w:t>serializers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ModelSerializer</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product</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ProductSerializer</w:t>
      </w:r>
      <w:r w:rsidRPr="00E16C02">
        <w:rPr>
          <w:rFonts w:ascii="Consolas" w:hAnsi="Consolas"/>
          <w:color w:val="D4D4D4"/>
          <w:sz w:val="21"/>
          <w:szCs w:val="21"/>
          <w:lang w:val="en-US" w:eastAsia="en-US"/>
        </w:rPr>
        <w:t>(</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client</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ClientSerializer</w:t>
      </w:r>
      <w:r w:rsidRPr="00E16C02">
        <w:rPr>
          <w:rFonts w:ascii="Consolas" w:hAnsi="Consolas"/>
          <w:color w:val="D4D4D4"/>
          <w:sz w:val="21"/>
          <w:szCs w:val="21"/>
          <w:lang w:val="en-US" w:eastAsia="en-US"/>
        </w:rPr>
        <w:t>(</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farmer</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FarmerSerializer</w:t>
      </w:r>
      <w:r w:rsidRPr="00E16C02">
        <w:rPr>
          <w:rFonts w:ascii="Consolas" w:hAnsi="Consolas"/>
          <w:color w:val="D4D4D4"/>
          <w:sz w:val="21"/>
          <w:szCs w:val="21"/>
          <w:lang w:val="en-US" w:eastAsia="en-US"/>
        </w:rPr>
        <w:t>(</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purchase</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PurchaseSerializer</w:t>
      </w:r>
      <w:r w:rsidRPr="00E16C02">
        <w:rPr>
          <w:rFonts w:ascii="Consolas" w:hAnsi="Consolas"/>
          <w:color w:val="D4D4D4"/>
          <w:sz w:val="21"/>
          <w:szCs w:val="21"/>
          <w:lang w:val="en-US" w:eastAsia="en-US"/>
        </w:rPr>
        <w:t>(</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typeOfPayment</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TypeOfPaymentSerializer</w:t>
      </w:r>
      <w:r w:rsidRPr="00E16C02">
        <w:rPr>
          <w:rFonts w:ascii="Consolas" w:hAnsi="Consolas"/>
          <w:color w:val="D4D4D4"/>
          <w:sz w:val="21"/>
          <w:szCs w:val="21"/>
          <w:lang w:val="en-US" w:eastAsia="en-US"/>
        </w:rPr>
        <w:t>(</w:t>
      </w:r>
      <w:proofErr w:type="gramEnd"/>
      <w:r w:rsidRPr="00E16C02">
        <w:rPr>
          <w:rFonts w:ascii="Consolas" w:hAnsi="Consolas"/>
          <w:color w:val="9CDCFE"/>
          <w:sz w:val="21"/>
          <w:szCs w:val="21"/>
          <w:lang w:val="en-US" w:eastAsia="en-US"/>
        </w:rPr>
        <w:t>many</w:t>
      </w:r>
      <w:r w:rsidRPr="00E16C02">
        <w:rPr>
          <w:rFonts w:ascii="Consolas" w:hAnsi="Consolas"/>
          <w:color w:val="D4D4D4"/>
          <w:sz w:val="21"/>
          <w:szCs w:val="21"/>
          <w:lang w:val="en-US" w:eastAsia="en-US"/>
        </w:rPr>
        <w:t> = </w:t>
      </w:r>
      <w:r w:rsidRPr="00E16C02">
        <w:rPr>
          <w:rFonts w:ascii="Consolas" w:hAnsi="Consolas"/>
          <w:color w:val="569CD6"/>
          <w:sz w:val="21"/>
          <w:szCs w:val="21"/>
          <w:lang w:val="en-US" w:eastAsia="en-US"/>
        </w:rPr>
        <w:t>False</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payment</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PaymentSerializer</w:t>
      </w:r>
      <w:r w:rsidRPr="00E16C02">
        <w:rPr>
          <w:rFonts w:ascii="Consolas" w:hAnsi="Consolas"/>
          <w:color w:val="D4D4D4"/>
          <w:sz w:val="21"/>
          <w:szCs w:val="21"/>
          <w:lang w:val="en-US" w:eastAsia="en-US"/>
        </w:rPr>
        <w:t>(</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typeOfDelivery</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TypeOfDeliverySerializer</w:t>
      </w:r>
      <w:r w:rsidRPr="00E16C02">
        <w:rPr>
          <w:rFonts w:ascii="Consolas" w:hAnsi="Consolas"/>
          <w:color w:val="D4D4D4"/>
          <w:sz w:val="21"/>
          <w:szCs w:val="21"/>
          <w:lang w:val="en-US" w:eastAsia="en-US"/>
        </w:rPr>
        <w:t>(</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deliveryCompany</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DeliveryCompanySerializer</w:t>
      </w:r>
      <w:r w:rsidRPr="00E16C02">
        <w:rPr>
          <w:rFonts w:ascii="Consolas" w:hAnsi="Consolas"/>
          <w:color w:val="D4D4D4"/>
          <w:sz w:val="21"/>
          <w:szCs w:val="21"/>
          <w:lang w:val="en-US" w:eastAsia="en-US"/>
        </w:rPr>
        <w:t>(</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Meta</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model</w:t>
      </w:r>
      <w:r w:rsidRPr="00E16C02">
        <w:rPr>
          <w:rFonts w:ascii="Consolas" w:hAnsi="Consolas"/>
          <w:color w:val="D4D4D4"/>
          <w:sz w:val="21"/>
          <w:szCs w:val="21"/>
          <w:lang w:val="en-US" w:eastAsia="en-US"/>
        </w:rPr>
        <w:t> = </w:t>
      </w:r>
      <w:r w:rsidRPr="00E16C02">
        <w:rPr>
          <w:rFonts w:ascii="Consolas" w:hAnsi="Consolas"/>
          <w:color w:val="4EC9B0"/>
          <w:sz w:val="21"/>
          <w:szCs w:val="21"/>
          <w:lang w:val="en-US" w:eastAsia="en-US"/>
        </w:rPr>
        <w:t>Trade</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fields</w:t>
      </w:r>
      <w:r w:rsidRPr="00E16C02">
        <w:rPr>
          <w:rFonts w:ascii="Consolas" w:hAnsi="Consolas"/>
          <w:color w:val="D4D4D4"/>
          <w:sz w:val="21"/>
          <w:szCs w:val="21"/>
          <w:lang w:val="en-US" w:eastAsia="en-US"/>
        </w:rPr>
        <w:t> = </w:t>
      </w:r>
      <w:r w:rsidRPr="00E16C02">
        <w:rPr>
          <w:rFonts w:ascii="Consolas" w:hAnsi="Consolas"/>
          <w:color w:val="CE9178"/>
          <w:sz w:val="21"/>
          <w:szCs w:val="21"/>
          <w:lang w:val="en-US" w:eastAsia="en-US"/>
        </w:rPr>
        <w:t>'__all__'</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ClientDeliverySerializer</w:t>
      </w:r>
      <w:r w:rsidRPr="00E16C02">
        <w:rPr>
          <w:rFonts w:ascii="Consolas" w:hAnsi="Consolas"/>
          <w:color w:val="D4D4D4"/>
          <w:sz w:val="21"/>
          <w:szCs w:val="21"/>
          <w:lang w:val="en-US" w:eastAsia="en-US"/>
        </w:rPr>
        <w:t>(</w:t>
      </w:r>
      <w:proofErr w:type="gramStart"/>
      <w:r w:rsidRPr="00E16C02">
        <w:rPr>
          <w:rFonts w:ascii="Consolas" w:hAnsi="Consolas"/>
          <w:color w:val="4EC9B0"/>
          <w:sz w:val="21"/>
          <w:szCs w:val="21"/>
          <w:lang w:val="en-US" w:eastAsia="en-US"/>
        </w:rPr>
        <w:t>serializers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ModelSerializer</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trade</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ClientTradeSerializer</w:t>
      </w:r>
      <w:r w:rsidRPr="00E16C02">
        <w:rPr>
          <w:rFonts w:ascii="Consolas" w:hAnsi="Consolas"/>
          <w:color w:val="D4D4D4"/>
          <w:sz w:val="21"/>
          <w:szCs w:val="21"/>
          <w:lang w:val="en-US" w:eastAsia="en-US"/>
        </w:rPr>
        <w:t>(</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Meta</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model</w:t>
      </w:r>
      <w:r w:rsidRPr="00E16C02">
        <w:rPr>
          <w:rFonts w:ascii="Consolas" w:hAnsi="Consolas"/>
          <w:color w:val="D4D4D4"/>
          <w:sz w:val="21"/>
          <w:szCs w:val="21"/>
          <w:lang w:val="en-US" w:eastAsia="en-US"/>
        </w:rPr>
        <w:t> = </w:t>
      </w:r>
      <w:r w:rsidRPr="00E16C02">
        <w:rPr>
          <w:rFonts w:ascii="Consolas" w:hAnsi="Consolas"/>
          <w:color w:val="4EC9B0"/>
          <w:sz w:val="21"/>
          <w:szCs w:val="21"/>
          <w:lang w:val="en-US" w:eastAsia="en-US"/>
        </w:rPr>
        <w:t>TypeOfDelivery</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fields</w:t>
      </w:r>
      <w:r w:rsidRPr="00E16C02">
        <w:rPr>
          <w:rFonts w:ascii="Consolas" w:hAnsi="Consolas"/>
          <w:color w:val="D4D4D4"/>
          <w:sz w:val="21"/>
          <w:szCs w:val="21"/>
          <w:lang w:val="en-US" w:eastAsia="en-US"/>
        </w:rPr>
        <w:t> = </w:t>
      </w:r>
      <w:r w:rsidRPr="00E16C02">
        <w:rPr>
          <w:rFonts w:ascii="Consolas" w:hAnsi="Consolas"/>
          <w:color w:val="CE9178"/>
          <w:sz w:val="21"/>
          <w:szCs w:val="21"/>
          <w:lang w:val="en-US" w:eastAsia="en-US"/>
        </w:rPr>
        <w:t>'__all__'</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br/>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ClientBinSerializer</w:t>
      </w:r>
      <w:r w:rsidRPr="00E16C02">
        <w:rPr>
          <w:rFonts w:ascii="Consolas" w:hAnsi="Consolas"/>
          <w:color w:val="D4D4D4"/>
          <w:sz w:val="21"/>
          <w:szCs w:val="21"/>
          <w:lang w:val="en-US" w:eastAsia="en-US"/>
        </w:rPr>
        <w:t>(</w:t>
      </w:r>
      <w:proofErr w:type="gramStart"/>
      <w:r w:rsidRPr="00E16C02">
        <w:rPr>
          <w:rFonts w:ascii="Consolas" w:hAnsi="Consolas"/>
          <w:color w:val="4EC9B0"/>
          <w:sz w:val="21"/>
          <w:szCs w:val="21"/>
          <w:lang w:val="en-US" w:eastAsia="en-US"/>
        </w:rPr>
        <w:t>serializers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ModelSerializer</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client</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ClientSerializer</w:t>
      </w:r>
      <w:r w:rsidRPr="00E16C02">
        <w:rPr>
          <w:rFonts w:ascii="Consolas" w:hAnsi="Consolas"/>
          <w:color w:val="D4D4D4"/>
          <w:sz w:val="21"/>
          <w:szCs w:val="21"/>
          <w:lang w:val="en-US" w:eastAsia="en-US"/>
        </w:rPr>
        <w:t>(</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sale</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SaleSerializer</w:t>
      </w:r>
      <w:r w:rsidRPr="00E16C02">
        <w:rPr>
          <w:rFonts w:ascii="Consolas" w:hAnsi="Consolas"/>
          <w:color w:val="D4D4D4"/>
          <w:sz w:val="21"/>
          <w:szCs w:val="21"/>
          <w:lang w:val="en-US" w:eastAsia="en-US"/>
        </w:rPr>
        <w:t>(</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Meta</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model</w:t>
      </w:r>
      <w:r w:rsidRPr="00E16C02">
        <w:rPr>
          <w:rFonts w:ascii="Consolas" w:hAnsi="Consolas"/>
          <w:color w:val="D4D4D4"/>
          <w:sz w:val="21"/>
          <w:szCs w:val="21"/>
          <w:lang w:val="en-US" w:eastAsia="en-US"/>
        </w:rPr>
        <w:t> = </w:t>
      </w:r>
      <w:r w:rsidRPr="00E16C02">
        <w:rPr>
          <w:rFonts w:ascii="Consolas" w:hAnsi="Consolas"/>
          <w:color w:val="4EC9B0"/>
          <w:sz w:val="21"/>
          <w:szCs w:val="21"/>
          <w:lang w:val="en-US" w:eastAsia="en-US"/>
        </w:rPr>
        <w:t>Purchase</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fields</w:t>
      </w:r>
      <w:r w:rsidRPr="00E16C02">
        <w:rPr>
          <w:rFonts w:ascii="Consolas" w:hAnsi="Consolas"/>
          <w:color w:val="D4D4D4"/>
          <w:sz w:val="21"/>
          <w:szCs w:val="21"/>
          <w:lang w:val="en-US" w:eastAsia="en-US"/>
        </w:rPr>
        <w:t> = </w:t>
      </w:r>
      <w:r w:rsidRPr="00E16C02">
        <w:rPr>
          <w:rFonts w:ascii="Consolas" w:hAnsi="Consolas"/>
          <w:color w:val="CE9178"/>
          <w:sz w:val="21"/>
          <w:szCs w:val="21"/>
          <w:lang w:val="en-US" w:eastAsia="en-US"/>
        </w:rPr>
        <w:t>'__all__'</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ClientPaySerializer</w:t>
      </w:r>
      <w:r w:rsidRPr="00E16C02">
        <w:rPr>
          <w:rFonts w:ascii="Consolas" w:hAnsi="Consolas"/>
          <w:color w:val="D4D4D4"/>
          <w:sz w:val="21"/>
          <w:szCs w:val="21"/>
          <w:lang w:val="en-US" w:eastAsia="en-US"/>
        </w:rPr>
        <w:t>(</w:t>
      </w:r>
      <w:proofErr w:type="gramStart"/>
      <w:r w:rsidRPr="00E16C02">
        <w:rPr>
          <w:rFonts w:ascii="Consolas" w:hAnsi="Consolas"/>
          <w:color w:val="4EC9B0"/>
          <w:sz w:val="21"/>
          <w:szCs w:val="21"/>
          <w:lang w:val="en-US" w:eastAsia="en-US"/>
        </w:rPr>
        <w:t>serializers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ModelSerializer</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client</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ClientSerializer</w:t>
      </w:r>
      <w:r w:rsidRPr="00E16C02">
        <w:rPr>
          <w:rFonts w:ascii="Consolas" w:hAnsi="Consolas"/>
          <w:color w:val="D4D4D4"/>
          <w:sz w:val="21"/>
          <w:szCs w:val="21"/>
          <w:lang w:val="en-US" w:eastAsia="en-US"/>
        </w:rPr>
        <w:t>(</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sale</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SaleSerializer</w:t>
      </w:r>
      <w:r w:rsidRPr="00E16C02">
        <w:rPr>
          <w:rFonts w:ascii="Consolas" w:hAnsi="Consolas"/>
          <w:color w:val="D4D4D4"/>
          <w:sz w:val="21"/>
          <w:szCs w:val="21"/>
          <w:lang w:val="en-US" w:eastAsia="en-US"/>
        </w:rPr>
        <w:t>(</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Meta</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model</w:t>
      </w:r>
      <w:r w:rsidRPr="00E16C02">
        <w:rPr>
          <w:rFonts w:ascii="Consolas" w:hAnsi="Consolas"/>
          <w:color w:val="D4D4D4"/>
          <w:sz w:val="21"/>
          <w:szCs w:val="21"/>
          <w:lang w:val="en-US" w:eastAsia="en-US"/>
        </w:rPr>
        <w:t> = </w:t>
      </w:r>
      <w:r w:rsidRPr="00E16C02">
        <w:rPr>
          <w:rFonts w:ascii="Consolas" w:hAnsi="Consolas"/>
          <w:color w:val="4EC9B0"/>
          <w:sz w:val="21"/>
          <w:szCs w:val="21"/>
          <w:lang w:val="en-US" w:eastAsia="en-US"/>
        </w:rPr>
        <w:t>Purchase</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fields</w:t>
      </w:r>
      <w:r w:rsidRPr="00E16C02">
        <w:rPr>
          <w:rFonts w:ascii="Consolas" w:hAnsi="Consolas"/>
          <w:color w:val="D4D4D4"/>
          <w:sz w:val="21"/>
          <w:szCs w:val="21"/>
          <w:lang w:val="en-US" w:eastAsia="en-US"/>
        </w:rPr>
        <w:t> = </w:t>
      </w:r>
      <w:r w:rsidRPr="00E16C02">
        <w:rPr>
          <w:rFonts w:ascii="Consolas" w:hAnsi="Consolas"/>
          <w:color w:val="CE9178"/>
          <w:sz w:val="21"/>
          <w:szCs w:val="21"/>
          <w:lang w:val="en-US" w:eastAsia="en-US"/>
        </w:rPr>
        <w:t>'__all__'</w:t>
      </w:r>
    </w:p>
    <w:p w:rsidR="00E16C02" w:rsidRDefault="00E16C02" w:rsidP="004C1E71">
      <w:pPr>
        <w:rPr>
          <w:sz w:val="26"/>
          <w:szCs w:val="26"/>
          <w:lang w:val="en-US" w:eastAsia="x-none"/>
        </w:rPr>
      </w:pPr>
    </w:p>
    <w:p w:rsidR="00E16C02" w:rsidRDefault="00E16C02" w:rsidP="004C1E71">
      <w:pPr>
        <w:rPr>
          <w:sz w:val="26"/>
          <w:szCs w:val="26"/>
          <w:lang w:val="en-US" w:eastAsia="x-none"/>
        </w:rPr>
      </w:pPr>
    </w:p>
    <w:p w:rsidR="00E16C02" w:rsidRDefault="00E16C02" w:rsidP="004C1E71">
      <w:pPr>
        <w:rPr>
          <w:b/>
          <w:sz w:val="26"/>
          <w:szCs w:val="26"/>
          <w:lang w:val="en-US" w:eastAsia="x-none"/>
        </w:rPr>
      </w:pPr>
      <w:r>
        <w:rPr>
          <w:sz w:val="26"/>
          <w:szCs w:val="26"/>
          <w:lang w:val="en-US" w:eastAsia="x-none"/>
        </w:rPr>
        <w:tab/>
      </w:r>
      <w:r w:rsidRPr="0086745F">
        <w:rPr>
          <w:b/>
          <w:sz w:val="28"/>
          <w:szCs w:val="26"/>
          <w:lang w:val="en-US" w:eastAsia="x-none"/>
        </w:rPr>
        <w:t>urls.py</w:t>
      </w:r>
    </w:p>
    <w:p w:rsidR="00E16C02" w:rsidRDefault="00E16C02" w:rsidP="004C1E71">
      <w:pPr>
        <w:rPr>
          <w:b/>
          <w:sz w:val="26"/>
          <w:szCs w:val="26"/>
          <w:lang w:val="en-US" w:eastAsia="x-none"/>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C586C0"/>
          <w:sz w:val="21"/>
          <w:szCs w:val="21"/>
          <w:lang w:val="en-US" w:eastAsia="en-US"/>
        </w:rPr>
        <w:t>from</w:t>
      </w:r>
      <w:r w:rsidRPr="00E16C02">
        <w:rPr>
          <w:rFonts w:ascii="Consolas" w:hAnsi="Consolas"/>
          <w:color w:val="D4D4D4"/>
          <w:sz w:val="21"/>
          <w:szCs w:val="21"/>
          <w:lang w:val="en-US" w:eastAsia="en-US"/>
        </w:rPr>
        <w:t> </w:t>
      </w:r>
      <w:proofErr w:type="gramStart"/>
      <w:r w:rsidRPr="00E16C02">
        <w:rPr>
          <w:rFonts w:ascii="Consolas" w:hAnsi="Consolas"/>
          <w:color w:val="4EC9B0"/>
          <w:sz w:val="21"/>
          <w:szCs w:val="21"/>
          <w:lang w:val="en-US" w:eastAsia="en-US"/>
        </w:rPr>
        <w:t>django</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urls</w:t>
      </w:r>
      <w:proofErr w:type="gramEnd"/>
      <w:r w:rsidRPr="00E16C02">
        <w:rPr>
          <w:rFonts w:ascii="Consolas" w:hAnsi="Consolas"/>
          <w:color w:val="D4D4D4"/>
          <w:sz w:val="21"/>
          <w:szCs w:val="21"/>
          <w:lang w:val="en-US" w:eastAsia="en-US"/>
        </w:rPr>
        <w:t> </w:t>
      </w:r>
      <w:r w:rsidRPr="00E16C02">
        <w:rPr>
          <w:rFonts w:ascii="Consolas" w:hAnsi="Consolas"/>
          <w:color w:val="C586C0"/>
          <w:sz w:val="21"/>
          <w:szCs w:val="21"/>
          <w:lang w:val="en-US" w:eastAsia="en-US"/>
        </w:rPr>
        <w:t>import</w:t>
      </w:r>
      <w:r w:rsidRPr="00E16C02">
        <w:rPr>
          <w:rFonts w:ascii="Consolas" w:hAnsi="Consolas"/>
          <w:color w:val="D4D4D4"/>
          <w:sz w:val="21"/>
          <w:szCs w:val="21"/>
          <w:lang w:val="en-US" w:eastAsia="en-US"/>
        </w:rPr>
        <w:t> </w:t>
      </w:r>
      <w:r w:rsidRPr="00E16C02">
        <w:rPr>
          <w:rFonts w:ascii="Consolas" w:hAnsi="Consolas"/>
          <w:color w:val="DCDCAA"/>
          <w:sz w:val="21"/>
          <w:szCs w:val="21"/>
          <w:lang w:val="en-US" w:eastAsia="en-US"/>
        </w:rPr>
        <w:t>path</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proofErr w:type="gramStart"/>
      <w:r w:rsidRPr="00E16C02">
        <w:rPr>
          <w:rFonts w:ascii="Consolas" w:hAnsi="Consolas"/>
          <w:color w:val="C586C0"/>
          <w:sz w:val="21"/>
          <w:szCs w:val="21"/>
          <w:lang w:val="en-US" w:eastAsia="en-US"/>
        </w:rPr>
        <w:t>from</w:t>
      </w:r>
      <w:r w:rsidRPr="00E16C02">
        <w:rPr>
          <w:rFonts w:ascii="Consolas" w:hAnsi="Consolas"/>
          <w:color w:val="D4D4D4"/>
          <w:sz w:val="21"/>
          <w:szCs w:val="21"/>
          <w:lang w:val="en-US" w:eastAsia="en-US"/>
        </w:rPr>
        <w:t> .</w:t>
      </w:r>
      <w:proofErr w:type="gramEnd"/>
      <w:r w:rsidRPr="00E16C02">
        <w:rPr>
          <w:rFonts w:ascii="Consolas" w:hAnsi="Consolas"/>
          <w:color w:val="D4D4D4"/>
          <w:sz w:val="21"/>
          <w:szCs w:val="21"/>
          <w:lang w:val="en-US" w:eastAsia="en-US"/>
        </w:rPr>
        <w:t> </w:t>
      </w:r>
      <w:r w:rsidRPr="00E16C02">
        <w:rPr>
          <w:rFonts w:ascii="Consolas" w:hAnsi="Consolas"/>
          <w:color w:val="C586C0"/>
          <w:sz w:val="21"/>
          <w:szCs w:val="21"/>
          <w:lang w:val="en-US" w:eastAsia="en-US"/>
        </w:rPr>
        <w:t>import</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views</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9CDCFE"/>
          <w:sz w:val="21"/>
          <w:szCs w:val="21"/>
          <w:lang w:val="en-US" w:eastAsia="en-US"/>
        </w:rPr>
        <w:t>urlpatterns</w:t>
      </w:r>
      <w:r w:rsidRPr="00E16C02">
        <w:rPr>
          <w:rFonts w:ascii="Consolas" w:hAnsi="Consolas"/>
          <w:color w:val="D4D4D4"/>
          <w:sz w:val="21"/>
          <w:szCs w:val="21"/>
          <w:lang w:val="en-US" w:eastAsia="en-US"/>
        </w:rPr>
        <w:t> = [</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proofErr w:type="gramStart"/>
      <w:r w:rsidRPr="00E16C02">
        <w:rPr>
          <w:rFonts w:ascii="Consolas" w:hAnsi="Consolas"/>
          <w:color w:val="DCDCAA"/>
          <w:sz w:val="21"/>
          <w:szCs w:val="21"/>
          <w:lang w:val="en-US" w:eastAsia="en-US"/>
        </w:rPr>
        <w:t>path</w:t>
      </w:r>
      <w:r w:rsidRPr="00E16C02">
        <w:rPr>
          <w:rFonts w:ascii="Consolas" w:hAnsi="Consolas"/>
          <w:color w:val="D4D4D4"/>
          <w:sz w:val="21"/>
          <w:szCs w:val="21"/>
          <w:lang w:val="en-US" w:eastAsia="en-US"/>
        </w:rPr>
        <w:t>(</w:t>
      </w:r>
      <w:proofErr w:type="gramEnd"/>
      <w:r w:rsidRPr="00E16C02">
        <w:rPr>
          <w:rFonts w:ascii="Consolas" w:hAnsi="Consolas"/>
          <w:color w:val="CE9178"/>
          <w:sz w:val="21"/>
          <w:szCs w:val="21"/>
          <w:lang w:val="en-US" w:eastAsia="en-US"/>
        </w:rPr>
        <w:t>'menu/'</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views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ProductListAPI</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as_view</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lastRenderedPageBreak/>
        <w:t>    </w:t>
      </w:r>
      <w:proofErr w:type="gramStart"/>
      <w:r w:rsidRPr="00E16C02">
        <w:rPr>
          <w:rFonts w:ascii="Consolas" w:hAnsi="Consolas"/>
          <w:color w:val="DCDCAA"/>
          <w:sz w:val="21"/>
          <w:szCs w:val="21"/>
          <w:lang w:val="en-US" w:eastAsia="en-US"/>
        </w:rPr>
        <w:t>path</w:t>
      </w:r>
      <w:r w:rsidRPr="00E16C02">
        <w:rPr>
          <w:rFonts w:ascii="Consolas" w:hAnsi="Consolas"/>
          <w:color w:val="D4D4D4"/>
          <w:sz w:val="21"/>
          <w:szCs w:val="21"/>
          <w:lang w:val="en-US" w:eastAsia="en-US"/>
        </w:rPr>
        <w:t>(</w:t>
      </w:r>
      <w:proofErr w:type="gramEnd"/>
      <w:r w:rsidRPr="00E16C02">
        <w:rPr>
          <w:rFonts w:ascii="Consolas" w:hAnsi="Consolas"/>
          <w:color w:val="CE9178"/>
          <w:sz w:val="21"/>
          <w:szCs w:val="21"/>
          <w:lang w:val="en-US" w:eastAsia="en-US"/>
        </w:rPr>
        <w:t>'profile/'</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views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ClientProfileAPI</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as_view</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proofErr w:type="gramStart"/>
      <w:r w:rsidRPr="00E16C02">
        <w:rPr>
          <w:rFonts w:ascii="Consolas" w:hAnsi="Consolas"/>
          <w:color w:val="DCDCAA"/>
          <w:sz w:val="21"/>
          <w:szCs w:val="21"/>
          <w:lang w:val="en-US" w:eastAsia="en-US"/>
        </w:rPr>
        <w:t>path</w:t>
      </w:r>
      <w:r w:rsidRPr="00E16C02">
        <w:rPr>
          <w:rFonts w:ascii="Consolas" w:hAnsi="Consolas"/>
          <w:color w:val="D4D4D4"/>
          <w:sz w:val="21"/>
          <w:szCs w:val="21"/>
          <w:lang w:val="en-US" w:eastAsia="en-US"/>
        </w:rPr>
        <w:t>(</w:t>
      </w:r>
      <w:proofErr w:type="gramEnd"/>
      <w:r w:rsidRPr="00E16C02">
        <w:rPr>
          <w:rFonts w:ascii="Consolas" w:hAnsi="Consolas"/>
          <w:color w:val="CE9178"/>
          <w:sz w:val="21"/>
          <w:szCs w:val="21"/>
          <w:lang w:val="en-US" w:eastAsia="en-US"/>
        </w:rPr>
        <w:t>'profile/pay/'</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views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ClientPayAPI</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as_view</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proofErr w:type="gramStart"/>
      <w:r w:rsidRPr="00E16C02">
        <w:rPr>
          <w:rFonts w:ascii="Consolas" w:hAnsi="Consolas"/>
          <w:color w:val="DCDCAA"/>
          <w:sz w:val="21"/>
          <w:szCs w:val="21"/>
          <w:lang w:val="en-US" w:eastAsia="en-US"/>
        </w:rPr>
        <w:t>path</w:t>
      </w:r>
      <w:r w:rsidRPr="00E16C02">
        <w:rPr>
          <w:rFonts w:ascii="Consolas" w:hAnsi="Consolas"/>
          <w:color w:val="D4D4D4"/>
          <w:sz w:val="21"/>
          <w:szCs w:val="21"/>
          <w:lang w:val="en-US" w:eastAsia="en-US"/>
        </w:rPr>
        <w:t>(</w:t>
      </w:r>
      <w:proofErr w:type="gramEnd"/>
      <w:r w:rsidRPr="00E16C02">
        <w:rPr>
          <w:rFonts w:ascii="Consolas" w:hAnsi="Consolas"/>
          <w:color w:val="CE9178"/>
          <w:sz w:val="21"/>
          <w:szCs w:val="21"/>
          <w:lang w:val="en-US" w:eastAsia="en-US"/>
        </w:rPr>
        <w:t>'history/'</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views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ClientHistoryAPI</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as_view</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proofErr w:type="gramStart"/>
      <w:r w:rsidRPr="00E16C02">
        <w:rPr>
          <w:rFonts w:ascii="Consolas" w:hAnsi="Consolas"/>
          <w:color w:val="DCDCAA"/>
          <w:sz w:val="21"/>
          <w:szCs w:val="21"/>
          <w:lang w:val="en-US" w:eastAsia="en-US"/>
        </w:rPr>
        <w:t>path</w:t>
      </w:r>
      <w:r w:rsidRPr="00E16C02">
        <w:rPr>
          <w:rFonts w:ascii="Consolas" w:hAnsi="Consolas"/>
          <w:color w:val="D4D4D4"/>
          <w:sz w:val="21"/>
          <w:szCs w:val="21"/>
          <w:lang w:val="en-US" w:eastAsia="en-US"/>
        </w:rPr>
        <w:t>(</w:t>
      </w:r>
      <w:proofErr w:type="gramEnd"/>
      <w:r w:rsidRPr="00E16C02">
        <w:rPr>
          <w:rFonts w:ascii="Consolas" w:hAnsi="Consolas"/>
          <w:color w:val="CE9178"/>
          <w:sz w:val="21"/>
          <w:szCs w:val="21"/>
          <w:lang w:val="en-US" w:eastAsia="en-US"/>
        </w:rPr>
        <w:t>'bin/'</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views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ClientBinAPI</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as_view</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proofErr w:type="gramStart"/>
      <w:r w:rsidRPr="00E16C02">
        <w:rPr>
          <w:rFonts w:ascii="Consolas" w:hAnsi="Consolas"/>
          <w:color w:val="DCDCAA"/>
          <w:sz w:val="21"/>
          <w:szCs w:val="21"/>
          <w:lang w:val="en-US" w:eastAsia="en-US"/>
        </w:rPr>
        <w:t>path</w:t>
      </w:r>
      <w:r w:rsidRPr="00E16C02">
        <w:rPr>
          <w:rFonts w:ascii="Consolas" w:hAnsi="Consolas"/>
          <w:color w:val="D4D4D4"/>
          <w:sz w:val="21"/>
          <w:szCs w:val="21"/>
          <w:lang w:val="en-US" w:eastAsia="en-US"/>
        </w:rPr>
        <w:t>(</w:t>
      </w:r>
      <w:proofErr w:type="gramEnd"/>
      <w:r w:rsidRPr="00E16C02">
        <w:rPr>
          <w:rFonts w:ascii="Consolas" w:hAnsi="Consolas"/>
          <w:color w:val="CE9178"/>
          <w:sz w:val="21"/>
          <w:szCs w:val="21"/>
          <w:lang w:val="en-US" w:eastAsia="en-US"/>
        </w:rPr>
        <w:t>'buy/'</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views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ClientBuyAPI</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as_view</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proofErr w:type="gramStart"/>
      <w:r w:rsidRPr="00E16C02">
        <w:rPr>
          <w:rFonts w:ascii="Consolas" w:hAnsi="Consolas"/>
          <w:color w:val="DCDCAA"/>
          <w:sz w:val="21"/>
          <w:szCs w:val="21"/>
          <w:lang w:val="en-US" w:eastAsia="en-US"/>
        </w:rPr>
        <w:t>path</w:t>
      </w:r>
      <w:r w:rsidRPr="00E16C02">
        <w:rPr>
          <w:rFonts w:ascii="Consolas" w:hAnsi="Consolas"/>
          <w:color w:val="D4D4D4"/>
          <w:sz w:val="21"/>
          <w:szCs w:val="21"/>
          <w:lang w:val="en-US" w:eastAsia="en-US"/>
        </w:rPr>
        <w:t>(</w:t>
      </w:r>
      <w:proofErr w:type="gramEnd"/>
      <w:r w:rsidRPr="00E16C02">
        <w:rPr>
          <w:rFonts w:ascii="Consolas" w:hAnsi="Consolas"/>
          <w:color w:val="CE9178"/>
          <w:sz w:val="21"/>
          <w:szCs w:val="21"/>
          <w:lang w:val="en-US" w:eastAsia="en-US"/>
        </w:rPr>
        <w:t>'buy/delivery'</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views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TypeOfDeliveryAPI</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as_view</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w:t>
      </w:r>
    </w:p>
    <w:p w:rsidR="00E16C02" w:rsidRDefault="00E16C02" w:rsidP="004C1E71">
      <w:pPr>
        <w:rPr>
          <w:sz w:val="26"/>
          <w:szCs w:val="26"/>
          <w:lang w:val="en-US" w:eastAsia="x-none"/>
        </w:rPr>
      </w:pPr>
    </w:p>
    <w:p w:rsidR="00E16C02" w:rsidRDefault="00E16C02" w:rsidP="004C1E71">
      <w:pPr>
        <w:rPr>
          <w:sz w:val="26"/>
          <w:szCs w:val="26"/>
          <w:lang w:val="en-US" w:eastAsia="x-none"/>
        </w:rPr>
      </w:pPr>
    </w:p>
    <w:p w:rsidR="00E16C02" w:rsidRPr="0086745F" w:rsidRDefault="00E16C02" w:rsidP="004C1E71">
      <w:pPr>
        <w:rPr>
          <w:b/>
          <w:sz w:val="28"/>
          <w:szCs w:val="26"/>
          <w:lang w:val="en-US" w:eastAsia="x-none"/>
        </w:rPr>
      </w:pPr>
      <w:r w:rsidRPr="0086745F">
        <w:rPr>
          <w:b/>
          <w:sz w:val="28"/>
          <w:szCs w:val="26"/>
          <w:lang w:val="en-US" w:eastAsia="x-none"/>
        </w:rPr>
        <w:t>views.py</w:t>
      </w:r>
    </w:p>
    <w:p w:rsidR="00E16C02" w:rsidRDefault="00E16C02" w:rsidP="004C1E71">
      <w:pPr>
        <w:rPr>
          <w:b/>
          <w:sz w:val="26"/>
          <w:szCs w:val="26"/>
          <w:lang w:val="en-US" w:eastAsia="x-none"/>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C586C0"/>
          <w:sz w:val="21"/>
          <w:szCs w:val="21"/>
          <w:lang w:val="en-US" w:eastAsia="en-US"/>
        </w:rPr>
        <w:t>from</w:t>
      </w:r>
      <w:r w:rsidRPr="00E16C02">
        <w:rPr>
          <w:rFonts w:ascii="Consolas" w:hAnsi="Consolas"/>
          <w:color w:val="D4D4D4"/>
          <w:sz w:val="21"/>
          <w:szCs w:val="21"/>
          <w:lang w:val="en-US" w:eastAsia="en-US"/>
        </w:rPr>
        <w:t> </w:t>
      </w:r>
      <w:proofErr w:type="gramStart"/>
      <w:r w:rsidRPr="00E16C02">
        <w:rPr>
          <w:rFonts w:ascii="Consolas" w:hAnsi="Consolas"/>
          <w:color w:val="4EC9B0"/>
          <w:sz w:val="21"/>
          <w:szCs w:val="21"/>
          <w:lang w:val="en-US" w:eastAsia="en-US"/>
        </w:rPr>
        <w:t>database</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models</w:t>
      </w:r>
      <w:proofErr w:type="gramEnd"/>
      <w:r w:rsidRPr="00E16C02">
        <w:rPr>
          <w:rFonts w:ascii="Consolas" w:hAnsi="Consolas"/>
          <w:color w:val="D4D4D4"/>
          <w:sz w:val="21"/>
          <w:szCs w:val="21"/>
          <w:lang w:val="en-US" w:eastAsia="en-US"/>
        </w:rPr>
        <w:t> </w:t>
      </w:r>
      <w:r w:rsidRPr="00E16C02">
        <w:rPr>
          <w:rFonts w:ascii="Consolas" w:hAnsi="Consolas"/>
          <w:color w:val="C586C0"/>
          <w:sz w:val="21"/>
          <w:szCs w:val="21"/>
          <w:lang w:val="en-US" w:eastAsia="en-US"/>
        </w:rPr>
        <w:t>import</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PersonalData</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C586C0"/>
          <w:sz w:val="21"/>
          <w:szCs w:val="21"/>
          <w:lang w:val="en-US" w:eastAsia="en-US"/>
        </w:rPr>
        <w:t>from</w:t>
      </w:r>
      <w:r w:rsidRPr="00E16C02">
        <w:rPr>
          <w:rFonts w:ascii="Consolas" w:hAnsi="Consolas"/>
          <w:color w:val="D4D4D4"/>
          <w:sz w:val="21"/>
          <w:szCs w:val="21"/>
          <w:lang w:val="en-US" w:eastAsia="en-US"/>
        </w:rPr>
        <w:t> </w:t>
      </w:r>
      <w:proofErr w:type="gramStart"/>
      <w:r w:rsidRPr="00E16C02">
        <w:rPr>
          <w:rFonts w:ascii="Consolas" w:hAnsi="Consolas"/>
          <w:color w:val="4EC9B0"/>
          <w:sz w:val="21"/>
          <w:szCs w:val="21"/>
          <w:lang w:val="en-US" w:eastAsia="en-US"/>
        </w:rPr>
        <w:t>django</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http</w:t>
      </w:r>
      <w:proofErr w:type="gramEnd"/>
      <w:r w:rsidRPr="00E16C02">
        <w:rPr>
          <w:rFonts w:ascii="Consolas" w:hAnsi="Consolas"/>
          <w:color w:val="D4D4D4"/>
          <w:sz w:val="21"/>
          <w:szCs w:val="21"/>
          <w:lang w:val="en-US" w:eastAsia="en-US"/>
        </w:rPr>
        <w:t> </w:t>
      </w:r>
      <w:r w:rsidRPr="00E16C02">
        <w:rPr>
          <w:rFonts w:ascii="Consolas" w:hAnsi="Consolas"/>
          <w:color w:val="C586C0"/>
          <w:sz w:val="21"/>
          <w:szCs w:val="21"/>
          <w:lang w:val="en-US" w:eastAsia="en-US"/>
        </w:rPr>
        <w:t>import</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HttpResponse</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C586C0"/>
          <w:sz w:val="21"/>
          <w:szCs w:val="21"/>
          <w:lang w:val="en-US" w:eastAsia="en-US"/>
        </w:rPr>
        <w:t>from</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rest_framework</w:t>
      </w:r>
      <w:r w:rsidRPr="00E16C02">
        <w:rPr>
          <w:rFonts w:ascii="Consolas" w:hAnsi="Consolas"/>
          <w:color w:val="D4D4D4"/>
          <w:sz w:val="21"/>
          <w:szCs w:val="21"/>
          <w:lang w:val="en-US" w:eastAsia="en-US"/>
        </w:rPr>
        <w:t> </w:t>
      </w:r>
      <w:r w:rsidRPr="00E16C02">
        <w:rPr>
          <w:rFonts w:ascii="Consolas" w:hAnsi="Consolas"/>
          <w:color w:val="C586C0"/>
          <w:sz w:val="21"/>
          <w:szCs w:val="21"/>
          <w:lang w:val="en-US" w:eastAsia="en-US"/>
        </w:rPr>
        <w:t>import</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viewsets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permissions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generics</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C586C0"/>
          <w:sz w:val="21"/>
          <w:szCs w:val="21"/>
          <w:lang w:val="en-US" w:eastAsia="en-US"/>
        </w:rPr>
        <w:t>from</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rest_</w:t>
      </w:r>
      <w:proofErr w:type="gramStart"/>
      <w:r w:rsidRPr="00E16C02">
        <w:rPr>
          <w:rFonts w:ascii="Consolas" w:hAnsi="Consolas"/>
          <w:color w:val="4EC9B0"/>
          <w:sz w:val="21"/>
          <w:szCs w:val="21"/>
          <w:lang w:val="en-US" w:eastAsia="en-US"/>
        </w:rPr>
        <w:t>framework</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response</w:t>
      </w:r>
      <w:proofErr w:type="gramEnd"/>
      <w:r w:rsidRPr="00E16C02">
        <w:rPr>
          <w:rFonts w:ascii="Consolas" w:hAnsi="Consolas"/>
          <w:color w:val="D4D4D4"/>
          <w:sz w:val="21"/>
          <w:szCs w:val="21"/>
          <w:lang w:val="en-US" w:eastAsia="en-US"/>
        </w:rPr>
        <w:t> </w:t>
      </w:r>
      <w:r w:rsidRPr="00E16C02">
        <w:rPr>
          <w:rFonts w:ascii="Consolas" w:hAnsi="Consolas"/>
          <w:color w:val="C586C0"/>
          <w:sz w:val="21"/>
          <w:szCs w:val="21"/>
          <w:lang w:val="en-US" w:eastAsia="en-US"/>
        </w:rPr>
        <w:t>import</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Response</w:t>
      </w:r>
    </w:p>
    <w:p w:rsidR="00E16C02" w:rsidRPr="00E16C02" w:rsidRDefault="00E16C02" w:rsidP="004C1E71">
      <w:pPr>
        <w:spacing w:line="14.25pt" w:lineRule="atLeast"/>
        <w:rPr>
          <w:rFonts w:ascii="Consolas" w:hAnsi="Consolas"/>
          <w:color w:val="D4D4D4"/>
          <w:sz w:val="21"/>
          <w:szCs w:val="21"/>
          <w:lang w:val="en-US" w:eastAsia="en-US"/>
        </w:rPr>
      </w:pPr>
      <w:proofErr w:type="gramStart"/>
      <w:r w:rsidRPr="00E16C02">
        <w:rPr>
          <w:rFonts w:ascii="Consolas" w:hAnsi="Consolas"/>
          <w:color w:val="C586C0"/>
          <w:sz w:val="21"/>
          <w:szCs w:val="21"/>
          <w:lang w:val="en-US" w:eastAsia="en-US"/>
        </w:rPr>
        <w:t>from</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serializers</w:t>
      </w:r>
      <w:proofErr w:type="gramEnd"/>
      <w:r w:rsidRPr="00E16C02">
        <w:rPr>
          <w:rFonts w:ascii="Consolas" w:hAnsi="Consolas"/>
          <w:color w:val="D4D4D4"/>
          <w:sz w:val="21"/>
          <w:szCs w:val="21"/>
          <w:lang w:val="en-US" w:eastAsia="en-US"/>
        </w:rPr>
        <w:t> </w:t>
      </w:r>
      <w:r w:rsidRPr="00E16C02">
        <w:rPr>
          <w:rFonts w:ascii="Consolas" w:hAnsi="Consolas"/>
          <w:color w:val="C586C0"/>
          <w:sz w:val="21"/>
          <w:szCs w:val="21"/>
          <w:lang w:val="en-US" w:eastAsia="en-US"/>
        </w:rPr>
        <w:t>import</w:t>
      </w:r>
      <w:r w:rsidRPr="00E16C02">
        <w:rPr>
          <w:rFonts w:ascii="Consolas" w:hAnsi="Consolas"/>
          <w:color w:val="D4D4D4"/>
          <w:sz w:val="21"/>
          <w:szCs w:val="21"/>
          <w:lang w:val="en-US" w:eastAsia="en-US"/>
        </w:rPr>
        <w:t> *</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ProductListAPI</w:t>
      </w:r>
      <w:r w:rsidRPr="00E16C02">
        <w:rPr>
          <w:rFonts w:ascii="Consolas" w:hAnsi="Consolas"/>
          <w:color w:val="D4D4D4"/>
          <w:sz w:val="21"/>
          <w:szCs w:val="21"/>
          <w:lang w:val="en-US" w:eastAsia="en-US"/>
        </w:rPr>
        <w:t>(</w:t>
      </w:r>
      <w:proofErr w:type="gramStart"/>
      <w:r w:rsidRPr="00E16C02">
        <w:rPr>
          <w:rFonts w:ascii="Consolas" w:hAnsi="Consolas"/>
          <w:color w:val="4EC9B0"/>
          <w:sz w:val="21"/>
          <w:szCs w:val="21"/>
          <w:lang w:val="en-US" w:eastAsia="en-US"/>
        </w:rPr>
        <w:t>generics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GenericAPIView</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serializer_class</w:t>
      </w:r>
      <w:r w:rsidRPr="00E16C02">
        <w:rPr>
          <w:rFonts w:ascii="Consolas" w:hAnsi="Consolas"/>
          <w:color w:val="D4D4D4"/>
          <w:sz w:val="21"/>
          <w:szCs w:val="21"/>
          <w:lang w:val="en-US" w:eastAsia="en-US"/>
        </w:rPr>
        <w:t> = </w:t>
      </w:r>
      <w:r w:rsidRPr="00E16C02">
        <w:rPr>
          <w:rFonts w:ascii="Consolas" w:hAnsi="Consolas"/>
          <w:color w:val="4EC9B0"/>
          <w:sz w:val="21"/>
          <w:szCs w:val="21"/>
          <w:lang w:val="en-US" w:eastAsia="en-US"/>
        </w:rPr>
        <w:t>SaleSerializer</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queryset</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Sale</w:t>
      </w:r>
      <w:r w:rsidRPr="00E16C02">
        <w:rPr>
          <w:rFonts w:ascii="Consolas" w:hAnsi="Consolas"/>
          <w:color w:val="D4D4D4"/>
          <w:sz w:val="21"/>
          <w:szCs w:val="21"/>
          <w:lang w:val="en-US" w:eastAsia="en-US"/>
        </w:rPr>
        <w:t>.</w:t>
      </w:r>
      <w:r w:rsidRPr="00E16C02">
        <w:rPr>
          <w:rFonts w:ascii="Consolas" w:hAnsi="Consolas"/>
          <w:color w:val="9CDCFE"/>
          <w:sz w:val="21"/>
          <w:szCs w:val="21"/>
          <w:lang w:val="en-US" w:eastAsia="en-US"/>
        </w:rPr>
        <w:t>objects</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all</w:t>
      </w:r>
      <w:r w:rsidRPr="00E16C02">
        <w:rPr>
          <w:rFonts w:ascii="Consolas" w:hAnsi="Consolas"/>
          <w:color w:val="D4D4D4"/>
          <w:sz w:val="21"/>
          <w:szCs w:val="21"/>
          <w:lang w:val="en-US" w:eastAsia="en-US"/>
        </w:rPr>
        <w:t>(</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569CD6"/>
          <w:sz w:val="21"/>
          <w:szCs w:val="21"/>
          <w:lang w:val="en-US" w:eastAsia="en-US"/>
        </w:rPr>
        <w:t>def</w:t>
      </w:r>
      <w:r w:rsidRPr="00E16C02">
        <w:rPr>
          <w:rFonts w:ascii="Consolas" w:hAnsi="Consolas"/>
          <w:color w:val="D4D4D4"/>
          <w:sz w:val="21"/>
          <w:szCs w:val="21"/>
          <w:lang w:val="en-US" w:eastAsia="en-US"/>
        </w:rPr>
        <w:t> </w:t>
      </w:r>
      <w:proofErr w:type="gramStart"/>
      <w:r w:rsidRPr="00E16C02">
        <w:rPr>
          <w:rFonts w:ascii="Consolas" w:hAnsi="Consolas"/>
          <w:color w:val="DCDCAA"/>
          <w:sz w:val="21"/>
          <w:szCs w:val="21"/>
          <w:lang w:val="en-US" w:eastAsia="en-US"/>
        </w:rPr>
        <w:t>get</w:t>
      </w:r>
      <w:r w:rsidRPr="00E16C02">
        <w:rPr>
          <w:rFonts w:ascii="Consolas" w:hAnsi="Consolas"/>
          <w:color w:val="D4D4D4"/>
          <w:sz w:val="21"/>
          <w:szCs w:val="21"/>
          <w:lang w:val="en-US" w:eastAsia="en-US"/>
        </w:rPr>
        <w:t>(</w:t>
      </w:r>
      <w:proofErr w:type="gramEnd"/>
      <w:r w:rsidRPr="00E16C02">
        <w:rPr>
          <w:rFonts w:ascii="Consolas" w:hAnsi="Consolas"/>
          <w:color w:val="9CDCFE"/>
          <w:sz w:val="21"/>
          <w:szCs w:val="21"/>
          <w:lang w:val="en-US" w:eastAsia="en-US"/>
        </w:rPr>
        <w:t>self</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request</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C586C0"/>
          <w:sz w:val="21"/>
          <w:szCs w:val="21"/>
          <w:lang w:val="en-US" w:eastAsia="en-US"/>
        </w:rPr>
        <w:t>return</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Response</w:t>
      </w:r>
      <w:r w:rsidRPr="00E16C02">
        <w:rPr>
          <w:rFonts w:ascii="Consolas" w:hAnsi="Consolas"/>
          <w:color w:val="D4D4D4"/>
          <w:sz w:val="21"/>
          <w:szCs w:val="21"/>
          <w:lang w:val="en-US" w:eastAsia="en-US"/>
        </w:rPr>
        <w:t>(</w:t>
      </w:r>
      <w:r w:rsidRPr="00E16C02">
        <w:rPr>
          <w:rFonts w:ascii="Consolas" w:hAnsi="Consolas"/>
          <w:color w:val="9CDCFE"/>
          <w:sz w:val="21"/>
          <w:szCs w:val="21"/>
          <w:lang w:val="en-US" w:eastAsia="en-US"/>
        </w:rPr>
        <w:t>self</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get_serializer</w:t>
      </w:r>
      <w:r w:rsidRPr="00E16C02">
        <w:rPr>
          <w:rFonts w:ascii="Consolas" w:hAnsi="Consolas"/>
          <w:color w:val="D4D4D4"/>
          <w:sz w:val="21"/>
          <w:szCs w:val="21"/>
          <w:lang w:val="en-US" w:eastAsia="en-US"/>
        </w:rPr>
        <w:t>(</w:t>
      </w:r>
      <w:r w:rsidRPr="00E16C02">
        <w:rPr>
          <w:rFonts w:ascii="Consolas" w:hAnsi="Consolas"/>
          <w:color w:val="9CDCFE"/>
          <w:sz w:val="21"/>
          <w:szCs w:val="21"/>
          <w:lang w:val="en-US" w:eastAsia="en-US"/>
        </w:rPr>
        <w:t>self</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get_</w:t>
      </w:r>
      <w:proofErr w:type="gramStart"/>
      <w:r w:rsidRPr="00E16C02">
        <w:rPr>
          <w:rFonts w:ascii="Consolas" w:hAnsi="Consolas"/>
          <w:color w:val="DCDCAA"/>
          <w:sz w:val="21"/>
          <w:szCs w:val="21"/>
          <w:lang w:val="en-US" w:eastAsia="en-US"/>
        </w:rPr>
        <w:t>queryset</w:t>
      </w:r>
      <w:r w:rsidRPr="00E16C02">
        <w:rPr>
          <w:rFonts w:ascii="Consolas" w:hAnsi="Consolas"/>
          <w:color w:val="D4D4D4"/>
          <w:sz w:val="21"/>
          <w:szCs w:val="21"/>
          <w:lang w:val="en-US" w:eastAsia="en-US"/>
        </w:rPr>
        <w:t>(</w:t>
      </w:r>
      <w:proofErr w:type="gramEnd"/>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many</w:t>
      </w:r>
      <w:r w:rsidRPr="00E16C02">
        <w:rPr>
          <w:rFonts w:ascii="Consolas" w:hAnsi="Consolas"/>
          <w:color w:val="D4D4D4"/>
          <w:sz w:val="21"/>
          <w:szCs w:val="21"/>
          <w:lang w:val="en-US" w:eastAsia="en-US"/>
        </w:rPr>
        <w:t> = </w:t>
      </w:r>
      <w:r w:rsidRPr="00E16C02">
        <w:rPr>
          <w:rFonts w:ascii="Consolas" w:hAnsi="Consolas"/>
          <w:color w:val="569CD6"/>
          <w:sz w:val="21"/>
          <w:szCs w:val="21"/>
          <w:lang w:val="en-US" w:eastAsia="en-US"/>
        </w:rPr>
        <w:t>True</w:t>
      </w:r>
      <w:r w:rsidRPr="00E16C02">
        <w:rPr>
          <w:rFonts w:ascii="Consolas" w:hAnsi="Consolas"/>
          <w:color w:val="D4D4D4"/>
          <w:sz w:val="21"/>
          <w:szCs w:val="21"/>
          <w:lang w:val="en-US" w:eastAsia="en-US"/>
        </w:rPr>
        <w:t>).data, </w:t>
      </w:r>
      <w:r w:rsidRPr="00E16C02">
        <w:rPr>
          <w:rFonts w:ascii="Consolas" w:hAnsi="Consolas"/>
          <w:color w:val="9CDCFE"/>
          <w:sz w:val="21"/>
          <w:szCs w:val="21"/>
          <w:lang w:val="en-US" w:eastAsia="en-US"/>
        </w:rPr>
        <w:t>status</w:t>
      </w:r>
      <w:r w:rsidRPr="00E16C02">
        <w:rPr>
          <w:rFonts w:ascii="Consolas" w:hAnsi="Consolas"/>
          <w:color w:val="D4D4D4"/>
          <w:sz w:val="21"/>
          <w:szCs w:val="21"/>
          <w:lang w:val="en-US" w:eastAsia="en-US"/>
        </w:rPr>
        <w:t> = </w:t>
      </w:r>
      <w:r w:rsidRPr="00E16C02">
        <w:rPr>
          <w:rFonts w:ascii="Consolas" w:hAnsi="Consolas"/>
          <w:color w:val="B5CEA8"/>
          <w:sz w:val="21"/>
          <w:szCs w:val="21"/>
          <w:lang w:val="en-US" w:eastAsia="en-US"/>
        </w:rPr>
        <w:t>200</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569CD6"/>
          <w:sz w:val="21"/>
          <w:szCs w:val="21"/>
          <w:lang w:val="en-US" w:eastAsia="en-US"/>
        </w:rPr>
        <w:t>def</w:t>
      </w:r>
      <w:r w:rsidRPr="00E16C02">
        <w:rPr>
          <w:rFonts w:ascii="Consolas" w:hAnsi="Consolas"/>
          <w:color w:val="D4D4D4"/>
          <w:sz w:val="21"/>
          <w:szCs w:val="21"/>
          <w:lang w:val="en-US" w:eastAsia="en-US"/>
        </w:rPr>
        <w:t> </w:t>
      </w:r>
      <w:proofErr w:type="gramStart"/>
      <w:r w:rsidRPr="00E16C02">
        <w:rPr>
          <w:rFonts w:ascii="Consolas" w:hAnsi="Consolas"/>
          <w:color w:val="DCDCAA"/>
          <w:sz w:val="21"/>
          <w:szCs w:val="21"/>
          <w:lang w:val="en-US" w:eastAsia="en-US"/>
        </w:rPr>
        <w:t>post</w:t>
      </w:r>
      <w:r w:rsidRPr="00E16C02">
        <w:rPr>
          <w:rFonts w:ascii="Consolas" w:hAnsi="Consolas"/>
          <w:color w:val="D4D4D4"/>
          <w:sz w:val="21"/>
          <w:szCs w:val="21"/>
          <w:lang w:val="en-US" w:eastAsia="en-US"/>
        </w:rPr>
        <w:t>(</w:t>
      </w:r>
      <w:proofErr w:type="gramEnd"/>
      <w:r w:rsidRPr="00E16C02">
        <w:rPr>
          <w:rFonts w:ascii="Consolas" w:hAnsi="Consolas"/>
          <w:color w:val="9CDCFE"/>
          <w:sz w:val="21"/>
          <w:szCs w:val="21"/>
          <w:lang w:val="en-US" w:eastAsia="en-US"/>
        </w:rPr>
        <w:t>self</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request</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C586C0"/>
          <w:sz w:val="21"/>
          <w:szCs w:val="21"/>
          <w:lang w:val="en-US" w:eastAsia="en-US"/>
        </w:rPr>
        <w:t>return</w:t>
      </w:r>
      <w:r w:rsidRPr="00E16C02">
        <w:rPr>
          <w:rFonts w:ascii="Consolas" w:hAnsi="Consolas"/>
          <w:color w:val="D4D4D4"/>
          <w:sz w:val="21"/>
          <w:szCs w:val="21"/>
          <w:lang w:val="en-US" w:eastAsia="en-US"/>
        </w:rPr>
        <w:t> </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ClientProfileAPI</w:t>
      </w:r>
      <w:r w:rsidRPr="00E16C02">
        <w:rPr>
          <w:rFonts w:ascii="Consolas" w:hAnsi="Consolas"/>
          <w:color w:val="D4D4D4"/>
          <w:sz w:val="21"/>
          <w:szCs w:val="21"/>
          <w:lang w:val="en-US" w:eastAsia="en-US"/>
        </w:rPr>
        <w:t>(</w:t>
      </w:r>
      <w:proofErr w:type="gramStart"/>
      <w:r w:rsidRPr="00E16C02">
        <w:rPr>
          <w:rFonts w:ascii="Consolas" w:hAnsi="Consolas"/>
          <w:color w:val="4EC9B0"/>
          <w:sz w:val="21"/>
          <w:szCs w:val="21"/>
          <w:lang w:val="en-US" w:eastAsia="en-US"/>
        </w:rPr>
        <w:t>generics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GenericAPIView</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serializer_class</w:t>
      </w:r>
      <w:r w:rsidRPr="00E16C02">
        <w:rPr>
          <w:rFonts w:ascii="Consolas" w:hAnsi="Consolas"/>
          <w:color w:val="D4D4D4"/>
          <w:sz w:val="21"/>
          <w:szCs w:val="21"/>
          <w:lang w:val="en-US" w:eastAsia="en-US"/>
        </w:rPr>
        <w:t> = </w:t>
      </w:r>
      <w:r w:rsidRPr="00E16C02">
        <w:rPr>
          <w:rFonts w:ascii="Consolas" w:hAnsi="Consolas"/>
          <w:color w:val="4EC9B0"/>
          <w:sz w:val="21"/>
          <w:szCs w:val="21"/>
          <w:lang w:val="en-US" w:eastAsia="en-US"/>
        </w:rPr>
        <w:t>ClientProfileSerializer</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queryset</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User</w:t>
      </w:r>
      <w:r w:rsidRPr="00E16C02">
        <w:rPr>
          <w:rFonts w:ascii="Consolas" w:hAnsi="Consolas"/>
          <w:color w:val="D4D4D4"/>
          <w:sz w:val="21"/>
          <w:szCs w:val="21"/>
          <w:lang w:val="en-US" w:eastAsia="en-US"/>
        </w:rPr>
        <w:t>.</w:t>
      </w:r>
      <w:r w:rsidRPr="00E16C02">
        <w:rPr>
          <w:rFonts w:ascii="Consolas" w:hAnsi="Consolas"/>
          <w:color w:val="9CDCFE"/>
          <w:sz w:val="21"/>
          <w:szCs w:val="21"/>
          <w:lang w:val="en-US" w:eastAsia="en-US"/>
        </w:rPr>
        <w:t>objects</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all</w:t>
      </w:r>
      <w:r w:rsidRPr="00E16C02">
        <w:rPr>
          <w:rFonts w:ascii="Consolas" w:hAnsi="Consolas"/>
          <w:color w:val="D4D4D4"/>
          <w:sz w:val="21"/>
          <w:szCs w:val="21"/>
          <w:lang w:val="en-US" w:eastAsia="en-US"/>
        </w:rPr>
        <w:t>(</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569CD6"/>
          <w:sz w:val="21"/>
          <w:szCs w:val="21"/>
          <w:lang w:val="en-US" w:eastAsia="en-US"/>
        </w:rPr>
        <w:t>def</w:t>
      </w:r>
      <w:r w:rsidRPr="00E16C02">
        <w:rPr>
          <w:rFonts w:ascii="Consolas" w:hAnsi="Consolas"/>
          <w:color w:val="D4D4D4"/>
          <w:sz w:val="21"/>
          <w:szCs w:val="21"/>
          <w:lang w:val="en-US" w:eastAsia="en-US"/>
        </w:rPr>
        <w:t> </w:t>
      </w:r>
      <w:proofErr w:type="gramStart"/>
      <w:r w:rsidRPr="00E16C02">
        <w:rPr>
          <w:rFonts w:ascii="Consolas" w:hAnsi="Consolas"/>
          <w:color w:val="DCDCAA"/>
          <w:sz w:val="21"/>
          <w:szCs w:val="21"/>
          <w:lang w:val="en-US" w:eastAsia="en-US"/>
        </w:rPr>
        <w:t>get</w:t>
      </w:r>
      <w:r w:rsidRPr="00E16C02">
        <w:rPr>
          <w:rFonts w:ascii="Consolas" w:hAnsi="Consolas"/>
          <w:color w:val="D4D4D4"/>
          <w:sz w:val="21"/>
          <w:szCs w:val="21"/>
          <w:lang w:val="en-US" w:eastAsia="en-US"/>
        </w:rPr>
        <w:t>(</w:t>
      </w:r>
      <w:proofErr w:type="gramEnd"/>
      <w:r w:rsidRPr="00E16C02">
        <w:rPr>
          <w:rFonts w:ascii="Consolas" w:hAnsi="Consolas"/>
          <w:color w:val="9CDCFE"/>
          <w:sz w:val="21"/>
          <w:szCs w:val="21"/>
          <w:lang w:val="en-US" w:eastAsia="en-US"/>
        </w:rPr>
        <w:t>self</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request</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C586C0"/>
          <w:sz w:val="21"/>
          <w:szCs w:val="21"/>
          <w:lang w:val="en-US" w:eastAsia="en-US"/>
        </w:rPr>
        <w:t>return</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Response</w:t>
      </w:r>
      <w:r w:rsidRPr="00E16C02">
        <w:rPr>
          <w:rFonts w:ascii="Consolas" w:hAnsi="Consolas"/>
          <w:color w:val="D4D4D4"/>
          <w:sz w:val="21"/>
          <w:szCs w:val="21"/>
          <w:lang w:val="en-US" w:eastAsia="en-US"/>
        </w:rPr>
        <w:t>(</w:t>
      </w:r>
      <w:r w:rsidRPr="00E16C02">
        <w:rPr>
          <w:rFonts w:ascii="Consolas" w:hAnsi="Consolas"/>
          <w:color w:val="9CDCFE"/>
          <w:sz w:val="21"/>
          <w:szCs w:val="21"/>
          <w:lang w:val="en-US" w:eastAsia="en-US"/>
        </w:rPr>
        <w:t>self</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get_serializer</w:t>
      </w:r>
      <w:r w:rsidRPr="00E16C02">
        <w:rPr>
          <w:rFonts w:ascii="Consolas" w:hAnsi="Consolas"/>
          <w:color w:val="D4D4D4"/>
          <w:sz w:val="21"/>
          <w:szCs w:val="21"/>
          <w:lang w:val="en-US" w:eastAsia="en-US"/>
        </w:rPr>
        <w:t>(</w:t>
      </w:r>
      <w:r w:rsidRPr="00E16C02">
        <w:rPr>
          <w:rFonts w:ascii="Consolas" w:hAnsi="Consolas"/>
          <w:color w:val="9CDCFE"/>
          <w:sz w:val="21"/>
          <w:szCs w:val="21"/>
          <w:lang w:val="en-US" w:eastAsia="en-US"/>
        </w:rPr>
        <w:t>self</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get_</w:t>
      </w:r>
      <w:proofErr w:type="gramStart"/>
      <w:r w:rsidRPr="00E16C02">
        <w:rPr>
          <w:rFonts w:ascii="Consolas" w:hAnsi="Consolas"/>
          <w:color w:val="DCDCAA"/>
          <w:sz w:val="21"/>
          <w:szCs w:val="21"/>
          <w:lang w:val="en-US" w:eastAsia="en-US"/>
        </w:rPr>
        <w:t>queryset</w:t>
      </w:r>
      <w:r w:rsidRPr="00E16C02">
        <w:rPr>
          <w:rFonts w:ascii="Consolas" w:hAnsi="Consolas"/>
          <w:color w:val="D4D4D4"/>
          <w:sz w:val="21"/>
          <w:szCs w:val="21"/>
          <w:lang w:val="en-US" w:eastAsia="en-US"/>
        </w:rPr>
        <w:t>(</w:t>
      </w:r>
      <w:proofErr w:type="gramEnd"/>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many</w:t>
      </w:r>
      <w:r w:rsidRPr="00E16C02">
        <w:rPr>
          <w:rFonts w:ascii="Consolas" w:hAnsi="Consolas"/>
          <w:color w:val="D4D4D4"/>
          <w:sz w:val="21"/>
          <w:szCs w:val="21"/>
          <w:lang w:val="en-US" w:eastAsia="en-US"/>
        </w:rPr>
        <w:t> = </w:t>
      </w:r>
      <w:r w:rsidRPr="00E16C02">
        <w:rPr>
          <w:rFonts w:ascii="Consolas" w:hAnsi="Consolas"/>
          <w:color w:val="569CD6"/>
          <w:sz w:val="21"/>
          <w:szCs w:val="21"/>
          <w:lang w:val="en-US" w:eastAsia="en-US"/>
        </w:rPr>
        <w:t>True</w:t>
      </w:r>
      <w:r w:rsidRPr="00E16C02">
        <w:rPr>
          <w:rFonts w:ascii="Consolas" w:hAnsi="Consolas"/>
          <w:color w:val="D4D4D4"/>
          <w:sz w:val="21"/>
          <w:szCs w:val="21"/>
          <w:lang w:val="en-US" w:eastAsia="en-US"/>
        </w:rPr>
        <w:t>).data, </w:t>
      </w:r>
      <w:r w:rsidRPr="00E16C02">
        <w:rPr>
          <w:rFonts w:ascii="Consolas" w:hAnsi="Consolas"/>
          <w:color w:val="9CDCFE"/>
          <w:sz w:val="21"/>
          <w:szCs w:val="21"/>
          <w:lang w:val="en-US" w:eastAsia="en-US"/>
        </w:rPr>
        <w:t>status</w:t>
      </w:r>
      <w:r w:rsidRPr="00E16C02">
        <w:rPr>
          <w:rFonts w:ascii="Consolas" w:hAnsi="Consolas"/>
          <w:color w:val="D4D4D4"/>
          <w:sz w:val="21"/>
          <w:szCs w:val="21"/>
          <w:lang w:val="en-US" w:eastAsia="en-US"/>
        </w:rPr>
        <w:t> = </w:t>
      </w:r>
      <w:r w:rsidRPr="00E16C02">
        <w:rPr>
          <w:rFonts w:ascii="Consolas" w:hAnsi="Consolas"/>
          <w:color w:val="B5CEA8"/>
          <w:sz w:val="21"/>
          <w:szCs w:val="21"/>
          <w:lang w:val="en-US" w:eastAsia="en-US"/>
        </w:rPr>
        <w:t>200</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569CD6"/>
          <w:sz w:val="21"/>
          <w:szCs w:val="21"/>
          <w:lang w:val="en-US" w:eastAsia="en-US"/>
        </w:rPr>
        <w:t>def</w:t>
      </w:r>
      <w:r w:rsidRPr="00E16C02">
        <w:rPr>
          <w:rFonts w:ascii="Consolas" w:hAnsi="Consolas"/>
          <w:color w:val="D4D4D4"/>
          <w:sz w:val="21"/>
          <w:szCs w:val="21"/>
          <w:lang w:val="en-US" w:eastAsia="en-US"/>
        </w:rPr>
        <w:t> </w:t>
      </w:r>
      <w:proofErr w:type="gramStart"/>
      <w:r w:rsidRPr="00E16C02">
        <w:rPr>
          <w:rFonts w:ascii="Consolas" w:hAnsi="Consolas"/>
          <w:color w:val="DCDCAA"/>
          <w:sz w:val="21"/>
          <w:szCs w:val="21"/>
          <w:lang w:val="en-US" w:eastAsia="en-US"/>
        </w:rPr>
        <w:t>post</w:t>
      </w:r>
      <w:r w:rsidRPr="00E16C02">
        <w:rPr>
          <w:rFonts w:ascii="Consolas" w:hAnsi="Consolas"/>
          <w:color w:val="D4D4D4"/>
          <w:sz w:val="21"/>
          <w:szCs w:val="21"/>
          <w:lang w:val="en-US" w:eastAsia="en-US"/>
        </w:rPr>
        <w:t>(</w:t>
      </w:r>
      <w:proofErr w:type="gramEnd"/>
      <w:r w:rsidRPr="00E16C02">
        <w:rPr>
          <w:rFonts w:ascii="Consolas" w:hAnsi="Consolas"/>
          <w:color w:val="9CDCFE"/>
          <w:sz w:val="21"/>
          <w:szCs w:val="21"/>
          <w:lang w:val="en-US" w:eastAsia="en-US"/>
        </w:rPr>
        <w:t>self</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request</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C586C0"/>
          <w:sz w:val="21"/>
          <w:szCs w:val="21"/>
          <w:lang w:val="en-US" w:eastAsia="en-US"/>
        </w:rPr>
        <w:t>return</w:t>
      </w:r>
      <w:r w:rsidRPr="00E16C02">
        <w:rPr>
          <w:rFonts w:ascii="Consolas" w:hAnsi="Consolas"/>
          <w:color w:val="D4D4D4"/>
          <w:sz w:val="21"/>
          <w:szCs w:val="21"/>
          <w:lang w:val="en-US" w:eastAsia="en-US"/>
        </w:rPr>
        <w:t> </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br/>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ClientPayAPI</w:t>
      </w:r>
      <w:r w:rsidRPr="00E16C02">
        <w:rPr>
          <w:rFonts w:ascii="Consolas" w:hAnsi="Consolas"/>
          <w:color w:val="D4D4D4"/>
          <w:sz w:val="21"/>
          <w:szCs w:val="21"/>
          <w:lang w:val="en-US" w:eastAsia="en-US"/>
        </w:rPr>
        <w:t>(</w:t>
      </w:r>
      <w:proofErr w:type="gramStart"/>
      <w:r w:rsidRPr="00E16C02">
        <w:rPr>
          <w:rFonts w:ascii="Consolas" w:hAnsi="Consolas"/>
          <w:color w:val="4EC9B0"/>
          <w:sz w:val="21"/>
          <w:szCs w:val="21"/>
          <w:lang w:val="en-US" w:eastAsia="en-US"/>
        </w:rPr>
        <w:t>generics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GenericAPIView</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serializer_class</w:t>
      </w:r>
      <w:r w:rsidRPr="00E16C02">
        <w:rPr>
          <w:rFonts w:ascii="Consolas" w:hAnsi="Consolas"/>
          <w:color w:val="D4D4D4"/>
          <w:sz w:val="21"/>
          <w:szCs w:val="21"/>
          <w:lang w:val="en-US" w:eastAsia="en-US"/>
        </w:rPr>
        <w:t> = </w:t>
      </w:r>
      <w:r w:rsidRPr="00E16C02">
        <w:rPr>
          <w:rFonts w:ascii="Consolas" w:hAnsi="Consolas"/>
          <w:color w:val="4EC9B0"/>
          <w:sz w:val="21"/>
          <w:szCs w:val="21"/>
          <w:lang w:val="en-US" w:eastAsia="en-US"/>
        </w:rPr>
        <w:t>ClientPaySerializer</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lastRenderedPageBreak/>
        <w:t>    </w:t>
      </w:r>
      <w:r w:rsidRPr="00E16C02">
        <w:rPr>
          <w:rFonts w:ascii="Consolas" w:hAnsi="Consolas"/>
          <w:color w:val="9CDCFE"/>
          <w:sz w:val="21"/>
          <w:szCs w:val="21"/>
          <w:lang w:val="en-US" w:eastAsia="en-US"/>
        </w:rPr>
        <w:t>queryset</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Purchase</w:t>
      </w:r>
      <w:r w:rsidRPr="00E16C02">
        <w:rPr>
          <w:rFonts w:ascii="Consolas" w:hAnsi="Consolas"/>
          <w:color w:val="D4D4D4"/>
          <w:sz w:val="21"/>
          <w:szCs w:val="21"/>
          <w:lang w:val="en-US" w:eastAsia="en-US"/>
        </w:rPr>
        <w:t>.</w:t>
      </w:r>
      <w:r w:rsidRPr="00E16C02">
        <w:rPr>
          <w:rFonts w:ascii="Consolas" w:hAnsi="Consolas"/>
          <w:color w:val="9CDCFE"/>
          <w:sz w:val="21"/>
          <w:szCs w:val="21"/>
          <w:lang w:val="en-US" w:eastAsia="en-US"/>
        </w:rPr>
        <w:t>objects</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all</w:t>
      </w:r>
      <w:r w:rsidRPr="00E16C02">
        <w:rPr>
          <w:rFonts w:ascii="Consolas" w:hAnsi="Consolas"/>
          <w:color w:val="D4D4D4"/>
          <w:sz w:val="21"/>
          <w:szCs w:val="21"/>
          <w:lang w:val="en-US" w:eastAsia="en-US"/>
        </w:rPr>
        <w:t>(</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569CD6"/>
          <w:sz w:val="21"/>
          <w:szCs w:val="21"/>
          <w:lang w:val="en-US" w:eastAsia="en-US"/>
        </w:rPr>
        <w:t>def</w:t>
      </w:r>
      <w:r w:rsidRPr="00E16C02">
        <w:rPr>
          <w:rFonts w:ascii="Consolas" w:hAnsi="Consolas"/>
          <w:color w:val="D4D4D4"/>
          <w:sz w:val="21"/>
          <w:szCs w:val="21"/>
          <w:lang w:val="en-US" w:eastAsia="en-US"/>
        </w:rPr>
        <w:t> </w:t>
      </w:r>
      <w:proofErr w:type="gramStart"/>
      <w:r w:rsidRPr="00E16C02">
        <w:rPr>
          <w:rFonts w:ascii="Consolas" w:hAnsi="Consolas"/>
          <w:color w:val="DCDCAA"/>
          <w:sz w:val="21"/>
          <w:szCs w:val="21"/>
          <w:lang w:val="en-US" w:eastAsia="en-US"/>
        </w:rPr>
        <w:t>get</w:t>
      </w:r>
      <w:r w:rsidRPr="00E16C02">
        <w:rPr>
          <w:rFonts w:ascii="Consolas" w:hAnsi="Consolas"/>
          <w:color w:val="D4D4D4"/>
          <w:sz w:val="21"/>
          <w:szCs w:val="21"/>
          <w:lang w:val="en-US" w:eastAsia="en-US"/>
        </w:rPr>
        <w:t>(</w:t>
      </w:r>
      <w:proofErr w:type="gramEnd"/>
      <w:r w:rsidRPr="00E16C02">
        <w:rPr>
          <w:rFonts w:ascii="Consolas" w:hAnsi="Consolas"/>
          <w:color w:val="9CDCFE"/>
          <w:sz w:val="21"/>
          <w:szCs w:val="21"/>
          <w:lang w:val="en-US" w:eastAsia="en-US"/>
        </w:rPr>
        <w:t>self</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request</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C586C0"/>
          <w:sz w:val="21"/>
          <w:szCs w:val="21"/>
          <w:lang w:val="en-US" w:eastAsia="en-US"/>
        </w:rPr>
        <w:t>return</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Response</w:t>
      </w:r>
      <w:r w:rsidRPr="00E16C02">
        <w:rPr>
          <w:rFonts w:ascii="Consolas" w:hAnsi="Consolas"/>
          <w:color w:val="D4D4D4"/>
          <w:sz w:val="21"/>
          <w:szCs w:val="21"/>
          <w:lang w:val="en-US" w:eastAsia="en-US"/>
        </w:rPr>
        <w:t>(</w:t>
      </w:r>
      <w:r w:rsidRPr="00E16C02">
        <w:rPr>
          <w:rFonts w:ascii="Consolas" w:hAnsi="Consolas"/>
          <w:color w:val="9CDCFE"/>
          <w:sz w:val="21"/>
          <w:szCs w:val="21"/>
          <w:lang w:val="en-US" w:eastAsia="en-US"/>
        </w:rPr>
        <w:t>self</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get_serializer</w:t>
      </w:r>
      <w:r w:rsidRPr="00E16C02">
        <w:rPr>
          <w:rFonts w:ascii="Consolas" w:hAnsi="Consolas"/>
          <w:color w:val="D4D4D4"/>
          <w:sz w:val="21"/>
          <w:szCs w:val="21"/>
          <w:lang w:val="en-US" w:eastAsia="en-US"/>
        </w:rPr>
        <w:t>(</w:t>
      </w:r>
      <w:r w:rsidRPr="00E16C02">
        <w:rPr>
          <w:rFonts w:ascii="Consolas" w:hAnsi="Consolas"/>
          <w:color w:val="9CDCFE"/>
          <w:sz w:val="21"/>
          <w:szCs w:val="21"/>
          <w:lang w:val="en-US" w:eastAsia="en-US"/>
        </w:rPr>
        <w:t>self</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get_</w:t>
      </w:r>
      <w:proofErr w:type="gramStart"/>
      <w:r w:rsidRPr="00E16C02">
        <w:rPr>
          <w:rFonts w:ascii="Consolas" w:hAnsi="Consolas"/>
          <w:color w:val="DCDCAA"/>
          <w:sz w:val="21"/>
          <w:szCs w:val="21"/>
          <w:lang w:val="en-US" w:eastAsia="en-US"/>
        </w:rPr>
        <w:t>queryset</w:t>
      </w:r>
      <w:r w:rsidRPr="00E16C02">
        <w:rPr>
          <w:rFonts w:ascii="Consolas" w:hAnsi="Consolas"/>
          <w:color w:val="D4D4D4"/>
          <w:sz w:val="21"/>
          <w:szCs w:val="21"/>
          <w:lang w:val="en-US" w:eastAsia="en-US"/>
        </w:rPr>
        <w:t>(</w:t>
      </w:r>
      <w:proofErr w:type="gramEnd"/>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many</w:t>
      </w:r>
      <w:r w:rsidRPr="00E16C02">
        <w:rPr>
          <w:rFonts w:ascii="Consolas" w:hAnsi="Consolas"/>
          <w:color w:val="D4D4D4"/>
          <w:sz w:val="21"/>
          <w:szCs w:val="21"/>
          <w:lang w:val="en-US" w:eastAsia="en-US"/>
        </w:rPr>
        <w:t> = </w:t>
      </w:r>
      <w:r w:rsidRPr="00E16C02">
        <w:rPr>
          <w:rFonts w:ascii="Consolas" w:hAnsi="Consolas"/>
          <w:color w:val="569CD6"/>
          <w:sz w:val="21"/>
          <w:szCs w:val="21"/>
          <w:lang w:val="en-US" w:eastAsia="en-US"/>
        </w:rPr>
        <w:t>True</w:t>
      </w:r>
      <w:r w:rsidRPr="00E16C02">
        <w:rPr>
          <w:rFonts w:ascii="Consolas" w:hAnsi="Consolas"/>
          <w:color w:val="D4D4D4"/>
          <w:sz w:val="21"/>
          <w:szCs w:val="21"/>
          <w:lang w:val="en-US" w:eastAsia="en-US"/>
        </w:rPr>
        <w:t>).data, </w:t>
      </w:r>
      <w:r w:rsidRPr="00E16C02">
        <w:rPr>
          <w:rFonts w:ascii="Consolas" w:hAnsi="Consolas"/>
          <w:color w:val="9CDCFE"/>
          <w:sz w:val="21"/>
          <w:szCs w:val="21"/>
          <w:lang w:val="en-US" w:eastAsia="en-US"/>
        </w:rPr>
        <w:t>status</w:t>
      </w:r>
      <w:r w:rsidRPr="00E16C02">
        <w:rPr>
          <w:rFonts w:ascii="Consolas" w:hAnsi="Consolas"/>
          <w:color w:val="D4D4D4"/>
          <w:sz w:val="21"/>
          <w:szCs w:val="21"/>
          <w:lang w:val="en-US" w:eastAsia="en-US"/>
        </w:rPr>
        <w:t> = </w:t>
      </w:r>
      <w:r w:rsidRPr="00E16C02">
        <w:rPr>
          <w:rFonts w:ascii="Consolas" w:hAnsi="Consolas"/>
          <w:color w:val="B5CEA8"/>
          <w:sz w:val="21"/>
          <w:szCs w:val="21"/>
          <w:lang w:val="en-US" w:eastAsia="en-US"/>
        </w:rPr>
        <w:t>200</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569CD6"/>
          <w:sz w:val="21"/>
          <w:szCs w:val="21"/>
          <w:lang w:val="en-US" w:eastAsia="en-US"/>
        </w:rPr>
        <w:t>def</w:t>
      </w:r>
      <w:r w:rsidRPr="00E16C02">
        <w:rPr>
          <w:rFonts w:ascii="Consolas" w:hAnsi="Consolas"/>
          <w:color w:val="D4D4D4"/>
          <w:sz w:val="21"/>
          <w:szCs w:val="21"/>
          <w:lang w:val="en-US" w:eastAsia="en-US"/>
        </w:rPr>
        <w:t> </w:t>
      </w:r>
      <w:proofErr w:type="gramStart"/>
      <w:r w:rsidRPr="00E16C02">
        <w:rPr>
          <w:rFonts w:ascii="Consolas" w:hAnsi="Consolas"/>
          <w:color w:val="DCDCAA"/>
          <w:sz w:val="21"/>
          <w:szCs w:val="21"/>
          <w:lang w:val="en-US" w:eastAsia="en-US"/>
        </w:rPr>
        <w:t>post</w:t>
      </w:r>
      <w:r w:rsidRPr="00E16C02">
        <w:rPr>
          <w:rFonts w:ascii="Consolas" w:hAnsi="Consolas"/>
          <w:color w:val="D4D4D4"/>
          <w:sz w:val="21"/>
          <w:szCs w:val="21"/>
          <w:lang w:val="en-US" w:eastAsia="en-US"/>
        </w:rPr>
        <w:t>(</w:t>
      </w:r>
      <w:proofErr w:type="gramEnd"/>
      <w:r w:rsidRPr="00E16C02">
        <w:rPr>
          <w:rFonts w:ascii="Consolas" w:hAnsi="Consolas"/>
          <w:color w:val="9CDCFE"/>
          <w:sz w:val="21"/>
          <w:szCs w:val="21"/>
          <w:lang w:val="en-US" w:eastAsia="en-US"/>
        </w:rPr>
        <w:t>self</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request</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C586C0"/>
          <w:sz w:val="21"/>
          <w:szCs w:val="21"/>
          <w:lang w:val="en-US" w:eastAsia="en-US"/>
        </w:rPr>
        <w:t>return</w:t>
      </w:r>
      <w:r w:rsidRPr="00E16C02">
        <w:rPr>
          <w:rFonts w:ascii="Consolas" w:hAnsi="Consolas"/>
          <w:color w:val="D4D4D4"/>
          <w:sz w:val="21"/>
          <w:szCs w:val="21"/>
          <w:lang w:val="en-US" w:eastAsia="en-US"/>
        </w:rPr>
        <w:t> </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ClientHistoryAPI</w:t>
      </w:r>
      <w:r w:rsidRPr="00E16C02">
        <w:rPr>
          <w:rFonts w:ascii="Consolas" w:hAnsi="Consolas"/>
          <w:color w:val="D4D4D4"/>
          <w:sz w:val="21"/>
          <w:szCs w:val="21"/>
          <w:lang w:val="en-US" w:eastAsia="en-US"/>
        </w:rPr>
        <w:t>(</w:t>
      </w:r>
      <w:proofErr w:type="gramStart"/>
      <w:r w:rsidRPr="00E16C02">
        <w:rPr>
          <w:rFonts w:ascii="Consolas" w:hAnsi="Consolas"/>
          <w:color w:val="4EC9B0"/>
          <w:sz w:val="21"/>
          <w:szCs w:val="21"/>
          <w:lang w:val="en-US" w:eastAsia="en-US"/>
        </w:rPr>
        <w:t>generics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GenericAPIView</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serializer_class</w:t>
      </w:r>
      <w:r w:rsidRPr="00E16C02">
        <w:rPr>
          <w:rFonts w:ascii="Consolas" w:hAnsi="Consolas"/>
          <w:color w:val="D4D4D4"/>
          <w:sz w:val="21"/>
          <w:szCs w:val="21"/>
          <w:lang w:val="en-US" w:eastAsia="en-US"/>
        </w:rPr>
        <w:t> = </w:t>
      </w:r>
      <w:r w:rsidRPr="00E16C02">
        <w:rPr>
          <w:rFonts w:ascii="Consolas" w:hAnsi="Consolas"/>
          <w:color w:val="4EC9B0"/>
          <w:sz w:val="21"/>
          <w:szCs w:val="21"/>
          <w:lang w:val="en-US" w:eastAsia="en-US"/>
        </w:rPr>
        <w:t>ClientTradeSerializer</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queryset</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Trade</w:t>
      </w:r>
      <w:r w:rsidRPr="00E16C02">
        <w:rPr>
          <w:rFonts w:ascii="Consolas" w:hAnsi="Consolas"/>
          <w:color w:val="D4D4D4"/>
          <w:sz w:val="21"/>
          <w:szCs w:val="21"/>
          <w:lang w:val="en-US" w:eastAsia="en-US"/>
        </w:rPr>
        <w:t>.</w:t>
      </w:r>
      <w:r w:rsidRPr="00E16C02">
        <w:rPr>
          <w:rFonts w:ascii="Consolas" w:hAnsi="Consolas"/>
          <w:color w:val="9CDCFE"/>
          <w:sz w:val="21"/>
          <w:szCs w:val="21"/>
          <w:lang w:val="en-US" w:eastAsia="en-US"/>
        </w:rPr>
        <w:t>objects</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all</w:t>
      </w:r>
      <w:r w:rsidRPr="00E16C02">
        <w:rPr>
          <w:rFonts w:ascii="Consolas" w:hAnsi="Consolas"/>
          <w:color w:val="D4D4D4"/>
          <w:sz w:val="21"/>
          <w:szCs w:val="21"/>
          <w:lang w:val="en-US" w:eastAsia="en-US"/>
        </w:rPr>
        <w:t>(</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569CD6"/>
          <w:sz w:val="21"/>
          <w:szCs w:val="21"/>
          <w:lang w:val="en-US" w:eastAsia="en-US"/>
        </w:rPr>
        <w:t>def</w:t>
      </w:r>
      <w:r w:rsidRPr="00E16C02">
        <w:rPr>
          <w:rFonts w:ascii="Consolas" w:hAnsi="Consolas"/>
          <w:color w:val="D4D4D4"/>
          <w:sz w:val="21"/>
          <w:szCs w:val="21"/>
          <w:lang w:val="en-US" w:eastAsia="en-US"/>
        </w:rPr>
        <w:t> </w:t>
      </w:r>
      <w:proofErr w:type="gramStart"/>
      <w:r w:rsidRPr="00E16C02">
        <w:rPr>
          <w:rFonts w:ascii="Consolas" w:hAnsi="Consolas"/>
          <w:color w:val="DCDCAA"/>
          <w:sz w:val="21"/>
          <w:szCs w:val="21"/>
          <w:lang w:val="en-US" w:eastAsia="en-US"/>
        </w:rPr>
        <w:t>get</w:t>
      </w:r>
      <w:r w:rsidRPr="00E16C02">
        <w:rPr>
          <w:rFonts w:ascii="Consolas" w:hAnsi="Consolas"/>
          <w:color w:val="D4D4D4"/>
          <w:sz w:val="21"/>
          <w:szCs w:val="21"/>
          <w:lang w:val="en-US" w:eastAsia="en-US"/>
        </w:rPr>
        <w:t>(</w:t>
      </w:r>
      <w:proofErr w:type="gramEnd"/>
      <w:r w:rsidRPr="00E16C02">
        <w:rPr>
          <w:rFonts w:ascii="Consolas" w:hAnsi="Consolas"/>
          <w:color w:val="9CDCFE"/>
          <w:sz w:val="21"/>
          <w:szCs w:val="21"/>
          <w:lang w:val="en-US" w:eastAsia="en-US"/>
        </w:rPr>
        <w:t>self</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request</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C586C0"/>
          <w:sz w:val="21"/>
          <w:szCs w:val="21"/>
          <w:lang w:val="en-US" w:eastAsia="en-US"/>
        </w:rPr>
        <w:t>return</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Response</w:t>
      </w:r>
      <w:r w:rsidRPr="00E16C02">
        <w:rPr>
          <w:rFonts w:ascii="Consolas" w:hAnsi="Consolas"/>
          <w:color w:val="D4D4D4"/>
          <w:sz w:val="21"/>
          <w:szCs w:val="21"/>
          <w:lang w:val="en-US" w:eastAsia="en-US"/>
        </w:rPr>
        <w:t>(</w:t>
      </w:r>
      <w:r w:rsidRPr="00E16C02">
        <w:rPr>
          <w:rFonts w:ascii="Consolas" w:hAnsi="Consolas"/>
          <w:color w:val="9CDCFE"/>
          <w:sz w:val="21"/>
          <w:szCs w:val="21"/>
          <w:lang w:val="en-US" w:eastAsia="en-US"/>
        </w:rPr>
        <w:t>self</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get_serializer</w:t>
      </w:r>
      <w:r w:rsidRPr="00E16C02">
        <w:rPr>
          <w:rFonts w:ascii="Consolas" w:hAnsi="Consolas"/>
          <w:color w:val="D4D4D4"/>
          <w:sz w:val="21"/>
          <w:szCs w:val="21"/>
          <w:lang w:val="en-US" w:eastAsia="en-US"/>
        </w:rPr>
        <w:t>(</w:t>
      </w:r>
      <w:r w:rsidRPr="00E16C02">
        <w:rPr>
          <w:rFonts w:ascii="Consolas" w:hAnsi="Consolas"/>
          <w:color w:val="9CDCFE"/>
          <w:sz w:val="21"/>
          <w:szCs w:val="21"/>
          <w:lang w:val="en-US" w:eastAsia="en-US"/>
        </w:rPr>
        <w:t>self</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get_</w:t>
      </w:r>
      <w:proofErr w:type="gramStart"/>
      <w:r w:rsidRPr="00E16C02">
        <w:rPr>
          <w:rFonts w:ascii="Consolas" w:hAnsi="Consolas"/>
          <w:color w:val="DCDCAA"/>
          <w:sz w:val="21"/>
          <w:szCs w:val="21"/>
          <w:lang w:val="en-US" w:eastAsia="en-US"/>
        </w:rPr>
        <w:t>queryset</w:t>
      </w:r>
      <w:r w:rsidRPr="00E16C02">
        <w:rPr>
          <w:rFonts w:ascii="Consolas" w:hAnsi="Consolas"/>
          <w:color w:val="D4D4D4"/>
          <w:sz w:val="21"/>
          <w:szCs w:val="21"/>
          <w:lang w:val="en-US" w:eastAsia="en-US"/>
        </w:rPr>
        <w:t>(</w:t>
      </w:r>
      <w:proofErr w:type="gramEnd"/>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many</w:t>
      </w:r>
      <w:r w:rsidRPr="00E16C02">
        <w:rPr>
          <w:rFonts w:ascii="Consolas" w:hAnsi="Consolas"/>
          <w:color w:val="D4D4D4"/>
          <w:sz w:val="21"/>
          <w:szCs w:val="21"/>
          <w:lang w:val="en-US" w:eastAsia="en-US"/>
        </w:rPr>
        <w:t> = </w:t>
      </w:r>
      <w:r w:rsidRPr="00E16C02">
        <w:rPr>
          <w:rFonts w:ascii="Consolas" w:hAnsi="Consolas"/>
          <w:color w:val="569CD6"/>
          <w:sz w:val="21"/>
          <w:szCs w:val="21"/>
          <w:lang w:val="en-US" w:eastAsia="en-US"/>
        </w:rPr>
        <w:t>True</w:t>
      </w:r>
      <w:r w:rsidRPr="00E16C02">
        <w:rPr>
          <w:rFonts w:ascii="Consolas" w:hAnsi="Consolas"/>
          <w:color w:val="D4D4D4"/>
          <w:sz w:val="21"/>
          <w:szCs w:val="21"/>
          <w:lang w:val="en-US" w:eastAsia="en-US"/>
        </w:rPr>
        <w:t>).data, </w:t>
      </w:r>
      <w:r w:rsidRPr="00E16C02">
        <w:rPr>
          <w:rFonts w:ascii="Consolas" w:hAnsi="Consolas"/>
          <w:color w:val="9CDCFE"/>
          <w:sz w:val="21"/>
          <w:szCs w:val="21"/>
          <w:lang w:val="en-US" w:eastAsia="en-US"/>
        </w:rPr>
        <w:t>status</w:t>
      </w:r>
      <w:r w:rsidRPr="00E16C02">
        <w:rPr>
          <w:rFonts w:ascii="Consolas" w:hAnsi="Consolas"/>
          <w:color w:val="D4D4D4"/>
          <w:sz w:val="21"/>
          <w:szCs w:val="21"/>
          <w:lang w:val="en-US" w:eastAsia="en-US"/>
        </w:rPr>
        <w:t> = </w:t>
      </w:r>
      <w:r w:rsidRPr="00E16C02">
        <w:rPr>
          <w:rFonts w:ascii="Consolas" w:hAnsi="Consolas"/>
          <w:color w:val="B5CEA8"/>
          <w:sz w:val="21"/>
          <w:szCs w:val="21"/>
          <w:lang w:val="en-US" w:eastAsia="en-US"/>
        </w:rPr>
        <w:t>200</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569CD6"/>
          <w:sz w:val="21"/>
          <w:szCs w:val="21"/>
          <w:lang w:val="en-US" w:eastAsia="en-US"/>
        </w:rPr>
        <w:t>def</w:t>
      </w:r>
      <w:r w:rsidRPr="00E16C02">
        <w:rPr>
          <w:rFonts w:ascii="Consolas" w:hAnsi="Consolas"/>
          <w:color w:val="D4D4D4"/>
          <w:sz w:val="21"/>
          <w:szCs w:val="21"/>
          <w:lang w:val="en-US" w:eastAsia="en-US"/>
        </w:rPr>
        <w:t> </w:t>
      </w:r>
      <w:proofErr w:type="gramStart"/>
      <w:r w:rsidRPr="00E16C02">
        <w:rPr>
          <w:rFonts w:ascii="Consolas" w:hAnsi="Consolas"/>
          <w:color w:val="DCDCAA"/>
          <w:sz w:val="21"/>
          <w:szCs w:val="21"/>
          <w:lang w:val="en-US" w:eastAsia="en-US"/>
        </w:rPr>
        <w:t>post</w:t>
      </w:r>
      <w:r w:rsidRPr="00E16C02">
        <w:rPr>
          <w:rFonts w:ascii="Consolas" w:hAnsi="Consolas"/>
          <w:color w:val="D4D4D4"/>
          <w:sz w:val="21"/>
          <w:szCs w:val="21"/>
          <w:lang w:val="en-US" w:eastAsia="en-US"/>
        </w:rPr>
        <w:t>(</w:t>
      </w:r>
      <w:proofErr w:type="gramEnd"/>
      <w:r w:rsidRPr="00E16C02">
        <w:rPr>
          <w:rFonts w:ascii="Consolas" w:hAnsi="Consolas"/>
          <w:color w:val="9CDCFE"/>
          <w:sz w:val="21"/>
          <w:szCs w:val="21"/>
          <w:lang w:val="en-US" w:eastAsia="en-US"/>
        </w:rPr>
        <w:t>self</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request</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C586C0"/>
          <w:sz w:val="21"/>
          <w:szCs w:val="21"/>
          <w:lang w:val="en-US" w:eastAsia="en-US"/>
        </w:rPr>
        <w:t>return</w:t>
      </w:r>
      <w:r w:rsidRPr="00E16C02">
        <w:rPr>
          <w:rFonts w:ascii="Consolas" w:hAnsi="Consolas"/>
          <w:color w:val="D4D4D4"/>
          <w:sz w:val="21"/>
          <w:szCs w:val="21"/>
          <w:lang w:val="en-US" w:eastAsia="en-US"/>
        </w:rPr>
        <w:t> </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ClientBinAPI</w:t>
      </w:r>
      <w:r w:rsidRPr="00E16C02">
        <w:rPr>
          <w:rFonts w:ascii="Consolas" w:hAnsi="Consolas"/>
          <w:color w:val="D4D4D4"/>
          <w:sz w:val="21"/>
          <w:szCs w:val="21"/>
          <w:lang w:val="en-US" w:eastAsia="en-US"/>
        </w:rPr>
        <w:t>(</w:t>
      </w:r>
      <w:proofErr w:type="gramStart"/>
      <w:r w:rsidRPr="00E16C02">
        <w:rPr>
          <w:rFonts w:ascii="Consolas" w:hAnsi="Consolas"/>
          <w:color w:val="4EC9B0"/>
          <w:sz w:val="21"/>
          <w:szCs w:val="21"/>
          <w:lang w:val="en-US" w:eastAsia="en-US"/>
        </w:rPr>
        <w:t>generics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GenericAPIView</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serializer_class</w:t>
      </w:r>
      <w:r w:rsidRPr="00E16C02">
        <w:rPr>
          <w:rFonts w:ascii="Consolas" w:hAnsi="Consolas"/>
          <w:color w:val="D4D4D4"/>
          <w:sz w:val="21"/>
          <w:szCs w:val="21"/>
          <w:lang w:val="en-US" w:eastAsia="en-US"/>
        </w:rPr>
        <w:t> = </w:t>
      </w:r>
      <w:r w:rsidRPr="00E16C02">
        <w:rPr>
          <w:rFonts w:ascii="Consolas" w:hAnsi="Consolas"/>
          <w:color w:val="4EC9B0"/>
          <w:sz w:val="21"/>
          <w:szCs w:val="21"/>
          <w:lang w:val="en-US" w:eastAsia="en-US"/>
        </w:rPr>
        <w:t>ClientBinSerializer</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queryset</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Purchase</w:t>
      </w:r>
      <w:r w:rsidRPr="00E16C02">
        <w:rPr>
          <w:rFonts w:ascii="Consolas" w:hAnsi="Consolas"/>
          <w:color w:val="D4D4D4"/>
          <w:sz w:val="21"/>
          <w:szCs w:val="21"/>
          <w:lang w:val="en-US" w:eastAsia="en-US"/>
        </w:rPr>
        <w:t>.</w:t>
      </w:r>
      <w:r w:rsidRPr="00E16C02">
        <w:rPr>
          <w:rFonts w:ascii="Consolas" w:hAnsi="Consolas"/>
          <w:color w:val="9CDCFE"/>
          <w:sz w:val="21"/>
          <w:szCs w:val="21"/>
          <w:lang w:val="en-US" w:eastAsia="en-US"/>
        </w:rPr>
        <w:t>objects</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all</w:t>
      </w:r>
      <w:r w:rsidRPr="00E16C02">
        <w:rPr>
          <w:rFonts w:ascii="Consolas" w:hAnsi="Consolas"/>
          <w:color w:val="D4D4D4"/>
          <w:sz w:val="21"/>
          <w:szCs w:val="21"/>
          <w:lang w:val="en-US" w:eastAsia="en-US"/>
        </w:rPr>
        <w:t>(</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569CD6"/>
          <w:sz w:val="21"/>
          <w:szCs w:val="21"/>
          <w:lang w:val="en-US" w:eastAsia="en-US"/>
        </w:rPr>
        <w:t>def</w:t>
      </w:r>
      <w:r w:rsidRPr="00E16C02">
        <w:rPr>
          <w:rFonts w:ascii="Consolas" w:hAnsi="Consolas"/>
          <w:color w:val="D4D4D4"/>
          <w:sz w:val="21"/>
          <w:szCs w:val="21"/>
          <w:lang w:val="en-US" w:eastAsia="en-US"/>
        </w:rPr>
        <w:t> </w:t>
      </w:r>
      <w:proofErr w:type="gramStart"/>
      <w:r w:rsidRPr="00E16C02">
        <w:rPr>
          <w:rFonts w:ascii="Consolas" w:hAnsi="Consolas"/>
          <w:color w:val="DCDCAA"/>
          <w:sz w:val="21"/>
          <w:szCs w:val="21"/>
          <w:lang w:val="en-US" w:eastAsia="en-US"/>
        </w:rPr>
        <w:t>get</w:t>
      </w:r>
      <w:r w:rsidRPr="00E16C02">
        <w:rPr>
          <w:rFonts w:ascii="Consolas" w:hAnsi="Consolas"/>
          <w:color w:val="D4D4D4"/>
          <w:sz w:val="21"/>
          <w:szCs w:val="21"/>
          <w:lang w:val="en-US" w:eastAsia="en-US"/>
        </w:rPr>
        <w:t>(</w:t>
      </w:r>
      <w:proofErr w:type="gramEnd"/>
      <w:r w:rsidRPr="00E16C02">
        <w:rPr>
          <w:rFonts w:ascii="Consolas" w:hAnsi="Consolas"/>
          <w:color w:val="9CDCFE"/>
          <w:sz w:val="21"/>
          <w:szCs w:val="21"/>
          <w:lang w:val="en-US" w:eastAsia="en-US"/>
        </w:rPr>
        <w:t>self</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request</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C586C0"/>
          <w:sz w:val="21"/>
          <w:szCs w:val="21"/>
          <w:lang w:val="en-US" w:eastAsia="en-US"/>
        </w:rPr>
        <w:t>return</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Response</w:t>
      </w:r>
      <w:r w:rsidRPr="00E16C02">
        <w:rPr>
          <w:rFonts w:ascii="Consolas" w:hAnsi="Consolas"/>
          <w:color w:val="D4D4D4"/>
          <w:sz w:val="21"/>
          <w:szCs w:val="21"/>
          <w:lang w:val="en-US" w:eastAsia="en-US"/>
        </w:rPr>
        <w:t>(</w:t>
      </w:r>
      <w:r w:rsidRPr="00E16C02">
        <w:rPr>
          <w:rFonts w:ascii="Consolas" w:hAnsi="Consolas"/>
          <w:color w:val="9CDCFE"/>
          <w:sz w:val="21"/>
          <w:szCs w:val="21"/>
          <w:lang w:val="en-US" w:eastAsia="en-US"/>
        </w:rPr>
        <w:t>self</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get_serializer</w:t>
      </w:r>
      <w:r w:rsidRPr="00E16C02">
        <w:rPr>
          <w:rFonts w:ascii="Consolas" w:hAnsi="Consolas"/>
          <w:color w:val="D4D4D4"/>
          <w:sz w:val="21"/>
          <w:szCs w:val="21"/>
          <w:lang w:val="en-US" w:eastAsia="en-US"/>
        </w:rPr>
        <w:t>(</w:t>
      </w:r>
      <w:r w:rsidRPr="00E16C02">
        <w:rPr>
          <w:rFonts w:ascii="Consolas" w:hAnsi="Consolas"/>
          <w:color w:val="9CDCFE"/>
          <w:sz w:val="21"/>
          <w:szCs w:val="21"/>
          <w:lang w:val="en-US" w:eastAsia="en-US"/>
        </w:rPr>
        <w:t>self</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get_</w:t>
      </w:r>
      <w:proofErr w:type="gramStart"/>
      <w:r w:rsidRPr="00E16C02">
        <w:rPr>
          <w:rFonts w:ascii="Consolas" w:hAnsi="Consolas"/>
          <w:color w:val="DCDCAA"/>
          <w:sz w:val="21"/>
          <w:szCs w:val="21"/>
          <w:lang w:val="en-US" w:eastAsia="en-US"/>
        </w:rPr>
        <w:t>queryset</w:t>
      </w:r>
      <w:r w:rsidRPr="00E16C02">
        <w:rPr>
          <w:rFonts w:ascii="Consolas" w:hAnsi="Consolas"/>
          <w:color w:val="D4D4D4"/>
          <w:sz w:val="21"/>
          <w:szCs w:val="21"/>
          <w:lang w:val="en-US" w:eastAsia="en-US"/>
        </w:rPr>
        <w:t>(</w:t>
      </w:r>
      <w:proofErr w:type="gramEnd"/>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many</w:t>
      </w:r>
      <w:r w:rsidRPr="00E16C02">
        <w:rPr>
          <w:rFonts w:ascii="Consolas" w:hAnsi="Consolas"/>
          <w:color w:val="D4D4D4"/>
          <w:sz w:val="21"/>
          <w:szCs w:val="21"/>
          <w:lang w:val="en-US" w:eastAsia="en-US"/>
        </w:rPr>
        <w:t> = </w:t>
      </w:r>
      <w:r w:rsidRPr="00E16C02">
        <w:rPr>
          <w:rFonts w:ascii="Consolas" w:hAnsi="Consolas"/>
          <w:color w:val="569CD6"/>
          <w:sz w:val="21"/>
          <w:szCs w:val="21"/>
          <w:lang w:val="en-US" w:eastAsia="en-US"/>
        </w:rPr>
        <w:t>True</w:t>
      </w:r>
      <w:r w:rsidRPr="00E16C02">
        <w:rPr>
          <w:rFonts w:ascii="Consolas" w:hAnsi="Consolas"/>
          <w:color w:val="D4D4D4"/>
          <w:sz w:val="21"/>
          <w:szCs w:val="21"/>
          <w:lang w:val="en-US" w:eastAsia="en-US"/>
        </w:rPr>
        <w:t>).data, </w:t>
      </w:r>
      <w:r w:rsidRPr="00E16C02">
        <w:rPr>
          <w:rFonts w:ascii="Consolas" w:hAnsi="Consolas"/>
          <w:color w:val="9CDCFE"/>
          <w:sz w:val="21"/>
          <w:szCs w:val="21"/>
          <w:lang w:val="en-US" w:eastAsia="en-US"/>
        </w:rPr>
        <w:t>status</w:t>
      </w:r>
      <w:r w:rsidRPr="00E16C02">
        <w:rPr>
          <w:rFonts w:ascii="Consolas" w:hAnsi="Consolas"/>
          <w:color w:val="D4D4D4"/>
          <w:sz w:val="21"/>
          <w:szCs w:val="21"/>
          <w:lang w:val="en-US" w:eastAsia="en-US"/>
        </w:rPr>
        <w:t> = </w:t>
      </w:r>
      <w:r w:rsidRPr="00E16C02">
        <w:rPr>
          <w:rFonts w:ascii="Consolas" w:hAnsi="Consolas"/>
          <w:color w:val="B5CEA8"/>
          <w:sz w:val="21"/>
          <w:szCs w:val="21"/>
          <w:lang w:val="en-US" w:eastAsia="en-US"/>
        </w:rPr>
        <w:t>200</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569CD6"/>
          <w:sz w:val="21"/>
          <w:szCs w:val="21"/>
          <w:lang w:val="en-US" w:eastAsia="en-US"/>
        </w:rPr>
        <w:t>def</w:t>
      </w:r>
      <w:r w:rsidRPr="00E16C02">
        <w:rPr>
          <w:rFonts w:ascii="Consolas" w:hAnsi="Consolas"/>
          <w:color w:val="D4D4D4"/>
          <w:sz w:val="21"/>
          <w:szCs w:val="21"/>
          <w:lang w:val="en-US" w:eastAsia="en-US"/>
        </w:rPr>
        <w:t> </w:t>
      </w:r>
      <w:proofErr w:type="gramStart"/>
      <w:r w:rsidRPr="00E16C02">
        <w:rPr>
          <w:rFonts w:ascii="Consolas" w:hAnsi="Consolas"/>
          <w:color w:val="DCDCAA"/>
          <w:sz w:val="21"/>
          <w:szCs w:val="21"/>
          <w:lang w:val="en-US" w:eastAsia="en-US"/>
        </w:rPr>
        <w:t>post</w:t>
      </w:r>
      <w:r w:rsidRPr="00E16C02">
        <w:rPr>
          <w:rFonts w:ascii="Consolas" w:hAnsi="Consolas"/>
          <w:color w:val="D4D4D4"/>
          <w:sz w:val="21"/>
          <w:szCs w:val="21"/>
          <w:lang w:val="en-US" w:eastAsia="en-US"/>
        </w:rPr>
        <w:t>(</w:t>
      </w:r>
      <w:proofErr w:type="gramEnd"/>
      <w:r w:rsidRPr="00E16C02">
        <w:rPr>
          <w:rFonts w:ascii="Consolas" w:hAnsi="Consolas"/>
          <w:color w:val="9CDCFE"/>
          <w:sz w:val="21"/>
          <w:szCs w:val="21"/>
          <w:lang w:val="en-US" w:eastAsia="en-US"/>
        </w:rPr>
        <w:t>self</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request</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C586C0"/>
          <w:sz w:val="21"/>
          <w:szCs w:val="21"/>
          <w:lang w:val="en-US" w:eastAsia="en-US"/>
        </w:rPr>
        <w:t>return</w:t>
      </w:r>
      <w:r w:rsidRPr="00E16C02">
        <w:rPr>
          <w:rFonts w:ascii="Consolas" w:hAnsi="Consolas"/>
          <w:color w:val="D4D4D4"/>
          <w:sz w:val="21"/>
          <w:szCs w:val="21"/>
          <w:lang w:val="en-US" w:eastAsia="en-US"/>
        </w:rPr>
        <w:t> </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ClientBuyAPI</w:t>
      </w:r>
      <w:r w:rsidRPr="00E16C02">
        <w:rPr>
          <w:rFonts w:ascii="Consolas" w:hAnsi="Consolas"/>
          <w:color w:val="D4D4D4"/>
          <w:sz w:val="21"/>
          <w:szCs w:val="21"/>
          <w:lang w:val="en-US" w:eastAsia="en-US"/>
        </w:rPr>
        <w:t>(</w:t>
      </w:r>
      <w:proofErr w:type="gramStart"/>
      <w:r w:rsidRPr="00E16C02">
        <w:rPr>
          <w:rFonts w:ascii="Consolas" w:hAnsi="Consolas"/>
          <w:color w:val="4EC9B0"/>
          <w:sz w:val="21"/>
          <w:szCs w:val="21"/>
          <w:lang w:val="en-US" w:eastAsia="en-US"/>
        </w:rPr>
        <w:t>generics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GenericAPIView</w:t>
      </w:r>
      <w:proofErr w:type="gramEnd"/>
      <w:r w:rsidRPr="00E16C02">
        <w:rPr>
          <w:rFonts w:ascii="Consolas" w:hAnsi="Consolas"/>
          <w:color w:val="D4D4D4"/>
          <w:sz w:val="21"/>
          <w:szCs w:val="21"/>
          <w:lang w:val="en-US" w:eastAsia="en-US"/>
        </w:rPr>
        <w:t>): </w:t>
      </w:r>
      <w:r w:rsidRPr="00E16C02">
        <w:rPr>
          <w:rFonts w:ascii="Consolas" w:hAnsi="Consolas"/>
          <w:color w:val="6A9955"/>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serializer_class</w:t>
      </w:r>
      <w:r w:rsidRPr="00E16C02">
        <w:rPr>
          <w:rFonts w:ascii="Consolas" w:hAnsi="Consolas"/>
          <w:color w:val="D4D4D4"/>
          <w:sz w:val="21"/>
          <w:szCs w:val="21"/>
          <w:lang w:val="en-US" w:eastAsia="en-US"/>
        </w:rPr>
        <w:t> = </w:t>
      </w:r>
      <w:r w:rsidRPr="00E16C02">
        <w:rPr>
          <w:rFonts w:ascii="Consolas" w:hAnsi="Consolas"/>
          <w:color w:val="4EC9B0"/>
          <w:sz w:val="21"/>
          <w:szCs w:val="21"/>
          <w:lang w:val="en-US" w:eastAsia="en-US"/>
        </w:rPr>
        <w:t>ClientBuySerializer</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queryset</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Purchase</w:t>
      </w:r>
      <w:r w:rsidRPr="00E16C02">
        <w:rPr>
          <w:rFonts w:ascii="Consolas" w:hAnsi="Consolas"/>
          <w:color w:val="D4D4D4"/>
          <w:sz w:val="21"/>
          <w:szCs w:val="21"/>
          <w:lang w:val="en-US" w:eastAsia="en-US"/>
        </w:rPr>
        <w:t>.</w:t>
      </w:r>
      <w:r w:rsidRPr="00E16C02">
        <w:rPr>
          <w:rFonts w:ascii="Consolas" w:hAnsi="Consolas"/>
          <w:color w:val="9CDCFE"/>
          <w:sz w:val="21"/>
          <w:szCs w:val="21"/>
          <w:lang w:val="en-US" w:eastAsia="en-US"/>
        </w:rPr>
        <w:t>objects</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all</w:t>
      </w:r>
      <w:r w:rsidRPr="00E16C02">
        <w:rPr>
          <w:rFonts w:ascii="Consolas" w:hAnsi="Consolas"/>
          <w:color w:val="D4D4D4"/>
          <w:sz w:val="21"/>
          <w:szCs w:val="21"/>
          <w:lang w:val="en-US" w:eastAsia="en-US"/>
        </w:rPr>
        <w:t>(</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569CD6"/>
          <w:sz w:val="21"/>
          <w:szCs w:val="21"/>
          <w:lang w:val="en-US" w:eastAsia="en-US"/>
        </w:rPr>
        <w:t>def</w:t>
      </w:r>
      <w:r w:rsidRPr="00E16C02">
        <w:rPr>
          <w:rFonts w:ascii="Consolas" w:hAnsi="Consolas"/>
          <w:color w:val="D4D4D4"/>
          <w:sz w:val="21"/>
          <w:szCs w:val="21"/>
          <w:lang w:val="en-US" w:eastAsia="en-US"/>
        </w:rPr>
        <w:t> </w:t>
      </w:r>
      <w:proofErr w:type="gramStart"/>
      <w:r w:rsidRPr="00E16C02">
        <w:rPr>
          <w:rFonts w:ascii="Consolas" w:hAnsi="Consolas"/>
          <w:color w:val="DCDCAA"/>
          <w:sz w:val="21"/>
          <w:szCs w:val="21"/>
          <w:lang w:val="en-US" w:eastAsia="en-US"/>
        </w:rPr>
        <w:t>get</w:t>
      </w:r>
      <w:r w:rsidRPr="00E16C02">
        <w:rPr>
          <w:rFonts w:ascii="Consolas" w:hAnsi="Consolas"/>
          <w:color w:val="D4D4D4"/>
          <w:sz w:val="21"/>
          <w:szCs w:val="21"/>
          <w:lang w:val="en-US" w:eastAsia="en-US"/>
        </w:rPr>
        <w:t>(</w:t>
      </w:r>
      <w:proofErr w:type="gramEnd"/>
      <w:r w:rsidRPr="00E16C02">
        <w:rPr>
          <w:rFonts w:ascii="Consolas" w:hAnsi="Consolas"/>
          <w:color w:val="9CDCFE"/>
          <w:sz w:val="21"/>
          <w:szCs w:val="21"/>
          <w:lang w:val="en-US" w:eastAsia="en-US"/>
        </w:rPr>
        <w:t>self</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request</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C586C0"/>
          <w:sz w:val="21"/>
          <w:szCs w:val="21"/>
          <w:lang w:val="en-US" w:eastAsia="en-US"/>
        </w:rPr>
        <w:t>return</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Response</w:t>
      </w:r>
      <w:r w:rsidRPr="00E16C02">
        <w:rPr>
          <w:rFonts w:ascii="Consolas" w:hAnsi="Consolas"/>
          <w:color w:val="D4D4D4"/>
          <w:sz w:val="21"/>
          <w:szCs w:val="21"/>
          <w:lang w:val="en-US" w:eastAsia="en-US"/>
        </w:rPr>
        <w:t>(</w:t>
      </w:r>
      <w:r w:rsidRPr="00E16C02">
        <w:rPr>
          <w:rFonts w:ascii="Consolas" w:hAnsi="Consolas"/>
          <w:color w:val="9CDCFE"/>
          <w:sz w:val="21"/>
          <w:szCs w:val="21"/>
          <w:lang w:val="en-US" w:eastAsia="en-US"/>
        </w:rPr>
        <w:t>self</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get_serializer</w:t>
      </w:r>
      <w:r w:rsidRPr="00E16C02">
        <w:rPr>
          <w:rFonts w:ascii="Consolas" w:hAnsi="Consolas"/>
          <w:color w:val="D4D4D4"/>
          <w:sz w:val="21"/>
          <w:szCs w:val="21"/>
          <w:lang w:val="en-US" w:eastAsia="en-US"/>
        </w:rPr>
        <w:t>(</w:t>
      </w:r>
      <w:r w:rsidRPr="00E16C02">
        <w:rPr>
          <w:rFonts w:ascii="Consolas" w:hAnsi="Consolas"/>
          <w:color w:val="9CDCFE"/>
          <w:sz w:val="21"/>
          <w:szCs w:val="21"/>
          <w:lang w:val="en-US" w:eastAsia="en-US"/>
        </w:rPr>
        <w:t>self</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get_</w:t>
      </w:r>
      <w:proofErr w:type="gramStart"/>
      <w:r w:rsidRPr="00E16C02">
        <w:rPr>
          <w:rFonts w:ascii="Consolas" w:hAnsi="Consolas"/>
          <w:color w:val="DCDCAA"/>
          <w:sz w:val="21"/>
          <w:szCs w:val="21"/>
          <w:lang w:val="en-US" w:eastAsia="en-US"/>
        </w:rPr>
        <w:t>queryset</w:t>
      </w:r>
      <w:r w:rsidRPr="00E16C02">
        <w:rPr>
          <w:rFonts w:ascii="Consolas" w:hAnsi="Consolas"/>
          <w:color w:val="D4D4D4"/>
          <w:sz w:val="21"/>
          <w:szCs w:val="21"/>
          <w:lang w:val="en-US" w:eastAsia="en-US"/>
        </w:rPr>
        <w:t>(</w:t>
      </w:r>
      <w:proofErr w:type="gramEnd"/>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many</w:t>
      </w:r>
      <w:r w:rsidRPr="00E16C02">
        <w:rPr>
          <w:rFonts w:ascii="Consolas" w:hAnsi="Consolas"/>
          <w:color w:val="D4D4D4"/>
          <w:sz w:val="21"/>
          <w:szCs w:val="21"/>
          <w:lang w:val="en-US" w:eastAsia="en-US"/>
        </w:rPr>
        <w:t> = </w:t>
      </w:r>
      <w:r w:rsidRPr="00E16C02">
        <w:rPr>
          <w:rFonts w:ascii="Consolas" w:hAnsi="Consolas"/>
          <w:color w:val="569CD6"/>
          <w:sz w:val="21"/>
          <w:szCs w:val="21"/>
          <w:lang w:val="en-US" w:eastAsia="en-US"/>
        </w:rPr>
        <w:t>True</w:t>
      </w:r>
      <w:r w:rsidRPr="00E16C02">
        <w:rPr>
          <w:rFonts w:ascii="Consolas" w:hAnsi="Consolas"/>
          <w:color w:val="D4D4D4"/>
          <w:sz w:val="21"/>
          <w:szCs w:val="21"/>
          <w:lang w:val="en-US" w:eastAsia="en-US"/>
        </w:rPr>
        <w:t>).data, </w:t>
      </w:r>
      <w:r w:rsidRPr="00E16C02">
        <w:rPr>
          <w:rFonts w:ascii="Consolas" w:hAnsi="Consolas"/>
          <w:color w:val="9CDCFE"/>
          <w:sz w:val="21"/>
          <w:szCs w:val="21"/>
          <w:lang w:val="en-US" w:eastAsia="en-US"/>
        </w:rPr>
        <w:t>status</w:t>
      </w:r>
      <w:r w:rsidRPr="00E16C02">
        <w:rPr>
          <w:rFonts w:ascii="Consolas" w:hAnsi="Consolas"/>
          <w:color w:val="D4D4D4"/>
          <w:sz w:val="21"/>
          <w:szCs w:val="21"/>
          <w:lang w:val="en-US" w:eastAsia="en-US"/>
        </w:rPr>
        <w:t> = </w:t>
      </w:r>
      <w:r w:rsidRPr="00E16C02">
        <w:rPr>
          <w:rFonts w:ascii="Consolas" w:hAnsi="Consolas"/>
          <w:color w:val="B5CEA8"/>
          <w:sz w:val="21"/>
          <w:szCs w:val="21"/>
          <w:lang w:val="en-US" w:eastAsia="en-US"/>
        </w:rPr>
        <w:t>200</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569CD6"/>
          <w:sz w:val="21"/>
          <w:szCs w:val="21"/>
          <w:lang w:val="en-US" w:eastAsia="en-US"/>
        </w:rPr>
        <w:t>def</w:t>
      </w:r>
      <w:r w:rsidRPr="00E16C02">
        <w:rPr>
          <w:rFonts w:ascii="Consolas" w:hAnsi="Consolas"/>
          <w:color w:val="D4D4D4"/>
          <w:sz w:val="21"/>
          <w:szCs w:val="21"/>
          <w:lang w:val="en-US" w:eastAsia="en-US"/>
        </w:rPr>
        <w:t> </w:t>
      </w:r>
      <w:proofErr w:type="gramStart"/>
      <w:r w:rsidRPr="00E16C02">
        <w:rPr>
          <w:rFonts w:ascii="Consolas" w:hAnsi="Consolas"/>
          <w:color w:val="DCDCAA"/>
          <w:sz w:val="21"/>
          <w:szCs w:val="21"/>
          <w:lang w:val="en-US" w:eastAsia="en-US"/>
        </w:rPr>
        <w:t>post</w:t>
      </w:r>
      <w:r w:rsidRPr="00E16C02">
        <w:rPr>
          <w:rFonts w:ascii="Consolas" w:hAnsi="Consolas"/>
          <w:color w:val="D4D4D4"/>
          <w:sz w:val="21"/>
          <w:szCs w:val="21"/>
          <w:lang w:val="en-US" w:eastAsia="en-US"/>
        </w:rPr>
        <w:t>(</w:t>
      </w:r>
      <w:proofErr w:type="gramEnd"/>
      <w:r w:rsidRPr="00E16C02">
        <w:rPr>
          <w:rFonts w:ascii="Consolas" w:hAnsi="Consolas"/>
          <w:color w:val="9CDCFE"/>
          <w:sz w:val="21"/>
          <w:szCs w:val="21"/>
          <w:lang w:val="en-US" w:eastAsia="en-US"/>
        </w:rPr>
        <w:t>self</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request</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C586C0"/>
          <w:sz w:val="21"/>
          <w:szCs w:val="21"/>
          <w:lang w:val="en-US" w:eastAsia="en-US"/>
        </w:rPr>
        <w:t>return</w:t>
      </w:r>
      <w:r w:rsidRPr="00E16C02">
        <w:rPr>
          <w:rFonts w:ascii="Consolas" w:hAnsi="Consolas"/>
          <w:color w:val="D4D4D4"/>
          <w:sz w:val="21"/>
          <w:szCs w:val="21"/>
          <w:lang w:val="en-US" w:eastAsia="en-US"/>
        </w:rPr>
        <w:t> </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br/>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TypeOfDeliveryAPI</w:t>
      </w:r>
      <w:r w:rsidRPr="00E16C02">
        <w:rPr>
          <w:rFonts w:ascii="Consolas" w:hAnsi="Consolas"/>
          <w:color w:val="D4D4D4"/>
          <w:sz w:val="21"/>
          <w:szCs w:val="21"/>
          <w:lang w:val="en-US" w:eastAsia="en-US"/>
        </w:rPr>
        <w:t>(</w:t>
      </w:r>
      <w:proofErr w:type="gramStart"/>
      <w:r w:rsidRPr="00E16C02">
        <w:rPr>
          <w:rFonts w:ascii="Consolas" w:hAnsi="Consolas"/>
          <w:color w:val="4EC9B0"/>
          <w:sz w:val="21"/>
          <w:szCs w:val="21"/>
          <w:lang w:val="en-US" w:eastAsia="en-US"/>
        </w:rPr>
        <w:t>generics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GenericAPIView</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serializer_class</w:t>
      </w:r>
      <w:r w:rsidRPr="00E16C02">
        <w:rPr>
          <w:rFonts w:ascii="Consolas" w:hAnsi="Consolas"/>
          <w:color w:val="D4D4D4"/>
          <w:sz w:val="21"/>
          <w:szCs w:val="21"/>
          <w:lang w:val="en-US" w:eastAsia="en-US"/>
        </w:rPr>
        <w:t> = </w:t>
      </w:r>
      <w:r w:rsidRPr="00E16C02">
        <w:rPr>
          <w:rFonts w:ascii="Consolas" w:hAnsi="Consolas"/>
          <w:color w:val="4EC9B0"/>
          <w:sz w:val="21"/>
          <w:szCs w:val="21"/>
          <w:lang w:val="en-US" w:eastAsia="en-US"/>
        </w:rPr>
        <w:t>ClientDeliverySerializer</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queryset</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TypeOfDelivery</w:t>
      </w:r>
      <w:r w:rsidRPr="00E16C02">
        <w:rPr>
          <w:rFonts w:ascii="Consolas" w:hAnsi="Consolas"/>
          <w:color w:val="D4D4D4"/>
          <w:sz w:val="21"/>
          <w:szCs w:val="21"/>
          <w:lang w:val="en-US" w:eastAsia="en-US"/>
        </w:rPr>
        <w:t>.</w:t>
      </w:r>
      <w:r w:rsidRPr="00E16C02">
        <w:rPr>
          <w:rFonts w:ascii="Consolas" w:hAnsi="Consolas"/>
          <w:color w:val="9CDCFE"/>
          <w:sz w:val="21"/>
          <w:szCs w:val="21"/>
          <w:lang w:val="en-US" w:eastAsia="en-US"/>
        </w:rPr>
        <w:t>objects</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all</w:t>
      </w:r>
      <w:r w:rsidRPr="00E16C02">
        <w:rPr>
          <w:rFonts w:ascii="Consolas" w:hAnsi="Consolas"/>
          <w:color w:val="D4D4D4"/>
          <w:sz w:val="21"/>
          <w:szCs w:val="21"/>
          <w:lang w:val="en-US" w:eastAsia="en-US"/>
        </w:rPr>
        <w:t>(</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569CD6"/>
          <w:sz w:val="21"/>
          <w:szCs w:val="21"/>
          <w:lang w:val="en-US" w:eastAsia="en-US"/>
        </w:rPr>
        <w:t>def</w:t>
      </w:r>
      <w:r w:rsidRPr="00E16C02">
        <w:rPr>
          <w:rFonts w:ascii="Consolas" w:hAnsi="Consolas"/>
          <w:color w:val="D4D4D4"/>
          <w:sz w:val="21"/>
          <w:szCs w:val="21"/>
          <w:lang w:val="en-US" w:eastAsia="en-US"/>
        </w:rPr>
        <w:t> </w:t>
      </w:r>
      <w:proofErr w:type="gramStart"/>
      <w:r w:rsidRPr="00E16C02">
        <w:rPr>
          <w:rFonts w:ascii="Consolas" w:hAnsi="Consolas"/>
          <w:color w:val="DCDCAA"/>
          <w:sz w:val="21"/>
          <w:szCs w:val="21"/>
          <w:lang w:val="en-US" w:eastAsia="en-US"/>
        </w:rPr>
        <w:t>get</w:t>
      </w:r>
      <w:r w:rsidRPr="00E16C02">
        <w:rPr>
          <w:rFonts w:ascii="Consolas" w:hAnsi="Consolas"/>
          <w:color w:val="D4D4D4"/>
          <w:sz w:val="21"/>
          <w:szCs w:val="21"/>
          <w:lang w:val="en-US" w:eastAsia="en-US"/>
        </w:rPr>
        <w:t>(</w:t>
      </w:r>
      <w:proofErr w:type="gramEnd"/>
      <w:r w:rsidRPr="00E16C02">
        <w:rPr>
          <w:rFonts w:ascii="Consolas" w:hAnsi="Consolas"/>
          <w:color w:val="9CDCFE"/>
          <w:sz w:val="21"/>
          <w:szCs w:val="21"/>
          <w:lang w:val="en-US" w:eastAsia="en-US"/>
        </w:rPr>
        <w:t>self</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request</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C586C0"/>
          <w:sz w:val="21"/>
          <w:szCs w:val="21"/>
          <w:lang w:val="en-US" w:eastAsia="en-US"/>
        </w:rPr>
        <w:t>return</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Response</w:t>
      </w:r>
      <w:r w:rsidRPr="00E16C02">
        <w:rPr>
          <w:rFonts w:ascii="Consolas" w:hAnsi="Consolas"/>
          <w:color w:val="D4D4D4"/>
          <w:sz w:val="21"/>
          <w:szCs w:val="21"/>
          <w:lang w:val="en-US" w:eastAsia="en-US"/>
        </w:rPr>
        <w:t>(</w:t>
      </w:r>
      <w:r w:rsidRPr="00E16C02">
        <w:rPr>
          <w:rFonts w:ascii="Consolas" w:hAnsi="Consolas"/>
          <w:color w:val="9CDCFE"/>
          <w:sz w:val="21"/>
          <w:szCs w:val="21"/>
          <w:lang w:val="en-US" w:eastAsia="en-US"/>
        </w:rPr>
        <w:t>self</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get_serializer</w:t>
      </w:r>
      <w:r w:rsidRPr="00E16C02">
        <w:rPr>
          <w:rFonts w:ascii="Consolas" w:hAnsi="Consolas"/>
          <w:color w:val="D4D4D4"/>
          <w:sz w:val="21"/>
          <w:szCs w:val="21"/>
          <w:lang w:val="en-US" w:eastAsia="en-US"/>
        </w:rPr>
        <w:t>(</w:t>
      </w:r>
      <w:r w:rsidRPr="00E16C02">
        <w:rPr>
          <w:rFonts w:ascii="Consolas" w:hAnsi="Consolas"/>
          <w:color w:val="9CDCFE"/>
          <w:sz w:val="21"/>
          <w:szCs w:val="21"/>
          <w:lang w:val="en-US" w:eastAsia="en-US"/>
        </w:rPr>
        <w:t>self</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get_</w:t>
      </w:r>
      <w:proofErr w:type="gramStart"/>
      <w:r w:rsidRPr="00E16C02">
        <w:rPr>
          <w:rFonts w:ascii="Consolas" w:hAnsi="Consolas"/>
          <w:color w:val="DCDCAA"/>
          <w:sz w:val="21"/>
          <w:szCs w:val="21"/>
          <w:lang w:val="en-US" w:eastAsia="en-US"/>
        </w:rPr>
        <w:t>queryset</w:t>
      </w:r>
      <w:r w:rsidRPr="00E16C02">
        <w:rPr>
          <w:rFonts w:ascii="Consolas" w:hAnsi="Consolas"/>
          <w:color w:val="D4D4D4"/>
          <w:sz w:val="21"/>
          <w:szCs w:val="21"/>
          <w:lang w:val="en-US" w:eastAsia="en-US"/>
        </w:rPr>
        <w:t>(</w:t>
      </w:r>
      <w:proofErr w:type="gramEnd"/>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many</w:t>
      </w:r>
      <w:r w:rsidRPr="00E16C02">
        <w:rPr>
          <w:rFonts w:ascii="Consolas" w:hAnsi="Consolas"/>
          <w:color w:val="D4D4D4"/>
          <w:sz w:val="21"/>
          <w:szCs w:val="21"/>
          <w:lang w:val="en-US" w:eastAsia="en-US"/>
        </w:rPr>
        <w:t> = </w:t>
      </w:r>
      <w:r w:rsidRPr="00E16C02">
        <w:rPr>
          <w:rFonts w:ascii="Consolas" w:hAnsi="Consolas"/>
          <w:color w:val="569CD6"/>
          <w:sz w:val="21"/>
          <w:szCs w:val="21"/>
          <w:lang w:val="en-US" w:eastAsia="en-US"/>
        </w:rPr>
        <w:t>True</w:t>
      </w:r>
      <w:r w:rsidRPr="00E16C02">
        <w:rPr>
          <w:rFonts w:ascii="Consolas" w:hAnsi="Consolas"/>
          <w:color w:val="D4D4D4"/>
          <w:sz w:val="21"/>
          <w:szCs w:val="21"/>
          <w:lang w:val="en-US" w:eastAsia="en-US"/>
        </w:rPr>
        <w:t>).data, </w:t>
      </w:r>
      <w:r w:rsidRPr="00E16C02">
        <w:rPr>
          <w:rFonts w:ascii="Consolas" w:hAnsi="Consolas"/>
          <w:color w:val="9CDCFE"/>
          <w:sz w:val="21"/>
          <w:szCs w:val="21"/>
          <w:lang w:val="en-US" w:eastAsia="en-US"/>
        </w:rPr>
        <w:t>status</w:t>
      </w:r>
      <w:r w:rsidRPr="00E16C02">
        <w:rPr>
          <w:rFonts w:ascii="Consolas" w:hAnsi="Consolas"/>
          <w:color w:val="D4D4D4"/>
          <w:sz w:val="21"/>
          <w:szCs w:val="21"/>
          <w:lang w:val="en-US" w:eastAsia="en-US"/>
        </w:rPr>
        <w:t> = </w:t>
      </w:r>
      <w:r w:rsidRPr="00E16C02">
        <w:rPr>
          <w:rFonts w:ascii="Consolas" w:hAnsi="Consolas"/>
          <w:color w:val="B5CEA8"/>
          <w:sz w:val="21"/>
          <w:szCs w:val="21"/>
          <w:lang w:val="en-US" w:eastAsia="en-US"/>
        </w:rPr>
        <w:t>200</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569CD6"/>
          <w:sz w:val="21"/>
          <w:szCs w:val="21"/>
          <w:lang w:val="en-US" w:eastAsia="en-US"/>
        </w:rPr>
        <w:t>def</w:t>
      </w:r>
      <w:r w:rsidRPr="00E16C02">
        <w:rPr>
          <w:rFonts w:ascii="Consolas" w:hAnsi="Consolas"/>
          <w:color w:val="D4D4D4"/>
          <w:sz w:val="21"/>
          <w:szCs w:val="21"/>
          <w:lang w:val="en-US" w:eastAsia="en-US"/>
        </w:rPr>
        <w:t> </w:t>
      </w:r>
      <w:proofErr w:type="gramStart"/>
      <w:r w:rsidRPr="00E16C02">
        <w:rPr>
          <w:rFonts w:ascii="Consolas" w:hAnsi="Consolas"/>
          <w:color w:val="DCDCAA"/>
          <w:sz w:val="21"/>
          <w:szCs w:val="21"/>
          <w:lang w:val="en-US" w:eastAsia="en-US"/>
        </w:rPr>
        <w:t>post</w:t>
      </w:r>
      <w:r w:rsidRPr="00E16C02">
        <w:rPr>
          <w:rFonts w:ascii="Consolas" w:hAnsi="Consolas"/>
          <w:color w:val="D4D4D4"/>
          <w:sz w:val="21"/>
          <w:szCs w:val="21"/>
          <w:lang w:val="en-US" w:eastAsia="en-US"/>
        </w:rPr>
        <w:t>(</w:t>
      </w:r>
      <w:proofErr w:type="gramEnd"/>
      <w:r w:rsidRPr="00E16C02">
        <w:rPr>
          <w:rFonts w:ascii="Consolas" w:hAnsi="Consolas"/>
          <w:color w:val="9CDCFE"/>
          <w:sz w:val="21"/>
          <w:szCs w:val="21"/>
          <w:lang w:val="en-US" w:eastAsia="en-US"/>
        </w:rPr>
        <w:t>self</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request</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86745F"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C586C0"/>
          <w:sz w:val="21"/>
          <w:szCs w:val="21"/>
          <w:lang w:val="en-US" w:eastAsia="en-US"/>
        </w:rPr>
        <w:t>return</w:t>
      </w:r>
      <w:r w:rsidRPr="00E16C02">
        <w:rPr>
          <w:rFonts w:ascii="Consolas" w:hAnsi="Consolas"/>
          <w:color w:val="D4D4D4"/>
          <w:sz w:val="21"/>
          <w:szCs w:val="21"/>
          <w:lang w:val="en-US" w:eastAsia="en-US"/>
        </w:rPr>
        <w:t> </w:t>
      </w:r>
    </w:p>
    <w:p w:rsidR="00E16C02" w:rsidRPr="0086745F" w:rsidRDefault="00E16C02" w:rsidP="004C1E71">
      <w:pPr>
        <w:rPr>
          <w:b/>
          <w:sz w:val="28"/>
          <w:szCs w:val="26"/>
          <w:lang w:val="en-US" w:eastAsia="x-none"/>
        </w:rPr>
      </w:pPr>
      <w:r w:rsidRPr="0086745F">
        <w:rPr>
          <w:b/>
          <w:sz w:val="28"/>
          <w:szCs w:val="26"/>
          <w:lang w:val="en-US" w:eastAsia="x-none"/>
        </w:rPr>
        <w:t>farmer</w:t>
      </w:r>
    </w:p>
    <w:p w:rsidR="00E16C02" w:rsidRPr="0086745F" w:rsidRDefault="00E16C02" w:rsidP="004C1E71">
      <w:pPr>
        <w:rPr>
          <w:b/>
          <w:sz w:val="28"/>
          <w:szCs w:val="26"/>
          <w:lang w:val="en-US" w:eastAsia="x-none"/>
        </w:rPr>
      </w:pPr>
    </w:p>
    <w:p w:rsidR="00E16C02" w:rsidRPr="0086745F" w:rsidRDefault="00E16C02" w:rsidP="004C1E71">
      <w:pPr>
        <w:rPr>
          <w:b/>
          <w:sz w:val="28"/>
          <w:szCs w:val="26"/>
          <w:lang w:val="en-US" w:eastAsia="x-none"/>
        </w:rPr>
      </w:pPr>
      <w:r w:rsidRPr="0086745F">
        <w:rPr>
          <w:b/>
          <w:sz w:val="28"/>
          <w:szCs w:val="26"/>
          <w:lang w:val="en-US" w:eastAsia="x-none"/>
        </w:rPr>
        <w:tab/>
        <w:t>serializers.py</w:t>
      </w:r>
    </w:p>
    <w:p w:rsidR="00E16C02" w:rsidRDefault="00E16C02" w:rsidP="004C1E71">
      <w:pPr>
        <w:rPr>
          <w:b/>
          <w:sz w:val="26"/>
          <w:szCs w:val="26"/>
          <w:lang w:val="en-US" w:eastAsia="x-none"/>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C586C0"/>
          <w:sz w:val="21"/>
          <w:szCs w:val="21"/>
          <w:lang w:val="en-US" w:eastAsia="en-US"/>
        </w:rPr>
        <w:t>from</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django</w:t>
      </w:r>
      <w:r w:rsidRPr="00E16C02">
        <w:rPr>
          <w:rFonts w:ascii="Consolas" w:hAnsi="Consolas"/>
          <w:color w:val="D4D4D4"/>
          <w:sz w:val="21"/>
          <w:szCs w:val="21"/>
          <w:lang w:val="en-US" w:eastAsia="en-US"/>
        </w:rPr>
        <w:t>.</w:t>
      </w:r>
      <w:proofErr w:type="gramStart"/>
      <w:r w:rsidRPr="00E16C02">
        <w:rPr>
          <w:rFonts w:ascii="Consolas" w:hAnsi="Consolas"/>
          <w:color w:val="4EC9B0"/>
          <w:sz w:val="21"/>
          <w:szCs w:val="21"/>
          <w:lang w:val="en-US" w:eastAsia="en-US"/>
        </w:rPr>
        <w:t>db</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models</w:t>
      </w:r>
      <w:proofErr w:type="gramEnd"/>
      <w:r w:rsidRPr="00E16C02">
        <w:rPr>
          <w:rFonts w:ascii="Consolas" w:hAnsi="Consolas"/>
          <w:color w:val="D4D4D4"/>
          <w:sz w:val="21"/>
          <w:szCs w:val="21"/>
          <w:lang w:val="en-US" w:eastAsia="en-US"/>
        </w:rPr>
        <w:t> </w:t>
      </w:r>
      <w:r w:rsidRPr="00E16C02">
        <w:rPr>
          <w:rFonts w:ascii="Consolas" w:hAnsi="Consolas"/>
          <w:color w:val="C586C0"/>
          <w:sz w:val="21"/>
          <w:szCs w:val="21"/>
          <w:lang w:val="en-US" w:eastAsia="en-US"/>
        </w:rPr>
        <w:t>import</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fields</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C586C0"/>
          <w:sz w:val="21"/>
          <w:szCs w:val="21"/>
          <w:lang w:val="en-US" w:eastAsia="en-US"/>
        </w:rPr>
        <w:t>from</w:t>
      </w:r>
      <w:r w:rsidRPr="00E16C02">
        <w:rPr>
          <w:rFonts w:ascii="Consolas" w:hAnsi="Consolas"/>
          <w:color w:val="D4D4D4"/>
          <w:sz w:val="21"/>
          <w:szCs w:val="21"/>
          <w:lang w:val="en-US" w:eastAsia="en-US"/>
        </w:rPr>
        <w:t> </w:t>
      </w:r>
      <w:proofErr w:type="gramStart"/>
      <w:r w:rsidRPr="00E16C02">
        <w:rPr>
          <w:rFonts w:ascii="Consolas" w:hAnsi="Consolas"/>
          <w:color w:val="4EC9B0"/>
          <w:sz w:val="21"/>
          <w:szCs w:val="21"/>
          <w:lang w:val="en-US" w:eastAsia="en-US"/>
        </w:rPr>
        <w:t>database</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models</w:t>
      </w:r>
      <w:proofErr w:type="gramEnd"/>
      <w:r w:rsidRPr="00E16C02">
        <w:rPr>
          <w:rFonts w:ascii="Consolas" w:hAnsi="Consolas"/>
          <w:color w:val="D4D4D4"/>
          <w:sz w:val="21"/>
          <w:szCs w:val="21"/>
          <w:lang w:val="en-US" w:eastAsia="en-US"/>
        </w:rPr>
        <w:t> </w:t>
      </w:r>
      <w:r w:rsidRPr="00E16C02">
        <w:rPr>
          <w:rFonts w:ascii="Consolas" w:hAnsi="Consolas"/>
          <w:color w:val="C586C0"/>
          <w:sz w:val="21"/>
          <w:szCs w:val="21"/>
          <w:lang w:val="en-US" w:eastAsia="en-US"/>
        </w:rPr>
        <w:t>import</w:t>
      </w:r>
      <w:r w:rsidRPr="00E16C02">
        <w:rPr>
          <w:rFonts w:ascii="Consolas" w:hAnsi="Consolas"/>
          <w:color w:val="D4D4D4"/>
          <w:sz w:val="21"/>
          <w:szCs w:val="21"/>
          <w:lang w:val="en-US" w:eastAsia="en-US"/>
        </w:rPr>
        <w:t> *</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C586C0"/>
          <w:sz w:val="21"/>
          <w:szCs w:val="21"/>
          <w:lang w:val="en-US" w:eastAsia="en-US"/>
        </w:rPr>
        <w:t>from</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rest_framework</w:t>
      </w:r>
      <w:r w:rsidRPr="00E16C02">
        <w:rPr>
          <w:rFonts w:ascii="Consolas" w:hAnsi="Consolas"/>
          <w:color w:val="D4D4D4"/>
          <w:sz w:val="21"/>
          <w:szCs w:val="21"/>
          <w:lang w:val="en-US" w:eastAsia="en-US"/>
        </w:rPr>
        <w:t> </w:t>
      </w:r>
      <w:r w:rsidRPr="00E16C02">
        <w:rPr>
          <w:rFonts w:ascii="Consolas" w:hAnsi="Consolas"/>
          <w:color w:val="C586C0"/>
          <w:sz w:val="21"/>
          <w:szCs w:val="21"/>
          <w:lang w:val="en-US" w:eastAsia="en-US"/>
        </w:rPr>
        <w:t>import</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serializers</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C586C0"/>
          <w:sz w:val="21"/>
          <w:szCs w:val="21"/>
          <w:lang w:val="en-US" w:eastAsia="en-US"/>
        </w:rPr>
        <w:t>from</w:t>
      </w:r>
      <w:r w:rsidRPr="00E16C02">
        <w:rPr>
          <w:rFonts w:ascii="Consolas" w:hAnsi="Consolas"/>
          <w:color w:val="D4D4D4"/>
          <w:sz w:val="21"/>
          <w:szCs w:val="21"/>
          <w:lang w:val="en-US" w:eastAsia="en-US"/>
        </w:rPr>
        <w:t> </w:t>
      </w:r>
      <w:proofErr w:type="gramStart"/>
      <w:r w:rsidRPr="00E16C02">
        <w:rPr>
          <w:rFonts w:ascii="Consolas" w:hAnsi="Consolas"/>
          <w:color w:val="4EC9B0"/>
          <w:sz w:val="21"/>
          <w:szCs w:val="21"/>
          <w:lang w:val="en-US" w:eastAsia="en-US"/>
        </w:rPr>
        <w:t>django</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contrib</w:t>
      </w:r>
      <w:proofErr w:type="gramEnd"/>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auth</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models</w:t>
      </w:r>
      <w:r w:rsidRPr="00E16C02">
        <w:rPr>
          <w:rFonts w:ascii="Consolas" w:hAnsi="Consolas"/>
          <w:color w:val="D4D4D4"/>
          <w:sz w:val="21"/>
          <w:szCs w:val="21"/>
          <w:lang w:val="en-US" w:eastAsia="en-US"/>
        </w:rPr>
        <w:t> </w:t>
      </w:r>
      <w:r w:rsidRPr="00E16C02">
        <w:rPr>
          <w:rFonts w:ascii="Consolas" w:hAnsi="Consolas"/>
          <w:color w:val="C586C0"/>
          <w:sz w:val="21"/>
          <w:szCs w:val="21"/>
          <w:lang w:val="en-US" w:eastAsia="en-US"/>
        </w:rPr>
        <w:t>import</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User</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FarmerSerializer</w:t>
      </w:r>
      <w:r w:rsidRPr="00E16C02">
        <w:rPr>
          <w:rFonts w:ascii="Consolas" w:hAnsi="Consolas"/>
          <w:color w:val="D4D4D4"/>
          <w:sz w:val="21"/>
          <w:szCs w:val="21"/>
          <w:lang w:val="en-US" w:eastAsia="en-US"/>
        </w:rPr>
        <w:t>(</w:t>
      </w:r>
      <w:proofErr w:type="gramStart"/>
      <w:r w:rsidRPr="00E16C02">
        <w:rPr>
          <w:rFonts w:ascii="Consolas" w:hAnsi="Consolas"/>
          <w:color w:val="4EC9B0"/>
          <w:sz w:val="21"/>
          <w:szCs w:val="21"/>
          <w:lang w:val="en-US" w:eastAsia="en-US"/>
        </w:rPr>
        <w:t>serializers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ModelSerializer</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Meta</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model</w:t>
      </w:r>
      <w:r w:rsidRPr="00E16C02">
        <w:rPr>
          <w:rFonts w:ascii="Consolas" w:hAnsi="Consolas"/>
          <w:color w:val="D4D4D4"/>
          <w:sz w:val="21"/>
          <w:szCs w:val="21"/>
          <w:lang w:val="en-US" w:eastAsia="en-US"/>
        </w:rPr>
        <w:t> = </w:t>
      </w:r>
      <w:r w:rsidRPr="00E16C02">
        <w:rPr>
          <w:rFonts w:ascii="Consolas" w:hAnsi="Consolas"/>
          <w:color w:val="4EC9B0"/>
          <w:sz w:val="21"/>
          <w:szCs w:val="21"/>
          <w:lang w:val="en-US" w:eastAsia="en-US"/>
        </w:rPr>
        <w:t>Farmer</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exclude</w:t>
      </w:r>
      <w:r w:rsidRPr="00E16C02">
        <w:rPr>
          <w:rFonts w:ascii="Consolas" w:hAnsi="Consolas"/>
          <w:color w:val="D4D4D4"/>
          <w:sz w:val="21"/>
          <w:szCs w:val="21"/>
          <w:lang w:val="en-US" w:eastAsia="en-US"/>
        </w:rPr>
        <w:t> = [</w:t>
      </w:r>
      <w:r w:rsidRPr="00E16C02">
        <w:rPr>
          <w:rFonts w:ascii="Consolas" w:hAnsi="Consolas"/>
          <w:color w:val="CE9178"/>
          <w:sz w:val="21"/>
          <w:szCs w:val="21"/>
          <w:lang w:val="en-US" w:eastAsia="en-US"/>
        </w:rPr>
        <w:t>'personalData'</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FarmerPersonalDataStorageSerializer</w:t>
      </w:r>
      <w:r w:rsidRPr="00E16C02">
        <w:rPr>
          <w:rFonts w:ascii="Consolas" w:hAnsi="Consolas"/>
          <w:color w:val="D4D4D4"/>
          <w:sz w:val="21"/>
          <w:szCs w:val="21"/>
          <w:lang w:val="en-US" w:eastAsia="en-US"/>
        </w:rPr>
        <w:t>(</w:t>
      </w:r>
      <w:proofErr w:type="gramStart"/>
      <w:r w:rsidRPr="00E16C02">
        <w:rPr>
          <w:rFonts w:ascii="Consolas" w:hAnsi="Consolas"/>
          <w:color w:val="4EC9B0"/>
          <w:sz w:val="21"/>
          <w:szCs w:val="21"/>
          <w:lang w:val="en-US" w:eastAsia="en-US"/>
        </w:rPr>
        <w:t>serializers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ModelSerializer</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Meta</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model</w:t>
      </w:r>
      <w:r w:rsidRPr="00E16C02">
        <w:rPr>
          <w:rFonts w:ascii="Consolas" w:hAnsi="Consolas"/>
          <w:color w:val="D4D4D4"/>
          <w:sz w:val="21"/>
          <w:szCs w:val="21"/>
          <w:lang w:val="en-US" w:eastAsia="en-US"/>
        </w:rPr>
        <w:t> = </w:t>
      </w:r>
      <w:r w:rsidRPr="00E16C02">
        <w:rPr>
          <w:rFonts w:ascii="Consolas" w:hAnsi="Consolas"/>
          <w:color w:val="4EC9B0"/>
          <w:sz w:val="21"/>
          <w:szCs w:val="21"/>
          <w:lang w:val="en-US" w:eastAsia="en-US"/>
        </w:rPr>
        <w:t>PersonalData</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fields</w:t>
      </w:r>
      <w:r w:rsidRPr="00E16C02">
        <w:rPr>
          <w:rFonts w:ascii="Consolas" w:hAnsi="Consolas"/>
          <w:color w:val="D4D4D4"/>
          <w:sz w:val="21"/>
          <w:szCs w:val="21"/>
          <w:lang w:val="en-US" w:eastAsia="en-US"/>
        </w:rPr>
        <w:t> = </w:t>
      </w:r>
      <w:r w:rsidRPr="00E16C02">
        <w:rPr>
          <w:rFonts w:ascii="Consolas" w:hAnsi="Consolas"/>
          <w:color w:val="CE9178"/>
          <w:sz w:val="21"/>
          <w:szCs w:val="21"/>
          <w:lang w:val="en-US" w:eastAsia="en-US"/>
        </w:rPr>
        <w:t>'__all__'</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FarmerStorageSerializer</w:t>
      </w:r>
      <w:r w:rsidRPr="00E16C02">
        <w:rPr>
          <w:rFonts w:ascii="Consolas" w:hAnsi="Consolas"/>
          <w:color w:val="D4D4D4"/>
          <w:sz w:val="21"/>
          <w:szCs w:val="21"/>
          <w:lang w:val="en-US" w:eastAsia="en-US"/>
        </w:rPr>
        <w:t>(</w:t>
      </w:r>
      <w:proofErr w:type="gramStart"/>
      <w:r w:rsidRPr="00E16C02">
        <w:rPr>
          <w:rFonts w:ascii="Consolas" w:hAnsi="Consolas"/>
          <w:color w:val="4EC9B0"/>
          <w:sz w:val="21"/>
          <w:szCs w:val="21"/>
          <w:lang w:val="en-US" w:eastAsia="en-US"/>
        </w:rPr>
        <w:t>serializers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ModelSerializer</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personalData</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FarmerPersonalDataStorageSerializer</w:t>
      </w:r>
      <w:r w:rsidRPr="00E16C02">
        <w:rPr>
          <w:rFonts w:ascii="Consolas" w:hAnsi="Consolas"/>
          <w:color w:val="D4D4D4"/>
          <w:sz w:val="21"/>
          <w:szCs w:val="21"/>
          <w:lang w:val="en-US" w:eastAsia="en-US"/>
        </w:rPr>
        <w:t>(</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Meta</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model</w:t>
      </w:r>
      <w:r w:rsidRPr="00E16C02">
        <w:rPr>
          <w:rFonts w:ascii="Consolas" w:hAnsi="Consolas"/>
          <w:color w:val="D4D4D4"/>
          <w:sz w:val="21"/>
          <w:szCs w:val="21"/>
          <w:lang w:val="en-US" w:eastAsia="en-US"/>
        </w:rPr>
        <w:t> = </w:t>
      </w:r>
      <w:r w:rsidRPr="00E16C02">
        <w:rPr>
          <w:rFonts w:ascii="Consolas" w:hAnsi="Consolas"/>
          <w:color w:val="4EC9B0"/>
          <w:sz w:val="21"/>
          <w:szCs w:val="21"/>
          <w:lang w:val="en-US" w:eastAsia="en-US"/>
        </w:rPr>
        <w:t>Farmer</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fields</w:t>
      </w:r>
      <w:r w:rsidRPr="00E16C02">
        <w:rPr>
          <w:rFonts w:ascii="Consolas" w:hAnsi="Consolas"/>
          <w:color w:val="D4D4D4"/>
          <w:sz w:val="21"/>
          <w:szCs w:val="21"/>
          <w:lang w:val="en-US" w:eastAsia="en-US"/>
        </w:rPr>
        <w:t> = </w:t>
      </w:r>
      <w:r w:rsidRPr="00E16C02">
        <w:rPr>
          <w:rFonts w:ascii="Consolas" w:hAnsi="Consolas"/>
          <w:color w:val="CE9178"/>
          <w:sz w:val="21"/>
          <w:szCs w:val="21"/>
          <w:lang w:val="en-US" w:eastAsia="en-US"/>
        </w:rPr>
        <w:t>'__all__'</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StorageSerializer</w:t>
      </w:r>
      <w:r w:rsidRPr="00E16C02">
        <w:rPr>
          <w:rFonts w:ascii="Consolas" w:hAnsi="Consolas"/>
          <w:color w:val="D4D4D4"/>
          <w:sz w:val="21"/>
          <w:szCs w:val="21"/>
          <w:lang w:val="en-US" w:eastAsia="en-US"/>
        </w:rPr>
        <w:t>(</w:t>
      </w:r>
      <w:proofErr w:type="gramStart"/>
      <w:r w:rsidRPr="00E16C02">
        <w:rPr>
          <w:rFonts w:ascii="Consolas" w:hAnsi="Consolas"/>
          <w:color w:val="4EC9B0"/>
          <w:sz w:val="21"/>
          <w:szCs w:val="21"/>
          <w:lang w:val="en-US" w:eastAsia="en-US"/>
        </w:rPr>
        <w:t>serializers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ModelSerializer</w:t>
      </w:r>
      <w:proofErr w:type="gramEnd"/>
      <w:r w:rsidRPr="00E16C02">
        <w:rPr>
          <w:rFonts w:ascii="Consolas" w:hAnsi="Consolas"/>
          <w:color w:val="D4D4D4"/>
          <w:sz w:val="21"/>
          <w:szCs w:val="21"/>
          <w:lang w:val="en-US" w:eastAsia="en-US"/>
        </w:rPr>
        <w:t>): </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farmer</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FarmerStorageSerializer</w:t>
      </w:r>
      <w:r w:rsidRPr="00E16C02">
        <w:rPr>
          <w:rFonts w:ascii="Consolas" w:hAnsi="Consolas"/>
          <w:color w:val="D4D4D4"/>
          <w:sz w:val="21"/>
          <w:szCs w:val="21"/>
          <w:lang w:val="en-US" w:eastAsia="en-US"/>
        </w:rPr>
        <w:t>(</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Meta</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model</w:t>
      </w:r>
      <w:r w:rsidRPr="00E16C02">
        <w:rPr>
          <w:rFonts w:ascii="Consolas" w:hAnsi="Consolas"/>
          <w:color w:val="D4D4D4"/>
          <w:sz w:val="21"/>
          <w:szCs w:val="21"/>
          <w:lang w:val="en-US" w:eastAsia="en-US"/>
        </w:rPr>
        <w:t> = </w:t>
      </w:r>
      <w:r w:rsidRPr="00E16C02">
        <w:rPr>
          <w:rFonts w:ascii="Consolas" w:hAnsi="Consolas"/>
          <w:color w:val="4EC9B0"/>
          <w:sz w:val="21"/>
          <w:szCs w:val="21"/>
          <w:lang w:val="en-US" w:eastAsia="en-US"/>
        </w:rPr>
        <w:t>Storage</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fields</w:t>
      </w:r>
      <w:r w:rsidRPr="00E16C02">
        <w:rPr>
          <w:rFonts w:ascii="Consolas" w:hAnsi="Consolas"/>
          <w:color w:val="D4D4D4"/>
          <w:sz w:val="21"/>
          <w:szCs w:val="21"/>
          <w:lang w:val="en-US" w:eastAsia="en-US"/>
        </w:rPr>
        <w:t> = </w:t>
      </w:r>
      <w:r w:rsidRPr="00E16C02">
        <w:rPr>
          <w:rFonts w:ascii="Consolas" w:hAnsi="Consolas"/>
          <w:color w:val="CE9178"/>
          <w:sz w:val="21"/>
          <w:szCs w:val="21"/>
          <w:lang w:val="en-US" w:eastAsia="en-US"/>
        </w:rPr>
        <w:t>'__all__'</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StockSerializer</w:t>
      </w:r>
      <w:r w:rsidRPr="00E16C02">
        <w:rPr>
          <w:rFonts w:ascii="Consolas" w:hAnsi="Consolas"/>
          <w:color w:val="D4D4D4"/>
          <w:sz w:val="21"/>
          <w:szCs w:val="21"/>
          <w:lang w:val="en-US" w:eastAsia="en-US"/>
        </w:rPr>
        <w:t>(</w:t>
      </w:r>
      <w:proofErr w:type="gramStart"/>
      <w:r w:rsidRPr="00E16C02">
        <w:rPr>
          <w:rFonts w:ascii="Consolas" w:hAnsi="Consolas"/>
          <w:color w:val="4EC9B0"/>
          <w:sz w:val="21"/>
          <w:szCs w:val="21"/>
          <w:lang w:val="en-US" w:eastAsia="en-US"/>
        </w:rPr>
        <w:t>serializers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ModelSerializer</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storage</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StorageSerializer</w:t>
      </w:r>
      <w:r w:rsidRPr="00E16C02">
        <w:rPr>
          <w:rFonts w:ascii="Consolas" w:hAnsi="Consolas"/>
          <w:color w:val="D4D4D4"/>
          <w:sz w:val="21"/>
          <w:szCs w:val="21"/>
          <w:lang w:val="en-US" w:eastAsia="en-US"/>
        </w:rPr>
        <w:t>(</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lastRenderedPageBreak/>
        <w:t>    </w:t>
      </w: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Meta</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model</w:t>
      </w:r>
      <w:r w:rsidRPr="00E16C02">
        <w:rPr>
          <w:rFonts w:ascii="Consolas" w:hAnsi="Consolas"/>
          <w:color w:val="D4D4D4"/>
          <w:sz w:val="21"/>
          <w:szCs w:val="21"/>
          <w:lang w:val="en-US" w:eastAsia="en-US"/>
        </w:rPr>
        <w:t> = </w:t>
      </w:r>
      <w:r w:rsidRPr="00E16C02">
        <w:rPr>
          <w:rFonts w:ascii="Consolas" w:hAnsi="Consolas"/>
          <w:color w:val="4EC9B0"/>
          <w:sz w:val="21"/>
          <w:szCs w:val="21"/>
          <w:lang w:val="en-US" w:eastAsia="en-US"/>
        </w:rPr>
        <w:t>Stock</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fields</w:t>
      </w:r>
      <w:r w:rsidRPr="00E16C02">
        <w:rPr>
          <w:rFonts w:ascii="Consolas" w:hAnsi="Consolas"/>
          <w:color w:val="D4D4D4"/>
          <w:sz w:val="21"/>
          <w:szCs w:val="21"/>
          <w:lang w:val="en-US" w:eastAsia="en-US"/>
        </w:rPr>
        <w:t> = </w:t>
      </w:r>
      <w:r w:rsidRPr="00E16C02">
        <w:rPr>
          <w:rFonts w:ascii="Consolas" w:hAnsi="Consolas"/>
          <w:color w:val="CE9178"/>
          <w:sz w:val="21"/>
          <w:szCs w:val="21"/>
          <w:lang w:val="en-US" w:eastAsia="en-US"/>
        </w:rPr>
        <w:t>'__all__'</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ProductSerializer</w:t>
      </w:r>
      <w:r w:rsidRPr="00E16C02">
        <w:rPr>
          <w:rFonts w:ascii="Consolas" w:hAnsi="Consolas"/>
          <w:color w:val="D4D4D4"/>
          <w:sz w:val="21"/>
          <w:szCs w:val="21"/>
          <w:lang w:val="en-US" w:eastAsia="en-US"/>
        </w:rPr>
        <w:t>(</w:t>
      </w:r>
      <w:proofErr w:type="gramStart"/>
      <w:r w:rsidRPr="00E16C02">
        <w:rPr>
          <w:rFonts w:ascii="Consolas" w:hAnsi="Consolas"/>
          <w:color w:val="4EC9B0"/>
          <w:sz w:val="21"/>
          <w:szCs w:val="21"/>
          <w:lang w:val="en-US" w:eastAsia="en-US"/>
        </w:rPr>
        <w:t>serializers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ModelSerializer</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stock</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StockSerializer</w:t>
      </w:r>
      <w:r w:rsidRPr="00E16C02">
        <w:rPr>
          <w:rFonts w:ascii="Consolas" w:hAnsi="Consolas"/>
          <w:color w:val="D4D4D4"/>
          <w:sz w:val="21"/>
          <w:szCs w:val="21"/>
          <w:lang w:val="en-US" w:eastAsia="en-US"/>
        </w:rPr>
        <w:t>(</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Meta</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model</w:t>
      </w:r>
      <w:r w:rsidRPr="00E16C02">
        <w:rPr>
          <w:rFonts w:ascii="Consolas" w:hAnsi="Consolas"/>
          <w:color w:val="D4D4D4"/>
          <w:sz w:val="21"/>
          <w:szCs w:val="21"/>
          <w:lang w:val="en-US" w:eastAsia="en-US"/>
        </w:rPr>
        <w:t> = </w:t>
      </w:r>
      <w:r w:rsidRPr="00E16C02">
        <w:rPr>
          <w:rFonts w:ascii="Consolas" w:hAnsi="Consolas"/>
          <w:color w:val="4EC9B0"/>
          <w:sz w:val="21"/>
          <w:szCs w:val="21"/>
          <w:lang w:val="en-US" w:eastAsia="en-US"/>
        </w:rPr>
        <w:t>Product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fields</w:t>
      </w:r>
      <w:r w:rsidRPr="00E16C02">
        <w:rPr>
          <w:rFonts w:ascii="Consolas" w:hAnsi="Consolas"/>
          <w:color w:val="D4D4D4"/>
          <w:sz w:val="21"/>
          <w:szCs w:val="21"/>
          <w:lang w:val="en-US" w:eastAsia="en-US"/>
        </w:rPr>
        <w:t> = </w:t>
      </w:r>
      <w:r w:rsidRPr="00E16C02">
        <w:rPr>
          <w:rFonts w:ascii="Consolas" w:hAnsi="Consolas"/>
          <w:color w:val="CE9178"/>
          <w:sz w:val="21"/>
          <w:szCs w:val="21"/>
          <w:lang w:val="en-US" w:eastAsia="en-US"/>
        </w:rPr>
        <w:t>'__all__'</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ClientSerializer</w:t>
      </w:r>
      <w:r w:rsidRPr="00E16C02">
        <w:rPr>
          <w:rFonts w:ascii="Consolas" w:hAnsi="Consolas"/>
          <w:color w:val="D4D4D4"/>
          <w:sz w:val="21"/>
          <w:szCs w:val="21"/>
          <w:lang w:val="en-US" w:eastAsia="en-US"/>
        </w:rPr>
        <w:t>(</w:t>
      </w:r>
      <w:proofErr w:type="gramStart"/>
      <w:r w:rsidRPr="00E16C02">
        <w:rPr>
          <w:rFonts w:ascii="Consolas" w:hAnsi="Consolas"/>
          <w:color w:val="4EC9B0"/>
          <w:sz w:val="21"/>
          <w:szCs w:val="21"/>
          <w:lang w:val="en-US" w:eastAsia="en-US"/>
        </w:rPr>
        <w:t>serializers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ModelSerializer</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Meta</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model</w:t>
      </w:r>
      <w:r w:rsidRPr="00E16C02">
        <w:rPr>
          <w:rFonts w:ascii="Consolas" w:hAnsi="Consolas"/>
          <w:color w:val="D4D4D4"/>
          <w:sz w:val="21"/>
          <w:szCs w:val="21"/>
          <w:lang w:val="en-US" w:eastAsia="en-US"/>
        </w:rPr>
        <w:t> = </w:t>
      </w:r>
      <w:r w:rsidRPr="00E16C02">
        <w:rPr>
          <w:rFonts w:ascii="Consolas" w:hAnsi="Consolas"/>
          <w:color w:val="4EC9B0"/>
          <w:sz w:val="21"/>
          <w:szCs w:val="21"/>
          <w:lang w:val="en-US" w:eastAsia="en-US"/>
        </w:rPr>
        <w:t>Client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fields</w:t>
      </w:r>
      <w:r w:rsidRPr="00E16C02">
        <w:rPr>
          <w:rFonts w:ascii="Consolas" w:hAnsi="Consolas"/>
          <w:color w:val="D4D4D4"/>
          <w:sz w:val="21"/>
          <w:szCs w:val="21"/>
          <w:lang w:val="en-US" w:eastAsia="en-US"/>
        </w:rPr>
        <w:t> = </w:t>
      </w:r>
      <w:r w:rsidRPr="00E16C02">
        <w:rPr>
          <w:rFonts w:ascii="Consolas" w:hAnsi="Consolas"/>
          <w:color w:val="CE9178"/>
          <w:sz w:val="21"/>
          <w:szCs w:val="21"/>
          <w:lang w:val="en-US" w:eastAsia="en-US"/>
        </w:rPr>
        <w:t>'__all__'</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PurchaseSerializer</w:t>
      </w:r>
      <w:r w:rsidRPr="00E16C02">
        <w:rPr>
          <w:rFonts w:ascii="Consolas" w:hAnsi="Consolas"/>
          <w:color w:val="D4D4D4"/>
          <w:sz w:val="21"/>
          <w:szCs w:val="21"/>
          <w:lang w:val="en-US" w:eastAsia="en-US"/>
        </w:rPr>
        <w:t>(</w:t>
      </w:r>
      <w:proofErr w:type="gramStart"/>
      <w:r w:rsidRPr="00E16C02">
        <w:rPr>
          <w:rFonts w:ascii="Consolas" w:hAnsi="Consolas"/>
          <w:color w:val="4EC9B0"/>
          <w:sz w:val="21"/>
          <w:szCs w:val="21"/>
          <w:lang w:val="en-US" w:eastAsia="en-US"/>
        </w:rPr>
        <w:t>serializers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ModelSerializer</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Meta</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model</w:t>
      </w:r>
      <w:r w:rsidRPr="00E16C02">
        <w:rPr>
          <w:rFonts w:ascii="Consolas" w:hAnsi="Consolas"/>
          <w:color w:val="D4D4D4"/>
          <w:sz w:val="21"/>
          <w:szCs w:val="21"/>
          <w:lang w:val="en-US" w:eastAsia="en-US"/>
        </w:rPr>
        <w:t> = </w:t>
      </w:r>
      <w:r w:rsidRPr="00E16C02">
        <w:rPr>
          <w:rFonts w:ascii="Consolas" w:hAnsi="Consolas"/>
          <w:color w:val="4EC9B0"/>
          <w:sz w:val="21"/>
          <w:szCs w:val="21"/>
          <w:lang w:val="en-US" w:eastAsia="en-US"/>
        </w:rPr>
        <w:t>Purchase</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fields</w:t>
      </w:r>
      <w:r w:rsidRPr="00E16C02">
        <w:rPr>
          <w:rFonts w:ascii="Consolas" w:hAnsi="Consolas"/>
          <w:color w:val="D4D4D4"/>
          <w:sz w:val="21"/>
          <w:szCs w:val="21"/>
          <w:lang w:val="en-US" w:eastAsia="en-US"/>
        </w:rPr>
        <w:t> = </w:t>
      </w:r>
      <w:r w:rsidRPr="00E16C02">
        <w:rPr>
          <w:rFonts w:ascii="Consolas" w:hAnsi="Consolas"/>
          <w:color w:val="CE9178"/>
          <w:sz w:val="21"/>
          <w:szCs w:val="21"/>
          <w:lang w:val="en-US" w:eastAsia="en-US"/>
        </w:rPr>
        <w:t>'__all__'</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TypeOfPaymentSerializer</w:t>
      </w:r>
      <w:r w:rsidRPr="00E16C02">
        <w:rPr>
          <w:rFonts w:ascii="Consolas" w:hAnsi="Consolas"/>
          <w:color w:val="D4D4D4"/>
          <w:sz w:val="21"/>
          <w:szCs w:val="21"/>
          <w:lang w:val="en-US" w:eastAsia="en-US"/>
        </w:rPr>
        <w:t>(</w:t>
      </w:r>
      <w:proofErr w:type="gramStart"/>
      <w:r w:rsidRPr="00E16C02">
        <w:rPr>
          <w:rFonts w:ascii="Consolas" w:hAnsi="Consolas"/>
          <w:color w:val="4EC9B0"/>
          <w:sz w:val="21"/>
          <w:szCs w:val="21"/>
          <w:lang w:val="en-US" w:eastAsia="en-US"/>
        </w:rPr>
        <w:t>serializers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ModelSerializer</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Meta</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model</w:t>
      </w:r>
      <w:r w:rsidRPr="00E16C02">
        <w:rPr>
          <w:rFonts w:ascii="Consolas" w:hAnsi="Consolas"/>
          <w:color w:val="D4D4D4"/>
          <w:sz w:val="21"/>
          <w:szCs w:val="21"/>
          <w:lang w:val="en-US" w:eastAsia="en-US"/>
        </w:rPr>
        <w:t> = </w:t>
      </w:r>
      <w:r w:rsidRPr="00E16C02">
        <w:rPr>
          <w:rFonts w:ascii="Consolas" w:hAnsi="Consolas"/>
          <w:color w:val="4EC9B0"/>
          <w:sz w:val="21"/>
          <w:szCs w:val="21"/>
          <w:lang w:val="en-US" w:eastAsia="en-US"/>
        </w:rPr>
        <w:t>TypeOfPayment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fields</w:t>
      </w:r>
      <w:r w:rsidRPr="00E16C02">
        <w:rPr>
          <w:rFonts w:ascii="Consolas" w:hAnsi="Consolas"/>
          <w:color w:val="D4D4D4"/>
          <w:sz w:val="21"/>
          <w:szCs w:val="21"/>
          <w:lang w:val="en-US" w:eastAsia="en-US"/>
        </w:rPr>
        <w:t> = </w:t>
      </w:r>
      <w:r w:rsidRPr="00E16C02">
        <w:rPr>
          <w:rFonts w:ascii="Consolas" w:hAnsi="Consolas"/>
          <w:color w:val="CE9178"/>
          <w:sz w:val="21"/>
          <w:szCs w:val="21"/>
          <w:lang w:val="en-US" w:eastAsia="en-US"/>
        </w:rPr>
        <w:t>'__all__'</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PaymentSerializer</w:t>
      </w:r>
      <w:r w:rsidRPr="00E16C02">
        <w:rPr>
          <w:rFonts w:ascii="Consolas" w:hAnsi="Consolas"/>
          <w:color w:val="D4D4D4"/>
          <w:sz w:val="21"/>
          <w:szCs w:val="21"/>
          <w:lang w:val="en-US" w:eastAsia="en-US"/>
        </w:rPr>
        <w:t>(</w:t>
      </w:r>
      <w:proofErr w:type="gramStart"/>
      <w:r w:rsidRPr="00E16C02">
        <w:rPr>
          <w:rFonts w:ascii="Consolas" w:hAnsi="Consolas"/>
          <w:color w:val="4EC9B0"/>
          <w:sz w:val="21"/>
          <w:szCs w:val="21"/>
          <w:lang w:val="en-US" w:eastAsia="en-US"/>
        </w:rPr>
        <w:t>serializers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ModelSerializer</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Meta</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model</w:t>
      </w:r>
      <w:r w:rsidRPr="00E16C02">
        <w:rPr>
          <w:rFonts w:ascii="Consolas" w:hAnsi="Consolas"/>
          <w:color w:val="D4D4D4"/>
          <w:sz w:val="21"/>
          <w:szCs w:val="21"/>
          <w:lang w:val="en-US" w:eastAsia="en-US"/>
        </w:rPr>
        <w:t> = </w:t>
      </w:r>
      <w:r w:rsidRPr="00E16C02">
        <w:rPr>
          <w:rFonts w:ascii="Consolas" w:hAnsi="Consolas"/>
          <w:color w:val="4EC9B0"/>
          <w:sz w:val="21"/>
          <w:szCs w:val="21"/>
          <w:lang w:val="en-US" w:eastAsia="en-US"/>
        </w:rPr>
        <w:t>Payment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fields</w:t>
      </w:r>
      <w:r w:rsidRPr="00E16C02">
        <w:rPr>
          <w:rFonts w:ascii="Consolas" w:hAnsi="Consolas"/>
          <w:color w:val="D4D4D4"/>
          <w:sz w:val="21"/>
          <w:szCs w:val="21"/>
          <w:lang w:val="en-US" w:eastAsia="en-US"/>
        </w:rPr>
        <w:t> = </w:t>
      </w:r>
      <w:r w:rsidRPr="00E16C02">
        <w:rPr>
          <w:rFonts w:ascii="Consolas" w:hAnsi="Consolas"/>
          <w:color w:val="CE9178"/>
          <w:sz w:val="21"/>
          <w:szCs w:val="21"/>
          <w:lang w:val="en-US" w:eastAsia="en-US"/>
        </w:rPr>
        <w:t>'__all__'</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TypeOfDeliverySerializer</w:t>
      </w:r>
      <w:r w:rsidRPr="00E16C02">
        <w:rPr>
          <w:rFonts w:ascii="Consolas" w:hAnsi="Consolas"/>
          <w:color w:val="D4D4D4"/>
          <w:sz w:val="21"/>
          <w:szCs w:val="21"/>
          <w:lang w:val="en-US" w:eastAsia="en-US"/>
        </w:rPr>
        <w:t>(</w:t>
      </w:r>
      <w:proofErr w:type="gramStart"/>
      <w:r w:rsidRPr="00E16C02">
        <w:rPr>
          <w:rFonts w:ascii="Consolas" w:hAnsi="Consolas"/>
          <w:color w:val="4EC9B0"/>
          <w:sz w:val="21"/>
          <w:szCs w:val="21"/>
          <w:lang w:val="en-US" w:eastAsia="en-US"/>
        </w:rPr>
        <w:t>serializers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ModelSerializer</w:t>
      </w:r>
      <w:proofErr w:type="gramEnd"/>
      <w:r w:rsidRPr="00E16C02">
        <w:rPr>
          <w:rFonts w:ascii="Consolas" w:hAnsi="Consolas"/>
          <w:color w:val="D4D4D4"/>
          <w:sz w:val="21"/>
          <w:szCs w:val="21"/>
          <w:lang w:val="en-US" w:eastAsia="en-US"/>
        </w:rPr>
        <w:t>): </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Meta</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model</w:t>
      </w:r>
      <w:r w:rsidRPr="00E16C02">
        <w:rPr>
          <w:rFonts w:ascii="Consolas" w:hAnsi="Consolas"/>
          <w:color w:val="D4D4D4"/>
          <w:sz w:val="21"/>
          <w:szCs w:val="21"/>
          <w:lang w:val="en-US" w:eastAsia="en-US"/>
        </w:rPr>
        <w:t> = </w:t>
      </w:r>
      <w:r w:rsidRPr="00E16C02">
        <w:rPr>
          <w:rFonts w:ascii="Consolas" w:hAnsi="Consolas"/>
          <w:color w:val="4EC9B0"/>
          <w:sz w:val="21"/>
          <w:szCs w:val="21"/>
          <w:lang w:val="en-US" w:eastAsia="en-US"/>
        </w:rPr>
        <w:t>TypeOfDelivery</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fields</w:t>
      </w:r>
      <w:r w:rsidRPr="00E16C02">
        <w:rPr>
          <w:rFonts w:ascii="Consolas" w:hAnsi="Consolas"/>
          <w:color w:val="D4D4D4"/>
          <w:sz w:val="21"/>
          <w:szCs w:val="21"/>
          <w:lang w:val="en-US" w:eastAsia="en-US"/>
        </w:rPr>
        <w:t> = </w:t>
      </w:r>
      <w:r w:rsidRPr="00E16C02">
        <w:rPr>
          <w:rFonts w:ascii="Consolas" w:hAnsi="Consolas"/>
          <w:color w:val="CE9178"/>
          <w:sz w:val="21"/>
          <w:szCs w:val="21"/>
          <w:lang w:val="en-US" w:eastAsia="en-US"/>
        </w:rPr>
        <w:t>'__all__'</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DeliveryCompanySerializer</w:t>
      </w:r>
      <w:r w:rsidRPr="00E16C02">
        <w:rPr>
          <w:rFonts w:ascii="Consolas" w:hAnsi="Consolas"/>
          <w:color w:val="D4D4D4"/>
          <w:sz w:val="21"/>
          <w:szCs w:val="21"/>
          <w:lang w:val="en-US" w:eastAsia="en-US"/>
        </w:rPr>
        <w:t>(</w:t>
      </w:r>
      <w:proofErr w:type="gramStart"/>
      <w:r w:rsidRPr="00E16C02">
        <w:rPr>
          <w:rFonts w:ascii="Consolas" w:hAnsi="Consolas"/>
          <w:color w:val="4EC9B0"/>
          <w:sz w:val="21"/>
          <w:szCs w:val="21"/>
          <w:lang w:val="en-US" w:eastAsia="en-US"/>
        </w:rPr>
        <w:t>serializers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ModelSerializer</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Meta</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model</w:t>
      </w:r>
      <w:r w:rsidRPr="00E16C02">
        <w:rPr>
          <w:rFonts w:ascii="Consolas" w:hAnsi="Consolas"/>
          <w:color w:val="D4D4D4"/>
          <w:sz w:val="21"/>
          <w:szCs w:val="21"/>
          <w:lang w:val="en-US" w:eastAsia="en-US"/>
        </w:rPr>
        <w:t> = </w:t>
      </w:r>
      <w:r w:rsidRPr="00E16C02">
        <w:rPr>
          <w:rFonts w:ascii="Consolas" w:hAnsi="Consolas"/>
          <w:color w:val="4EC9B0"/>
          <w:sz w:val="21"/>
          <w:szCs w:val="21"/>
          <w:lang w:val="en-US" w:eastAsia="en-US"/>
        </w:rPr>
        <w:t>DeliveryCompanies</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fields</w:t>
      </w:r>
      <w:r w:rsidRPr="00E16C02">
        <w:rPr>
          <w:rFonts w:ascii="Consolas" w:hAnsi="Consolas"/>
          <w:color w:val="D4D4D4"/>
          <w:sz w:val="21"/>
          <w:szCs w:val="21"/>
          <w:lang w:val="en-US" w:eastAsia="en-US"/>
        </w:rPr>
        <w:t> = </w:t>
      </w:r>
      <w:r w:rsidRPr="00E16C02">
        <w:rPr>
          <w:rFonts w:ascii="Consolas" w:hAnsi="Consolas"/>
          <w:color w:val="CE9178"/>
          <w:sz w:val="21"/>
          <w:szCs w:val="21"/>
          <w:lang w:val="en-US" w:eastAsia="en-US"/>
        </w:rPr>
        <w:t>'__all__'</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PersonalDataSerializer</w:t>
      </w:r>
      <w:r w:rsidRPr="00E16C02">
        <w:rPr>
          <w:rFonts w:ascii="Consolas" w:hAnsi="Consolas"/>
          <w:color w:val="D4D4D4"/>
          <w:sz w:val="21"/>
          <w:szCs w:val="21"/>
          <w:lang w:val="en-US" w:eastAsia="en-US"/>
        </w:rPr>
        <w:t>(</w:t>
      </w:r>
      <w:proofErr w:type="gramStart"/>
      <w:r w:rsidRPr="00E16C02">
        <w:rPr>
          <w:rFonts w:ascii="Consolas" w:hAnsi="Consolas"/>
          <w:color w:val="4EC9B0"/>
          <w:sz w:val="21"/>
          <w:szCs w:val="21"/>
          <w:lang w:val="en-US" w:eastAsia="en-US"/>
        </w:rPr>
        <w:t>serializers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ModelSerializer</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farmer</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FarmerSerializer</w:t>
      </w:r>
      <w:r w:rsidRPr="00E16C02">
        <w:rPr>
          <w:rFonts w:ascii="Consolas" w:hAnsi="Consolas"/>
          <w:color w:val="D4D4D4"/>
          <w:sz w:val="21"/>
          <w:szCs w:val="21"/>
          <w:lang w:val="en-US" w:eastAsia="en-US"/>
        </w:rPr>
        <w:t>(</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Meta</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model</w:t>
      </w:r>
      <w:r w:rsidRPr="00E16C02">
        <w:rPr>
          <w:rFonts w:ascii="Consolas" w:hAnsi="Consolas"/>
          <w:color w:val="D4D4D4"/>
          <w:sz w:val="21"/>
          <w:szCs w:val="21"/>
          <w:lang w:val="en-US" w:eastAsia="en-US"/>
        </w:rPr>
        <w:t> = </w:t>
      </w:r>
      <w:r w:rsidRPr="00E16C02">
        <w:rPr>
          <w:rFonts w:ascii="Consolas" w:hAnsi="Consolas"/>
          <w:color w:val="4EC9B0"/>
          <w:sz w:val="21"/>
          <w:szCs w:val="21"/>
          <w:lang w:val="en-US" w:eastAsia="en-US"/>
        </w:rPr>
        <w:t>PersonalData</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exclude</w:t>
      </w:r>
      <w:r w:rsidRPr="00E16C02">
        <w:rPr>
          <w:rFonts w:ascii="Consolas" w:hAnsi="Consolas"/>
          <w:color w:val="D4D4D4"/>
          <w:sz w:val="21"/>
          <w:szCs w:val="21"/>
          <w:lang w:val="en-US" w:eastAsia="en-US"/>
        </w:rPr>
        <w:t> = [</w:t>
      </w:r>
      <w:r w:rsidRPr="00E16C02">
        <w:rPr>
          <w:rFonts w:ascii="Consolas" w:hAnsi="Consolas"/>
          <w:color w:val="CE9178"/>
          <w:sz w:val="21"/>
          <w:szCs w:val="21"/>
          <w:lang w:val="en-US" w:eastAsia="en-US"/>
        </w:rPr>
        <w:t>'user'</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br/>
      </w:r>
      <w:r w:rsidRPr="00E16C02">
        <w:rPr>
          <w:rFonts w:ascii="Consolas" w:hAnsi="Consolas"/>
          <w:color w:val="D4D4D4"/>
          <w:sz w:val="21"/>
          <w:szCs w:val="21"/>
          <w:lang w:val="en-US" w:eastAsia="en-US"/>
        </w:rPr>
        <w:br/>
      </w:r>
      <w:r w:rsidRPr="00E16C02">
        <w:rPr>
          <w:rFonts w:ascii="Consolas" w:hAnsi="Consolas"/>
          <w:color w:val="D4D4D4"/>
          <w:sz w:val="21"/>
          <w:szCs w:val="21"/>
          <w:lang w:val="en-US" w:eastAsia="en-US"/>
        </w:rPr>
        <w:br/>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569CD6"/>
          <w:sz w:val="21"/>
          <w:szCs w:val="21"/>
          <w:lang w:val="en-US" w:eastAsia="en-US"/>
        </w:rPr>
        <w:lastRenderedPageBreak/>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FarmerProfileSerializer</w:t>
      </w:r>
      <w:r w:rsidRPr="00E16C02">
        <w:rPr>
          <w:rFonts w:ascii="Consolas" w:hAnsi="Consolas"/>
          <w:color w:val="D4D4D4"/>
          <w:sz w:val="21"/>
          <w:szCs w:val="21"/>
          <w:lang w:val="en-US" w:eastAsia="en-US"/>
        </w:rPr>
        <w:t>(</w:t>
      </w:r>
      <w:proofErr w:type="gramStart"/>
      <w:r w:rsidRPr="00E16C02">
        <w:rPr>
          <w:rFonts w:ascii="Consolas" w:hAnsi="Consolas"/>
          <w:color w:val="4EC9B0"/>
          <w:sz w:val="21"/>
          <w:szCs w:val="21"/>
          <w:lang w:val="en-US" w:eastAsia="en-US"/>
        </w:rPr>
        <w:t>serializers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ModelSerializer</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personaldata</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PersonalDataSerializer</w:t>
      </w:r>
      <w:r w:rsidRPr="00E16C02">
        <w:rPr>
          <w:rFonts w:ascii="Consolas" w:hAnsi="Consolas"/>
          <w:color w:val="D4D4D4"/>
          <w:sz w:val="21"/>
          <w:szCs w:val="21"/>
          <w:lang w:val="en-US" w:eastAsia="en-US"/>
        </w:rPr>
        <w:t>(</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Meta</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model</w:t>
      </w:r>
      <w:r w:rsidRPr="00E16C02">
        <w:rPr>
          <w:rFonts w:ascii="Consolas" w:hAnsi="Consolas"/>
          <w:color w:val="D4D4D4"/>
          <w:sz w:val="21"/>
          <w:szCs w:val="21"/>
          <w:lang w:val="en-US" w:eastAsia="en-US"/>
        </w:rPr>
        <w:t> = </w:t>
      </w:r>
      <w:r w:rsidRPr="00E16C02">
        <w:rPr>
          <w:rFonts w:ascii="Consolas" w:hAnsi="Consolas"/>
          <w:color w:val="4EC9B0"/>
          <w:sz w:val="21"/>
          <w:szCs w:val="21"/>
          <w:lang w:val="en-US" w:eastAsia="en-US"/>
        </w:rPr>
        <w:t>User</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fields</w:t>
      </w:r>
      <w:r w:rsidRPr="00E16C02">
        <w:rPr>
          <w:rFonts w:ascii="Consolas" w:hAnsi="Consolas"/>
          <w:color w:val="D4D4D4"/>
          <w:sz w:val="21"/>
          <w:szCs w:val="21"/>
          <w:lang w:val="en-US" w:eastAsia="en-US"/>
        </w:rPr>
        <w:t> = </w:t>
      </w:r>
      <w:r w:rsidRPr="00E16C02">
        <w:rPr>
          <w:rFonts w:ascii="Consolas" w:hAnsi="Consolas"/>
          <w:color w:val="CE9178"/>
          <w:sz w:val="21"/>
          <w:szCs w:val="21"/>
          <w:lang w:val="en-US" w:eastAsia="en-US"/>
        </w:rPr>
        <w:t>'__all__'</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FermerPaySerializer</w:t>
      </w:r>
      <w:r w:rsidRPr="00E16C02">
        <w:rPr>
          <w:rFonts w:ascii="Consolas" w:hAnsi="Consolas"/>
          <w:color w:val="D4D4D4"/>
          <w:sz w:val="21"/>
          <w:szCs w:val="21"/>
          <w:lang w:val="en-US" w:eastAsia="en-US"/>
        </w:rPr>
        <w:t>(</w:t>
      </w:r>
      <w:proofErr w:type="gramStart"/>
      <w:r w:rsidRPr="00E16C02">
        <w:rPr>
          <w:rFonts w:ascii="Consolas" w:hAnsi="Consolas"/>
          <w:color w:val="4EC9B0"/>
          <w:sz w:val="21"/>
          <w:szCs w:val="21"/>
          <w:lang w:val="en-US" w:eastAsia="en-US"/>
        </w:rPr>
        <w:t>serializers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ModelSerializer</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Meta</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model</w:t>
      </w:r>
      <w:r w:rsidRPr="00E16C02">
        <w:rPr>
          <w:rFonts w:ascii="Consolas" w:hAnsi="Consolas"/>
          <w:color w:val="D4D4D4"/>
          <w:sz w:val="21"/>
          <w:szCs w:val="21"/>
          <w:lang w:val="en-US" w:eastAsia="en-US"/>
        </w:rPr>
        <w:t> = </w:t>
      </w:r>
      <w:r w:rsidRPr="00E16C02">
        <w:rPr>
          <w:rFonts w:ascii="Consolas" w:hAnsi="Consolas"/>
          <w:color w:val="4EC9B0"/>
          <w:sz w:val="21"/>
          <w:szCs w:val="21"/>
          <w:lang w:val="en-US" w:eastAsia="en-US"/>
        </w:rPr>
        <w:t>PersonalData</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fields</w:t>
      </w:r>
      <w:r w:rsidRPr="00E16C02">
        <w:rPr>
          <w:rFonts w:ascii="Consolas" w:hAnsi="Consolas"/>
          <w:color w:val="D4D4D4"/>
          <w:sz w:val="21"/>
          <w:szCs w:val="21"/>
          <w:lang w:val="en-US" w:eastAsia="en-US"/>
        </w:rPr>
        <w:t> = </w:t>
      </w:r>
      <w:r w:rsidRPr="00E16C02">
        <w:rPr>
          <w:rFonts w:ascii="Consolas" w:hAnsi="Consolas"/>
          <w:color w:val="CE9178"/>
          <w:sz w:val="21"/>
          <w:szCs w:val="21"/>
          <w:lang w:val="en-US" w:eastAsia="en-US"/>
        </w:rPr>
        <w:t>'__all__'</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br/>
      </w:r>
      <w:r w:rsidRPr="00E16C02">
        <w:rPr>
          <w:rFonts w:ascii="Consolas" w:hAnsi="Consolas"/>
          <w:color w:val="D4D4D4"/>
          <w:sz w:val="21"/>
          <w:szCs w:val="21"/>
          <w:lang w:val="en-US" w:eastAsia="en-US"/>
        </w:rPr>
        <w:br/>
      </w:r>
      <w:r w:rsidRPr="00E16C02">
        <w:rPr>
          <w:rFonts w:ascii="Consolas" w:hAnsi="Consolas"/>
          <w:color w:val="D4D4D4"/>
          <w:sz w:val="21"/>
          <w:szCs w:val="21"/>
          <w:lang w:val="en-US" w:eastAsia="en-US"/>
        </w:rPr>
        <w:br/>
      </w:r>
      <w:r w:rsidRPr="00E16C02">
        <w:rPr>
          <w:rFonts w:ascii="Consolas" w:hAnsi="Consolas"/>
          <w:color w:val="D4D4D4"/>
          <w:sz w:val="21"/>
          <w:szCs w:val="21"/>
          <w:lang w:val="en-US" w:eastAsia="en-US"/>
        </w:rPr>
        <w:br/>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FarmerHistorySerializer</w:t>
      </w:r>
      <w:r w:rsidRPr="00E16C02">
        <w:rPr>
          <w:rFonts w:ascii="Consolas" w:hAnsi="Consolas"/>
          <w:color w:val="D4D4D4"/>
          <w:sz w:val="21"/>
          <w:szCs w:val="21"/>
          <w:lang w:val="en-US" w:eastAsia="en-US"/>
        </w:rPr>
        <w:t>(</w:t>
      </w:r>
      <w:proofErr w:type="gramStart"/>
      <w:r w:rsidRPr="00E16C02">
        <w:rPr>
          <w:rFonts w:ascii="Consolas" w:hAnsi="Consolas"/>
          <w:color w:val="4EC9B0"/>
          <w:sz w:val="21"/>
          <w:szCs w:val="21"/>
          <w:lang w:val="en-US" w:eastAsia="en-US"/>
        </w:rPr>
        <w:t>serializers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ModelSerializer</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product</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ProductSerializer</w:t>
      </w:r>
      <w:r w:rsidRPr="00E16C02">
        <w:rPr>
          <w:rFonts w:ascii="Consolas" w:hAnsi="Consolas"/>
          <w:color w:val="D4D4D4"/>
          <w:sz w:val="21"/>
          <w:szCs w:val="21"/>
          <w:lang w:val="en-US" w:eastAsia="en-US"/>
        </w:rPr>
        <w:t>(</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client</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ClientSerializer</w:t>
      </w:r>
      <w:r w:rsidRPr="00E16C02">
        <w:rPr>
          <w:rFonts w:ascii="Consolas" w:hAnsi="Consolas"/>
          <w:color w:val="D4D4D4"/>
          <w:sz w:val="21"/>
          <w:szCs w:val="21"/>
          <w:lang w:val="en-US" w:eastAsia="en-US"/>
        </w:rPr>
        <w:t>(</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farmer</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FarmerSerializer</w:t>
      </w:r>
      <w:r w:rsidRPr="00E16C02">
        <w:rPr>
          <w:rFonts w:ascii="Consolas" w:hAnsi="Consolas"/>
          <w:color w:val="D4D4D4"/>
          <w:sz w:val="21"/>
          <w:szCs w:val="21"/>
          <w:lang w:val="en-US" w:eastAsia="en-US"/>
        </w:rPr>
        <w:t>(</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purchase</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PurchaseSerializer</w:t>
      </w:r>
      <w:r w:rsidRPr="00E16C02">
        <w:rPr>
          <w:rFonts w:ascii="Consolas" w:hAnsi="Consolas"/>
          <w:color w:val="D4D4D4"/>
          <w:sz w:val="21"/>
          <w:szCs w:val="21"/>
          <w:lang w:val="en-US" w:eastAsia="en-US"/>
        </w:rPr>
        <w:t>(</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typeOfPayment</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TypeOfPaymentSerializer</w:t>
      </w:r>
      <w:r w:rsidRPr="00E16C02">
        <w:rPr>
          <w:rFonts w:ascii="Consolas" w:hAnsi="Consolas"/>
          <w:color w:val="D4D4D4"/>
          <w:sz w:val="21"/>
          <w:szCs w:val="21"/>
          <w:lang w:val="en-US" w:eastAsia="en-US"/>
        </w:rPr>
        <w:t>(</w:t>
      </w:r>
      <w:proofErr w:type="gramEnd"/>
      <w:r w:rsidRPr="00E16C02">
        <w:rPr>
          <w:rFonts w:ascii="Consolas" w:hAnsi="Consolas"/>
          <w:color w:val="9CDCFE"/>
          <w:sz w:val="21"/>
          <w:szCs w:val="21"/>
          <w:lang w:val="en-US" w:eastAsia="en-US"/>
        </w:rPr>
        <w:t>many</w:t>
      </w:r>
      <w:r w:rsidRPr="00E16C02">
        <w:rPr>
          <w:rFonts w:ascii="Consolas" w:hAnsi="Consolas"/>
          <w:color w:val="D4D4D4"/>
          <w:sz w:val="21"/>
          <w:szCs w:val="21"/>
          <w:lang w:val="en-US" w:eastAsia="en-US"/>
        </w:rPr>
        <w:t> = </w:t>
      </w:r>
      <w:r w:rsidRPr="00E16C02">
        <w:rPr>
          <w:rFonts w:ascii="Consolas" w:hAnsi="Consolas"/>
          <w:color w:val="569CD6"/>
          <w:sz w:val="21"/>
          <w:szCs w:val="21"/>
          <w:lang w:val="en-US" w:eastAsia="en-US"/>
        </w:rPr>
        <w:t>False</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payment</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PaymentSerializer</w:t>
      </w:r>
      <w:r w:rsidRPr="00E16C02">
        <w:rPr>
          <w:rFonts w:ascii="Consolas" w:hAnsi="Consolas"/>
          <w:color w:val="D4D4D4"/>
          <w:sz w:val="21"/>
          <w:szCs w:val="21"/>
          <w:lang w:val="en-US" w:eastAsia="en-US"/>
        </w:rPr>
        <w:t>(</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typeOfDelivery</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TypeOfDeliverySerializer</w:t>
      </w:r>
      <w:r w:rsidRPr="00E16C02">
        <w:rPr>
          <w:rFonts w:ascii="Consolas" w:hAnsi="Consolas"/>
          <w:color w:val="D4D4D4"/>
          <w:sz w:val="21"/>
          <w:szCs w:val="21"/>
          <w:lang w:val="en-US" w:eastAsia="en-US"/>
        </w:rPr>
        <w:t>(</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deliveryCompany</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DeliveryCompanySerializer</w:t>
      </w:r>
      <w:r w:rsidRPr="00E16C02">
        <w:rPr>
          <w:rFonts w:ascii="Consolas" w:hAnsi="Consolas"/>
          <w:color w:val="D4D4D4"/>
          <w:sz w:val="21"/>
          <w:szCs w:val="21"/>
          <w:lang w:val="en-US" w:eastAsia="en-US"/>
        </w:rPr>
        <w:t>(</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Meta</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model</w:t>
      </w:r>
      <w:r w:rsidRPr="00E16C02">
        <w:rPr>
          <w:rFonts w:ascii="Consolas" w:hAnsi="Consolas"/>
          <w:color w:val="D4D4D4"/>
          <w:sz w:val="21"/>
          <w:szCs w:val="21"/>
          <w:lang w:val="en-US" w:eastAsia="en-US"/>
        </w:rPr>
        <w:t> = </w:t>
      </w:r>
      <w:r w:rsidRPr="00E16C02">
        <w:rPr>
          <w:rFonts w:ascii="Consolas" w:hAnsi="Consolas"/>
          <w:color w:val="4EC9B0"/>
          <w:sz w:val="21"/>
          <w:szCs w:val="21"/>
          <w:lang w:val="en-US" w:eastAsia="en-US"/>
        </w:rPr>
        <w:t>Trade</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fields</w:t>
      </w:r>
      <w:r w:rsidRPr="00E16C02">
        <w:rPr>
          <w:rFonts w:ascii="Consolas" w:hAnsi="Consolas"/>
          <w:color w:val="D4D4D4"/>
          <w:sz w:val="21"/>
          <w:szCs w:val="21"/>
          <w:lang w:val="en-US" w:eastAsia="en-US"/>
        </w:rPr>
        <w:t> = </w:t>
      </w:r>
      <w:r w:rsidRPr="00E16C02">
        <w:rPr>
          <w:rFonts w:ascii="Consolas" w:hAnsi="Consolas"/>
          <w:color w:val="CE9178"/>
          <w:sz w:val="21"/>
          <w:szCs w:val="21"/>
          <w:lang w:val="en-US" w:eastAsia="en-US"/>
        </w:rPr>
        <w:t>'__all__'</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ProductAddSerializer</w:t>
      </w:r>
      <w:r w:rsidRPr="00E16C02">
        <w:rPr>
          <w:rFonts w:ascii="Consolas" w:hAnsi="Consolas"/>
          <w:color w:val="D4D4D4"/>
          <w:sz w:val="21"/>
          <w:szCs w:val="21"/>
          <w:lang w:val="en-US" w:eastAsia="en-US"/>
        </w:rPr>
        <w:t>(</w:t>
      </w:r>
      <w:proofErr w:type="gramStart"/>
      <w:r w:rsidRPr="00E16C02">
        <w:rPr>
          <w:rFonts w:ascii="Consolas" w:hAnsi="Consolas"/>
          <w:color w:val="4EC9B0"/>
          <w:sz w:val="21"/>
          <w:szCs w:val="21"/>
          <w:lang w:val="en-US" w:eastAsia="en-US"/>
        </w:rPr>
        <w:t>serializers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ModelSerializer</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stock</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StockSerializer</w:t>
      </w:r>
      <w:r w:rsidRPr="00E16C02">
        <w:rPr>
          <w:rFonts w:ascii="Consolas" w:hAnsi="Consolas"/>
          <w:color w:val="D4D4D4"/>
          <w:sz w:val="21"/>
          <w:szCs w:val="21"/>
          <w:lang w:val="en-US" w:eastAsia="en-US"/>
        </w:rPr>
        <w:t>(</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Meta</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model</w:t>
      </w:r>
      <w:r w:rsidRPr="00E16C02">
        <w:rPr>
          <w:rFonts w:ascii="Consolas" w:hAnsi="Consolas"/>
          <w:color w:val="D4D4D4"/>
          <w:sz w:val="21"/>
          <w:szCs w:val="21"/>
          <w:lang w:val="en-US" w:eastAsia="en-US"/>
        </w:rPr>
        <w:t> = </w:t>
      </w:r>
      <w:r w:rsidRPr="00E16C02">
        <w:rPr>
          <w:rFonts w:ascii="Consolas" w:hAnsi="Consolas"/>
          <w:color w:val="4EC9B0"/>
          <w:sz w:val="21"/>
          <w:szCs w:val="21"/>
          <w:lang w:val="en-US" w:eastAsia="en-US"/>
        </w:rPr>
        <w:t>Product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fields</w:t>
      </w:r>
      <w:r w:rsidRPr="00E16C02">
        <w:rPr>
          <w:rFonts w:ascii="Consolas" w:hAnsi="Consolas"/>
          <w:color w:val="D4D4D4"/>
          <w:sz w:val="21"/>
          <w:szCs w:val="21"/>
          <w:lang w:val="en-US" w:eastAsia="en-US"/>
        </w:rPr>
        <w:t> = </w:t>
      </w:r>
      <w:r w:rsidRPr="00E16C02">
        <w:rPr>
          <w:rFonts w:ascii="Consolas" w:hAnsi="Consolas"/>
          <w:color w:val="CE9178"/>
          <w:sz w:val="21"/>
          <w:szCs w:val="21"/>
          <w:lang w:val="en-US" w:eastAsia="en-US"/>
        </w:rPr>
        <w:t>'__all__'</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ProductEditSerializer</w:t>
      </w:r>
      <w:r w:rsidRPr="00E16C02">
        <w:rPr>
          <w:rFonts w:ascii="Consolas" w:hAnsi="Consolas"/>
          <w:color w:val="D4D4D4"/>
          <w:sz w:val="21"/>
          <w:szCs w:val="21"/>
          <w:lang w:val="en-US" w:eastAsia="en-US"/>
        </w:rPr>
        <w:t>(</w:t>
      </w:r>
      <w:proofErr w:type="gramStart"/>
      <w:r w:rsidRPr="00E16C02">
        <w:rPr>
          <w:rFonts w:ascii="Consolas" w:hAnsi="Consolas"/>
          <w:color w:val="4EC9B0"/>
          <w:sz w:val="21"/>
          <w:szCs w:val="21"/>
          <w:lang w:val="en-US" w:eastAsia="en-US"/>
        </w:rPr>
        <w:t>serializers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ModelSerializer</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stock</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StockSerializer</w:t>
      </w:r>
      <w:r w:rsidRPr="00E16C02">
        <w:rPr>
          <w:rFonts w:ascii="Consolas" w:hAnsi="Consolas"/>
          <w:color w:val="D4D4D4"/>
          <w:sz w:val="21"/>
          <w:szCs w:val="21"/>
          <w:lang w:val="en-US" w:eastAsia="en-US"/>
        </w:rPr>
        <w:t>(</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Meta</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model</w:t>
      </w:r>
      <w:r w:rsidRPr="00E16C02">
        <w:rPr>
          <w:rFonts w:ascii="Consolas" w:hAnsi="Consolas"/>
          <w:color w:val="D4D4D4"/>
          <w:sz w:val="21"/>
          <w:szCs w:val="21"/>
          <w:lang w:val="en-US" w:eastAsia="en-US"/>
        </w:rPr>
        <w:t> = </w:t>
      </w:r>
      <w:r w:rsidRPr="00E16C02">
        <w:rPr>
          <w:rFonts w:ascii="Consolas" w:hAnsi="Consolas"/>
          <w:color w:val="4EC9B0"/>
          <w:sz w:val="21"/>
          <w:szCs w:val="21"/>
          <w:lang w:val="en-US" w:eastAsia="en-US"/>
        </w:rPr>
        <w:t>Product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fields</w:t>
      </w:r>
      <w:r w:rsidRPr="00E16C02">
        <w:rPr>
          <w:rFonts w:ascii="Consolas" w:hAnsi="Consolas"/>
          <w:color w:val="D4D4D4"/>
          <w:sz w:val="21"/>
          <w:szCs w:val="21"/>
          <w:lang w:val="en-US" w:eastAsia="en-US"/>
        </w:rPr>
        <w:t> = </w:t>
      </w:r>
      <w:r w:rsidRPr="00E16C02">
        <w:rPr>
          <w:rFonts w:ascii="Consolas" w:hAnsi="Consolas"/>
          <w:color w:val="CE9178"/>
          <w:sz w:val="21"/>
          <w:szCs w:val="21"/>
          <w:lang w:val="en-US" w:eastAsia="en-US"/>
        </w:rPr>
        <w:t>'__all__'</w:t>
      </w:r>
    </w:p>
    <w:p w:rsidR="00E16C02" w:rsidRDefault="00E16C02" w:rsidP="004C1E71">
      <w:pPr>
        <w:rPr>
          <w:sz w:val="26"/>
          <w:szCs w:val="26"/>
          <w:lang w:val="en-US" w:eastAsia="x-none"/>
        </w:rPr>
      </w:pPr>
    </w:p>
    <w:p w:rsidR="00E16C02" w:rsidRDefault="00E16C02" w:rsidP="004C1E71">
      <w:pPr>
        <w:rPr>
          <w:sz w:val="26"/>
          <w:szCs w:val="26"/>
          <w:lang w:val="en-US" w:eastAsia="x-none"/>
        </w:rPr>
      </w:pPr>
    </w:p>
    <w:p w:rsidR="00E16C02" w:rsidRDefault="00E16C02" w:rsidP="004C1E71">
      <w:pPr>
        <w:rPr>
          <w:sz w:val="26"/>
          <w:szCs w:val="26"/>
          <w:lang w:val="en-US" w:eastAsia="x-none"/>
        </w:rPr>
      </w:pPr>
    </w:p>
    <w:p w:rsidR="00E16C02" w:rsidRPr="0086745F" w:rsidRDefault="00E16C02" w:rsidP="004C1E71">
      <w:pPr>
        <w:rPr>
          <w:b/>
          <w:sz w:val="28"/>
          <w:szCs w:val="26"/>
          <w:lang w:val="en-US" w:eastAsia="x-none"/>
        </w:rPr>
      </w:pPr>
      <w:r w:rsidRPr="0086745F">
        <w:rPr>
          <w:b/>
          <w:sz w:val="28"/>
          <w:szCs w:val="26"/>
          <w:lang w:val="en-US" w:eastAsia="x-none"/>
        </w:rPr>
        <w:tab/>
        <w:t>urls.py</w:t>
      </w:r>
    </w:p>
    <w:p w:rsidR="00E16C02" w:rsidRDefault="00E16C02" w:rsidP="004C1E71">
      <w:pPr>
        <w:rPr>
          <w:b/>
          <w:sz w:val="26"/>
          <w:szCs w:val="26"/>
          <w:lang w:val="en-US" w:eastAsia="x-none"/>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C586C0"/>
          <w:sz w:val="21"/>
          <w:szCs w:val="21"/>
          <w:lang w:val="en-US" w:eastAsia="en-US"/>
        </w:rPr>
        <w:t>from</w:t>
      </w:r>
      <w:r w:rsidRPr="00E16C02">
        <w:rPr>
          <w:rFonts w:ascii="Consolas" w:hAnsi="Consolas"/>
          <w:color w:val="D4D4D4"/>
          <w:sz w:val="21"/>
          <w:szCs w:val="21"/>
          <w:lang w:val="en-US" w:eastAsia="en-US"/>
        </w:rPr>
        <w:t> </w:t>
      </w:r>
      <w:proofErr w:type="gramStart"/>
      <w:r w:rsidRPr="00E16C02">
        <w:rPr>
          <w:rFonts w:ascii="Consolas" w:hAnsi="Consolas"/>
          <w:color w:val="4EC9B0"/>
          <w:sz w:val="21"/>
          <w:szCs w:val="21"/>
          <w:lang w:val="en-US" w:eastAsia="en-US"/>
        </w:rPr>
        <w:t>django</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urls</w:t>
      </w:r>
      <w:proofErr w:type="gramEnd"/>
      <w:r w:rsidRPr="00E16C02">
        <w:rPr>
          <w:rFonts w:ascii="Consolas" w:hAnsi="Consolas"/>
          <w:color w:val="D4D4D4"/>
          <w:sz w:val="21"/>
          <w:szCs w:val="21"/>
          <w:lang w:val="en-US" w:eastAsia="en-US"/>
        </w:rPr>
        <w:t> </w:t>
      </w:r>
      <w:r w:rsidRPr="00E16C02">
        <w:rPr>
          <w:rFonts w:ascii="Consolas" w:hAnsi="Consolas"/>
          <w:color w:val="C586C0"/>
          <w:sz w:val="21"/>
          <w:szCs w:val="21"/>
          <w:lang w:val="en-US" w:eastAsia="en-US"/>
        </w:rPr>
        <w:t>import</w:t>
      </w:r>
      <w:r w:rsidRPr="00E16C02">
        <w:rPr>
          <w:rFonts w:ascii="Consolas" w:hAnsi="Consolas"/>
          <w:color w:val="D4D4D4"/>
          <w:sz w:val="21"/>
          <w:szCs w:val="21"/>
          <w:lang w:val="en-US" w:eastAsia="en-US"/>
        </w:rPr>
        <w:t> </w:t>
      </w:r>
      <w:r w:rsidRPr="00E16C02">
        <w:rPr>
          <w:rFonts w:ascii="Consolas" w:hAnsi="Consolas"/>
          <w:color w:val="DCDCAA"/>
          <w:sz w:val="21"/>
          <w:szCs w:val="21"/>
          <w:lang w:val="en-US" w:eastAsia="en-US"/>
        </w:rPr>
        <w:t>path</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proofErr w:type="gramStart"/>
      <w:r w:rsidRPr="00E16C02">
        <w:rPr>
          <w:rFonts w:ascii="Consolas" w:hAnsi="Consolas"/>
          <w:color w:val="C586C0"/>
          <w:sz w:val="21"/>
          <w:szCs w:val="21"/>
          <w:lang w:val="en-US" w:eastAsia="en-US"/>
        </w:rPr>
        <w:t>from</w:t>
      </w:r>
      <w:r w:rsidRPr="00E16C02">
        <w:rPr>
          <w:rFonts w:ascii="Consolas" w:hAnsi="Consolas"/>
          <w:color w:val="D4D4D4"/>
          <w:sz w:val="21"/>
          <w:szCs w:val="21"/>
          <w:lang w:val="en-US" w:eastAsia="en-US"/>
        </w:rPr>
        <w:t> .</w:t>
      </w:r>
      <w:proofErr w:type="gramEnd"/>
      <w:r w:rsidRPr="00E16C02">
        <w:rPr>
          <w:rFonts w:ascii="Consolas" w:hAnsi="Consolas"/>
          <w:color w:val="D4D4D4"/>
          <w:sz w:val="21"/>
          <w:szCs w:val="21"/>
          <w:lang w:val="en-US" w:eastAsia="en-US"/>
        </w:rPr>
        <w:t> </w:t>
      </w:r>
      <w:r w:rsidRPr="00E16C02">
        <w:rPr>
          <w:rFonts w:ascii="Consolas" w:hAnsi="Consolas"/>
          <w:color w:val="C586C0"/>
          <w:sz w:val="21"/>
          <w:szCs w:val="21"/>
          <w:lang w:val="en-US" w:eastAsia="en-US"/>
        </w:rPr>
        <w:t>import</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views</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9CDCFE"/>
          <w:sz w:val="21"/>
          <w:szCs w:val="21"/>
          <w:lang w:val="en-US" w:eastAsia="en-US"/>
        </w:rPr>
        <w:t>urlpatterns</w:t>
      </w:r>
      <w:r w:rsidRPr="00E16C02">
        <w:rPr>
          <w:rFonts w:ascii="Consolas" w:hAnsi="Consolas"/>
          <w:color w:val="D4D4D4"/>
          <w:sz w:val="21"/>
          <w:szCs w:val="21"/>
          <w:lang w:val="en-US" w:eastAsia="en-US"/>
        </w:rPr>
        <w:t> = [</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lastRenderedPageBreak/>
        <w:t>    </w:t>
      </w:r>
      <w:proofErr w:type="gramStart"/>
      <w:r w:rsidRPr="00E16C02">
        <w:rPr>
          <w:rFonts w:ascii="Consolas" w:hAnsi="Consolas"/>
          <w:color w:val="DCDCAA"/>
          <w:sz w:val="21"/>
          <w:szCs w:val="21"/>
          <w:lang w:val="en-US" w:eastAsia="en-US"/>
        </w:rPr>
        <w:t>path</w:t>
      </w:r>
      <w:r w:rsidRPr="00E16C02">
        <w:rPr>
          <w:rFonts w:ascii="Consolas" w:hAnsi="Consolas"/>
          <w:color w:val="D4D4D4"/>
          <w:sz w:val="21"/>
          <w:szCs w:val="21"/>
          <w:lang w:val="en-US" w:eastAsia="en-US"/>
        </w:rPr>
        <w:t>(</w:t>
      </w:r>
      <w:proofErr w:type="gramEnd"/>
      <w:r w:rsidRPr="00E16C02">
        <w:rPr>
          <w:rFonts w:ascii="Consolas" w:hAnsi="Consolas"/>
          <w:color w:val="CE9178"/>
          <w:sz w:val="21"/>
          <w:szCs w:val="21"/>
          <w:lang w:val="en-US" w:eastAsia="en-US"/>
        </w:rPr>
        <w:t>'profile/'</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views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FarmerProfileAPI</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as_view</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proofErr w:type="gramStart"/>
      <w:r w:rsidRPr="00E16C02">
        <w:rPr>
          <w:rFonts w:ascii="Consolas" w:hAnsi="Consolas"/>
          <w:color w:val="DCDCAA"/>
          <w:sz w:val="21"/>
          <w:szCs w:val="21"/>
          <w:lang w:val="en-US" w:eastAsia="en-US"/>
        </w:rPr>
        <w:t>path</w:t>
      </w:r>
      <w:r w:rsidRPr="00E16C02">
        <w:rPr>
          <w:rFonts w:ascii="Consolas" w:hAnsi="Consolas"/>
          <w:color w:val="D4D4D4"/>
          <w:sz w:val="21"/>
          <w:szCs w:val="21"/>
          <w:lang w:val="en-US" w:eastAsia="en-US"/>
        </w:rPr>
        <w:t>(</w:t>
      </w:r>
      <w:proofErr w:type="gramEnd"/>
      <w:r w:rsidRPr="00E16C02">
        <w:rPr>
          <w:rFonts w:ascii="Consolas" w:hAnsi="Consolas"/>
          <w:color w:val="CE9178"/>
          <w:sz w:val="21"/>
          <w:szCs w:val="21"/>
          <w:lang w:val="en-US" w:eastAsia="en-US"/>
        </w:rPr>
        <w:t>'profile/pay/'</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views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FarmerPayAPI</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as_view</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proofErr w:type="gramStart"/>
      <w:r w:rsidRPr="00E16C02">
        <w:rPr>
          <w:rFonts w:ascii="Consolas" w:hAnsi="Consolas"/>
          <w:color w:val="DCDCAA"/>
          <w:sz w:val="21"/>
          <w:szCs w:val="21"/>
          <w:lang w:val="en-US" w:eastAsia="en-US"/>
        </w:rPr>
        <w:t>path</w:t>
      </w:r>
      <w:r w:rsidRPr="00E16C02">
        <w:rPr>
          <w:rFonts w:ascii="Consolas" w:hAnsi="Consolas"/>
          <w:color w:val="D4D4D4"/>
          <w:sz w:val="21"/>
          <w:szCs w:val="21"/>
          <w:lang w:val="en-US" w:eastAsia="en-US"/>
        </w:rPr>
        <w:t>(</w:t>
      </w:r>
      <w:proofErr w:type="gramEnd"/>
      <w:r w:rsidRPr="00E16C02">
        <w:rPr>
          <w:rFonts w:ascii="Consolas" w:hAnsi="Consolas"/>
          <w:color w:val="CE9178"/>
          <w:sz w:val="21"/>
          <w:szCs w:val="21"/>
          <w:lang w:val="en-US" w:eastAsia="en-US"/>
        </w:rPr>
        <w:t>'history/'</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views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FarmerHistoryAPI</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as_view</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proofErr w:type="gramStart"/>
      <w:r w:rsidRPr="00E16C02">
        <w:rPr>
          <w:rFonts w:ascii="Consolas" w:hAnsi="Consolas"/>
          <w:color w:val="DCDCAA"/>
          <w:sz w:val="21"/>
          <w:szCs w:val="21"/>
          <w:lang w:val="en-US" w:eastAsia="en-US"/>
        </w:rPr>
        <w:t>path</w:t>
      </w:r>
      <w:r w:rsidRPr="00E16C02">
        <w:rPr>
          <w:rFonts w:ascii="Consolas" w:hAnsi="Consolas"/>
          <w:color w:val="D4D4D4"/>
          <w:sz w:val="21"/>
          <w:szCs w:val="21"/>
          <w:lang w:val="en-US" w:eastAsia="en-US"/>
        </w:rPr>
        <w:t>(</w:t>
      </w:r>
      <w:proofErr w:type="gramEnd"/>
      <w:r w:rsidRPr="00E16C02">
        <w:rPr>
          <w:rFonts w:ascii="Consolas" w:hAnsi="Consolas"/>
          <w:color w:val="CE9178"/>
          <w:sz w:val="21"/>
          <w:szCs w:val="21"/>
          <w:lang w:val="en-US" w:eastAsia="en-US"/>
        </w:rPr>
        <w:t>'storages/'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views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StorageAPI</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as_view</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proofErr w:type="gramStart"/>
      <w:r w:rsidRPr="00E16C02">
        <w:rPr>
          <w:rFonts w:ascii="Consolas" w:hAnsi="Consolas"/>
          <w:color w:val="DCDCAA"/>
          <w:sz w:val="21"/>
          <w:szCs w:val="21"/>
          <w:lang w:val="en-US" w:eastAsia="en-US"/>
        </w:rPr>
        <w:t>path</w:t>
      </w:r>
      <w:r w:rsidRPr="00E16C02">
        <w:rPr>
          <w:rFonts w:ascii="Consolas" w:hAnsi="Consolas"/>
          <w:color w:val="D4D4D4"/>
          <w:sz w:val="21"/>
          <w:szCs w:val="21"/>
          <w:lang w:val="en-US" w:eastAsia="en-US"/>
        </w:rPr>
        <w:t>(</w:t>
      </w:r>
      <w:proofErr w:type="gramEnd"/>
      <w:r w:rsidRPr="00E16C02">
        <w:rPr>
          <w:rFonts w:ascii="Consolas" w:hAnsi="Consolas"/>
          <w:color w:val="CE9178"/>
          <w:sz w:val="21"/>
          <w:szCs w:val="21"/>
          <w:lang w:val="en-US" w:eastAsia="en-US"/>
        </w:rPr>
        <w:t>'storages/edit/'</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views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StorageEditAPI</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as_view</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proofErr w:type="gramStart"/>
      <w:r w:rsidRPr="00E16C02">
        <w:rPr>
          <w:rFonts w:ascii="Consolas" w:hAnsi="Consolas"/>
          <w:color w:val="DCDCAA"/>
          <w:sz w:val="21"/>
          <w:szCs w:val="21"/>
          <w:lang w:val="en-US" w:eastAsia="en-US"/>
        </w:rPr>
        <w:t>path</w:t>
      </w:r>
      <w:r w:rsidRPr="00E16C02">
        <w:rPr>
          <w:rFonts w:ascii="Consolas" w:hAnsi="Consolas"/>
          <w:color w:val="D4D4D4"/>
          <w:sz w:val="21"/>
          <w:szCs w:val="21"/>
          <w:lang w:val="en-US" w:eastAsia="en-US"/>
        </w:rPr>
        <w:t>(</w:t>
      </w:r>
      <w:proofErr w:type="gramEnd"/>
      <w:r w:rsidRPr="00E16C02">
        <w:rPr>
          <w:rFonts w:ascii="Consolas" w:hAnsi="Consolas"/>
          <w:color w:val="CE9178"/>
          <w:sz w:val="21"/>
          <w:szCs w:val="21"/>
          <w:lang w:val="en-US" w:eastAsia="en-US"/>
        </w:rPr>
        <w:t>'products/'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views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ProductListAPI</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as_view</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proofErr w:type="gramStart"/>
      <w:r w:rsidRPr="00E16C02">
        <w:rPr>
          <w:rFonts w:ascii="Consolas" w:hAnsi="Consolas"/>
          <w:color w:val="DCDCAA"/>
          <w:sz w:val="21"/>
          <w:szCs w:val="21"/>
          <w:lang w:val="en-US" w:eastAsia="en-US"/>
        </w:rPr>
        <w:t>path</w:t>
      </w:r>
      <w:r w:rsidRPr="00E16C02">
        <w:rPr>
          <w:rFonts w:ascii="Consolas" w:hAnsi="Consolas"/>
          <w:color w:val="D4D4D4"/>
          <w:sz w:val="21"/>
          <w:szCs w:val="21"/>
          <w:lang w:val="en-US" w:eastAsia="en-US"/>
        </w:rPr>
        <w:t>(</w:t>
      </w:r>
      <w:proofErr w:type="gramEnd"/>
      <w:r w:rsidRPr="00E16C02">
        <w:rPr>
          <w:rFonts w:ascii="Consolas" w:hAnsi="Consolas"/>
          <w:color w:val="CE9178"/>
          <w:sz w:val="21"/>
          <w:szCs w:val="21"/>
          <w:lang w:val="en-US" w:eastAsia="en-US"/>
        </w:rPr>
        <w:t>'products/add/'</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views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ProductAddAPI</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as_view</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proofErr w:type="gramStart"/>
      <w:r w:rsidRPr="00E16C02">
        <w:rPr>
          <w:rFonts w:ascii="Consolas" w:hAnsi="Consolas"/>
          <w:color w:val="DCDCAA"/>
          <w:sz w:val="21"/>
          <w:szCs w:val="21"/>
          <w:lang w:val="en-US" w:eastAsia="en-US"/>
        </w:rPr>
        <w:t>path</w:t>
      </w:r>
      <w:r w:rsidRPr="00E16C02">
        <w:rPr>
          <w:rFonts w:ascii="Consolas" w:hAnsi="Consolas"/>
          <w:color w:val="D4D4D4"/>
          <w:sz w:val="21"/>
          <w:szCs w:val="21"/>
          <w:lang w:val="en-US" w:eastAsia="en-US"/>
        </w:rPr>
        <w:t>(</w:t>
      </w:r>
      <w:proofErr w:type="gramEnd"/>
      <w:r w:rsidRPr="00E16C02">
        <w:rPr>
          <w:rFonts w:ascii="Consolas" w:hAnsi="Consolas"/>
          <w:color w:val="CE9178"/>
          <w:sz w:val="21"/>
          <w:szCs w:val="21"/>
          <w:lang w:val="en-US" w:eastAsia="en-US"/>
        </w:rPr>
        <w:t>'products/edit/'</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views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ProductEditAPI</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as_view</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w:t>
      </w:r>
    </w:p>
    <w:p w:rsidR="00E16C02" w:rsidRDefault="00E16C02" w:rsidP="004C1E71">
      <w:pPr>
        <w:rPr>
          <w:sz w:val="26"/>
          <w:szCs w:val="26"/>
          <w:lang w:val="en-US" w:eastAsia="x-none"/>
        </w:rPr>
      </w:pPr>
    </w:p>
    <w:p w:rsidR="00E16C02" w:rsidRDefault="00E16C02" w:rsidP="004C1E71">
      <w:pPr>
        <w:rPr>
          <w:sz w:val="26"/>
          <w:szCs w:val="26"/>
          <w:lang w:val="en-US" w:eastAsia="x-none"/>
        </w:rPr>
      </w:pPr>
    </w:p>
    <w:p w:rsidR="00E16C02" w:rsidRDefault="00E16C02" w:rsidP="004C1E71">
      <w:pPr>
        <w:rPr>
          <w:b/>
          <w:sz w:val="26"/>
          <w:szCs w:val="26"/>
          <w:lang w:val="en-US" w:eastAsia="x-none"/>
        </w:rPr>
      </w:pPr>
      <w:r>
        <w:rPr>
          <w:b/>
          <w:sz w:val="26"/>
          <w:szCs w:val="26"/>
          <w:lang w:val="en-US" w:eastAsia="x-none"/>
        </w:rPr>
        <w:tab/>
      </w:r>
      <w:r w:rsidRPr="0086745F">
        <w:rPr>
          <w:b/>
          <w:sz w:val="28"/>
          <w:szCs w:val="26"/>
          <w:lang w:val="en-US" w:eastAsia="x-none"/>
        </w:rPr>
        <w:t>views.py</w:t>
      </w:r>
    </w:p>
    <w:p w:rsidR="00E16C02" w:rsidRDefault="00E16C02" w:rsidP="004C1E71">
      <w:pPr>
        <w:rPr>
          <w:b/>
          <w:sz w:val="26"/>
          <w:szCs w:val="26"/>
          <w:lang w:val="en-US" w:eastAsia="x-none"/>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C586C0"/>
          <w:sz w:val="21"/>
          <w:szCs w:val="21"/>
          <w:lang w:val="en-US" w:eastAsia="en-US"/>
        </w:rPr>
        <w:t>from</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rest_</w:t>
      </w:r>
      <w:proofErr w:type="gramStart"/>
      <w:r w:rsidRPr="00E16C02">
        <w:rPr>
          <w:rFonts w:ascii="Consolas" w:hAnsi="Consolas"/>
          <w:color w:val="4EC9B0"/>
          <w:sz w:val="21"/>
          <w:szCs w:val="21"/>
          <w:lang w:val="en-US" w:eastAsia="en-US"/>
        </w:rPr>
        <w:t>framework</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response</w:t>
      </w:r>
      <w:proofErr w:type="gramEnd"/>
      <w:r w:rsidRPr="00E16C02">
        <w:rPr>
          <w:rFonts w:ascii="Consolas" w:hAnsi="Consolas"/>
          <w:color w:val="D4D4D4"/>
          <w:sz w:val="21"/>
          <w:szCs w:val="21"/>
          <w:lang w:val="en-US" w:eastAsia="en-US"/>
        </w:rPr>
        <w:t> </w:t>
      </w:r>
      <w:r w:rsidRPr="00E16C02">
        <w:rPr>
          <w:rFonts w:ascii="Consolas" w:hAnsi="Consolas"/>
          <w:color w:val="C586C0"/>
          <w:sz w:val="21"/>
          <w:szCs w:val="21"/>
          <w:lang w:val="en-US" w:eastAsia="en-US"/>
        </w:rPr>
        <w:t>import</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Response</w:t>
      </w:r>
    </w:p>
    <w:p w:rsidR="00E16C02" w:rsidRPr="00E16C02" w:rsidRDefault="00E16C02" w:rsidP="004C1E71">
      <w:pPr>
        <w:spacing w:line="14.25pt" w:lineRule="atLeast"/>
        <w:rPr>
          <w:rFonts w:ascii="Consolas" w:hAnsi="Consolas"/>
          <w:color w:val="D4D4D4"/>
          <w:sz w:val="21"/>
          <w:szCs w:val="21"/>
          <w:lang w:val="en-US" w:eastAsia="en-US"/>
        </w:rPr>
      </w:pPr>
      <w:proofErr w:type="gramStart"/>
      <w:r w:rsidRPr="00E16C02">
        <w:rPr>
          <w:rFonts w:ascii="Consolas" w:hAnsi="Consolas"/>
          <w:color w:val="C586C0"/>
          <w:sz w:val="21"/>
          <w:szCs w:val="21"/>
          <w:lang w:val="en-US" w:eastAsia="en-US"/>
        </w:rPr>
        <w:t>from</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serializers</w:t>
      </w:r>
      <w:proofErr w:type="gramEnd"/>
      <w:r w:rsidRPr="00E16C02">
        <w:rPr>
          <w:rFonts w:ascii="Consolas" w:hAnsi="Consolas"/>
          <w:color w:val="D4D4D4"/>
          <w:sz w:val="21"/>
          <w:szCs w:val="21"/>
          <w:lang w:val="en-US" w:eastAsia="en-US"/>
        </w:rPr>
        <w:t> </w:t>
      </w:r>
      <w:r w:rsidRPr="00E16C02">
        <w:rPr>
          <w:rFonts w:ascii="Consolas" w:hAnsi="Consolas"/>
          <w:color w:val="C586C0"/>
          <w:sz w:val="21"/>
          <w:szCs w:val="21"/>
          <w:lang w:val="en-US" w:eastAsia="en-US"/>
        </w:rPr>
        <w:t>import</w:t>
      </w:r>
      <w:r w:rsidRPr="00E16C02">
        <w:rPr>
          <w:rFonts w:ascii="Consolas" w:hAnsi="Consolas"/>
          <w:color w:val="D4D4D4"/>
          <w:sz w:val="21"/>
          <w:szCs w:val="21"/>
          <w:lang w:val="en-US" w:eastAsia="en-US"/>
        </w:rPr>
        <w:t> *</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C586C0"/>
          <w:sz w:val="21"/>
          <w:szCs w:val="21"/>
          <w:lang w:val="en-US" w:eastAsia="en-US"/>
        </w:rPr>
        <w:t>from</w:t>
      </w:r>
      <w:r w:rsidRPr="00E16C02">
        <w:rPr>
          <w:rFonts w:ascii="Consolas" w:hAnsi="Consolas"/>
          <w:color w:val="D4D4D4"/>
          <w:sz w:val="21"/>
          <w:szCs w:val="21"/>
          <w:lang w:val="en-US" w:eastAsia="en-US"/>
        </w:rPr>
        <w:t> </w:t>
      </w:r>
      <w:proofErr w:type="gramStart"/>
      <w:r w:rsidRPr="00E16C02">
        <w:rPr>
          <w:rFonts w:ascii="Consolas" w:hAnsi="Consolas"/>
          <w:color w:val="4EC9B0"/>
          <w:sz w:val="21"/>
          <w:szCs w:val="21"/>
          <w:lang w:val="en-US" w:eastAsia="en-US"/>
        </w:rPr>
        <w:t>django</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http</w:t>
      </w:r>
      <w:proofErr w:type="gramEnd"/>
      <w:r w:rsidRPr="00E16C02">
        <w:rPr>
          <w:rFonts w:ascii="Consolas" w:hAnsi="Consolas"/>
          <w:color w:val="D4D4D4"/>
          <w:sz w:val="21"/>
          <w:szCs w:val="21"/>
          <w:lang w:val="en-US" w:eastAsia="en-US"/>
        </w:rPr>
        <w:t> </w:t>
      </w:r>
      <w:r w:rsidRPr="00E16C02">
        <w:rPr>
          <w:rFonts w:ascii="Consolas" w:hAnsi="Consolas"/>
          <w:color w:val="C586C0"/>
          <w:sz w:val="21"/>
          <w:szCs w:val="21"/>
          <w:lang w:val="en-US" w:eastAsia="en-US"/>
        </w:rPr>
        <w:t>import</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HttpResponse</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C586C0"/>
          <w:sz w:val="21"/>
          <w:szCs w:val="21"/>
          <w:lang w:val="en-US" w:eastAsia="en-US"/>
        </w:rPr>
        <w:t>from</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rest_framework</w:t>
      </w:r>
      <w:r w:rsidRPr="00E16C02">
        <w:rPr>
          <w:rFonts w:ascii="Consolas" w:hAnsi="Consolas"/>
          <w:color w:val="D4D4D4"/>
          <w:sz w:val="21"/>
          <w:szCs w:val="21"/>
          <w:lang w:val="en-US" w:eastAsia="en-US"/>
        </w:rPr>
        <w:t> </w:t>
      </w:r>
      <w:r w:rsidRPr="00E16C02">
        <w:rPr>
          <w:rFonts w:ascii="Consolas" w:hAnsi="Consolas"/>
          <w:color w:val="C586C0"/>
          <w:sz w:val="21"/>
          <w:szCs w:val="21"/>
          <w:lang w:val="en-US" w:eastAsia="en-US"/>
        </w:rPr>
        <w:t>import</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generics</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FarmerProfileAPI</w:t>
      </w:r>
      <w:r w:rsidRPr="00E16C02">
        <w:rPr>
          <w:rFonts w:ascii="Consolas" w:hAnsi="Consolas"/>
          <w:color w:val="D4D4D4"/>
          <w:sz w:val="21"/>
          <w:szCs w:val="21"/>
          <w:lang w:val="en-US" w:eastAsia="en-US"/>
        </w:rPr>
        <w:t>(</w:t>
      </w:r>
      <w:proofErr w:type="gramStart"/>
      <w:r w:rsidRPr="00E16C02">
        <w:rPr>
          <w:rFonts w:ascii="Consolas" w:hAnsi="Consolas"/>
          <w:color w:val="4EC9B0"/>
          <w:sz w:val="21"/>
          <w:szCs w:val="21"/>
          <w:lang w:val="en-US" w:eastAsia="en-US"/>
        </w:rPr>
        <w:t>generics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GenericAPIView</w:t>
      </w:r>
      <w:proofErr w:type="gramEnd"/>
      <w:r w:rsidRPr="00E16C02">
        <w:rPr>
          <w:rFonts w:ascii="Consolas" w:hAnsi="Consolas"/>
          <w:color w:val="D4D4D4"/>
          <w:sz w:val="21"/>
          <w:szCs w:val="21"/>
          <w:lang w:val="en-US" w:eastAsia="en-US"/>
        </w:rPr>
        <w:t>): </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serializer_class</w:t>
      </w:r>
      <w:r w:rsidRPr="00E16C02">
        <w:rPr>
          <w:rFonts w:ascii="Consolas" w:hAnsi="Consolas"/>
          <w:color w:val="D4D4D4"/>
          <w:sz w:val="21"/>
          <w:szCs w:val="21"/>
          <w:lang w:val="en-US" w:eastAsia="en-US"/>
        </w:rPr>
        <w:t> = </w:t>
      </w:r>
      <w:r w:rsidRPr="00E16C02">
        <w:rPr>
          <w:rFonts w:ascii="Consolas" w:hAnsi="Consolas"/>
          <w:color w:val="4EC9B0"/>
          <w:sz w:val="21"/>
          <w:szCs w:val="21"/>
          <w:lang w:val="en-US" w:eastAsia="en-US"/>
        </w:rPr>
        <w:t>FarmerProfileSerializer</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queryset</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User</w:t>
      </w:r>
      <w:r w:rsidRPr="00E16C02">
        <w:rPr>
          <w:rFonts w:ascii="Consolas" w:hAnsi="Consolas"/>
          <w:color w:val="D4D4D4"/>
          <w:sz w:val="21"/>
          <w:szCs w:val="21"/>
          <w:lang w:val="en-US" w:eastAsia="en-US"/>
        </w:rPr>
        <w:t>.</w:t>
      </w:r>
      <w:r w:rsidRPr="00E16C02">
        <w:rPr>
          <w:rFonts w:ascii="Consolas" w:hAnsi="Consolas"/>
          <w:color w:val="9CDCFE"/>
          <w:sz w:val="21"/>
          <w:szCs w:val="21"/>
          <w:lang w:val="en-US" w:eastAsia="en-US"/>
        </w:rPr>
        <w:t>objects</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all</w:t>
      </w:r>
      <w:r w:rsidRPr="00E16C02">
        <w:rPr>
          <w:rFonts w:ascii="Consolas" w:hAnsi="Consolas"/>
          <w:color w:val="D4D4D4"/>
          <w:sz w:val="21"/>
          <w:szCs w:val="21"/>
          <w:lang w:val="en-US" w:eastAsia="en-US"/>
        </w:rPr>
        <w:t>(</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569CD6"/>
          <w:sz w:val="21"/>
          <w:szCs w:val="21"/>
          <w:lang w:val="en-US" w:eastAsia="en-US"/>
        </w:rPr>
        <w:t>def</w:t>
      </w:r>
      <w:r w:rsidRPr="00E16C02">
        <w:rPr>
          <w:rFonts w:ascii="Consolas" w:hAnsi="Consolas"/>
          <w:color w:val="D4D4D4"/>
          <w:sz w:val="21"/>
          <w:szCs w:val="21"/>
          <w:lang w:val="en-US" w:eastAsia="en-US"/>
        </w:rPr>
        <w:t> </w:t>
      </w:r>
      <w:proofErr w:type="gramStart"/>
      <w:r w:rsidRPr="00E16C02">
        <w:rPr>
          <w:rFonts w:ascii="Consolas" w:hAnsi="Consolas"/>
          <w:color w:val="DCDCAA"/>
          <w:sz w:val="21"/>
          <w:szCs w:val="21"/>
          <w:lang w:val="en-US" w:eastAsia="en-US"/>
        </w:rPr>
        <w:t>get</w:t>
      </w:r>
      <w:r w:rsidRPr="00E16C02">
        <w:rPr>
          <w:rFonts w:ascii="Consolas" w:hAnsi="Consolas"/>
          <w:color w:val="D4D4D4"/>
          <w:sz w:val="21"/>
          <w:szCs w:val="21"/>
          <w:lang w:val="en-US" w:eastAsia="en-US"/>
        </w:rPr>
        <w:t>(</w:t>
      </w:r>
      <w:proofErr w:type="gramEnd"/>
      <w:r w:rsidRPr="00E16C02">
        <w:rPr>
          <w:rFonts w:ascii="Consolas" w:hAnsi="Consolas"/>
          <w:color w:val="9CDCFE"/>
          <w:sz w:val="21"/>
          <w:szCs w:val="21"/>
          <w:lang w:val="en-US" w:eastAsia="en-US"/>
        </w:rPr>
        <w:t>self</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request</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C586C0"/>
          <w:sz w:val="21"/>
          <w:szCs w:val="21"/>
          <w:lang w:val="en-US" w:eastAsia="en-US"/>
        </w:rPr>
        <w:t>return</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Response</w:t>
      </w:r>
      <w:r w:rsidRPr="00E16C02">
        <w:rPr>
          <w:rFonts w:ascii="Consolas" w:hAnsi="Consolas"/>
          <w:color w:val="D4D4D4"/>
          <w:sz w:val="21"/>
          <w:szCs w:val="21"/>
          <w:lang w:val="en-US" w:eastAsia="en-US"/>
        </w:rPr>
        <w:t>(</w:t>
      </w:r>
      <w:r w:rsidRPr="00E16C02">
        <w:rPr>
          <w:rFonts w:ascii="Consolas" w:hAnsi="Consolas"/>
          <w:color w:val="9CDCFE"/>
          <w:sz w:val="21"/>
          <w:szCs w:val="21"/>
          <w:lang w:val="en-US" w:eastAsia="en-US"/>
        </w:rPr>
        <w:t>self</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get_serializer</w:t>
      </w:r>
      <w:r w:rsidRPr="00E16C02">
        <w:rPr>
          <w:rFonts w:ascii="Consolas" w:hAnsi="Consolas"/>
          <w:color w:val="D4D4D4"/>
          <w:sz w:val="21"/>
          <w:szCs w:val="21"/>
          <w:lang w:val="en-US" w:eastAsia="en-US"/>
        </w:rPr>
        <w:t>(</w:t>
      </w:r>
      <w:r w:rsidRPr="00E16C02">
        <w:rPr>
          <w:rFonts w:ascii="Consolas" w:hAnsi="Consolas"/>
          <w:color w:val="9CDCFE"/>
          <w:sz w:val="21"/>
          <w:szCs w:val="21"/>
          <w:lang w:val="en-US" w:eastAsia="en-US"/>
        </w:rPr>
        <w:t>self</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get_</w:t>
      </w:r>
      <w:proofErr w:type="gramStart"/>
      <w:r w:rsidRPr="00E16C02">
        <w:rPr>
          <w:rFonts w:ascii="Consolas" w:hAnsi="Consolas"/>
          <w:color w:val="DCDCAA"/>
          <w:sz w:val="21"/>
          <w:szCs w:val="21"/>
          <w:lang w:val="en-US" w:eastAsia="en-US"/>
        </w:rPr>
        <w:t>queryset</w:t>
      </w:r>
      <w:r w:rsidRPr="00E16C02">
        <w:rPr>
          <w:rFonts w:ascii="Consolas" w:hAnsi="Consolas"/>
          <w:color w:val="D4D4D4"/>
          <w:sz w:val="21"/>
          <w:szCs w:val="21"/>
          <w:lang w:val="en-US" w:eastAsia="en-US"/>
        </w:rPr>
        <w:t>(</w:t>
      </w:r>
      <w:proofErr w:type="gramEnd"/>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many</w:t>
      </w:r>
      <w:r w:rsidRPr="00E16C02">
        <w:rPr>
          <w:rFonts w:ascii="Consolas" w:hAnsi="Consolas"/>
          <w:color w:val="D4D4D4"/>
          <w:sz w:val="21"/>
          <w:szCs w:val="21"/>
          <w:lang w:val="en-US" w:eastAsia="en-US"/>
        </w:rPr>
        <w:t> = </w:t>
      </w:r>
      <w:r w:rsidRPr="00E16C02">
        <w:rPr>
          <w:rFonts w:ascii="Consolas" w:hAnsi="Consolas"/>
          <w:color w:val="569CD6"/>
          <w:sz w:val="21"/>
          <w:szCs w:val="21"/>
          <w:lang w:val="en-US" w:eastAsia="en-US"/>
        </w:rPr>
        <w:t>True</w:t>
      </w:r>
      <w:r w:rsidRPr="00E16C02">
        <w:rPr>
          <w:rFonts w:ascii="Consolas" w:hAnsi="Consolas"/>
          <w:color w:val="D4D4D4"/>
          <w:sz w:val="21"/>
          <w:szCs w:val="21"/>
          <w:lang w:val="en-US" w:eastAsia="en-US"/>
        </w:rPr>
        <w:t>).data, </w:t>
      </w:r>
      <w:r w:rsidRPr="00E16C02">
        <w:rPr>
          <w:rFonts w:ascii="Consolas" w:hAnsi="Consolas"/>
          <w:color w:val="9CDCFE"/>
          <w:sz w:val="21"/>
          <w:szCs w:val="21"/>
          <w:lang w:val="en-US" w:eastAsia="en-US"/>
        </w:rPr>
        <w:t>status</w:t>
      </w:r>
      <w:r w:rsidRPr="00E16C02">
        <w:rPr>
          <w:rFonts w:ascii="Consolas" w:hAnsi="Consolas"/>
          <w:color w:val="D4D4D4"/>
          <w:sz w:val="21"/>
          <w:szCs w:val="21"/>
          <w:lang w:val="en-US" w:eastAsia="en-US"/>
        </w:rPr>
        <w:t> = </w:t>
      </w:r>
      <w:r w:rsidRPr="00E16C02">
        <w:rPr>
          <w:rFonts w:ascii="Consolas" w:hAnsi="Consolas"/>
          <w:color w:val="B5CEA8"/>
          <w:sz w:val="21"/>
          <w:szCs w:val="21"/>
          <w:lang w:val="en-US" w:eastAsia="en-US"/>
        </w:rPr>
        <w:t>200</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569CD6"/>
          <w:sz w:val="21"/>
          <w:szCs w:val="21"/>
          <w:lang w:val="en-US" w:eastAsia="en-US"/>
        </w:rPr>
        <w:t>def</w:t>
      </w:r>
      <w:r w:rsidRPr="00E16C02">
        <w:rPr>
          <w:rFonts w:ascii="Consolas" w:hAnsi="Consolas"/>
          <w:color w:val="D4D4D4"/>
          <w:sz w:val="21"/>
          <w:szCs w:val="21"/>
          <w:lang w:val="en-US" w:eastAsia="en-US"/>
        </w:rPr>
        <w:t> </w:t>
      </w:r>
      <w:proofErr w:type="gramStart"/>
      <w:r w:rsidRPr="00E16C02">
        <w:rPr>
          <w:rFonts w:ascii="Consolas" w:hAnsi="Consolas"/>
          <w:color w:val="DCDCAA"/>
          <w:sz w:val="21"/>
          <w:szCs w:val="21"/>
          <w:lang w:val="en-US" w:eastAsia="en-US"/>
        </w:rPr>
        <w:t>post</w:t>
      </w:r>
      <w:r w:rsidRPr="00E16C02">
        <w:rPr>
          <w:rFonts w:ascii="Consolas" w:hAnsi="Consolas"/>
          <w:color w:val="D4D4D4"/>
          <w:sz w:val="21"/>
          <w:szCs w:val="21"/>
          <w:lang w:val="en-US" w:eastAsia="en-US"/>
        </w:rPr>
        <w:t>(</w:t>
      </w:r>
      <w:proofErr w:type="gramEnd"/>
      <w:r w:rsidRPr="00E16C02">
        <w:rPr>
          <w:rFonts w:ascii="Consolas" w:hAnsi="Consolas"/>
          <w:color w:val="9CDCFE"/>
          <w:sz w:val="21"/>
          <w:szCs w:val="21"/>
          <w:lang w:val="en-US" w:eastAsia="en-US"/>
        </w:rPr>
        <w:t>self</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request</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C586C0"/>
          <w:sz w:val="21"/>
          <w:szCs w:val="21"/>
          <w:lang w:val="en-US" w:eastAsia="en-US"/>
        </w:rPr>
        <w:t>return</w:t>
      </w:r>
      <w:r w:rsidRPr="00E16C02">
        <w:rPr>
          <w:rFonts w:ascii="Consolas" w:hAnsi="Consolas"/>
          <w:color w:val="D4D4D4"/>
          <w:sz w:val="21"/>
          <w:szCs w:val="21"/>
          <w:lang w:val="en-US" w:eastAsia="en-US"/>
        </w:rPr>
        <w:t> </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FarmerPayAPI</w:t>
      </w:r>
      <w:r w:rsidRPr="00E16C02">
        <w:rPr>
          <w:rFonts w:ascii="Consolas" w:hAnsi="Consolas"/>
          <w:color w:val="D4D4D4"/>
          <w:sz w:val="21"/>
          <w:szCs w:val="21"/>
          <w:lang w:val="en-US" w:eastAsia="en-US"/>
        </w:rPr>
        <w:t>(</w:t>
      </w:r>
      <w:proofErr w:type="gramStart"/>
      <w:r w:rsidRPr="00E16C02">
        <w:rPr>
          <w:rFonts w:ascii="Consolas" w:hAnsi="Consolas"/>
          <w:color w:val="4EC9B0"/>
          <w:sz w:val="21"/>
          <w:szCs w:val="21"/>
          <w:lang w:val="en-US" w:eastAsia="en-US"/>
        </w:rPr>
        <w:t>generics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GenericAPIView</w:t>
      </w:r>
      <w:proofErr w:type="gramEnd"/>
      <w:r w:rsidRPr="00E16C02">
        <w:rPr>
          <w:rFonts w:ascii="Consolas" w:hAnsi="Consolas"/>
          <w:color w:val="D4D4D4"/>
          <w:sz w:val="21"/>
          <w:szCs w:val="21"/>
          <w:lang w:val="en-US" w:eastAsia="en-US"/>
        </w:rPr>
        <w:t>): </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serializer_class</w:t>
      </w:r>
      <w:r w:rsidRPr="00E16C02">
        <w:rPr>
          <w:rFonts w:ascii="Consolas" w:hAnsi="Consolas"/>
          <w:color w:val="D4D4D4"/>
          <w:sz w:val="21"/>
          <w:szCs w:val="21"/>
          <w:lang w:val="en-US" w:eastAsia="en-US"/>
        </w:rPr>
        <w:t> = </w:t>
      </w:r>
      <w:r w:rsidRPr="00E16C02">
        <w:rPr>
          <w:rFonts w:ascii="Consolas" w:hAnsi="Consolas"/>
          <w:color w:val="4EC9B0"/>
          <w:sz w:val="21"/>
          <w:szCs w:val="21"/>
          <w:lang w:val="en-US" w:eastAsia="en-US"/>
        </w:rPr>
        <w:t>FermerPaySerializer</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queryset</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PersonalData</w:t>
      </w:r>
      <w:r w:rsidRPr="00E16C02">
        <w:rPr>
          <w:rFonts w:ascii="Consolas" w:hAnsi="Consolas"/>
          <w:color w:val="D4D4D4"/>
          <w:sz w:val="21"/>
          <w:szCs w:val="21"/>
          <w:lang w:val="en-US" w:eastAsia="en-US"/>
        </w:rPr>
        <w:t>.</w:t>
      </w:r>
      <w:r w:rsidRPr="00E16C02">
        <w:rPr>
          <w:rFonts w:ascii="Consolas" w:hAnsi="Consolas"/>
          <w:color w:val="9CDCFE"/>
          <w:sz w:val="21"/>
          <w:szCs w:val="21"/>
          <w:lang w:val="en-US" w:eastAsia="en-US"/>
        </w:rPr>
        <w:t>objects</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all</w:t>
      </w:r>
      <w:r w:rsidRPr="00E16C02">
        <w:rPr>
          <w:rFonts w:ascii="Consolas" w:hAnsi="Consolas"/>
          <w:color w:val="D4D4D4"/>
          <w:sz w:val="21"/>
          <w:szCs w:val="21"/>
          <w:lang w:val="en-US" w:eastAsia="en-US"/>
        </w:rPr>
        <w:t>(</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569CD6"/>
          <w:sz w:val="21"/>
          <w:szCs w:val="21"/>
          <w:lang w:val="en-US" w:eastAsia="en-US"/>
        </w:rPr>
        <w:t>def</w:t>
      </w:r>
      <w:r w:rsidRPr="00E16C02">
        <w:rPr>
          <w:rFonts w:ascii="Consolas" w:hAnsi="Consolas"/>
          <w:color w:val="D4D4D4"/>
          <w:sz w:val="21"/>
          <w:szCs w:val="21"/>
          <w:lang w:val="en-US" w:eastAsia="en-US"/>
        </w:rPr>
        <w:t> </w:t>
      </w:r>
      <w:proofErr w:type="gramStart"/>
      <w:r w:rsidRPr="00E16C02">
        <w:rPr>
          <w:rFonts w:ascii="Consolas" w:hAnsi="Consolas"/>
          <w:color w:val="DCDCAA"/>
          <w:sz w:val="21"/>
          <w:szCs w:val="21"/>
          <w:lang w:val="en-US" w:eastAsia="en-US"/>
        </w:rPr>
        <w:t>get</w:t>
      </w:r>
      <w:r w:rsidRPr="00E16C02">
        <w:rPr>
          <w:rFonts w:ascii="Consolas" w:hAnsi="Consolas"/>
          <w:color w:val="D4D4D4"/>
          <w:sz w:val="21"/>
          <w:szCs w:val="21"/>
          <w:lang w:val="en-US" w:eastAsia="en-US"/>
        </w:rPr>
        <w:t>(</w:t>
      </w:r>
      <w:proofErr w:type="gramEnd"/>
      <w:r w:rsidRPr="00E16C02">
        <w:rPr>
          <w:rFonts w:ascii="Consolas" w:hAnsi="Consolas"/>
          <w:color w:val="9CDCFE"/>
          <w:sz w:val="21"/>
          <w:szCs w:val="21"/>
          <w:lang w:val="en-US" w:eastAsia="en-US"/>
        </w:rPr>
        <w:t>self</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request</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C586C0"/>
          <w:sz w:val="21"/>
          <w:szCs w:val="21"/>
          <w:lang w:val="en-US" w:eastAsia="en-US"/>
        </w:rPr>
        <w:t>return</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Response</w:t>
      </w:r>
      <w:r w:rsidRPr="00E16C02">
        <w:rPr>
          <w:rFonts w:ascii="Consolas" w:hAnsi="Consolas"/>
          <w:color w:val="D4D4D4"/>
          <w:sz w:val="21"/>
          <w:szCs w:val="21"/>
          <w:lang w:val="en-US" w:eastAsia="en-US"/>
        </w:rPr>
        <w:t>(</w:t>
      </w:r>
      <w:r w:rsidRPr="00E16C02">
        <w:rPr>
          <w:rFonts w:ascii="Consolas" w:hAnsi="Consolas"/>
          <w:color w:val="9CDCFE"/>
          <w:sz w:val="21"/>
          <w:szCs w:val="21"/>
          <w:lang w:val="en-US" w:eastAsia="en-US"/>
        </w:rPr>
        <w:t>self</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get_serializer</w:t>
      </w:r>
      <w:r w:rsidRPr="00E16C02">
        <w:rPr>
          <w:rFonts w:ascii="Consolas" w:hAnsi="Consolas"/>
          <w:color w:val="D4D4D4"/>
          <w:sz w:val="21"/>
          <w:szCs w:val="21"/>
          <w:lang w:val="en-US" w:eastAsia="en-US"/>
        </w:rPr>
        <w:t>(</w:t>
      </w:r>
      <w:r w:rsidRPr="00E16C02">
        <w:rPr>
          <w:rFonts w:ascii="Consolas" w:hAnsi="Consolas"/>
          <w:color w:val="9CDCFE"/>
          <w:sz w:val="21"/>
          <w:szCs w:val="21"/>
          <w:lang w:val="en-US" w:eastAsia="en-US"/>
        </w:rPr>
        <w:t>self</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get_</w:t>
      </w:r>
      <w:proofErr w:type="gramStart"/>
      <w:r w:rsidRPr="00E16C02">
        <w:rPr>
          <w:rFonts w:ascii="Consolas" w:hAnsi="Consolas"/>
          <w:color w:val="DCDCAA"/>
          <w:sz w:val="21"/>
          <w:szCs w:val="21"/>
          <w:lang w:val="en-US" w:eastAsia="en-US"/>
        </w:rPr>
        <w:t>queryset</w:t>
      </w:r>
      <w:r w:rsidRPr="00E16C02">
        <w:rPr>
          <w:rFonts w:ascii="Consolas" w:hAnsi="Consolas"/>
          <w:color w:val="D4D4D4"/>
          <w:sz w:val="21"/>
          <w:szCs w:val="21"/>
          <w:lang w:val="en-US" w:eastAsia="en-US"/>
        </w:rPr>
        <w:t>(</w:t>
      </w:r>
      <w:proofErr w:type="gramEnd"/>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many</w:t>
      </w:r>
      <w:r w:rsidRPr="00E16C02">
        <w:rPr>
          <w:rFonts w:ascii="Consolas" w:hAnsi="Consolas"/>
          <w:color w:val="D4D4D4"/>
          <w:sz w:val="21"/>
          <w:szCs w:val="21"/>
          <w:lang w:val="en-US" w:eastAsia="en-US"/>
        </w:rPr>
        <w:t> = </w:t>
      </w:r>
      <w:r w:rsidRPr="00E16C02">
        <w:rPr>
          <w:rFonts w:ascii="Consolas" w:hAnsi="Consolas"/>
          <w:color w:val="569CD6"/>
          <w:sz w:val="21"/>
          <w:szCs w:val="21"/>
          <w:lang w:val="en-US" w:eastAsia="en-US"/>
        </w:rPr>
        <w:t>True</w:t>
      </w:r>
      <w:r w:rsidRPr="00E16C02">
        <w:rPr>
          <w:rFonts w:ascii="Consolas" w:hAnsi="Consolas"/>
          <w:color w:val="D4D4D4"/>
          <w:sz w:val="21"/>
          <w:szCs w:val="21"/>
          <w:lang w:val="en-US" w:eastAsia="en-US"/>
        </w:rPr>
        <w:t>).data, </w:t>
      </w:r>
      <w:r w:rsidRPr="00E16C02">
        <w:rPr>
          <w:rFonts w:ascii="Consolas" w:hAnsi="Consolas"/>
          <w:color w:val="9CDCFE"/>
          <w:sz w:val="21"/>
          <w:szCs w:val="21"/>
          <w:lang w:val="en-US" w:eastAsia="en-US"/>
        </w:rPr>
        <w:t>status</w:t>
      </w:r>
      <w:r w:rsidRPr="00E16C02">
        <w:rPr>
          <w:rFonts w:ascii="Consolas" w:hAnsi="Consolas"/>
          <w:color w:val="D4D4D4"/>
          <w:sz w:val="21"/>
          <w:szCs w:val="21"/>
          <w:lang w:val="en-US" w:eastAsia="en-US"/>
        </w:rPr>
        <w:t> = </w:t>
      </w:r>
      <w:r w:rsidRPr="00E16C02">
        <w:rPr>
          <w:rFonts w:ascii="Consolas" w:hAnsi="Consolas"/>
          <w:color w:val="B5CEA8"/>
          <w:sz w:val="21"/>
          <w:szCs w:val="21"/>
          <w:lang w:val="en-US" w:eastAsia="en-US"/>
        </w:rPr>
        <w:t>200</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569CD6"/>
          <w:sz w:val="21"/>
          <w:szCs w:val="21"/>
          <w:lang w:val="en-US" w:eastAsia="en-US"/>
        </w:rPr>
        <w:t>def</w:t>
      </w:r>
      <w:r w:rsidRPr="00E16C02">
        <w:rPr>
          <w:rFonts w:ascii="Consolas" w:hAnsi="Consolas"/>
          <w:color w:val="D4D4D4"/>
          <w:sz w:val="21"/>
          <w:szCs w:val="21"/>
          <w:lang w:val="en-US" w:eastAsia="en-US"/>
        </w:rPr>
        <w:t> </w:t>
      </w:r>
      <w:proofErr w:type="gramStart"/>
      <w:r w:rsidRPr="00E16C02">
        <w:rPr>
          <w:rFonts w:ascii="Consolas" w:hAnsi="Consolas"/>
          <w:color w:val="DCDCAA"/>
          <w:sz w:val="21"/>
          <w:szCs w:val="21"/>
          <w:lang w:val="en-US" w:eastAsia="en-US"/>
        </w:rPr>
        <w:t>post</w:t>
      </w:r>
      <w:r w:rsidRPr="00E16C02">
        <w:rPr>
          <w:rFonts w:ascii="Consolas" w:hAnsi="Consolas"/>
          <w:color w:val="D4D4D4"/>
          <w:sz w:val="21"/>
          <w:szCs w:val="21"/>
          <w:lang w:val="en-US" w:eastAsia="en-US"/>
        </w:rPr>
        <w:t>(</w:t>
      </w:r>
      <w:proofErr w:type="gramEnd"/>
      <w:r w:rsidRPr="00E16C02">
        <w:rPr>
          <w:rFonts w:ascii="Consolas" w:hAnsi="Consolas"/>
          <w:color w:val="9CDCFE"/>
          <w:sz w:val="21"/>
          <w:szCs w:val="21"/>
          <w:lang w:val="en-US" w:eastAsia="en-US"/>
        </w:rPr>
        <w:t>self</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request</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C586C0"/>
          <w:sz w:val="21"/>
          <w:szCs w:val="21"/>
          <w:lang w:val="en-US" w:eastAsia="en-US"/>
        </w:rPr>
        <w:t>return</w:t>
      </w:r>
      <w:r w:rsidRPr="00E16C02">
        <w:rPr>
          <w:rFonts w:ascii="Consolas" w:hAnsi="Consolas"/>
          <w:color w:val="D4D4D4"/>
          <w:sz w:val="21"/>
          <w:szCs w:val="21"/>
          <w:lang w:val="en-US" w:eastAsia="en-US"/>
        </w:rPr>
        <w:t> </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br/>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FarmerHistoryAPI</w:t>
      </w:r>
      <w:r w:rsidRPr="00E16C02">
        <w:rPr>
          <w:rFonts w:ascii="Consolas" w:hAnsi="Consolas"/>
          <w:color w:val="D4D4D4"/>
          <w:sz w:val="21"/>
          <w:szCs w:val="21"/>
          <w:lang w:val="en-US" w:eastAsia="en-US"/>
        </w:rPr>
        <w:t>(</w:t>
      </w:r>
      <w:proofErr w:type="gramStart"/>
      <w:r w:rsidRPr="00E16C02">
        <w:rPr>
          <w:rFonts w:ascii="Consolas" w:hAnsi="Consolas"/>
          <w:color w:val="4EC9B0"/>
          <w:sz w:val="21"/>
          <w:szCs w:val="21"/>
          <w:lang w:val="en-US" w:eastAsia="en-US"/>
        </w:rPr>
        <w:t>generics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GenericAPIView</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lastRenderedPageBreak/>
        <w:t>    </w:t>
      </w:r>
      <w:r w:rsidRPr="00E16C02">
        <w:rPr>
          <w:rFonts w:ascii="Consolas" w:hAnsi="Consolas"/>
          <w:color w:val="9CDCFE"/>
          <w:sz w:val="21"/>
          <w:szCs w:val="21"/>
          <w:lang w:val="en-US" w:eastAsia="en-US"/>
        </w:rPr>
        <w:t>serializer_class</w:t>
      </w:r>
      <w:r w:rsidRPr="00E16C02">
        <w:rPr>
          <w:rFonts w:ascii="Consolas" w:hAnsi="Consolas"/>
          <w:color w:val="D4D4D4"/>
          <w:sz w:val="21"/>
          <w:szCs w:val="21"/>
          <w:lang w:val="en-US" w:eastAsia="en-US"/>
        </w:rPr>
        <w:t> = </w:t>
      </w:r>
      <w:r w:rsidRPr="00E16C02">
        <w:rPr>
          <w:rFonts w:ascii="Consolas" w:hAnsi="Consolas"/>
          <w:color w:val="4EC9B0"/>
          <w:sz w:val="21"/>
          <w:szCs w:val="21"/>
          <w:lang w:val="en-US" w:eastAsia="en-US"/>
        </w:rPr>
        <w:t>FarmerHistorySerializer</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queryset</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Trade</w:t>
      </w:r>
      <w:r w:rsidRPr="00E16C02">
        <w:rPr>
          <w:rFonts w:ascii="Consolas" w:hAnsi="Consolas"/>
          <w:color w:val="D4D4D4"/>
          <w:sz w:val="21"/>
          <w:szCs w:val="21"/>
          <w:lang w:val="en-US" w:eastAsia="en-US"/>
        </w:rPr>
        <w:t>.</w:t>
      </w:r>
      <w:r w:rsidRPr="00E16C02">
        <w:rPr>
          <w:rFonts w:ascii="Consolas" w:hAnsi="Consolas"/>
          <w:color w:val="9CDCFE"/>
          <w:sz w:val="21"/>
          <w:szCs w:val="21"/>
          <w:lang w:val="en-US" w:eastAsia="en-US"/>
        </w:rPr>
        <w:t>objects</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all</w:t>
      </w:r>
      <w:r w:rsidRPr="00E16C02">
        <w:rPr>
          <w:rFonts w:ascii="Consolas" w:hAnsi="Consolas"/>
          <w:color w:val="D4D4D4"/>
          <w:sz w:val="21"/>
          <w:szCs w:val="21"/>
          <w:lang w:val="en-US" w:eastAsia="en-US"/>
        </w:rPr>
        <w:t>(</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569CD6"/>
          <w:sz w:val="21"/>
          <w:szCs w:val="21"/>
          <w:lang w:val="en-US" w:eastAsia="en-US"/>
        </w:rPr>
        <w:t>def</w:t>
      </w:r>
      <w:r w:rsidRPr="00E16C02">
        <w:rPr>
          <w:rFonts w:ascii="Consolas" w:hAnsi="Consolas"/>
          <w:color w:val="D4D4D4"/>
          <w:sz w:val="21"/>
          <w:szCs w:val="21"/>
          <w:lang w:val="en-US" w:eastAsia="en-US"/>
        </w:rPr>
        <w:t> </w:t>
      </w:r>
      <w:proofErr w:type="gramStart"/>
      <w:r w:rsidRPr="00E16C02">
        <w:rPr>
          <w:rFonts w:ascii="Consolas" w:hAnsi="Consolas"/>
          <w:color w:val="DCDCAA"/>
          <w:sz w:val="21"/>
          <w:szCs w:val="21"/>
          <w:lang w:val="en-US" w:eastAsia="en-US"/>
        </w:rPr>
        <w:t>get</w:t>
      </w:r>
      <w:r w:rsidRPr="00E16C02">
        <w:rPr>
          <w:rFonts w:ascii="Consolas" w:hAnsi="Consolas"/>
          <w:color w:val="D4D4D4"/>
          <w:sz w:val="21"/>
          <w:szCs w:val="21"/>
          <w:lang w:val="en-US" w:eastAsia="en-US"/>
        </w:rPr>
        <w:t>(</w:t>
      </w:r>
      <w:proofErr w:type="gramEnd"/>
      <w:r w:rsidRPr="00E16C02">
        <w:rPr>
          <w:rFonts w:ascii="Consolas" w:hAnsi="Consolas"/>
          <w:color w:val="9CDCFE"/>
          <w:sz w:val="21"/>
          <w:szCs w:val="21"/>
          <w:lang w:val="en-US" w:eastAsia="en-US"/>
        </w:rPr>
        <w:t>self</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request</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C586C0"/>
          <w:sz w:val="21"/>
          <w:szCs w:val="21"/>
          <w:lang w:val="en-US" w:eastAsia="en-US"/>
        </w:rPr>
        <w:t>return</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Response</w:t>
      </w:r>
      <w:r w:rsidRPr="00E16C02">
        <w:rPr>
          <w:rFonts w:ascii="Consolas" w:hAnsi="Consolas"/>
          <w:color w:val="D4D4D4"/>
          <w:sz w:val="21"/>
          <w:szCs w:val="21"/>
          <w:lang w:val="en-US" w:eastAsia="en-US"/>
        </w:rPr>
        <w:t>(</w:t>
      </w:r>
      <w:r w:rsidRPr="00E16C02">
        <w:rPr>
          <w:rFonts w:ascii="Consolas" w:hAnsi="Consolas"/>
          <w:color w:val="9CDCFE"/>
          <w:sz w:val="21"/>
          <w:szCs w:val="21"/>
          <w:lang w:val="en-US" w:eastAsia="en-US"/>
        </w:rPr>
        <w:t>self</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get_serializer</w:t>
      </w:r>
      <w:r w:rsidRPr="00E16C02">
        <w:rPr>
          <w:rFonts w:ascii="Consolas" w:hAnsi="Consolas"/>
          <w:color w:val="D4D4D4"/>
          <w:sz w:val="21"/>
          <w:szCs w:val="21"/>
          <w:lang w:val="en-US" w:eastAsia="en-US"/>
        </w:rPr>
        <w:t>(</w:t>
      </w:r>
      <w:r w:rsidRPr="00E16C02">
        <w:rPr>
          <w:rFonts w:ascii="Consolas" w:hAnsi="Consolas"/>
          <w:color w:val="9CDCFE"/>
          <w:sz w:val="21"/>
          <w:szCs w:val="21"/>
          <w:lang w:val="en-US" w:eastAsia="en-US"/>
        </w:rPr>
        <w:t>self</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get_</w:t>
      </w:r>
      <w:proofErr w:type="gramStart"/>
      <w:r w:rsidRPr="00E16C02">
        <w:rPr>
          <w:rFonts w:ascii="Consolas" w:hAnsi="Consolas"/>
          <w:color w:val="DCDCAA"/>
          <w:sz w:val="21"/>
          <w:szCs w:val="21"/>
          <w:lang w:val="en-US" w:eastAsia="en-US"/>
        </w:rPr>
        <w:t>queryset</w:t>
      </w:r>
      <w:r w:rsidRPr="00E16C02">
        <w:rPr>
          <w:rFonts w:ascii="Consolas" w:hAnsi="Consolas"/>
          <w:color w:val="D4D4D4"/>
          <w:sz w:val="21"/>
          <w:szCs w:val="21"/>
          <w:lang w:val="en-US" w:eastAsia="en-US"/>
        </w:rPr>
        <w:t>(</w:t>
      </w:r>
      <w:proofErr w:type="gramEnd"/>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many</w:t>
      </w:r>
      <w:r w:rsidRPr="00E16C02">
        <w:rPr>
          <w:rFonts w:ascii="Consolas" w:hAnsi="Consolas"/>
          <w:color w:val="D4D4D4"/>
          <w:sz w:val="21"/>
          <w:szCs w:val="21"/>
          <w:lang w:val="en-US" w:eastAsia="en-US"/>
        </w:rPr>
        <w:t> = </w:t>
      </w:r>
      <w:r w:rsidRPr="00E16C02">
        <w:rPr>
          <w:rFonts w:ascii="Consolas" w:hAnsi="Consolas"/>
          <w:color w:val="569CD6"/>
          <w:sz w:val="21"/>
          <w:szCs w:val="21"/>
          <w:lang w:val="en-US" w:eastAsia="en-US"/>
        </w:rPr>
        <w:t>True</w:t>
      </w:r>
      <w:r w:rsidRPr="00E16C02">
        <w:rPr>
          <w:rFonts w:ascii="Consolas" w:hAnsi="Consolas"/>
          <w:color w:val="D4D4D4"/>
          <w:sz w:val="21"/>
          <w:szCs w:val="21"/>
          <w:lang w:val="en-US" w:eastAsia="en-US"/>
        </w:rPr>
        <w:t>).data, </w:t>
      </w:r>
      <w:r w:rsidRPr="00E16C02">
        <w:rPr>
          <w:rFonts w:ascii="Consolas" w:hAnsi="Consolas"/>
          <w:color w:val="9CDCFE"/>
          <w:sz w:val="21"/>
          <w:szCs w:val="21"/>
          <w:lang w:val="en-US" w:eastAsia="en-US"/>
        </w:rPr>
        <w:t>status</w:t>
      </w:r>
      <w:r w:rsidRPr="00E16C02">
        <w:rPr>
          <w:rFonts w:ascii="Consolas" w:hAnsi="Consolas"/>
          <w:color w:val="D4D4D4"/>
          <w:sz w:val="21"/>
          <w:szCs w:val="21"/>
          <w:lang w:val="en-US" w:eastAsia="en-US"/>
        </w:rPr>
        <w:t> = </w:t>
      </w:r>
      <w:r w:rsidRPr="00E16C02">
        <w:rPr>
          <w:rFonts w:ascii="Consolas" w:hAnsi="Consolas"/>
          <w:color w:val="B5CEA8"/>
          <w:sz w:val="21"/>
          <w:szCs w:val="21"/>
          <w:lang w:val="en-US" w:eastAsia="en-US"/>
        </w:rPr>
        <w:t>200</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569CD6"/>
          <w:sz w:val="21"/>
          <w:szCs w:val="21"/>
          <w:lang w:val="en-US" w:eastAsia="en-US"/>
        </w:rPr>
        <w:t>def</w:t>
      </w:r>
      <w:r w:rsidRPr="00E16C02">
        <w:rPr>
          <w:rFonts w:ascii="Consolas" w:hAnsi="Consolas"/>
          <w:color w:val="D4D4D4"/>
          <w:sz w:val="21"/>
          <w:szCs w:val="21"/>
          <w:lang w:val="en-US" w:eastAsia="en-US"/>
        </w:rPr>
        <w:t> </w:t>
      </w:r>
      <w:proofErr w:type="gramStart"/>
      <w:r w:rsidRPr="00E16C02">
        <w:rPr>
          <w:rFonts w:ascii="Consolas" w:hAnsi="Consolas"/>
          <w:color w:val="DCDCAA"/>
          <w:sz w:val="21"/>
          <w:szCs w:val="21"/>
          <w:lang w:val="en-US" w:eastAsia="en-US"/>
        </w:rPr>
        <w:t>post</w:t>
      </w:r>
      <w:r w:rsidRPr="00E16C02">
        <w:rPr>
          <w:rFonts w:ascii="Consolas" w:hAnsi="Consolas"/>
          <w:color w:val="D4D4D4"/>
          <w:sz w:val="21"/>
          <w:szCs w:val="21"/>
          <w:lang w:val="en-US" w:eastAsia="en-US"/>
        </w:rPr>
        <w:t>(</w:t>
      </w:r>
      <w:proofErr w:type="gramEnd"/>
      <w:r w:rsidRPr="00E16C02">
        <w:rPr>
          <w:rFonts w:ascii="Consolas" w:hAnsi="Consolas"/>
          <w:color w:val="9CDCFE"/>
          <w:sz w:val="21"/>
          <w:szCs w:val="21"/>
          <w:lang w:val="en-US" w:eastAsia="en-US"/>
        </w:rPr>
        <w:t>self</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request</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C586C0"/>
          <w:sz w:val="21"/>
          <w:szCs w:val="21"/>
          <w:lang w:val="en-US" w:eastAsia="en-US"/>
        </w:rPr>
        <w:t>return</w:t>
      </w:r>
      <w:r w:rsidRPr="00E16C02">
        <w:rPr>
          <w:rFonts w:ascii="Consolas" w:hAnsi="Consolas"/>
          <w:color w:val="D4D4D4"/>
          <w:sz w:val="21"/>
          <w:szCs w:val="21"/>
          <w:lang w:val="en-US" w:eastAsia="en-US"/>
        </w:rPr>
        <w:t> </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StorageAPI</w:t>
      </w:r>
      <w:r w:rsidRPr="00E16C02">
        <w:rPr>
          <w:rFonts w:ascii="Consolas" w:hAnsi="Consolas"/>
          <w:color w:val="D4D4D4"/>
          <w:sz w:val="21"/>
          <w:szCs w:val="21"/>
          <w:lang w:val="en-US" w:eastAsia="en-US"/>
        </w:rPr>
        <w:t>(</w:t>
      </w:r>
      <w:proofErr w:type="gramStart"/>
      <w:r w:rsidRPr="00E16C02">
        <w:rPr>
          <w:rFonts w:ascii="Consolas" w:hAnsi="Consolas"/>
          <w:color w:val="4EC9B0"/>
          <w:sz w:val="21"/>
          <w:szCs w:val="21"/>
          <w:lang w:val="en-US" w:eastAsia="en-US"/>
        </w:rPr>
        <w:t>generics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GenericAPIView</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serializer_class</w:t>
      </w:r>
      <w:r w:rsidRPr="00E16C02">
        <w:rPr>
          <w:rFonts w:ascii="Consolas" w:hAnsi="Consolas"/>
          <w:color w:val="D4D4D4"/>
          <w:sz w:val="21"/>
          <w:szCs w:val="21"/>
          <w:lang w:val="en-US" w:eastAsia="en-US"/>
        </w:rPr>
        <w:t> = </w:t>
      </w:r>
      <w:r w:rsidRPr="00E16C02">
        <w:rPr>
          <w:rFonts w:ascii="Consolas" w:hAnsi="Consolas"/>
          <w:color w:val="4EC9B0"/>
          <w:sz w:val="21"/>
          <w:szCs w:val="21"/>
          <w:lang w:val="en-US" w:eastAsia="en-US"/>
        </w:rPr>
        <w:t>StorageSerializer</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queryset</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Storage</w:t>
      </w:r>
      <w:r w:rsidRPr="00E16C02">
        <w:rPr>
          <w:rFonts w:ascii="Consolas" w:hAnsi="Consolas"/>
          <w:color w:val="D4D4D4"/>
          <w:sz w:val="21"/>
          <w:szCs w:val="21"/>
          <w:lang w:val="en-US" w:eastAsia="en-US"/>
        </w:rPr>
        <w:t>.</w:t>
      </w:r>
      <w:r w:rsidRPr="00E16C02">
        <w:rPr>
          <w:rFonts w:ascii="Consolas" w:hAnsi="Consolas"/>
          <w:color w:val="9CDCFE"/>
          <w:sz w:val="21"/>
          <w:szCs w:val="21"/>
          <w:lang w:val="en-US" w:eastAsia="en-US"/>
        </w:rPr>
        <w:t>objects</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all</w:t>
      </w:r>
      <w:r w:rsidRPr="00E16C02">
        <w:rPr>
          <w:rFonts w:ascii="Consolas" w:hAnsi="Consolas"/>
          <w:color w:val="D4D4D4"/>
          <w:sz w:val="21"/>
          <w:szCs w:val="21"/>
          <w:lang w:val="en-US" w:eastAsia="en-US"/>
        </w:rPr>
        <w:t>(</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569CD6"/>
          <w:sz w:val="21"/>
          <w:szCs w:val="21"/>
          <w:lang w:val="en-US" w:eastAsia="en-US"/>
        </w:rPr>
        <w:t>def</w:t>
      </w:r>
      <w:r w:rsidRPr="00E16C02">
        <w:rPr>
          <w:rFonts w:ascii="Consolas" w:hAnsi="Consolas"/>
          <w:color w:val="D4D4D4"/>
          <w:sz w:val="21"/>
          <w:szCs w:val="21"/>
          <w:lang w:val="en-US" w:eastAsia="en-US"/>
        </w:rPr>
        <w:t> </w:t>
      </w:r>
      <w:proofErr w:type="gramStart"/>
      <w:r w:rsidRPr="00E16C02">
        <w:rPr>
          <w:rFonts w:ascii="Consolas" w:hAnsi="Consolas"/>
          <w:color w:val="DCDCAA"/>
          <w:sz w:val="21"/>
          <w:szCs w:val="21"/>
          <w:lang w:val="en-US" w:eastAsia="en-US"/>
        </w:rPr>
        <w:t>get</w:t>
      </w:r>
      <w:r w:rsidRPr="00E16C02">
        <w:rPr>
          <w:rFonts w:ascii="Consolas" w:hAnsi="Consolas"/>
          <w:color w:val="D4D4D4"/>
          <w:sz w:val="21"/>
          <w:szCs w:val="21"/>
          <w:lang w:val="en-US" w:eastAsia="en-US"/>
        </w:rPr>
        <w:t>(</w:t>
      </w:r>
      <w:proofErr w:type="gramEnd"/>
      <w:r w:rsidRPr="00E16C02">
        <w:rPr>
          <w:rFonts w:ascii="Consolas" w:hAnsi="Consolas"/>
          <w:color w:val="9CDCFE"/>
          <w:sz w:val="21"/>
          <w:szCs w:val="21"/>
          <w:lang w:val="en-US" w:eastAsia="en-US"/>
        </w:rPr>
        <w:t>self</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request</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C586C0"/>
          <w:sz w:val="21"/>
          <w:szCs w:val="21"/>
          <w:lang w:val="en-US" w:eastAsia="en-US"/>
        </w:rPr>
        <w:t>return</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Response</w:t>
      </w:r>
      <w:r w:rsidRPr="00E16C02">
        <w:rPr>
          <w:rFonts w:ascii="Consolas" w:hAnsi="Consolas"/>
          <w:color w:val="D4D4D4"/>
          <w:sz w:val="21"/>
          <w:szCs w:val="21"/>
          <w:lang w:val="en-US" w:eastAsia="en-US"/>
        </w:rPr>
        <w:t>(</w:t>
      </w:r>
      <w:r w:rsidRPr="00E16C02">
        <w:rPr>
          <w:rFonts w:ascii="Consolas" w:hAnsi="Consolas"/>
          <w:color w:val="9CDCFE"/>
          <w:sz w:val="21"/>
          <w:szCs w:val="21"/>
          <w:lang w:val="en-US" w:eastAsia="en-US"/>
        </w:rPr>
        <w:t>self</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get_serializer</w:t>
      </w:r>
      <w:r w:rsidRPr="00E16C02">
        <w:rPr>
          <w:rFonts w:ascii="Consolas" w:hAnsi="Consolas"/>
          <w:color w:val="D4D4D4"/>
          <w:sz w:val="21"/>
          <w:szCs w:val="21"/>
          <w:lang w:val="en-US" w:eastAsia="en-US"/>
        </w:rPr>
        <w:t>(</w:t>
      </w:r>
      <w:r w:rsidRPr="00E16C02">
        <w:rPr>
          <w:rFonts w:ascii="Consolas" w:hAnsi="Consolas"/>
          <w:color w:val="9CDCFE"/>
          <w:sz w:val="21"/>
          <w:szCs w:val="21"/>
          <w:lang w:val="en-US" w:eastAsia="en-US"/>
        </w:rPr>
        <w:t>self</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get_</w:t>
      </w:r>
      <w:proofErr w:type="gramStart"/>
      <w:r w:rsidRPr="00E16C02">
        <w:rPr>
          <w:rFonts w:ascii="Consolas" w:hAnsi="Consolas"/>
          <w:color w:val="DCDCAA"/>
          <w:sz w:val="21"/>
          <w:szCs w:val="21"/>
          <w:lang w:val="en-US" w:eastAsia="en-US"/>
        </w:rPr>
        <w:t>queryset</w:t>
      </w:r>
      <w:r w:rsidRPr="00E16C02">
        <w:rPr>
          <w:rFonts w:ascii="Consolas" w:hAnsi="Consolas"/>
          <w:color w:val="D4D4D4"/>
          <w:sz w:val="21"/>
          <w:szCs w:val="21"/>
          <w:lang w:val="en-US" w:eastAsia="en-US"/>
        </w:rPr>
        <w:t>(</w:t>
      </w:r>
      <w:proofErr w:type="gramEnd"/>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many</w:t>
      </w:r>
      <w:r w:rsidRPr="00E16C02">
        <w:rPr>
          <w:rFonts w:ascii="Consolas" w:hAnsi="Consolas"/>
          <w:color w:val="D4D4D4"/>
          <w:sz w:val="21"/>
          <w:szCs w:val="21"/>
          <w:lang w:val="en-US" w:eastAsia="en-US"/>
        </w:rPr>
        <w:t> = </w:t>
      </w:r>
      <w:r w:rsidRPr="00E16C02">
        <w:rPr>
          <w:rFonts w:ascii="Consolas" w:hAnsi="Consolas"/>
          <w:color w:val="569CD6"/>
          <w:sz w:val="21"/>
          <w:szCs w:val="21"/>
          <w:lang w:val="en-US" w:eastAsia="en-US"/>
        </w:rPr>
        <w:t>True</w:t>
      </w:r>
      <w:r w:rsidRPr="00E16C02">
        <w:rPr>
          <w:rFonts w:ascii="Consolas" w:hAnsi="Consolas"/>
          <w:color w:val="D4D4D4"/>
          <w:sz w:val="21"/>
          <w:szCs w:val="21"/>
          <w:lang w:val="en-US" w:eastAsia="en-US"/>
        </w:rPr>
        <w:t>).data, </w:t>
      </w:r>
      <w:r w:rsidRPr="00E16C02">
        <w:rPr>
          <w:rFonts w:ascii="Consolas" w:hAnsi="Consolas"/>
          <w:color w:val="9CDCFE"/>
          <w:sz w:val="21"/>
          <w:szCs w:val="21"/>
          <w:lang w:val="en-US" w:eastAsia="en-US"/>
        </w:rPr>
        <w:t>status</w:t>
      </w:r>
      <w:r w:rsidRPr="00E16C02">
        <w:rPr>
          <w:rFonts w:ascii="Consolas" w:hAnsi="Consolas"/>
          <w:color w:val="D4D4D4"/>
          <w:sz w:val="21"/>
          <w:szCs w:val="21"/>
          <w:lang w:val="en-US" w:eastAsia="en-US"/>
        </w:rPr>
        <w:t> = </w:t>
      </w:r>
      <w:r w:rsidRPr="00E16C02">
        <w:rPr>
          <w:rFonts w:ascii="Consolas" w:hAnsi="Consolas"/>
          <w:color w:val="B5CEA8"/>
          <w:sz w:val="21"/>
          <w:szCs w:val="21"/>
          <w:lang w:val="en-US" w:eastAsia="en-US"/>
        </w:rPr>
        <w:t>200</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569CD6"/>
          <w:sz w:val="21"/>
          <w:szCs w:val="21"/>
          <w:lang w:val="en-US" w:eastAsia="en-US"/>
        </w:rPr>
        <w:t>def</w:t>
      </w:r>
      <w:r w:rsidRPr="00E16C02">
        <w:rPr>
          <w:rFonts w:ascii="Consolas" w:hAnsi="Consolas"/>
          <w:color w:val="D4D4D4"/>
          <w:sz w:val="21"/>
          <w:szCs w:val="21"/>
          <w:lang w:val="en-US" w:eastAsia="en-US"/>
        </w:rPr>
        <w:t> </w:t>
      </w:r>
      <w:proofErr w:type="gramStart"/>
      <w:r w:rsidRPr="00E16C02">
        <w:rPr>
          <w:rFonts w:ascii="Consolas" w:hAnsi="Consolas"/>
          <w:color w:val="DCDCAA"/>
          <w:sz w:val="21"/>
          <w:szCs w:val="21"/>
          <w:lang w:val="en-US" w:eastAsia="en-US"/>
        </w:rPr>
        <w:t>post</w:t>
      </w:r>
      <w:r w:rsidRPr="00E16C02">
        <w:rPr>
          <w:rFonts w:ascii="Consolas" w:hAnsi="Consolas"/>
          <w:color w:val="D4D4D4"/>
          <w:sz w:val="21"/>
          <w:szCs w:val="21"/>
          <w:lang w:val="en-US" w:eastAsia="en-US"/>
        </w:rPr>
        <w:t>(</w:t>
      </w:r>
      <w:proofErr w:type="gramEnd"/>
      <w:r w:rsidRPr="00E16C02">
        <w:rPr>
          <w:rFonts w:ascii="Consolas" w:hAnsi="Consolas"/>
          <w:color w:val="9CDCFE"/>
          <w:sz w:val="21"/>
          <w:szCs w:val="21"/>
          <w:lang w:val="en-US" w:eastAsia="en-US"/>
        </w:rPr>
        <w:t>self</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request</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C586C0"/>
          <w:sz w:val="21"/>
          <w:szCs w:val="21"/>
          <w:lang w:val="en-US" w:eastAsia="en-US"/>
        </w:rPr>
        <w:t>return</w:t>
      </w:r>
      <w:r w:rsidRPr="00E16C02">
        <w:rPr>
          <w:rFonts w:ascii="Consolas" w:hAnsi="Consolas"/>
          <w:color w:val="D4D4D4"/>
          <w:sz w:val="21"/>
          <w:szCs w:val="21"/>
          <w:lang w:val="en-US" w:eastAsia="en-US"/>
        </w:rPr>
        <w:t> </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br/>
      </w:r>
      <w:r w:rsidRPr="00E16C02">
        <w:rPr>
          <w:rFonts w:ascii="Consolas" w:hAnsi="Consolas"/>
          <w:color w:val="D4D4D4"/>
          <w:sz w:val="21"/>
          <w:szCs w:val="21"/>
          <w:lang w:val="en-US" w:eastAsia="en-US"/>
        </w:rPr>
        <w:br/>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StorageEditAPI</w:t>
      </w:r>
      <w:r w:rsidRPr="00E16C02">
        <w:rPr>
          <w:rFonts w:ascii="Consolas" w:hAnsi="Consolas"/>
          <w:color w:val="D4D4D4"/>
          <w:sz w:val="21"/>
          <w:szCs w:val="21"/>
          <w:lang w:val="en-US" w:eastAsia="en-US"/>
        </w:rPr>
        <w:t>(</w:t>
      </w:r>
      <w:proofErr w:type="gramStart"/>
      <w:r w:rsidRPr="00E16C02">
        <w:rPr>
          <w:rFonts w:ascii="Consolas" w:hAnsi="Consolas"/>
          <w:color w:val="4EC9B0"/>
          <w:sz w:val="21"/>
          <w:szCs w:val="21"/>
          <w:lang w:val="en-US" w:eastAsia="en-US"/>
        </w:rPr>
        <w:t>generics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GenericAPIView</w:t>
      </w:r>
      <w:proofErr w:type="gramEnd"/>
      <w:r w:rsidRPr="00E16C02">
        <w:rPr>
          <w:rFonts w:ascii="Consolas" w:hAnsi="Consolas"/>
          <w:color w:val="D4D4D4"/>
          <w:sz w:val="21"/>
          <w:szCs w:val="21"/>
          <w:lang w:val="en-US" w:eastAsia="en-US"/>
        </w:rPr>
        <w:t>): </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serializer_class</w:t>
      </w:r>
      <w:r w:rsidRPr="00E16C02">
        <w:rPr>
          <w:rFonts w:ascii="Consolas" w:hAnsi="Consolas"/>
          <w:color w:val="D4D4D4"/>
          <w:sz w:val="21"/>
          <w:szCs w:val="21"/>
          <w:lang w:val="en-US" w:eastAsia="en-US"/>
        </w:rPr>
        <w:t> = </w:t>
      </w:r>
      <w:r w:rsidRPr="00E16C02">
        <w:rPr>
          <w:rFonts w:ascii="Consolas" w:hAnsi="Consolas"/>
          <w:color w:val="4EC9B0"/>
          <w:sz w:val="21"/>
          <w:szCs w:val="21"/>
          <w:lang w:val="en-US" w:eastAsia="en-US"/>
        </w:rPr>
        <w:t>StorageSerializer</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queryset</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Storage</w:t>
      </w:r>
      <w:r w:rsidRPr="00E16C02">
        <w:rPr>
          <w:rFonts w:ascii="Consolas" w:hAnsi="Consolas"/>
          <w:color w:val="D4D4D4"/>
          <w:sz w:val="21"/>
          <w:szCs w:val="21"/>
          <w:lang w:val="en-US" w:eastAsia="en-US"/>
        </w:rPr>
        <w:t>.</w:t>
      </w:r>
      <w:r w:rsidRPr="00E16C02">
        <w:rPr>
          <w:rFonts w:ascii="Consolas" w:hAnsi="Consolas"/>
          <w:color w:val="9CDCFE"/>
          <w:sz w:val="21"/>
          <w:szCs w:val="21"/>
          <w:lang w:val="en-US" w:eastAsia="en-US"/>
        </w:rPr>
        <w:t>objects</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all</w:t>
      </w:r>
      <w:r w:rsidRPr="00E16C02">
        <w:rPr>
          <w:rFonts w:ascii="Consolas" w:hAnsi="Consolas"/>
          <w:color w:val="D4D4D4"/>
          <w:sz w:val="21"/>
          <w:szCs w:val="21"/>
          <w:lang w:val="en-US" w:eastAsia="en-US"/>
        </w:rPr>
        <w:t>(</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569CD6"/>
          <w:sz w:val="21"/>
          <w:szCs w:val="21"/>
          <w:lang w:val="en-US" w:eastAsia="en-US"/>
        </w:rPr>
        <w:t>def</w:t>
      </w:r>
      <w:r w:rsidRPr="00E16C02">
        <w:rPr>
          <w:rFonts w:ascii="Consolas" w:hAnsi="Consolas"/>
          <w:color w:val="D4D4D4"/>
          <w:sz w:val="21"/>
          <w:szCs w:val="21"/>
          <w:lang w:val="en-US" w:eastAsia="en-US"/>
        </w:rPr>
        <w:t> </w:t>
      </w:r>
      <w:proofErr w:type="gramStart"/>
      <w:r w:rsidRPr="00E16C02">
        <w:rPr>
          <w:rFonts w:ascii="Consolas" w:hAnsi="Consolas"/>
          <w:color w:val="DCDCAA"/>
          <w:sz w:val="21"/>
          <w:szCs w:val="21"/>
          <w:lang w:val="en-US" w:eastAsia="en-US"/>
        </w:rPr>
        <w:t>get</w:t>
      </w:r>
      <w:r w:rsidRPr="00E16C02">
        <w:rPr>
          <w:rFonts w:ascii="Consolas" w:hAnsi="Consolas"/>
          <w:color w:val="D4D4D4"/>
          <w:sz w:val="21"/>
          <w:szCs w:val="21"/>
          <w:lang w:val="en-US" w:eastAsia="en-US"/>
        </w:rPr>
        <w:t>(</w:t>
      </w:r>
      <w:proofErr w:type="gramEnd"/>
      <w:r w:rsidRPr="00E16C02">
        <w:rPr>
          <w:rFonts w:ascii="Consolas" w:hAnsi="Consolas"/>
          <w:color w:val="9CDCFE"/>
          <w:sz w:val="21"/>
          <w:szCs w:val="21"/>
          <w:lang w:val="en-US" w:eastAsia="en-US"/>
        </w:rPr>
        <w:t>self</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request</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C586C0"/>
          <w:sz w:val="21"/>
          <w:szCs w:val="21"/>
          <w:lang w:val="en-US" w:eastAsia="en-US"/>
        </w:rPr>
        <w:t>return</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Response</w:t>
      </w:r>
      <w:r w:rsidRPr="00E16C02">
        <w:rPr>
          <w:rFonts w:ascii="Consolas" w:hAnsi="Consolas"/>
          <w:color w:val="D4D4D4"/>
          <w:sz w:val="21"/>
          <w:szCs w:val="21"/>
          <w:lang w:val="en-US" w:eastAsia="en-US"/>
        </w:rPr>
        <w:t>(</w:t>
      </w:r>
      <w:r w:rsidRPr="00E16C02">
        <w:rPr>
          <w:rFonts w:ascii="Consolas" w:hAnsi="Consolas"/>
          <w:color w:val="9CDCFE"/>
          <w:sz w:val="21"/>
          <w:szCs w:val="21"/>
          <w:lang w:val="en-US" w:eastAsia="en-US"/>
        </w:rPr>
        <w:t>self</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get_serializer</w:t>
      </w:r>
      <w:r w:rsidRPr="00E16C02">
        <w:rPr>
          <w:rFonts w:ascii="Consolas" w:hAnsi="Consolas"/>
          <w:color w:val="D4D4D4"/>
          <w:sz w:val="21"/>
          <w:szCs w:val="21"/>
          <w:lang w:val="en-US" w:eastAsia="en-US"/>
        </w:rPr>
        <w:t>(</w:t>
      </w:r>
      <w:r w:rsidRPr="00E16C02">
        <w:rPr>
          <w:rFonts w:ascii="Consolas" w:hAnsi="Consolas"/>
          <w:color w:val="9CDCFE"/>
          <w:sz w:val="21"/>
          <w:szCs w:val="21"/>
          <w:lang w:val="en-US" w:eastAsia="en-US"/>
        </w:rPr>
        <w:t>self</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get_</w:t>
      </w:r>
      <w:proofErr w:type="gramStart"/>
      <w:r w:rsidRPr="00E16C02">
        <w:rPr>
          <w:rFonts w:ascii="Consolas" w:hAnsi="Consolas"/>
          <w:color w:val="DCDCAA"/>
          <w:sz w:val="21"/>
          <w:szCs w:val="21"/>
          <w:lang w:val="en-US" w:eastAsia="en-US"/>
        </w:rPr>
        <w:t>queryset</w:t>
      </w:r>
      <w:r w:rsidRPr="00E16C02">
        <w:rPr>
          <w:rFonts w:ascii="Consolas" w:hAnsi="Consolas"/>
          <w:color w:val="D4D4D4"/>
          <w:sz w:val="21"/>
          <w:szCs w:val="21"/>
          <w:lang w:val="en-US" w:eastAsia="en-US"/>
        </w:rPr>
        <w:t>(</w:t>
      </w:r>
      <w:proofErr w:type="gramEnd"/>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many</w:t>
      </w:r>
      <w:r w:rsidRPr="00E16C02">
        <w:rPr>
          <w:rFonts w:ascii="Consolas" w:hAnsi="Consolas"/>
          <w:color w:val="D4D4D4"/>
          <w:sz w:val="21"/>
          <w:szCs w:val="21"/>
          <w:lang w:val="en-US" w:eastAsia="en-US"/>
        </w:rPr>
        <w:t> = </w:t>
      </w:r>
      <w:r w:rsidRPr="00E16C02">
        <w:rPr>
          <w:rFonts w:ascii="Consolas" w:hAnsi="Consolas"/>
          <w:color w:val="569CD6"/>
          <w:sz w:val="21"/>
          <w:szCs w:val="21"/>
          <w:lang w:val="en-US" w:eastAsia="en-US"/>
        </w:rPr>
        <w:t>True</w:t>
      </w:r>
      <w:r w:rsidRPr="00E16C02">
        <w:rPr>
          <w:rFonts w:ascii="Consolas" w:hAnsi="Consolas"/>
          <w:color w:val="D4D4D4"/>
          <w:sz w:val="21"/>
          <w:szCs w:val="21"/>
          <w:lang w:val="en-US" w:eastAsia="en-US"/>
        </w:rPr>
        <w:t>).data, </w:t>
      </w:r>
      <w:r w:rsidRPr="00E16C02">
        <w:rPr>
          <w:rFonts w:ascii="Consolas" w:hAnsi="Consolas"/>
          <w:color w:val="9CDCFE"/>
          <w:sz w:val="21"/>
          <w:szCs w:val="21"/>
          <w:lang w:val="en-US" w:eastAsia="en-US"/>
        </w:rPr>
        <w:t>status</w:t>
      </w:r>
      <w:r w:rsidRPr="00E16C02">
        <w:rPr>
          <w:rFonts w:ascii="Consolas" w:hAnsi="Consolas"/>
          <w:color w:val="D4D4D4"/>
          <w:sz w:val="21"/>
          <w:szCs w:val="21"/>
          <w:lang w:val="en-US" w:eastAsia="en-US"/>
        </w:rPr>
        <w:t> = </w:t>
      </w:r>
      <w:r w:rsidRPr="00E16C02">
        <w:rPr>
          <w:rFonts w:ascii="Consolas" w:hAnsi="Consolas"/>
          <w:color w:val="B5CEA8"/>
          <w:sz w:val="21"/>
          <w:szCs w:val="21"/>
          <w:lang w:val="en-US" w:eastAsia="en-US"/>
        </w:rPr>
        <w:t>200</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569CD6"/>
          <w:sz w:val="21"/>
          <w:szCs w:val="21"/>
          <w:lang w:val="en-US" w:eastAsia="en-US"/>
        </w:rPr>
        <w:t>def</w:t>
      </w:r>
      <w:r w:rsidRPr="00E16C02">
        <w:rPr>
          <w:rFonts w:ascii="Consolas" w:hAnsi="Consolas"/>
          <w:color w:val="D4D4D4"/>
          <w:sz w:val="21"/>
          <w:szCs w:val="21"/>
          <w:lang w:val="en-US" w:eastAsia="en-US"/>
        </w:rPr>
        <w:t> </w:t>
      </w:r>
      <w:proofErr w:type="gramStart"/>
      <w:r w:rsidRPr="00E16C02">
        <w:rPr>
          <w:rFonts w:ascii="Consolas" w:hAnsi="Consolas"/>
          <w:color w:val="DCDCAA"/>
          <w:sz w:val="21"/>
          <w:szCs w:val="21"/>
          <w:lang w:val="en-US" w:eastAsia="en-US"/>
        </w:rPr>
        <w:t>post</w:t>
      </w:r>
      <w:r w:rsidRPr="00E16C02">
        <w:rPr>
          <w:rFonts w:ascii="Consolas" w:hAnsi="Consolas"/>
          <w:color w:val="D4D4D4"/>
          <w:sz w:val="21"/>
          <w:szCs w:val="21"/>
          <w:lang w:val="en-US" w:eastAsia="en-US"/>
        </w:rPr>
        <w:t>(</w:t>
      </w:r>
      <w:proofErr w:type="gramEnd"/>
      <w:r w:rsidRPr="00E16C02">
        <w:rPr>
          <w:rFonts w:ascii="Consolas" w:hAnsi="Consolas"/>
          <w:color w:val="9CDCFE"/>
          <w:sz w:val="21"/>
          <w:szCs w:val="21"/>
          <w:lang w:val="en-US" w:eastAsia="en-US"/>
        </w:rPr>
        <w:t>self</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request</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C586C0"/>
          <w:sz w:val="21"/>
          <w:szCs w:val="21"/>
          <w:lang w:val="en-US" w:eastAsia="en-US"/>
        </w:rPr>
        <w:t>return</w:t>
      </w:r>
      <w:r w:rsidRPr="00E16C02">
        <w:rPr>
          <w:rFonts w:ascii="Consolas" w:hAnsi="Consolas"/>
          <w:color w:val="D4D4D4"/>
          <w:sz w:val="21"/>
          <w:szCs w:val="21"/>
          <w:lang w:val="en-US" w:eastAsia="en-US"/>
        </w:rPr>
        <w:t> </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ProductListAPI</w:t>
      </w:r>
      <w:r w:rsidRPr="00E16C02">
        <w:rPr>
          <w:rFonts w:ascii="Consolas" w:hAnsi="Consolas"/>
          <w:color w:val="D4D4D4"/>
          <w:sz w:val="21"/>
          <w:szCs w:val="21"/>
          <w:lang w:val="en-US" w:eastAsia="en-US"/>
        </w:rPr>
        <w:t>(</w:t>
      </w:r>
      <w:proofErr w:type="gramStart"/>
      <w:r w:rsidRPr="00E16C02">
        <w:rPr>
          <w:rFonts w:ascii="Consolas" w:hAnsi="Consolas"/>
          <w:color w:val="4EC9B0"/>
          <w:sz w:val="21"/>
          <w:szCs w:val="21"/>
          <w:lang w:val="en-US" w:eastAsia="en-US"/>
        </w:rPr>
        <w:t>generics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GenericAPIView</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serializer_class</w:t>
      </w:r>
      <w:r w:rsidRPr="00E16C02">
        <w:rPr>
          <w:rFonts w:ascii="Consolas" w:hAnsi="Consolas"/>
          <w:color w:val="D4D4D4"/>
          <w:sz w:val="21"/>
          <w:szCs w:val="21"/>
          <w:lang w:val="en-US" w:eastAsia="en-US"/>
        </w:rPr>
        <w:t> = </w:t>
      </w:r>
      <w:r w:rsidRPr="00E16C02">
        <w:rPr>
          <w:rFonts w:ascii="Consolas" w:hAnsi="Consolas"/>
          <w:color w:val="4EC9B0"/>
          <w:sz w:val="21"/>
          <w:szCs w:val="21"/>
          <w:lang w:val="en-US" w:eastAsia="en-US"/>
        </w:rPr>
        <w:t>ProductSerializer</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queryset</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Product</w:t>
      </w:r>
      <w:r w:rsidRPr="00E16C02">
        <w:rPr>
          <w:rFonts w:ascii="Consolas" w:hAnsi="Consolas"/>
          <w:color w:val="D4D4D4"/>
          <w:sz w:val="21"/>
          <w:szCs w:val="21"/>
          <w:lang w:val="en-US" w:eastAsia="en-US"/>
        </w:rPr>
        <w:t>.</w:t>
      </w:r>
      <w:r w:rsidRPr="00E16C02">
        <w:rPr>
          <w:rFonts w:ascii="Consolas" w:hAnsi="Consolas"/>
          <w:color w:val="9CDCFE"/>
          <w:sz w:val="21"/>
          <w:szCs w:val="21"/>
          <w:lang w:val="en-US" w:eastAsia="en-US"/>
        </w:rPr>
        <w:t>objects</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all</w:t>
      </w:r>
      <w:r w:rsidRPr="00E16C02">
        <w:rPr>
          <w:rFonts w:ascii="Consolas" w:hAnsi="Consolas"/>
          <w:color w:val="D4D4D4"/>
          <w:sz w:val="21"/>
          <w:szCs w:val="21"/>
          <w:lang w:val="en-US" w:eastAsia="en-US"/>
        </w:rPr>
        <w:t>(</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569CD6"/>
          <w:sz w:val="21"/>
          <w:szCs w:val="21"/>
          <w:lang w:val="en-US" w:eastAsia="en-US"/>
        </w:rPr>
        <w:t>def</w:t>
      </w:r>
      <w:r w:rsidRPr="00E16C02">
        <w:rPr>
          <w:rFonts w:ascii="Consolas" w:hAnsi="Consolas"/>
          <w:color w:val="D4D4D4"/>
          <w:sz w:val="21"/>
          <w:szCs w:val="21"/>
          <w:lang w:val="en-US" w:eastAsia="en-US"/>
        </w:rPr>
        <w:t> </w:t>
      </w:r>
      <w:proofErr w:type="gramStart"/>
      <w:r w:rsidRPr="00E16C02">
        <w:rPr>
          <w:rFonts w:ascii="Consolas" w:hAnsi="Consolas"/>
          <w:color w:val="DCDCAA"/>
          <w:sz w:val="21"/>
          <w:szCs w:val="21"/>
          <w:lang w:val="en-US" w:eastAsia="en-US"/>
        </w:rPr>
        <w:t>get</w:t>
      </w:r>
      <w:r w:rsidRPr="00E16C02">
        <w:rPr>
          <w:rFonts w:ascii="Consolas" w:hAnsi="Consolas"/>
          <w:color w:val="D4D4D4"/>
          <w:sz w:val="21"/>
          <w:szCs w:val="21"/>
          <w:lang w:val="en-US" w:eastAsia="en-US"/>
        </w:rPr>
        <w:t>(</w:t>
      </w:r>
      <w:proofErr w:type="gramEnd"/>
      <w:r w:rsidRPr="00E16C02">
        <w:rPr>
          <w:rFonts w:ascii="Consolas" w:hAnsi="Consolas"/>
          <w:color w:val="9CDCFE"/>
          <w:sz w:val="21"/>
          <w:szCs w:val="21"/>
          <w:lang w:val="en-US" w:eastAsia="en-US"/>
        </w:rPr>
        <w:t>self</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request</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lastRenderedPageBreak/>
        <w:t>        </w:t>
      </w:r>
      <w:r w:rsidRPr="00E16C02">
        <w:rPr>
          <w:rFonts w:ascii="Consolas" w:hAnsi="Consolas"/>
          <w:color w:val="C586C0"/>
          <w:sz w:val="21"/>
          <w:szCs w:val="21"/>
          <w:lang w:val="en-US" w:eastAsia="en-US"/>
        </w:rPr>
        <w:t>return</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Response</w:t>
      </w:r>
      <w:r w:rsidRPr="00E16C02">
        <w:rPr>
          <w:rFonts w:ascii="Consolas" w:hAnsi="Consolas"/>
          <w:color w:val="D4D4D4"/>
          <w:sz w:val="21"/>
          <w:szCs w:val="21"/>
          <w:lang w:val="en-US" w:eastAsia="en-US"/>
        </w:rPr>
        <w:t>(</w:t>
      </w:r>
      <w:r w:rsidRPr="00E16C02">
        <w:rPr>
          <w:rFonts w:ascii="Consolas" w:hAnsi="Consolas"/>
          <w:color w:val="9CDCFE"/>
          <w:sz w:val="21"/>
          <w:szCs w:val="21"/>
          <w:lang w:val="en-US" w:eastAsia="en-US"/>
        </w:rPr>
        <w:t>self</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get_serializer</w:t>
      </w:r>
      <w:r w:rsidRPr="00E16C02">
        <w:rPr>
          <w:rFonts w:ascii="Consolas" w:hAnsi="Consolas"/>
          <w:color w:val="D4D4D4"/>
          <w:sz w:val="21"/>
          <w:szCs w:val="21"/>
          <w:lang w:val="en-US" w:eastAsia="en-US"/>
        </w:rPr>
        <w:t>(</w:t>
      </w:r>
      <w:r w:rsidRPr="00E16C02">
        <w:rPr>
          <w:rFonts w:ascii="Consolas" w:hAnsi="Consolas"/>
          <w:color w:val="9CDCFE"/>
          <w:sz w:val="21"/>
          <w:szCs w:val="21"/>
          <w:lang w:val="en-US" w:eastAsia="en-US"/>
        </w:rPr>
        <w:t>self</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get_</w:t>
      </w:r>
      <w:proofErr w:type="gramStart"/>
      <w:r w:rsidRPr="00E16C02">
        <w:rPr>
          <w:rFonts w:ascii="Consolas" w:hAnsi="Consolas"/>
          <w:color w:val="DCDCAA"/>
          <w:sz w:val="21"/>
          <w:szCs w:val="21"/>
          <w:lang w:val="en-US" w:eastAsia="en-US"/>
        </w:rPr>
        <w:t>queryset</w:t>
      </w:r>
      <w:r w:rsidRPr="00E16C02">
        <w:rPr>
          <w:rFonts w:ascii="Consolas" w:hAnsi="Consolas"/>
          <w:color w:val="D4D4D4"/>
          <w:sz w:val="21"/>
          <w:szCs w:val="21"/>
          <w:lang w:val="en-US" w:eastAsia="en-US"/>
        </w:rPr>
        <w:t>(</w:t>
      </w:r>
      <w:proofErr w:type="gramEnd"/>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many</w:t>
      </w:r>
      <w:r w:rsidRPr="00E16C02">
        <w:rPr>
          <w:rFonts w:ascii="Consolas" w:hAnsi="Consolas"/>
          <w:color w:val="D4D4D4"/>
          <w:sz w:val="21"/>
          <w:szCs w:val="21"/>
          <w:lang w:val="en-US" w:eastAsia="en-US"/>
        </w:rPr>
        <w:t> = </w:t>
      </w:r>
      <w:r w:rsidRPr="00E16C02">
        <w:rPr>
          <w:rFonts w:ascii="Consolas" w:hAnsi="Consolas"/>
          <w:color w:val="569CD6"/>
          <w:sz w:val="21"/>
          <w:szCs w:val="21"/>
          <w:lang w:val="en-US" w:eastAsia="en-US"/>
        </w:rPr>
        <w:t>True</w:t>
      </w:r>
      <w:r w:rsidRPr="00E16C02">
        <w:rPr>
          <w:rFonts w:ascii="Consolas" w:hAnsi="Consolas"/>
          <w:color w:val="D4D4D4"/>
          <w:sz w:val="21"/>
          <w:szCs w:val="21"/>
          <w:lang w:val="en-US" w:eastAsia="en-US"/>
        </w:rPr>
        <w:t>).data, </w:t>
      </w:r>
      <w:r w:rsidRPr="00E16C02">
        <w:rPr>
          <w:rFonts w:ascii="Consolas" w:hAnsi="Consolas"/>
          <w:color w:val="9CDCFE"/>
          <w:sz w:val="21"/>
          <w:szCs w:val="21"/>
          <w:lang w:val="en-US" w:eastAsia="en-US"/>
        </w:rPr>
        <w:t>status</w:t>
      </w:r>
      <w:r w:rsidRPr="00E16C02">
        <w:rPr>
          <w:rFonts w:ascii="Consolas" w:hAnsi="Consolas"/>
          <w:color w:val="D4D4D4"/>
          <w:sz w:val="21"/>
          <w:szCs w:val="21"/>
          <w:lang w:val="en-US" w:eastAsia="en-US"/>
        </w:rPr>
        <w:t> = </w:t>
      </w:r>
      <w:r w:rsidRPr="00E16C02">
        <w:rPr>
          <w:rFonts w:ascii="Consolas" w:hAnsi="Consolas"/>
          <w:color w:val="B5CEA8"/>
          <w:sz w:val="21"/>
          <w:szCs w:val="21"/>
          <w:lang w:val="en-US" w:eastAsia="en-US"/>
        </w:rPr>
        <w:t>200</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569CD6"/>
          <w:sz w:val="21"/>
          <w:szCs w:val="21"/>
          <w:lang w:val="en-US" w:eastAsia="en-US"/>
        </w:rPr>
        <w:t>def</w:t>
      </w:r>
      <w:r w:rsidRPr="00E16C02">
        <w:rPr>
          <w:rFonts w:ascii="Consolas" w:hAnsi="Consolas"/>
          <w:color w:val="D4D4D4"/>
          <w:sz w:val="21"/>
          <w:szCs w:val="21"/>
          <w:lang w:val="en-US" w:eastAsia="en-US"/>
        </w:rPr>
        <w:t> </w:t>
      </w:r>
      <w:proofErr w:type="gramStart"/>
      <w:r w:rsidRPr="00E16C02">
        <w:rPr>
          <w:rFonts w:ascii="Consolas" w:hAnsi="Consolas"/>
          <w:color w:val="DCDCAA"/>
          <w:sz w:val="21"/>
          <w:szCs w:val="21"/>
          <w:lang w:val="en-US" w:eastAsia="en-US"/>
        </w:rPr>
        <w:t>post</w:t>
      </w:r>
      <w:r w:rsidRPr="00E16C02">
        <w:rPr>
          <w:rFonts w:ascii="Consolas" w:hAnsi="Consolas"/>
          <w:color w:val="D4D4D4"/>
          <w:sz w:val="21"/>
          <w:szCs w:val="21"/>
          <w:lang w:val="en-US" w:eastAsia="en-US"/>
        </w:rPr>
        <w:t>(</w:t>
      </w:r>
      <w:proofErr w:type="gramEnd"/>
      <w:r w:rsidRPr="00E16C02">
        <w:rPr>
          <w:rFonts w:ascii="Consolas" w:hAnsi="Consolas"/>
          <w:color w:val="9CDCFE"/>
          <w:sz w:val="21"/>
          <w:szCs w:val="21"/>
          <w:lang w:val="en-US" w:eastAsia="en-US"/>
        </w:rPr>
        <w:t>self</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request</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C586C0"/>
          <w:sz w:val="21"/>
          <w:szCs w:val="21"/>
          <w:lang w:val="en-US" w:eastAsia="en-US"/>
        </w:rPr>
        <w:t>return</w:t>
      </w:r>
      <w:r w:rsidRPr="00E16C02">
        <w:rPr>
          <w:rFonts w:ascii="Consolas" w:hAnsi="Consolas"/>
          <w:color w:val="D4D4D4"/>
          <w:sz w:val="21"/>
          <w:szCs w:val="21"/>
          <w:lang w:val="en-US" w:eastAsia="en-US"/>
        </w:rPr>
        <w:t> </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br/>
      </w:r>
      <w:r w:rsidRPr="00E16C02">
        <w:rPr>
          <w:rFonts w:ascii="Consolas" w:hAnsi="Consolas"/>
          <w:color w:val="D4D4D4"/>
          <w:sz w:val="21"/>
          <w:szCs w:val="21"/>
          <w:lang w:val="en-US" w:eastAsia="en-US"/>
        </w:rPr>
        <w:br/>
      </w:r>
      <w:r w:rsidRPr="00E16C02">
        <w:rPr>
          <w:rFonts w:ascii="Consolas" w:hAnsi="Consolas"/>
          <w:color w:val="D4D4D4"/>
          <w:sz w:val="21"/>
          <w:szCs w:val="21"/>
          <w:lang w:val="en-US" w:eastAsia="en-US"/>
        </w:rPr>
        <w:br/>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ProductAddAPI</w:t>
      </w:r>
      <w:r w:rsidRPr="00E16C02">
        <w:rPr>
          <w:rFonts w:ascii="Consolas" w:hAnsi="Consolas"/>
          <w:color w:val="D4D4D4"/>
          <w:sz w:val="21"/>
          <w:szCs w:val="21"/>
          <w:lang w:val="en-US" w:eastAsia="en-US"/>
        </w:rPr>
        <w:t>(</w:t>
      </w:r>
      <w:proofErr w:type="gramStart"/>
      <w:r w:rsidRPr="00E16C02">
        <w:rPr>
          <w:rFonts w:ascii="Consolas" w:hAnsi="Consolas"/>
          <w:color w:val="4EC9B0"/>
          <w:sz w:val="21"/>
          <w:szCs w:val="21"/>
          <w:lang w:val="en-US" w:eastAsia="en-US"/>
        </w:rPr>
        <w:t>generics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GenericAPIView</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serializer_class</w:t>
      </w:r>
      <w:r w:rsidRPr="00E16C02">
        <w:rPr>
          <w:rFonts w:ascii="Consolas" w:hAnsi="Consolas"/>
          <w:color w:val="D4D4D4"/>
          <w:sz w:val="21"/>
          <w:szCs w:val="21"/>
          <w:lang w:val="en-US" w:eastAsia="en-US"/>
        </w:rPr>
        <w:t> = </w:t>
      </w:r>
      <w:r w:rsidRPr="00E16C02">
        <w:rPr>
          <w:rFonts w:ascii="Consolas" w:hAnsi="Consolas"/>
          <w:color w:val="4EC9B0"/>
          <w:sz w:val="21"/>
          <w:szCs w:val="21"/>
          <w:lang w:val="en-US" w:eastAsia="en-US"/>
        </w:rPr>
        <w:t>ProductAddSerializer</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queryset</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Product</w:t>
      </w:r>
      <w:r w:rsidRPr="00E16C02">
        <w:rPr>
          <w:rFonts w:ascii="Consolas" w:hAnsi="Consolas"/>
          <w:color w:val="D4D4D4"/>
          <w:sz w:val="21"/>
          <w:szCs w:val="21"/>
          <w:lang w:val="en-US" w:eastAsia="en-US"/>
        </w:rPr>
        <w:t>.</w:t>
      </w:r>
      <w:r w:rsidRPr="00E16C02">
        <w:rPr>
          <w:rFonts w:ascii="Consolas" w:hAnsi="Consolas"/>
          <w:color w:val="9CDCFE"/>
          <w:sz w:val="21"/>
          <w:szCs w:val="21"/>
          <w:lang w:val="en-US" w:eastAsia="en-US"/>
        </w:rPr>
        <w:t>objects</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all</w:t>
      </w:r>
      <w:r w:rsidRPr="00E16C02">
        <w:rPr>
          <w:rFonts w:ascii="Consolas" w:hAnsi="Consolas"/>
          <w:color w:val="D4D4D4"/>
          <w:sz w:val="21"/>
          <w:szCs w:val="21"/>
          <w:lang w:val="en-US" w:eastAsia="en-US"/>
        </w:rPr>
        <w:t>(</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569CD6"/>
          <w:sz w:val="21"/>
          <w:szCs w:val="21"/>
          <w:lang w:val="en-US" w:eastAsia="en-US"/>
        </w:rPr>
        <w:t>def</w:t>
      </w:r>
      <w:r w:rsidRPr="00E16C02">
        <w:rPr>
          <w:rFonts w:ascii="Consolas" w:hAnsi="Consolas"/>
          <w:color w:val="D4D4D4"/>
          <w:sz w:val="21"/>
          <w:szCs w:val="21"/>
          <w:lang w:val="en-US" w:eastAsia="en-US"/>
        </w:rPr>
        <w:t> </w:t>
      </w:r>
      <w:proofErr w:type="gramStart"/>
      <w:r w:rsidRPr="00E16C02">
        <w:rPr>
          <w:rFonts w:ascii="Consolas" w:hAnsi="Consolas"/>
          <w:color w:val="DCDCAA"/>
          <w:sz w:val="21"/>
          <w:szCs w:val="21"/>
          <w:lang w:val="en-US" w:eastAsia="en-US"/>
        </w:rPr>
        <w:t>get</w:t>
      </w:r>
      <w:r w:rsidRPr="00E16C02">
        <w:rPr>
          <w:rFonts w:ascii="Consolas" w:hAnsi="Consolas"/>
          <w:color w:val="D4D4D4"/>
          <w:sz w:val="21"/>
          <w:szCs w:val="21"/>
          <w:lang w:val="en-US" w:eastAsia="en-US"/>
        </w:rPr>
        <w:t>(</w:t>
      </w:r>
      <w:proofErr w:type="gramEnd"/>
      <w:r w:rsidRPr="00E16C02">
        <w:rPr>
          <w:rFonts w:ascii="Consolas" w:hAnsi="Consolas"/>
          <w:color w:val="9CDCFE"/>
          <w:sz w:val="21"/>
          <w:szCs w:val="21"/>
          <w:lang w:val="en-US" w:eastAsia="en-US"/>
        </w:rPr>
        <w:t>self</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request</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C586C0"/>
          <w:sz w:val="21"/>
          <w:szCs w:val="21"/>
          <w:lang w:val="en-US" w:eastAsia="en-US"/>
        </w:rPr>
        <w:t>return</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Response</w:t>
      </w:r>
      <w:r w:rsidRPr="00E16C02">
        <w:rPr>
          <w:rFonts w:ascii="Consolas" w:hAnsi="Consolas"/>
          <w:color w:val="D4D4D4"/>
          <w:sz w:val="21"/>
          <w:szCs w:val="21"/>
          <w:lang w:val="en-US" w:eastAsia="en-US"/>
        </w:rPr>
        <w:t>(</w:t>
      </w:r>
      <w:r w:rsidRPr="00E16C02">
        <w:rPr>
          <w:rFonts w:ascii="Consolas" w:hAnsi="Consolas"/>
          <w:color w:val="9CDCFE"/>
          <w:sz w:val="21"/>
          <w:szCs w:val="21"/>
          <w:lang w:val="en-US" w:eastAsia="en-US"/>
        </w:rPr>
        <w:t>self</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get_serializer</w:t>
      </w:r>
      <w:r w:rsidRPr="00E16C02">
        <w:rPr>
          <w:rFonts w:ascii="Consolas" w:hAnsi="Consolas"/>
          <w:color w:val="D4D4D4"/>
          <w:sz w:val="21"/>
          <w:szCs w:val="21"/>
          <w:lang w:val="en-US" w:eastAsia="en-US"/>
        </w:rPr>
        <w:t>(</w:t>
      </w:r>
      <w:r w:rsidRPr="00E16C02">
        <w:rPr>
          <w:rFonts w:ascii="Consolas" w:hAnsi="Consolas"/>
          <w:color w:val="9CDCFE"/>
          <w:sz w:val="21"/>
          <w:szCs w:val="21"/>
          <w:lang w:val="en-US" w:eastAsia="en-US"/>
        </w:rPr>
        <w:t>self</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get_</w:t>
      </w:r>
      <w:proofErr w:type="gramStart"/>
      <w:r w:rsidRPr="00E16C02">
        <w:rPr>
          <w:rFonts w:ascii="Consolas" w:hAnsi="Consolas"/>
          <w:color w:val="DCDCAA"/>
          <w:sz w:val="21"/>
          <w:szCs w:val="21"/>
          <w:lang w:val="en-US" w:eastAsia="en-US"/>
        </w:rPr>
        <w:t>queryset</w:t>
      </w:r>
      <w:r w:rsidRPr="00E16C02">
        <w:rPr>
          <w:rFonts w:ascii="Consolas" w:hAnsi="Consolas"/>
          <w:color w:val="D4D4D4"/>
          <w:sz w:val="21"/>
          <w:szCs w:val="21"/>
          <w:lang w:val="en-US" w:eastAsia="en-US"/>
        </w:rPr>
        <w:t>(</w:t>
      </w:r>
      <w:proofErr w:type="gramEnd"/>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many</w:t>
      </w:r>
      <w:r w:rsidRPr="00E16C02">
        <w:rPr>
          <w:rFonts w:ascii="Consolas" w:hAnsi="Consolas"/>
          <w:color w:val="D4D4D4"/>
          <w:sz w:val="21"/>
          <w:szCs w:val="21"/>
          <w:lang w:val="en-US" w:eastAsia="en-US"/>
        </w:rPr>
        <w:t> = </w:t>
      </w:r>
      <w:r w:rsidRPr="00E16C02">
        <w:rPr>
          <w:rFonts w:ascii="Consolas" w:hAnsi="Consolas"/>
          <w:color w:val="569CD6"/>
          <w:sz w:val="21"/>
          <w:szCs w:val="21"/>
          <w:lang w:val="en-US" w:eastAsia="en-US"/>
        </w:rPr>
        <w:t>True</w:t>
      </w:r>
      <w:r w:rsidRPr="00E16C02">
        <w:rPr>
          <w:rFonts w:ascii="Consolas" w:hAnsi="Consolas"/>
          <w:color w:val="D4D4D4"/>
          <w:sz w:val="21"/>
          <w:szCs w:val="21"/>
          <w:lang w:val="en-US" w:eastAsia="en-US"/>
        </w:rPr>
        <w:t>).data, </w:t>
      </w:r>
      <w:r w:rsidRPr="00E16C02">
        <w:rPr>
          <w:rFonts w:ascii="Consolas" w:hAnsi="Consolas"/>
          <w:color w:val="9CDCFE"/>
          <w:sz w:val="21"/>
          <w:szCs w:val="21"/>
          <w:lang w:val="en-US" w:eastAsia="en-US"/>
        </w:rPr>
        <w:t>status</w:t>
      </w:r>
      <w:r w:rsidRPr="00E16C02">
        <w:rPr>
          <w:rFonts w:ascii="Consolas" w:hAnsi="Consolas"/>
          <w:color w:val="D4D4D4"/>
          <w:sz w:val="21"/>
          <w:szCs w:val="21"/>
          <w:lang w:val="en-US" w:eastAsia="en-US"/>
        </w:rPr>
        <w:t> = </w:t>
      </w:r>
      <w:r w:rsidRPr="00E16C02">
        <w:rPr>
          <w:rFonts w:ascii="Consolas" w:hAnsi="Consolas"/>
          <w:color w:val="B5CEA8"/>
          <w:sz w:val="21"/>
          <w:szCs w:val="21"/>
          <w:lang w:val="en-US" w:eastAsia="en-US"/>
        </w:rPr>
        <w:t>200</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569CD6"/>
          <w:sz w:val="21"/>
          <w:szCs w:val="21"/>
          <w:lang w:val="en-US" w:eastAsia="en-US"/>
        </w:rPr>
        <w:t>def</w:t>
      </w:r>
      <w:r w:rsidRPr="00E16C02">
        <w:rPr>
          <w:rFonts w:ascii="Consolas" w:hAnsi="Consolas"/>
          <w:color w:val="D4D4D4"/>
          <w:sz w:val="21"/>
          <w:szCs w:val="21"/>
          <w:lang w:val="en-US" w:eastAsia="en-US"/>
        </w:rPr>
        <w:t> </w:t>
      </w:r>
      <w:proofErr w:type="gramStart"/>
      <w:r w:rsidRPr="00E16C02">
        <w:rPr>
          <w:rFonts w:ascii="Consolas" w:hAnsi="Consolas"/>
          <w:color w:val="DCDCAA"/>
          <w:sz w:val="21"/>
          <w:szCs w:val="21"/>
          <w:lang w:val="en-US" w:eastAsia="en-US"/>
        </w:rPr>
        <w:t>post</w:t>
      </w:r>
      <w:r w:rsidRPr="00E16C02">
        <w:rPr>
          <w:rFonts w:ascii="Consolas" w:hAnsi="Consolas"/>
          <w:color w:val="D4D4D4"/>
          <w:sz w:val="21"/>
          <w:szCs w:val="21"/>
          <w:lang w:val="en-US" w:eastAsia="en-US"/>
        </w:rPr>
        <w:t>(</w:t>
      </w:r>
      <w:proofErr w:type="gramEnd"/>
      <w:r w:rsidRPr="00E16C02">
        <w:rPr>
          <w:rFonts w:ascii="Consolas" w:hAnsi="Consolas"/>
          <w:color w:val="9CDCFE"/>
          <w:sz w:val="21"/>
          <w:szCs w:val="21"/>
          <w:lang w:val="en-US" w:eastAsia="en-US"/>
        </w:rPr>
        <w:t>self</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request</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C586C0"/>
          <w:sz w:val="21"/>
          <w:szCs w:val="21"/>
          <w:lang w:val="en-US" w:eastAsia="en-US"/>
        </w:rPr>
        <w:t>return</w:t>
      </w:r>
      <w:r w:rsidRPr="00E16C02">
        <w:rPr>
          <w:rFonts w:ascii="Consolas" w:hAnsi="Consolas"/>
          <w:color w:val="D4D4D4"/>
          <w:sz w:val="21"/>
          <w:szCs w:val="21"/>
          <w:lang w:val="en-US" w:eastAsia="en-US"/>
        </w:rPr>
        <w:t> </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br/>
      </w:r>
      <w:r w:rsidRPr="00E16C02">
        <w:rPr>
          <w:rFonts w:ascii="Consolas" w:hAnsi="Consolas"/>
          <w:color w:val="D4D4D4"/>
          <w:sz w:val="21"/>
          <w:szCs w:val="21"/>
          <w:lang w:val="en-US" w:eastAsia="en-US"/>
        </w:rPr>
        <w:br/>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569CD6"/>
          <w:sz w:val="21"/>
          <w:szCs w:val="21"/>
          <w:lang w:val="en-US" w:eastAsia="en-US"/>
        </w:rPr>
        <w:t>class</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ProductEditAPI</w:t>
      </w:r>
      <w:r w:rsidRPr="00E16C02">
        <w:rPr>
          <w:rFonts w:ascii="Consolas" w:hAnsi="Consolas"/>
          <w:color w:val="D4D4D4"/>
          <w:sz w:val="21"/>
          <w:szCs w:val="21"/>
          <w:lang w:val="en-US" w:eastAsia="en-US"/>
        </w:rPr>
        <w:t>(</w:t>
      </w:r>
      <w:proofErr w:type="gramStart"/>
      <w:r w:rsidRPr="00E16C02">
        <w:rPr>
          <w:rFonts w:ascii="Consolas" w:hAnsi="Consolas"/>
          <w:color w:val="4EC9B0"/>
          <w:sz w:val="21"/>
          <w:szCs w:val="21"/>
          <w:lang w:val="en-US" w:eastAsia="en-US"/>
        </w:rPr>
        <w:t>generics</w:t>
      </w:r>
      <w:r w:rsidRPr="00E16C02">
        <w:rPr>
          <w:rFonts w:ascii="Consolas" w:hAnsi="Consolas"/>
          <w:color w:val="D4D4D4"/>
          <w:sz w:val="21"/>
          <w:szCs w:val="21"/>
          <w:lang w:val="en-US" w:eastAsia="en-US"/>
        </w:rPr>
        <w:t>.</w:t>
      </w:r>
      <w:r w:rsidRPr="00E16C02">
        <w:rPr>
          <w:rFonts w:ascii="Consolas" w:hAnsi="Consolas"/>
          <w:color w:val="4EC9B0"/>
          <w:sz w:val="21"/>
          <w:szCs w:val="21"/>
          <w:lang w:val="en-US" w:eastAsia="en-US"/>
        </w:rPr>
        <w:t>GenericAPIView</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serializer_class</w:t>
      </w:r>
      <w:r w:rsidRPr="00E16C02">
        <w:rPr>
          <w:rFonts w:ascii="Consolas" w:hAnsi="Consolas"/>
          <w:color w:val="D4D4D4"/>
          <w:sz w:val="21"/>
          <w:szCs w:val="21"/>
          <w:lang w:val="en-US" w:eastAsia="en-US"/>
        </w:rPr>
        <w:t> = </w:t>
      </w:r>
      <w:r w:rsidRPr="00E16C02">
        <w:rPr>
          <w:rFonts w:ascii="Consolas" w:hAnsi="Consolas"/>
          <w:color w:val="4EC9B0"/>
          <w:sz w:val="21"/>
          <w:szCs w:val="21"/>
          <w:lang w:val="en-US" w:eastAsia="en-US"/>
        </w:rPr>
        <w:t>ProductEditSerializer</w:t>
      </w: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queryset</w:t>
      </w:r>
      <w:r w:rsidRPr="00E16C02">
        <w:rPr>
          <w:rFonts w:ascii="Consolas" w:hAnsi="Consolas"/>
          <w:color w:val="D4D4D4"/>
          <w:sz w:val="21"/>
          <w:szCs w:val="21"/>
          <w:lang w:val="en-US" w:eastAsia="en-US"/>
        </w:rPr>
        <w:t> = </w:t>
      </w:r>
      <w:proofErr w:type="gramStart"/>
      <w:r w:rsidRPr="00E16C02">
        <w:rPr>
          <w:rFonts w:ascii="Consolas" w:hAnsi="Consolas"/>
          <w:color w:val="4EC9B0"/>
          <w:sz w:val="21"/>
          <w:szCs w:val="21"/>
          <w:lang w:val="en-US" w:eastAsia="en-US"/>
        </w:rPr>
        <w:t>Product</w:t>
      </w:r>
      <w:r w:rsidRPr="00E16C02">
        <w:rPr>
          <w:rFonts w:ascii="Consolas" w:hAnsi="Consolas"/>
          <w:color w:val="D4D4D4"/>
          <w:sz w:val="21"/>
          <w:szCs w:val="21"/>
          <w:lang w:val="en-US" w:eastAsia="en-US"/>
        </w:rPr>
        <w:t>.</w:t>
      </w:r>
      <w:r w:rsidRPr="00E16C02">
        <w:rPr>
          <w:rFonts w:ascii="Consolas" w:hAnsi="Consolas"/>
          <w:color w:val="9CDCFE"/>
          <w:sz w:val="21"/>
          <w:szCs w:val="21"/>
          <w:lang w:val="en-US" w:eastAsia="en-US"/>
        </w:rPr>
        <w:t>objects</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all</w:t>
      </w:r>
      <w:r w:rsidRPr="00E16C02">
        <w:rPr>
          <w:rFonts w:ascii="Consolas" w:hAnsi="Consolas"/>
          <w:color w:val="D4D4D4"/>
          <w:sz w:val="21"/>
          <w:szCs w:val="21"/>
          <w:lang w:val="en-US" w:eastAsia="en-US"/>
        </w:rPr>
        <w:t>(</w:t>
      </w:r>
      <w:proofErr w:type="gramEnd"/>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569CD6"/>
          <w:sz w:val="21"/>
          <w:szCs w:val="21"/>
          <w:lang w:val="en-US" w:eastAsia="en-US"/>
        </w:rPr>
        <w:t>def</w:t>
      </w:r>
      <w:r w:rsidRPr="00E16C02">
        <w:rPr>
          <w:rFonts w:ascii="Consolas" w:hAnsi="Consolas"/>
          <w:color w:val="D4D4D4"/>
          <w:sz w:val="21"/>
          <w:szCs w:val="21"/>
          <w:lang w:val="en-US" w:eastAsia="en-US"/>
        </w:rPr>
        <w:t> </w:t>
      </w:r>
      <w:proofErr w:type="gramStart"/>
      <w:r w:rsidRPr="00E16C02">
        <w:rPr>
          <w:rFonts w:ascii="Consolas" w:hAnsi="Consolas"/>
          <w:color w:val="DCDCAA"/>
          <w:sz w:val="21"/>
          <w:szCs w:val="21"/>
          <w:lang w:val="en-US" w:eastAsia="en-US"/>
        </w:rPr>
        <w:t>get</w:t>
      </w:r>
      <w:r w:rsidRPr="00E16C02">
        <w:rPr>
          <w:rFonts w:ascii="Consolas" w:hAnsi="Consolas"/>
          <w:color w:val="D4D4D4"/>
          <w:sz w:val="21"/>
          <w:szCs w:val="21"/>
          <w:lang w:val="en-US" w:eastAsia="en-US"/>
        </w:rPr>
        <w:t>(</w:t>
      </w:r>
      <w:proofErr w:type="gramEnd"/>
      <w:r w:rsidRPr="00E16C02">
        <w:rPr>
          <w:rFonts w:ascii="Consolas" w:hAnsi="Consolas"/>
          <w:color w:val="9CDCFE"/>
          <w:sz w:val="21"/>
          <w:szCs w:val="21"/>
          <w:lang w:val="en-US" w:eastAsia="en-US"/>
        </w:rPr>
        <w:t>self</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request</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C586C0"/>
          <w:sz w:val="21"/>
          <w:szCs w:val="21"/>
          <w:lang w:val="en-US" w:eastAsia="en-US"/>
        </w:rPr>
        <w:t>return</w:t>
      </w:r>
      <w:r w:rsidRPr="00E16C02">
        <w:rPr>
          <w:rFonts w:ascii="Consolas" w:hAnsi="Consolas"/>
          <w:color w:val="D4D4D4"/>
          <w:sz w:val="21"/>
          <w:szCs w:val="21"/>
          <w:lang w:val="en-US" w:eastAsia="en-US"/>
        </w:rPr>
        <w:t> </w:t>
      </w:r>
      <w:r w:rsidRPr="00E16C02">
        <w:rPr>
          <w:rFonts w:ascii="Consolas" w:hAnsi="Consolas"/>
          <w:color w:val="4EC9B0"/>
          <w:sz w:val="21"/>
          <w:szCs w:val="21"/>
          <w:lang w:val="en-US" w:eastAsia="en-US"/>
        </w:rPr>
        <w:t>Response</w:t>
      </w:r>
      <w:r w:rsidRPr="00E16C02">
        <w:rPr>
          <w:rFonts w:ascii="Consolas" w:hAnsi="Consolas"/>
          <w:color w:val="D4D4D4"/>
          <w:sz w:val="21"/>
          <w:szCs w:val="21"/>
          <w:lang w:val="en-US" w:eastAsia="en-US"/>
        </w:rPr>
        <w:t>(</w:t>
      </w:r>
      <w:r w:rsidRPr="00E16C02">
        <w:rPr>
          <w:rFonts w:ascii="Consolas" w:hAnsi="Consolas"/>
          <w:color w:val="9CDCFE"/>
          <w:sz w:val="21"/>
          <w:szCs w:val="21"/>
          <w:lang w:val="en-US" w:eastAsia="en-US"/>
        </w:rPr>
        <w:t>self</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get_serializer</w:t>
      </w:r>
      <w:r w:rsidRPr="00E16C02">
        <w:rPr>
          <w:rFonts w:ascii="Consolas" w:hAnsi="Consolas"/>
          <w:color w:val="D4D4D4"/>
          <w:sz w:val="21"/>
          <w:szCs w:val="21"/>
          <w:lang w:val="en-US" w:eastAsia="en-US"/>
        </w:rPr>
        <w:t>(</w:t>
      </w:r>
      <w:r w:rsidRPr="00E16C02">
        <w:rPr>
          <w:rFonts w:ascii="Consolas" w:hAnsi="Consolas"/>
          <w:color w:val="9CDCFE"/>
          <w:sz w:val="21"/>
          <w:szCs w:val="21"/>
          <w:lang w:val="en-US" w:eastAsia="en-US"/>
        </w:rPr>
        <w:t>self</w:t>
      </w:r>
      <w:r w:rsidRPr="00E16C02">
        <w:rPr>
          <w:rFonts w:ascii="Consolas" w:hAnsi="Consolas"/>
          <w:color w:val="D4D4D4"/>
          <w:sz w:val="21"/>
          <w:szCs w:val="21"/>
          <w:lang w:val="en-US" w:eastAsia="en-US"/>
        </w:rPr>
        <w:t>.</w:t>
      </w:r>
      <w:r w:rsidRPr="00E16C02">
        <w:rPr>
          <w:rFonts w:ascii="Consolas" w:hAnsi="Consolas"/>
          <w:color w:val="DCDCAA"/>
          <w:sz w:val="21"/>
          <w:szCs w:val="21"/>
          <w:lang w:val="en-US" w:eastAsia="en-US"/>
        </w:rPr>
        <w:t>get_</w:t>
      </w:r>
      <w:proofErr w:type="gramStart"/>
      <w:r w:rsidRPr="00E16C02">
        <w:rPr>
          <w:rFonts w:ascii="Consolas" w:hAnsi="Consolas"/>
          <w:color w:val="DCDCAA"/>
          <w:sz w:val="21"/>
          <w:szCs w:val="21"/>
          <w:lang w:val="en-US" w:eastAsia="en-US"/>
        </w:rPr>
        <w:t>queryset</w:t>
      </w:r>
      <w:r w:rsidRPr="00E16C02">
        <w:rPr>
          <w:rFonts w:ascii="Consolas" w:hAnsi="Consolas"/>
          <w:color w:val="D4D4D4"/>
          <w:sz w:val="21"/>
          <w:szCs w:val="21"/>
          <w:lang w:val="en-US" w:eastAsia="en-US"/>
        </w:rPr>
        <w:t>(</w:t>
      </w:r>
      <w:proofErr w:type="gramEnd"/>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many</w:t>
      </w:r>
      <w:r w:rsidRPr="00E16C02">
        <w:rPr>
          <w:rFonts w:ascii="Consolas" w:hAnsi="Consolas"/>
          <w:color w:val="D4D4D4"/>
          <w:sz w:val="21"/>
          <w:szCs w:val="21"/>
          <w:lang w:val="en-US" w:eastAsia="en-US"/>
        </w:rPr>
        <w:t> = </w:t>
      </w:r>
      <w:r w:rsidRPr="00E16C02">
        <w:rPr>
          <w:rFonts w:ascii="Consolas" w:hAnsi="Consolas"/>
          <w:color w:val="569CD6"/>
          <w:sz w:val="21"/>
          <w:szCs w:val="21"/>
          <w:lang w:val="en-US" w:eastAsia="en-US"/>
        </w:rPr>
        <w:t>True</w:t>
      </w:r>
      <w:r w:rsidRPr="00E16C02">
        <w:rPr>
          <w:rFonts w:ascii="Consolas" w:hAnsi="Consolas"/>
          <w:color w:val="D4D4D4"/>
          <w:sz w:val="21"/>
          <w:szCs w:val="21"/>
          <w:lang w:val="en-US" w:eastAsia="en-US"/>
        </w:rPr>
        <w:t>).data, </w:t>
      </w:r>
      <w:r w:rsidRPr="00E16C02">
        <w:rPr>
          <w:rFonts w:ascii="Consolas" w:hAnsi="Consolas"/>
          <w:color w:val="9CDCFE"/>
          <w:sz w:val="21"/>
          <w:szCs w:val="21"/>
          <w:lang w:val="en-US" w:eastAsia="en-US"/>
        </w:rPr>
        <w:t>status</w:t>
      </w:r>
      <w:r w:rsidRPr="00E16C02">
        <w:rPr>
          <w:rFonts w:ascii="Consolas" w:hAnsi="Consolas"/>
          <w:color w:val="D4D4D4"/>
          <w:sz w:val="21"/>
          <w:szCs w:val="21"/>
          <w:lang w:val="en-US" w:eastAsia="en-US"/>
        </w:rPr>
        <w:t> = </w:t>
      </w:r>
      <w:r w:rsidRPr="00E16C02">
        <w:rPr>
          <w:rFonts w:ascii="Consolas" w:hAnsi="Consolas"/>
          <w:color w:val="B5CEA8"/>
          <w:sz w:val="21"/>
          <w:szCs w:val="21"/>
          <w:lang w:val="en-US" w:eastAsia="en-US"/>
        </w:rPr>
        <w:t>200</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569CD6"/>
          <w:sz w:val="21"/>
          <w:szCs w:val="21"/>
          <w:lang w:val="en-US" w:eastAsia="en-US"/>
        </w:rPr>
        <w:t>def</w:t>
      </w:r>
      <w:r w:rsidRPr="00E16C02">
        <w:rPr>
          <w:rFonts w:ascii="Consolas" w:hAnsi="Consolas"/>
          <w:color w:val="D4D4D4"/>
          <w:sz w:val="21"/>
          <w:szCs w:val="21"/>
          <w:lang w:val="en-US" w:eastAsia="en-US"/>
        </w:rPr>
        <w:t> </w:t>
      </w:r>
      <w:proofErr w:type="gramStart"/>
      <w:r w:rsidRPr="00E16C02">
        <w:rPr>
          <w:rFonts w:ascii="Consolas" w:hAnsi="Consolas"/>
          <w:color w:val="DCDCAA"/>
          <w:sz w:val="21"/>
          <w:szCs w:val="21"/>
          <w:lang w:val="en-US" w:eastAsia="en-US"/>
        </w:rPr>
        <w:t>post</w:t>
      </w:r>
      <w:r w:rsidRPr="00E16C02">
        <w:rPr>
          <w:rFonts w:ascii="Consolas" w:hAnsi="Consolas"/>
          <w:color w:val="D4D4D4"/>
          <w:sz w:val="21"/>
          <w:szCs w:val="21"/>
          <w:lang w:val="en-US" w:eastAsia="en-US"/>
        </w:rPr>
        <w:t>(</w:t>
      </w:r>
      <w:proofErr w:type="gramEnd"/>
      <w:r w:rsidRPr="00E16C02">
        <w:rPr>
          <w:rFonts w:ascii="Consolas" w:hAnsi="Consolas"/>
          <w:color w:val="9CDCFE"/>
          <w:sz w:val="21"/>
          <w:szCs w:val="21"/>
          <w:lang w:val="en-US" w:eastAsia="en-US"/>
        </w:rPr>
        <w:t>self</w:t>
      </w:r>
      <w:r w:rsidRPr="00E16C02">
        <w:rPr>
          <w:rFonts w:ascii="Consolas" w:hAnsi="Consolas"/>
          <w:color w:val="D4D4D4"/>
          <w:sz w:val="21"/>
          <w:szCs w:val="21"/>
          <w:lang w:val="en-US" w:eastAsia="en-US"/>
        </w:rPr>
        <w:t>, </w:t>
      </w:r>
      <w:r w:rsidRPr="00E16C02">
        <w:rPr>
          <w:rFonts w:ascii="Consolas" w:hAnsi="Consolas"/>
          <w:color w:val="9CDCFE"/>
          <w:sz w:val="21"/>
          <w:szCs w:val="21"/>
          <w:lang w:val="en-US" w:eastAsia="en-US"/>
        </w:rPr>
        <w:t>request</w:t>
      </w:r>
      <w:r w:rsidRPr="00E16C02">
        <w:rPr>
          <w:rFonts w:ascii="Consolas" w:hAnsi="Consolas"/>
          <w:color w:val="D4D4D4"/>
          <w:sz w:val="21"/>
          <w:szCs w:val="21"/>
          <w:lang w:val="en-US" w:eastAsia="en-US"/>
        </w:rPr>
        <w:t>):</w:t>
      </w:r>
    </w:p>
    <w:p w:rsidR="00E16C02" w:rsidRPr="00E16C02" w:rsidRDefault="00E16C02" w:rsidP="004C1E71">
      <w:pPr>
        <w:spacing w:line="14.25pt" w:lineRule="atLeast"/>
        <w:rPr>
          <w:rFonts w:ascii="Consolas" w:hAnsi="Consolas"/>
          <w:color w:val="D4D4D4"/>
          <w:sz w:val="21"/>
          <w:szCs w:val="21"/>
          <w:lang w:val="en-US" w:eastAsia="en-US"/>
        </w:rPr>
      </w:pPr>
    </w:p>
    <w:p w:rsidR="00E16C02" w:rsidRPr="00E16C02" w:rsidRDefault="00E16C02" w:rsidP="004C1E71">
      <w:pPr>
        <w:spacing w:line="14.25pt" w:lineRule="atLeast"/>
        <w:rPr>
          <w:rFonts w:ascii="Consolas" w:hAnsi="Consolas"/>
          <w:color w:val="D4D4D4"/>
          <w:sz w:val="21"/>
          <w:szCs w:val="21"/>
          <w:lang w:val="en-US" w:eastAsia="en-US"/>
        </w:rPr>
      </w:pPr>
      <w:r w:rsidRPr="00E16C02">
        <w:rPr>
          <w:rFonts w:ascii="Consolas" w:hAnsi="Consolas"/>
          <w:color w:val="D4D4D4"/>
          <w:sz w:val="21"/>
          <w:szCs w:val="21"/>
          <w:lang w:val="en-US" w:eastAsia="en-US"/>
        </w:rPr>
        <w:t>        </w:t>
      </w:r>
      <w:r w:rsidRPr="00E16C02">
        <w:rPr>
          <w:rFonts w:ascii="Consolas" w:hAnsi="Consolas"/>
          <w:color w:val="C586C0"/>
          <w:sz w:val="21"/>
          <w:szCs w:val="21"/>
          <w:lang w:val="en-US" w:eastAsia="en-US"/>
        </w:rPr>
        <w:t>return</w:t>
      </w:r>
      <w:r w:rsidRPr="00E16C02">
        <w:rPr>
          <w:rFonts w:ascii="Consolas" w:hAnsi="Consolas"/>
          <w:color w:val="D4D4D4"/>
          <w:sz w:val="21"/>
          <w:szCs w:val="21"/>
          <w:lang w:val="en-US" w:eastAsia="en-US"/>
        </w:rPr>
        <w:t> </w:t>
      </w:r>
    </w:p>
    <w:p w:rsidR="0091448D" w:rsidRPr="0086745F" w:rsidRDefault="0091448D" w:rsidP="004C1E71">
      <w:pPr>
        <w:pStyle w:val="1"/>
        <w:jc w:val="end"/>
        <w:rPr>
          <w:szCs w:val="28"/>
        </w:rPr>
      </w:pPr>
      <w:r w:rsidRPr="0091448D">
        <w:br w:type="page"/>
      </w:r>
      <w:bookmarkStart w:id="39" w:name="_Toc75428349"/>
      <w:r w:rsidRPr="0086745F">
        <w:rPr>
          <w:szCs w:val="28"/>
        </w:rPr>
        <w:lastRenderedPageBreak/>
        <w:t>ДОДАТОК Б</w:t>
      </w:r>
      <w:bookmarkEnd w:id="39"/>
    </w:p>
    <w:p w:rsidR="00856CD5" w:rsidRPr="00856CD5" w:rsidRDefault="00856CD5" w:rsidP="00856CD5">
      <w:pPr>
        <w:spacing w:before="5pt" w:beforeAutospacing="1" w:after="5pt" w:afterAutospacing="1"/>
        <w:jc w:val="center"/>
        <w:rPr>
          <w:b/>
          <w:color w:val="000000"/>
          <w:sz w:val="28"/>
          <w:szCs w:val="27"/>
          <w:lang w:val="ru-RU" w:eastAsia="en-US"/>
        </w:rPr>
      </w:pPr>
      <w:r w:rsidRPr="00856CD5">
        <w:rPr>
          <w:b/>
          <w:color w:val="000000"/>
          <w:sz w:val="28"/>
          <w:szCs w:val="27"/>
          <w:lang w:val="ru-RU" w:eastAsia="en-US"/>
        </w:rPr>
        <w:t>ВІДГУК</w:t>
      </w:r>
    </w:p>
    <w:p w:rsidR="00856CD5" w:rsidRPr="00856CD5" w:rsidRDefault="00856CD5" w:rsidP="00A1742C">
      <w:pPr>
        <w:spacing w:before="5pt" w:beforeAutospacing="1" w:after="5pt" w:afterAutospacing="1"/>
        <w:jc w:val="center"/>
        <w:rPr>
          <w:b/>
          <w:color w:val="000000"/>
          <w:sz w:val="28"/>
          <w:szCs w:val="27"/>
          <w:lang w:val="ru-RU" w:eastAsia="en-US"/>
        </w:rPr>
      </w:pPr>
      <w:r w:rsidRPr="00856CD5">
        <w:rPr>
          <w:b/>
          <w:color w:val="000000"/>
          <w:sz w:val="28"/>
          <w:szCs w:val="27"/>
          <w:lang w:val="ru-RU" w:eastAsia="en-US"/>
        </w:rPr>
        <w:t>керівника економічного розділу</w:t>
      </w:r>
    </w:p>
    <w:p w:rsidR="00856CD5" w:rsidRPr="00856CD5" w:rsidRDefault="00856CD5" w:rsidP="00A1742C">
      <w:pPr>
        <w:spacing w:before="5pt" w:beforeAutospacing="1" w:after="5pt" w:afterAutospacing="1"/>
        <w:jc w:val="center"/>
        <w:rPr>
          <w:b/>
          <w:color w:val="000000"/>
          <w:sz w:val="28"/>
          <w:szCs w:val="27"/>
          <w:lang w:val="ru-RU" w:eastAsia="en-US"/>
        </w:rPr>
      </w:pPr>
      <w:r w:rsidRPr="00856CD5">
        <w:rPr>
          <w:b/>
          <w:color w:val="000000"/>
          <w:sz w:val="28"/>
          <w:szCs w:val="27"/>
          <w:lang w:val="ru-RU" w:eastAsia="en-US"/>
        </w:rPr>
        <w:t>на кваліфікаційну роботу бакалавра</w:t>
      </w:r>
    </w:p>
    <w:p w:rsidR="00856CD5" w:rsidRPr="00856CD5" w:rsidRDefault="00856CD5" w:rsidP="00A1742C">
      <w:pPr>
        <w:spacing w:before="5pt" w:beforeAutospacing="1" w:after="5pt" w:afterAutospacing="1"/>
        <w:jc w:val="center"/>
        <w:rPr>
          <w:b/>
          <w:color w:val="000000"/>
          <w:sz w:val="28"/>
          <w:szCs w:val="27"/>
          <w:lang w:val="ru-RU" w:eastAsia="en-US"/>
        </w:rPr>
      </w:pPr>
      <w:r w:rsidRPr="00856CD5">
        <w:rPr>
          <w:b/>
          <w:color w:val="000000"/>
          <w:sz w:val="28"/>
          <w:szCs w:val="27"/>
          <w:lang w:val="ru-RU" w:eastAsia="en-US"/>
        </w:rPr>
        <w:t>на тему:</w:t>
      </w:r>
    </w:p>
    <w:p w:rsidR="00856CD5" w:rsidRPr="00856CD5" w:rsidRDefault="00856CD5" w:rsidP="00A1742C">
      <w:pPr>
        <w:spacing w:before="5pt" w:beforeAutospacing="1" w:after="5pt" w:afterAutospacing="1"/>
        <w:jc w:val="center"/>
        <w:rPr>
          <w:b/>
          <w:color w:val="000000"/>
          <w:sz w:val="28"/>
          <w:szCs w:val="27"/>
          <w:lang w:val="ru-RU" w:eastAsia="en-US"/>
        </w:rPr>
      </w:pPr>
      <w:r w:rsidRPr="00856CD5">
        <w:rPr>
          <w:b/>
          <w:color w:val="000000"/>
          <w:sz w:val="28"/>
          <w:szCs w:val="27"/>
          <w:lang w:val="ru-RU" w:eastAsia="en-US"/>
        </w:rPr>
        <w:t>«Розробка веб-додатк</w:t>
      </w:r>
      <w:r>
        <w:rPr>
          <w:b/>
          <w:color w:val="000000"/>
          <w:sz w:val="28"/>
          <w:szCs w:val="27"/>
          <w:lang w:val="ru-RU" w:eastAsia="en-US"/>
        </w:rPr>
        <w:t>а</w:t>
      </w:r>
      <w:r w:rsidRPr="00856CD5">
        <w:rPr>
          <w:b/>
          <w:color w:val="000000"/>
          <w:sz w:val="28"/>
          <w:szCs w:val="27"/>
          <w:lang w:val="ru-RU" w:eastAsia="en-US"/>
        </w:rPr>
        <w:t xml:space="preserve"> </w:t>
      </w:r>
      <w:r>
        <w:rPr>
          <w:b/>
          <w:color w:val="000000"/>
          <w:sz w:val="28"/>
          <w:szCs w:val="27"/>
          <w:lang w:val="ru-RU" w:eastAsia="en-US"/>
        </w:rPr>
        <w:t xml:space="preserve">товарно-інформаційної системи на мові </w:t>
      </w:r>
      <w:r>
        <w:rPr>
          <w:b/>
          <w:color w:val="000000"/>
          <w:sz w:val="28"/>
          <w:szCs w:val="27"/>
          <w:lang w:val="en-US" w:eastAsia="en-US"/>
        </w:rPr>
        <w:t>Python</w:t>
      </w:r>
      <w:r w:rsidRPr="00856CD5">
        <w:rPr>
          <w:b/>
          <w:color w:val="000000"/>
          <w:sz w:val="28"/>
          <w:szCs w:val="27"/>
          <w:lang w:val="ru-RU" w:eastAsia="en-US"/>
        </w:rPr>
        <w:t xml:space="preserve"> </w:t>
      </w:r>
      <w:r>
        <w:rPr>
          <w:b/>
          <w:color w:val="000000"/>
          <w:sz w:val="28"/>
          <w:szCs w:val="27"/>
          <w:lang w:eastAsia="en-US"/>
        </w:rPr>
        <w:t xml:space="preserve">та фреймворку </w:t>
      </w:r>
      <w:r>
        <w:rPr>
          <w:b/>
          <w:color w:val="000000"/>
          <w:sz w:val="28"/>
          <w:szCs w:val="27"/>
          <w:lang w:val="en-US" w:eastAsia="en-US"/>
        </w:rPr>
        <w:t>Django</w:t>
      </w:r>
      <w:r w:rsidRPr="00856CD5">
        <w:rPr>
          <w:b/>
          <w:color w:val="000000"/>
          <w:sz w:val="28"/>
          <w:szCs w:val="27"/>
          <w:lang w:val="ru-RU" w:eastAsia="en-US"/>
        </w:rPr>
        <w:t>»</w:t>
      </w:r>
    </w:p>
    <w:p w:rsidR="00856CD5" w:rsidRPr="00856CD5" w:rsidRDefault="00856CD5" w:rsidP="00A1742C">
      <w:pPr>
        <w:spacing w:before="5pt" w:beforeAutospacing="1" w:after="5pt" w:afterAutospacing="1"/>
        <w:jc w:val="center"/>
        <w:rPr>
          <w:b/>
          <w:color w:val="000000"/>
          <w:sz w:val="28"/>
          <w:szCs w:val="27"/>
          <w:lang w:val="ru-RU" w:eastAsia="en-US"/>
        </w:rPr>
      </w:pPr>
      <w:r>
        <w:rPr>
          <w:b/>
          <w:color w:val="000000"/>
          <w:sz w:val="28"/>
          <w:szCs w:val="27"/>
          <w:lang w:val="ru-RU" w:eastAsia="en-US"/>
        </w:rPr>
        <w:t>студента групи 121-</w:t>
      </w:r>
      <w:r w:rsidRPr="00856CD5">
        <w:rPr>
          <w:b/>
          <w:color w:val="000000"/>
          <w:sz w:val="28"/>
          <w:szCs w:val="27"/>
          <w:lang w:val="ru-RU" w:eastAsia="en-US"/>
        </w:rPr>
        <w:t>17-</w:t>
      </w:r>
      <w:r w:rsidRPr="00F2257B">
        <w:rPr>
          <w:b/>
          <w:color w:val="000000"/>
          <w:sz w:val="28"/>
          <w:szCs w:val="27"/>
          <w:lang w:val="ru-RU" w:eastAsia="en-US"/>
        </w:rPr>
        <w:t>1</w:t>
      </w:r>
      <w:r w:rsidRPr="00856CD5">
        <w:rPr>
          <w:b/>
          <w:color w:val="000000"/>
          <w:sz w:val="28"/>
          <w:szCs w:val="27"/>
          <w:lang w:val="ru-RU" w:eastAsia="en-US"/>
        </w:rPr>
        <w:t xml:space="preserve"> </w:t>
      </w:r>
      <w:r>
        <w:rPr>
          <w:b/>
          <w:color w:val="000000"/>
          <w:sz w:val="28"/>
          <w:szCs w:val="27"/>
          <w:lang w:val="ru-RU" w:eastAsia="en-US"/>
        </w:rPr>
        <w:t>Бізюков Владислава Євенійовича</w:t>
      </w:r>
    </w:p>
    <w:p w:rsidR="00467909" w:rsidRPr="00856CD5" w:rsidRDefault="00467909" w:rsidP="004C1E71">
      <w:pPr>
        <w:rPr>
          <w:sz w:val="28"/>
          <w:szCs w:val="28"/>
        </w:rPr>
      </w:pPr>
      <w:r>
        <w:rPr>
          <w:sz w:val="28"/>
          <w:szCs w:val="28"/>
          <w:lang w:val="x-none"/>
        </w:rPr>
        <w:br w:type="page"/>
      </w:r>
    </w:p>
    <w:p w:rsidR="00467909" w:rsidRPr="0086745F" w:rsidRDefault="00467909" w:rsidP="004C1E71">
      <w:pPr>
        <w:pStyle w:val="1"/>
        <w:jc w:val="end"/>
        <w:rPr>
          <w:szCs w:val="28"/>
        </w:rPr>
      </w:pPr>
      <w:bookmarkStart w:id="40" w:name="_Toc75428350"/>
      <w:r w:rsidRPr="0086745F">
        <w:rPr>
          <w:szCs w:val="28"/>
        </w:rPr>
        <w:lastRenderedPageBreak/>
        <w:t>ДОДАТОК В</w:t>
      </w:r>
      <w:bookmarkEnd w:id="40"/>
    </w:p>
    <w:p w:rsidR="00467909" w:rsidRPr="0086745F" w:rsidRDefault="001B373C" w:rsidP="004C1E71">
      <w:pPr>
        <w:pStyle w:val="2"/>
        <w:spacing w:before="0pt" w:after="0pt"/>
        <w:jc w:val="center"/>
        <w:rPr>
          <w:rFonts w:ascii="Times New Roman" w:hAnsi="Times New Roman"/>
          <w:i w:val="0"/>
        </w:rPr>
      </w:pPr>
      <w:bookmarkStart w:id="41" w:name="_Toc75428351"/>
      <w:r w:rsidRPr="0086745F">
        <w:rPr>
          <w:rFonts w:ascii="Times New Roman" w:hAnsi="Times New Roman"/>
          <w:i w:val="0"/>
        </w:rPr>
        <w:t>Перелік файлів на диску</w:t>
      </w:r>
      <w:bookmarkEnd w:id="41"/>
    </w:p>
    <w:p w:rsidR="00467909" w:rsidRPr="00F410DC" w:rsidRDefault="00467909" w:rsidP="004C1E71">
      <w:pPr>
        <w:pStyle w:val="3"/>
        <w:jc w:val="start"/>
        <w:rPr>
          <w:sz w:val="26"/>
          <w:szCs w:val="26"/>
        </w:rPr>
      </w:pPr>
    </w:p>
    <w:p w:rsidR="00467909" w:rsidRPr="00F410DC" w:rsidRDefault="00467909" w:rsidP="004C1E71">
      <w:pPr>
        <w:rPr>
          <w:b/>
          <w:sz w:val="26"/>
          <w:szCs w:val="26"/>
        </w:rPr>
      </w:pPr>
    </w:p>
    <w:tbl>
      <w:tblPr>
        <w:tblW w:w="468pt" w:type="dxa"/>
        <w:tblInd w:w="5.4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3780"/>
        <w:gridCol w:w="5580"/>
      </w:tblGrid>
      <w:tr w:rsidR="00467909" w:rsidRPr="00467909" w:rsidTr="00E1699C">
        <w:trPr>
          <w:cantSplit/>
        </w:trPr>
        <w:tc>
          <w:tcPr>
            <w:tcW w:w="189pt" w:type="dxa"/>
          </w:tcPr>
          <w:p w:rsidR="00467909" w:rsidRPr="00467909" w:rsidRDefault="00467909" w:rsidP="004C1E71">
            <w:pPr>
              <w:jc w:val="center"/>
              <w:rPr>
                <w:b/>
                <w:bCs/>
                <w:sz w:val="26"/>
                <w:szCs w:val="26"/>
              </w:rPr>
            </w:pPr>
            <w:r w:rsidRPr="00467909">
              <w:rPr>
                <w:b/>
                <w:bCs/>
                <w:sz w:val="26"/>
                <w:szCs w:val="26"/>
              </w:rPr>
              <w:t>Ім’я файлу</w:t>
            </w:r>
          </w:p>
        </w:tc>
        <w:tc>
          <w:tcPr>
            <w:tcW w:w="279pt" w:type="dxa"/>
          </w:tcPr>
          <w:p w:rsidR="00467909" w:rsidRPr="00467909" w:rsidRDefault="00467909" w:rsidP="004C1E71">
            <w:pPr>
              <w:jc w:val="center"/>
              <w:rPr>
                <w:b/>
                <w:bCs/>
                <w:sz w:val="26"/>
                <w:szCs w:val="26"/>
              </w:rPr>
            </w:pPr>
            <w:r w:rsidRPr="00467909">
              <w:rPr>
                <w:b/>
                <w:bCs/>
                <w:sz w:val="26"/>
                <w:szCs w:val="26"/>
              </w:rPr>
              <w:t>Опис</w:t>
            </w:r>
          </w:p>
        </w:tc>
      </w:tr>
      <w:tr w:rsidR="00467909" w:rsidRPr="00467909" w:rsidTr="00E1699C">
        <w:trPr>
          <w:cantSplit/>
        </w:trPr>
        <w:tc>
          <w:tcPr>
            <w:tcW w:w="468pt" w:type="dxa"/>
            <w:gridSpan w:val="2"/>
          </w:tcPr>
          <w:p w:rsidR="00467909" w:rsidRPr="00467909" w:rsidRDefault="00467909" w:rsidP="004C1E71">
            <w:pPr>
              <w:jc w:val="both"/>
              <w:rPr>
                <w:sz w:val="26"/>
                <w:szCs w:val="26"/>
              </w:rPr>
            </w:pPr>
            <w:r w:rsidRPr="00467909">
              <w:rPr>
                <w:sz w:val="26"/>
                <w:szCs w:val="26"/>
              </w:rPr>
              <w:t>Пояснювальні документи</w:t>
            </w:r>
          </w:p>
        </w:tc>
      </w:tr>
      <w:tr w:rsidR="00467909" w:rsidRPr="00467909" w:rsidTr="00E1699C">
        <w:trPr>
          <w:trHeight w:val="361"/>
        </w:trPr>
        <w:tc>
          <w:tcPr>
            <w:tcW w:w="189pt" w:type="dxa"/>
          </w:tcPr>
          <w:p w:rsidR="00467909" w:rsidRPr="00467909" w:rsidRDefault="00467909" w:rsidP="004C1E71">
            <w:pPr>
              <w:jc w:val="both"/>
              <w:rPr>
                <w:sz w:val="26"/>
                <w:szCs w:val="26"/>
                <w:lang w:val="en-US"/>
              </w:rPr>
            </w:pPr>
            <w:r>
              <w:rPr>
                <w:sz w:val="26"/>
                <w:szCs w:val="26"/>
              </w:rPr>
              <w:t xml:space="preserve">Кваліфікаційна робота </w:t>
            </w:r>
            <w:r>
              <w:rPr>
                <w:sz w:val="26"/>
                <w:szCs w:val="26"/>
                <w:lang w:val="ru-RU"/>
              </w:rPr>
              <w:t>Б</w:t>
            </w:r>
            <w:r>
              <w:rPr>
                <w:sz w:val="26"/>
                <w:szCs w:val="26"/>
              </w:rPr>
              <w:t>ізюков</w:t>
            </w:r>
            <w:r w:rsidRPr="00467909">
              <w:rPr>
                <w:sz w:val="26"/>
                <w:szCs w:val="26"/>
              </w:rPr>
              <w:t>.</w:t>
            </w:r>
            <w:r w:rsidRPr="00467909">
              <w:rPr>
                <w:sz w:val="26"/>
                <w:szCs w:val="26"/>
                <w:lang w:val="en-US"/>
              </w:rPr>
              <w:t>docx</w:t>
            </w:r>
          </w:p>
        </w:tc>
        <w:tc>
          <w:tcPr>
            <w:tcW w:w="279pt" w:type="dxa"/>
          </w:tcPr>
          <w:p w:rsidR="00467909" w:rsidRPr="00467909" w:rsidRDefault="00467909" w:rsidP="004C1E71">
            <w:pPr>
              <w:jc w:val="both"/>
              <w:rPr>
                <w:sz w:val="26"/>
                <w:szCs w:val="26"/>
              </w:rPr>
            </w:pPr>
            <w:r w:rsidRPr="00467909">
              <w:rPr>
                <w:sz w:val="26"/>
                <w:szCs w:val="26"/>
              </w:rPr>
              <w:t xml:space="preserve">Пояснювальна записка до кваліфікаційної роботи. Документ </w:t>
            </w:r>
            <w:r w:rsidRPr="00467909">
              <w:rPr>
                <w:sz w:val="26"/>
                <w:szCs w:val="26"/>
                <w:lang w:val="en-US"/>
              </w:rPr>
              <w:t>Word</w:t>
            </w:r>
            <w:r w:rsidRPr="00467909">
              <w:rPr>
                <w:sz w:val="26"/>
                <w:szCs w:val="26"/>
              </w:rPr>
              <w:t>.</w:t>
            </w:r>
          </w:p>
        </w:tc>
      </w:tr>
      <w:tr w:rsidR="00467909" w:rsidRPr="00467909" w:rsidTr="00E1699C">
        <w:trPr>
          <w:trHeight w:val="361"/>
        </w:trPr>
        <w:tc>
          <w:tcPr>
            <w:tcW w:w="189pt" w:type="dxa"/>
          </w:tcPr>
          <w:p w:rsidR="00467909" w:rsidRPr="00467909" w:rsidRDefault="00467909" w:rsidP="004C1E71">
            <w:pPr>
              <w:jc w:val="both"/>
              <w:rPr>
                <w:sz w:val="26"/>
                <w:szCs w:val="26"/>
              </w:rPr>
            </w:pPr>
            <w:r>
              <w:rPr>
                <w:sz w:val="26"/>
                <w:szCs w:val="26"/>
              </w:rPr>
              <w:t>Кваліфікаційна робота Бізюков</w:t>
            </w:r>
            <w:r w:rsidRPr="00467909">
              <w:rPr>
                <w:sz w:val="26"/>
                <w:szCs w:val="26"/>
              </w:rPr>
              <w:t>.</w:t>
            </w:r>
            <w:r w:rsidRPr="00467909">
              <w:rPr>
                <w:sz w:val="26"/>
                <w:szCs w:val="26"/>
                <w:lang w:val="en-US"/>
              </w:rPr>
              <w:t>pdf</w:t>
            </w:r>
          </w:p>
        </w:tc>
        <w:tc>
          <w:tcPr>
            <w:tcW w:w="279pt" w:type="dxa"/>
          </w:tcPr>
          <w:p w:rsidR="00467909" w:rsidRPr="00467909" w:rsidRDefault="00467909" w:rsidP="004C1E71">
            <w:pPr>
              <w:jc w:val="both"/>
              <w:rPr>
                <w:sz w:val="26"/>
                <w:szCs w:val="26"/>
              </w:rPr>
            </w:pPr>
            <w:r w:rsidRPr="00467909">
              <w:rPr>
                <w:sz w:val="26"/>
                <w:szCs w:val="26"/>
              </w:rPr>
              <w:t xml:space="preserve">Пояснювальна записка до кваліфікаційної роботи в форматі </w:t>
            </w:r>
            <w:r w:rsidRPr="00467909">
              <w:rPr>
                <w:sz w:val="26"/>
                <w:szCs w:val="26"/>
                <w:lang w:val="en-US"/>
              </w:rPr>
              <w:t>PDF</w:t>
            </w:r>
          </w:p>
        </w:tc>
      </w:tr>
      <w:tr w:rsidR="00467909" w:rsidRPr="00467909" w:rsidTr="00E1699C">
        <w:trPr>
          <w:cantSplit/>
        </w:trPr>
        <w:tc>
          <w:tcPr>
            <w:tcW w:w="468pt" w:type="dxa"/>
            <w:gridSpan w:val="2"/>
          </w:tcPr>
          <w:p w:rsidR="00467909" w:rsidRPr="00467909" w:rsidRDefault="00467909" w:rsidP="004C1E71">
            <w:pPr>
              <w:jc w:val="both"/>
              <w:rPr>
                <w:sz w:val="26"/>
                <w:szCs w:val="26"/>
              </w:rPr>
            </w:pPr>
            <w:r w:rsidRPr="00467909">
              <w:rPr>
                <w:sz w:val="26"/>
                <w:szCs w:val="26"/>
              </w:rPr>
              <w:t>Програма</w:t>
            </w:r>
          </w:p>
        </w:tc>
      </w:tr>
      <w:tr w:rsidR="00467909" w:rsidRPr="00467909" w:rsidTr="00E1699C">
        <w:tc>
          <w:tcPr>
            <w:tcW w:w="189pt" w:type="dxa"/>
          </w:tcPr>
          <w:p w:rsidR="00467909" w:rsidRPr="00467909" w:rsidRDefault="00467909" w:rsidP="004C1E71">
            <w:pPr>
              <w:jc w:val="both"/>
              <w:rPr>
                <w:sz w:val="26"/>
                <w:szCs w:val="26"/>
              </w:rPr>
            </w:pPr>
            <w:r>
              <w:rPr>
                <w:sz w:val="26"/>
                <w:szCs w:val="26"/>
              </w:rPr>
              <w:t>Бізюков</w:t>
            </w:r>
            <w:r w:rsidRPr="00467909">
              <w:rPr>
                <w:sz w:val="26"/>
                <w:szCs w:val="26"/>
              </w:rPr>
              <w:t>.</w:t>
            </w:r>
            <w:r w:rsidRPr="00467909">
              <w:rPr>
                <w:sz w:val="26"/>
                <w:szCs w:val="26"/>
                <w:lang w:val="en-US"/>
              </w:rPr>
              <w:t>rar</w:t>
            </w:r>
          </w:p>
        </w:tc>
        <w:tc>
          <w:tcPr>
            <w:tcW w:w="279pt" w:type="dxa"/>
          </w:tcPr>
          <w:p w:rsidR="00467909" w:rsidRPr="00467909" w:rsidRDefault="00467909" w:rsidP="004C1E71">
            <w:pPr>
              <w:jc w:val="both"/>
              <w:rPr>
                <w:sz w:val="26"/>
                <w:szCs w:val="26"/>
              </w:rPr>
            </w:pPr>
            <w:r w:rsidRPr="00467909">
              <w:rPr>
                <w:sz w:val="26"/>
                <w:szCs w:val="26"/>
              </w:rPr>
              <w:t>Архів. Містить коди програми</w:t>
            </w:r>
          </w:p>
        </w:tc>
      </w:tr>
      <w:tr w:rsidR="00467909" w:rsidRPr="00467909" w:rsidTr="00FA6F38">
        <w:trPr>
          <w:cantSplit/>
          <w:trHeight w:val="161"/>
        </w:trPr>
        <w:tc>
          <w:tcPr>
            <w:tcW w:w="468pt" w:type="dxa"/>
            <w:gridSpan w:val="2"/>
          </w:tcPr>
          <w:p w:rsidR="00467909" w:rsidRPr="00467909" w:rsidRDefault="00467909" w:rsidP="004C1E71">
            <w:pPr>
              <w:jc w:val="both"/>
              <w:rPr>
                <w:sz w:val="26"/>
                <w:szCs w:val="26"/>
              </w:rPr>
            </w:pPr>
            <w:r w:rsidRPr="00467909">
              <w:rPr>
                <w:sz w:val="26"/>
                <w:szCs w:val="26"/>
              </w:rPr>
              <w:t>Презентація</w:t>
            </w:r>
          </w:p>
        </w:tc>
      </w:tr>
      <w:tr w:rsidR="00467909" w:rsidRPr="00467909" w:rsidTr="00E1699C">
        <w:tc>
          <w:tcPr>
            <w:tcW w:w="189pt" w:type="dxa"/>
          </w:tcPr>
          <w:p w:rsidR="00467909" w:rsidRPr="00467909" w:rsidRDefault="00467909" w:rsidP="004C1E71">
            <w:pPr>
              <w:jc w:val="both"/>
              <w:rPr>
                <w:sz w:val="26"/>
                <w:szCs w:val="26"/>
              </w:rPr>
            </w:pPr>
            <w:r>
              <w:rPr>
                <w:sz w:val="26"/>
                <w:szCs w:val="26"/>
              </w:rPr>
              <w:t>Бізюков</w:t>
            </w:r>
            <w:r w:rsidRPr="00467909">
              <w:rPr>
                <w:sz w:val="26"/>
                <w:szCs w:val="26"/>
              </w:rPr>
              <w:t>.ppt</w:t>
            </w:r>
          </w:p>
        </w:tc>
        <w:tc>
          <w:tcPr>
            <w:tcW w:w="279pt" w:type="dxa"/>
          </w:tcPr>
          <w:p w:rsidR="00467909" w:rsidRPr="00467909" w:rsidRDefault="00467909" w:rsidP="004C1E71">
            <w:pPr>
              <w:jc w:val="both"/>
              <w:rPr>
                <w:sz w:val="26"/>
                <w:szCs w:val="26"/>
              </w:rPr>
            </w:pPr>
            <w:r w:rsidRPr="00467909">
              <w:rPr>
                <w:sz w:val="26"/>
                <w:szCs w:val="26"/>
              </w:rPr>
              <w:t>Презентація кваліфікаційної роботи</w:t>
            </w:r>
          </w:p>
        </w:tc>
      </w:tr>
    </w:tbl>
    <w:p w:rsidR="0091448D" w:rsidRPr="0091448D" w:rsidRDefault="0091448D" w:rsidP="0091448D">
      <w:pPr>
        <w:pStyle w:val="Normal1"/>
        <w:pBdr>
          <w:top w:val="nil"/>
          <w:left w:val="nil"/>
          <w:bottom w:val="nil"/>
          <w:right w:val="nil"/>
          <w:between w:val="nil"/>
        </w:pBdr>
        <w:tabs>
          <w:tab w:val="start" w:pos="42.55pt"/>
          <w:tab w:val="start" w:pos="49.65pt"/>
        </w:tabs>
        <w:spacing w:after="0pt" w:line="18pt" w:lineRule="auto"/>
        <w:ind w:start="72pt"/>
        <w:jc w:val="center"/>
        <w:rPr>
          <w:rFonts w:ascii="Times New Roman" w:eastAsia="Times New Roman" w:hAnsi="Times New Roman" w:cs="Times New Roman"/>
          <w:sz w:val="28"/>
          <w:szCs w:val="28"/>
          <w:lang w:val="x-none"/>
        </w:rPr>
      </w:pPr>
    </w:p>
    <w:sectPr w:rsidR="0091448D" w:rsidRPr="0091448D" w:rsidSect="006D2FFE">
      <w:footerReference w:type="first" r:id="rId54"/>
      <w:pgSz w:w="595.30pt" w:h="841.90pt"/>
      <w:pgMar w:top="56.70pt" w:right="42.55pt" w:bottom="56.70pt" w:left="70.90pt" w:header="28.35pt" w:footer="28.35pt" w:gutter="0pt"/>
      <w:cols w:space="36pt"/>
      <w:titlePg/>
      <w:docGrid w:linePitch="272"/>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CC04DE" w:rsidRDefault="00CC04DE">
      <w:r>
        <w:separator/>
      </w:r>
    </w:p>
  </w:endnote>
  <w:endnote w:type="continuationSeparator" w:id="0">
    <w:p w:rsidR="00CC04DE" w:rsidRDefault="00CC04DE">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Times New Roman">
    <w:panose1 w:val="02020603050405020304"/>
    <w:charset w:characterSet="windows-1251"/>
    <w:family w:val="roman"/>
    <w:pitch w:val="variable"/>
    <w:sig w:usb0="E0002EFF" w:usb1="C000785B"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windows-125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Arial">
    <w:panose1 w:val="020B0604020202020204"/>
    <w:charset w:characterSet="windows-1251"/>
    <w:family w:val="swiss"/>
    <w:pitch w:val="variable"/>
    <w:sig w:usb0="E0002EFF" w:usb1="C000785B" w:usb2="00000009" w:usb3="00000000" w:csb0="000001FF" w:csb1="00000000"/>
  </w:font>
  <w:font w:name="Cambria">
    <w:panose1 w:val="02040503050406030204"/>
    <w:charset w:characterSet="windows-1251"/>
    <w:family w:val="roman"/>
    <w:pitch w:val="variable"/>
    <w:sig w:usb0="E00006FF" w:usb1="420024FF" w:usb2="02000000" w:usb3="00000000" w:csb0="0000019F" w:csb1="00000000"/>
  </w:font>
  <w:font w:name="Aardvark">
    <w:altName w:val="Courier New"/>
    <w:charset w:characterSet="iso-8859-1"/>
    <w:family w:val="swiss"/>
    <w:pitch w:val="variable"/>
    <w:sig w:usb0="00000001" w:usb1="00000000" w:usb2="00000000" w:usb3="00000000" w:csb0="00000005" w:csb1="00000000"/>
  </w:font>
  <w:font w:name="Verdana">
    <w:panose1 w:val="020B0604030504040204"/>
    <w:charset w:characterSet="windows-1251"/>
    <w:family w:val="swiss"/>
    <w:pitch w:val="variable"/>
    <w:sig w:usb0="A00006FF" w:usb1="4000205B" w:usb2="00000010" w:usb3="00000000" w:csb0="0000019F" w:csb1="00000000"/>
  </w:font>
  <w:font w:name="Arial Narrow">
    <w:panose1 w:val="020B0606020202030204"/>
    <w:charset w:characterSet="windows-1251"/>
    <w:family w:val="swiss"/>
    <w:pitch w:val="variable"/>
    <w:sig w:usb0="00000287" w:usb1="00000800" w:usb2="00000000" w:usb3="00000000" w:csb0="0000009F" w:csb1="00000000"/>
  </w:font>
  <w:font w:name="1251 Times">
    <w:altName w:val="Arial"/>
    <w:panose1 w:val="00000000000000000000"/>
    <w:charset w:characterSet="iso-8859-1"/>
    <w:family w:val="swiss"/>
    <w:notTrueType/>
    <w:pitch w:val="variable"/>
    <w:sig w:usb0="00000003" w:usb1="00000000" w:usb2="00000000" w:usb3="00000000" w:csb0="00000001" w:csb1="00000000"/>
  </w:font>
  <w:font w:name="Calibri">
    <w:panose1 w:val="020F0502020204030204"/>
    <w:charset w:characterSet="windows-1251"/>
    <w:family w:val="swiss"/>
    <w:pitch w:val="variable"/>
    <w:sig w:usb0="E4002EFF" w:usb1="C000247B" w:usb2="00000009" w:usb3="00000000" w:csb0="000001FF" w:csb1="00000000"/>
  </w:font>
  <w:font w:name="Tahoma">
    <w:panose1 w:val="020B0604030504040204"/>
    <w:charset w:characterSet="windows-1251"/>
    <w:family w:val="swiss"/>
    <w:pitch w:val="variable"/>
    <w:sig w:usb0="E1002EFF" w:usb1="C000605B" w:usb2="00000029" w:usb3="00000000" w:csb0="000101FF" w:csb1="00000000"/>
  </w:font>
  <w:font w:name="Thorndale">
    <w:altName w:val="Times New Roman"/>
    <w:charset w:characterSet="iso-8859-1"/>
    <w:family w:val="roman"/>
    <w:pitch w:val="variable"/>
  </w:font>
  <w:font w:name="HG Mincho Light J">
    <w:altName w:val="Times New Roman"/>
    <w:panose1 w:val="00000000000000000000"/>
    <w:charset w:characterSet="iso-8859-1"/>
    <w:family w:val="auto"/>
    <w:notTrueType/>
    <w:pitch w:val="variable"/>
    <w:sig w:usb0="00000003" w:usb1="00000000" w:usb2="00000000" w:usb3="00000000" w:csb0="00000001" w:csb1="00000000"/>
  </w:font>
  <w:font w:name="Liberation Mono">
    <w:altName w:val="Courier New"/>
    <w:charset w:characterSet="iso-8859-1"/>
    <w:family w:val="modern"/>
    <w:pitch w:val="default"/>
  </w:font>
  <w:font w:name="DejaVu Sans Mono">
    <w:charset w:characterSet="iso-8859-1"/>
    <w:family w:val="roman"/>
    <w:pitch w:val="default"/>
  </w:font>
  <w:font w:name="Calibri Light">
    <w:panose1 w:val="020F0302020204030204"/>
    <w:charset w:characterSet="windows-1251"/>
    <w:family w:val="swiss"/>
    <w:pitch w:val="variable"/>
    <w:sig w:usb0="E4002EFF" w:usb1="C000247B" w:usb2="00000009" w:usb3="00000000" w:csb0="000001FF" w:csb1="00000000"/>
  </w:font>
  <w:font w:name="Noto Sans CJK SC">
    <w:altName w:val="Cambria"/>
    <w:panose1 w:val="00000000000000000000"/>
    <w:charset w:characterSet="iso-8859-1"/>
    <w:family w:val="roman"/>
    <w:notTrueType/>
    <w:pitch w:val="default"/>
  </w:font>
  <w:font w:name="Consolas">
    <w:panose1 w:val="020B0609020204030204"/>
    <w:charset w:characterSet="windows-1251"/>
    <w:family w:val="modern"/>
    <w:pitch w:val="fixed"/>
    <w:sig w:usb0="E00006FF" w:usb1="0000FCFF" w:usb2="00000001" w:usb3="00000000" w:csb0="0000019F" w:csb1="00000000"/>
  </w:font>
  <w:font w:name="Cambria Math">
    <w:panose1 w:val="02040503050406030204"/>
    <w:charset w:characterSet="windows-1251"/>
    <w:family w:val="roman"/>
    <w:pitch w:val="variable"/>
    <w:sig w:usb0="E00006FF" w:usb1="420024FF" w:usb2="02000000" w:usb3="00000000" w:csb0="0000019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sdt>
    <w:sdtPr>
      <w:id w:val="-397979983"/>
      <w:docPartObj>
        <w:docPartGallery w:val="Page Numbers (Bottom of Page)"/>
        <w:docPartUnique/>
      </w:docPartObj>
    </w:sdtPr>
    <w:sdtContent>
      <w:p w:rsidR="00AE0C41" w:rsidRDefault="00AE0C41">
        <w:pPr>
          <w:pStyle w:val="ac"/>
          <w:jc w:val="center"/>
        </w:pPr>
        <w:r>
          <w:fldChar w:fldCharType="begin"/>
        </w:r>
        <w:r>
          <w:instrText>PAGE   \* MERGEFORMAT</w:instrText>
        </w:r>
        <w:r>
          <w:fldChar w:fldCharType="separate"/>
        </w:r>
        <w:r w:rsidR="00543EFC" w:rsidRPr="00543EFC">
          <w:rPr>
            <w:noProof/>
            <w:lang w:val="ru-RU"/>
          </w:rPr>
          <w:t>78</w:t>
        </w:r>
        <w:r>
          <w:fldChar w:fldCharType="end"/>
        </w:r>
      </w:p>
    </w:sdtContent>
  </w:sdt>
  <w:p w:rsidR="00AE0C41" w:rsidRPr="00756614" w:rsidRDefault="00AE0C41" w:rsidP="00756614">
    <w:pPr>
      <w:pStyle w:val="ac"/>
      <w:jc w:val="center"/>
      <w:rPr>
        <w:sz w:val="24"/>
        <w:szCs w:val="24"/>
      </w:rPr>
    </w:pPr>
  </w:p>
</w:ftr>
</file>

<file path=word/footer2.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AE0C41" w:rsidRDefault="00AE0C41">
    <w:pPr>
      <w:pStyle w:val="ac"/>
      <w:jc w:val="center"/>
    </w:pPr>
  </w:p>
  <w:p w:rsidR="00AE0C41" w:rsidRDefault="00AE0C41">
    <w:pPr>
      <w:pStyle w:val="ac"/>
    </w:pPr>
  </w:p>
</w:ftr>
</file>

<file path=word/footer3.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AE0C41" w:rsidRPr="009C6C3C" w:rsidRDefault="00AE0C41">
    <w:pPr>
      <w:pStyle w:val="ac"/>
      <w:jc w:val="center"/>
      <w:rPr>
        <w:lang w:val="ru-RU"/>
      </w:rPr>
    </w:pPr>
  </w:p>
  <w:p w:rsidR="00AE0C41" w:rsidRDefault="00AE0C41">
    <w:pPr>
      <w:pStyle w:val="ac"/>
    </w:pP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CC04DE" w:rsidRDefault="00CC04DE">
      <w:r>
        <w:separator/>
      </w:r>
    </w:p>
  </w:footnote>
  <w:footnote w:type="continuationSeparator" w:id="0">
    <w:p w:rsidR="00CC04DE" w:rsidRDefault="00CC04DE">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00000003"/>
    <w:multiLevelType w:val="singleLevel"/>
    <w:tmpl w:val="00000003"/>
    <w:name w:val="WW8Num3"/>
    <w:lvl w:ilvl="0">
      <w:start w:val="1"/>
      <w:numFmt w:val="bullet"/>
      <w:lvlText w:val="-"/>
      <w:lvlJc w:val="start"/>
      <w:pPr>
        <w:tabs>
          <w:tab w:val="num" w:pos="65.10pt"/>
        </w:tabs>
        <w:ind w:start="65.10pt" w:hanging="36.75pt"/>
      </w:pPr>
      <w:rPr>
        <w:rFonts w:ascii="Times New Roman" w:hAnsi="Times New Roman"/>
      </w:rPr>
    </w:lvl>
  </w:abstractNum>
  <w:abstractNum w:abstractNumId="1" w15:restartNumberingAfterBreak="0">
    <w:nsid w:val="00000004"/>
    <w:multiLevelType w:val="multilevel"/>
    <w:tmpl w:val="00000004"/>
    <w:name w:val="WW8Num12"/>
    <w:lvl w:ilvl="0">
      <w:start w:val="1"/>
      <w:numFmt w:val="bullet"/>
      <w:lvlText w:val=""/>
      <w:lvlJc w:val="start"/>
      <w:pPr>
        <w:tabs>
          <w:tab w:val="num" w:pos="36pt"/>
        </w:tabs>
        <w:ind w:start="36pt" w:hanging="18pt"/>
      </w:pPr>
      <w:rPr>
        <w:rFonts w:ascii="Symbol" w:hAnsi="Symbol" w:cs="Symbol"/>
        <w:sz w:val="20"/>
      </w:rPr>
    </w:lvl>
    <w:lvl w:ilvl="1">
      <w:start w:val="1"/>
      <w:numFmt w:val="bullet"/>
      <w:lvlText w:val="o"/>
      <w:lvlJc w:val="start"/>
      <w:pPr>
        <w:tabs>
          <w:tab w:val="num" w:pos="72pt"/>
        </w:tabs>
        <w:ind w:start="72pt" w:hanging="18pt"/>
      </w:pPr>
      <w:rPr>
        <w:rFonts w:ascii="Courier New" w:hAnsi="Courier New" w:cs="Courier New"/>
        <w:sz w:val="20"/>
      </w:rPr>
    </w:lvl>
    <w:lvl w:ilvl="2">
      <w:start w:val="1"/>
      <w:numFmt w:val="bullet"/>
      <w:lvlText w:val=""/>
      <w:lvlJc w:val="start"/>
      <w:pPr>
        <w:tabs>
          <w:tab w:val="num" w:pos="108pt"/>
        </w:tabs>
        <w:ind w:start="108pt" w:hanging="18pt"/>
      </w:pPr>
      <w:rPr>
        <w:rFonts w:ascii="Wingdings" w:hAnsi="Wingdings" w:cs="Wingdings"/>
        <w:sz w:val="20"/>
      </w:rPr>
    </w:lvl>
    <w:lvl w:ilvl="3">
      <w:start w:val="1"/>
      <w:numFmt w:val="bullet"/>
      <w:lvlText w:val=""/>
      <w:lvlJc w:val="start"/>
      <w:pPr>
        <w:tabs>
          <w:tab w:val="num" w:pos="144pt"/>
        </w:tabs>
        <w:ind w:start="144pt" w:hanging="18pt"/>
      </w:pPr>
      <w:rPr>
        <w:rFonts w:ascii="Wingdings" w:hAnsi="Wingdings" w:cs="Wingdings"/>
        <w:sz w:val="20"/>
      </w:rPr>
    </w:lvl>
    <w:lvl w:ilvl="4">
      <w:start w:val="1"/>
      <w:numFmt w:val="bullet"/>
      <w:lvlText w:val=""/>
      <w:lvlJc w:val="start"/>
      <w:pPr>
        <w:tabs>
          <w:tab w:val="num" w:pos="180pt"/>
        </w:tabs>
        <w:ind w:start="180pt" w:hanging="18pt"/>
      </w:pPr>
      <w:rPr>
        <w:rFonts w:ascii="Wingdings" w:hAnsi="Wingdings" w:cs="Wingdings"/>
        <w:sz w:val="20"/>
      </w:rPr>
    </w:lvl>
    <w:lvl w:ilvl="5">
      <w:start w:val="1"/>
      <w:numFmt w:val="bullet"/>
      <w:lvlText w:val=""/>
      <w:lvlJc w:val="start"/>
      <w:pPr>
        <w:tabs>
          <w:tab w:val="num" w:pos="216pt"/>
        </w:tabs>
        <w:ind w:start="216pt" w:hanging="18pt"/>
      </w:pPr>
      <w:rPr>
        <w:rFonts w:ascii="Wingdings" w:hAnsi="Wingdings" w:cs="Wingdings"/>
        <w:sz w:val="20"/>
      </w:rPr>
    </w:lvl>
    <w:lvl w:ilvl="6">
      <w:start w:val="1"/>
      <w:numFmt w:val="bullet"/>
      <w:lvlText w:val=""/>
      <w:lvlJc w:val="start"/>
      <w:pPr>
        <w:tabs>
          <w:tab w:val="num" w:pos="252pt"/>
        </w:tabs>
        <w:ind w:start="252pt" w:hanging="18pt"/>
      </w:pPr>
      <w:rPr>
        <w:rFonts w:ascii="Wingdings" w:hAnsi="Wingdings" w:cs="Wingdings"/>
        <w:sz w:val="20"/>
      </w:rPr>
    </w:lvl>
    <w:lvl w:ilvl="7">
      <w:start w:val="1"/>
      <w:numFmt w:val="bullet"/>
      <w:lvlText w:val=""/>
      <w:lvlJc w:val="start"/>
      <w:pPr>
        <w:tabs>
          <w:tab w:val="num" w:pos="288pt"/>
        </w:tabs>
        <w:ind w:start="288pt" w:hanging="18pt"/>
      </w:pPr>
      <w:rPr>
        <w:rFonts w:ascii="Wingdings" w:hAnsi="Wingdings" w:cs="Wingdings"/>
        <w:sz w:val="20"/>
      </w:rPr>
    </w:lvl>
    <w:lvl w:ilvl="8">
      <w:start w:val="1"/>
      <w:numFmt w:val="bullet"/>
      <w:lvlText w:val=""/>
      <w:lvlJc w:val="start"/>
      <w:pPr>
        <w:tabs>
          <w:tab w:val="num" w:pos="324pt"/>
        </w:tabs>
        <w:ind w:start="324pt" w:hanging="18pt"/>
      </w:pPr>
      <w:rPr>
        <w:rFonts w:ascii="Wingdings" w:hAnsi="Wingdings" w:cs="Wingdings"/>
        <w:sz w:val="20"/>
      </w:rPr>
    </w:lvl>
  </w:abstractNum>
  <w:abstractNum w:abstractNumId="2" w15:restartNumberingAfterBreak="0">
    <w:nsid w:val="00000005"/>
    <w:multiLevelType w:val="singleLevel"/>
    <w:tmpl w:val="00000005"/>
    <w:name w:val="WW8Num5"/>
    <w:lvl w:ilvl="0">
      <w:start w:val="1"/>
      <w:numFmt w:val="bullet"/>
      <w:lvlText w:val="-"/>
      <w:lvlJc w:val="start"/>
      <w:pPr>
        <w:tabs>
          <w:tab w:val="num" w:pos="65.10pt"/>
        </w:tabs>
        <w:ind w:start="65.10pt" w:hanging="36.75pt"/>
      </w:pPr>
      <w:rPr>
        <w:rFonts w:ascii="Times New Roman" w:hAnsi="Times New Roman"/>
      </w:rPr>
    </w:lvl>
  </w:abstractNum>
  <w:abstractNum w:abstractNumId="3" w15:restartNumberingAfterBreak="0">
    <w:nsid w:val="00000007"/>
    <w:multiLevelType w:val="singleLevel"/>
    <w:tmpl w:val="00000007"/>
    <w:name w:val="WW8Num20"/>
    <w:lvl w:ilvl="0">
      <w:start w:val="1"/>
      <w:numFmt w:val="decimal"/>
      <w:lvlText w:val="%1."/>
      <w:lvlJc w:val="start"/>
      <w:pPr>
        <w:tabs>
          <w:tab w:val="num" w:pos="36pt"/>
        </w:tabs>
        <w:ind w:start="36pt" w:hanging="18pt"/>
      </w:pPr>
    </w:lvl>
  </w:abstractNum>
  <w:abstractNum w:abstractNumId="4" w15:restartNumberingAfterBreak="0">
    <w:nsid w:val="00000008"/>
    <w:multiLevelType w:val="singleLevel"/>
    <w:tmpl w:val="00000008"/>
    <w:name w:val="WW8Num8"/>
    <w:lvl w:ilvl="0">
      <w:start w:val="1"/>
      <w:numFmt w:val="bullet"/>
      <w:lvlText w:val=""/>
      <w:lvlJc w:val="start"/>
      <w:pPr>
        <w:tabs>
          <w:tab w:val="num" w:pos="18pt"/>
        </w:tabs>
        <w:ind w:start="18pt" w:hanging="18pt"/>
      </w:pPr>
      <w:rPr>
        <w:rFonts w:ascii="Symbol" w:hAnsi="Symbol"/>
      </w:rPr>
    </w:lvl>
  </w:abstractNum>
  <w:abstractNum w:abstractNumId="5" w15:restartNumberingAfterBreak="0">
    <w:nsid w:val="00000009"/>
    <w:multiLevelType w:val="singleLevel"/>
    <w:tmpl w:val="00000009"/>
    <w:name w:val="WW8Num9"/>
    <w:lvl w:ilvl="0">
      <w:start w:val="1"/>
      <w:numFmt w:val="decimal"/>
      <w:lvlText w:val="%1."/>
      <w:lvlJc w:val="start"/>
      <w:pPr>
        <w:tabs>
          <w:tab w:val="num" w:pos="99.45pt"/>
        </w:tabs>
        <w:ind w:start="99.45pt" w:hanging="42.75pt"/>
      </w:pPr>
      <w:rPr>
        <w:rFonts w:ascii="Symbol" w:hAnsi="Symbol"/>
      </w:rPr>
    </w:lvl>
  </w:abstractNum>
  <w:abstractNum w:abstractNumId="6" w15:restartNumberingAfterBreak="0">
    <w:nsid w:val="0000000B"/>
    <w:multiLevelType w:val="singleLevel"/>
    <w:tmpl w:val="0000000B"/>
    <w:name w:val="WW8Num11"/>
    <w:lvl w:ilvl="0">
      <w:start w:val="1"/>
      <w:numFmt w:val="bullet"/>
      <w:lvlText w:val="-"/>
      <w:lvlJc w:val="start"/>
      <w:pPr>
        <w:tabs>
          <w:tab w:val="num" w:pos="65.10pt"/>
        </w:tabs>
        <w:ind w:start="65.10pt" w:hanging="36.75pt"/>
      </w:pPr>
      <w:rPr>
        <w:rFonts w:ascii="Times New Roman" w:hAnsi="Times New Roman" w:cs="Times New Roman"/>
      </w:rPr>
    </w:lvl>
  </w:abstractNum>
  <w:abstractNum w:abstractNumId="7" w15:restartNumberingAfterBreak="0">
    <w:nsid w:val="0000000D"/>
    <w:multiLevelType w:val="singleLevel"/>
    <w:tmpl w:val="0000000D"/>
    <w:name w:val="WW8Num13"/>
    <w:lvl w:ilvl="0">
      <w:start w:val="1"/>
      <w:numFmt w:val="bullet"/>
      <w:lvlText w:val="-"/>
      <w:lvlJc w:val="start"/>
      <w:pPr>
        <w:tabs>
          <w:tab w:val="num" w:pos="42.55pt"/>
        </w:tabs>
        <w:ind w:start="42.55pt" w:hanging="14.20pt"/>
      </w:pPr>
      <w:rPr>
        <w:rFonts w:ascii="Times New Roman" w:hAnsi="Times New Roman" w:cs="Times New Roman"/>
      </w:rPr>
    </w:lvl>
  </w:abstractNum>
  <w:abstractNum w:abstractNumId="8" w15:restartNumberingAfterBreak="0">
    <w:nsid w:val="0000000E"/>
    <w:multiLevelType w:val="singleLevel"/>
    <w:tmpl w:val="0000000E"/>
    <w:name w:val="WW8Num14"/>
    <w:lvl w:ilvl="0">
      <w:start w:val="1"/>
      <w:numFmt w:val="decimal"/>
      <w:lvlText w:val="%1."/>
      <w:lvlJc w:val="start"/>
      <w:pPr>
        <w:tabs>
          <w:tab w:val="num" w:pos="36pt"/>
        </w:tabs>
        <w:ind w:start="36pt" w:hanging="18pt"/>
      </w:pPr>
    </w:lvl>
  </w:abstractNum>
  <w:abstractNum w:abstractNumId="9" w15:restartNumberingAfterBreak="0">
    <w:nsid w:val="01990905"/>
    <w:multiLevelType w:val="hybridMultilevel"/>
    <w:tmpl w:val="6F9C22DE"/>
    <w:lvl w:ilvl="0" w:tplc="F5B49FF6">
      <w:start w:val="1"/>
      <w:numFmt w:val="bullet"/>
      <w:lvlText w:val="-"/>
      <w:lvlJc w:val="start"/>
      <w:pPr>
        <w:ind w:start="54pt" w:hanging="18pt"/>
      </w:pPr>
      <w:rPr>
        <w:rFonts w:ascii="Symbol" w:hAnsi="Symbol"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10" w15:restartNumberingAfterBreak="0">
    <w:nsid w:val="01F95D4F"/>
    <w:multiLevelType w:val="multilevel"/>
    <w:tmpl w:val="ECE47362"/>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1" w15:restartNumberingAfterBreak="0">
    <w:nsid w:val="04DA3C7F"/>
    <w:multiLevelType w:val="multilevel"/>
    <w:tmpl w:val="354C1308"/>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2" w15:restartNumberingAfterBreak="0">
    <w:nsid w:val="063833B2"/>
    <w:multiLevelType w:val="hybridMultilevel"/>
    <w:tmpl w:val="E4AE9866"/>
    <w:lvl w:ilvl="0" w:tplc="F5B49FF6">
      <w:start w:val="1"/>
      <w:numFmt w:val="bullet"/>
      <w:lvlText w:val="-"/>
      <w:lvlJc w:val="start"/>
      <w:pPr>
        <w:ind w:start="64.35pt" w:hanging="18pt"/>
      </w:pPr>
      <w:rPr>
        <w:rFonts w:ascii="Symbol" w:hAnsi="Symbol" w:hint="default"/>
        <w:color w:val="auto"/>
        <w:sz w:val="20"/>
        <w:szCs w:val="20"/>
      </w:rPr>
    </w:lvl>
    <w:lvl w:ilvl="1" w:tplc="04090003" w:tentative="1">
      <w:start w:val="1"/>
      <w:numFmt w:val="bullet"/>
      <w:lvlText w:val="o"/>
      <w:lvlJc w:val="start"/>
      <w:pPr>
        <w:ind w:start="100.35pt" w:hanging="18pt"/>
      </w:pPr>
      <w:rPr>
        <w:rFonts w:ascii="Courier New" w:hAnsi="Courier New" w:cs="Courier New" w:hint="default"/>
      </w:rPr>
    </w:lvl>
    <w:lvl w:ilvl="2" w:tplc="04090005" w:tentative="1">
      <w:start w:val="1"/>
      <w:numFmt w:val="bullet"/>
      <w:lvlText w:val=""/>
      <w:lvlJc w:val="start"/>
      <w:pPr>
        <w:ind w:start="136.35pt" w:hanging="18pt"/>
      </w:pPr>
      <w:rPr>
        <w:rFonts w:ascii="Wingdings" w:hAnsi="Wingdings" w:hint="default"/>
      </w:rPr>
    </w:lvl>
    <w:lvl w:ilvl="3" w:tplc="04090001" w:tentative="1">
      <w:start w:val="1"/>
      <w:numFmt w:val="bullet"/>
      <w:lvlText w:val=""/>
      <w:lvlJc w:val="start"/>
      <w:pPr>
        <w:ind w:start="172.35pt" w:hanging="18pt"/>
      </w:pPr>
      <w:rPr>
        <w:rFonts w:ascii="Symbol" w:hAnsi="Symbol" w:hint="default"/>
      </w:rPr>
    </w:lvl>
    <w:lvl w:ilvl="4" w:tplc="04090003" w:tentative="1">
      <w:start w:val="1"/>
      <w:numFmt w:val="bullet"/>
      <w:lvlText w:val="o"/>
      <w:lvlJc w:val="start"/>
      <w:pPr>
        <w:ind w:start="208.35pt" w:hanging="18pt"/>
      </w:pPr>
      <w:rPr>
        <w:rFonts w:ascii="Courier New" w:hAnsi="Courier New" w:cs="Courier New" w:hint="default"/>
      </w:rPr>
    </w:lvl>
    <w:lvl w:ilvl="5" w:tplc="04090005" w:tentative="1">
      <w:start w:val="1"/>
      <w:numFmt w:val="bullet"/>
      <w:lvlText w:val=""/>
      <w:lvlJc w:val="start"/>
      <w:pPr>
        <w:ind w:start="244.35pt" w:hanging="18pt"/>
      </w:pPr>
      <w:rPr>
        <w:rFonts w:ascii="Wingdings" w:hAnsi="Wingdings" w:hint="default"/>
      </w:rPr>
    </w:lvl>
    <w:lvl w:ilvl="6" w:tplc="04090001" w:tentative="1">
      <w:start w:val="1"/>
      <w:numFmt w:val="bullet"/>
      <w:lvlText w:val=""/>
      <w:lvlJc w:val="start"/>
      <w:pPr>
        <w:ind w:start="280.35pt" w:hanging="18pt"/>
      </w:pPr>
      <w:rPr>
        <w:rFonts w:ascii="Symbol" w:hAnsi="Symbol" w:hint="default"/>
      </w:rPr>
    </w:lvl>
    <w:lvl w:ilvl="7" w:tplc="04090003" w:tentative="1">
      <w:start w:val="1"/>
      <w:numFmt w:val="bullet"/>
      <w:lvlText w:val="o"/>
      <w:lvlJc w:val="start"/>
      <w:pPr>
        <w:ind w:start="316.35pt" w:hanging="18pt"/>
      </w:pPr>
      <w:rPr>
        <w:rFonts w:ascii="Courier New" w:hAnsi="Courier New" w:cs="Courier New" w:hint="default"/>
      </w:rPr>
    </w:lvl>
    <w:lvl w:ilvl="8" w:tplc="04090005" w:tentative="1">
      <w:start w:val="1"/>
      <w:numFmt w:val="bullet"/>
      <w:lvlText w:val=""/>
      <w:lvlJc w:val="start"/>
      <w:pPr>
        <w:ind w:start="352.35pt" w:hanging="18pt"/>
      </w:pPr>
      <w:rPr>
        <w:rFonts w:ascii="Wingdings" w:hAnsi="Wingdings" w:hint="default"/>
      </w:rPr>
    </w:lvl>
  </w:abstractNum>
  <w:abstractNum w:abstractNumId="13" w15:restartNumberingAfterBreak="0">
    <w:nsid w:val="08445199"/>
    <w:multiLevelType w:val="multilevel"/>
    <w:tmpl w:val="4126CFCA"/>
    <w:lvl w:ilvl="0">
      <w:start w:val="1"/>
      <w:numFmt w:val="bullet"/>
      <w:pStyle w:val="a"/>
      <w:lvlText w:val=""/>
      <w:lvlJc w:val="start"/>
      <w:pPr>
        <w:tabs>
          <w:tab w:val="num" w:pos="35.45pt"/>
        </w:tabs>
        <w:ind w:start="28.35pt" w:hanging="28.35pt"/>
      </w:pPr>
      <w:rPr>
        <w:rFonts w:ascii="Symbol" w:hAnsi="Symbol" w:hint="default"/>
      </w:rPr>
    </w:lvl>
    <w:lvl w:ilvl="1">
      <w:start w:val="1"/>
      <w:numFmt w:val="bullet"/>
      <w:lvlText w:val="o"/>
      <w:lvlJc w:val="start"/>
      <w:pPr>
        <w:tabs>
          <w:tab w:val="num" w:pos="72pt"/>
        </w:tabs>
        <w:ind w:start="72pt" w:hanging="18.15pt"/>
      </w:pPr>
      <w:rPr>
        <w:rFonts w:ascii="Courier New" w:hAnsi="Courier New" w:hint="default"/>
      </w:rPr>
    </w:lvl>
    <w:lvl w:ilvl="2">
      <w:start w:val="1"/>
      <w:numFmt w:val="bullet"/>
      <w:lvlText w:val=""/>
      <w:lvlJc w:val="start"/>
      <w:pPr>
        <w:tabs>
          <w:tab w:val="num" w:pos="108pt"/>
        </w:tabs>
        <w:ind w:start="108pt" w:hanging="18.15pt"/>
      </w:pPr>
      <w:rPr>
        <w:rFonts w:ascii="Wingdings" w:hAnsi="Wingdings" w:hint="default"/>
      </w:rPr>
    </w:lvl>
    <w:lvl w:ilvl="3">
      <w:start w:val="1"/>
      <w:numFmt w:val="bullet"/>
      <w:lvlText w:val=""/>
      <w:lvlJc w:val="start"/>
      <w:pPr>
        <w:tabs>
          <w:tab w:val="num" w:pos="72pt"/>
        </w:tabs>
        <w:ind w:start="72pt" w:hanging="18pt"/>
      </w:pPr>
      <w:rPr>
        <w:rFonts w:ascii="Symbol" w:hAnsi="Symbol" w:hint="default"/>
      </w:rPr>
    </w:lvl>
    <w:lvl w:ilvl="4">
      <w:start w:val="1"/>
      <w:numFmt w:val="bullet"/>
      <w:lvlText w:val=""/>
      <w:lvlJc w:val="start"/>
      <w:pPr>
        <w:tabs>
          <w:tab w:val="num" w:pos="90pt"/>
        </w:tabs>
        <w:ind w:start="90pt" w:hanging="18pt"/>
      </w:pPr>
      <w:rPr>
        <w:rFonts w:ascii="Symbol" w:hAnsi="Symbol" w:hint="default"/>
      </w:rPr>
    </w:lvl>
    <w:lvl w:ilvl="5">
      <w:start w:val="1"/>
      <w:numFmt w:val="bullet"/>
      <w:lvlText w:val=""/>
      <w:lvlJc w:val="start"/>
      <w:pPr>
        <w:tabs>
          <w:tab w:val="num" w:pos="108pt"/>
        </w:tabs>
        <w:ind w:start="108pt" w:hanging="18pt"/>
      </w:pPr>
      <w:rPr>
        <w:rFonts w:ascii="Wingdings" w:hAnsi="Wingdings" w:hint="default"/>
      </w:rPr>
    </w:lvl>
    <w:lvl w:ilvl="6">
      <w:start w:val="1"/>
      <w:numFmt w:val="bullet"/>
      <w:lvlText w:val=""/>
      <w:lvlJc w:val="start"/>
      <w:pPr>
        <w:tabs>
          <w:tab w:val="num" w:pos="126pt"/>
        </w:tabs>
        <w:ind w:start="126pt" w:hanging="18pt"/>
      </w:pPr>
      <w:rPr>
        <w:rFonts w:ascii="Wingdings" w:hAnsi="Wingdings" w:hint="default"/>
      </w:rPr>
    </w:lvl>
    <w:lvl w:ilvl="7">
      <w:start w:val="1"/>
      <w:numFmt w:val="bullet"/>
      <w:lvlText w:val=""/>
      <w:lvlJc w:val="start"/>
      <w:pPr>
        <w:tabs>
          <w:tab w:val="num" w:pos="144pt"/>
        </w:tabs>
        <w:ind w:start="144pt" w:hanging="18pt"/>
      </w:pPr>
      <w:rPr>
        <w:rFonts w:ascii="Symbol" w:hAnsi="Symbol" w:hint="default"/>
      </w:rPr>
    </w:lvl>
    <w:lvl w:ilvl="8">
      <w:start w:val="1"/>
      <w:numFmt w:val="bullet"/>
      <w:lvlText w:val=""/>
      <w:lvlJc w:val="start"/>
      <w:pPr>
        <w:tabs>
          <w:tab w:val="num" w:pos="162pt"/>
        </w:tabs>
        <w:ind w:start="162pt" w:hanging="18pt"/>
      </w:pPr>
      <w:rPr>
        <w:rFonts w:ascii="Symbol" w:hAnsi="Symbol" w:hint="default"/>
      </w:rPr>
    </w:lvl>
  </w:abstractNum>
  <w:abstractNum w:abstractNumId="14" w15:restartNumberingAfterBreak="0">
    <w:nsid w:val="0CA96B8B"/>
    <w:multiLevelType w:val="hybridMultilevel"/>
    <w:tmpl w:val="261EC9BC"/>
    <w:lvl w:ilvl="0" w:tplc="F5B49FF6">
      <w:start w:val="1"/>
      <w:numFmt w:val="bullet"/>
      <w:lvlText w:val="-"/>
      <w:lvlJc w:val="start"/>
      <w:pPr>
        <w:ind w:start="64.35pt" w:hanging="18pt"/>
      </w:pPr>
      <w:rPr>
        <w:rFonts w:ascii="Symbol" w:hAnsi="Symbol" w:hint="default"/>
      </w:rPr>
    </w:lvl>
    <w:lvl w:ilvl="1" w:tplc="04090003" w:tentative="1">
      <w:start w:val="1"/>
      <w:numFmt w:val="bullet"/>
      <w:lvlText w:val="o"/>
      <w:lvlJc w:val="start"/>
      <w:pPr>
        <w:ind w:start="100.35pt" w:hanging="18pt"/>
      </w:pPr>
      <w:rPr>
        <w:rFonts w:ascii="Courier New" w:hAnsi="Courier New" w:cs="Courier New" w:hint="default"/>
      </w:rPr>
    </w:lvl>
    <w:lvl w:ilvl="2" w:tplc="04090005" w:tentative="1">
      <w:start w:val="1"/>
      <w:numFmt w:val="bullet"/>
      <w:lvlText w:val=""/>
      <w:lvlJc w:val="start"/>
      <w:pPr>
        <w:ind w:start="136.35pt" w:hanging="18pt"/>
      </w:pPr>
      <w:rPr>
        <w:rFonts w:ascii="Wingdings" w:hAnsi="Wingdings" w:hint="default"/>
      </w:rPr>
    </w:lvl>
    <w:lvl w:ilvl="3" w:tplc="04090001" w:tentative="1">
      <w:start w:val="1"/>
      <w:numFmt w:val="bullet"/>
      <w:lvlText w:val=""/>
      <w:lvlJc w:val="start"/>
      <w:pPr>
        <w:ind w:start="172.35pt" w:hanging="18pt"/>
      </w:pPr>
      <w:rPr>
        <w:rFonts w:ascii="Symbol" w:hAnsi="Symbol" w:hint="default"/>
      </w:rPr>
    </w:lvl>
    <w:lvl w:ilvl="4" w:tplc="04090003" w:tentative="1">
      <w:start w:val="1"/>
      <w:numFmt w:val="bullet"/>
      <w:lvlText w:val="o"/>
      <w:lvlJc w:val="start"/>
      <w:pPr>
        <w:ind w:start="208.35pt" w:hanging="18pt"/>
      </w:pPr>
      <w:rPr>
        <w:rFonts w:ascii="Courier New" w:hAnsi="Courier New" w:cs="Courier New" w:hint="default"/>
      </w:rPr>
    </w:lvl>
    <w:lvl w:ilvl="5" w:tplc="04090005" w:tentative="1">
      <w:start w:val="1"/>
      <w:numFmt w:val="bullet"/>
      <w:lvlText w:val=""/>
      <w:lvlJc w:val="start"/>
      <w:pPr>
        <w:ind w:start="244.35pt" w:hanging="18pt"/>
      </w:pPr>
      <w:rPr>
        <w:rFonts w:ascii="Wingdings" w:hAnsi="Wingdings" w:hint="default"/>
      </w:rPr>
    </w:lvl>
    <w:lvl w:ilvl="6" w:tplc="04090001" w:tentative="1">
      <w:start w:val="1"/>
      <w:numFmt w:val="bullet"/>
      <w:lvlText w:val=""/>
      <w:lvlJc w:val="start"/>
      <w:pPr>
        <w:ind w:start="280.35pt" w:hanging="18pt"/>
      </w:pPr>
      <w:rPr>
        <w:rFonts w:ascii="Symbol" w:hAnsi="Symbol" w:hint="default"/>
      </w:rPr>
    </w:lvl>
    <w:lvl w:ilvl="7" w:tplc="04090003" w:tentative="1">
      <w:start w:val="1"/>
      <w:numFmt w:val="bullet"/>
      <w:lvlText w:val="o"/>
      <w:lvlJc w:val="start"/>
      <w:pPr>
        <w:ind w:start="316.35pt" w:hanging="18pt"/>
      </w:pPr>
      <w:rPr>
        <w:rFonts w:ascii="Courier New" w:hAnsi="Courier New" w:cs="Courier New" w:hint="default"/>
      </w:rPr>
    </w:lvl>
    <w:lvl w:ilvl="8" w:tplc="04090005" w:tentative="1">
      <w:start w:val="1"/>
      <w:numFmt w:val="bullet"/>
      <w:lvlText w:val=""/>
      <w:lvlJc w:val="start"/>
      <w:pPr>
        <w:ind w:start="352.35pt" w:hanging="18pt"/>
      </w:pPr>
      <w:rPr>
        <w:rFonts w:ascii="Wingdings" w:hAnsi="Wingdings" w:hint="default"/>
      </w:rPr>
    </w:lvl>
  </w:abstractNum>
  <w:abstractNum w:abstractNumId="15" w15:restartNumberingAfterBreak="0">
    <w:nsid w:val="0CB76B27"/>
    <w:multiLevelType w:val="hybridMultilevel"/>
    <w:tmpl w:val="F02ED074"/>
    <w:lvl w:ilvl="0" w:tplc="F5B49FF6">
      <w:start w:val="1"/>
      <w:numFmt w:val="bullet"/>
      <w:lvlText w:val="-"/>
      <w:lvlJc w:val="start"/>
      <w:pPr>
        <w:ind w:start="118.35pt" w:hanging="18pt"/>
      </w:pPr>
      <w:rPr>
        <w:rFonts w:ascii="Symbol" w:hAnsi="Symbol" w:hint="default"/>
        <w:color w:val="auto"/>
        <w:sz w:val="20"/>
        <w:szCs w:val="20"/>
      </w:rPr>
    </w:lvl>
    <w:lvl w:ilvl="1" w:tplc="04090003">
      <w:start w:val="1"/>
      <w:numFmt w:val="bullet"/>
      <w:lvlText w:val="o"/>
      <w:lvlJc w:val="start"/>
      <w:pPr>
        <w:ind w:start="154.35pt" w:hanging="18pt"/>
      </w:pPr>
      <w:rPr>
        <w:rFonts w:ascii="Courier New" w:hAnsi="Courier New" w:cs="Courier New" w:hint="default"/>
      </w:rPr>
    </w:lvl>
    <w:lvl w:ilvl="2" w:tplc="04090005" w:tentative="1">
      <w:start w:val="1"/>
      <w:numFmt w:val="bullet"/>
      <w:lvlText w:val=""/>
      <w:lvlJc w:val="start"/>
      <w:pPr>
        <w:ind w:start="190.35pt" w:hanging="18pt"/>
      </w:pPr>
      <w:rPr>
        <w:rFonts w:ascii="Wingdings" w:hAnsi="Wingdings" w:hint="default"/>
      </w:rPr>
    </w:lvl>
    <w:lvl w:ilvl="3" w:tplc="04090001" w:tentative="1">
      <w:start w:val="1"/>
      <w:numFmt w:val="bullet"/>
      <w:lvlText w:val=""/>
      <w:lvlJc w:val="start"/>
      <w:pPr>
        <w:ind w:start="226.35pt" w:hanging="18pt"/>
      </w:pPr>
      <w:rPr>
        <w:rFonts w:ascii="Symbol" w:hAnsi="Symbol" w:hint="default"/>
      </w:rPr>
    </w:lvl>
    <w:lvl w:ilvl="4" w:tplc="04090003" w:tentative="1">
      <w:start w:val="1"/>
      <w:numFmt w:val="bullet"/>
      <w:lvlText w:val="o"/>
      <w:lvlJc w:val="start"/>
      <w:pPr>
        <w:ind w:start="262.35pt" w:hanging="18pt"/>
      </w:pPr>
      <w:rPr>
        <w:rFonts w:ascii="Courier New" w:hAnsi="Courier New" w:cs="Courier New" w:hint="default"/>
      </w:rPr>
    </w:lvl>
    <w:lvl w:ilvl="5" w:tplc="04090005" w:tentative="1">
      <w:start w:val="1"/>
      <w:numFmt w:val="bullet"/>
      <w:lvlText w:val=""/>
      <w:lvlJc w:val="start"/>
      <w:pPr>
        <w:ind w:start="298.35pt" w:hanging="18pt"/>
      </w:pPr>
      <w:rPr>
        <w:rFonts w:ascii="Wingdings" w:hAnsi="Wingdings" w:hint="default"/>
      </w:rPr>
    </w:lvl>
    <w:lvl w:ilvl="6" w:tplc="04090001" w:tentative="1">
      <w:start w:val="1"/>
      <w:numFmt w:val="bullet"/>
      <w:lvlText w:val=""/>
      <w:lvlJc w:val="start"/>
      <w:pPr>
        <w:ind w:start="334.35pt" w:hanging="18pt"/>
      </w:pPr>
      <w:rPr>
        <w:rFonts w:ascii="Symbol" w:hAnsi="Symbol" w:hint="default"/>
      </w:rPr>
    </w:lvl>
    <w:lvl w:ilvl="7" w:tplc="04090003" w:tentative="1">
      <w:start w:val="1"/>
      <w:numFmt w:val="bullet"/>
      <w:lvlText w:val="o"/>
      <w:lvlJc w:val="start"/>
      <w:pPr>
        <w:ind w:start="370.35pt" w:hanging="18pt"/>
      </w:pPr>
      <w:rPr>
        <w:rFonts w:ascii="Courier New" w:hAnsi="Courier New" w:cs="Courier New" w:hint="default"/>
      </w:rPr>
    </w:lvl>
    <w:lvl w:ilvl="8" w:tplc="04090005" w:tentative="1">
      <w:start w:val="1"/>
      <w:numFmt w:val="bullet"/>
      <w:lvlText w:val=""/>
      <w:lvlJc w:val="start"/>
      <w:pPr>
        <w:ind w:start="406.35pt" w:hanging="18pt"/>
      </w:pPr>
      <w:rPr>
        <w:rFonts w:ascii="Wingdings" w:hAnsi="Wingdings" w:hint="default"/>
      </w:rPr>
    </w:lvl>
  </w:abstractNum>
  <w:abstractNum w:abstractNumId="16" w15:restartNumberingAfterBreak="0">
    <w:nsid w:val="14896EAD"/>
    <w:multiLevelType w:val="hybridMultilevel"/>
    <w:tmpl w:val="6C545D5E"/>
    <w:lvl w:ilvl="0" w:tplc="F5B49FF6">
      <w:start w:val="1"/>
      <w:numFmt w:val="bullet"/>
      <w:lvlText w:val="-"/>
      <w:lvlJc w:val="start"/>
      <w:pPr>
        <w:ind w:start="54pt" w:hanging="18pt"/>
      </w:pPr>
      <w:rPr>
        <w:rFonts w:ascii="Symbol" w:hAnsi="Symbol"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17" w15:restartNumberingAfterBreak="0">
    <w:nsid w:val="15C13437"/>
    <w:multiLevelType w:val="hybridMultilevel"/>
    <w:tmpl w:val="DF80EEA4"/>
    <w:lvl w:ilvl="0" w:tplc="F5B49FF6">
      <w:start w:val="1"/>
      <w:numFmt w:val="bullet"/>
      <w:lvlText w:val="-"/>
      <w:lvlJc w:val="start"/>
      <w:pPr>
        <w:ind w:start="64.35pt" w:hanging="18pt"/>
      </w:pPr>
      <w:rPr>
        <w:rFonts w:ascii="Symbol" w:hAnsi="Symbol" w:hint="default"/>
        <w:color w:val="auto"/>
        <w:sz w:val="20"/>
        <w:szCs w:val="20"/>
      </w:rPr>
    </w:lvl>
    <w:lvl w:ilvl="1" w:tplc="04090003" w:tentative="1">
      <w:start w:val="1"/>
      <w:numFmt w:val="bullet"/>
      <w:lvlText w:val="o"/>
      <w:lvlJc w:val="start"/>
      <w:pPr>
        <w:ind w:start="100.35pt" w:hanging="18pt"/>
      </w:pPr>
      <w:rPr>
        <w:rFonts w:ascii="Courier New" w:hAnsi="Courier New" w:cs="Courier New" w:hint="default"/>
      </w:rPr>
    </w:lvl>
    <w:lvl w:ilvl="2" w:tplc="04090005" w:tentative="1">
      <w:start w:val="1"/>
      <w:numFmt w:val="bullet"/>
      <w:lvlText w:val=""/>
      <w:lvlJc w:val="start"/>
      <w:pPr>
        <w:ind w:start="136.35pt" w:hanging="18pt"/>
      </w:pPr>
      <w:rPr>
        <w:rFonts w:ascii="Wingdings" w:hAnsi="Wingdings" w:hint="default"/>
      </w:rPr>
    </w:lvl>
    <w:lvl w:ilvl="3" w:tplc="04090001" w:tentative="1">
      <w:start w:val="1"/>
      <w:numFmt w:val="bullet"/>
      <w:lvlText w:val=""/>
      <w:lvlJc w:val="start"/>
      <w:pPr>
        <w:ind w:start="172.35pt" w:hanging="18pt"/>
      </w:pPr>
      <w:rPr>
        <w:rFonts w:ascii="Symbol" w:hAnsi="Symbol" w:hint="default"/>
      </w:rPr>
    </w:lvl>
    <w:lvl w:ilvl="4" w:tplc="04090003" w:tentative="1">
      <w:start w:val="1"/>
      <w:numFmt w:val="bullet"/>
      <w:lvlText w:val="o"/>
      <w:lvlJc w:val="start"/>
      <w:pPr>
        <w:ind w:start="208.35pt" w:hanging="18pt"/>
      </w:pPr>
      <w:rPr>
        <w:rFonts w:ascii="Courier New" w:hAnsi="Courier New" w:cs="Courier New" w:hint="default"/>
      </w:rPr>
    </w:lvl>
    <w:lvl w:ilvl="5" w:tplc="04090005" w:tentative="1">
      <w:start w:val="1"/>
      <w:numFmt w:val="bullet"/>
      <w:lvlText w:val=""/>
      <w:lvlJc w:val="start"/>
      <w:pPr>
        <w:ind w:start="244.35pt" w:hanging="18pt"/>
      </w:pPr>
      <w:rPr>
        <w:rFonts w:ascii="Wingdings" w:hAnsi="Wingdings" w:hint="default"/>
      </w:rPr>
    </w:lvl>
    <w:lvl w:ilvl="6" w:tplc="04090001" w:tentative="1">
      <w:start w:val="1"/>
      <w:numFmt w:val="bullet"/>
      <w:lvlText w:val=""/>
      <w:lvlJc w:val="start"/>
      <w:pPr>
        <w:ind w:start="280.35pt" w:hanging="18pt"/>
      </w:pPr>
      <w:rPr>
        <w:rFonts w:ascii="Symbol" w:hAnsi="Symbol" w:hint="default"/>
      </w:rPr>
    </w:lvl>
    <w:lvl w:ilvl="7" w:tplc="04090003" w:tentative="1">
      <w:start w:val="1"/>
      <w:numFmt w:val="bullet"/>
      <w:lvlText w:val="o"/>
      <w:lvlJc w:val="start"/>
      <w:pPr>
        <w:ind w:start="316.35pt" w:hanging="18pt"/>
      </w:pPr>
      <w:rPr>
        <w:rFonts w:ascii="Courier New" w:hAnsi="Courier New" w:cs="Courier New" w:hint="default"/>
      </w:rPr>
    </w:lvl>
    <w:lvl w:ilvl="8" w:tplc="04090005" w:tentative="1">
      <w:start w:val="1"/>
      <w:numFmt w:val="bullet"/>
      <w:lvlText w:val=""/>
      <w:lvlJc w:val="start"/>
      <w:pPr>
        <w:ind w:start="352.35pt" w:hanging="18pt"/>
      </w:pPr>
      <w:rPr>
        <w:rFonts w:ascii="Wingdings" w:hAnsi="Wingdings" w:hint="default"/>
      </w:rPr>
    </w:lvl>
  </w:abstractNum>
  <w:abstractNum w:abstractNumId="18" w15:restartNumberingAfterBreak="0">
    <w:nsid w:val="1D103696"/>
    <w:multiLevelType w:val="hybridMultilevel"/>
    <w:tmpl w:val="8E18A356"/>
    <w:lvl w:ilvl="0" w:tplc="F5B49FF6">
      <w:start w:val="1"/>
      <w:numFmt w:val="bullet"/>
      <w:lvlText w:val="-"/>
      <w:lvlJc w:val="start"/>
      <w:pPr>
        <w:ind w:start="36pt" w:hanging="18pt"/>
      </w:pPr>
      <w:rPr>
        <w:rFonts w:ascii="Symbol" w:hAnsi="Symbol" w:hint="default"/>
        <w:color w:val="auto"/>
        <w:sz w:val="20"/>
        <w:szCs w:val="20"/>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9" w15:restartNumberingAfterBreak="0">
    <w:nsid w:val="22177BBD"/>
    <w:multiLevelType w:val="hybridMultilevel"/>
    <w:tmpl w:val="886ACFA4"/>
    <w:lvl w:ilvl="0" w:tplc="F5B49FF6">
      <w:start w:val="1"/>
      <w:numFmt w:val="bullet"/>
      <w:lvlText w:val="-"/>
      <w:lvlJc w:val="start"/>
      <w:pPr>
        <w:ind w:start="64.35pt" w:hanging="18pt"/>
      </w:pPr>
      <w:rPr>
        <w:rFonts w:ascii="Symbol" w:hAnsi="Symbol" w:hint="default"/>
        <w:color w:val="auto"/>
        <w:sz w:val="20"/>
        <w:szCs w:val="20"/>
      </w:rPr>
    </w:lvl>
    <w:lvl w:ilvl="1" w:tplc="04090003" w:tentative="1">
      <w:start w:val="1"/>
      <w:numFmt w:val="bullet"/>
      <w:lvlText w:val="o"/>
      <w:lvlJc w:val="start"/>
      <w:pPr>
        <w:ind w:start="100.35pt" w:hanging="18pt"/>
      </w:pPr>
      <w:rPr>
        <w:rFonts w:ascii="Courier New" w:hAnsi="Courier New" w:cs="Courier New" w:hint="default"/>
      </w:rPr>
    </w:lvl>
    <w:lvl w:ilvl="2" w:tplc="04090005" w:tentative="1">
      <w:start w:val="1"/>
      <w:numFmt w:val="bullet"/>
      <w:lvlText w:val=""/>
      <w:lvlJc w:val="start"/>
      <w:pPr>
        <w:ind w:start="136.35pt" w:hanging="18pt"/>
      </w:pPr>
      <w:rPr>
        <w:rFonts w:ascii="Wingdings" w:hAnsi="Wingdings" w:hint="default"/>
      </w:rPr>
    </w:lvl>
    <w:lvl w:ilvl="3" w:tplc="04090001" w:tentative="1">
      <w:start w:val="1"/>
      <w:numFmt w:val="bullet"/>
      <w:lvlText w:val=""/>
      <w:lvlJc w:val="start"/>
      <w:pPr>
        <w:ind w:start="172.35pt" w:hanging="18pt"/>
      </w:pPr>
      <w:rPr>
        <w:rFonts w:ascii="Symbol" w:hAnsi="Symbol" w:hint="default"/>
      </w:rPr>
    </w:lvl>
    <w:lvl w:ilvl="4" w:tplc="04090003" w:tentative="1">
      <w:start w:val="1"/>
      <w:numFmt w:val="bullet"/>
      <w:lvlText w:val="o"/>
      <w:lvlJc w:val="start"/>
      <w:pPr>
        <w:ind w:start="208.35pt" w:hanging="18pt"/>
      </w:pPr>
      <w:rPr>
        <w:rFonts w:ascii="Courier New" w:hAnsi="Courier New" w:cs="Courier New" w:hint="default"/>
      </w:rPr>
    </w:lvl>
    <w:lvl w:ilvl="5" w:tplc="04090005" w:tentative="1">
      <w:start w:val="1"/>
      <w:numFmt w:val="bullet"/>
      <w:lvlText w:val=""/>
      <w:lvlJc w:val="start"/>
      <w:pPr>
        <w:ind w:start="244.35pt" w:hanging="18pt"/>
      </w:pPr>
      <w:rPr>
        <w:rFonts w:ascii="Wingdings" w:hAnsi="Wingdings" w:hint="default"/>
      </w:rPr>
    </w:lvl>
    <w:lvl w:ilvl="6" w:tplc="04090001" w:tentative="1">
      <w:start w:val="1"/>
      <w:numFmt w:val="bullet"/>
      <w:lvlText w:val=""/>
      <w:lvlJc w:val="start"/>
      <w:pPr>
        <w:ind w:start="280.35pt" w:hanging="18pt"/>
      </w:pPr>
      <w:rPr>
        <w:rFonts w:ascii="Symbol" w:hAnsi="Symbol" w:hint="default"/>
      </w:rPr>
    </w:lvl>
    <w:lvl w:ilvl="7" w:tplc="04090003" w:tentative="1">
      <w:start w:val="1"/>
      <w:numFmt w:val="bullet"/>
      <w:lvlText w:val="o"/>
      <w:lvlJc w:val="start"/>
      <w:pPr>
        <w:ind w:start="316.35pt" w:hanging="18pt"/>
      </w:pPr>
      <w:rPr>
        <w:rFonts w:ascii="Courier New" w:hAnsi="Courier New" w:cs="Courier New" w:hint="default"/>
      </w:rPr>
    </w:lvl>
    <w:lvl w:ilvl="8" w:tplc="04090005" w:tentative="1">
      <w:start w:val="1"/>
      <w:numFmt w:val="bullet"/>
      <w:lvlText w:val=""/>
      <w:lvlJc w:val="start"/>
      <w:pPr>
        <w:ind w:start="352.35pt" w:hanging="18pt"/>
      </w:pPr>
      <w:rPr>
        <w:rFonts w:ascii="Wingdings" w:hAnsi="Wingdings" w:hint="default"/>
      </w:rPr>
    </w:lvl>
  </w:abstractNum>
  <w:abstractNum w:abstractNumId="20" w15:restartNumberingAfterBreak="0">
    <w:nsid w:val="26153E6E"/>
    <w:multiLevelType w:val="multilevel"/>
    <w:tmpl w:val="9040723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1" w15:restartNumberingAfterBreak="0">
    <w:nsid w:val="270F116E"/>
    <w:multiLevelType w:val="multilevel"/>
    <w:tmpl w:val="65A4B35C"/>
    <w:lvl w:ilvl="0">
      <w:start w:val="1"/>
      <w:numFmt w:val="decimal"/>
      <w:lvlText w:val="%1."/>
      <w:lvlJc w:val="start"/>
      <w:pPr>
        <w:ind w:start="72pt" w:hanging="18pt"/>
      </w:pPr>
      <w:rPr>
        <w:sz w:val="28"/>
        <w:u w:val="none"/>
      </w:rPr>
    </w:lvl>
    <w:lvl w:ilvl="1">
      <w:start w:val="1"/>
      <w:numFmt w:val="lowerLetter"/>
      <w:lvlText w:val="%2."/>
      <w:lvlJc w:val="start"/>
      <w:pPr>
        <w:ind w:start="108pt" w:hanging="18pt"/>
      </w:pPr>
      <w:rPr>
        <w:u w:val="none"/>
      </w:rPr>
    </w:lvl>
    <w:lvl w:ilvl="2">
      <w:start w:val="1"/>
      <w:numFmt w:val="lowerRoman"/>
      <w:lvlText w:val="%3."/>
      <w:lvlJc w:val="end"/>
      <w:pPr>
        <w:ind w:start="144pt" w:hanging="18pt"/>
      </w:pPr>
      <w:rPr>
        <w:u w:val="none"/>
      </w:rPr>
    </w:lvl>
    <w:lvl w:ilvl="3">
      <w:start w:val="1"/>
      <w:numFmt w:val="decimal"/>
      <w:lvlText w:val="%4."/>
      <w:lvlJc w:val="start"/>
      <w:pPr>
        <w:ind w:start="180pt" w:hanging="18pt"/>
      </w:pPr>
      <w:rPr>
        <w:u w:val="none"/>
      </w:rPr>
    </w:lvl>
    <w:lvl w:ilvl="4">
      <w:start w:val="1"/>
      <w:numFmt w:val="lowerLetter"/>
      <w:lvlText w:val="%5."/>
      <w:lvlJc w:val="start"/>
      <w:pPr>
        <w:ind w:start="216pt" w:hanging="18pt"/>
      </w:pPr>
      <w:rPr>
        <w:u w:val="none"/>
      </w:rPr>
    </w:lvl>
    <w:lvl w:ilvl="5">
      <w:start w:val="1"/>
      <w:numFmt w:val="lowerRoman"/>
      <w:lvlText w:val="%6."/>
      <w:lvlJc w:val="end"/>
      <w:pPr>
        <w:ind w:start="252pt" w:hanging="18pt"/>
      </w:pPr>
      <w:rPr>
        <w:u w:val="none"/>
      </w:rPr>
    </w:lvl>
    <w:lvl w:ilvl="6">
      <w:start w:val="1"/>
      <w:numFmt w:val="decimal"/>
      <w:lvlText w:val="%7."/>
      <w:lvlJc w:val="start"/>
      <w:pPr>
        <w:ind w:start="288pt" w:hanging="18pt"/>
      </w:pPr>
      <w:rPr>
        <w:u w:val="none"/>
      </w:rPr>
    </w:lvl>
    <w:lvl w:ilvl="7">
      <w:start w:val="1"/>
      <w:numFmt w:val="lowerLetter"/>
      <w:lvlText w:val="%8."/>
      <w:lvlJc w:val="start"/>
      <w:pPr>
        <w:ind w:start="324pt" w:hanging="18pt"/>
      </w:pPr>
      <w:rPr>
        <w:u w:val="none"/>
      </w:rPr>
    </w:lvl>
    <w:lvl w:ilvl="8">
      <w:start w:val="1"/>
      <w:numFmt w:val="lowerRoman"/>
      <w:lvlText w:val="%9."/>
      <w:lvlJc w:val="end"/>
      <w:pPr>
        <w:ind w:start="360pt" w:hanging="18pt"/>
      </w:pPr>
      <w:rPr>
        <w:u w:val="none"/>
      </w:rPr>
    </w:lvl>
  </w:abstractNum>
  <w:abstractNum w:abstractNumId="22" w15:restartNumberingAfterBreak="0">
    <w:nsid w:val="2D166BDB"/>
    <w:multiLevelType w:val="hybridMultilevel"/>
    <w:tmpl w:val="FB7C4E10"/>
    <w:lvl w:ilvl="0" w:tplc="F5B49FF6">
      <w:start w:val="1"/>
      <w:numFmt w:val="bullet"/>
      <w:lvlText w:val="-"/>
      <w:lvlJc w:val="start"/>
      <w:pPr>
        <w:ind w:start="64.35pt" w:hanging="18pt"/>
      </w:pPr>
      <w:rPr>
        <w:rFonts w:ascii="Symbol" w:hAnsi="Symbol" w:hint="default"/>
        <w:color w:val="auto"/>
        <w:sz w:val="20"/>
        <w:szCs w:val="20"/>
      </w:rPr>
    </w:lvl>
    <w:lvl w:ilvl="1" w:tplc="04090003" w:tentative="1">
      <w:start w:val="1"/>
      <w:numFmt w:val="bullet"/>
      <w:lvlText w:val="o"/>
      <w:lvlJc w:val="start"/>
      <w:pPr>
        <w:ind w:start="100.35pt" w:hanging="18pt"/>
      </w:pPr>
      <w:rPr>
        <w:rFonts w:ascii="Courier New" w:hAnsi="Courier New" w:cs="Courier New" w:hint="default"/>
      </w:rPr>
    </w:lvl>
    <w:lvl w:ilvl="2" w:tplc="04090005" w:tentative="1">
      <w:start w:val="1"/>
      <w:numFmt w:val="bullet"/>
      <w:lvlText w:val=""/>
      <w:lvlJc w:val="start"/>
      <w:pPr>
        <w:ind w:start="136.35pt" w:hanging="18pt"/>
      </w:pPr>
      <w:rPr>
        <w:rFonts w:ascii="Wingdings" w:hAnsi="Wingdings" w:hint="default"/>
      </w:rPr>
    </w:lvl>
    <w:lvl w:ilvl="3" w:tplc="04090001" w:tentative="1">
      <w:start w:val="1"/>
      <w:numFmt w:val="bullet"/>
      <w:lvlText w:val=""/>
      <w:lvlJc w:val="start"/>
      <w:pPr>
        <w:ind w:start="172.35pt" w:hanging="18pt"/>
      </w:pPr>
      <w:rPr>
        <w:rFonts w:ascii="Symbol" w:hAnsi="Symbol" w:hint="default"/>
      </w:rPr>
    </w:lvl>
    <w:lvl w:ilvl="4" w:tplc="04090003" w:tentative="1">
      <w:start w:val="1"/>
      <w:numFmt w:val="bullet"/>
      <w:lvlText w:val="o"/>
      <w:lvlJc w:val="start"/>
      <w:pPr>
        <w:ind w:start="208.35pt" w:hanging="18pt"/>
      </w:pPr>
      <w:rPr>
        <w:rFonts w:ascii="Courier New" w:hAnsi="Courier New" w:cs="Courier New" w:hint="default"/>
      </w:rPr>
    </w:lvl>
    <w:lvl w:ilvl="5" w:tplc="04090005" w:tentative="1">
      <w:start w:val="1"/>
      <w:numFmt w:val="bullet"/>
      <w:lvlText w:val=""/>
      <w:lvlJc w:val="start"/>
      <w:pPr>
        <w:ind w:start="244.35pt" w:hanging="18pt"/>
      </w:pPr>
      <w:rPr>
        <w:rFonts w:ascii="Wingdings" w:hAnsi="Wingdings" w:hint="default"/>
      </w:rPr>
    </w:lvl>
    <w:lvl w:ilvl="6" w:tplc="04090001" w:tentative="1">
      <w:start w:val="1"/>
      <w:numFmt w:val="bullet"/>
      <w:lvlText w:val=""/>
      <w:lvlJc w:val="start"/>
      <w:pPr>
        <w:ind w:start="280.35pt" w:hanging="18pt"/>
      </w:pPr>
      <w:rPr>
        <w:rFonts w:ascii="Symbol" w:hAnsi="Symbol" w:hint="default"/>
      </w:rPr>
    </w:lvl>
    <w:lvl w:ilvl="7" w:tplc="04090003" w:tentative="1">
      <w:start w:val="1"/>
      <w:numFmt w:val="bullet"/>
      <w:lvlText w:val="o"/>
      <w:lvlJc w:val="start"/>
      <w:pPr>
        <w:ind w:start="316.35pt" w:hanging="18pt"/>
      </w:pPr>
      <w:rPr>
        <w:rFonts w:ascii="Courier New" w:hAnsi="Courier New" w:cs="Courier New" w:hint="default"/>
      </w:rPr>
    </w:lvl>
    <w:lvl w:ilvl="8" w:tplc="04090005" w:tentative="1">
      <w:start w:val="1"/>
      <w:numFmt w:val="bullet"/>
      <w:lvlText w:val=""/>
      <w:lvlJc w:val="start"/>
      <w:pPr>
        <w:ind w:start="352.35pt" w:hanging="18pt"/>
      </w:pPr>
      <w:rPr>
        <w:rFonts w:ascii="Wingdings" w:hAnsi="Wingdings" w:hint="default"/>
      </w:rPr>
    </w:lvl>
  </w:abstractNum>
  <w:abstractNum w:abstractNumId="23" w15:restartNumberingAfterBreak="0">
    <w:nsid w:val="2EA416D6"/>
    <w:multiLevelType w:val="multilevel"/>
    <w:tmpl w:val="76CE1B0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4" w15:restartNumberingAfterBreak="0">
    <w:nsid w:val="2F4A765C"/>
    <w:multiLevelType w:val="hybridMultilevel"/>
    <w:tmpl w:val="11A4478A"/>
    <w:lvl w:ilvl="0" w:tplc="F5B49FF6">
      <w:start w:val="1"/>
      <w:numFmt w:val="bullet"/>
      <w:lvlText w:val="-"/>
      <w:lvlJc w:val="start"/>
      <w:pPr>
        <w:ind w:start="54pt" w:hanging="18pt"/>
      </w:pPr>
      <w:rPr>
        <w:rFonts w:ascii="Symbol" w:hAnsi="Symbol"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25" w15:restartNumberingAfterBreak="0">
    <w:nsid w:val="320F1E41"/>
    <w:multiLevelType w:val="multilevel"/>
    <w:tmpl w:val="D7E638E8"/>
    <w:lvl w:ilvl="0">
      <w:start w:val="1"/>
      <w:numFmt w:val="decimal"/>
      <w:lvlText w:val="%1."/>
      <w:lvlJc w:val="start"/>
      <w:pPr>
        <w:ind w:start="24pt" w:hanging="24pt"/>
      </w:pPr>
      <w:rPr>
        <w:rFonts w:hint="default"/>
      </w:rPr>
    </w:lvl>
    <w:lvl w:ilvl="1">
      <w:start w:val="1"/>
      <w:numFmt w:val="decimal"/>
      <w:lvlText w:val="%1.%2."/>
      <w:lvlJc w:val="start"/>
      <w:pPr>
        <w:ind w:start="36pt" w:hanging="36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54pt" w:hanging="54pt"/>
      </w:pPr>
      <w:rPr>
        <w:rFonts w:hint="default"/>
      </w:rPr>
    </w:lvl>
    <w:lvl w:ilvl="4">
      <w:start w:val="1"/>
      <w:numFmt w:val="decimal"/>
      <w:lvlText w:val="%1.%2.%3.%4.%5."/>
      <w:lvlJc w:val="start"/>
      <w:pPr>
        <w:ind w:start="72pt" w:hanging="72pt"/>
      </w:pPr>
      <w:rPr>
        <w:rFonts w:hint="default"/>
      </w:rPr>
    </w:lvl>
    <w:lvl w:ilvl="5">
      <w:start w:val="1"/>
      <w:numFmt w:val="decimal"/>
      <w:lvlText w:val="%1.%2.%3.%4.%5.%6."/>
      <w:lvlJc w:val="start"/>
      <w:pPr>
        <w:ind w:start="72pt" w:hanging="72pt"/>
      </w:pPr>
      <w:rPr>
        <w:rFonts w:hint="default"/>
      </w:rPr>
    </w:lvl>
    <w:lvl w:ilvl="6">
      <w:start w:val="1"/>
      <w:numFmt w:val="decimal"/>
      <w:lvlText w:val="%1.%2.%3.%4.%5.%6.%7."/>
      <w:lvlJc w:val="start"/>
      <w:pPr>
        <w:ind w:start="90pt" w:hanging="90pt"/>
      </w:pPr>
      <w:rPr>
        <w:rFonts w:hint="default"/>
      </w:rPr>
    </w:lvl>
    <w:lvl w:ilvl="7">
      <w:start w:val="1"/>
      <w:numFmt w:val="decimal"/>
      <w:lvlText w:val="%1.%2.%3.%4.%5.%6.%7.%8."/>
      <w:lvlJc w:val="start"/>
      <w:pPr>
        <w:ind w:start="108pt" w:hanging="108pt"/>
      </w:pPr>
      <w:rPr>
        <w:rFonts w:hint="default"/>
      </w:rPr>
    </w:lvl>
    <w:lvl w:ilvl="8">
      <w:start w:val="1"/>
      <w:numFmt w:val="decimal"/>
      <w:lvlText w:val="%1.%2.%3.%4.%5.%6.%7.%8.%9."/>
      <w:lvlJc w:val="start"/>
      <w:pPr>
        <w:ind w:start="108pt" w:hanging="108pt"/>
      </w:pPr>
      <w:rPr>
        <w:rFonts w:hint="default"/>
      </w:rPr>
    </w:lvl>
  </w:abstractNum>
  <w:abstractNum w:abstractNumId="26" w15:restartNumberingAfterBreak="0">
    <w:nsid w:val="344F078F"/>
    <w:multiLevelType w:val="multilevel"/>
    <w:tmpl w:val="376A4B36"/>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7" w15:restartNumberingAfterBreak="0">
    <w:nsid w:val="34CD69D1"/>
    <w:multiLevelType w:val="multilevel"/>
    <w:tmpl w:val="8E143798"/>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8" w15:restartNumberingAfterBreak="0">
    <w:nsid w:val="38D20896"/>
    <w:multiLevelType w:val="hybridMultilevel"/>
    <w:tmpl w:val="2D403644"/>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9" w15:restartNumberingAfterBreak="0">
    <w:nsid w:val="3A6566A7"/>
    <w:multiLevelType w:val="hybridMultilevel"/>
    <w:tmpl w:val="E63AE7B6"/>
    <w:lvl w:ilvl="0" w:tplc="F5B49FF6">
      <w:start w:val="1"/>
      <w:numFmt w:val="bullet"/>
      <w:lvlText w:val="-"/>
      <w:lvlJc w:val="start"/>
      <w:pPr>
        <w:ind w:start="64.35pt" w:hanging="18pt"/>
      </w:pPr>
      <w:rPr>
        <w:rFonts w:ascii="Symbol" w:hAnsi="Symbol" w:hint="default"/>
        <w:color w:val="auto"/>
        <w:sz w:val="20"/>
        <w:szCs w:val="20"/>
      </w:rPr>
    </w:lvl>
    <w:lvl w:ilvl="1" w:tplc="04090003" w:tentative="1">
      <w:start w:val="1"/>
      <w:numFmt w:val="bullet"/>
      <w:lvlText w:val="o"/>
      <w:lvlJc w:val="start"/>
      <w:pPr>
        <w:ind w:start="100.35pt" w:hanging="18pt"/>
      </w:pPr>
      <w:rPr>
        <w:rFonts w:ascii="Courier New" w:hAnsi="Courier New" w:cs="Courier New" w:hint="default"/>
      </w:rPr>
    </w:lvl>
    <w:lvl w:ilvl="2" w:tplc="04090005" w:tentative="1">
      <w:start w:val="1"/>
      <w:numFmt w:val="bullet"/>
      <w:lvlText w:val=""/>
      <w:lvlJc w:val="start"/>
      <w:pPr>
        <w:ind w:start="136.35pt" w:hanging="18pt"/>
      </w:pPr>
      <w:rPr>
        <w:rFonts w:ascii="Wingdings" w:hAnsi="Wingdings" w:hint="default"/>
      </w:rPr>
    </w:lvl>
    <w:lvl w:ilvl="3" w:tplc="04090001" w:tentative="1">
      <w:start w:val="1"/>
      <w:numFmt w:val="bullet"/>
      <w:lvlText w:val=""/>
      <w:lvlJc w:val="start"/>
      <w:pPr>
        <w:ind w:start="172.35pt" w:hanging="18pt"/>
      </w:pPr>
      <w:rPr>
        <w:rFonts w:ascii="Symbol" w:hAnsi="Symbol" w:hint="default"/>
      </w:rPr>
    </w:lvl>
    <w:lvl w:ilvl="4" w:tplc="04090003" w:tentative="1">
      <w:start w:val="1"/>
      <w:numFmt w:val="bullet"/>
      <w:lvlText w:val="o"/>
      <w:lvlJc w:val="start"/>
      <w:pPr>
        <w:ind w:start="208.35pt" w:hanging="18pt"/>
      </w:pPr>
      <w:rPr>
        <w:rFonts w:ascii="Courier New" w:hAnsi="Courier New" w:cs="Courier New" w:hint="default"/>
      </w:rPr>
    </w:lvl>
    <w:lvl w:ilvl="5" w:tplc="04090005" w:tentative="1">
      <w:start w:val="1"/>
      <w:numFmt w:val="bullet"/>
      <w:lvlText w:val=""/>
      <w:lvlJc w:val="start"/>
      <w:pPr>
        <w:ind w:start="244.35pt" w:hanging="18pt"/>
      </w:pPr>
      <w:rPr>
        <w:rFonts w:ascii="Wingdings" w:hAnsi="Wingdings" w:hint="default"/>
      </w:rPr>
    </w:lvl>
    <w:lvl w:ilvl="6" w:tplc="04090001" w:tentative="1">
      <w:start w:val="1"/>
      <w:numFmt w:val="bullet"/>
      <w:lvlText w:val=""/>
      <w:lvlJc w:val="start"/>
      <w:pPr>
        <w:ind w:start="280.35pt" w:hanging="18pt"/>
      </w:pPr>
      <w:rPr>
        <w:rFonts w:ascii="Symbol" w:hAnsi="Symbol" w:hint="default"/>
      </w:rPr>
    </w:lvl>
    <w:lvl w:ilvl="7" w:tplc="04090003" w:tentative="1">
      <w:start w:val="1"/>
      <w:numFmt w:val="bullet"/>
      <w:lvlText w:val="o"/>
      <w:lvlJc w:val="start"/>
      <w:pPr>
        <w:ind w:start="316.35pt" w:hanging="18pt"/>
      </w:pPr>
      <w:rPr>
        <w:rFonts w:ascii="Courier New" w:hAnsi="Courier New" w:cs="Courier New" w:hint="default"/>
      </w:rPr>
    </w:lvl>
    <w:lvl w:ilvl="8" w:tplc="04090005" w:tentative="1">
      <w:start w:val="1"/>
      <w:numFmt w:val="bullet"/>
      <w:lvlText w:val=""/>
      <w:lvlJc w:val="start"/>
      <w:pPr>
        <w:ind w:start="352.35pt" w:hanging="18pt"/>
      </w:pPr>
      <w:rPr>
        <w:rFonts w:ascii="Wingdings" w:hAnsi="Wingdings" w:hint="default"/>
      </w:rPr>
    </w:lvl>
  </w:abstractNum>
  <w:abstractNum w:abstractNumId="30" w15:restartNumberingAfterBreak="0">
    <w:nsid w:val="3A6A2561"/>
    <w:multiLevelType w:val="multilevel"/>
    <w:tmpl w:val="8416C7C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1" w15:restartNumberingAfterBreak="0">
    <w:nsid w:val="4229602D"/>
    <w:multiLevelType w:val="hybridMultilevel"/>
    <w:tmpl w:val="CD222876"/>
    <w:lvl w:ilvl="0" w:tplc="F5B49FF6">
      <w:start w:val="1"/>
      <w:numFmt w:val="bullet"/>
      <w:lvlText w:val="-"/>
      <w:lvlJc w:val="start"/>
      <w:pPr>
        <w:ind w:start="64.35pt" w:hanging="18pt"/>
      </w:pPr>
      <w:rPr>
        <w:rFonts w:ascii="Symbol" w:hAnsi="Symbol" w:hint="default"/>
      </w:rPr>
    </w:lvl>
    <w:lvl w:ilvl="1" w:tplc="04090003" w:tentative="1">
      <w:start w:val="1"/>
      <w:numFmt w:val="bullet"/>
      <w:lvlText w:val="o"/>
      <w:lvlJc w:val="start"/>
      <w:pPr>
        <w:ind w:start="100.35pt" w:hanging="18pt"/>
      </w:pPr>
      <w:rPr>
        <w:rFonts w:ascii="Courier New" w:hAnsi="Courier New" w:cs="Courier New" w:hint="default"/>
      </w:rPr>
    </w:lvl>
    <w:lvl w:ilvl="2" w:tplc="04090005" w:tentative="1">
      <w:start w:val="1"/>
      <w:numFmt w:val="bullet"/>
      <w:lvlText w:val=""/>
      <w:lvlJc w:val="start"/>
      <w:pPr>
        <w:ind w:start="136.35pt" w:hanging="18pt"/>
      </w:pPr>
      <w:rPr>
        <w:rFonts w:ascii="Wingdings" w:hAnsi="Wingdings" w:hint="default"/>
      </w:rPr>
    </w:lvl>
    <w:lvl w:ilvl="3" w:tplc="04090001" w:tentative="1">
      <w:start w:val="1"/>
      <w:numFmt w:val="bullet"/>
      <w:lvlText w:val=""/>
      <w:lvlJc w:val="start"/>
      <w:pPr>
        <w:ind w:start="172.35pt" w:hanging="18pt"/>
      </w:pPr>
      <w:rPr>
        <w:rFonts w:ascii="Symbol" w:hAnsi="Symbol" w:hint="default"/>
      </w:rPr>
    </w:lvl>
    <w:lvl w:ilvl="4" w:tplc="04090003" w:tentative="1">
      <w:start w:val="1"/>
      <w:numFmt w:val="bullet"/>
      <w:lvlText w:val="o"/>
      <w:lvlJc w:val="start"/>
      <w:pPr>
        <w:ind w:start="208.35pt" w:hanging="18pt"/>
      </w:pPr>
      <w:rPr>
        <w:rFonts w:ascii="Courier New" w:hAnsi="Courier New" w:cs="Courier New" w:hint="default"/>
      </w:rPr>
    </w:lvl>
    <w:lvl w:ilvl="5" w:tplc="04090005" w:tentative="1">
      <w:start w:val="1"/>
      <w:numFmt w:val="bullet"/>
      <w:lvlText w:val=""/>
      <w:lvlJc w:val="start"/>
      <w:pPr>
        <w:ind w:start="244.35pt" w:hanging="18pt"/>
      </w:pPr>
      <w:rPr>
        <w:rFonts w:ascii="Wingdings" w:hAnsi="Wingdings" w:hint="default"/>
      </w:rPr>
    </w:lvl>
    <w:lvl w:ilvl="6" w:tplc="04090001" w:tentative="1">
      <w:start w:val="1"/>
      <w:numFmt w:val="bullet"/>
      <w:lvlText w:val=""/>
      <w:lvlJc w:val="start"/>
      <w:pPr>
        <w:ind w:start="280.35pt" w:hanging="18pt"/>
      </w:pPr>
      <w:rPr>
        <w:rFonts w:ascii="Symbol" w:hAnsi="Symbol" w:hint="default"/>
      </w:rPr>
    </w:lvl>
    <w:lvl w:ilvl="7" w:tplc="04090003" w:tentative="1">
      <w:start w:val="1"/>
      <w:numFmt w:val="bullet"/>
      <w:lvlText w:val="o"/>
      <w:lvlJc w:val="start"/>
      <w:pPr>
        <w:ind w:start="316.35pt" w:hanging="18pt"/>
      </w:pPr>
      <w:rPr>
        <w:rFonts w:ascii="Courier New" w:hAnsi="Courier New" w:cs="Courier New" w:hint="default"/>
      </w:rPr>
    </w:lvl>
    <w:lvl w:ilvl="8" w:tplc="04090005" w:tentative="1">
      <w:start w:val="1"/>
      <w:numFmt w:val="bullet"/>
      <w:lvlText w:val=""/>
      <w:lvlJc w:val="start"/>
      <w:pPr>
        <w:ind w:start="352.35pt" w:hanging="18pt"/>
      </w:pPr>
      <w:rPr>
        <w:rFonts w:ascii="Wingdings" w:hAnsi="Wingdings" w:hint="default"/>
      </w:rPr>
    </w:lvl>
  </w:abstractNum>
  <w:abstractNum w:abstractNumId="32" w15:restartNumberingAfterBreak="0">
    <w:nsid w:val="4233700C"/>
    <w:multiLevelType w:val="multilevel"/>
    <w:tmpl w:val="9F38C518"/>
    <w:lvl w:ilvl="0">
      <w:start w:val="1"/>
      <w:numFmt w:val="decimal"/>
      <w:lvlText w:val="%1."/>
      <w:lvlJc w:val="start"/>
      <w:pPr>
        <w:ind w:start="46.35pt" w:hanging="18pt"/>
      </w:pPr>
      <w:rPr>
        <w:rFonts w:hint="default"/>
      </w:rPr>
    </w:lvl>
    <w:lvl w:ilvl="1">
      <w:start w:val="7"/>
      <w:numFmt w:val="decimal"/>
      <w:isLgl/>
      <w:lvlText w:val="%1.%2."/>
      <w:lvlJc w:val="start"/>
      <w:pPr>
        <w:ind w:start="64.35pt" w:hanging="36pt"/>
      </w:pPr>
      <w:rPr>
        <w:rFonts w:hint="default"/>
      </w:rPr>
    </w:lvl>
    <w:lvl w:ilvl="2">
      <w:start w:val="4"/>
      <w:numFmt w:val="decimal"/>
      <w:isLgl/>
      <w:lvlText w:val="%1.%2.%3."/>
      <w:lvlJc w:val="start"/>
      <w:pPr>
        <w:ind w:start="64.35pt" w:hanging="36pt"/>
      </w:pPr>
      <w:rPr>
        <w:rFonts w:hint="default"/>
      </w:rPr>
    </w:lvl>
    <w:lvl w:ilvl="3">
      <w:start w:val="1"/>
      <w:numFmt w:val="decimal"/>
      <w:isLgl/>
      <w:lvlText w:val="%1.%2.%3.%4."/>
      <w:lvlJc w:val="start"/>
      <w:pPr>
        <w:ind w:start="82.35pt" w:hanging="54pt"/>
      </w:pPr>
      <w:rPr>
        <w:rFonts w:hint="default"/>
      </w:rPr>
    </w:lvl>
    <w:lvl w:ilvl="4">
      <w:start w:val="1"/>
      <w:numFmt w:val="decimal"/>
      <w:isLgl/>
      <w:lvlText w:val="%1.%2.%3.%4.%5."/>
      <w:lvlJc w:val="start"/>
      <w:pPr>
        <w:ind w:start="82.35pt" w:hanging="54pt"/>
      </w:pPr>
      <w:rPr>
        <w:rFonts w:hint="default"/>
      </w:rPr>
    </w:lvl>
    <w:lvl w:ilvl="5">
      <w:start w:val="1"/>
      <w:numFmt w:val="decimal"/>
      <w:isLgl/>
      <w:lvlText w:val="%1.%2.%3.%4.%5.%6."/>
      <w:lvlJc w:val="start"/>
      <w:pPr>
        <w:ind w:start="100.35pt" w:hanging="72pt"/>
      </w:pPr>
      <w:rPr>
        <w:rFonts w:hint="default"/>
      </w:rPr>
    </w:lvl>
    <w:lvl w:ilvl="6">
      <w:start w:val="1"/>
      <w:numFmt w:val="decimal"/>
      <w:isLgl/>
      <w:lvlText w:val="%1.%2.%3.%4.%5.%6.%7."/>
      <w:lvlJc w:val="start"/>
      <w:pPr>
        <w:ind w:start="100.35pt" w:hanging="72pt"/>
      </w:pPr>
      <w:rPr>
        <w:rFonts w:hint="default"/>
      </w:rPr>
    </w:lvl>
    <w:lvl w:ilvl="7">
      <w:start w:val="1"/>
      <w:numFmt w:val="decimal"/>
      <w:isLgl/>
      <w:lvlText w:val="%1.%2.%3.%4.%5.%6.%7.%8."/>
      <w:lvlJc w:val="start"/>
      <w:pPr>
        <w:ind w:start="118.35pt" w:hanging="90pt"/>
      </w:pPr>
      <w:rPr>
        <w:rFonts w:hint="default"/>
      </w:rPr>
    </w:lvl>
    <w:lvl w:ilvl="8">
      <w:start w:val="1"/>
      <w:numFmt w:val="decimal"/>
      <w:isLgl/>
      <w:lvlText w:val="%1.%2.%3.%4.%5.%6.%7.%8.%9."/>
      <w:lvlJc w:val="start"/>
      <w:pPr>
        <w:ind w:start="118.35pt" w:hanging="90pt"/>
      </w:pPr>
      <w:rPr>
        <w:rFonts w:hint="default"/>
      </w:rPr>
    </w:lvl>
  </w:abstractNum>
  <w:abstractNum w:abstractNumId="33" w15:restartNumberingAfterBreak="0">
    <w:nsid w:val="44BE6FDE"/>
    <w:multiLevelType w:val="hybridMultilevel"/>
    <w:tmpl w:val="CA3E3950"/>
    <w:lvl w:ilvl="0" w:tplc="F5B49FF6">
      <w:start w:val="1"/>
      <w:numFmt w:val="bullet"/>
      <w:lvlText w:val="-"/>
      <w:lvlJc w:val="start"/>
      <w:pPr>
        <w:ind w:start="64.35pt" w:hanging="18pt"/>
      </w:pPr>
      <w:rPr>
        <w:rFonts w:ascii="Symbol" w:hAnsi="Symbol" w:hint="default"/>
      </w:rPr>
    </w:lvl>
    <w:lvl w:ilvl="1" w:tplc="04090003" w:tentative="1">
      <w:start w:val="1"/>
      <w:numFmt w:val="bullet"/>
      <w:lvlText w:val="o"/>
      <w:lvlJc w:val="start"/>
      <w:pPr>
        <w:ind w:start="100.35pt" w:hanging="18pt"/>
      </w:pPr>
      <w:rPr>
        <w:rFonts w:ascii="Courier New" w:hAnsi="Courier New" w:cs="Courier New" w:hint="default"/>
      </w:rPr>
    </w:lvl>
    <w:lvl w:ilvl="2" w:tplc="04090005" w:tentative="1">
      <w:start w:val="1"/>
      <w:numFmt w:val="bullet"/>
      <w:lvlText w:val=""/>
      <w:lvlJc w:val="start"/>
      <w:pPr>
        <w:ind w:start="136.35pt" w:hanging="18pt"/>
      </w:pPr>
      <w:rPr>
        <w:rFonts w:ascii="Wingdings" w:hAnsi="Wingdings" w:hint="default"/>
      </w:rPr>
    </w:lvl>
    <w:lvl w:ilvl="3" w:tplc="04090001" w:tentative="1">
      <w:start w:val="1"/>
      <w:numFmt w:val="bullet"/>
      <w:lvlText w:val=""/>
      <w:lvlJc w:val="start"/>
      <w:pPr>
        <w:ind w:start="172.35pt" w:hanging="18pt"/>
      </w:pPr>
      <w:rPr>
        <w:rFonts w:ascii="Symbol" w:hAnsi="Symbol" w:hint="default"/>
      </w:rPr>
    </w:lvl>
    <w:lvl w:ilvl="4" w:tplc="04090003" w:tentative="1">
      <w:start w:val="1"/>
      <w:numFmt w:val="bullet"/>
      <w:lvlText w:val="o"/>
      <w:lvlJc w:val="start"/>
      <w:pPr>
        <w:ind w:start="208.35pt" w:hanging="18pt"/>
      </w:pPr>
      <w:rPr>
        <w:rFonts w:ascii="Courier New" w:hAnsi="Courier New" w:cs="Courier New" w:hint="default"/>
      </w:rPr>
    </w:lvl>
    <w:lvl w:ilvl="5" w:tplc="04090005" w:tentative="1">
      <w:start w:val="1"/>
      <w:numFmt w:val="bullet"/>
      <w:lvlText w:val=""/>
      <w:lvlJc w:val="start"/>
      <w:pPr>
        <w:ind w:start="244.35pt" w:hanging="18pt"/>
      </w:pPr>
      <w:rPr>
        <w:rFonts w:ascii="Wingdings" w:hAnsi="Wingdings" w:hint="default"/>
      </w:rPr>
    </w:lvl>
    <w:lvl w:ilvl="6" w:tplc="04090001" w:tentative="1">
      <w:start w:val="1"/>
      <w:numFmt w:val="bullet"/>
      <w:lvlText w:val=""/>
      <w:lvlJc w:val="start"/>
      <w:pPr>
        <w:ind w:start="280.35pt" w:hanging="18pt"/>
      </w:pPr>
      <w:rPr>
        <w:rFonts w:ascii="Symbol" w:hAnsi="Symbol" w:hint="default"/>
      </w:rPr>
    </w:lvl>
    <w:lvl w:ilvl="7" w:tplc="04090003" w:tentative="1">
      <w:start w:val="1"/>
      <w:numFmt w:val="bullet"/>
      <w:lvlText w:val="o"/>
      <w:lvlJc w:val="start"/>
      <w:pPr>
        <w:ind w:start="316.35pt" w:hanging="18pt"/>
      </w:pPr>
      <w:rPr>
        <w:rFonts w:ascii="Courier New" w:hAnsi="Courier New" w:cs="Courier New" w:hint="default"/>
      </w:rPr>
    </w:lvl>
    <w:lvl w:ilvl="8" w:tplc="04090005" w:tentative="1">
      <w:start w:val="1"/>
      <w:numFmt w:val="bullet"/>
      <w:lvlText w:val=""/>
      <w:lvlJc w:val="start"/>
      <w:pPr>
        <w:ind w:start="352.35pt" w:hanging="18pt"/>
      </w:pPr>
      <w:rPr>
        <w:rFonts w:ascii="Wingdings" w:hAnsi="Wingdings" w:hint="default"/>
      </w:rPr>
    </w:lvl>
  </w:abstractNum>
  <w:abstractNum w:abstractNumId="34" w15:restartNumberingAfterBreak="0">
    <w:nsid w:val="53D56530"/>
    <w:multiLevelType w:val="hybridMultilevel"/>
    <w:tmpl w:val="75EE9A50"/>
    <w:lvl w:ilvl="0" w:tplc="F5B49FF6">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5" w15:restartNumberingAfterBreak="0">
    <w:nsid w:val="56B52B53"/>
    <w:multiLevelType w:val="multilevel"/>
    <w:tmpl w:val="977C00C8"/>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6" w15:restartNumberingAfterBreak="0">
    <w:nsid w:val="5DA72162"/>
    <w:multiLevelType w:val="hybridMultilevel"/>
    <w:tmpl w:val="B5ECCE52"/>
    <w:lvl w:ilvl="0" w:tplc="F5B49FF6">
      <w:start w:val="1"/>
      <w:numFmt w:val="bullet"/>
      <w:lvlText w:val="-"/>
      <w:lvlJc w:val="start"/>
      <w:pPr>
        <w:ind w:start="54pt" w:hanging="18pt"/>
      </w:pPr>
      <w:rPr>
        <w:rFonts w:ascii="Symbol" w:hAnsi="Symbol" w:hint="default"/>
      </w:rPr>
    </w:lvl>
    <w:lvl w:ilvl="1" w:tplc="04090003">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37" w15:restartNumberingAfterBreak="0">
    <w:nsid w:val="60600207"/>
    <w:multiLevelType w:val="hybridMultilevel"/>
    <w:tmpl w:val="08A04A40"/>
    <w:lvl w:ilvl="0" w:tplc="F5B49FF6">
      <w:start w:val="1"/>
      <w:numFmt w:val="bullet"/>
      <w:lvlText w:val="-"/>
      <w:lvlJc w:val="start"/>
      <w:pPr>
        <w:ind w:start="54pt" w:hanging="18pt"/>
      </w:pPr>
      <w:rPr>
        <w:rFonts w:ascii="Symbol" w:hAnsi="Symbol"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38" w15:restartNumberingAfterBreak="0">
    <w:nsid w:val="62E715CD"/>
    <w:multiLevelType w:val="hybridMultilevel"/>
    <w:tmpl w:val="183CFEE0"/>
    <w:lvl w:ilvl="0" w:tplc="F5B49FF6">
      <w:start w:val="1"/>
      <w:numFmt w:val="bullet"/>
      <w:lvlText w:val="-"/>
      <w:lvlJc w:val="start"/>
      <w:pPr>
        <w:ind w:start="64.35pt" w:hanging="18pt"/>
      </w:pPr>
      <w:rPr>
        <w:rFonts w:ascii="Symbol" w:hAnsi="Symbol" w:hint="default"/>
      </w:rPr>
    </w:lvl>
    <w:lvl w:ilvl="1" w:tplc="04090003" w:tentative="1">
      <w:start w:val="1"/>
      <w:numFmt w:val="bullet"/>
      <w:lvlText w:val="o"/>
      <w:lvlJc w:val="start"/>
      <w:pPr>
        <w:ind w:start="100.35pt" w:hanging="18pt"/>
      </w:pPr>
      <w:rPr>
        <w:rFonts w:ascii="Courier New" w:hAnsi="Courier New" w:cs="Courier New" w:hint="default"/>
      </w:rPr>
    </w:lvl>
    <w:lvl w:ilvl="2" w:tplc="04090005" w:tentative="1">
      <w:start w:val="1"/>
      <w:numFmt w:val="bullet"/>
      <w:lvlText w:val=""/>
      <w:lvlJc w:val="start"/>
      <w:pPr>
        <w:ind w:start="136.35pt" w:hanging="18pt"/>
      </w:pPr>
      <w:rPr>
        <w:rFonts w:ascii="Wingdings" w:hAnsi="Wingdings" w:hint="default"/>
      </w:rPr>
    </w:lvl>
    <w:lvl w:ilvl="3" w:tplc="04090001" w:tentative="1">
      <w:start w:val="1"/>
      <w:numFmt w:val="bullet"/>
      <w:lvlText w:val=""/>
      <w:lvlJc w:val="start"/>
      <w:pPr>
        <w:ind w:start="172.35pt" w:hanging="18pt"/>
      </w:pPr>
      <w:rPr>
        <w:rFonts w:ascii="Symbol" w:hAnsi="Symbol" w:hint="default"/>
      </w:rPr>
    </w:lvl>
    <w:lvl w:ilvl="4" w:tplc="04090003" w:tentative="1">
      <w:start w:val="1"/>
      <w:numFmt w:val="bullet"/>
      <w:lvlText w:val="o"/>
      <w:lvlJc w:val="start"/>
      <w:pPr>
        <w:ind w:start="208.35pt" w:hanging="18pt"/>
      </w:pPr>
      <w:rPr>
        <w:rFonts w:ascii="Courier New" w:hAnsi="Courier New" w:cs="Courier New" w:hint="default"/>
      </w:rPr>
    </w:lvl>
    <w:lvl w:ilvl="5" w:tplc="04090005" w:tentative="1">
      <w:start w:val="1"/>
      <w:numFmt w:val="bullet"/>
      <w:lvlText w:val=""/>
      <w:lvlJc w:val="start"/>
      <w:pPr>
        <w:ind w:start="244.35pt" w:hanging="18pt"/>
      </w:pPr>
      <w:rPr>
        <w:rFonts w:ascii="Wingdings" w:hAnsi="Wingdings" w:hint="default"/>
      </w:rPr>
    </w:lvl>
    <w:lvl w:ilvl="6" w:tplc="04090001" w:tentative="1">
      <w:start w:val="1"/>
      <w:numFmt w:val="bullet"/>
      <w:lvlText w:val=""/>
      <w:lvlJc w:val="start"/>
      <w:pPr>
        <w:ind w:start="280.35pt" w:hanging="18pt"/>
      </w:pPr>
      <w:rPr>
        <w:rFonts w:ascii="Symbol" w:hAnsi="Symbol" w:hint="default"/>
      </w:rPr>
    </w:lvl>
    <w:lvl w:ilvl="7" w:tplc="04090003" w:tentative="1">
      <w:start w:val="1"/>
      <w:numFmt w:val="bullet"/>
      <w:lvlText w:val="o"/>
      <w:lvlJc w:val="start"/>
      <w:pPr>
        <w:ind w:start="316.35pt" w:hanging="18pt"/>
      </w:pPr>
      <w:rPr>
        <w:rFonts w:ascii="Courier New" w:hAnsi="Courier New" w:cs="Courier New" w:hint="default"/>
      </w:rPr>
    </w:lvl>
    <w:lvl w:ilvl="8" w:tplc="04090005" w:tentative="1">
      <w:start w:val="1"/>
      <w:numFmt w:val="bullet"/>
      <w:lvlText w:val=""/>
      <w:lvlJc w:val="start"/>
      <w:pPr>
        <w:ind w:start="352.35pt" w:hanging="18pt"/>
      </w:pPr>
      <w:rPr>
        <w:rFonts w:ascii="Wingdings" w:hAnsi="Wingdings" w:hint="default"/>
      </w:rPr>
    </w:lvl>
  </w:abstractNum>
  <w:abstractNum w:abstractNumId="39" w15:restartNumberingAfterBreak="0">
    <w:nsid w:val="641834F2"/>
    <w:multiLevelType w:val="multilevel"/>
    <w:tmpl w:val="B6D825C4"/>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40" w15:restartNumberingAfterBreak="0">
    <w:nsid w:val="6563410E"/>
    <w:multiLevelType w:val="hybridMultilevel"/>
    <w:tmpl w:val="EA382196"/>
    <w:lvl w:ilvl="0" w:tplc="04090001">
      <w:start w:val="1"/>
      <w:numFmt w:val="bullet"/>
      <w:lvlText w:val=""/>
      <w:lvlJc w:val="start"/>
      <w:pPr>
        <w:ind w:start="64.35pt" w:hanging="18pt"/>
      </w:pPr>
      <w:rPr>
        <w:rFonts w:ascii="Symbol" w:hAnsi="Symbol" w:hint="default"/>
      </w:rPr>
    </w:lvl>
    <w:lvl w:ilvl="1" w:tplc="04090003" w:tentative="1">
      <w:start w:val="1"/>
      <w:numFmt w:val="bullet"/>
      <w:lvlText w:val="o"/>
      <w:lvlJc w:val="start"/>
      <w:pPr>
        <w:ind w:start="100.35pt" w:hanging="18pt"/>
      </w:pPr>
      <w:rPr>
        <w:rFonts w:ascii="Courier New" w:hAnsi="Courier New" w:cs="Courier New" w:hint="default"/>
      </w:rPr>
    </w:lvl>
    <w:lvl w:ilvl="2" w:tplc="04090005" w:tentative="1">
      <w:start w:val="1"/>
      <w:numFmt w:val="bullet"/>
      <w:lvlText w:val=""/>
      <w:lvlJc w:val="start"/>
      <w:pPr>
        <w:ind w:start="136.35pt" w:hanging="18pt"/>
      </w:pPr>
      <w:rPr>
        <w:rFonts w:ascii="Wingdings" w:hAnsi="Wingdings" w:hint="default"/>
      </w:rPr>
    </w:lvl>
    <w:lvl w:ilvl="3" w:tplc="04090001" w:tentative="1">
      <w:start w:val="1"/>
      <w:numFmt w:val="bullet"/>
      <w:lvlText w:val=""/>
      <w:lvlJc w:val="start"/>
      <w:pPr>
        <w:ind w:start="172.35pt" w:hanging="18pt"/>
      </w:pPr>
      <w:rPr>
        <w:rFonts w:ascii="Symbol" w:hAnsi="Symbol" w:hint="default"/>
      </w:rPr>
    </w:lvl>
    <w:lvl w:ilvl="4" w:tplc="04090003" w:tentative="1">
      <w:start w:val="1"/>
      <w:numFmt w:val="bullet"/>
      <w:lvlText w:val="o"/>
      <w:lvlJc w:val="start"/>
      <w:pPr>
        <w:ind w:start="208.35pt" w:hanging="18pt"/>
      </w:pPr>
      <w:rPr>
        <w:rFonts w:ascii="Courier New" w:hAnsi="Courier New" w:cs="Courier New" w:hint="default"/>
      </w:rPr>
    </w:lvl>
    <w:lvl w:ilvl="5" w:tplc="04090005" w:tentative="1">
      <w:start w:val="1"/>
      <w:numFmt w:val="bullet"/>
      <w:lvlText w:val=""/>
      <w:lvlJc w:val="start"/>
      <w:pPr>
        <w:ind w:start="244.35pt" w:hanging="18pt"/>
      </w:pPr>
      <w:rPr>
        <w:rFonts w:ascii="Wingdings" w:hAnsi="Wingdings" w:hint="default"/>
      </w:rPr>
    </w:lvl>
    <w:lvl w:ilvl="6" w:tplc="04090001" w:tentative="1">
      <w:start w:val="1"/>
      <w:numFmt w:val="bullet"/>
      <w:lvlText w:val=""/>
      <w:lvlJc w:val="start"/>
      <w:pPr>
        <w:ind w:start="280.35pt" w:hanging="18pt"/>
      </w:pPr>
      <w:rPr>
        <w:rFonts w:ascii="Symbol" w:hAnsi="Symbol" w:hint="default"/>
      </w:rPr>
    </w:lvl>
    <w:lvl w:ilvl="7" w:tplc="04090003" w:tentative="1">
      <w:start w:val="1"/>
      <w:numFmt w:val="bullet"/>
      <w:lvlText w:val="o"/>
      <w:lvlJc w:val="start"/>
      <w:pPr>
        <w:ind w:start="316.35pt" w:hanging="18pt"/>
      </w:pPr>
      <w:rPr>
        <w:rFonts w:ascii="Courier New" w:hAnsi="Courier New" w:cs="Courier New" w:hint="default"/>
      </w:rPr>
    </w:lvl>
    <w:lvl w:ilvl="8" w:tplc="04090005" w:tentative="1">
      <w:start w:val="1"/>
      <w:numFmt w:val="bullet"/>
      <w:lvlText w:val=""/>
      <w:lvlJc w:val="start"/>
      <w:pPr>
        <w:ind w:start="352.35pt" w:hanging="18pt"/>
      </w:pPr>
      <w:rPr>
        <w:rFonts w:ascii="Wingdings" w:hAnsi="Wingdings" w:hint="default"/>
      </w:rPr>
    </w:lvl>
  </w:abstractNum>
  <w:abstractNum w:abstractNumId="41" w15:restartNumberingAfterBreak="0">
    <w:nsid w:val="66B80037"/>
    <w:multiLevelType w:val="multilevel"/>
    <w:tmpl w:val="DE2CD118"/>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42" w15:restartNumberingAfterBreak="0">
    <w:nsid w:val="67A611A7"/>
    <w:multiLevelType w:val="hybridMultilevel"/>
    <w:tmpl w:val="E0D4D13C"/>
    <w:lvl w:ilvl="0" w:tplc="F5B49FF6">
      <w:start w:val="1"/>
      <w:numFmt w:val="bullet"/>
      <w:lvlText w:val="-"/>
      <w:lvlJc w:val="start"/>
      <w:pPr>
        <w:ind w:start="64.35pt" w:hanging="18pt"/>
      </w:pPr>
      <w:rPr>
        <w:rFonts w:ascii="Symbol" w:hAnsi="Symbol" w:hint="default"/>
        <w:color w:val="auto"/>
        <w:sz w:val="20"/>
        <w:szCs w:val="20"/>
      </w:rPr>
    </w:lvl>
    <w:lvl w:ilvl="1" w:tplc="04090003" w:tentative="1">
      <w:start w:val="1"/>
      <w:numFmt w:val="bullet"/>
      <w:lvlText w:val="o"/>
      <w:lvlJc w:val="start"/>
      <w:pPr>
        <w:ind w:start="100.35pt" w:hanging="18pt"/>
      </w:pPr>
      <w:rPr>
        <w:rFonts w:ascii="Courier New" w:hAnsi="Courier New" w:cs="Courier New" w:hint="default"/>
      </w:rPr>
    </w:lvl>
    <w:lvl w:ilvl="2" w:tplc="04090005" w:tentative="1">
      <w:start w:val="1"/>
      <w:numFmt w:val="bullet"/>
      <w:lvlText w:val=""/>
      <w:lvlJc w:val="start"/>
      <w:pPr>
        <w:ind w:start="136.35pt" w:hanging="18pt"/>
      </w:pPr>
      <w:rPr>
        <w:rFonts w:ascii="Wingdings" w:hAnsi="Wingdings" w:hint="default"/>
      </w:rPr>
    </w:lvl>
    <w:lvl w:ilvl="3" w:tplc="04090001" w:tentative="1">
      <w:start w:val="1"/>
      <w:numFmt w:val="bullet"/>
      <w:lvlText w:val=""/>
      <w:lvlJc w:val="start"/>
      <w:pPr>
        <w:ind w:start="172.35pt" w:hanging="18pt"/>
      </w:pPr>
      <w:rPr>
        <w:rFonts w:ascii="Symbol" w:hAnsi="Symbol" w:hint="default"/>
      </w:rPr>
    </w:lvl>
    <w:lvl w:ilvl="4" w:tplc="04090003" w:tentative="1">
      <w:start w:val="1"/>
      <w:numFmt w:val="bullet"/>
      <w:lvlText w:val="o"/>
      <w:lvlJc w:val="start"/>
      <w:pPr>
        <w:ind w:start="208.35pt" w:hanging="18pt"/>
      </w:pPr>
      <w:rPr>
        <w:rFonts w:ascii="Courier New" w:hAnsi="Courier New" w:cs="Courier New" w:hint="default"/>
      </w:rPr>
    </w:lvl>
    <w:lvl w:ilvl="5" w:tplc="04090005" w:tentative="1">
      <w:start w:val="1"/>
      <w:numFmt w:val="bullet"/>
      <w:lvlText w:val=""/>
      <w:lvlJc w:val="start"/>
      <w:pPr>
        <w:ind w:start="244.35pt" w:hanging="18pt"/>
      </w:pPr>
      <w:rPr>
        <w:rFonts w:ascii="Wingdings" w:hAnsi="Wingdings" w:hint="default"/>
      </w:rPr>
    </w:lvl>
    <w:lvl w:ilvl="6" w:tplc="04090001" w:tentative="1">
      <w:start w:val="1"/>
      <w:numFmt w:val="bullet"/>
      <w:lvlText w:val=""/>
      <w:lvlJc w:val="start"/>
      <w:pPr>
        <w:ind w:start="280.35pt" w:hanging="18pt"/>
      </w:pPr>
      <w:rPr>
        <w:rFonts w:ascii="Symbol" w:hAnsi="Symbol" w:hint="default"/>
      </w:rPr>
    </w:lvl>
    <w:lvl w:ilvl="7" w:tplc="04090003" w:tentative="1">
      <w:start w:val="1"/>
      <w:numFmt w:val="bullet"/>
      <w:lvlText w:val="o"/>
      <w:lvlJc w:val="start"/>
      <w:pPr>
        <w:ind w:start="316.35pt" w:hanging="18pt"/>
      </w:pPr>
      <w:rPr>
        <w:rFonts w:ascii="Courier New" w:hAnsi="Courier New" w:cs="Courier New" w:hint="default"/>
      </w:rPr>
    </w:lvl>
    <w:lvl w:ilvl="8" w:tplc="04090005" w:tentative="1">
      <w:start w:val="1"/>
      <w:numFmt w:val="bullet"/>
      <w:lvlText w:val=""/>
      <w:lvlJc w:val="start"/>
      <w:pPr>
        <w:ind w:start="352.35pt" w:hanging="18pt"/>
      </w:pPr>
      <w:rPr>
        <w:rFonts w:ascii="Wingdings" w:hAnsi="Wingdings" w:hint="default"/>
      </w:rPr>
    </w:lvl>
  </w:abstractNum>
  <w:abstractNum w:abstractNumId="43" w15:restartNumberingAfterBreak="0">
    <w:nsid w:val="680133CA"/>
    <w:multiLevelType w:val="hybridMultilevel"/>
    <w:tmpl w:val="318AEE4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44" w15:restartNumberingAfterBreak="0">
    <w:nsid w:val="6BD939EE"/>
    <w:multiLevelType w:val="multilevel"/>
    <w:tmpl w:val="3B14E8C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45" w15:restartNumberingAfterBreak="0">
    <w:nsid w:val="76FC7CCE"/>
    <w:multiLevelType w:val="multilevel"/>
    <w:tmpl w:val="5C9C27EE"/>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46" w15:restartNumberingAfterBreak="0">
    <w:nsid w:val="7A323467"/>
    <w:multiLevelType w:val="multilevel"/>
    <w:tmpl w:val="2C7C19A6"/>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47" w15:restartNumberingAfterBreak="0">
    <w:nsid w:val="7BF13261"/>
    <w:multiLevelType w:val="hybridMultilevel"/>
    <w:tmpl w:val="BB568A34"/>
    <w:lvl w:ilvl="0" w:tplc="F5B49FF6">
      <w:start w:val="1"/>
      <w:numFmt w:val="bullet"/>
      <w:lvlText w:val="-"/>
      <w:lvlJc w:val="start"/>
      <w:pPr>
        <w:ind w:start="64.35pt" w:hanging="18pt"/>
      </w:pPr>
      <w:rPr>
        <w:rFonts w:ascii="Symbol" w:hAnsi="Symbol" w:hint="default"/>
        <w:color w:val="auto"/>
        <w:sz w:val="20"/>
        <w:szCs w:val="20"/>
      </w:rPr>
    </w:lvl>
    <w:lvl w:ilvl="1" w:tplc="04090003" w:tentative="1">
      <w:start w:val="1"/>
      <w:numFmt w:val="bullet"/>
      <w:lvlText w:val="o"/>
      <w:lvlJc w:val="start"/>
      <w:pPr>
        <w:ind w:start="100.35pt" w:hanging="18pt"/>
      </w:pPr>
      <w:rPr>
        <w:rFonts w:ascii="Courier New" w:hAnsi="Courier New" w:cs="Courier New" w:hint="default"/>
      </w:rPr>
    </w:lvl>
    <w:lvl w:ilvl="2" w:tplc="04090005" w:tentative="1">
      <w:start w:val="1"/>
      <w:numFmt w:val="bullet"/>
      <w:lvlText w:val=""/>
      <w:lvlJc w:val="start"/>
      <w:pPr>
        <w:ind w:start="136.35pt" w:hanging="18pt"/>
      </w:pPr>
      <w:rPr>
        <w:rFonts w:ascii="Wingdings" w:hAnsi="Wingdings" w:hint="default"/>
      </w:rPr>
    </w:lvl>
    <w:lvl w:ilvl="3" w:tplc="04090001" w:tentative="1">
      <w:start w:val="1"/>
      <w:numFmt w:val="bullet"/>
      <w:lvlText w:val=""/>
      <w:lvlJc w:val="start"/>
      <w:pPr>
        <w:ind w:start="172.35pt" w:hanging="18pt"/>
      </w:pPr>
      <w:rPr>
        <w:rFonts w:ascii="Symbol" w:hAnsi="Symbol" w:hint="default"/>
      </w:rPr>
    </w:lvl>
    <w:lvl w:ilvl="4" w:tplc="04090003" w:tentative="1">
      <w:start w:val="1"/>
      <w:numFmt w:val="bullet"/>
      <w:lvlText w:val="o"/>
      <w:lvlJc w:val="start"/>
      <w:pPr>
        <w:ind w:start="208.35pt" w:hanging="18pt"/>
      </w:pPr>
      <w:rPr>
        <w:rFonts w:ascii="Courier New" w:hAnsi="Courier New" w:cs="Courier New" w:hint="default"/>
      </w:rPr>
    </w:lvl>
    <w:lvl w:ilvl="5" w:tplc="04090005" w:tentative="1">
      <w:start w:val="1"/>
      <w:numFmt w:val="bullet"/>
      <w:lvlText w:val=""/>
      <w:lvlJc w:val="start"/>
      <w:pPr>
        <w:ind w:start="244.35pt" w:hanging="18pt"/>
      </w:pPr>
      <w:rPr>
        <w:rFonts w:ascii="Wingdings" w:hAnsi="Wingdings" w:hint="default"/>
      </w:rPr>
    </w:lvl>
    <w:lvl w:ilvl="6" w:tplc="04090001" w:tentative="1">
      <w:start w:val="1"/>
      <w:numFmt w:val="bullet"/>
      <w:lvlText w:val=""/>
      <w:lvlJc w:val="start"/>
      <w:pPr>
        <w:ind w:start="280.35pt" w:hanging="18pt"/>
      </w:pPr>
      <w:rPr>
        <w:rFonts w:ascii="Symbol" w:hAnsi="Symbol" w:hint="default"/>
      </w:rPr>
    </w:lvl>
    <w:lvl w:ilvl="7" w:tplc="04090003" w:tentative="1">
      <w:start w:val="1"/>
      <w:numFmt w:val="bullet"/>
      <w:lvlText w:val="o"/>
      <w:lvlJc w:val="start"/>
      <w:pPr>
        <w:ind w:start="316.35pt" w:hanging="18pt"/>
      </w:pPr>
      <w:rPr>
        <w:rFonts w:ascii="Courier New" w:hAnsi="Courier New" w:cs="Courier New" w:hint="default"/>
      </w:rPr>
    </w:lvl>
    <w:lvl w:ilvl="8" w:tplc="04090005" w:tentative="1">
      <w:start w:val="1"/>
      <w:numFmt w:val="bullet"/>
      <w:lvlText w:val=""/>
      <w:lvlJc w:val="start"/>
      <w:pPr>
        <w:ind w:start="352.35pt" w:hanging="18pt"/>
      </w:pPr>
      <w:rPr>
        <w:rFonts w:ascii="Wingdings" w:hAnsi="Wingdings" w:hint="default"/>
      </w:rPr>
    </w:lvl>
  </w:abstractNum>
  <w:abstractNum w:abstractNumId="48" w15:restartNumberingAfterBreak="0">
    <w:nsid w:val="7E915C57"/>
    <w:multiLevelType w:val="hybridMultilevel"/>
    <w:tmpl w:val="59929516"/>
    <w:lvl w:ilvl="0" w:tplc="F5B49FF6">
      <w:start w:val="1"/>
      <w:numFmt w:val="bullet"/>
      <w:lvlText w:val="-"/>
      <w:lvlJc w:val="start"/>
      <w:pPr>
        <w:ind w:start="64.35pt" w:hanging="18pt"/>
      </w:pPr>
      <w:rPr>
        <w:rFonts w:ascii="Symbol" w:hAnsi="Symbol" w:hint="default"/>
        <w:color w:val="auto"/>
        <w:sz w:val="20"/>
        <w:szCs w:val="20"/>
      </w:rPr>
    </w:lvl>
    <w:lvl w:ilvl="1" w:tplc="04090003" w:tentative="1">
      <w:start w:val="1"/>
      <w:numFmt w:val="bullet"/>
      <w:lvlText w:val="o"/>
      <w:lvlJc w:val="start"/>
      <w:pPr>
        <w:ind w:start="100.35pt" w:hanging="18pt"/>
      </w:pPr>
      <w:rPr>
        <w:rFonts w:ascii="Courier New" w:hAnsi="Courier New" w:cs="Courier New" w:hint="default"/>
      </w:rPr>
    </w:lvl>
    <w:lvl w:ilvl="2" w:tplc="04090005" w:tentative="1">
      <w:start w:val="1"/>
      <w:numFmt w:val="bullet"/>
      <w:lvlText w:val=""/>
      <w:lvlJc w:val="start"/>
      <w:pPr>
        <w:ind w:start="136.35pt" w:hanging="18pt"/>
      </w:pPr>
      <w:rPr>
        <w:rFonts w:ascii="Wingdings" w:hAnsi="Wingdings" w:hint="default"/>
      </w:rPr>
    </w:lvl>
    <w:lvl w:ilvl="3" w:tplc="04090001" w:tentative="1">
      <w:start w:val="1"/>
      <w:numFmt w:val="bullet"/>
      <w:lvlText w:val=""/>
      <w:lvlJc w:val="start"/>
      <w:pPr>
        <w:ind w:start="172.35pt" w:hanging="18pt"/>
      </w:pPr>
      <w:rPr>
        <w:rFonts w:ascii="Symbol" w:hAnsi="Symbol" w:hint="default"/>
      </w:rPr>
    </w:lvl>
    <w:lvl w:ilvl="4" w:tplc="04090003" w:tentative="1">
      <w:start w:val="1"/>
      <w:numFmt w:val="bullet"/>
      <w:lvlText w:val="o"/>
      <w:lvlJc w:val="start"/>
      <w:pPr>
        <w:ind w:start="208.35pt" w:hanging="18pt"/>
      </w:pPr>
      <w:rPr>
        <w:rFonts w:ascii="Courier New" w:hAnsi="Courier New" w:cs="Courier New" w:hint="default"/>
      </w:rPr>
    </w:lvl>
    <w:lvl w:ilvl="5" w:tplc="04090005" w:tentative="1">
      <w:start w:val="1"/>
      <w:numFmt w:val="bullet"/>
      <w:lvlText w:val=""/>
      <w:lvlJc w:val="start"/>
      <w:pPr>
        <w:ind w:start="244.35pt" w:hanging="18pt"/>
      </w:pPr>
      <w:rPr>
        <w:rFonts w:ascii="Wingdings" w:hAnsi="Wingdings" w:hint="default"/>
      </w:rPr>
    </w:lvl>
    <w:lvl w:ilvl="6" w:tplc="04090001" w:tentative="1">
      <w:start w:val="1"/>
      <w:numFmt w:val="bullet"/>
      <w:lvlText w:val=""/>
      <w:lvlJc w:val="start"/>
      <w:pPr>
        <w:ind w:start="280.35pt" w:hanging="18pt"/>
      </w:pPr>
      <w:rPr>
        <w:rFonts w:ascii="Symbol" w:hAnsi="Symbol" w:hint="default"/>
      </w:rPr>
    </w:lvl>
    <w:lvl w:ilvl="7" w:tplc="04090003" w:tentative="1">
      <w:start w:val="1"/>
      <w:numFmt w:val="bullet"/>
      <w:lvlText w:val="o"/>
      <w:lvlJc w:val="start"/>
      <w:pPr>
        <w:ind w:start="316.35pt" w:hanging="18pt"/>
      </w:pPr>
      <w:rPr>
        <w:rFonts w:ascii="Courier New" w:hAnsi="Courier New" w:cs="Courier New" w:hint="default"/>
      </w:rPr>
    </w:lvl>
    <w:lvl w:ilvl="8" w:tplc="04090005" w:tentative="1">
      <w:start w:val="1"/>
      <w:numFmt w:val="bullet"/>
      <w:lvlText w:val=""/>
      <w:lvlJc w:val="start"/>
      <w:pPr>
        <w:ind w:start="352.35pt" w:hanging="18pt"/>
      </w:pPr>
      <w:rPr>
        <w:rFonts w:ascii="Wingdings" w:hAnsi="Wingdings" w:hint="default"/>
      </w:rPr>
    </w:lvl>
  </w:abstractNum>
  <w:num w:numId="1">
    <w:abstractNumId w:val="13"/>
  </w:num>
  <w:num w:numId="2">
    <w:abstractNumId w:val="25"/>
  </w:num>
  <w:num w:numId="3">
    <w:abstractNumId w:val="21"/>
  </w:num>
  <w:num w:numId="4">
    <w:abstractNumId w:val="36"/>
  </w:num>
  <w:num w:numId="5">
    <w:abstractNumId w:val="24"/>
  </w:num>
  <w:num w:numId="6">
    <w:abstractNumId w:val="9"/>
  </w:num>
  <w:num w:numId="7">
    <w:abstractNumId w:val="16"/>
  </w:num>
  <w:num w:numId="8">
    <w:abstractNumId w:val="38"/>
  </w:num>
  <w:num w:numId="9">
    <w:abstractNumId w:val="31"/>
  </w:num>
  <w:num w:numId="10">
    <w:abstractNumId w:val="33"/>
  </w:num>
  <w:num w:numId="11">
    <w:abstractNumId w:val="14"/>
  </w:num>
  <w:num w:numId="12">
    <w:abstractNumId w:val="37"/>
  </w:num>
  <w:num w:numId="13">
    <w:abstractNumId w:val="32"/>
  </w:num>
  <w:num w:numId="14">
    <w:abstractNumId w:val="15"/>
  </w:num>
  <w:num w:numId="15">
    <w:abstractNumId w:val="20"/>
  </w:num>
  <w:num w:numId="16">
    <w:abstractNumId w:val="46"/>
  </w:num>
  <w:num w:numId="17">
    <w:abstractNumId w:val="27"/>
  </w:num>
  <w:num w:numId="18">
    <w:abstractNumId w:val="45"/>
  </w:num>
  <w:num w:numId="19">
    <w:abstractNumId w:val="39"/>
  </w:num>
  <w:num w:numId="20">
    <w:abstractNumId w:val="11"/>
  </w:num>
  <w:num w:numId="21">
    <w:abstractNumId w:val="30"/>
  </w:num>
  <w:num w:numId="22">
    <w:abstractNumId w:val="10"/>
  </w:num>
  <w:num w:numId="23">
    <w:abstractNumId w:val="41"/>
  </w:num>
  <w:num w:numId="24">
    <w:abstractNumId w:val="26"/>
  </w:num>
  <w:num w:numId="25">
    <w:abstractNumId w:val="44"/>
  </w:num>
  <w:num w:numId="26">
    <w:abstractNumId w:val="23"/>
  </w:num>
  <w:num w:numId="27">
    <w:abstractNumId w:val="35"/>
  </w:num>
  <w:num w:numId="28">
    <w:abstractNumId w:val="43"/>
  </w:num>
  <w:num w:numId="29">
    <w:abstractNumId w:val="34"/>
  </w:num>
  <w:num w:numId="30">
    <w:abstractNumId w:val="28"/>
  </w:num>
  <w:num w:numId="31">
    <w:abstractNumId w:val="29"/>
  </w:num>
  <w:num w:numId="32">
    <w:abstractNumId w:val="47"/>
  </w:num>
  <w:num w:numId="33">
    <w:abstractNumId w:val="18"/>
  </w:num>
  <w:num w:numId="34">
    <w:abstractNumId w:val="22"/>
  </w:num>
  <w:num w:numId="35">
    <w:abstractNumId w:val="12"/>
  </w:num>
  <w:num w:numId="36">
    <w:abstractNumId w:val="17"/>
  </w:num>
  <w:num w:numId="37">
    <w:abstractNumId w:val="40"/>
  </w:num>
  <w:num w:numId="38">
    <w:abstractNumId w:val="42"/>
  </w:num>
  <w:num w:numId="39">
    <w:abstractNumId w:val="48"/>
  </w:num>
  <w:num w:numId="40">
    <w:abstractNumId w:val="19"/>
  </w:num>
  <w:numIdMacAtCleanup w:val="3"/>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pt"/>
  <w:hyphenationZone w:val="21.25pt"/>
  <w:drawingGridHorizontalSpacing w:val="5pt"/>
  <w:drawingGridVerticalSpacing w:val="0.55pt"/>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537"/>
    <w:rsid w:val="00004920"/>
    <w:rsid w:val="00004FC8"/>
    <w:rsid w:val="00006D88"/>
    <w:rsid w:val="000147FC"/>
    <w:rsid w:val="00017D4D"/>
    <w:rsid w:val="000223C8"/>
    <w:rsid w:val="00023917"/>
    <w:rsid w:val="00024016"/>
    <w:rsid w:val="00026049"/>
    <w:rsid w:val="00026DF7"/>
    <w:rsid w:val="000274A3"/>
    <w:rsid w:val="000302F4"/>
    <w:rsid w:val="0003089E"/>
    <w:rsid w:val="00030CDC"/>
    <w:rsid w:val="00034AD5"/>
    <w:rsid w:val="00035238"/>
    <w:rsid w:val="0004013E"/>
    <w:rsid w:val="0004051A"/>
    <w:rsid w:val="00042133"/>
    <w:rsid w:val="00042217"/>
    <w:rsid w:val="000438D0"/>
    <w:rsid w:val="00044CD9"/>
    <w:rsid w:val="0004547A"/>
    <w:rsid w:val="00054391"/>
    <w:rsid w:val="00055BB5"/>
    <w:rsid w:val="0006492F"/>
    <w:rsid w:val="00066528"/>
    <w:rsid w:val="000669D0"/>
    <w:rsid w:val="000724E1"/>
    <w:rsid w:val="00073E47"/>
    <w:rsid w:val="00075302"/>
    <w:rsid w:val="00080E4A"/>
    <w:rsid w:val="00082234"/>
    <w:rsid w:val="00082658"/>
    <w:rsid w:val="00082C9E"/>
    <w:rsid w:val="0008469A"/>
    <w:rsid w:val="00085729"/>
    <w:rsid w:val="00085A33"/>
    <w:rsid w:val="00087338"/>
    <w:rsid w:val="00092B36"/>
    <w:rsid w:val="00092B8F"/>
    <w:rsid w:val="0009311F"/>
    <w:rsid w:val="00094195"/>
    <w:rsid w:val="00094709"/>
    <w:rsid w:val="0009763C"/>
    <w:rsid w:val="00097805"/>
    <w:rsid w:val="000A0624"/>
    <w:rsid w:val="000A0803"/>
    <w:rsid w:val="000A1605"/>
    <w:rsid w:val="000A1D46"/>
    <w:rsid w:val="000A2467"/>
    <w:rsid w:val="000A44DE"/>
    <w:rsid w:val="000A57C6"/>
    <w:rsid w:val="000B2511"/>
    <w:rsid w:val="000B459A"/>
    <w:rsid w:val="000B45D3"/>
    <w:rsid w:val="000B5775"/>
    <w:rsid w:val="000B6579"/>
    <w:rsid w:val="000C06AD"/>
    <w:rsid w:val="000C200B"/>
    <w:rsid w:val="000C3E87"/>
    <w:rsid w:val="000D2481"/>
    <w:rsid w:val="000D3628"/>
    <w:rsid w:val="000D46F4"/>
    <w:rsid w:val="000E03B9"/>
    <w:rsid w:val="000E07B0"/>
    <w:rsid w:val="000E0CC5"/>
    <w:rsid w:val="000E0F9D"/>
    <w:rsid w:val="000E29CF"/>
    <w:rsid w:val="000E4D44"/>
    <w:rsid w:val="000F1B14"/>
    <w:rsid w:val="000F2AE0"/>
    <w:rsid w:val="000F65C1"/>
    <w:rsid w:val="001010F6"/>
    <w:rsid w:val="00110A12"/>
    <w:rsid w:val="00112CF5"/>
    <w:rsid w:val="00113302"/>
    <w:rsid w:val="00114BCE"/>
    <w:rsid w:val="00114F62"/>
    <w:rsid w:val="001165D4"/>
    <w:rsid w:val="0012120A"/>
    <w:rsid w:val="00121F94"/>
    <w:rsid w:val="0012204D"/>
    <w:rsid w:val="00125B52"/>
    <w:rsid w:val="00132462"/>
    <w:rsid w:val="00133112"/>
    <w:rsid w:val="001378F6"/>
    <w:rsid w:val="001401BE"/>
    <w:rsid w:val="00142170"/>
    <w:rsid w:val="0014504D"/>
    <w:rsid w:val="001516D0"/>
    <w:rsid w:val="0015250D"/>
    <w:rsid w:val="0015281B"/>
    <w:rsid w:val="00155110"/>
    <w:rsid w:val="00155C12"/>
    <w:rsid w:val="00157C79"/>
    <w:rsid w:val="00161026"/>
    <w:rsid w:val="001611FE"/>
    <w:rsid w:val="00162F10"/>
    <w:rsid w:val="00163ABE"/>
    <w:rsid w:val="001713F3"/>
    <w:rsid w:val="00171527"/>
    <w:rsid w:val="00177E44"/>
    <w:rsid w:val="001802D1"/>
    <w:rsid w:val="00186CB9"/>
    <w:rsid w:val="00186D81"/>
    <w:rsid w:val="00190DAF"/>
    <w:rsid w:val="00191583"/>
    <w:rsid w:val="00192094"/>
    <w:rsid w:val="00195FC5"/>
    <w:rsid w:val="001962BF"/>
    <w:rsid w:val="00197DE5"/>
    <w:rsid w:val="001A3D18"/>
    <w:rsid w:val="001B030B"/>
    <w:rsid w:val="001B182E"/>
    <w:rsid w:val="001B373C"/>
    <w:rsid w:val="001B6E48"/>
    <w:rsid w:val="001C2627"/>
    <w:rsid w:val="001C2E04"/>
    <w:rsid w:val="001C5961"/>
    <w:rsid w:val="001C64E2"/>
    <w:rsid w:val="001D14A9"/>
    <w:rsid w:val="001D1C80"/>
    <w:rsid w:val="001D368A"/>
    <w:rsid w:val="001D3824"/>
    <w:rsid w:val="001D41A6"/>
    <w:rsid w:val="001E060E"/>
    <w:rsid w:val="001E0832"/>
    <w:rsid w:val="001E1B73"/>
    <w:rsid w:val="001E3A21"/>
    <w:rsid w:val="001E7517"/>
    <w:rsid w:val="001E7D82"/>
    <w:rsid w:val="001F02E9"/>
    <w:rsid w:val="001F0B76"/>
    <w:rsid w:val="001F1117"/>
    <w:rsid w:val="001F13CD"/>
    <w:rsid w:val="001F1537"/>
    <w:rsid w:val="001F19DD"/>
    <w:rsid w:val="001F1A52"/>
    <w:rsid w:val="001F406B"/>
    <w:rsid w:val="001F4152"/>
    <w:rsid w:val="001F4425"/>
    <w:rsid w:val="001F5E1D"/>
    <w:rsid w:val="00202EF8"/>
    <w:rsid w:val="0020589B"/>
    <w:rsid w:val="00205F4C"/>
    <w:rsid w:val="00212A0C"/>
    <w:rsid w:val="00213245"/>
    <w:rsid w:val="002134EA"/>
    <w:rsid w:val="00220C71"/>
    <w:rsid w:val="00224BC2"/>
    <w:rsid w:val="0022677E"/>
    <w:rsid w:val="00232B20"/>
    <w:rsid w:val="002346DC"/>
    <w:rsid w:val="0023661A"/>
    <w:rsid w:val="00251797"/>
    <w:rsid w:val="00257AAB"/>
    <w:rsid w:val="00261A37"/>
    <w:rsid w:val="00261C93"/>
    <w:rsid w:val="00266680"/>
    <w:rsid w:val="002672FE"/>
    <w:rsid w:val="00270D6B"/>
    <w:rsid w:val="002755B3"/>
    <w:rsid w:val="00275764"/>
    <w:rsid w:val="0027626A"/>
    <w:rsid w:val="002775B1"/>
    <w:rsid w:val="00281A96"/>
    <w:rsid w:val="00282AE2"/>
    <w:rsid w:val="002831C7"/>
    <w:rsid w:val="00290F67"/>
    <w:rsid w:val="002953B4"/>
    <w:rsid w:val="00295629"/>
    <w:rsid w:val="00295E73"/>
    <w:rsid w:val="002A42A2"/>
    <w:rsid w:val="002A56D4"/>
    <w:rsid w:val="002B0F2B"/>
    <w:rsid w:val="002B6288"/>
    <w:rsid w:val="002B6773"/>
    <w:rsid w:val="002C0CF0"/>
    <w:rsid w:val="002C13E9"/>
    <w:rsid w:val="002C3ACB"/>
    <w:rsid w:val="002D1AAC"/>
    <w:rsid w:val="002D4138"/>
    <w:rsid w:val="002D5173"/>
    <w:rsid w:val="002D5AF5"/>
    <w:rsid w:val="002E1519"/>
    <w:rsid w:val="002E42F5"/>
    <w:rsid w:val="002E62C7"/>
    <w:rsid w:val="002E7CFA"/>
    <w:rsid w:val="002F1AAC"/>
    <w:rsid w:val="002F29E4"/>
    <w:rsid w:val="002F5B9E"/>
    <w:rsid w:val="003048FD"/>
    <w:rsid w:val="003054AF"/>
    <w:rsid w:val="00314FE9"/>
    <w:rsid w:val="00315371"/>
    <w:rsid w:val="00323C1F"/>
    <w:rsid w:val="00323D4A"/>
    <w:rsid w:val="00324ED2"/>
    <w:rsid w:val="00325B2C"/>
    <w:rsid w:val="00327090"/>
    <w:rsid w:val="00327947"/>
    <w:rsid w:val="00331C74"/>
    <w:rsid w:val="0033237B"/>
    <w:rsid w:val="00332477"/>
    <w:rsid w:val="0033279C"/>
    <w:rsid w:val="00333C3E"/>
    <w:rsid w:val="00333FCE"/>
    <w:rsid w:val="003360C3"/>
    <w:rsid w:val="00342DB5"/>
    <w:rsid w:val="00344F00"/>
    <w:rsid w:val="00350724"/>
    <w:rsid w:val="00352670"/>
    <w:rsid w:val="00356BA2"/>
    <w:rsid w:val="003570F4"/>
    <w:rsid w:val="00357800"/>
    <w:rsid w:val="00361FE7"/>
    <w:rsid w:val="00362D88"/>
    <w:rsid w:val="00363DCE"/>
    <w:rsid w:val="00364010"/>
    <w:rsid w:val="00370C1B"/>
    <w:rsid w:val="00370F5B"/>
    <w:rsid w:val="00372B38"/>
    <w:rsid w:val="00372D0D"/>
    <w:rsid w:val="0037409B"/>
    <w:rsid w:val="00375F03"/>
    <w:rsid w:val="00377053"/>
    <w:rsid w:val="003807A2"/>
    <w:rsid w:val="0038145D"/>
    <w:rsid w:val="00383C11"/>
    <w:rsid w:val="0038542A"/>
    <w:rsid w:val="00386318"/>
    <w:rsid w:val="003915B6"/>
    <w:rsid w:val="00394717"/>
    <w:rsid w:val="00394EE7"/>
    <w:rsid w:val="003A0A6F"/>
    <w:rsid w:val="003A2113"/>
    <w:rsid w:val="003B05F4"/>
    <w:rsid w:val="003B1527"/>
    <w:rsid w:val="003B16FC"/>
    <w:rsid w:val="003C2881"/>
    <w:rsid w:val="003C3419"/>
    <w:rsid w:val="003C7657"/>
    <w:rsid w:val="003D0115"/>
    <w:rsid w:val="003D07E1"/>
    <w:rsid w:val="003D2711"/>
    <w:rsid w:val="003D60AD"/>
    <w:rsid w:val="003E1308"/>
    <w:rsid w:val="003E360F"/>
    <w:rsid w:val="003E3F7A"/>
    <w:rsid w:val="003E486C"/>
    <w:rsid w:val="003E6C5E"/>
    <w:rsid w:val="003E6FB7"/>
    <w:rsid w:val="003F1691"/>
    <w:rsid w:val="003F2E6C"/>
    <w:rsid w:val="003F2F19"/>
    <w:rsid w:val="003F5AC4"/>
    <w:rsid w:val="00400CCF"/>
    <w:rsid w:val="00402B3F"/>
    <w:rsid w:val="00402BC2"/>
    <w:rsid w:val="00411287"/>
    <w:rsid w:val="00412CDF"/>
    <w:rsid w:val="00414DB3"/>
    <w:rsid w:val="00417165"/>
    <w:rsid w:val="004209BD"/>
    <w:rsid w:val="00421CD7"/>
    <w:rsid w:val="004252CE"/>
    <w:rsid w:val="0042544C"/>
    <w:rsid w:val="00425FEF"/>
    <w:rsid w:val="00426BC1"/>
    <w:rsid w:val="00433E7C"/>
    <w:rsid w:val="00441A09"/>
    <w:rsid w:val="00446EB9"/>
    <w:rsid w:val="004473F0"/>
    <w:rsid w:val="00452CFA"/>
    <w:rsid w:val="00454382"/>
    <w:rsid w:val="00457850"/>
    <w:rsid w:val="00462548"/>
    <w:rsid w:val="00466738"/>
    <w:rsid w:val="00466C0A"/>
    <w:rsid w:val="00467093"/>
    <w:rsid w:val="00467909"/>
    <w:rsid w:val="00475F5B"/>
    <w:rsid w:val="0047659F"/>
    <w:rsid w:val="00485A99"/>
    <w:rsid w:val="0048643E"/>
    <w:rsid w:val="00486898"/>
    <w:rsid w:val="00495628"/>
    <w:rsid w:val="00497C04"/>
    <w:rsid w:val="004A7EC0"/>
    <w:rsid w:val="004B1608"/>
    <w:rsid w:val="004B5561"/>
    <w:rsid w:val="004B5959"/>
    <w:rsid w:val="004C0F44"/>
    <w:rsid w:val="004C1E71"/>
    <w:rsid w:val="004C2F04"/>
    <w:rsid w:val="004D06CD"/>
    <w:rsid w:val="004D0D83"/>
    <w:rsid w:val="004D3C3A"/>
    <w:rsid w:val="004D769D"/>
    <w:rsid w:val="004E307C"/>
    <w:rsid w:val="004E34BD"/>
    <w:rsid w:val="004F1B02"/>
    <w:rsid w:val="004F291C"/>
    <w:rsid w:val="004F5C4D"/>
    <w:rsid w:val="004F5E3E"/>
    <w:rsid w:val="004F61AC"/>
    <w:rsid w:val="005002DE"/>
    <w:rsid w:val="00504296"/>
    <w:rsid w:val="00506656"/>
    <w:rsid w:val="0051344F"/>
    <w:rsid w:val="0051359F"/>
    <w:rsid w:val="005138E7"/>
    <w:rsid w:val="005158DA"/>
    <w:rsid w:val="0051794C"/>
    <w:rsid w:val="005202B0"/>
    <w:rsid w:val="00523825"/>
    <w:rsid w:val="0052458D"/>
    <w:rsid w:val="005245F5"/>
    <w:rsid w:val="00524A61"/>
    <w:rsid w:val="00525EE5"/>
    <w:rsid w:val="0052652F"/>
    <w:rsid w:val="00527F5B"/>
    <w:rsid w:val="00532350"/>
    <w:rsid w:val="00534720"/>
    <w:rsid w:val="005348E9"/>
    <w:rsid w:val="00534BD4"/>
    <w:rsid w:val="00536438"/>
    <w:rsid w:val="00536F27"/>
    <w:rsid w:val="00537701"/>
    <w:rsid w:val="005427D4"/>
    <w:rsid w:val="0054332A"/>
    <w:rsid w:val="00543EFC"/>
    <w:rsid w:val="00544A22"/>
    <w:rsid w:val="00546F77"/>
    <w:rsid w:val="00552B1F"/>
    <w:rsid w:val="0055375E"/>
    <w:rsid w:val="00553E20"/>
    <w:rsid w:val="00555861"/>
    <w:rsid w:val="005559F7"/>
    <w:rsid w:val="005607EE"/>
    <w:rsid w:val="00574B04"/>
    <w:rsid w:val="0058297C"/>
    <w:rsid w:val="0058456F"/>
    <w:rsid w:val="00584C54"/>
    <w:rsid w:val="00593ECE"/>
    <w:rsid w:val="005946AD"/>
    <w:rsid w:val="00594BD1"/>
    <w:rsid w:val="005955B8"/>
    <w:rsid w:val="005A4909"/>
    <w:rsid w:val="005B02AB"/>
    <w:rsid w:val="005B031C"/>
    <w:rsid w:val="005B36A2"/>
    <w:rsid w:val="005B3722"/>
    <w:rsid w:val="005B6248"/>
    <w:rsid w:val="005C3E78"/>
    <w:rsid w:val="005C558B"/>
    <w:rsid w:val="005C6E56"/>
    <w:rsid w:val="005D57DA"/>
    <w:rsid w:val="005D739F"/>
    <w:rsid w:val="005E2AE7"/>
    <w:rsid w:val="005E4BDC"/>
    <w:rsid w:val="005F038B"/>
    <w:rsid w:val="005F0688"/>
    <w:rsid w:val="005F279B"/>
    <w:rsid w:val="005F4578"/>
    <w:rsid w:val="005F45AE"/>
    <w:rsid w:val="005F750F"/>
    <w:rsid w:val="00603FF5"/>
    <w:rsid w:val="00606100"/>
    <w:rsid w:val="0061532A"/>
    <w:rsid w:val="00615F6C"/>
    <w:rsid w:val="00623240"/>
    <w:rsid w:val="006243C2"/>
    <w:rsid w:val="00624957"/>
    <w:rsid w:val="0062720F"/>
    <w:rsid w:val="006319DC"/>
    <w:rsid w:val="00633EE7"/>
    <w:rsid w:val="006340FE"/>
    <w:rsid w:val="006341BA"/>
    <w:rsid w:val="006363EA"/>
    <w:rsid w:val="00637091"/>
    <w:rsid w:val="006426C1"/>
    <w:rsid w:val="00644D95"/>
    <w:rsid w:val="0064772D"/>
    <w:rsid w:val="00651B9D"/>
    <w:rsid w:val="006529FA"/>
    <w:rsid w:val="00653441"/>
    <w:rsid w:val="00654EA5"/>
    <w:rsid w:val="00655B93"/>
    <w:rsid w:val="00660C00"/>
    <w:rsid w:val="00663291"/>
    <w:rsid w:val="00665851"/>
    <w:rsid w:val="00665C54"/>
    <w:rsid w:val="006667DD"/>
    <w:rsid w:val="00670323"/>
    <w:rsid w:val="00680ADC"/>
    <w:rsid w:val="0068390C"/>
    <w:rsid w:val="006841D3"/>
    <w:rsid w:val="0068538B"/>
    <w:rsid w:val="006868E3"/>
    <w:rsid w:val="006878CD"/>
    <w:rsid w:val="00693B5F"/>
    <w:rsid w:val="00694B7A"/>
    <w:rsid w:val="00696A23"/>
    <w:rsid w:val="006A0A55"/>
    <w:rsid w:val="006A13DE"/>
    <w:rsid w:val="006A1A57"/>
    <w:rsid w:val="006A4529"/>
    <w:rsid w:val="006A64F4"/>
    <w:rsid w:val="006B347A"/>
    <w:rsid w:val="006B421B"/>
    <w:rsid w:val="006B64F7"/>
    <w:rsid w:val="006B79E3"/>
    <w:rsid w:val="006C0D80"/>
    <w:rsid w:val="006C34CC"/>
    <w:rsid w:val="006C5880"/>
    <w:rsid w:val="006C5D70"/>
    <w:rsid w:val="006C6B40"/>
    <w:rsid w:val="006C6BF5"/>
    <w:rsid w:val="006C6FE3"/>
    <w:rsid w:val="006D2FFE"/>
    <w:rsid w:val="006D3ABA"/>
    <w:rsid w:val="006D68E1"/>
    <w:rsid w:val="006E1DDC"/>
    <w:rsid w:val="006E429F"/>
    <w:rsid w:val="006E5444"/>
    <w:rsid w:val="006E6CA2"/>
    <w:rsid w:val="006F1305"/>
    <w:rsid w:val="006F1B50"/>
    <w:rsid w:val="006F2096"/>
    <w:rsid w:val="006F3719"/>
    <w:rsid w:val="006F3762"/>
    <w:rsid w:val="006F528C"/>
    <w:rsid w:val="006F69A0"/>
    <w:rsid w:val="006F6BAE"/>
    <w:rsid w:val="00700643"/>
    <w:rsid w:val="00702213"/>
    <w:rsid w:val="00703136"/>
    <w:rsid w:val="007109A1"/>
    <w:rsid w:val="00712405"/>
    <w:rsid w:val="007134E8"/>
    <w:rsid w:val="007156DA"/>
    <w:rsid w:val="00715D9E"/>
    <w:rsid w:val="00715E42"/>
    <w:rsid w:val="0072784F"/>
    <w:rsid w:val="007303F3"/>
    <w:rsid w:val="007313BE"/>
    <w:rsid w:val="00732C8B"/>
    <w:rsid w:val="00733733"/>
    <w:rsid w:val="0073675A"/>
    <w:rsid w:val="0074084E"/>
    <w:rsid w:val="0074192F"/>
    <w:rsid w:val="007437F9"/>
    <w:rsid w:val="00743F90"/>
    <w:rsid w:val="007459CD"/>
    <w:rsid w:val="00745F4C"/>
    <w:rsid w:val="00747349"/>
    <w:rsid w:val="00751064"/>
    <w:rsid w:val="0075294D"/>
    <w:rsid w:val="00753CC4"/>
    <w:rsid w:val="007550AC"/>
    <w:rsid w:val="00756614"/>
    <w:rsid w:val="007605ED"/>
    <w:rsid w:val="0076077C"/>
    <w:rsid w:val="00760D6E"/>
    <w:rsid w:val="00761582"/>
    <w:rsid w:val="007660BC"/>
    <w:rsid w:val="00766EE3"/>
    <w:rsid w:val="00767CCE"/>
    <w:rsid w:val="007708D0"/>
    <w:rsid w:val="007709A3"/>
    <w:rsid w:val="0077227F"/>
    <w:rsid w:val="00772ADA"/>
    <w:rsid w:val="00773EAA"/>
    <w:rsid w:val="00774E59"/>
    <w:rsid w:val="007760EA"/>
    <w:rsid w:val="0077787D"/>
    <w:rsid w:val="00784BB9"/>
    <w:rsid w:val="007852EC"/>
    <w:rsid w:val="00785F9A"/>
    <w:rsid w:val="0078668D"/>
    <w:rsid w:val="007926A6"/>
    <w:rsid w:val="00794BA9"/>
    <w:rsid w:val="007965E9"/>
    <w:rsid w:val="007A0450"/>
    <w:rsid w:val="007A1A61"/>
    <w:rsid w:val="007A33D2"/>
    <w:rsid w:val="007A36D7"/>
    <w:rsid w:val="007A46F0"/>
    <w:rsid w:val="007B3839"/>
    <w:rsid w:val="007B3869"/>
    <w:rsid w:val="007B3F52"/>
    <w:rsid w:val="007B4089"/>
    <w:rsid w:val="007B408E"/>
    <w:rsid w:val="007B45B3"/>
    <w:rsid w:val="007B52CB"/>
    <w:rsid w:val="007B6EB6"/>
    <w:rsid w:val="007C1D48"/>
    <w:rsid w:val="007C7929"/>
    <w:rsid w:val="007D4111"/>
    <w:rsid w:val="007E0765"/>
    <w:rsid w:val="007E244A"/>
    <w:rsid w:val="007E3CC5"/>
    <w:rsid w:val="007E41EF"/>
    <w:rsid w:val="007E4EE7"/>
    <w:rsid w:val="007E7114"/>
    <w:rsid w:val="007E71A8"/>
    <w:rsid w:val="007F061B"/>
    <w:rsid w:val="007F06BC"/>
    <w:rsid w:val="007F06D9"/>
    <w:rsid w:val="007F25C0"/>
    <w:rsid w:val="00802B54"/>
    <w:rsid w:val="00804010"/>
    <w:rsid w:val="00810FD5"/>
    <w:rsid w:val="008129ED"/>
    <w:rsid w:val="00812CCE"/>
    <w:rsid w:val="00813B8D"/>
    <w:rsid w:val="008142BA"/>
    <w:rsid w:val="00817389"/>
    <w:rsid w:val="0082004B"/>
    <w:rsid w:val="00822A7E"/>
    <w:rsid w:val="00822FFF"/>
    <w:rsid w:val="0082424F"/>
    <w:rsid w:val="008309FA"/>
    <w:rsid w:val="00830C06"/>
    <w:rsid w:val="0083318C"/>
    <w:rsid w:val="008360A5"/>
    <w:rsid w:val="008363BF"/>
    <w:rsid w:val="008404E3"/>
    <w:rsid w:val="00845AF0"/>
    <w:rsid w:val="0084729B"/>
    <w:rsid w:val="00855DA6"/>
    <w:rsid w:val="00856CD5"/>
    <w:rsid w:val="0085734F"/>
    <w:rsid w:val="0086023F"/>
    <w:rsid w:val="008618F4"/>
    <w:rsid w:val="0086283D"/>
    <w:rsid w:val="0086745F"/>
    <w:rsid w:val="0086769E"/>
    <w:rsid w:val="008701E2"/>
    <w:rsid w:val="00871ED5"/>
    <w:rsid w:val="0087288B"/>
    <w:rsid w:val="008742B8"/>
    <w:rsid w:val="0087507D"/>
    <w:rsid w:val="00880F87"/>
    <w:rsid w:val="008817DD"/>
    <w:rsid w:val="00884F5B"/>
    <w:rsid w:val="00885533"/>
    <w:rsid w:val="00885BDC"/>
    <w:rsid w:val="00885C34"/>
    <w:rsid w:val="00891166"/>
    <w:rsid w:val="00896A77"/>
    <w:rsid w:val="008A1431"/>
    <w:rsid w:val="008A1D46"/>
    <w:rsid w:val="008A2DE6"/>
    <w:rsid w:val="008B4F1A"/>
    <w:rsid w:val="008B63FB"/>
    <w:rsid w:val="008B6808"/>
    <w:rsid w:val="008B7890"/>
    <w:rsid w:val="008B7ED7"/>
    <w:rsid w:val="008C113A"/>
    <w:rsid w:val="008C1AB1"/>
    <w:rsid w:val="008C240C"/>
    <w:rsid w:val="008C2865"/>
    <w:rsid w:val="008C3287"/>
    <w:rsid w:val="008D4785"/>
    <w:rsid w:val="008D53FF"/>
    <w:rsid w:val="008D6893"/>
    <w:rsid w:val="008E0374"/>
    <w:rsid w:val="008E079B"/>
    <w:rsid w:val="008E1158"/>
    <w:rsid w:val="008E11B7"/>
    <w:rsid w:val="008E2D02"/>
    <w:rsid w:val="008E4940"/>
    <w:rsid w:val="008F1C82"/>
    <w:rsid w:val="008F40BF"/>
    <w:rsid w:val="008F5DD6"/>
    <w:rsid w:val="00900AB6"/>
    <w:rsid w:val="00901917"/>
    <w:rsid w:val="009033F1"/>
    <w:rsid w:val="00903524"/>
    <w:rsid w:val="00905B0E"/>
    <w:rsid w:val="0090658D"/>
    <w:rsid w:val="00907875"/>
    <w:rsid w:val="00907EFF"/>
    <w:rsid w:val="0091448D"/>
    <w:rsid w:val="00914E46"/>
    <w:rsid w:val="00916213"/>
    <w:rsid w:val="00916FF1"/>
    <w:rsid w:val="00922970"/>
    <w:rsid w:val="00937E94"/>
    <w:rsid w:val="00943E2C"/>
    <w:rsid w:val="00946197"/>
    <w:rsid w:val="009501D8"/>
    <w:rsid w:val="00955795"/>
    <w:rsid w:val="00956D48"/>
    <w:rsid w:val="00956EBA"/>
    <w:rsid w:val="00960A91"/>
    <w:rsid w:val="00960D0B"/>
    <w:rsid w:val="00962346"/>
    <w:rsid w:val="00962D37"/>
    <w:rsid w:val="00965565"/>
    <w:rsid w:val="00975480"/>
    <w:rsid w:val="0097579C"/>
    <w:rsid w:val="00975B27"/>
    <w:rsid w:val="00982EA9"/>
    <w:rsid w:val="00983458"/>
    <w:rsid w:val="00983D95"/>
    <w:rsid w:val="00986775"/>
    <w:rsid w:val="00987303"/>
    <w:rsid w:val="00992FAE"/>
    <w:rsid w:val="00993F89"/>
    <w:rsid w:val="00995333"/>
    <w:rsid w:val="00995D0B"/>
    <w:rsid w:val="009A090E"/>
    <w:rsid w:val="009A6238"/>
    <w:rsid w:val="009B02B7"/>
    <w:rsid w:val="009B031E"/>
    <w:rsid w:val="009B26E9"/>
    <w:rsid w:val="009B2ACB"/>
    <w:rsid w:val="009B4275"/>
    <w:rsid w:val="009B4352"/>
    <w:rsid w:val="009B57B2"/>
    <w:rsid w:val="009C4FC9"/>
    <w:rsid w:val="009C5587"/>
    <w:rsid w:val="009C5AD2"/>
    <w:rsid w:val="009C6C3C"/>
    <w:rsid w:val="009D1A28"/>
    <w:rsid w:val="009D7A5D"/>
    <w:rsid w:val="009E2351"/>
    <w:rsid w:val="009E401E"/>
    <w:rsid w:val="009E61DE"/>
    <w:rsid w:val="009E6EF5"/>
    <w:rsid w:val="009F4158"/>
    <w:rsid w:val="009F4C20"/>
    <w:rsid w:val="009F7ACB"/>
    <w:rsid w:val="00A07D5B"/>
    <w:rsid w:val="00A1322C"/>
    <w:rsid w:val="00A16659"/>
    <w:rsid w:val="00A1742C"/>
    <w:rsid w:val="00A20240"/>
    <w:rsid w:val="00A209E2"/>
    <w:rsid w:val="00A22E3D"/>
    <w:rsid w:val="00A2408B"/>
    <w:rsid w:val="00A2456B"/>
    <w:rsid w:val="00A24F4E"/>
    <w:rsid w:val="00A25B53"/>
    <w:rsid w:val="00A25EDB"/>
    <w:rsid w:val="00A27E29"/>
    <w:rsid w:val="00A27EDE"/>
    <w:rsid w:val="00A30128"/>
    <w:rsid w:val="00A33EDB"/>
    <w:rsid w:val="00A35C40"/>
    <w:rsid w:val="00A4144D"/>
    <w:rsid w:val="00A43407"/>
    <w:rsid w:val="00A43B18"/>
    <w:rsid w:val="00A45BF4"/>
    <w:rsid w:val="00A45D03"/>
    <w:rsid w:val="00A47957"/>
    <w:rsid w:val="00A51DC6"/>
    <w:rsid w:val="00A55776"/>
    <w:rsid w:val="00A56571"/>
    <w:rsid w:val="00A60710"/>
    <w:rsid w:val="00A61EF6"/>
    <w:rsid w:val="00A62840"/>
    <w:rsid w:val="00A6353C"/>
    <w:rsid w:val="00A63A8A"/>
    <w:rsid w:val="00A64F05"/>
    <w:rsid w:val="00A710A4"/>
    <w:rsid w:val="00A71D45"/>
    <w:rsid w:val="00A72B75"/>
    <w:rsid w:val="00A72FD1"/>
    <w:rsid w:val="00A751D8"/>
    <w:rsid w:val="00A76F81"/>
    <w:rsid w:val="00A778DF"/>
    <w:rsid w:val="00A818C0"/>
    <w:rsid w:val="00A85B7E"/>
    <w:rsid w:val="00A9069A"/>
    <w:rsid w:val="00A91A6A"/>
    <w:rsid w:val="00AA2082"/>
    <w:rsid w:val="00AA2ACC"/>
    <w:rsid w:val="00AA3C5F"/>
    <w:rsid w:val="00AC43C7"/>
    <w:rsid w:val="00AC4678"/>
    <w:rsid w:val="00AC7E2E"/>
    <w:rsid w:val="00AD1002"/>
    <w:rsid w:val="00AD1646"/>
    <w:rsid w:val="00AD1878"/>
    <w:rsid w:val="00AD1BF1"/>
    <w:rsid w:val="00AD56E9"/>
    <w:rsid w:val="00AE04CA"/>
    <w:rsid w:val="00AE0C41"/>
    <w:rsid w:val="00AE39E1"/>
    <w:rsid w:val="00AE42F8"/>
    <w:rsid w:val="00AE636F"/>
    <w:rsid w:val="00AF0013"/>
    <w:rsid w:val="00AF0A68"/>
    <w:rsid w:val="00AF18E8"/>
    <w:rsid w:val="00AF202F"/>
    <w:rsid w:val="00AF2711"/>
    <w:rsid w:val="00AF2EAE"/>
    <w:rsid w:val="00AF5EBE"/>
    <w:rsid w:val="00AF7351"/>
    <w:rsid w:val="00AF7C19"/>
    <w:rsid w:val="00B00ABC"/>
    <w:rsid w:val="00B01159"/>
    <w:rsid w:val="00B01A67"/>
    <w:rsid w:val="00B121E5"/>
    <w:rsid w:val="00B1527B"/>
    <w:rsid w:val="00B16A0D"/>
    <w:rsid w:val="00B2120F"/>
    <w:rsid w:val="00B22B67"/>
    <w:rsid w:val="00B2363B"/>
    <w:rsid w:val="00B27D17"/>
    <w:rsid w:val="00B31604"/>
    <w:rsid w:val="00B33ED8"/>
    <w:rsid w:val="00B34385"/>
    <w:rsid w:val="00B41EFD"/>
    <w:rsid w:val="00B441E8"/>
    <w:rsid w:val="00B45C0A"/>
    <w:rsid w:val="00B46361"/>
    <w:rsid w:val="00B50BDF"/>
    <w:rsid w:val="00B548EC"/>
    <w:rsid w:val="00B54FF2"/>
    <w:rsid w:val="00B623A7"/>
    <w:rsid w:val="00B6487A"/>
    <w:rsid w:val="00B67233"/>
    <w:rsid w:val="00B73909"/>
    <w:rsid w:val="00B74BD4"/>
    <w:rsid w:val="00B77F11"/>
    <w:rsid w:val="00B860E4"/>
    <w:rsid w:val="00B92038"/>
    <w:rsid w:val="00B92113"/>
    <w:rsid w:val="00B96257"/>
    <w:rsid w:val="00BA3B5F"/>
    <w:rsid w:val="00BA464E"/>
    <w:rsid w:val="00BA5EF2"/>
    <w:rsid w:val="00BB1A04"/>
    <w:rsid w:val="00BB1E8D"/>
    <w:rsid w:val="00BB4DCE"/>
    <w:rsid w:val="00BB4E0B"/>
    <w:rsid w:val="00BB5034"/>
    <w:rsid w:val="00BC0F53"/>
    <w:rsid w:val="00BC33AF"/>
    <w:rsid w:val="00BC569C"/>
    <w:rsid w:val="00BD2548"/>
    <w:rsid w:val="00BD4654"/>
    <w:rsid w:val="00BD5EB4"/>
    <w:rsid w:val="00BD601D"/>
    <w:rsid w:val="00BD6B37"/>
    <w:rsid w:val="00BD7B17"/>
    <w:rsid w:val="00BE10D4"/>
    <w:rsid w:val="00BE3F0F"/>
    <w:rsid w:val="00BE5136"/>
    <w:rsid w:val="00BE5D11"/>
    <w:rsid w:val="00BF04E2"/>
    <w:rsid w:val="00BF05B5"/>
    <w:rsid w:val="00BF0A0A"/>
    <w:rsid w:val="00BF1D0A"/>
    <w:rsid w:val="00BF225D"/>
    <w:rsid w:val="00BF24C3"/>
    <w:rsid w:val="00BF631A"/>
    <w:rsid w:val="00BF7EE6"/>
    <w:rsid w:val="00C00917"/>
    <w:rsid w:val="00C04475"/>
    <w:rsid w:val="00C059B2"/>
    <w:rsid w:val="00C1146A"/>
    <w:rsid w:val="00C151B7"/>
    <w:rsid w:val="00C22A82"/>
    <w:rsid w:val="00C22CCF"/>
    <w:rsid w:val="00C2514F"/>
    <w:rsid w:val="00C26C49"/>
    <w:rsid w:val="00C30192"/>
    <w:rsid w:val="00C35DD1"/>
    <w:rsid w:val="00C373B4"/>
    <w:rsid w:val="00C42403"/>
    <w:rsid w:val="00C42B68"/>
    <w:rsid w:val="00C43C12"/>
    <w:rsid w:val="00C45DCD"/>
    <w:rsid w:val="00C46BDD"/>
    <w:rsid w:val="00C47E67"/>
    <w:rsid w:val="00C510B1"/>
    <w:rsid w:val="00C5431C"/>
    <w:rsid w:val="00C55EC3"/>
    <w:rsid w:val="00C57A98"/>
    <w:rsid w:val="00C57D76"/>
    <w:rsid w:val="00C604BB"/>
    <w:rsid w:val="00C673E8"/>
    <w:rsid w:val="00C71A83"/>
    <w:rsid w:val="00C72834"/>
    <w:rsid w:val="00C73130"/>
    <w:rsid w:val="00C73B37"/>
    <w:rsid w:val="00C741B5"/>
    <w:rsid w:val="00C76BCF"/>
    <w:rsid w:val="00C800F1"/>
    <w:rsid w:val="00C809A5"/>
    <w:rsid w:val="00C827CC"/>
    <w:rsid w:val="00C82E70"/>
    <w:rsid w:val="00C83BA6"/>
    <w:rsid w:val="00C86190"/>
    <w:rsid w:val="00C87870"/>
    <w:rsid w:val="00C90ED2"/>
    <w:rsid w:val="00C91A59"/>
    <w:rsid w:val="00C958B1"/>
    <w:rsid w:val="00C95A63"/>
    <w:rsid w:val="00C96DD6"/>
    <w:rsid w:val="00C97B63"/>
    <w:rsid w:val="00CA3E1E"/>
    <w:rsid w:val="00CB18F5"/>
    <w:rsid w:val="00CB1A8F"/>
    <w:rsid w:val="00CB208D"/>
    <w:rsid w:val="00CB4524"/>
    <w:rsid w:val="00CB4DA3"/>
    <w:rsid w:val="00CB5083"/>
    <w:rsid w:val="00CB747A"/>
    <w:rsid w:val="00CC04DE"/>
    <w:rsid w:val="00CC1B86"/>
    <w:rsid w:val="00CC48B6"/>
    <w:rsid w:val="00CD18C0"/>
    <w:rsid w:val="00CD1F59"/>
    <w:rsid w:val="00CD2032"/>
    <w:rsid w:val="00CD2412"/>
    <w:rsid w:val="00CD41B8"/>
    <w:rsid w:val="00CE41CB"/>
    <w:rsid w:val="00CE43C7"/>
    <w:rsid w:val="00CE57ED"/>
    <w:rsid w:val="00CE5BB5"/>
    <w:rsid w:val="00CF104C"/>
    <w:rsid w:val="00CF1C85"/>
    <w:rsid w:val="00CF2659"/>
    <w:rsid w:val="00CF284E"/>
    <w:rsid w:val="00CF37B0"/>
    <w:rsid w:val="00CF39E3"/>
    <w:rsid w:val="00CF4D42"/>
    <w:rsid w:val="00CF61D2"/>
    <w:rsid w:val="00CF7D42"/>
    <w:rsid w:val="00D13F03"/>
    <w:rsid w:val="00D14543"/>
    <w:rsid w:val="00D149E0"/>
    <w:rsid w:val="00D2086A"/>
    <w:rsid w:val="00D21A08"/>
    <w:rsid w:val="00D2354C"/>
    <w:rsid w:val="00D24046"/>
    <w:rsid w:val="00D26738"/>
    <w:rsid w:val="00D27254"/>
    <w:rsid w:val="00D30351"/>
    <w:rsid w:val="00D32499"/>
    <w:rsid w:val="00D33B5B"/>
    <w:rsid w:val="00D42725"/>
    <w:rsid w:val="00D42B45"/>
    <w:rsid w:val="00D42E51"/>
    <w:rsid w:val="00D479E1"/>
    <w:rsid w:val="00D501BE"/>
    <w:rsid w:val="00D50C18"/>
    <w:rsid w:val="00D5427C"/>
    <w:rsid w:val="00D54BF9"/>
    <w:rsid w:val="00D57C32"/>
    <w:rsid w:val="00D651A1"/>
    <w:rsid w:val="00D709A2"/>
    <w:rsid w:val="00D73545"/>
    <w:rsid w:val="00D7560D"/>
    <w:rsid w:val="00D76159"/>
    <w:rsid w:val="00D81966"/>
    <w:rsid w:val="00D82345"/>
    <w:rsid w:val="00D82803"/>
    <w:rsid w:val="00D82BF3"/>
    <w:rsid w:val="00D84F46"/>
    <w:rsid w:val="00D903D2"/>
    <w:rsid w:val="00D9083F"/>
    <w:rsid w:val="00D91AA3"/>
    <w:rsid w:val="00D96863"/>
    <w:rsid w:val="00D969E2"/>
    <w:rsid w:val="00DA037B"/>
    <w:rsid w:val="00DA0E41"/>
    <w:rsid w:val="00DA11C5"/>
    <w:rsid w:val="00DA16C9"/>
    <w:rsid w:val="00DA2C63"/>
    <w:rsid w:val="00DA3074"/>
    <w:rsid w:val="00DA49F1"/>
    <w:rsid w:val="00DA4FD8"/>
    <w:rsid w:val="00DA5ECD"/>
    <w:rsid w:val="00DA6E0B"/>
    <w:rsid w:val="00DA6E62"/>
    <w:rsid w:val="00DA7373"/>
    <w:rsid w:val="00DB28BC"/>
    <w:rsid w:val="00DB5346"/>
    <w:rsid w:val="00DB6B37"/>
    <w:rsid w:val="00DC26F2"/>
    <w:rsid w:val="00DC543E"/>
    <w:rsid w:val="00DD0771"/>
    <w:rsid w:val="00DD0FCC"/>
    <w:rsid w:val="00DD12A4"/>
    <w:rsid w:val="00DD5628"/>
    <w:rsid w:val="00DD5BCA"/>
    <w:rsid w:val="00DD76C6"/>
    <w:rsid w:val="00DD7E43"/>
    <w:rsid w:val="00DE0C42"/>
    <w:rsid w:val="00DE29C9"/>
    <w:rsid w:val="00DE3172"/>
    <w:rsid w:val="00DE4056"/>
    <w:rsid w:val="00DF028E"/>
    <w:rsid w:val="00DF1967"/>
    <w:rsid w:val="00DF24AE"/>
    <w:rsid w:val="00DF396D"/>
    <w:rsid w:val="00DF4D2A"/>
    <w:rsid w:val="00E030C2"/>
    <w:rsid w:val="00E03C59"/>
    <w:rsid w:val="00E0528A"/>
    <w:rsid w:val="00E07322"/>
    <w:rsid w:val="00E11EBB"/>
    <w:rsid w:val="00E1699C"/>
    <w:rsid w:val="00E16C02"/>
    <w:rsid w:val="00E17905"/>
    <w:rsid w:val="00E20944"/>
    <w:rsid w:val="00E219AD"/>
    <w:rsid w:val="00E24B31"/>
    <w:rsid w:val="00E24F55"/>
    <w:rsid w:val="00E261B4"/>
    <w:rsid w:val="00E316E4"/>
    <w:rsid w:val="00E32727"/>
    <w:rsid w:val="00E3786B"/>
    <w:rsid w:val="00E42C09"/>
    <w:rsid w:val="00E42CA6"/>
    <w:rsid w:val="00E434AD"/>
    <w:rsid w:val="00E43ED3"/>
    <w:rsid w:val="00E45A2C"/>
    <w:rsid w:val="00E46740"/>
    <w:rsid w:val="00E500E9"/>
    <w:rsid w:val="00E52473"/>
    <w:rsid w:val="00E52850"/>
    <w:rsid w:val="00E52A5A"/>
    <w:rsid w:val="00E54597"/>
    <w:rsid w:val="00E5466A"/>
    <w:rsid w:val="00E54DD4"/>
    <w:rsid w:val="00E55C15"/>
    <w:rsid w:val="00E56C3D"/>
    <w:rsid w:val="00E6300A"/>
    <w:rsid w:val="00E67B5B"/>
    <w:rsid w:val="00E70E76"/>
    <w:rsid w:val="00E717BC"/>
    <w:rsid w:val="00E75C68"/>
    <w:rsid w:val="00E77AFE"/>
    <w:rsid w:val="00E80237"/>
    <w:rsid w:val="00E80E3B"/>
    <w:rsid w:val="00E82646"/>
    <w:rsid w:val="00E82A32"/>
    <w:rsid w:val="00E83687"/>
    <w:rsid w:val="00E84C20"/>
    <w:rsid w:val="00E85D94"/>
    <w:rsid w:val="00E8606A"/>
    <w:rsid w:val="00E900F0"/>
    <w:rsid w:val="00E9488D"/>
    <w:rsid w:val="00EA2313"/>
    <w:rsid w:val="00EB181F"/>
    <w:rsid w:val="00EB2C95"/>
    <w:rsid w:val="00EB427A"/>
    <w:rsid w:val="00EB55EC"/>
    <w:rsid w:val="00EB6FF5"/>
    <w:rsid w:val="00EC1619"/>
    <w:rsid w:val="00EC6544"/>
    <w:rsid w:val="00EC6E44"/>
    <w:rsid w:val="00EC7B40"/>
    <w:rsid w:val="00ED3AED"/>
    <w:rsid w:val="00ED4A3F"/>
    <w:rsid w:val="00ED6558"/>
    <w:rsid w:val="00EE2DEB"/>
    <w:rsid w:val="00EE334D"/>
    <w:rsid w:val="00EE4622"/>
    <w:rsid w:val="00EE6850"/>
    <w:rsid w:val="00EE76EA"/>
    <w:rsid w:val="00EF1CDE"/>
    <w:rsid w:val="00EF2A74"/>
    <w:rsid w:val="00EF40E8"/>
    <w:rsid w:val="00EF44B1"/>
    <w:rsid w:val="00EF6201"/>
    <w:rsid w:val="00EF6976"/>
    <w:rsid w:val="00EF703A"/>
    <w:rsid w:val="00F0161C"/>
    <w:rsid w:val="00F01893"/>
    <w:rsid w:val="00F0306A"/>
    <w:rsid w:val="00F038E5"/>
    <w:rsid w:val="00F044F6"/>
    <w:rsid w:val="00F04799"/>
    <w:rsid w:val="00F05E79"/>
    <w:rsid w:val="00F10360"/>
    <w:rsid w:val="00F10583"/>
    <w:rsid w:val="00F11E47"/>
    <w:rsid w:val="00F1228C"/>
    <w:rsid w:val="00F14306"/>
    <w:rsid w:val="00F16611"/>
    <w:rsid w:val="00F2206F"/>
    <w:rsid w:val="00F2257B"/>
    <w:rsid w:val="00F24267"/>
    <w:rsid w:val="00F2756C"/>
    <w:rsid w:val="00F300F5"/>
    <w:rsid w:val="00F30FE6"/>
    <w:rsid w:val="00F33FA5"/>
    <w:rsid w:val="00F34EA7"/>
    <w:rsid w:val="00F351A4"/>
    <w:rsid w:val="00F40811"/>
    <w:rsid w:val="00F410DC"/>
    <w:rsid w:val="00F4147D"/>
    <w:rsid w:val="00F449FA"/>
    <w:rsid w:val="00F45E34"/>
    <w:rsid w:val="00F4604F"/>
    <w:rsid w:val="00F473AC"/>
    <w:rsid w:val="00F51147"/>
    <w:rsid w:val="00F53E59"/>
    <w:rsid w:val="00F566AA"/>
    <w:rsid w:val="00F60935"/>
    <w:rsid w:val="00F61D3F"/>
    <w:rsid w:val="00F6364B"/>
    <w:rsid w:val="00F64379"/>
    <w:rsid w:val="00F64CE4"/>
    <w:rsid w:val="00F6518E"/>
    <w:rsid w:val="00F66064"/>
    <w:rsid w:val="00F737A6"/>
    <w:rsid w:val="00F74DEF"/>
    <w:rsid w:val="00F76C38"/>
    <w:rsid w:val="00F81657"/>
    <w:rsid w:val="00F81AEF"/>
    <w:rsid w:val="00F84985"/>
    <w:rsid w:val="00F87482"/>
    <w:rsid w:val="00F877DD"/>
    <w:rsid w:val="00F9037C"/>
    <w:rsid w:val="00F91EBA"/>
    <w:rsid w:val="00F92C33"/>
    <w:rsid w:val="00F934E5"/>
    <w:rsid w:val="00F94B28"/>
    <w:rsid w:val="00F95E8D"/>
    <w:rsid w:val="00FA10A1"/>
    <w:rsid w:val="00FA45D9"/>
    <w:rsid w:val="00FA564B"/>
    <w:rsid w:val="00FA6F38"/>
    <w:rsid w:val="00FB0EDB"/>
    <w:rsid w:val="00FB278A"/>
    <w:rsid w:val="00FB28DC"/>
    <w:rsid w:val="00FB5010"/>
    <w:rsid w:val="00FB7542"/>
    <w:rsid w:val="00FC1483"/>
    <w:rsid w:val="00FC1BCE"/>
    <w:rsid w:val="00FC4308"/>
    <w:rsid w:val="00FC6823"/>
    <w:rsid w:val="00FD3395"/>
    <w:rsid w:val="00FD4B06"/>
    <w:rsid w:val="00FD6DF0"/>
    <w:rsid w:val="00FE04FC"/>
    <w:rsid w:val="00FE47E8"/>
    <w:rsid w:val="00FE7D2F"/>
    <w:rsid w:val="00FF10FB"/>
    <w:rsid w:val="00FF39E3"/>
    <w:rsid w:val="00FF57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4B11977"/>
  <w15:chartTrackingRefBased/>
  <w15:docId w15:val="{AF49F3B7-D6DD-4365-8843-9594A3934EFD}"/>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iPriority="99" w:unhideWhenUsed="1" w:qFormat="1"/>
    <w:lsdException w:name="heading 7" w:semiHidden="1" w:unhideWhenUsed="1" w:qFormat="1"/>
    <w:lsdException w:name="heading 8" w:semiHidden="1"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C1E71"/>
    <w:rPr>
      <w:lang w:val="uk-UA" w:eastAsia="ru-RU"/>
    </w:rPr>
  </w:style>
  <w:style w:type="paragraph" w:styleId="1">
    <w:name w:val="heading 1"/>
    <w:basedOn w:val="a0"/>
    <w:next w:val="a0"/>
    <w:link w:val="10"/>
    <w:uiPriority w:val="9"/>
    <w:qFormat/>
    <w:rsid w:val="00C95A63"/>
    <w:pPr>
      <w:keepNext/>
      <w:ind w:firstLine="28.35pt"/>
      <w:jc w:val="both"/>
      <w:outlineLvl w:val="0"/>
    </w:pPr>
    <w:rPr>
      <w:b/>
      <w:sz w:val="28"/>
      <w:lang w:eastAsia="x-none"/>
    </w:rPr>
  </w:style>
  <w:style w:type="paragraph" w:styleId="2">
    <w:name w:val="heading 2"/>
    <w:basedOn w:val="a0"/>
    <w:next w:val="a0"/>
    <w:link w:val="20"/>
    <w:uiPriority w:val="9"/>
    <w:qFormat/>
    <w:rsid w:val="00E84C20"/>
    <w:pPr>
      <w:keepNext/>
      <w:spacing w:before="12pt" w:after="3pt"/>
      <w:outlineLvl w:val="1"/>
    </w:pPr>
    <w:rPr>
      <w:rFonts w:ascii="Arial" w:hAnsi="Arial"/>
      <w:b/>
      <w:bCs/>
      <w:i/>
      <w:iCs/>
      <w:sz w:val="28"/>
      <w:szCs w:val="28"/>
      <w:lang w:val="x-none" w:eastAsia="x-none"/>
    </w:rPr>
  </w:style>
  <w:style w:type="paragraph" w:styleId="3">
    <w:name w:val="heading 3"/>
    <w:aliases w:val="Заг. 3"/>
    <w:basedOn w:val="a0"/>
    <w:next w:val="a0"/>
    <w:link w:val="30"/>
    <w:uiPriority w:val="9"/>
    <w:qFormat/>
    <w:rsid w:val="00C95A63"/>
    <w:pPr>
      <w:keepNext/>
      <w:jc w:val="center"/>
      <w:outlineLvl w:val="2"/>
    </w:pPr>
    <w:rPr>
      <w:b/>
      <w:spacing w:val="-20"/>
      <w:kern w:val="28"/>
      <w:sz w:val="24"/>
      <w:lang w:val="x-none" w:eastAsia="x-none"/>
    </w:rPr>
  </w:style>
  <w:style w:type="paragraph" w:styleId="4">
    <w:name w:val="heading 4"/>
    <w:basedOn w:val="a0"/>
    <w:next w:val="a0"/>
    <w:link w:val="40"/>
    <w:semiHidden/>
    <w:unhideWhenUsed/>
    <w:qFormat/>
    <w:rsid w:val="00AA2ACC"/>
    <w:pPr>
      <w:keepNext/>
      <w:keepLines/>
      <w:spacing w:before="2pt"/>
      <w:outlineLvl w:val="3"/>
    </w:pPr>
    <w:rPr>
      <w:rFonts w:ascii="Cambria" w:hAnsi="Cambria"/>
      <w:i/>
      <w:iCs/>
      <w:color w:val="365F91"/>
      <w:lang w:eastAsia="x-none"/>
    </w:rPr>
  </w:style>
  <w:style w:type="paragraph" w:styleId="6">
    <w:name w:val="heading 6"/>
    <w:basedOn w:val="a0"/>
    <w:next w:val="a0"/>
    <w:link w:val="60"/>
    <w:uiPriority w:val="99"/>
    <w:qFormat/>
    <w:rsid w:val="00C95A63"/>
    <w:pPr>
      <w:keepNext/>
      <w:jc w:val="center"/>
      <w:outlineLvl w:val="5"/>
    </w:pPr>
    <w:rPr>
      <w:rFonts w:ascii="Aardvark" w:hAnsi="Aardvark"/>
      <w:sz w:val="28"/>
      <w:lang w:eastAsia="x-none"/>
    </w:rPr>
  </w:style>
  <w:style w:type="paragraph" w:styleId="9">
    <w:name w:val="heading 9"/>
    <w:basedOn w:val="a0"/>
    <w:next w:val="a0"/>
    <w:link w:val="90"/>
    <w:uiPriority w:val="99"/>
    <w:qFormat/>
    <w:rsid w:val="00E84C20"/>
    <w:pPr>
      <w:spacing w:before="12pt" w:after="3pt"/>
      <w:outlineLvl w:val="8"/>
    </w:pPr>
    <w:rPr>
      <w:rFonts w:ascii="Arial" w:hAnsi="Arial"/>
      <w:sz w:val="22"/>
      <w:szCs w:val="22"/>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pt" w:type="dxa"/>
      <w:tblCellMar>
        <w:top w:w="0pt" w:type="dxa"/>
        <w:start w:w="5.40pt" w:type="dxa"/>
        <w:bottom w:w="0pt" w:type="dxa"/>
        <w:end w:w="5.40pt" w:type="dxa"/>
      </w:tblCellMar>
    </w:tblPr>
  </w:style>
  <w:style w:type="numbering" w:default="1" w:styleId="a3">
    <w:name w:val="No List"/>
    <w:uiPriority w:val="99"/>
    <w:semiHidden/>
    <w:unhideWhenUsed/>
  </w:style>
  <w:style w:type="paragraph" w:styleId="a4">
    <w:name w:val="Title"/>
    <w:basedOn w:val="a0"/>
    <w:link w:val="a5"/>
    <w:uiPriority w:val="99"/>
    <w:qFormat/>
    <w:rsid w:val="00C95A63"/>
    <w:pPr>
      <w:jc w:val="center"/>
    </w:pPr>
    <w:rPr>
      <w:b/>
      <w:sz w:val="28"/>
      <w:lang w:eastAsia="x-none"/>
    </w:rPr>
  </w:style>
  <w:style w:type="paragraph" w:styleId="a6">
    <w:name w:val="Subtitle"/>
    <w:aliases w:val="Знак"/>
    <w:basedOn w:val="a0"/>
    <w:link w:val="a7"/>
    <w:qFormat/>
    <w:rsid w:val="00C95A63"/>
    <w:pPr>
      <w:jc w:val="center"/>
    </w:pPr>
    <w:rPr>
      <w:b/>
      <w:sz w:val="28"/>
      <w:lang w:eastAsia="x-none"/>
    </w:rPr>
  </w:style>
  <w:style w:type="table" w:styleId="a8">
    <w:name w:val="Table Grid"/>
    <w:basedOn w:val="a2"/>
    <w:uiPriority w:val="59"/>
    <w:rsid w:val="00205F4C"/>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customStyle="1" w:styleId="a9">
    <w:name w:val="Знак Знак Знак Знак"/>
    <w:basedOn w:val="a0"/>
    <w:rsid w:val="00DA7373"/>
    <w:pPr>
      <w:spacing w:after="8pt" w:line="12pt" w:lineRule="exact"/>
    </w:pPr>
    <w:rPr>
      <w:rFonts w:ascii="Verdana" w:hAnsi="Verdana"/>
      <w:lang w:val="en-US" w:eastAsia="en-US"/>
    </w:rPr>
  </w:style>
  <w:style w:type="paragraph" w:styleId="aa">
    <w:name w:val="header"/>
    <w:basedOn w:val="a0"/>
    <w:link w:val="ab"/>
    <w:rsid w:val="00E84C20"/>
    <w:pPr>
      <w:tabs>
        <w:tab w:val="center" w:pos="240.95pt"/>
        <w:tab w:val="end" w:pos="481.95pt"/>
      </w:tabs>
    </w:pPr>
    <w:rPr>
      <w:lang w:eastAsia="x-none"/>
    </w:rPr>
  </w:style>
  <w:style w:type="character" w:customStyle="1" w:styleId="ab">
    <w:name w:val="Верхний колонтитул Знак"/>
    <w:link w:val="aa"/>
    <w:rsid w:val="00E84C20"/>
    <w:rPr>
      <w:lang w:val="uk-UA"/>
    </w:rPr>
  </w:style>
  <w:style w:type="paragraph" w:styleId="ac">
    <w:name w:val="footer"/>
    <w:basedOn w:val="a0"/>
    <w:link w:val="ad"/>
    <w:uiPriority w:val="99"/>
    <w:rsid w:val="00E84C20"/>
    <w:pPr>
      <w:tabs>
        <w:tab w:val="center" w:pos="240.95pt"/>
        <w:tab w:val="end" w:pos="481.95pt"/>
      </w:tabs>
    </w:pPr>
    <w:rPr>
      <w:lang w:eastAsia="x-none"/>
    </w:rPr>
  </w:style>
  <w:style w:type="character" w:customStyle="1" w:styleId="ad">
    <w:name w:val="Нижний колонтитул Знак"/>
    <w:link w:val="ac"/>
    <w:uiPriority w:val="99"/>
    <w:rsid w:val="00E84C20"/>
    <w:rPr>
      <w:lang w:val="uk-UA"/>
    </w:rPr>
  </w:style>
  <w:style w:type="character" w:customStyle="1" w:styleId="20">
    <w:name w:val="Заголовок 2 Знак"/>
    <w:link w:val="2"/>
    <w:uiPriority w:val="9"/>
    <w:rsid w:val="00E84C20"/>
    <w:rPr>
      <w:rFonts w:ascii="Arial" w:hAnsi="Arial" w:cs="Arial"/>
      <w:b/>
      <w:bCs/>
      <w:i/>
      <w:iCs/>
      <w:sz w:val="28"/>
      <w:szCs w:val="28"/>
    </w:rPr>
  </w:style>
  <w:style w:type="character" w:customStyle="1" w:styleId="90">
    <w:name w:val="Заголовок 9 Знак"/>
    <w:link w:val="9"/>
    <w:uiPriority w:val="99"/>
    <w:rsid w:val="00E84C20"/>
    <w:rPr>
      <w:rFonts w:ascii="Arial" w:hAnsi="Arial" w:cs="Arial"/>
      <w:sz w:val="22"/>
      <w:szCs w:val="22"/>
    </w:rPr>
  </w:style>
  <w:style w:type="character" w:customStyle="1" w:styleId="10">
    <w:name w:val="Заголовок 1 Знак"/>
    <w:link w:val="1"/>
    <w:uiPriority w:val="9"/>
    <w:rsid w:val="00E84C20"/>
    <w:rPr>
      <w:b/>
      <w:sz w:val="28"/>
      <w:lang w:val="uk-UA"/>
    </w:rPr>
  </w:style>
  <w:style w:type="character" w:customStyle="1" w:styleId="30">
    <w:name w:val="Заголовок 3 Знак"/>
    <w:aliases w:val="Заг. 3 Знак"/>
    <w:link w:val="3"/>
    <w:uiPriority w:val="9"/>
    <w:rsid w:val="00E84C20"/>
    <w:rPr>
      <w:b/>
      <w:spacing w:val="-20"/>
      <w:kern w:val="28"/>
      <w:sz w:val="24"/>
    </w:rPr>
  </w:style>
  <w:style w:type="character" w:customStyle="1" w:styleId="60">
    <w:name w:val="Заголовок 6 Знак"/>
    <w:link w:val="6"/>
    <w:uiPriority w:val="99"/>
    <w:rsid w:val="00E84C20"/>
    <w:rPr>
      <w:rFonts w:ascii="Aardvark" w:hAnsi="Aardvark"/>
      <w:sz w:val="28"/>
      <w:lang w:val="uk-UA"/>
    </w:rPr>
  </w:style>
  <w:style w:type="character" w:customStyle="1" w:styleId="a7">
    <w:name w:val="Подзаголовок Знак"/>
    <w:aliases w:val="Знак Знак"/>
    <w:link w:val="a6"/>
    <w:rsid w:val="00E84C20"/>
    <w:rPr>
      <w:b/>
      <w:sz w:val="28"/>
      <w:lang w:val="uk-UA"/>
    </w:rPr>
  </w:style>
  <w:style w:type="character" w:customStyle="1" w:styleId="apple-style-span">
    <w:name w:val="apple-style-span"/>
    <w:uiPriority w:val="99"/>
    <w:rsid w:val="00E84C20"/>
    <w:rPr>
      <w:rFonts w:cs="Times New Roman"/>
    </w:rPr>
  </w:style>
  <w:style w:type="paragraph" w:styleId="ae">
    <w:name w:val="Plain Text"/>
    <w:basedOn w:val="a0"/>
    <w:link w:val="af"/>
    <w:rsid w:val="00E84C20"/>
    <w:rPr>
      <w:rFonts w:ascii="Courier New" w:hAnsi="Courier New"/>
      <w:lang w:val="x-none" w:eastAsia="x-none"/>
    </w:rPr>
  </w:style>
  <w:style w:type="character" w:customStyle="1" w:styleId="af">
    <w:name w:val="Текст Знак"/>
    <w:link w:val="ae"/>
    <w:rsid w:val="00E84C20"/>
    <w:rPr>
      <w:rFonts w:ascii="Courier New" w:hAnsi="Courier New" w:cs="Courier New"/>
    </w:rPr>
  </w:style>
  <w:style w:type="paragraph" w:customStyle="1" w:styleId="BulletedText">
    <w:name w:val="Bulleted Text"/>
    <w:basedOn w:val="a0"/>
    <w:uiPriority w:val="99"/>
    <w:rsid w:val="00E84C20"/>
    <w:pPr>
      <w:tabs>
        <w:tab w:val="num" w:pos="53.85pt"/>
      </w:tabs>
      <w:ind w:start="49.65pt" w:hanging="14.20pt"/>
      <w:jc w:val="both"/>
    </w:pPr>
    <w:rPr>
      <w:sz w:val="24"/>
    </w:rPr>
  </w:style>
  <w:style w:type="paragraph" w:styleId="af0">
    <w:name w:val="Body Text Indent"/>
    <w:basedOn w:val="a0"/>
    <w:link w:val="af1"/>
    <w:uiPriority w:val="99"/>
    <w:rsid w:val="00E84C20"/>
    <w:pPr>
      <w:spacing w:after="6pt"/>
      <w:ind w:start="14.15pt"/>
    </w:pPr>
    <w:rPr>
      <w:sz w:val="24"/>
      <w:szCs w:val="24"/>
      <w:lang w:val="x-none" w:eastAsia="x-none"/>
    </w:rPr>
  </w:style>
  <w:style w:type="character" w:customStyle="1" w:styleId="af1">
    <w:name w:val="Основной текст с отступом Знак"/>
    <w:link w:val="af0"/>
    <w:uiPriority w:val="99"/>
    <w:rsid w:val="00E84C20"/>
    <w:rPr>
      <w:sz w:val="24"/>
      <w:szCs w:val="24"/>
    </w:rPr>
  </w:style>
  <w:style w:type="paragraph" w:customStyle="1" w:styleId="41">
    <w:name w:val="заголовок 4"/>
    <w:basedOn w:val="a0"/>
    <w:next w:val="a0"/>
    <w:rsid w:val="00E84C20"/>
    <w:pPr>
      <w:keepNext/>
      <w:widowControl w:val="0"/>
      <w:spacing w:line="18pt" w:lineRule="auto"/>
      <w:jc w:val="center"/>
    </w:pPr>
    <w:rPr>
      <w:sz w:val="28"/>
      <w:szCs w:val="28"/>
      <w:lang w:val="ru-RU"/>
    </w:rPr>
  </w:style>
  <w:style w:type="paragraph" w:customStyle="1" w:styleId="11">
    <w:name w:val="Название1"/>
    <w:basedOn w:val="a0"/>
    <w:uiPriority w:val="99"/>
    <w:rsid w:val="00E84C20"/>
    <w:pPr>
      <w:jc w:val="center"/>
    </w:pPr>
    <w:rPr>
      <w:rFonts w:ascii="Arial" w:hAnsi="Arial"/>
      <w:sz w:val="28"/>
      <w:lang w:val="ru-RU"/>
    </w:rPr>
  </w:style>
  <w:style w:type="paragraph" w:styleId="31">
    <w:name w:val="Body Text Indent 3"/>
    <w:basedOn w:val="a0"/>
    <w:link w:val="32"/>
    <w:uiPriority w:val="99"/>
    <w:rsid w:val="00E84C20"/>
    <w:pPr>
      <w:spacing w:after="6pt"/>
      <w:ind w:start="14.15pt"/>
    </w:pPr>
    <w:rPr>
      <w:sz w:val="16"/>
      <w:szCs w:val="16"/>
      <w:lang w:val="x-none" w:eastAsia="x-none"/>
    </w:rPr>
  </w:style>
  <w:style w:type="character" w:customStyle="1" w:styleId="32">
    <w:name w:val="Основной текст с отступом 3 Знак"/>
    <w:link w:val="31"/>
    <w:uiPriority w:val="99"/>
    <w:rsid w:val="00E84C20"/>
    <w:rPr>
      <w:sz w:val="16"/>
      <w:szCs w:val="16"/>
    </w:rPr>
  </w:style>
  <w:style w:type="paragraph" w:styleId="af2">
    <w:name w:val="Body Text"/>
    <w:basedOn w:val="a0"/>
    <w:link w:val="af3"/>
    <w:uiPriority w:val="99"/>
    <w:rsid w:val="00E84C20"/>
    <w:pPr>
      <w:spacing w:after="6pt"/>
    </w:pPr>
    <w:rPr>
      <w:sz w:val="24"/>
      <w:szCs w:val="24"/>
      <w:lang w:val="x-none" w:eastAsia="x-none"/>
    </w:rPr>
  </w:style>
  <w:style w:type="character" w:customStyle="1" w:styleId="af3">
    <w:name w:val="Основной текст Знак"/>
    <w:link w:val="af2"/>
    <w:uiPriority w:val="99"/>
    <w:rsid w:val="00E84C20"/>
    <w:rPr>
      <w:sz w:val="24"/>
      <w:szCs w:val="24"/>
    </w:rPr>
  </w:style>
  <w:style w:type="paragraph" w:customStyle="1" w:styleId="FR4">
    <w:name w:val="FR4"/>
    <w:uiPriority w:val="99"/>
    <w:rsid w:val="00E84C20"/>
    <w:pPr>
      <w:widowControl w:val="0"/>
      <w:jc w:val="both"/>
    </w:pPr>
    <w:rPr>
      <w:rFonts w:ascii="Arial Narrow" w:hAnsi="Arial Narrow"/>
      <w:sz w:val="16"/>
      <w:lang w:val="ru-RU" w:eastAsia="ru-RU"/>
    </w:rPr>
  </w:style>
  <w:style w:type="paragraph" w:styleId="33">
    <w:name w:val="Body Text 3"/>
    <w:basedOn w:val="a0"/>
    <w:link w:val="34"/>
    <w:uiPriority w:val="99"/>
    <w:rsid w:val="00E84C20"/>
    <w:pPr>
      <w:spacing w:after="6pt"/>
    </w:pPr>
    <w:rPr>
      <w:sz w:val="16"/>
      <w:szCs w:val="16"/>
      <w:lang w:val="x-none" w:eastAsia="x-none"/>
    </w:rPr>
  </w:style>
  <w:style w:type="character" w:customStyle="1" w:styleId="34">
    <w:name w:val="Основной текст 3 Знак"/>
    <w:link w:val="33"/>
    <w:uiPriority w:val="99"/>
    <w:rsid w:val="00E84C20"/>
    <w:rPr>
      <w:sz w:val="16"/>
      <w:szCs w:val="16"/>
    </w:rPr>
  </w:style>
  <w:style w:type="paragraph" w:customStyle="1" w:styleId="af4">
    <w:name w:val="Обычный.МОЙ"/>
    <w:rsid w:val="00E84C20"/>
    <w:rPr>
      <w:lang w:val="ru-RU" w:eastAsia="ru-RU"/>
    </w:rPr>
  </w:style>
  <w:style w:type="paragraph" w:customStyle="1" w:styleId="12">
    <w:name w:val="Обычный1"/>
    <w:uiPriority w:val="99"/>
    <w:rsid w:val="00E84C20"/>
    <w:pPr>
      <w:widowControl w:val="0"/>
      <w:spacing w:before="1pt" w:line="13pt" w:lineRule="auto"/>
      <w:jc w:val="both"/>
    </w:pPr>
    <w:rPr>
      <w:sz w:val="18"/>
      <w:lang w:val="ru-RU" w:eastAsia="ru-RU"/>
    </w:rPr>
  </w:style>
  <w:style w:type="paragraph" w:styleId="af5">
    <w:name w:val="Normal (Web)"/>
    <w:basedOn w:val="a0"/>
    <w:uiPriority w:val="99"/>
    <w:rsid w:val="00E84C20"/>
    <w:pPr>
      <w:spacing w:before="5pt" w:beforeAutospacing="1" w:after="5pt" w:afterAutospacing="1"/>
    </w:pPr>
    <w:rPr>
      <w:color w:val="000000"/>
      <w:sz w:val="24"/>
      <w:szCs w:val="24"/>
      <w:lang w:val="ru-RU"/>
    </w:rPr>
  </w:style>
  <w:style w:type="paragraph" w:customStyle="1" w:styleId="Style3">
    <w:name w:val="Style3"/>
    <w:basedOn w:val="a0"/>
    <w:uiPriority w:val="99"/>
    <w:rsid w:val="00E84C20"/>
    <w:pPr>
      <w:widowControl w:val="0"/>
      <w:autoSpaceDE w:val="0"/>
      <w:autoSpaceDN w:val="0"/>
      <w:adjustRightInd w:val="0"/>
      <w:spacing w:line="12.90pt" w:lineRule="exact"/>
    </w:pPr>
    <w:rPr>
      <w:sz w:val="24"/>
      <w:szCs w:val="24"/>
      <w:lang w:val="ru-RU"/>
    </w:rPr>
  </w:style>
  <w:style w:type="character" w:customStyle="1" w:styleId="FontStyle12">
    <w:name w:val="Font Style12"/>
    <w:uiPriority w:val="99"/>
    <w:rsid w:val="00E84C20"/>
    <w:rPr>
      <w:rFonts w:ascii="Times New Roman" w:hAnsi="Times New Roman" w:cs="Times New Roman"/>
      <w:sz w:val="20"/>
      <w:szCs w:val="20"/>
    </w:rPr>
  </w:style>
  <w:style w:type="character" w:styleId="af6">
    <w:name w:val="Strong"/>
    <w:uiPriority w:val="22"/>
    <w:qFormat/>
    <w:rsid w:val="00E84C20"/>
    <w:rPr>
      <w:rFonts w:cs="Times New Roman"/>
      <w:b/>
      <w:bCs/>
    </w:rPr>
  </w:style>
  <w:style w:type="paragraph" w:styleId="21">
    <w:name w:val="Body Text 2"/>
    <w:basedOn w:val="a0"/>
    <w:link w:val="22"/>
    <w:rsid w:val="00E84C20"/>
    <w:pPr>
      <w:spacing w:after="6pt" w:line="24pt" w:lineRule="auto"/>
    </w:pPr>
    <w:rPr>
      <w:sz w:val="24"/>
      <w:szCs w:val="24"/>
      <w:lang w:val="x-none" w:eastAsia="x-none"/>
    </w:rPr>
  </w:style>
  <w:style w:type="character" w:customStyle="1" w:styleId="22">
    <w:name w:val="Основной текст 2 Знак"/>
    <w:link w:val="21"/>
    <w:rsid w:val="00E84C20"/>
    <w:rPr>
      <w:sz w:val="24"/>
      <w:szCs w:val="24"/>
    </w:rPr>
  </w:style>
  <w:style w:type="paragraph" w:customStyle="1" w:styleId="210">
    <w:name w:val="Основной текст 21"/>
    <w:basedOn w:val="a0"/>
    <w:uiPriority w:val="99"/>
    <w:rsid w:val="00E84C20"/>
    <w:pPr>
      <w:ind w:firstLine="35.45pt"/>
      <w:jc w:val="both"/>
    </w:pPr>
    <w:rPr>
      <w:rFonts w:ascii="1251 Times" w:hAnsi="1251 Times"/>
      <w:sz w:val="28"/>
      <w:lang w:val="ru-RU"/>
    </w:rPr>
  </w:style>
  <w:style w:type="paragraph" w:customStyle="1" w:styleId="Default">
    <w:name w:val="Default"/>
    <w:uiPriority w:val="99"/>
    <w:rsid w:val="00E84C20"/>
    <w:pPr>
      <w:autoSpaceDE w:val="0"/>
      <w:autoSpaceDN w:val="0"/>
      <w:adjustRightInd w:val="0"/>
    </w:pPr>
    <w:rPr>
      <w:rFonts w:eastAsia="Calibri"/>
      <w:color w:val="000000"/>
      <w:sz w:val="24"/>
      <w:szCs w:val="24"/>
      <w:lang w:val="ru-RU"/>
    </w:rPr>
  </w:style>
  <w:style w:type="character" w:styleId="af7">
    <w:name w:val="page number"/>
    <w:uiPriority w:val="99"/>
    <w:rsid w:val="00E84C20"/>
    <w:rPr>
      <w:rFonts w:cs="Times New Roman"/>
    </w:rPr>
  </w:style>
  <w:style w:type="character" w:styleId="af8">
    <w:name w:val="Hyperlink"/>
    <w:uiPriority w:val="99"/>
    <w:rsid w:val="00E84C20"/>
    <w:rPr>
      <w:rFonts w:cs="Times New Roman"/>
      <w:color w:val="0000FF"/>
      <w:u w:val="single"/>
    </w:rPr>
  </w:style>
  <w:style w:type="paragraph" w:styleId="af9">
    <w:name w:val="Balloon Text"/>
    <w:basedOn w:val="a0"/>
    <w:link w:val="afa"/>
    <w:uiPriority w:val="99"/>
    <w:rsid w:val="00E84C20"/>
    <w:rPr>
      <w:rFonts w:ascii="Tahoma" w:hAnsi="Tahoma"/>
      <w:sz w:val="16"/>
      <w:szCs w:val="16"/>
      <w:lang w:eastAsia="uk-UA"/>
    </w:rPr>
  </w:style>
  <w:style w:type="character" w:customStyle="1" w:styleId="afa">
    <w:name w:val="Текст выноски Знак"/>
    <w:link w:val="af9"/>
    <w:uiPriority w:val="99"/>
    <w:rsid w:val="00E84C20"/>
    <w:rPr>
      <w:rFonts w:ascii="Tahoma" w:hAnsi="Tahoma" w:cs="Tahoma"/>
      <w:sz w:val="16"/>
      <w:szCs w:val="16"/>
      <w:lang w:val="uk-UA" w:eastAsia="uk-UA"/>
    </w:rPr>
  </w:style>
  <w:style w:type="paragraph" w:styleId="afb">
    <w:name w:val="List Paragraph"/>
    <w:basedOn w:val="a0"/>
    <w:uiPriority w:val="34"/>
    <w:qFormat/>
    <w:rsid w:val="00E84C20"/>
    <w:pPr>
      <w:spacing w:after="10pt" w:line="13.80pt" w:lineRule="auto"/>
      <w:ind w:start="36pt"/>
      <w:contextualSpacing/>
    </w:pPr>
    <w:rPr>
      <w:rFonts w:ascii="Calibri" w:hAnsi="Calibri"/>
      <w:sz w:val="22"/>
      <w:szCs w:val="22"/>
      <w:lang w:eastAsia="uk-UA"/>
    </w:rPr>
  </w:style>
  <w:style w:type="paragraph" w:styleId="23">
    <w:name w:val="Body Text Indent 2"/>
    <w:basedOn w:val="a0"/>
    <w:link w:val="24"/>
    <w:uiPriority w:val="99"/>
    <w:unhideWhenUsed/>
    <w:rsid w:val="00E84C20"/>
    <w:pPr>
      <w:spacing w:after="6pt" w:line="24pt" w:lineRule="auto"/>
      <w:ind w:start="14.15pt"/>
    </w:pPr>
    <w:rPr>
      <w:rFonts w:ascii="Calibri" w:hAnsi="Calibri"/>
      <w:sz w:val="22"/>
      <w:szCs w:val="22"/>
      <w:lang w:eastAsia="uk-UA"/>
    </w:rPr>
  </w:style>
  <w:style w:type="character" w:customStyle="1" w:styleId="24">
    <w:name w:val="Основной текст с отступом 2 Знак"/>
    <w:link w:val="23"/>
    <w:uiPriority w:val="99"/>
    <w:rsid w:val="00E84C20"/>
    <w:rPr>
      <w:rFonts w:ascii="Calibri" w:hAnsi="Calibri"/>
      <w:sz w:val="22"/>
      <w:szCs w:val="22"/>
      <w:lang w:val="uk-UA" w:eastAsia="uk-UA"/>
    </w:rPr>
  </w:style>
  <w:style w:type="paragraph" w:customStyle="1" w:styleId="afc">
    <w:name w:val="Содержимое таблицы"/>
    <w:next w:val="af2"/>
    <w:rsid w:val="00E84C20"/>
    <w:pPr>
      <w:widowControl w:val="0"/>
      <w:suppressLineNumbers/>
      <w:suppressAutoHyphens/>
      <w:spacing w:after="6pt"/>
    </w:pPr>
    <w:rPr>
      <w:rFonts w:ascii="Thorndale" w:eastAsia="HG Mincho Light J" w:hAnsi="Thorndale"/>
      <w:color w:val="000000"/>
      <w:sz w:val="24"/>
      <w:lang w:val="ru-RU" w:eastAsia="ru-RU"/>
    </w:rPr>
  </w:style>
  <w:style w:type="character" w:customStyle="1" w:styleId="WW8Num8z0">
    <w:name w:val="WW8Num8z0"/>
    <w:rsid w:val="00E84C20"/>
    <w:rPr>
      <w:rFonts w:ascii="Wingdings" w:hAnsi="Wingdings"/>
    </w:rPr>
  </w:style>
  <w:style w:type="paragraph" w:customStyle="1" w:styleId="25">
    <w:name w:val="Обычный2"/>
    <w:rsid w:val="00E84C20"/>
    <w:pPr>
      <w:spacing w:before="5pt" w:after="5pt"/>
    </w:pPr>
    <w:rPr>
      <w:snapToGrid w:val="0"/>
      <w:sz w:val="24"/>
      <w:lang w:val="ru-RU" w:eastAsia="ru-RU"/>
    </w:rPr>
  </w:style>
  <w:style w:type="paragraph" w:customStyle="1" w:styleId="afd">
    <w:name w:val="Обычный Содерж"/>
    <w:basedOn w:val="a0"/>
    <w:rsid w:val="00E84C20"/>
    <w:pPr>
      <w:tabs>
        <w:tab w:val="end" w:leader="dot" w:pos="432pt"/>
      </w:tabs>
      <w:suppressAutoHyphens/>
      <w:spacing w:line="18pt" w:lineRule="auto"/>
      <w:ind w:start="36pt" w:hanging="36pt"/>
    </w:pPr>
    <w:rPr>
      <w:sz w:val="28"/>
      <w:szCs w:val="28"/>
      <w:lang w:val="ru-RU" w:eastAsia="zh-CN"/>
    </w:rPr>
  </w:style>
  <w:style w:type="paragraph" w:customStyle="1" w:styleId="310">
    <w:name w:val="Основной текст с отступом 31"/>
    <w:basedOn w:val="a0"/>
    <w:rsid w:val="00E84C20"/>
    <w:pPr>
      <w:suppressAutoHyphens/>
      <w:spacing w:after="6pt"/>
      <w:ind w:start="14.15pt"/>
    </w:pPr>
    <w:rPr>
      <w:sz w:val="16"/>
      <w:szCs w:val="16"/>
      <w:lang w:val="ru-RU" w:eastAsia="zh-CN"/>
    </w:rPr>
  </w:style>
  <w:style w:type="paragraph" w:customStyle="1" w:styleId="13">
    <w:name w:val="Стиль1"/>
    <w:basedOn w:val="a0"/>
    <w:rsid w:val="00E84C20"/>
    <w:pPr>
      <w:widowControl w:val="0"/>
      <w:spacing w:line="18pt" w:lineRule="auto"/>
      <w:ind w:firstLine="35.45pt"/>
      <w:jc w:val="both"/>
    </w:pPr>
    <w:rPr>
      <w:sz w:val="28"/>
      <w:lang w:val="ru-RU"/>
    </w:rPr>
  </w:style>
  <w:style w:type="paragraph" w:styleId="afe">
    <w:name w:val="footnote text"/>
    <w:basedOn w:val="a0"/>
    <w:link w:val="aff"/>
    <w:rsid w:val="00804010"/>
    <w:rPr>
      <w:lang w:eastAsia="x-none"/>
    </w:rPr>
  </w:style>
  <w:style w:type="character" w:customStyle="1" w:styleId="aff">
    <w:name w:val="Текст сноски Знак"/>
    <w:link w:val="afe"/>
    <w:rsid w:val="00804010"/>
    <w:rPr>
      <w:lang w:val="uk-UA"/>
    </w:rPr>
  </w:style>
  <w:style w:type="character" w:styleId="aff0">
    <w:name w:val="footnote reference"/>
    <w:rsid w:val="00804010"/>
    <w:rPr>
      <w:vertAlign w:val="superscript"/>
    </w:rPr>
  </w:style>
  <w:style w:type="paragraph" w:customStyle="1" w:styleId="aff1">
    <w:name w:val="Обычный текст"/>
    <w:basedOn w:val="a0"/>
    <w:rsid w:val="00D13F03"/>
    <w:pPr>
      <w:spacing w:before="6pt"/>
    </w:pPr>
    <w:rPr>
      <w:sz w:val="24"/>
      <w:szCs w:val="24"/>
      <w:lang w:val="ru-RU"/>
    </w:rPr>
  </w:style>
  <w:style w:type="character" w:customStyle="1" w:styleId="a5">
    <w:name w:val="Заголовок Знак"/>
    <w:link w:val="a4"/>
    <w:uiPriority w:val="99"/>
    <w:locked/>
    <w:rsid w:val="008E0374"/>
    <w:rPr>
      <w:b/>
      <w:sz w:val="28"/>
      <w:lang w:val="uk-UA"/>
    </w:rPr>
  </w:style>
  <w:style w:type="character" w:customStyle="1" w:styleId="shorttext">
    <w:name w:val="short_text"/>
    <w:basedOn w:val="a1"/>
    <w:rsid w:val="00DA49F1"/>
  </w:style>
  <w:style w:type="paragraph" w:customStyle="1" w:styleId="BodyText21">
    <w:name w:val="Body Text 21"/>
    <w:basedOn w:val="a0"/>
    <w:rsid w:val="00A07D5B"/>
    <w:pPr>
      <w:spacing w:line="18pt" w:lineRule="auto"/>
      <w:ind w:firstLine="28.35pt"/>
      <w:jc w:val="both"/>
    </w:pPr>
    <w:rPr>
      <w:sz w:val="28"/>
      <w:lang w:val="ru-RU" w:eastAsia="ar-SA"/>
    </w:rPr>
  </w:style>
  <w:style w:type="paragraph" w:customStyle="1" w:styleId="a">
    <w:name w:val="Список с черн. кружочками"/>
    <w:basedOn w:val="a0"/>
    <w:rsid w:val="00462548"/>
    <w:pPr>
      <w:numPr>
        <w:numId w:val="1"/>
      </w:numPr>
      <w:spacing w:line="18pt" w:lineRule="auto"/>
      <w:ind w:start="35.45pt" w:hanging="35.45pt"/>
      <w:jc w:val="both"/>
    </w:pPr>
    <w:rPr>
      <w:sz w:val="28"/>
      <w:szCs w:val="24"/>
      <w:lang w:val="ru-RU"/>
    </w:rPr>
  </w:style>
  <w:style w:type="character" w:customStyle="1" w:styleId="apple-converted-space">
    <w:name w:val="apple-converted-space"/>
    <w:basedOn w:val="a1"/>
    <w:rsid w:val="00EF1CDE"/>
  </w:style>
  <w:style w:type="character" w:customStyle="1" w:styleId="14">
    <w:name w:val="Неразрешенное упоминание1"/>
    <w:uiPriority w:val="99"/>
    <w:semiHidden/>
    <w:unhideWhenUsed/>
    <w:rsid w:val="000F1B14"/>
    <w:rPr>
      <w:color w:val="808080"/>
      <w:shd w:val="clear" w:color="auto" w:fill="E6E6E6"/>
    </w:rPr>
  </w:style>
  <w:style w:type="paragraph" w:customStyle="1" w:styleId="aff2">
    <w:name w:val="Для диплома"/>
    <w:basedOn w:val="a0"/>
    <w:qFormat/>
    <w:rsid w:val="00F45E34"/>
    <w:pPr>
      <w:spacing w:line="18pt" w:lineRule="auto"/>
      <w:ind w:firstLine="14.20pt"/>
      <w:jc w:val="both"/>
    </w:pPr>
    <w:rPr>
      <w:sz w:val="28"/>
      <w:lang w:val="ru-RU"/>
    </w:rPr>
  </w:style>
  <w:style w:type="paragraph" w:customStyle="1" w:styleId="15">
    <w:name w:val="Абзац списка1"/>
    <w:basedOn w:val="a0"/>
    <w:rsid w:val="001611FE"/>
    <w:pPr>
      <w:spacing w:after="10pt" w:line="13.80pt" w:lineRule="auto"/>
      <w:ind w:start="36pt"/>
      <w:contextualSpacing/>
    </w:pPr>
    <w:rPr>
      <w:sz w:val="28"/>
      <w:szCs w:val="22"/>
      <w:lang w:val="ru-RU" w:eastAsia="en-US"/>
    </w:rPr>
  </w:style>
  <w:style w:type="paragraph" w:customStyle="1" w:styleId="xfmc1">
    <w:name w:val="xfmc1"/>
    <w:basedOn w:val="a0"/>
    <w:rsid w:val="00FA45D9"/>
    <w:pPr>
      <w:spacing w:before="5pt" w:beforeAutospacing="1" w:after="5pt" w:afterAutospacing="1"/>
    </w:pPr>
    <w:rPr>
      <w:sz w:val="24"/>
      <w:szCs w:val="24"/>
      <w:lang w:val="ru-RU"/>
    </w:rPr>
  </w:style>
  <w:style w:type="character" w:customStyle="1" w:styleId="tlid-translation">
    <w:name w:val="tlid-translation"/>
    <w:basedOn w:val="a1"/>
    <w:rsid w:val="00B92038"/>
  </w:style>
  <w:style w:type="character" w:customStyle="1" w:styleId="hps">
    <w:name w:val="hps"/>
    <w:basedOn w:val="a1"/>
    <w:rsid w:val="00FE7D2F"/>
  </w:style>
  <w:style w:type="character" w:customStyle="1" w:styleId="40">
    <w:name w:val="Заголовок 4 Знак"/>
    <w:link w:val="4"/>
    <w:semiHidden/>
    <w:rsid w:val="00AA2ACC"/>
    <w:rPr>
      <w:rFonts w:ascii="Cambria" w:eastAsia="Times New Roman" w:hAnsi="Cambria" w:cs="Times New Roman"/>
      <w:i/>
      <w:iCs/>
      <w:color w:val="365F91"/>
      <w:lang w:val="uk-UA"/>
    </w:rPr>
  </w:style>
  <w:style w:type="character" w:styleId="aff3">
    <w:name w:val="Emphasis"/>
    <w:uiPriority w:val="20"/>
    <w:qFormat/>
    <w:rsid w:val="00C151B7"/>
    <w:rPr>
      <w:i/>
      <w:iCs/>
    </w:rPr>
  </w:style>
  <w:style w:type="paragraph" w:customStyle="1" w:styleId="26">
    <w:name w:val="Абзац списка2"/>
    <w:basedOn w:val="a0"/>
    <w:rsid w:val="00C151B7"/>
    <w:pPr>
      <w:spacing w:after="10pt" w:line="13.80pt" w:lineRule="auto"/>
      <w:ind w:start="36pt"/>
      <w:contextualSpacing/>
    </w:pPr>
    <w:rPr>
      <w:sz w:val="28"/>
      <w:szCs w:val="22"/>
      <w:lang w:val="ru-RU" w:eastAsia="en-US"/>
    </w:rPr>
  </w:style>
  <w:style w:type="character" w:customStyle="1" w:styleId="label">
    <w:name w:val="label"/>
    <w:rsid w:val="00C151B7"/>
  </w:style>
  <w:style w:type="character" w:styleId="aff4">
    <w:name w:val="FollowedHyperlink"/>
    <w:uiPriority w:val="99"/>
    <w:semiHidden/>
    <w:unhideWhenUsed/>
    <w:rsid w:val="00A51DC6"/>
    <w:rPr>
      <w:color w:val="954F72"/>
      <w:u w:val="single"/>
    </w:rPr>
  </w:style>
  <w:style w:type="paragraph" w:styleId="aff5">
    <w:name w:val="No Spacing"/>
    <w:uiPriority w:val="1"/>
    <w:qFormat/>
    <w:rsid w:val="00A51DC6"/>
    <w:rPr>
      <w:rFonts w:ascii="Calibri" w:eastAsia="Calibri" w:hAnsi="Calibri"/>
      <w:sz w:val="22"/>
      <w:szCs w:val="22"/>
      <w:lang w:val="ru-RU"/>
    </w:rPr>
  </w:style>
  <w:style w:type="character" w:customStyle="1" w:styleId="mw-headline">
    <w:name w:val="mw-headline"/>
    <w:rsid w:val="00A51DC6"/>
  </w:style>
  <w:style w:type="character" w:customStyle="1" w:styleId="mw-editsection">
    <w:name w:val="mw-editsection"/>
    <w:rsid w:val="00A51DC6"/>
  </w:style>
  <w:style w:type="character" w:customStyle="1" w:styleId="mw-editsection-bracket">
    <w:name w:val="mw-editsection-bracket"/>
    <w:rsid w:val="00A51DC6"/>
  </w:style>
  <w:style w:type="character" w:customStyle="1" w:styleId="mw-editsection-divider">
    <w:name w:val="mw-editsection-divider"/>
    <w:rsid w:val="00A51DC6"/>
  </w:style>
  <w:style w:type="character" w:customStyle="1" w:styleId="mbox-text-span">
    <w:name w:val="mbox-text-span"/>
    <w:rsid w:val="00A51DC6"/>
  </w:style>
  <w:style w:type="paragraph" w:styleId="HTML">
    <w:name w:val="HTML Preformatted"/>
    <w:basedOn w:val="a0"/>
    <w:link w:val="HTML0"/>
    <w:uiPriority w:val="99"/>
    <w:unhideWhenUsed/>
    <w:rsid w:val="00A51DC6"/>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pPr>
    <w:rPr>
      <w:rFonts w:ascii="Courier New" w:hAnsi="Courier New"/>
      <w:lang w:val="x-none" w:eastAsia="x-none"/>
    </w:rPr>
  </w:style>
  <w:style w:type="character" w:customStyle="1" w:styleId="HTML0">
    <w:name w:val="Стандартный HTML Знак"/>
    <w:link w:val="HTML"/>
    <w:uiPriority w:val="99"/>
    <w:rsid w:val="00A51DC6"/>
    <w:rPr>
      <w:rFonts w:ascii="Courier New" w:hAnsi="Courier New" w:cs="Courier New"/>
    </w:rPr>
  </w:style>
  <w:style w:type="paragraph" w:customStyle="1" w:styleId="graf">
    <w:name w:val="graf"/>
    <w:basedOn w:val="a0"/>
    <w:rsid w:val="00A51DC6"/>
    <w:pPr>
      <w:spacing w:before="5pt" w:beforeAutospacing="1" w:after="5pt" w:afterAutospacing="1"/>
    </w:pPr>
    <w:rPr>
      <w:sz w:val="24"/>
      <w:szCs w:val="24"/>
      <w:lang w:eastAsia="uk-UA"/>
    </w:rPr>
  </w:style>
  <w:style w:type="character" w:customStyle="1" w:styleId="longtext">
    <w:name w:val="long_text"/>
    <w:rsid w:val="006A13DE"/>
  </w:style>
  <w:style w:type="character" w:customStyle="1" w:styleId="sz13">
    <w:name w:val="sz13"/>
    <w:rsid w:val="006A13DE"/>
  </w:style>
  <w:style w:type="paragraph" w:customStyle="1" w:styleId="aff6">
    <w:name w:val="Обычный для диплома"/>
    <w:basedOn w:val="a0"/>
    <w:link w:val="aff7"/>
    <w:qFormat/>
    <w:rsid w:val="00CE41CB"/>
    <w:pPr>
      <w:spacing w:line="18pt" w:lineRule="auto"/>
      <w:ind w:firstLine="28.35pt"/>
      <w:jc w:val="both"/>
    </w:pPr>
    <w:rPr>
      <w:sz w:val="28"/>
      <w:szCs w:val="28"/>
      <w:lang w:val="x-none" w:eastAsia="x-none"/>
    </w:rPr>
  </w:style>
  <w:style w:type="character" w:customStyle="1" w:styleId="aff7">
    <w:name w:val="Обычный для диплома Знак"/>
    <w:link w:val="aff6"/>
    <w:rsid w:val="00CE41CB"/>
    <w:rPr>
      <w:sz w:val="28"/>
      <w:szCs w:val="28"/>
    </w:rPr>
  </w:style>
  <w:style w:type="paragraph" w:customStyle="1" w:styleId="aff8">
    <w:name w:val="для диплома"/>
    <w:basedOn w:val="a0"/>
    <w:link w:val="aff9"/>
    <w:qFormat/>
    <w:rsid w:val="00CE41CB"/>
    <w:pPr>
      <w:spacing w:line="18pt" w:lineRule="auto"/>
      <w:ind w:firstLine="28.35pt"/>
      <w:jc w:val="both"/>
    </w:pPr>
    <w:rPr>
      <w:sz w:val="28"/>
      <w:szCs w:val="28"/>
      <w:lang w:val="x-none" w:eastAsia="x-none"/>
    </w:rPr>
  </w:style>
  <w:style w:type="character" w:customStyle="1" w:styleId="aff9">
    <w:name w:val="для диплома Знак"/>
    <w:link w:val="aff8"/>
    <w:rsid w:val="00CE41CB"/>
    <w:rPr>
      <w:sz w:val="28"/>
      <w:szCs w:val="28"/>
    </w:rPr>
  </w:style>
  <w:style w:type="character" w:customStyle="1" w:styleId="bookauth">
    <w:name w:val="bookauth"/>
    <w:rsid w:val="00DE29C9"/>
  </w:style>
  <w:style w:type="character" w:customStyle="1" w:styleId="bookname">
    <w:name w:val="bookname"/>
    <w:rsid w:val="00DE29C9"/>
  </w:style>
  <w:style w:type="character" w:customStyle="1" w:styleId="bookplus">
    <w:name w:val="bookplus"/>
    <w:rsid w:val="00DE29C9"/>
  </w:style>
  <w:style w:type="character" w:customStyle="1" w:styleId="bookpubl">
    <w:name w:val="bookpubl"/>
    <w:rsid w:val="00DE29C9"/>
  </w:style>
  <w:style w:type="paragraph" w:customStyle="1" w:styleId="little2">
    <w:name w:val="little2"/>
    <w:basedOn w:val="a0"/>
    <w:rsid w:val="006A1A57"/>
    <w:pPr>
      <w:spacing w:before="5pt" w:beforeAutospacing="1" w:after="5pt" w:afterAutospacing="1"/>
    </w:pPr>
    <w:rPr>
      <w:sz w:val="24"/>
      <w:szCs w:val="24"/>
      <w:lang w:val="ru-RU"/>
    </w:rPr>
  </w:style>
  <w:style w:type="character" w:customStyle="1" w:styleId="little21">
    <w:name w:val="little21"/>
    <w:rsid w:val="006A1A57"/>
  </w:style>
  <w:style w:type="character" w:customStyle="1" w:styleId="prop-name">
    <w:name w:val="prop-name"/>
    <w:rsid w:val="00606100"/>
  </w:style>
  <w:style w:type="character" w:customStyle="1" w:styleId="prop-val">
    <w:name w:val="prop-val"/>
    <w:rsid w:val="00606100"/>
  </w:style>
  <w:style w:type="paragraph" w:customStyle="1" w:styleId="affa">
    <w:name w:val="Текст в заданном формате"/>
    <w:basedOn w:val="a0"/>
    <w:next w:val="a0"/>
    <w:rsid w:val="001F1117"/>
    <w:pPr>
      <w:suppressAutoHyphens/>
    </w:pPr>
    <w:rPr>
      <w:rFonts w:ascii="Liberation Mono" w:eastAsia="DejaVu Sans Mono" w:hAnsi="Liberation Mono" w:cs="Liberation Mono"/>
      <w:kern w:val="2"/>
      <w:lang w:val="en-US" w:eastAsia="zh-CN" w:bidi="hi-IN"/>
    </w:rPr>
  </w:style>
  <w:style w:type="paragraph" w:customStyle="1" w:styleId="Normal1">
    <w:name w:val="Normal1"/>
    <w:rsid w:val="001F1117"/>
    <w:pPr>
      <w:spacing w:after="8pt" w:line="12.80pt" w:lineRule="auto"/>
    </w:pPr>
    <w:rPr>
      <w:rFonts w:ascii="Calibri" w:eastAsia="Calibri" w:hAnsi="Calibri" w:cs="Calibri"/>
      <w:sz w:val="22"/>
      <w:szCs w:val="22"/>
      <w:lang w:val="ru-RU" w:eastAsia="ru-RU"/>
    </w:rPr>
  </w:style>
  <w:style w:type="paragraph" w:customStyle="1" w:styleId="affb">
    <w:name w:val="a"/>
    <w:basedOn w:val="a0"/>
    <w:rsid w:val="007B4089"/>
    <w:pPr>
      <w:spacing w:before="5pt" w:beforeAutospacing="1" w:after="5pt" w:afterAutospacing="1"/>
    </w:pPr>
    <w:rPr>
      <w:sz w:val="24"/>
      <w:szCs w:val="24"/>
      <w:lang w:val="ru-RU"/>
    </w:rPr>
  </w:style>
  <w:style w:type="character" w:customStyle="1" w:styleId="normaltextrun">
    <w:name w:val="normaltextrun"/>
    <w:basedOn w:val="a1"/>
    <w:rsid w:val="003C7657"/>
  </w:style>
  <w:style w:type="character" w:customStyle="1" w:styleId="spellingerror">
    <w:name w:val="spellingerror"/>
    <w:basedOn w:val="a1"/>
    <w:rsid w:val="003C7657"/>
  </w:style>
  <w:style w:type="paragraph" w:styleId="affc">
    <w:name w:val="TOC Heading"/>
    <w:basedOn w:val="1"/>
    <w:next w:val="a0"/>
    <w:uiPriority w:val="39"/>
    <w:unhideWhenUsed/>
    <w:qFormat/>
    <w:rsid w:val="0091448D"/>
    <w:pPr>
      <w:keepLines/>
      <w:spacing w:before="12pt" w:line="12.95pt" w:lineRule="auto"/>
      <w:ind w:firstLine="0pt"/>
      <w:jc w:val="start"/>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16">
    <w:name w:val="toc 1"/>
    <w:basedOn w:val="a0"/>
    <w:next w:val="a0"/>
    <w:autoRedefine/>
    <w:uiPriority w:val="39"/>
    <w:unhideWhenUsed/>
    <w:rsid w:val="0091448D"/>
    <w:pPr>
      <w:spacing w:after="5pt"/>
    </w:pPr>
  </w:style>
  <w:style w:type="paragraph" w:styleId="27">
    <w:name w:val="toc 2"/>
    <w:basedOn w:val="a0"/>
    <w:next w:val="a0"/>
    <w:autoRedefine/>
    <w:uiPriority w:val="39"/>
    <w:unhideWhenUsed/>
    <w:rsid w:val="0091448D"/>
    <w:pPr>
      <w:spacing w:after="5pt"/>
      <w:ind w:start="10pt"/>
    </w:pPr>
  </w:style>
  <w:style w:type="paragraph" w:styleId="35">
    <w:name w:val="toc 3"/>
    <w:basedOn w:val="a0"/>
    <w:next w:val="a0"/>
    <w:autoRedefine/>
    <w:uiPriority w:val="39"/>
    <w:unhideWhenUsed/>
    <w:rsid w:val="0091448D"/>
    <w:pPr>
      <w:spacing w:after="5pt"/>
      <w:ind w:start="20pt"/>
    </w:pPr>
  </w:style>
  <w:style w:type="character" w:customStyle="1" w:styleId="pln">
    <w:name w:val="pln"/>
    <w:basedOn w:val="a1"/>
    <w:rsid w:val="00BF7EE6"/>
  </w:style>
  <w:style w:type="character" w:customStyle="1" w:styleId="pun">
    <w:name w:val="pun"/>
    <w:basedOn w:val="a1"/>
    <w:rsid w:val="00BF7EE6"/>
  </w:style>
  <w:style w:type="character" w:customStyle="1" w:styleId="meta">
    <w:name w:val="meta"/>
    <w:basedOn w:val="a1"/>
    <w:rsid w:val="00BF7EE6"/>
  </w:style>
  <w:style w:type="character" w:customStyle="1" w:styleId="lit">
    <w:name w:val="lit"/>
    <w:basedOn w:val="a1"/>
    <w:rsid w:val="00BF7EE6"/>
  </w:style>
  <w:style w:type="character" w:customStyle="1" w:styleId="str">
    <w:name w:val="str"/>
    <w:basedOn w:val="a1"/>
    <w:rsid w:val="00BF7EE6"/>
  </w:style>
  <w:style w:type="character" w:customStyle="1" w:styleId="kwd">
    <w:name w:val="kwd"/>
    <w:basedOn w:val="a1"/>
    <w:rsid w:val="00BF7EE6"/>
  </w:style>
  <w:style w:type="character" w:styleId="affd">
    <w:name w:val="line number"/>
    <w:basedOn w:val="a1"/>
    <w:semiHidden/>
    <w:unhideWhenUsed/>
    <w:rsid w:val="00080E4A"/>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13728518">
      <w:bodyDiv w:val="1"/>
      <w:marLeft w:val="0pt"/>
      <w:marRight w:val="0pt"/>
      <w:marTop w:val="0pt"/>
      <w:marBottom w:val="0pt"/>
      <w:divBdr>
        <w:top w:val="none" w:sz="0" w:space="0" w:color="auto"/>
        <w:left w:val="none" w:sz="0" w:space="0" w:color="auto"/>
        <w:bottom w:val="none" w:sz="0" w:space="0" w:color="auto"/>
        <w:right w:val="none" w:sz="0" w:space="0" w:color="auto"/>
      </w:divBdr>
    </w:div>
    <w:div w:id="47263680">
      <w:bodyDiv w:val="1"/>
      <w:marLeft w:val="0pt"/>
      <w:marRight w:val="0pt"/>
      <w:marTop w:val="0pt"/>
      <w:marBottom w:val="0pt"/>
      <w:divBdr>
        <w:top w:val="none" w:sz="0" w:space="0" w:color="auto"/>
        <w:left w:val="none" w:sz="0" w:space="0" w:color="auto"/>
        <w:bottom w:val="none" w:sz="0" w:space="0" w:color="auto"/>
        <w:right w:val="none" w:sz="0" w:space="0" w:color="auto"/>
      </w:divBdr>
    </w:div>
    <w:div w:id="10735366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4914829">
          <w:marLeft w:val="0pt"/>
          <w:marRight w:val="0pt"/>
          <w:marTop w:val="0pt"/>
          <w:marBottom w:val="0pt"/>
          <w:divBdr>
            <w:top w:val="none" w:sz="0" w:space="0" w:color="auto"/>
            <w:left w:val="none" w:sz="0" w:space="0" w:color="auto"/>
            <w:bottom w:val="none" w:sz="0" w:space="0" w:color="auto"/>
            <w:right w:val="none" w:sz="0" w:space="0" w:color="auto"/>
          </w:divBdr>
        </w:div>
        <w:div w:id="1236159734">
          <w:marLeft w:val="0pt"/>
          <w:marRight w:val="0pt"/>
          <w:marTop w:val="0pt"/>
          <w:marBottom w:val="24pt"/>
          <w:divBdr>
            <w:top w:val="none" w:sz="0" w:space="0" w:color="auto"/>
            <w:left w:val="none" w:sz="0" w:space="0" w:color="auto"/>
            <w:bottom w:val="none" w:sz="0" w:space="0" w:color="auto"/>
            <w:right w:val="none" w:sz="0" w:space="0" w:color="auto"/>
          </w:divBdr>
        </w:div>
      </w:divsChild>
    </w:div>
    <w:div w:id="12917980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95313312">
          <w:marLeft w:val="0pt"/>
          <w:marRight w:val="0pt"/>
          <w:marTop w:val="0pt"/>
          <w:marBottom w:val="0pt"/>
          <w:divBdr>
            <w:top w:val="none" w:sz="0" w:space="0" w:color="auto"/>
            <w:left w:val="none" w:sz="0" w:space="0" w:color="auto"/>
            <w:bottom w:val="none" w:sz="0" w:space="0" w:color="auto"/>
            <w:right w:val="none" w:sz="0" w:space="0" w:color="auto"/>
          </w:divBdr>
        </w:div>
        <w:div w:id="563570011">
          <w:marLeft w:val="0pt"/>
          <w:marRight w:val="0pt"/>
          <w:marTop w:val="0pt"/>
          <w:marBottom w:val="24pt"/>
          <w:divBdr>
            <w:top w:val="none" w:sz="0" w:space="0" w:color="auto"/>
            <w:left w:val="none" w:sz="0" w:space="0" w:color="auto"/>
            <w:bottom w:val="none" w:sz="0" w:space="0" w:color="auto"/>
            <w:right w:val="none" w:sz="0" w:space="0" w:color="auto"/>
          </w:divBdr>
        </w:div>
      </w:divsChild>
    </w:div>
    <w:div w:id="15133593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01182190">
          <w:marLeft w:val="0pt"/>
          <w:marRight w:val="0pt"/>
          <w:marTop w:val="0pt"/>
          <w:marBottom w:val="0pt"/>
          <w:divBdr>
            <w:top w:val="none" w:sz="0" w:space="0" w:color="auto"/>
            <w:left w:val="none" w:sz="0" w:space="0" w:color="auto"/>
            <w:bottom w:val="none" w:sz="0" w:space="0" w:color="auto"/>
            <w:right w:val="none" w:sz="0" w:space="0" w:color="auto"/>
          </w:divBdr>
        </w:div>
        <w:div w:id="2054040245">
          <w:marLeft w:val="0pt"/>
          <w:marRight w:val="0pt"/>
          <w:marTop w:val="0pt"/>
          <w:marBottom w:val="24pt"/>
          <w:divBdr>
            <w:top w:val="none" w:sz="0" w:space="0" w:color="auto"/>
            <w:left w:val="none" w:sz="0" w:space="0" w:color="auto"/>
            <w:bottom w:val="none" w:sz="0" w:space="0" w:color="auto"/>
            <w:right w:val="none" w:sz="0" w:space="0" w:color="auto"/>
          </w:divBdr>
        </w:div>
      </w:divsChild>
    </w:div>
    <w:div w:id="15180005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99278982">
          <w:marLeft w:val="0pt"/>
          <w:marRight w:val="0pt"/>
          <w:marTop w:val="0pt"/>
          <w:marBottom w:val="0pt"/>
          <w:divBdr>
            <w:top w:val="none" w:sz="0" w:space="0" w:color="auto"/>
            <w:left w:val="none" w:sz="0" w:space="0" w:color="auto"/>
            <w:bottom w:val="none" w:sz="0" w:space="0" w:color="auto"/>
            <w:right w:val="none" w:sz="0" w:space="0" w:color="auto"/>
          </w:divBdr>
        </w:div>
        <w:div w:id="656762871">
          <w:marLeft w:val="0pt"/>
          <w:marRight w:val="0pt"/>
          <w:marTop w:val="0pt"/>
          <w:marBottom w:val="24pt"/>
          <w:divBdr>
            <w:top w:val="none" w:sz="0" w:space="0" w:color="auto"/>
            <w:left w:val="none" w:sz="0" w:space="0" w:color="auto"/>
            <w:bottom w:val="none" w:sz="0" w:space="0" w:color="auto"/>
            <w:right w:val="none" w:sz="0" w:space="0" w:color="auto"/>
          </w:divBdr>
        </w:div>
      </w:divsChild>
    </w:div>
    <w:div w:id="153449898">
      <w:bodyDiv w:val="1"/>
      <w:marLeft w:val="0pt"/>
      <w:marRight w:val="0pt"/>
      <w:marTop w:val="0pt"/>
      <w:marBottom w:val="0pt"/>
      <w:divBdr>
        <w:top w:val="none" w:sz="0" w:space="0" w:color="auto"/>
        <w:left w:val="none" w:sz="0" w:space="0" w:color="auto"/>
        <w:bottom w:val="none" w:sz="0" w:space="0" w:color="auto"/>
        <w:right w:val="none" w:sz="0" w:space="0" w:color="auto"/>
      </w:divBdr>
    </w:div>
    <w:div w:id="16502206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57300854">
          <w:marLeft w:val="0pt"/>
          <w:marRight w:val="0pt"/>
          <w:marTop w:val="0pt"/>
          <w:marBottom w:val="0pt"/>
          <w:divBdr>
            <w:top w:val="none" w:sz="0" w:space="0" w:color="auto"/>
            <w:left w:val="none" w:sz="0" w:space="0" w:color="auto"/>
            <w:bottom w:val="none" w:sz="0" w:space="0" w:color="auto"/>
            <w:right w:val="none" w:sz="0" w:space="0" w:color="auto"/>
          </w:divBdr>
          <w:divsChild>
            <w:div w:id="1123111034">
              <w:marLeft w:val="0pt"/>
              <w:marRight w:val="0pt"/>
              <w:marTop w:val="0pt"/>
              <w:marBottom w:val="0pt"/>
              <w:divBdr>
                <w:top w:val="none" w:sz="0" w:space="0" w:color="auto"/>
                <w:left w:val="none" w:sz="0" w:space="0" w:color="auto"/>
                <w:bottom w:val="none" w:sz="0" w:space="0" w:color="auto"/>
                <w:right w:val="none" w:sz="0" w:space="0" w:color="auto"/>
              </w:divBdr>
            </w:div>
            <w:div w:id="1996764170">
              <w:marLeft w:val="0pt"/>
              <w:marRight w:val="0pt"/>
              <w:marTop w:val="0pt"/>
              <w:marBottom w:val="0pt"/>
              <w:divBdr>
                <w:top w:val="none" w:sz="0" w:space="0" w:color="auto"/>
                <w:left w:val="none" w:sz="0" w:space="0" w:color="auto"/>
                <w:bottom w:val="none" w:sz="0" w:space="0" w:color="auto"/>
                <w:right w:val="none" w:sz="0" w:space="0" w:color="auto"/>
              </w:divBdr>
            </w:div>
            <w:div w:id="1836261817">
              <w:marLeft w:val="0pt"/>
              <w:marRight w:val="0pt"/>
              <w:marTop w:val="0pt"/>
              <w:marBottom w:val="0pt"/>
              <w:divBdr>
                <w:top w:val="none" w:sz="0" w:space="0" w:color="auto"/>
                <w:left w:val="none" w:sz="0" w:space="0" w:color="auto"/>
                <w:bottom w:val="none" w:sz="0" w:space="0" w:color="auto"/>
                <w:right w:val="none" w:sz="0" w:space="0" w:color="auto"/>
              </w:divBdr>
            </w:div>
            <w:div w:id="1015381248">
              <w:marLeft w:val="0pt"/>
              <w:marRight w:val="0pt"/>
              <w:marTop w:val="0pt"/>
              <w:marBottom w:val="0pt"/>
              <w:divBdr>
                <w:top w:val="none" w:sz="0" w:space="0" w:color="auto"/>
                <w:left w:val="none" w:sz="0" w:space="0" w:color="auto"/>
                <w:bottom w:val="none" w:sz="0" w:space="0" w:color="auto"/>
                <w:right w:val="none" w:sz="0" w:space="0" w:color="auto"/>
              </w:divBdr>
            </w:div>
            <w:div w:id="479078653">
              <w:marLeft w:val="0pt"/>
              <w:marRight w:val="0pt"/>
              <w:marTop w:val="0pt"/>
              <w:marBottom w:val="0pt"/>
              <w:divBdr>
                <w:top w:val="none" w:sz="0" w:space="0" w:color="auto"/>
                <w:left w:val="none" w:sz="0" w:space="0" w:color="auto"/>
                <w:bottom w:val="none" w:sz="0" w:space="0" w:color="auto"/>
                <w:right w:val="none" w:sz="0" w:space="0" w:color="auto"/>
              </w:divBdr>
            </w:div>
            <w:div w:id="2048872819">
              <w:marLeft w:val="0pt"/>
              <w:marRight w:val="0pt"/>
              <w:marTop w:val="0pt"/>
              <w:marBottom w:val="0pt"/>
              <w:divBdr>
                <w:top w:val="none" w:sz="0" w:space="0" w:color="auto"/>
                <w:left w:val="none" w:sz="0" w:space="0" w:color="auto"/>
                <w:bottom w:val="none" w:sz="0" w:space="0" w:color="auto"/>
                <w:right w:val="none" w:sz="0" w:space="0" w:color="auto"/>
              </w:divBdr>
            </w:div>
            <w:div w:id="1538657779">
              <w:marLeft w:val="0pt"/>
              <w:marRight w:val="0pt"/>
              <w:marTop w:val="0pt"/>
              <w:marBottom w:val="0pt"/>
              <w:divBdr>
                <w:top w:val="none" w:sz="0" w:space="0" w:color="auto"/>
                <w:left w:val="none" w:sz="0" w:space="0" w:color="auto"/>
                <w:bottom w:val="none" w:sz="0" w:space="0" w:color="auto"/>
                <w:right w:val="none" w:sz="0" w:space="0" w:color="auto"/>
              </w:divBdr>
            </w:div>
            <w:div w:id="748118039">
              <w:marLeft w:val="0pt"/>
              <w:marRight w:val="0pt"/>
              <w:marTop w:val="0pt"/>
              <w:marBottom w:val="0pt"/>
              <w:divBdr>
                <w:top w:val="none" w:sz="0" w:space="0" w:color="auto"/>
                <w:left w:val="none" w:sz="0" w:space="0" w:color="auto"/>
                <w:bottom w:val="none" w:sz="0" w:space="0" w:color="auto"/>
                <w:right w:val="none" w:sz="0" w:space="0" w:color="auto"/>
              </w:divBdr>
            </w:div>
            <w:div w:id="2028361468">
              <w:marLeft w:val="0pt"/>
              <w:marRight w:val="0pt"/>
              <w:marTop w:val="0pt"/>
              <w:marBottom w:val="0pt"/>
              <w:divBdr>
                <w:top w:val="none" w:sz="0" w:space="0" w:color="auto"/>
                <w:left w:val="none" w:sz="0" w:space="0" w:color="auto"/>
                <w:bottom w:val="none" w:sz="0" w:space="0" w:color="auto"/>
                <w:right w:val="none" w:sz="0" w:space="0" w:color="auto"/>
              </w:divBdr>
            </w:div>
            <w:div w:id="632977135">
              <w:marLeft w:val="0pt"/>
              <w:marRight w:val="0pt"/>
              <w:marTop w:val="0pt"/>
              <w:marBottom w:val="0pt"/>
              <w:divBdr>
                <w:top w:val="none" w:sz="0" w:space="0" w:color="auto"/>
                <w:left w:val="none" w:sz="0" w:space="0" w:color="auto"/>
                <w:bottom w:val="none" w:sz="0" w:space="0" w:color="auto"/>
                <w:right w:val="none" w:sz="0" w:space="0" w:color="auto"/>
              </w:divBdr>
            </w:div>
            <w:div w:id="1530796528">
              <w:marLeft w:val="0pt"/>
              <w:marRight w:val="0pt"/>
              <w:marTop w:val="0pt"/>
              <w:marBottom w:val="0pt"/>
              <w:divBdr>
                <w:top w:val="none" w:sz="0" w:space="0" w:color="auto"/>
                <w:left w:val="none" w:sz="0" w:space="0" w:color="auto"/>
                <w:bottom w:val="none" w:sz="0" w:space="0" w:color="auto"/>
                <w:right w:val="none" w:sz="0" w:space="0" w:color="auto"/>
              </w:divBdr>
            </w:div>
            <w:div w:id="598414301">
              <w:marLeft w:val="0pt"/>
              <w:marRight w:val="0pt"/>
              <w:marTop w:val="0pt"/>
              <w:marBottom w:val="0pt"/>
              <w:divBdr>
                <w:top w:val="none" w:sz="0" w:space="0" w:color="auto"/>
                <w:left w:val="none" w:sz="0" w:space="0" w:color="auto"/>
                <w:bottom w:val="none" w:sz="0" w:space="0" w:color="auto"/>
                <w:right w:val="none" w:sz="0" w:space="0" w:color="auto"/>
              </w:divBdr>
            </w:div>
            <w:div w:id="241184566">
              <w:marLeft w:val="0pt"/>
              <w:marRight w:val="0pt"/>
              <w:marTop w:val="0pt"/>
              <w:marBottom w:val="0pt"/>
              <w:divBdr>
                <w:top w:val="none" w:sz="0" w:space="0" w:color="auto"/>
                <w:left w:val="none" w:sz="0" w:space="0" w:color="auto"/>
                <w:bottom w:val="none" w:sz="0" w:space="0" w:color="auto"/>
                <w:right w:val="none" w:sz="0" w:space="0" w:color="auto"/>
              </w:divBdr>
            </w:div>
            <w:div w:id="1256787958">
              <w:marLeft w:val="0pt"/>
              <w:marRight w:val="0pt"/>
              <w:marTop w:val="0pt"/>
              <w:marBottom w:val="0pt"/>
              <w:divBdr>
                <w:top w:val="none" w:sz="0" w:space="0" w:color="auto"/>
                <w:left w:val="none" w:sz="0" w:space="0" w:color="auto"/>
                <w:bottom w:val="none" w:sz="0" w:space="0" w:color="auto"/>
                <w:right w:val="none" w:sz="0" w:space="0" w:color="auto"/>
              </w:divBdr>
            </w:div>
            <w:div w:id="1731659484">
              <w:marLeft w:val="0pt"/>
              <w:marRight w:val="0pt"/>
              <w:marTop w:val="0pt"/>
              <w:marBottom w:val="0pt"/>
              <w:divBdr>
                <w:top w:val="none" w:sz="0" w:space="0" w:color="auto"/>
                <w:left w:val="none" w:sz="0" w:space="0" w:color="auto"/>
                <w:bottom w:val="none" w:sz="0" w:space="0" w:color="auto"/>
                <w:right w:val="none" w:sz="0" w:space="0" w:color="auto"/>
              </w:divBdr>
            </w:div>
            <w:div w:id="1027097445">
              <w:marLeft w:val="0pt"/>
              <w:marRight w:val="0pt"/>
              <w:marTop w:val="0pt"/>
              <w:marBottom w:val="0pt"/>
              <w:divBdr>
                <w:top w:val="none" w:sz="0" w:space="0" w:color="auto"/>
                <w:left w:val="none" w:sz="0" w:space="0" w:color="auto"/>
                <w:bottom w:val="none" w:sz="0" w:space="0" w:color="auto"/>
                <w:right w:val="none" w:sz="0" w:space="0" w:color="auto"/>
              </w:divBdr>
            </w:div>
            <w:div w:id="318773635">
              <w:marLeft w:val="0pt"/>
              <w:marRight w:val="0pt"/>
              <w:marTop w:val="0pt"/>
              <w:marBottom w:val="0pt"/>
              <w:divBdr>
                <w:top w:val="none" w:sz="0" w:space="0" w:color="auto"/>
                <w:left w:val="none" w:sz="0" w:space="0" w:color="auto"/>
                <w:bottom w:val="none" w:sz="0" w:space="0" w:color="auto"/>
                <w:right w:val="none" w:sz="0" w:space="0" w:color="auto"/>
              </w:divBdr>
            </w:div>
            <w:div w:id="1354380262">
              <w:marLeft w:val="0pt"/>
              <w:marRight w:val="0pt"/>
              <w:marTop w:val="0pt"/>
              <w:marBottom w:val="0pt"/>
              <w:divBdr>
                <w:top w:val="none" w:sz="0" w:space="0" w:color="auto"/>
                <w:left w:val="none" w:sz="0" w:space="0" w:color="auto"/>
                <w:bottom w:val="none" w:sz="0" w:space="0" w:color="auto"/>
                <w:right w:val="none" w:sz="0" w:space="0" w:color="auto"/>
              </w:divBdr>
            </w:div>
            <w:div w:id="438374937">
              <w:marLeft w:val="0pt"/>
              <w:marRight w:val="0pt"/>
              <w:marTop w:val="0pt"/>
              <w:marBottom w:val="0pt"/>
              <w:divBdr>
                <w:top w:val="none" w:sz="0" w:space="0" w:color="auto"/>
                <w:left w:val="none" w:sz="0" w:space="0" w:color="auto"/>
                <w:bottom w:val="none" w:sz="0" w:space="0" w:color="auto"/>
                <w:right w:val="none" w:sz="0" w:space="0" w:color="auto"/>
              </w:divBdr>
            </w:div>
            <w:div w:id="1420565577">
              <w:marLeft w:val="0pt"/>
              <w:marRight w:val="0pt"/>
              <w:marTop w:val="0pt"/>
              <w:marBottom w:val="0pt"/>
              <w:divBdr>
                <w:top w:val="none" w:sz="0" w:space="0" w:color="auto"/>
                <w:left w:val="none" w:sz="0" w:space="0" w:color="auto"/>
                <w:bottom w:val="none" w:sz="0" w:space="0" w:color="auto"/>
                <w:right w:val="none" w:sz="0" w:space="0" w:color="auto"/>
              </w:divBdr>
            </w:div>
            <w:div w:id="619609108">
              <w:marLeft w:val="0pt"/>
              <w:marRight w:val="0pt"/>
              <w:marTop w:val="0pt"/>
              <w:marBottom w:val="0pt"/>
              <w:divBdr>
                <w:top w:val="none" w:sz="0" w:space="0" w:color="auto"/>
                <w:left w:val="none" w:sz="0" w:space="0" w:color="auto"/>
                <w:bottom w:val="none" w:sz="0" w:space="0" w:color="auto"/>
                <w:right w:val="none" w:sz="0" w:space="0" w:color="auto"/>
              </w:divBdr>
            </w:div>
            <w:div w:id="727995684">
              <w:marLeft w:val="0pt"/>
              <w:marRight w:val="0pt"/>
              <w:marTop w:val="0pt"/>
              <w:marBottom w:val="0pt"/>
              <w:divBdr>
                <w:top w:val="none" w:sz="0" w:space="0" w:color="auto"/>
                <w:left w:val="none" w:sz="0" w:space="0" w:color="auto"/>
                <w:bottom w:val="none" w:sz="0" w:space="0" w:color="auto"/>
                <w:right w:val="none" w:sz="0" w:space="0" w:color="auto"/>
              </w:divBdr>
            </w:div>
            <w:div w:id="1974434565">
              <w:marLeft w:val="0pt"/>
              <w:marRight w:val="0pt"/>
              <w:marTop w:val="0pt"/>
              <w:marBottom w:val="0pt"/>
              <w:divBdr>
                <w:top w:val="none" w:sz="0" w:space="0" w:color="auto"/>
                <w:left w:val="none" w:sz="0" w:space="0" w:color="auto"/>
                <w:bottom w:val="none" w:sz="0" w:space="0" w:color="auto"/>
                <w:right w:val="none" w:sz="0" w:space="0" w:color="auto"/>
              </w:divBdr>
            </w:div>
            <w:div w:id="724178205">
              <w:marLeft w:val="0pt"/>
              <w:marRight w:val="0pt"/>
              <w:marTop w:val="0pt"/>
              <w:marBottom w:val="0pt"/>
              <w:divBdr>
                <w:top w:val="none" w:sz="0" w:space="0" w:color="auto"/>
                <w:left w:val="none" w:sz="0" w:space="0" w:color="auto"/>
                <w:bottom w:val="none" w:sz="0" w:space="0" w:color="auto"/>
                <w:right w:val="none" w:sz="0" w:space="0" w:color="auto"/>
              </w:divBdr>
            </w:div>
            <w:div w:id="2021739267">
              <w:marLeft w:val="0pt"/>
              <w:marRight w:val="0pt"/>
              <w:marTop w:val="0pt"/>
              <w:marBottom w:val="0pt"/>
              <w:divBdr>
                <w:top w:val="none" w:sz="0" w:space="0" w:color="auto"/>
                <w:left w:val="none" w:sz="0" w:space="0" w:color="auto"/>
                <w:bottom w:val="none" w:sz="0" w:space="0" w:color="auto"/>
                <w:right w:val="none" w:sz="0" w:space="0" w:color="auto"/>
              </w:divBdr>
            </w:div>
            <w:div w:id="1068573418">
              <w:marLeft w:val="0pt"/>
              <w:marRight w:val="0pt"/>
              <w:marTop w:val="0pt"/>
              <w:marBottom w:val="0pt"/>
              <w:divBdr>
                <w:top w:val="none" w:sz="0" w:space="0" w:color="auto"/>
                <w:left w:val="none" w:sz="0" w:space="0" w:color="auto"/>
                <w:bottom w:val="none" w:sz="0" w:space="0" w:color="auto"/>
                <w:right w:val="none" w:sz="0" w:space="0" w:color="auto"/>
              </w:divBdr>
            </w:div>
            <w:div w:id="1824159604">
              <w:marLeft w:val="0pt"/>
              <w:marRight w:val="0pt"/>
              <w:marTop w:val="0pt"/>
              <w:marBottom w:val="0pt"/>
              <w:divBdr>
                <w:top w:val="none" w:sz="0" w:space="0" w:color="auto"/>
                <w:left w:val="none" w:sz="0" w:space="0" w:color="auto"/>
                <w:bottom w:val="none" w:sz="0" w:space="0" w:color="auto"/>
                <w:right w:val="none" w:sz="0" w:space="0" w:color="auto"/>
              </w:divBdr>
            </w:div>
            <w:div w:id="959189558">
              <w:marLeft w:val="0pt"/>
              <w:marRight w:val="0pt"/>
              <w:marTop w:val="0pt"/>
              <w:marBottom w:val="0pt"/>
              <w:divBdr>
                <w:top w:val="none" w:sz="0" w:space="0" w:color="auto"/>
                <w:left w:val="none" w:sz="0" w:space="0" w:color="auto"/>
                <w:bottom w:val="none" w:sz="0" w:space="0" w:color="auto"/>
                <w:right w:val="none" w:sz="0" w:space="0" w:color="auto"/>
              </w:divBdr>
            </w:div>
            <w:div w:id="690179810">
              <w:marLeft w:val="0pt"/>
              <w:marRight w:val="0pt"/>
              <w:marTop w:val="0pt"/>
              <w:marBottom w:val="0pt"/>
              <w:divBdr>
                <w:top w:val="none" w:sz="0" w:space="0" w:color="auto"/>
                <w:left w:val="none" w:sz="0" w:space="0" w:color="auto"/>
                <w:bottom w:val="none" w:sz="0" w:space="0" w:color="auto"/>
                <w:right w:val="none" w:sz="0" w:space="0" w:color="auto"/>
              </w:divBdr>
            </w:div>
            <w:div w:id="1321040477">
              <w:marLeft w:val="0pt"/>
              <w:marRight w:val="0pt"/>
              <w:marTop w:val="0pt"/>
              <w:marBottom w:val="0pt"/>
              <w:divBdr>
                <w:top w:val="none" w:sz="0" w:space="0" w:color="auto"/>
                <w:left w:val="none" w:sz="0" w:space="0" w:color="auto"/>
                <w:bottom w:val="none" w:sz="0" w:space="0" w:color="auto"/>
                <w:right w:val="none" w:sz="0" w:space="0" w:color="auto"/>
              </w:divBdr>
            </w:div>
            <w:div w:id="1547524799">
              <w:marLeft w:val="0pt"/>
              <w:marRight w:val="0pt"/>
              <w:marTop w:val="0pt"/>
              <w:marBottom w:val="0pt"/>
              <w:divBdr>
                <w:top w:val="none" w:sz="0" w:space="0" w:color="auto"/>
                <w:left w:val="none" w:sz="0" w:space="0" w:color="auto"/>
                <w:bottom w:val="none" w:sz="0" w:space="0" w:color="auto"/>
                <w:right w:val="none" w:sz="0" w:space="0" w:color="auto"/>
              </w:divBdr>
            </w:div>
            <w:div w:id="1933197316">
              <w:marLeft w:val="0pt"/>
              <w:marRight w:val="0pt"/>
              <w:marTop w:val="0pt"/>
              <w:marBottom w:val="0pt"/>
              <w:divBdr>
                <w:top w:val="none" w:sz="0" w:space="0" w:color="auto"/>
                <w:left w:val="none" w:sz="0" w:space="0" w:color="auto"/>
                <w:bottom w:val="none" w:sz="0" w:space="0" w:color="auto"/>
                <w:right w:val="none" w:sz="0" w:space="0" w:color="auto"/>
              </w:divBdr>
            </w:div>
            <w:div w:id="1914773877">
              <w:marLeft w:val="0pt"/>
              <w:marRight w:val="0pt"/>
              <w:marTop w:val="0pt"/>
              <w:marBottom w:val="0pt"/>
              <w:divBdr>
                <w:top w:val="none" w:sz="0" w:space="0" w:color="auto"/>
                <w:left w:val="none" w:sz="0" w:space="0" w:color="auto"/>
                <w:bottom w:val="none" w:sz="0" w:space="0" w:color="auto"/>
                <w:right w:val="none" w:sz="0" w:space="0" w:color="auto"/>
              </w:divBdr>
            </w:div>
            <w:div w:id="455832702">
              <w:marLeft w:val="0pt"/>
              <w:marRight w:val="0pt"/>
              <w:marTop w:val="0pt"/>
              <w:marBottom w:val="0pt"/>
              <w:divBdr>
                <w:top w:val="none" w:sz="0" w:space="0" w:color="auto"/>
                <w:left w:val="none" w:sz="0" w:space="0" w:color="auto"/>
                <w:bottom w:val="none" w:sz="0" w:space="0" w:color="auto"/>
                <w:right w:val="none" w:sz="0" w:space="0" w:color="auto"/>
              </w:divBdr>
            </w:div>
            <w:div w:id="643194898">
              <w:marLeft w:val="0pt"/>
              <w:marRight w:val="0pt"/>
              <w:marTop w:val="0pt"/>
              <w:marBottom w:val="0pt"/>
              <w:divBdr>
                <w:top w:val="none" w:sz="0" w:space="0" w:color="auto"/>
                <w:left w:val="none" w:sz="0" w:space="0" w:color="auto"/>
                <w:bottom w:val="none" w:sz="0" w:space="0" w:color="auto"/>
                <w:right w:val="none" w:sz="0" w:space="0" w:color="auto"/>
              </w:divBdr>
            </w:div>
            <w:div w:id="1147085692">
              <w:marLeft w:val="0pt"/>
              <w:marRight w:val="0pt"/>
              <w:marTop w:val="0pt"/>
              <w:marBottom w:val="0pt"/>
              <w:divBdr>
                <w:top w:val="none" w:sz="0" w:space="0" w:color="auto"/>
                <w:left w:val="none" w:sz="0" w:space="0" w:color="auto"/>
                <w:bottom w:val="none" w:sz="0" w:space="0" w:color="auto"/>
                <w:right w:val="none" w:sz="0" w:space="0" w:color="auto"/>
              </w:divBdr>
            </w:div>
            <w:div w:id="1669748676">
              <w:marLeft w:val="0pt"/>
              <w:marRight w:val="0pt"/>
              <w:marTop w:val="0pt"/>
              <w:marBottom w:val="0pt"/>
              <w:divBdr>
                <w:top w:val="none" w:sz="0" w:space="0" w:color="auto"/>
                <w:left w:val="none" w:sz="0" w:space="0" w:color="auto"/>
                <w:bottom w:val="none" w:sz="0" w:space="0" w:color="auto"/>
                <w:right w:val="none" w:sz="0" w:space="0" w:color="auto"/>
              </w:divBdr>
            </w:div>
            <w:div w:id="239101288">
              <w:marLeft w:val="0pt"/>
              <w:marRight w:val="0pt"/>
              <w:marTop w:val="0pt"/>
              <w:marBottom w:val="0pt"/>
              <w:divBdr>
                <w:top w:val="none" w:sz="0" w:space="0" w:color="auto"/>
                <w:left w:val="none" w:sz="0" w:space="0" w:color="auto"/>
                <w:bottom w:val="none" w:sz="0" w:space="0" w:color="auto"/>
                <w:right w:val="none" w:sz="0" w:space="0" w:color="auto"/>
              </w:divBdr>
            </w:div>
            <w:div w:id="1569225662">
              <w:marLeft w:val="0pt"/>
              <w:marRight w:val="0pt"/>
              <w:marTop w:val="0pt"/>
              <w:marBottom w:val="0pt"/>
              <w:divBdr>
                <w:top w:val="none" w:sz="0" w:space="0" w:color="auto"/>
                <w:left w:val="none" w:sz="0" w:space="0" w:color="auto"/>
                <w:bottom w:val="none" w:sz="0" w:space="0" w:color="auto"/>
                <w:right w:val="none" w:sz="0" w:space="0" w:color="auto"/>
              </w:divBdr>
            </w:div>
            <w:div w:id="1200165986">
              <w:marLeft w:val="0pt"/>
              <w:marRight w:val="0pt"/>
              <w:marTop w:val="0pt"/>
              <w:marBottom w:val="0pt"/>
              <w:divBdr>
                <w:top w:val="none" w:sz="0" w:space="0" w:color="auto"/>
                <w:left w:val="none" w:sz="0" w:space="0" w:color="auto"/>
                <w:bottom w:val="none" w:sz="0" w:space="0" w:color="auto"/>
                <w:right w:val="none" w:sz="0" w:space="0" w:color="auto"/>
              </w:divBdr>
            </w:div>
            <w:div w:id="1856727989">
              <w:marLeft w:val="0pt"/>
              <w:marRight w:val="0pt"/>
              <w:marTop w:val="0pt"/>
              <w:marBottom w:val="0pt"/>
              <w:divBdr>
                <w:top w:val="none" w:sz="0" w:space="0" w:color="auto"/>
                <w:left w:val="none" w:sz="0" w:space="0" w:color="auto"/>
                <w:bottom w:val="none" w:sz="0" w:space="0" w:color="auto"/>
                <w:right w:val="none" w:sz="0" w:space="0" w:color="auto"/>
              </w:divBdr>
            </w:div>
            <w:div w:id="789398028">
              <w:marLeft w:val="0pt"/>
              <w:marRight w:val="0pt"/>
              <w:marTop w:val="0pt"/>
              <w:marBottom w:val="0pt"/>
              <w:divBdr>
                <w:top w:val="none" w:sz="0" w:space="0" w:color="auto"/>
                <w:left w:val="none" w:sz="0" w:space="0" w:color="auto"/>
                <w:bottom w:val="none" w:sz="0" w:space="0" w:color="auto"/>
                <w:right w:val="none" w:sz="0" w:space="0" w:color="auto"/>
              </w:divBdr>
            </w:div>
            <w:div w:id="1748500998">
              <w:marLeft w:val="0pt"/>
              <w:marRight w:val="0pt"/>
              <w:marTop w:val="0pt"/>
              <w:marBottom w:val="0pt"/>
              <w:divBdr>
                <w:top w:val="none" w:sz="0" w:space="0" w:color="auto"/>
                <w:left w:val="none" w:sz="0" w:space="0" w:color="auto"/>
                <w:bottom w:val="none" w:sz="0" w:space="0" w:color="auto"/>
                <w:right w:val="none" w:sz="0" w:space="0" w:color="auto"/>
              </w:divBdr>
            </w:div>
            <w:div w:id="633489742">
              <w:marLeft w:val="0pt"/>
              <w:marRight w:val="0pt"/>
              <w:marTop w:val="0pt"/>
              <w:marBottom w:val="0pt"/>
              <w:divBdr>
                <w:top w:val="none" w:sz="0" w:space="0" w:color="auto"/>
                <w:left w:val="none" w:sz="0" w:space="0" w:color="auto"/>
                <w:bottom w:val="none" w:sz="0" w:space="0" w:color="auto"/>
                <w:right w:val="none" w:sz="0" w:space="0" w:color="auto"/>
              </w:divBdr>
            </w:div>
            <w:div w:id="1419131814">
              <w:marLeft w:val="0pt"/>
              <w:marRight w:val="0pt"/>
              <w:marTop w:val="0pt"/>
              <w:marBottom w:val="0pt"/>
              <w:divBdr>
                <w:top w:val="none" w:sz="0" w:space="0" w:color="auto"/>
                <w:left w:val="none" w:sz="0" w:space="0" w:color="auto"/>
                <w:bottom w:val="none" w:sz="0" w:space="0" w:color="auto"/>
                <w:right w:val="none" w:sz="0" w:space="0" w:color="auto"/>
              </w:divBdr>
            </w:div>
            <w:div w:id="1548448392">
              <w:marLeft w:val="0pt"/>
              <w:marRight w:val="0pt"/>
              <w:marTop w:val="0pt"/>
              <w:marBottom w:val="0pt"/>
              <w:divBdr>
                <w:top w:val="none" w:sz="0" w:space="0" w:color="auto"/>
                <w:left w:val="none" w:sz="0" w:space="0" w:color="auto"/>
                <w:bottom w:val="none" w:sz="0" w:space="0" w:color="auto"/>
                <w:right w:val="none" w:sz="0" w:space="0" w:color="auto"/>
              </w:divBdr>
            </w:div>
            <w:div w:id="128671152">
              <w:marLeft w:val="0pt"/>
              <w:marRight w:val="0pt"/>
              <w:marTop w:val="0pt"/>
              <w:marBottom w:val="0pt"/>
              <w:divBdr>
                <w:top w:val="none" w:sz="0" w:space="0" w:color="auto"/>
                <w:left w:val="none" w:sz="0" w:space="0" w:color="auto"/>
                <w:bottom w:val="none" w:sz="0" w:space="0" w:color="auto"/>
                <w:right w:val="none" w:sz="0" w:space="0" w:color="auto"/>
              </w:divBdr>
            </w:div>
            <w:div w:id="1554386473">
              <w:marLeft w:val="0pt"/>
              <w:marRight w:val="0pt"/>
              <w:marTop w:val="0pt"/>
              <w:marBottom w:val="0pt"/>
              <w:divBdr>
                <w:top w:val="none" w:sz="0" w:space="0" w:color="auto"/>
                <w:left w:val="none" w:sz="0" w:space="0" w:color="auto"/>
                <w:bottom w:val="none" w:sz="0" w:space="0" w:color="auto"/>
                <w:right w:val="none" w:sz="0" w:space="0" w:color="auto"/>
              </w:divBdr>
            </w:div>
            <w:div w:id="980883413">
              <w:marLeft w:val="0pt"/>
              <w:marRight w:val="0pt"/>
              <w:marTop w:val="0pt"/>
              <w:marBottom w:val="0pt"/>
              <w:divBdr>
                <w:top w:val="none" w:sz="0" w:space="0" w:color="auto"/>
                <w:left w:val="none" w:sz="0" w:space="0" w:color="auto"/>
                <w:bottom w:val="none" w:sz="0" w:space="0" w:color="auto"/>
                <w:right w:val="none" w:sz="0" w:space="0" w:color="auto"/>
              </w:divBdr>
            </w:div>
            <w:div w:id="1245453077">
              <w:marLeft w:val="0pt"/>
              <w:marRight w:val="0pt"/>
              <w:marTop w:val="0pt"/>
              <w:marBottom w:val="0pt"/>
              <w:divBdr>
                <w:top w:val="none" w:sz="0" w:space="0" w:color="auto"/>
                <w:left w:val="none" w:sz="0" w:space="0" w:color="auto"/>
                <w:bottom w:val="none" w:sz="0" w:space="0" w:color="auto"/>
                <w:right w:val="none" w:sz="0" w:space="0" w:color="auto"/>
              </w:divBdr>
            </w:div>
            <w:div w:id="1926452112">
              <w:marLeft w:val="0pt"/>
              <w:marRight w:val="0pt"/>
              <w:marTop w:val="0pt"/>
              <w:marBottom w:val="0pt"/>
              <w:divBdr>
                <w:top w:val="none" w:sz="0" w:space="0" w:color="auto"/>
                <w:left w:val="none" w:sz="0" w:space="0" w:color="auto"/>
                <w:bottom w:val="none" w:sz="0" w:space="0" w:color="auto"/>
                <w:right w:val="none" w:sz="0" w:space="0" w:color="auto"/>
              </w:divBdr>
            </w:div>
            <w:div w:id="1617520582">
              <w:marLeft w:val="0pt"/>
              <w:marRight w:val="0pt"/>
              <w:marTop w:val="0pt"/>
              <w:marBottom w:val="0pt"/>
              <w:divBdr>
                <w:top w:val="none" w:sz="0" w:space="0" w:color="auto"/>
                <w:left w:val="none" w:sz="0" w:space="0" w:color="auto"/>
                <w:bottom w:val="none" w:sz="0" w:space="0" w:color="auto"/>
                <w:right w:val="none" w:sz="0" w:space="0" w:color="auto"/>
              </w:divBdr>
            </w:div>
            <w:div w:id="1267928059">
              <w:marLeft w:val="0pt"/>
              <w:marRight w:val="0pt"/>
              <w:marTop w:val="0pt"/>
              <w:marBottom w:val="0pt"/>
              <w:divBdr>
                <w:top w:val="none" w:sz="0" w:space="0" w:color="auto"/>
                <w:left w:val="none" w:sz="0" w:space="0" w:color="auto"/>
                <w:bottom w:val="none" w:sz="0" w:space="0" w:color="auto"/>
                <w:right w:val="none" w:sz="0" w:space="0" w:color="auto"/>
              </w:divBdr>
            </w:div>
            <w:div w:id="430011238">
              <w:marLeft w:val="0pt"/>
              <w:marRight w:val="0pt"/>
              <w:marTop w:val="0pt"/>
              <w:marBottom w:val="0pt"/>
              <w:divBdr>
                <w:top w:val="none" w:sz="0" w:space="0" w:color="auto"/>
                <w:left w:val="none" w:sz="0" w:space="0" w:color="auto"/>
                <w:bottom w:val="none" w:sz="0" w:space="0" w:color="auto"/>
                <w:right w:val="none" w:sz="0" w:space="0" w:color="auto"/>
              </w:divBdr>
            </w:div>
            <w:div w:id="956791911">
              <w:marLeft w:val="0pt"/>
              <w:marRight w:val="0pt"/>
              <w:marTop w:val="0pt"/>
              <w:marBottom w:val="0pt"/>
              <w:divBdr>
                <w:top w:val="none" w:sz="0" w:space="0" w:color="auto"/>
                <w:left w:val="none" w:sz="0" w:space="0" w:color="auto"/>
                <w:bottom w:val="none" w:sz="0" w:space="0" w:color="auto"/>
                <w:right w:val="none" w:sz="0" w:space="0" w:color="auto"/>
              </w:divBdr>
            </w:div>
            <w:div w:id="688877393">
              <w:marLeft w:val="0pt"/>
              <w:marRight w:val="0pt"/>
              <w:marTop w:val="0pt"/>
              <w:marBottom w:val="0pt"/>
              <w:divBdr>
                <w:top w:val="none" w:sz="0" w:space="0" w:color="auto"/>
                <w:left w:val="none" w:sz="0" w:space="0" w:color="auto"/>
                <w:bottom w:val="none" w:sz="0" w:space="0" w:color="auto"/>
                <w:right w:val="none" w:sz="0" w:space="0" w:color="auto"/>
              </w:divBdr>
            </w:div>
            <w:div w:id="502210751">
              <w:marLeft w:val="0pt"/>
              <w:marRight w:val="0pt"/>
              <w:marTop w:val="0pt"/>
              <w:marBottom w:val="0pt"/>
              <w:divBdr>
                <w:top w:val="none" w:sz="0" w:space="0" w:color="auto"/>
                <w:left w:val="none" w:sz="0" w:space="0" w:color="auto"/>
                <w:bottom w:val="none" w:sz="0" w:space="0" w:color="auto"/>
                <w:right w:val="none" w:sz="0" w:space="0" w:color="auto"/>
              </w:divBdr>
            </w:div>
            <w:div w:id="1559438586">
              <w:marLeft w:val="0pt"/>
              <w:marRight w:val="0pt"/>
              <w:marTop w:val="0pt"/>
              <w:marBottom w:val="0pt"/>
              <w:divBdr>
                <w:top w:val="none" w:sz="0" w:space="0" w:color="auto"/>
                <w:left w:val="none" w:sz="0" w:space="0" w:color="auto"/>
                <w:bottom w:val="none" w:sz="0" w:space="0" w:color="auto"/>
                <w:right w:val="none" w:sz="0" w:space="0" w:color="auto"/>
              </w:divBdr>
            </w:div>
            <w:div w:id="377434685">
              <w:marLeft w:val="0pt"/>
              <w:marRight w:val="0pt"/>
              <w:marTop w:val="0pt"/>
              <w:marBottom w:val="0pt"/>
              <w:divBdr>
                <w:top w:val="none" w:sz="0" w:space="0" w:color="auto"/>
                <w:left w:val="none" w:sz="0" w:space="0" w:color="auto"/>
                <w:bottom w:val="none" w:sz="0" w:space="0" w:color="auto"/>
                <w:right w:val="none" w:sz="0" w:space="0" w:color="auto"/>
              </w:divBdr>
            </w:div>
            <w:div w:id="1918438054">
              <w:marLeft w:val="0pt"/>
              <w:marRight w:val="0pt"/>
              <w:marTop w:val="0pt"/>
              <w:marBottom w:val="0pt"/>
              <w:divBdr>
                <w:top w:val="none" w:sz="0" w:space="0" w:color="auto"/>
                <w:left w:val="none" w:sz="0" w:space="0" w:color="auto"/>
                <w:bottom w:val="none" w:sz="0" w:space="0" w:color="auto"/>
                <w:right w:val="none" w:sz="0" w:space="0" w:color="auto"/>
              </w:divBdr>
            </w:div>
            <w:div w:id="497813872">
              <w:marLeft w:val="0pt"/>
              <w:marRight w:val="0pt"/>
              <w:marTop w:val="0pt"/>
              <w:marBottom w:val="0pt"/>
              <w:divBdr>
                <w:top w:val="none" w:sz="0" w:space="0" w:color="auto"/>
                <w:left w:val="none" w:sz="0" w:space="0" w:color="auto"/>
                <w:bottom w:val="none" w:sz="0" w:space="0" w:color="auto"/>
                <w:right w:val="none" w:sz="0" w:space="0" w:color="auto"/>
              </w:divBdr>
            </w:div>
            <w:div w:id="469131980">
              <w:marLeft w:val="0pt"/>
              <w:marRight w:val="0pt"/>
              <w:marTop w:val="0pt"/>
              <w:marBottom w:val="0pt"/>
              <w:divBdr>
                <w:top w:val="none" w:sz="0" w:space="0" w:color="auto"/>
                <w:left w:val="none" w:sz="0" w:space="0" w:color="auto"/>
                <w:bottom w:val="none" w:sz="0" w:space="0" w:color="auto"/>
                <w:right w:val="none" w:sz="0" w:space="0" w:color="auto"/>
              </w:divBdr>
            </w:div>
            <w:div w:id="1265697876">
              <w:marLeft w:val="0pt"/>
              <w:marRight w:val="0pt"/>
              <w:marTop w:val="0pt"/>
              <w:marBottom w:val="0pt"/>
              <w:divBdr>
                <w:top w:val="none" w:sz="0" w:space="0" w:color="auto"/>
                <w:left w:val="none" w:sz="0" w:space="0" w:color="auto"/>
                <w:bottom w:val="none" w:sz="0" w:space="0" w:color="auto"/>
                <w:right w:val="none" w:sz="0" w:space="0" w:color="auto"/>
              </w:divBdr>
            </w:div>
            <w:div w:id="634986890">
              <w:marLeft w:val="0pt"/>
              <w:marRight w:val="0pt"/>
              <w:marTop w:val="0pt"/>
              <w:marBottom w:val="0pt"/>
              <w:divBdr>
                <w:top w:val="none" w:sz="0" w:space="0" w:color="auto"/>
                <w:left w:val="none" w:sz="0" w:space="0" w:color="auto"/>
                <w:bottom w:val="none" w:sz="0" w:space="0" w:color="auto"/>
                <w:right w:val="none" w:sz="0" w:space="0" w:color="auto"/>
              </w:divBdr>
            </w:div>
            <w:div w:id="123654894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8376768">
      <w:bodyDiv w:val="1"/>
      <w:marLeft w:val="0pt"/>
      <w:marRight w:val="0pt"/>
      <w:marTop w:val="0pt"/>
      <w:marBottom w:val="0pt"/>
      <w:divBdr>
        <w:top w:val="none" w:sz="0" w:space="0" w:color="auto"/>
        <w:left w:val="none" w:sz="0" w:space="0" w:color="auto"/>
        <w:bottom w:val="none" w:sz="0" w:space="0" w:color="auto"/>
        <w:right w:val="none" w:sz="0" w:space="0" w:color="auto"/>
      </w:divBdr>
    </w:div>
    <w:div w:id="22225247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74284139">
          <w:marLeft w:val="0pt"/>
          <w:marRight w:val="0pt"/>
          <w:marTop w:val="0pt"/>
          <w:marBottom w:val="0pt"/>
          <w:divBdr>
            <w:top w:val="none" w:sz="0" w:space="0" w:color="auto"/>
            <w:left w:val="none" w:sz="0" w:space="0" w:color="auto"/>
            <w:bottom w:val="none" w:sz="0" w:space="0" w:color="auto"/>
            <w:right w:val="none" w:sz="0" w:space="0" w:color="auto"/>
          </w:divBdr>
          <w:divsChild>
            <w:div w:id="829373827">
              <w:marLeft w:val="0pt"/>
              <w:marRight w:val="0pt"/>
              <w:marTop w:val="0pt"/>
              <w:marBottom w:val="0pt"/>
              <w:divBdr>
                <w:top w:val="none" w:sz="0" w:space="0" w:color="auto"/>
                <w:left w:val="none" w:sz="0" w:space="0" w:color="auto"/>
                <w:bottom w:val="none" w:sz="0" w:space="0" w:color="auto"/>
                <w:right w:val="none" w:sz="0" w:space="0" w:color="auto"/>
              </w:divBdr>
            </w:div>
            <w:div w:id="1590767946">
              <w:marLeft w:val="0pt"/>
              <w:marRight w:val="0pt"/>
              <w:marTop w:val="0pt"/>
              <w:marBottom w:val="0pt"/>
              <w:divBdr>
                <w:top w:val="none" w:sz="0" w:space="0" w:color="auto"/>
                <w:left w:val="none" w:sz="0" w:space="0" w:color="auto"/>
                <w:bottom w:val="none" w:sz="0" w:space="0" w:color="auto"/>
                <w:right w:val="none" w:sz="0" w:space="0" w:color="auto"/>
              </w:divBdr>
            </w:div>
            <w:div w:id="1848249593">
              <w:marLeft w:val="0pt"/>
              <w:marRight w:val="0pt"/>
              <w:marTop w:val="0pt"/>
              <w:marBottom w:val="0pt"/>
              <w:divBdr>
                <w:top w:val="none" w:sz="0" w:space="0" w:color="auto"/>
                <w:left w:val="none" w:sz="0" w:space="0" w:color="auto"/>
                <w:bottom w:val="none" w:sz="0" w:space="0" w:color="auto"/>
                <w:right w:val="none" w:sz="0" w:space="0" w:color="auto"/>
              </w:divBdr>
            </w:div>
            <w:div w:id="1116869442">
              <w:marLeft w:val="0pt"/>
              <w:marRight w:val="0pt"/>
              <w:marTop w:val="0pt"/>
              <w:marBottom w:val="0pt"/>
              <w:divBdr>
                <w:top w:val="none" w:sz="0" w:space="0" w:color="auto"/>
                <w:left w:val="none" w:sz="0" w:space="0" w:color="auto"/>
                <w:bottom w:val="none" w:sz="0" w:space="0" w:color="auto"/>
                <w:right w:val="none" w:sz="0" w:space="0" w:color="auto"/>
              </w:divBdr>
            </w:div>
            <w:div w:id="1363356647">
              <w:marLeft w:val="0pt"/>
              <w:marRight w:val="0pt"/>
              <w:marTop w:val="0pt"/>
              <w:marBottom w:val="0pt"/>
              <w:divBdr>
                <w:top w:val="none" w:sz="0" w:space="0" w:color="auto"/>
                <w:left w:val="none" w:sz="0" w:space="0" w:color="auto"/>
                <w:bottom w:val="none" w:sz="0" w:space="0" w:color="auto"/>
                <w:right w:val="none" w:sz="0" w:space="0" w:color="auto"/>
              </w:divBdr>
            </w:div>
            <w:div w:id="1544169087">
              <w:marLeft w:val="0pt"/>
              <w:marRight w:val="0pt"/>
              <w:marTop w:val="0pt"/>
              <w:marBottom w:val="0pt"/>
              <w:divBdr>
                <w:top w:val="none" w:sz="0" w:space="0" w:color="auto"/>
                <w:left w:val="none" w:sz="0" w:space="0" w:color="auto"/>
                <w:bottom w:val="none" w:sz="0" w:space="0" w:color="auto"/>
                <w:right w:val="none" w:sz="0" w:space="0" w:color="auto"/>
              </w:divBdr>
            </w:div>
            <w:div w:id="1702318487">
              <w:marLeft w:val="0pt"/>
              <w:marRight w:val="0pt"/>
              <w:marTop w:val="0pt"/>
              <w:marBottom w:val="0pt"/>
              <w:divBdr>
                <w:top w:val="none" w:sz="0" w:space="0" w:color="auto"/>
                <w:left w:val="none" w:sz="0" w:space="0" w:color="auto"/>
                <w:bottom w:val="none" w:sz="0" w:space="0" w:color="auto"/>
                <w:right w:val="none" w:sz="0" w:space="0" w:color="auto"/>
              </w:divBdr>
            </w:div>
            <w:div w:id="622808833">
              <w:marLeft w:val="0pt"/>
              <w:marRight w:val="0pt"/>
              <w:marTop w:val="0pt"/>
              <w:marBottom w:val="0pt"/>
              <w:divBdr>
                <w:top w:val="none" w:sz="0" w:space="0" w:color="auto"/>
                <w:left w:val="none" w:sz="0" w:space="0" w:color="auto"/>
                <w:bottom w:val="none" w:sz="0" w:space="0" w:color="auto"/>
                <w:right w:val="none" w:sz="0" w:space="0" w:color="auto"/>
              </w:divBdr>
            </w:div>
            <w:div w:id="2124500426">
              <w:marLeft w:val="0pt"/>
              <w:marRight w:val="0pt"/>
              <w:marTop w:val="0pt"/>
              <w:marBottom w:val="0pt"/>
              <w:divBdr>
                <w:top w:val="none" w:sz="0" w:space="0" w:color="auto"/>
                <w:left w:val="none" w:sz="0" w:space="0" w:color="auto"/>
                <w:bottom w:val="none" w:sz="0" w:space="0" w:color="auto"/>
                <w:right w:val="none" w:sz="0" w:space="0" w:color="auto"/>
              </w:divBdr>
            </w:div>
            <w:div w:id="1471168930">
              <w:marLeft w:val="0pt"/>
              <w:marRight w:val="0pt"/>
              <w:marTop w:val="0pt"/>
              <w:marBottom w:val="0pt"/>
              <w:divBdr>
                <w:top w:val="none" w:sz="0" w:space="0" w:color="auto"/>
                <w:left w:val="none" w:sz="0" w:space="0" w:color="auto"/>
                <w:bottom w:val="none" w:sz="0" w:space="0" w:color="auto"/>
                <w:right w:val="none" w:sz="0" w:space="0" w:color="auto"/>
              </w:divBdr>
            </w:div>
            <w:div w:id="90470331">
              <w:marLeft w:val="0pt"/>
              <w:marRight w:val="0pt"/>
              <w:marTop w:val="0pt"/>
              <w:marBottom w:val="0pt"/>
              <w:divBdr>
                <w:top w:val="none" w:sz="0" w:space="0" w:color="auto"/>
                <w:left w:val="none" w:sz="0" w:space="0" w:color="auto"/>
                <w:bottom w:val="none" w:sz="0" w:space="0" w:color="auto"/>
                <w:right w:val="none" w:sz="0" w:space="0" w:color="auto"/>
              </w:divBdr>
            </w:div>
            <w:div w:id="2054113084">
              <w:marLeft w:val="0pt"/>
              <w:marRight w:val="0pt"/>
              <w:marTop w:val="0pt"/>
              <w:marBottom w:val="0pt"/>
              <w:divBdr>
                <w:top w:val="none" w:sz="0" w:space="0" w:color="auto"/>
                <w:left w:val="none" w:sz="0" w:space="0" w:color="auto"/>
                <w:bottom w:val="none" w:sz="0" w:space="0" w:color="auto"/>
                <w:right w:val="none" w:sz="0" w:space="0" w:color="auto"/>
              </w:divBdr>
            </w:div>
            <w:div w:id="1975326709">
              <w:marLeft w:val="0pt"/>
              <w:marRight w:val="0pt"/>
              <w:marTop w:val="0pt"/>
              <w:marBottom w:val="0pt"/>
              <w:divBdr>
                <w:top w:val="none" w:sz="0" w:space="0" w:color="auto"/>
                <w:left w:val="none" w:sz="0" w:space="0" w:color="auto"/>
                <w:bottom w:val="none" w:sz="0" w:space="0" w:color="auto"/>
                <w:right w:val="none" w:sz="0" w:space="0" w:color="auto"/>
              </w:divBdr>
            </w:div>
            <w:div w:id="240214374">
              <w:marLeft w:val="0pt"/>
              <w:marRight w:val="0pt"/>
              <w:marTop w:val="0pt"/>
              <w:marBottom w:val="0pt"/>
              <w:divBdr>
                <w:top w:val="none" w:sz="0" w:space="0" w:color="auto"/>
                <w:left w:val="none" w:sz="0" w:space="0" w:color="auto"/>
                <w:bottom w:val="none" w:sz="0" w:space="0" w:color="auto"/>
                <w:right w:val="none" w:sz="0" w:space="0" w:color="auto"/>
              </w:divBdr>
            </w:div>
            <w:div w:id="483742351">
              <w:marLeft w:val="0pt"/>
              <w:marRight w:val="0pt"/>
              <w:marTop w:val="0pt"/>
              <w:marBottom w:val="0pt"/>
              <w:divBdr>
                <w:top w:val="none" w:sz="0" w:space="0" w:color="auto"/>
                <w:left w:val="none" w:sz="0" w:space="0" w:color="auto"/>
                <w:bottom w:val="none" w:sz="0" w:space="0" w:color="auto"/>
                <w:right w:val="none" w:sz="0" w:space="0" w:color="auto"/>
              </w:divBdr>
            </w:div>
            <w:div w:id="1492988654">
              <w:marLeft w:val="0pt"/>
              <w:marRight w:val="0pt"/>
              <w:marTop w:val="0pt"/>
              <w:marBottom w:val="0pt"/>
              <w:divBdr>
                <w:top w:val="none" w:sz="0" w:space="0" w:color="auto"/>
                <w:left w:val="none" w:sz="0" w:space="0" w:color="auto"/>
                <w:bottom w:val="none" w:sz="0" w:space="0" w:color="auto"/>
                <w:right w:val="none" w:sz="0" w:space="0" w:color="auto"/>
              </w:divBdr>
            </w:div>
            <w:div w:id="1699618005">
              <w:marLeft w:val="0pt"/>
              <w:marRight w:val="0pt"/>
              <w:marTop w:val="0pt"/>
              <w:marBottom w:val="0pt"/>
              <w:divBdr>
                <w:top w:val="none" w:sz="0" w:space="0" w:color="auto"/>
                <w:left w:val="none" w:sz="0" w:space="0" w:color="auto"/>
                <w:bottom w:val="none" w:sz="0" w:space="0" w:color="auto"/>
                <w:right w:val="none" w:sz="0" w:space="0" w:color="auto"/>
              </w:divBdr>
            </w:div>
            <w:div w:id="478570854">
              <w:marLeft w:val="0pt"/>
              <w:marRight w:val="0pt"/>
              <w:marTop w:val="0pt"/>
              <w:marBottom w:val="0pt"/>
              <w:divBdr>
                <w:top w:val="none" w:sz="0" w:space="0" w:color="auto"/>
                <w:left w:val="none" w:sz="0" w:space="0" w:color="auto"/>
                <w:bottom w:val="none" w:sz="0" w:space="0" w:color="auto"/>
                <w:right w:val="none" w:sz="0" w:space="0" w:color="auto"/>
              </w:divBdr>
            </w:div>
            <w:div w:id="397091493">
              <w:marLeft w:val="0pt"/>
              <w:marRight w:val="0pt"/>
              <w:marTop w:val="0pt"/>
              <w:marBottom w:val="0pt"/>
              <w:divBdr>
                <w:top w:val="none" w:sz="0" w:space="0" w:color="auto"/>
                <w:left w:val="none" w:sz="0" w:space="0" w:color="auto"/>
                <w:bottom w:val="none" w:sz="0" w:space="0" w:color="auto"/>
                <w:right w:val="none" w:sz="0" w:space="0" w:color="auto"/>
              </w:divBdr>
            </w:div>
            <w:div w:id="332227848">
              <w:marLeft w:val="0pt"/>
              <w:marRight w:val="0pt"/>
              <w:marTop w:val="0pt"/>
              <w:marBottom w:val="0pt"/>
              <w:divBdr>
                <w:top w:val="none" w:sz="0" w:space="0" w:color="auto"/>
                <w:left w:val="none" w:sz="0" w:space="0" w:color="auto"/>
                <w:bottom w:val="none" w:sz="0" w:space="0" w:color="auto"/>
                <w:right w:val="none" w:sz="0" w:space="0" w:color="auto"/>
              </w:divBdr>
            </w:div>
            <w:div w:id="2035810711">
              <w:marLeft w:val="0pt"/>
              <w:marRight w:val="0pt"/>
              <w:marTop w:val="0pt"/>
              <w:marBottom w:val="0pt"/>
              <w:divBdr>
                <w:top w:val="none" w:sz="0" w:space="0" w:color="auto"/>
                <w:left w:val="none" w:sz="0" w:space="0" w:color="auto"/>
                <w:bottom w:val="none" w:sz="0" w:space="0" w:color="auto"/>
                <w:right w:val="none" w:sz="0" w:space="0" w:color="auto"/>
              </w:divBdr>
            </w:div>
            <w:div w:id="2029942715">
              <w:marLeft w:val="0pt"/>
              <w:marRight w:val="0pt"/>
              <w:marTop w:val="0pt"/>
              <w:marBottom w:val="0pt"/>
              <w:divBdr>
                <w:top w:val="none" w:sz="0" w:space="0" w:color="auto"/>
                <w:left w:val="none" w:sz="0" w:space="0" w:color="auto"/>
                <w:bottom w:val="none" w:sz="0" w:space="0" w:color="auto"/>
                <w:right w:val="none" w:sz="0" w:space="0" w:color="auto"/>
              </w:divBdr>
            </w:div>
            <w:div w:id="1952973838">
              <w:marLeft w:val="0pt"/>
              <w:marRight w:val="0pt"/>
              <w:marTop w:val="0pt"/>
              <w:marBottom w:val="0pt"/>
              <w:divBdr>
                <w:top w:val="none" w:sz="0" w:space="0" w:color="auto"/>
                <w:left w:val="none" w:sz="0" w:space="0" w:color="auto"/>
                <w:bottom w:val="none" w:sz="0" w:space="0" w:color="auto"/>
                <w:right w:val="none" w:sz="0" w:space="0" w:color="auto"/>
              </w:divBdr>
            </w:div>
            <w:div w:id="72243457">
              <w:marLeft w:val="0pt"/>
              <w:marRight w:val="0pt"/>
              <w:marTop w:val="0pt"/>
              <w:marBottom w:val="0pt"/>
              <w:divBdr>
                <w:top w:val="none" w:sz="0" w:space="0" w:color="auto"/>
                <w:left w:val="none" w:sz="0" w:space="0" w:color="auto"/>
                <w:bottom w:val="none" w:sz="0" w:space="0" w:color="auto"/>
                <w:right w:val="none" w:sz="0" w:space="0" w:color="auto"/>
              </w:divBdr>
            </w:div>
            <w:div w:id="707682137">
              <w:marLeft w:val="0pt"/>
              <w:marRight w:val="0pt"/>
              <w:marTop w:val="0pt"/>
              <w:marBottom w:val="0pt"/>
              <w:divBdr>
                <w:top w:val="none" w:sz="0" w:space="0" w:color="auto"/>
                <w:left w:val="none" w:sz="0" w:space="0" w:color="auto"/>
                <w:bottom w:val="none" w:sz="0" w:space="0" w:color="auto"/>
                <w:right w:val="none" w:sz="0" w:space="0" w:color="auto"/>
              </w:divBdr>
            </w:div>
            <w:div w:id="1949585221">
              <w:marLeft w:val="0pt"/>
              <w:marRight w:val="0pt"/>
              <w:marTop w:val="0pt"/>
              <w:marBottom w:val="0pt"/>
              <w:divBdr>
                <w:top w:val="none" w:sz="0" w:space="0" w:color="auto"/>
                <w:left w:val="none" w:sz="0" w:space="0" w:color="auto"/>
                <w:bottom w:val="none" w:sz="0" w:space="0" w:color="auto"/>
                <w:right w:val="none" w:sz="0" w:space="0" w:color="auto"/>
              </w:divBdr>
            </w:div>
            <w:div w:id="551617689">
              <w:marLeft w:val="0pt"/>
              <w:marRight w:val="0pt"/>
              <w:marTop w:val="0pt"/>
              <w:marBottom w:val="0pt"/>
              <w:divBdr>
                <w:top w:val="none" w:sz="0" w:space="0" w:color="auto"/>
                <w:left w:val="none" w:sz="0" w:space="0" w:color="auto"/>
                <w:bottom w:val="none" w:sz="0" w:space="0" w:color="auto"/>
                <w:right w:val="none" w:sz="0" w:space="0" w:color="auto"/>
              </w:divBdr>
            </w:div>
            <w:div w:id="2101565223">
              <w:marLeft w:val="0pt"/>
              <w:marRight w:val="0pt"/>
              <w:marTop w:val="0pt"/>
              <w:marBottom w:val="0pt"/>
              <w:divBdr>
                <w:top w:val="none" w:sz="0" w:space="0" w:color="auto"/>
                <w:left w:val="none" w:sz="0" w:space="0" w:color="auto"/>
                <w:bottom w:val="none" w:sz="0" w:space="0" w:color="auto"/>
                <w:right w:val="none" w:sz="0" w:space="0" w:color="auto"/>
              </w:divBdr>
            </w:div>
            <w:div w:id="48043327">
              <w:marLeft w:val="0pt"/>
              <w:marRight w:val="0pt"/>
              <w:marTop w:val="0pt"/>
              <w:marBottom w:val="0pt"/>
              <w:divBdr>
                <w:top w:val="none" w:sz="0" w:space="0" w:color="auto"/>
                <w:left w:val="none" w:sz="0" w:space="0" w:color="auto"/>
                <w:bottom w:val="none" w:sz="0" w:space="0" w:color="auto"/>
                <w:right w:val="none" w:sz="0" w:space="0" w:color="auto"/>
              </w:divBdr>
            </w:div>
            <w:div w:id="467938665">
              <w:marLeft w:val="0pt"/>
              <w:marRight w:val="0pt"/>
              <w:marTop w:val="0pt"/>
              <w:marBottom w:val="0pt"/>
              <w:divBdr>
                <w:top w:val="none" w:sz="0" w:space="0" w:color="auto"/>
                <w:left w:val="none" w:sz="0" w:space="0" w:color="auto"/>
                <w:bottom w:val="none" w:sz="0" w:space="0" w:color="auto"/>
                <w:right w:val="none" w:sz="0" w:space="0" w:color="auto"/>
              </w:divBdr>
            </w:div>
            <w:div w:id="546381464">
              <w:marLeft w:val="0pt"/>
              <w:marRight w:val="0pt"/>
              <w:marTop w:val="0pt"/>
              <w:marBottom w:val="0pt"/>
              <w:divBdr>
                <w:top w:val="none" w:sz="0" w:space="0" w:color="auto"/>
                <w:left w:val="none" w:sz="0" w:space="0" w:color="auto"/>
                <w:bottom w:val="none" w:sz="0" w:space="0" w:color="auto"/>
                <w:right w:val="none" w:sz="0" w:space="0" w:color="auto"/>
              </w:divBdr>
            </w:div>
            <w:div w:id="1280987918">
              <w:marLeft w:val="0pt"/>
              <w:marRight w:val="0pt"/>
              <w:marTop w:val="0pt"/>
              <w:marBottom w:val="0pt"/>
              <w:divBdr>
                <w:top w:val="none" w:sz="0" w:space="0" w:color="auto"/>
                <w:left w:val="none" w:sz="0" w:space="0" w:color="auto"/>
                <w:bottom w:val="none" w:sz="0" w:space="0" w:color="auto"/>
                <w:right w:val="none" w:sz="0" w:space="0" w:color="auto"/>
              </w:divBdr>
            </w:div>
            <w:div w:id="1473717297">
              <w:marLeft w:val="0pt"/>
              <w:marRight w:val="0pt"/>
              <w:marTop w:val="0pt"/>
              <w:marBottom w:val="0pt"/>
              <w:divBdr>
                <w:top w:val="none" w:sz="0" w:space="0" w:color="auto"/>
                <w:left w:val="none" w:sz="0" w:space="0" w:color="auto"/>
                <w:bottom w:val="none" w:sz="0" w:space="0" w:color="auto"/>
                <w:right w:val="none" w:sz="0" w:space="0" w:color="auto"/>
              </w:divBdr>
            </w:div>
            <w:div w:id="145123011">
              <w:marLeft w:val="0pt"/>
              <w:marRight w:val="0pt"/>
              <w:marTop w:val="0pt"/>
              <w:marBottom w:val="0pt"/>
              <w:divBdr>
                <w:top w:val="none" w:sz="0" w:space="0" w:color="auto"/>
                <w:left w:val="none" w:sz="0" w:space="0" w:color="auto"/>
                <w:bottom w:val="none" w:sz="0" w:space="0" w:color="auto"/>
                <w:right w:val="none" w:sz="0" w:space="0" w:color="auto"/>
              </w:divBdr>
            </w:div>
            <w:div w:id="1884780283">
              <w:marLeft w:val="0pt"/>
              <w:marRight w:val="0pt"/>
              <w:marTop w:val="0pt"/>
              <w:marBottom w:val="0pt"/>
              <w:divBdr>
                <w:top w:val="none" w:sz="0" w:space="0" w:color="auto"/>
                <w:left w:val="none" w:sz="0" w:space="0" w:color="auto"/>
                <w:bottom w:val="none" w:sz="0" w:space="0" w:color="auto"/>
                <w:right w:val="none" w:sz="0" w:space="0" w:color="auto"/>
              </w:divBdr>
            </w:div>
            <w:div w:id="525484068">
              <w:marLeft w:val="0pt"/>
              <w:marRight w:val="0pt"/>
              <w:marTop w:val="0pt"/>
              <w:marBottom w:val="0pt"/>
              <w:divBdr>
                <w:top w:val="none" w:sz="0" w:space="0" w:color="auto"/>
                <w:left w:val="none" w:sz="0" w:space="0" w:color="auto"/>
                <w:bottom w:val="none" w:sz="0" w:space="0" w:color="auto"/>
                <w:right w:val="none" w:sz="0" w:space="0" w:color="auto"/>
              </w:divBdr>
            </w:div>
            <w:div w:id="1143306201">
              <w:marLeft w:val="0pt"/>
              <w:marRight w:val="0pt"/>
              <w:marTop w:val="0pt"/>
              <w:marBottom w:val="0pt"/>
              <w:divBdr>
                <w:top w:val="none" w:sz="0" w:space="0" w:color="auto"/>
                <w:left w:val="none" w:sz="0" w:space="0" w:color="auto"/>
                <w:bottom w:val="none" w:sz="0" w:space="0" w:color="auto"/>
                <w:right w:val="none" w:sz="0" w:space="0" w:color="auto"/>
              </w:divBdr>
            </w:div>
            <w:div w:id="1746031986">
              <w:marLeft w:val="0pt"/>
              <w:marRight w:val="0pt"/>
              <w:marTop w:val="0pt"/>
              <w:marBottom w:val="0pt"/>
              <w:divBdr>
                <w:top w:val="none" w:sz="0" w:space="0" w:color="auto"/>
                <w:left w:val="none" w:sz="0" w:space="0" w:color="auto"/>
                <w:bottom w:val="none" w:sz="0" w:space="0" w:color="auto"/>
                <w:right w:val="none" w:sz="0" w:space="0" w:color="auto"/>
              </w:divBdr>
            </w:div>
            <w:div w:id="232088355">
              <w:marLeft w:val="0pt"/>
              <w:marRight w:val="0pt"/>
              <w:marTop w:val="0pt"/>
              <w:marBottom w:val="0pt"/>
              <w:divBdr>
                <w:top w:val="none" w:sz="0" w:space="0" w:color="auto"/>
                <w:left w:val="none" w:sz="0" w:space="0" w:color="auto"/>
                <w:bottom w:val="none" w:sz="0" w:space="0" w:color="auto"/>
                <w:right w:val="none" w:sz="0" w:space="0" w:color="auto"/>
              </w:divBdr>
            </w:div>
            <w:div w:id="1230773794">
              <w:marLeft w:val="0pt"/>
              <w:marRight w:val="0pt"/>
              <w:marTop w:val="0pt"/>
              <w:marBottom w:val="0pt"/>
              <w:divBdr>
                <w:top w:val="none" w:sz="0" w:space="0" w:color="auto"/>
                <w:left w:val="none" w:sz="0" w:space="0" w:color="auto"/>
                <w:bottom w:val="none" w:sz="0" w:space="0" w:color="auto"/>
                <w:right w:val="none" w:sz="0" w:space="0" w:color="auto"/>
              </w:divBdr>
            </w:div>
            <w:div w:id="494226116">
              <w:marLeft w:val="0pt"/>
              <w:marRight w:val="0pt"/>
              <w:marTop w:val="0pt"/>
              <w:marBottom w:val="0pt"/>
              <w:divBdr>
                <w:top w:val="none" w:sz="0" w:space="0" w:color="auto"/>
                <w:left w:val="none" w:sz="0" w:space="0" w:color="auto"/>
                <w:bottom w:val="none" w:sz="0" w:space="0" w:color="auto"/>
                <w:right w:val="none" w:sz="0" w:space="0" w:color="auto"/>
              </w:divBdr>
            </w:div>
            <w:div w:id="1416128847">
              <w:marLeft w:val="0pt"/>
              <w:marRight w:val="0pt"/>
              <w:marTop w:val="0pt"/>
              <w:marBottom w:val="0pt"/>
              <w:divBdr>
                <w:top w:val="none" w:sz="0" w:space="0" w:color="auto"/>
                <w:left w:val="none" w:sz="0" w:space="0" w:color="auto"/>
                <w:bottom w:val="none" w:sz="0" w:space="0" w:color="auto"/>
                <w:right w:val="none" w:sz="0" w:space="0" w:color="auto"/>
              </w:divBdr>
            </w:div>
            <w:div w:id="800920230">
              <w:marLeft w:val="0pt"/>
              <w:marRight w:val="0pt"/>
              <w:marTop w:val="0pt"/>
              <w:marBottom w:val="0pt"/>
              <w:divBdr>
                <w:top w:val="none" w:sz="0" w:space="0" w:color="auto"/>
                <w:left w:val="none" w:sz="0" w:space="0" w:color="auto"/>
                <w:bottom w:val="none" w:sz="0" w:space="0" w:color="auto"/>
                <w:right w:val="none" w:sz="0" w:space="0" w:color="auto"/>
              </w:divBdr>
            </w:div>
            <w:div w:id="1747453015">
              <w:marLeft w:val="0pt"/>
              <w:marRight w:val="0pt"/>
              <w:marTop w:val="0pt"/>
              <w:marBottom w:val="0pt"/>
              <w:divBdr>
                <w:top w:val="none" w:sz="0" w:space="0" w:color="auto"/>
                <w:left w:val="none" w:sz="0" w:space="0" w:color="auto"/>
                <w:bottom w:val="none" w:sz="0" w:space="0" w:color="auto"/>
                <w:right w:val="none" w:sz="0" w:space="0" w:color="auto"/>
              </w:divBdr>
            </w:div>
            <w:div w:id="2071419284">
              <w:marLeft w:val="0pt"/>
              <w:marRight w:val="0pt"/>
              <w:marTop w:val="0pt"/>
              <w:marBottom w:val="0pt"/>
              <w:divBdr>
                <w:top w:val="none" w:sz="0" w:space="0" w:color="auto"/>
                <w:left w:val="none" w:sz="0" w:space="0" w:color="auto"/>
                <w:bottom w:val="none" w:sz="0" w:space="0" w:color="auto"/>
                <w:right w:val="none" w:sz="0" w:space="0" w:color="auto"/>
              </w:divBdr>
            </w:div>
            <w:div w:id="807824926">
              <w:marLeft w:val="0pt"/>
              <w:marRight w:val="0pt"/>
              <w:marTop w:val="0pt"/>
              <w:marBottom w:val="0pt"/>
              <w:divBdr>
                <w:top w:val="none" w:sz="0" w:space="0" w:color="auto"/>
                <w:left w:val="none" w:sz="0" w:space="0" w:color="auto"/>
                <w:bottom w:val="none" w:sz="0" w:space="0" w:color="auto"/>
                <w:right w:val="none" w:sz="0" w:space="0" w:color="auto"/>
              </w:divBdr>
            </w:div>
            <w:div w:id="300112602">
              <w:marLeft w:val="0pt"/>
              <w:marRight w:val="0pt"/>
              <w:marTop w:val="0pt"/>
              <w:marBottom w:val="0pt"/>
              <w:divBdr>
                <w:top w:val="none" w:sz="0" w:space="0" w:color="auto"/>
                <w:left w:val="none" w:sz="0" w:space="0" w:color="auto"/>
                <w:bottom w:val="none" w:sz="0" w:space="0" w:color="auto"/>
                <w:right w:val="none" w:sz="0" w:space="0" w:color="auto"/>
              </w:divBdr>
            </w:div>
            <w:div w:id="110903130">
              <w:marLeft w:val="0pt"/>
              <w:marRight w:val="0pt"/>
              <w:marTop w:val="0pt"/>
              <w:marBottom w:val="0pt"/>
              <w:divBdr>
                <w:top w:val="none" w:sz="0" w:space="0" w:color="auto"/>
                <w:left w:val="none" w:sz="0" w:space="0" w:color="auto"/>
                <w:bottom w:val="none" w:sz="0" w:space="0" w:color="auto"/>
                <w:right w:val="none" w:sz="0" w:space="0" w:color="auto"/>
              </w:divBdr>
            </w:div>
            <w:div w:id="1917737001">
              <w:marLeft w:val="0pt"/>
              <w:marRight w:val="0pt"/>
              <w:marTop w:val="0pt"/>
              <w:marBottom w:val="0pt"/>
              <w:divBdr>
                <w:top w:val="none" w:sz="0" w:space="0" w:color="auto"/>
                <w:left w:val="none" w:sz="0" w:space="0" w:color="auto"/>
                <w:bottom w:val="none" w:sz="0" w:space="0" w:color="auto"/>
                <w:right w:val="none" w:sz="0" w:space="0" w:color="auto"/>
              </w:divBdr>
            </w:div>
            <w:div w:id="1131167604">
              <w:marLeft w:val="0pt"/>
              <w:marRight w:val="0pt"/>
              <w:marTop w:val="0pt"/>
              <w:marBottom w:val="0pt"/>
              <w:divBdr>
                <w:top w:val="none" w:sz="0" w:space="0" w:color="auto"/>
                <w:left w:val="none" w:sz="0" w:space="0" w:color="auto"/>
                <w:bottom w:val="none" w:sz="0" w:space="0" w:color="auto"/>
                <w:right w:val="none" w:sz="0" w:space="0" w:color="auto"/>
              </w:divBdr>
            </w:div>
            <w:div w:id="1794858085">
              <w:marLeft w:val="0pt"/>
              <w:marRight w:val="0pt"/>
              <w:marTop w:val="0pt"/>
              <w:marBottom w:val="0pt"/>
              <w:divBdr>
                <w:top w:val="none" w:sz="0" w:space="0" w:color="auto"/>
                <w:left w:val="none" w:sz="0" w:space="0" w:color="auto"/>
                <w:bottom w:val="none" w:sz="0" w:space="0" w:color="auto"/>
                <w:right w:val="none" w:sz="0" w:space="0" w:color="auto"/>
              </w:divBdr>
            </w:div>
            <w:div w:id="1103691875">
              <w:marLeft w:val="0pt"/>
              <w:marRight w:val="0pt"/>
              <w:marTop w:val="0pt"/>
              <w:marBottom w:val="0pt"/>
              <w:divBdr>
                <w:top w:val="none" w:sz="0" w:space="0" w:color="auto"/>
                <w:left w:val="none" w:sz="0" w:space="0" w:color="auto"/>
                <w:bottom w:val="none" w:sz="0" w:space="0" w:color="auto"/>
                <w:right w:val="none" w:sz="0" w:space="0" w:color="auto"/>
              </w:divBdr>
            </w:div>
            <w:div w:id="1736972746">
              <w:marLeft w:val="0pt"/>
              <w:marRight w:val="0pt"/>
              <w:marTop w:val="0pt"/>
              <w:marBottom w:val="0pt"/>
              <w:divBdr>
                <w:top w:val="none" w:sz="0" w:space="0" w:color="auto"/>
                <w:left w:val="none" w:sz="0" w:space="0" w:color="auto"/>
                <w:bottom w:val="none" w:sz="0" w:space="0" w:color="auto"/>
                <w:right w:val="none" w:sz="0" w:space="0" w:color="auto"/>
              </w:divBdr>
            </w:div>
            <w:div w:id="1529371021">
              <w:marLeft w:val="0pt"/>
              <w:marRight w:val="0pt"/>
              <w:marTop w:val="0pt"/>
              <w:marBottom w:val="0pt"/>
              <w:divBdr>
                <w:top w:val="none" w:sz="0" w:space="0" w:color="auto"/>
                <w:left w:val="none" w:sz="0" w:space="0" w:color="auto"/>
                <w:bottom w:val="none" w:sz="0" w:space="0" w:color="auto"/>
                <w:right w:val="none" w:sz="0" w:space="0" w:color="auto"/>
              </w:divBdr>
            </w:div>
            <w:div w:id="405765815">
              <w:marLeft w:val="0pt"/>
              <w:marRight w:val="0pt"/>
              <w:marTop w:val="0pt"/>
              <w:marBottom w:val="0pt"/>
              <w:divBdr>
                <w:top w:val="none" w:sz="0" w:space="0" w:color="auto"/>
                <w:left w:val="none" w:sz="0" w:space="0" w:color="auto"/>
                <w:bottom w:val="none" w:sz="0" w:space="0" w:color="auto"/>
                <w:right w:val="none" w:sz="0" w:space="0" w:color="auto"/>
              </w:divBdr>
            </w:div>
            <w:div w:id="169387239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4950555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92148463">
          <w:marLeft w:val="0pt"/>
          <w:marRight w:val="0pt"/>
          <w:marTop w:val="0pt"/>
          <w:marBottom w:val="0pt"/>
          <w:divBdr>
            <w:top w:val="none" w:sz="0" w:space="0" w:color="auto"/>
            <w:left w:val="none" w:sz="0" w:space="0" w:color="auto"/>
            <w:bottom w:val="none" w:sz="0" w:space="0" w:color="auto"/>
            <w:right w:val="none" w:sz="0" w:space="0" w:color="auto"/>
          </w:divBdr>
          <w:divsChild>
            <w:div w:id="543827813">
              <w:marLeft w:val="0pt"/>
              <w:marRight w:val="0pt"/>
              <w:marTop w:val="0pt"/>
              <w:marBottom w:val="0pt"/>
              <w:divBdr>
                <w:top w:val="none" w:sz="0" w:space="0" w:color="auto"/>
                <w:left w:val="none" w:sz="0" w:space="0" w:color="auto"/>
                <w:bottom w:val="none" w:sz="0" w:space="0" w:color="auto"/>
                <w:right w:val="none" w:sz="0" w:space="0" w:color="auto"/>
              </w:divBdr>
            </w:div>
            <w:div w:id="1381783366">
              <w:marLeft w:val="0pt"/>
              <w:marRight w:val="0pt"/>
              <w:marTop w:val="0pt"/>
              <w:marBottom w:val="0pt"/>
              <w:divBdr>
                <w:top w:val="none" w:sz="0" w:space="0" w:color="auto"/>
                <w:left w:val="none" w:sz="0" w:space="0" w:color="auto"/>
                <w:bottom w:val="none" w:sz="0" w:space="0" w:color="auto"/>
                <w:right w:val="none" w:sz="0" w:space="0" w:color="auto"/>
              </w:divBdr>
            </w:div>
            <w:div w:id="770590817">
              <w:marLeft w:val="0pt"/>
              <w:marRight w:val="0pt"/>
              <w:marTop w:val="0pt"/>
              <w:marBottom w:val="0pt"/>
              <w:divBdr>
                <w:top w:val="none" w:sz="0" w:space="0" w:color="auto"/>
                <w:left w:val="none" w:sz="0" w:space="0" w:color="auto"/>
                <w:bottom w:val="none" w:sz="0" w:space="0" w:color="auto"/>
                <w:right w:val="none" w:sz="0" w:space="0" w:color="auto"/>
              </w:divBdr>
            </w:div>
            <w:div w:id="1436631535">
              <w:marLeft w:val="0pt"/>
              <w:marRight w:val="0pt"/>
              <w:marTop w:val="0pt"/>
              <w:marBottom w:val="0pt"/>
              <w:divBdr>
                <w:top w:val="none" w:sz="0" w:space="0" w:color="auto"/>
                <w:left w:val="none" w:sz="0" w:space="0" w:color="auto"/>
                <w:bottom w:val="none" w:sz="0" w:space="0" w:color="auto"/>
                <w:right w:val="none" w:sz="0" w:space="0" w:color="auto"/>
              </w:divBdr>
            </w:div>
            <w:div w:id="2103649258">
              <w:marLeft w:val="0pt"/>
              <w:marRight w:val="0pt"/>
              <w:marTop w:val="0pt"/>
              <w:marBottom w:val="0pt"/>
              <w:divBdr>
                <w:top w:val="none" w:sz="0" w:space="0" w:color="auto"/>
                <w:left w:val="none" w:sz="0" w:space="0" w:color="auto"/>
                <w:bottom w:val="none" w:sz="0" w:space="0" w:color="auto"/>
                <w:right w:val="none" w:sz="0" w:space="0" w:color="auto"/>
              </w:divBdr>
            </w:div>
            <w:div w:id="1543054050">
              <w:marLeft w:val="0pt"/>
              <w:marRight w:val="0pt"/>
              <w:marTop w:val="0pt"/>
              <w:marBottom w:val="0pt"/>
              <w:divBdr>
                <w:top w:val="none" w:sz="0" w:space="0" w:color="auto"/>
                <w:left w:val="none" w:sz="0" w:space="0" w:color="auto"/>
                <w:bottom w:val="none" w:sz="0" w:space="0" w:color="auto"/>
                <w:right w:val="none" w:sz="0" w:space="0" w:color="auto"/>
              </w:divBdr>
            </w:div>
            <w:div w:id="1235354821">
              <w:marLeft w:val="0pt"/>
              <w:marRight w:val="0pt"/>
              <w:marTop w:val="0pt"/>
              <w:marBottom w:val="0pt"/>
              <w:divBdr>
                <w:top w:val="none" w:sz="0" w:space="0" w:color="auto"/>
                <w:left w:val="none" w:sz="0" w:space="0" w:color="auto"/>
                <w:bottom w:val="none" w:sz="0" w:space="0" w:color="auto"/>
                <w:right w:val="none" w:sz="0" w:space="0" w:color="auto"/>
              </w:divBdr>
            </w:div>
            <w:div w:id="2023389287">
              <w:marLeft w:val="0pt"/>
              <w:marRight w:val="0pt"/>
              <w:marTop w:val="0pt"/>
              <w:marBottom w:val="0pt"/>
              <w:divBdr>
                <w:top w:val="none" w:sz="0" w:space="0" w:color="auto"/>
                <w:left w:val="none" w:sz="0" w:space="0" w:color="auto"/>
                <w:bottom w:val="none" w:sz="0" w:space="0" w:color="auto"/>
                <w:right w:val="none" w:sz="0" w:space="0" w:color="auto"/>
              </w:divBdr>
            </w:div>
            <w:div w:id="1047027903">
              <w:marLeft w:val="0pt"/>
              <w:marRight w:val="0pt"/>
              <w:marTop w:val="0pt"/>
              <w:marBottom w:val="0pt"/>
              <w:divBdr>
                <w:top w:val="none" w:sz="0" w:space="0" w:color="auto"/>
                <w:left w:val="none" w:sz="0" w:space="0" w:color="auto"/>
                <w:bottom w:val="none" w:sz="0" w:space="0" w:color="auto"/>
                <w:right w:val="none" w:sz="0" w:space="0" w:color="auto"/>
              </w:divBdr>
            </w:div>
            <w:div w:id="706679969">
              <w:marLeft w:val="0pt"/>
              <w:marRight w:val="0pt"/>
              <w:marTop w:val="0pt"/>
              <w:marBottom w:val="0pt"/>
              <w:divBdr>
                <w:top w:val="none" w:sz="0" w:space="0" w:color="auto"/>
                <w:left w:val="none" w:sz="0" w:space="0" w:color="auto"/>
                <w:bottom w:val="none" w:sz="0" w:space="0" w:color="auto"/>
                <w:right w:val="none" w:sz="0" w:space="0" w:color="auto"/>
              </w:divBdr>
            </w:div>
            <w:div w:id="1967077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52128511">
      <w:bodyDiv w:val="1"/>
      <w:marLeft w:val="0pt"/>
      <w:marRight w:val="0pt"/>
      <w:marTop w:val="0pt"/>
      <w:marBottom w:val="0pt"/>
      <w:divBdr>
        <w:top w:val="none" w:sz="0" w:space="0" w:color="auto"/>
        <w:left w:val="none" w:sz="0" w:space="0" w:color="auto"/>
        <w:bottom w:val="none" w:sz="0" w:space="0" w:color="auto"/>
        <w:right w:val="none" w:sz="0" w:space="0" w:color="auto"/>
      </w:divBdr>
    </w:div>
    <w:div w:id="2677841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97453391">
          <w:marLeft w:val="0pt"/>
          <w:marRight w:val="0pt"/>
          <w:marTop w:val="0pt"/>
          <w:marBottom w:val="0pt"/>
          <w:divBdr>
            <w:top w:val="none" w:sz="0" w:space="0" w:color="auto"/>
            <w:left w:val="none" w:sz="0" w:space="0" w:color="auto"/>
            <w:bottom w:val="none" w:sz="0" w:space="0" w:color="auto"/>
            <w:right w:val="none" w:sz="0" w:space="0" w:color="auto"/>
          </w:divBdr>
        </w:div>
        <w:div w:id="1538618350">
          <w:marLeft w:val="0pt"/>
          <w:marRight w:val="0pt"/>
          <w:marTop w:val="0pt"/>
          <w:marBottom w:val="24pt"/>
          <w:divBdr>
            <w:top w:val="none" w:sz="0" w:space="0" w:color="auto"/>
            <w:left w:val="none" w:sz="0" w:space="0" w:color="auto"/>
            <w:bottom w:val="none" w:sz="0" w:space="0" w:color="auto"/>
            <w:right w:val="none" w:sz="0" w:space="0" w:color="auto"/>
          </w:divBdr>
        </w:div>
      </w:divsChild>
    </w:div>
    <w:div w:id="28804693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80034505">
          <w:marLeft w:val="0pt"/>
          <w:marRight w:val="0pt"/>
          <w:marTop w:val="0pt"/>
          <w:marBottom w:val="0pt"/>
          <w:divBdr>
            <w:top w:val="none" w:sz="0" w:space="0" w:color="auto"/>
            <w:left w:val="none" w:sz="0" w:space="0" w:color="auto"/>
            <w:bottom w:val="none" w:sz="0" w:space="0" w:color="auto"/>
            <w:right w:val="none" w:sz="0" w:space="0" w:color="auto"/>
          </w:divBdr>
          <w:divsChild>
            <w:div w:id="392319603">
              <w:marLeft w:val="0pt"/>
              <w:marRight w:val="0pt"/>
              <w:marTop w:val="0pt"/>
              <w:marBottom w:val="0pt"/>
              <w:divBdr>
                <w:top w:val="none" w:sz="0" w:space="0" w:color="auto"/>
                <w:left w:val="none" w:sz="0" w:space="0" w:color="auto"/>
                <w:bottom w:val="none" w:sz="0" w:space="0" w:color="auto"/>
                <w:right w:val="none" w:sz="0" w:space="0" w:color="auto"/>
              </w:divBdr>
            </w:div>
            <w:div w:id="888810063">
              <w:marLeft w:val="0pt"/>
              <w:marRight w:val="0pt"/>
              <w:marTop w:val="0pt"/>
              <w:marBottom w:val="0pt"/>
              <w:divBdr>
                <w:top w:val="none" w:sz="0" w:space="0" w:color="auto"/>
                <w:left w:val="none" w:sz="0" w:space="0" w:color="auto"/>
                <w:bottom w:val="none" w:sz="0" w:space="0" w:color="auto"/>
                <w:right w:val="none" w:sz="0" w:space="0" w:color="auto"/>
              </w:divBdr>
            </w:div>
            <w:div w:id="913125247">
              <w:marLeft w:val="0pt"/>
              <w:marRight w:val="0pt"/>
              <w:marTop w:val="0pt"/>
              <w:marBottom w:val="0pt"/>
              <w:divBdr>
                <w:top w:val="none" w:sz="0" w:space="0" w:color="auto"/>
                <w:left w:val="none" w:sz="0" w:space="0" w:color="auto"/>
                <w:bottom w:val="none" w:sz="0" w:space="0" w:color="auto"/>
                <w:right w:val="none" w:sz="0" w:space="0" w:color="auto"/>
              </w:divBdr>
            </w:div>
            <w:div w:id="959451922">
              <w:marLeft w:val="0pt"/>
              <w:marRight w:val="0pt"/>
              <w:marTop w:val="0pt"/>
              <w:marBottom w:val="0pt"/>
              <w:divBdr>
                <w:top w:val="none" w:sz="0" w:space="0" w:color="auto"/>
                <w:left w:val="none" w:sz="0" w:space="0" w:color="auto"/>
                <w:bottom w:val="none" w:sz="0" w:space="0" w:color="auto"/>
                <w:right w:val="none" w:sz="0" w:space="0" w:color="auto"/>
              </w:divBdr>
            </w:div>
            <w:div w:id="404454937">
              <w:marLeft w:val="0pt"/>
              <w:marRight w:val="0pt"/>
              <w:marTop w:val="0pt"/>
              <w:marBottom w:val="0pt"/>
              <w:divBdr>
                <w:top w:val="none" w:sz="0" w:space="0" w:color="auto"/>
                <w:left w:val="none" w:sz="0" w:space="0" w:color="auto"/>
                <w:bottom w:val="none" w:sz="0" w:space="0" w:color="auto"/>
                <w:right w:val="none" w:sz="0" w:space="0" w:color="auto"/>
              </w:divBdr>
            </w:div>
            <w:div w:id="1128082981">
              <w:marLeft w:val="0pt"/>
              <w:marRight w:val="0pt"/>
              <w:marTop w:val="0pt"/>
              <w:marBottom w:val="0pt"/>
              <w:divBdr>
                <w:top w:val="none" w:sz="0" w:space="0" w:color="auto"/>
                <w:left w:val="none" w:sz="0" w:space="0" w:color="auto"/>
                <w:bottom w:val="none" w:sz="0" w:space="0" w:color="auto"/>
                <w:right w:val="none" w:sz="0" w:space="0" w:color="auto"/>
              </w:divBdr>
            </w:div>
            <w:div w:id="1240559225">
              <w:marLeft w:val="0pt"/>
              <w:marRight w:val="0pt"/>
              <w:marTop w:val="0pt"/>
              <w:marBottom w:val="0pt"/>
              <w:divBdr>
                <w:top w:val="none" w:sz="0" w:space="0" w:color="auto"/>
                <w:left w:val="none" w:sz="0" w:space="0" w:color="auto"/>
                <w:bottom w:val="none" w:sz="0" w:space="0" w:color="auto"/>
                <w:right w:val="none" w:sz="0" w:space="0" w:color="auto"/>
              </w:divBdr>
            </w:div>
            <w:div w:id="1364671163">
              <w:marLeft w:val="0pt"/>
              <w:marRight w:val="0pt"/>
              <w:marTop w:val="0pt"/>
              <w:marBottom w:val="0pt"/>
              <w:divBdr>
                <w:top w:val="none" w:sz="0" w:space="0" w:color="auto"/>
                <w:left w:val="none" w:sz="0" w:space="0" w:color="auto"/>
                <w:bottom w:val="none" w:sz="0" w:space="0" w:color="auto"/>
                <w:right w:val="none" w:sz="0" w:space="0" w:color="auto"/>
              </w:divBdr>
            </w:div>
            <w:div w:id="717821097">
              <w:marLeft w:val="0pt"/>
              <w:marRight w:val="0pt"/>
              <w:marTop w:val="0pt"/>
              <w:marBottom w:val="0pt"/>
              <w:divBdr>
                <w:top w:val="none" w:sz="0" w:space="0" w:color="auto"/>
                <w:left w:val="none" w:sz="0" w:space="0" w:color="auto"/>
                <w:bottom w:val="none" w:sz="0" w:space="0" w:color="auto"/>
                <w:right w:val="none" w:sz="0" w:space="0" w:color="auto"/>
              </w:divBdr>
            </w:div>
            <w:div w:id="521820730">
              <w:marLeft w:val="0pt"/>
              <w:marRight w:val="0pt"/>
              <w:marTop w:val="0pt"/>
              <w:marBottom w:val="0pt"/>
              <w:divBdr>
                <w:top w:val="none" w:sz="0" w:space="0" w:color="auto"/>
                <w:left w:val="none" w:sz="0" w:space="0" w:color="auto"/>
                <w:bottom w:val="none" w:sz="0" w:space="0" w:color="auto"/>
                <w:right w:val="none" w:sz="0" w:space="0" w:color="auto"/>
              </w:divBdr>
            </w:div>
            <w:div w:id="350692388">
              <w:marLeft w:val="0pt"/>
              <w:marRight w:val="0pt"/>
              <w:marTop w:val="0pt"/>
              <w:marBottom w:val="0pt"/>
              <w:divBdr>
                <w:top w:val="none" w:sz="0" w:space="0" w:color="auto"/>
                <w:left w:val="none" w:sz="0" w:space="0" w:color="auto"/>
                <w:bottom w:val="none" w:sz="0" w:space="0" w:color="auto"/>
                <w:right w:val="none" w:sz="0" w:space="0" w:color="auto"/>
              </w:divBdr>
            </w:div>
            <w:div w:id="214454508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45786549">
      <w:bodyDiv w:val="1"/>
      <w:marLeft w:val="0pt"/>
      <w:marRight w:val="0pt"/>
      <w:marTop w:val="0pt"/>
      <w:marBottom w:val="0pt"/>
      <w:divBdr>
        <w:top w:val="none" w:sz="0" w:space="0" w:color="auto"/>
        <w:left w:val="none" w:sz="0" w:space="0" w:color="auto"/>
        <w:bottom w:val="none" w:sz="0" w:space="0" w:color="auto"/>
        <w:right w:val="none" w:sz="0" w:space="0" w:color="auto"/>
      </w:divBdr>
    </w:div>
    <w:div w:id="34617315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24494776">
          <w:marLeft w:val="0pt"/>
          <w:marRight w:val="0pt"/>
          <w:marTop w:val="0pt"/>
          <w:marBottom w:val="0pt"/>
          <w:divBdr>
            <w:top w:val="none" w:sz="0" w:space="0" w:color="auto"/>
            <w:left w:val="none" w:sz="0" w:space="0" w:color="auto"/>
            <w:bottom w:val="none" w:sz="0" w:space="0" w:color="auto"/>
            <w:right w:val="none" w:sz="0" w:space="0" w:color="auto"/>
          </w:divBdr>
        </w:div>
        <w:div w:id="1721979513">
          <w:marLeft w:val="0pt"/>
          <w:marRight w:val="0pt"/>
          <w:marTop w:val="0pt"/>
          <w:marBottom w:val="24pt"/>
          <w:divBdr>
            <w:top w:val="none" w:sz="0" w:space="0" w:color="auto"/>
            <w:left w:val="none" w:sz="0" w:space="0" w:color="auto"/>
            <w:bottom w:val="none" w:sz="0" w:space="0" w:color="auto"/>
            <w:right w:val="none" w:sz="0" w:space="0" w:color="auto"/>
          </w:divBdr>
        </w:div>
      </w:divsChild>
    </w:div>
    <w:div w:id="420024723">
      <w:bodyDiv w:val="1"/>
      <w:marLeft w:val="0pt"/>
      <w:marRight w:val="0pt"/>
      <w:marTop w:val="0pt"/>
      <w:marBottom w:val="0pt"/>
      <w:divBdr>
        <w:top w:val="none" w:sz="0" w:space="0" w:color="auto"/>
        <w:left w:val="none" w:sz="0" w:space="0" w:color="auto"/>
        <w:bottom w:val="none" w:sz="0" w:space="0" w:color="auto"/>
        <w:right w:val="none" w:sz="0" w:space="0" w:color="auto"/>
      </w:divBdr>
    </w:div>
    <w:div w:id="423301070">
      <w:bodyDiv w:val="1"/>
      <w:marLeft w:val="0pt"/>
      <w:marRight w:val="0pt"/>
      <w:marTop w:val="0pt"/>
      <w:marBottom w:val="0pt"/>
      <w:divBdr>
        <w:top w:val="none" w:sz="0" w:space="0" w:color="auto"/>
        <w:left w:val="none" w:sz="0" w:space="0" w:color="auto"/>
        <w:bottom w:val="none" w:sz="0" w:space="0" w:color="auto"/>
        <w:right w:val="none" w:sz="0" w:space="0" w:color="auto"/>
      </w:divBdr>
    </w:div>
    <w:div w:id="465049298">
      <w:bodyDiv w:val="1"/>
      <w:marLeft w:val="0pt"/>
      <w:marRight w:val="0pt"/>
      <w:marTop w:val="0pt"/>
      <w:marBottom w:val="0pt"/>
      <w:divBdr>
        <w:top w:val="none" w:sz="0" w:space="0" w:color="auto"/>
        <w:left w:val="none" w:sz="0" w:space="0" w:color="auto"/>
        <w:bottom w:val="none" w:sz="0" w:space="0" w:color="auto"/>
        <w:right w:val="none" w:sz="0" w:space="0" w:color="auto"/>
      </w:divBdr>
    </w:div>
    <w:div w:id="46898570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56202336">
          <w:marLeft w:val="0pt"/>
          <w:marRight w:val="0pt"/>
          <w:marTop w:val="0pt"/>
          <w:marBottom w:val="0pt"/>
          <w:divBdr>
            <w:top w:val="none" w:sz="0" w:space="0" w:color="auto"/>
            <w:left w:val="none" w:sz="0" w:space="0" w:color="auto"/>
            <w:bottom w:val="none" w:sz="0" w:space="0" w:color="auto"/>
            <w:right w:val="none" w:sz="0" w:space="0" w:color="auto"/>
          </w:divBdr>
        </w:div>
        <w:div w:id="697124272">
          <w:marLeft w:val="0pt"/>
          <w:marRight w:val="0pt"/>
          <w:marTop w:val="0pt"/>
          <w:marBottom w:val="24pt"/>
          <w:divBdr>
            <w:top w:val="none" w:sz="0" w:space="0" w:color="auto"/>
            <w:left w:val="none" w:sz="0" w:space="0" w:color="auto"/>
            <w:bottom w:val="none" w:sz="0" w:space="0" w:color="auto"/>
            <w:right w:val="none" w:sz="0" w:space="0" w:color="auto"/>
          </w:divBdr>
        </w:div>
      </w:divsChild>
    </w:div>
    <w:div w:id="47568414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46710918">
          <w:marLeft w:val="0pt"/>
          <w:marRight w:val="0pt"/>
          <w:marTop w:val="0pt"/>
          <w:marBottom w:val="0pt"/>
          <w:divBdr>
            <w:top w:val="none" w:sz="0" w:space="0" w:color="auto"/>
            <w:left w:val="none" w:sz="0" w:space="0" w:color="auto"/>
            <w:bottom w:val="none" w:sz="0" w:space="0" w:color="auto"/>
            <w:right w:val="none" w:sz="0" w:space="0" w:color="auto"/>
          </w:divBdr>
        </w:div>
        <w:div w:id="782573020">
          <w:marLeft w:val="0pt"/>
          <w:marRight w:val="0pt"/>
          <w:marTop w:val="0pt"/>
          <w:marBottom w:val="24pt"/>
          <w:divBdr>
            <w:top w:val="none" w:sz="0" w:space="0" w:color="auto"/>
            <w:left w:val="none" w:sz="0" w:space="0" w:color="auto"/>
            <w:bottom w:val="none" w:sz="0" w:space="0" w:color="auto"/>
            <w:right w:val="none" w:sz="0" w:space="0" w:color="auto"/>
          </w:divBdr>
        </w:div>
      </w:divsChild>
    </w:div>
    <w:div w:id="505021304">
      <w:bodyDiv w:val="1"/>
      <w:marLeft w:val="0pt"/>
      <w:marRight w:val="0pt"/>
      <w:marTop w:val="0pt"/>
      <w:marBottom w:val="0pt"/>
      <w:divBdr>
        <w:top w:val="none" w:sz="0" w:space="0" w:color="auto"/>
        <w:left w:val="none" w:sz="0" w:space="0" w:color="auto"/>
        <w:bottom w:val="none" w:sz="0" w:space="0" w:color="auto"/>
        <w:right w:val="none" w:sz="0" w:space="0" w:color="auto"/>
      </w:divBdr>
    </w:div>
    <w:div w:id="557323453">
      <w:bodyDiv w:val="1"/>
      <w:marLeft w:val="0pt"/>
      <w:marRight w:val="0pt"/>
      <w:marTop w:val="0pt"/>
      <w:marBottom w:val="0pt"/>
      <w:divBdr>
        <w:top w:val="none" w:sz="0" w:space="0" w:color="auto"/>
        <w:left w:val="none" w:sz="0" w:space="0" w:color="auto"/>
        <w:bottom w:val="none" w:sz="0" w:space="0" w:color="auto"/>
        <w:right w:val="none" w:sz="0" w:space="0" w:color="auto"/>
      </w:divBdr>
    </w:div>
    <w:div w:id="577246619">
      <w:bodyDiv w:val="1"/>
      <w:marLeft w:val="0pt"/>
      <w:marRight w:val="0pt"/>
      <w:marTop w:val="0pt"/>
      <w:marBottom w:val="0pt"/>
      <w:divBdr>
        <w:top w:val="none" w:sz="0" w:space="0" w:color="auto"/>
        <w:left w:val="none" w:sz="0" w:space="0" w:color="auto"/>
        <w:bottom w:val="none" w:sz="0" w:space="0" w:color="auto"/>
        <w:right w:val="none" w:sz="0" w:space="0" w:color="auto"/>
      </w:divBdr>
    </w:div>
    <w:div w:id="587155887">
      <w:bodyDiv w:val="1"/>
      <w:marLeft w:val="0pt"/>
      <w:marRight w:val="0pt"/>
      <w:marTop w:val="0pt"/>
      <w:marBottom w:val="0pt"/>
      <w:divBdr>
        <w:top w:val="none" w:sz="0" w:space="0" w:color="auto"/>
        <w:left w:val="none" w:sz="0" w:space="0" w:color="auto"/>
        <w:bottom w:val="none" w:sz="0" w:space="0" w:color="auto"/>
        <w:right w:val="none" w:sz="0" w:space="0" w:color="auto"/>
      </w:divBdr>
    </w:div>
    <w:div w:id="67765885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72559378">
          <w:marLeft w:val="0pt"/>
          <w:marRight w:val="0pt"/>
          <w:marTop w:val="0pt"/>
          <w:marBottom w:val="0pt"/>
          <w:divBdr>
            <w:top w:val="none" w:sz="0" w:space="0" w:color="auto"/>
            <w:left w:val="none" w:sz="0" w:space="0" w:color="auto"/>
            <w:bottom w:val="none" w:sz="0" w:space="0" w:color="auto"/>
            <w:right w:val="none" w:sz="0" w:space="0" w:color="auto"/>
          </w:divBdr>
        </w:div>
        <w:div w:id="741217996">
          <w:marLeft w:val="0pt"/>
          <w:marRight w:val="0pt"/>
          <w:marTop w:val="0pt"/>
          <w:marBottom w:val="24pt"/>
          <w:divBdr>
            <w:top w:val="none" w:sz="0" w:space="0" w:color="auto"/>
            <w:left w:val="none" w:sz="0" w:space="0" w:color="auto"/>
            <w:bottom w:val="none" w:sz="0" w:space="0" w:color="auto"/>
            <w:right w:val="none" w:sz="0" w:space="0" w:color="auto"/>
          </w:divBdr>
        </w:div>
      </w:divsChild>
    </w:div>
    <w:div w:id="678581265">
      <w:bodyDiv w:val="1"/>
      <w:marLeft w:val="0pt"/>
      <w:marRight w:val="0pt"/>
      <w:marTop w:val="0pt"/>
      <w:marBottom w:val="0pt"/>
      <w:divBdr>
        <w:top w:val="none" w:sz="0" w:space="0" w:color="auto"/>
        <w:left w:val="none" w:sz="0" w:space="0" w:color="auto"/>
        <w:bottom w:val="none" w:sz="0" w:space="0" w:color="auto"/>
        <w:right w:val="none" w:sz="0" w:space="0" w:color="auto"/>
      </w:divBdr>
    </w:div>
    <w:div w:id="74110316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9265119">
          <w:marLeft w:val="0pt"/>
          <w:marRight w:val="0pt"/>
          <w:marTop w:val="0pt"/>
          <w:marBottom w:val="0pt"/>
          <w:divBdr>
            <w:top w:val="none" w:sz="0" w:space="0" w:color="auto"/>
            <w:left w:val="none" w:sz="0" w:space="0" w:color="auto"/>
            <w:bottom w:val="none" w:sz="0" w:space="0" w:color="auto"/>
            <w:right w:val="none" w:sz="0" w:space="0" w:color="auto"/>
          </w:divBdr>
        </w:div>
        <w:div w:id="2063213778">
          <w:marLeft w:val="0pt"/>
          <w:marRight w:val="0pt"/>
          <w:marTop w:val="0pt"/>
          <w:marBottom w:val="24pt"/>
          <w:divBdr>
            <w:top w:val="none" w:sz="0" w:space="0" w:color="auto"/>
            <w:left w:val="none" w:sz="0" w:space="0" w:color="auto"/>
            <w:bottom w:val="none" w:sz="0" w:space="0" w:color="auto"/>
            <w:right w:val="none" w:sz="0" w:space="0" w:color="auto"/>
          </w:divBdr>
        </w:div>
      </w:divsChild>
    </w:div>
    <w:div w:id="74306979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3581009">
          <w:marLeft w:val="0pt"/>
          <w:marRight w:val="0pt"/>
          <w:marTop w:val="0pt"/>
          <w:marBottom w:val="0pt"/>
          <w:divBdr>
            <w:top w:val="none" w:sz="0" w:space="0" w:color="auto"/>
            <w:left w:val="none" w:sz="0" w:space="0" w:color="auto"/>
            <w:bottom w:val="none" w:sz="0" w:space="0" w:color="auto"/>
            <w:right w:val="none" w:sz="0" w:space="0" w:color="auto"/>
          </w:divBdr>
        </w:div>
        <w:div w:id="2092769834">
          <w:marLeft w:val="0pt"/>
          <w:marRight w:val="0pt"/>
          <w:marTop w:val="0pt"/>
          <w:marBottom w:val="24pt"/>
          <w:divBdr>
            <w:top w:val="none" w:sz="0" w:space="0" w:color="auto"/>
            <w:left w:val="none" w:sz="0" w:space="0" w:color="auto"/>
            <w:bottom w:val="none" w:sz="0" w:space="0" w:color="auto"/>
            <w:right w:val="none" w:sz="0" w:space="0" w:color="auto"/>
          </w:divBdr>
        </w:div>
      </w:divsChild>
    </w:div>
    <w:div w:id="75320528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77823526">
          <w:marLeft w:val="0pt"/>
          <w:marRight w:val="0pt"/>
          <w:marTop w:val="0pt"/>
          <w:marBottom w:val="0pt"/>
          <w:divBdr>
            <w:top w:val="none" w:sz="0" w:space="0" w:color="auto"/>
            <w:left w:val="none" w:sz="0" w:space="0" w:color="auto"/>
            <w:bottom w:val="none" w:sz="0" w:space="0" w:color="auto"/>
            <w:right w:val="none" w:sz="0" w:space="0" w:color="auto"/>
          </w:divBdr>
        </w:div>
        <w:div w:id="1485926432">
          <w:marLeft w:val="0pt"/>
          <w:marRight w:val="0pt"/>
          <w:marTop w:val="0pt"/>
          <w:marBottom w:val="24pt"/>
          <w:divBdr>
            <w:top w:val="none" w:sz="0" w:space="0" w:color="auto"/>
            <w:left w:val="none" w:sz="0" w:space="0" w:color="auto"/>
            <w:bottom w:val="none" w:sz="0" w:space="0" w:color="auto"/>
            <w:right w:val="none" w:sz="0" w:space="0" w:color="auto"/>
          </w:divBdr>
        </w:div>
      </w:divsChild>
    </w:div>
    <w:div w:id="75347538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58263390">
          <w:marLeft w:val="0pt"/>
          <w:marRight w:val="0pt"/>
          <w:marTop w:val="0pt"/>
          <w:marBottom w:val="0pt"/>
          <w:divBdr>
            <w:top w:val="none" w:sz="0" w:space="0" w:color="auto"/>
            <w:left w:val="none" w:sz="0" w:space="0" w:color="auto"/>
            <w:bottom w:val="none" w:sz="0" w:space="0" w:color="auto"/>
            <w:right w:val="none" w:sz="0" w:space="0" w:color="auto"/>
          </w:divBdr>
        </w:div>
        <w:div w:id="2081438765">
          <w:marLeft w:val="0pt"/>
          <w:marRight w:val="0pt"/>
          <w:marTop w:val="0pt"/>
          <w:marBottom w:val="24pt"/>
          <w:divBdr>
            <w:top w:val="none" w:sz="0" w:space="0" w:color="auto"/>
            <w:left w:val="none" w:sz="0" w:space="0" w:color="auto"/>
            <w:bottom w:val="none" w:sz="0" w:space="0" w:color="auto"/>
            <w:right w:val="none" w:sz="0" w:space="0" w:color="auto"/>
          </w:divBdr>
        </w:div>
      </w:divsChild>
    </w:div>
    <w:div w:id="77151249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56684142">
          <w:marLeft w:val="0pt"/>
          <w:marRight w:val="0pt"/>
          <w:marTop w:val="0pt"/>
          <w:marBottom w:val="0pt"/>
          <w:divBdr>
            <w:top w:val="none" w:sz="0" w:space="0" w:color="auto"/>
            <w:left w:val="none" w:sz="0" w:space="0" w:color="auto"/>
            <w:bottom w:val="none" w:sz="0" w:space="0" w:color="auto"/>
            <w:right w:val="none" w:sz="0" w:space="0" w:color="auto"/>
          </w:divBdr>
        </w:div>
        <w:div w:id="563879352">
          <w:marLeft w:val="0pt"/>
          <w:marRight w:val="0pt"/>
          <w:marTop w:val="0pt"/>
          <w:marBottom w:val="24pt"/>
          <w:divBdr>
            <w:top w:val="none" w:sz="0" w:space="0" w:color="auto"/>
            <w:left w:val="none" w:sz="0" w:space="0" w:color="auto"/>
            <w:bottom w:val="none" w:sz="0" w:space="0" w:color="auto"/>
            <w:right w:val="none" w:sz="0" w:space="0" w:color="auto"/>
          </w:divBdr>
        </w:div>
      </w:divsChild>
    </w:div>
    <w:div w:id="78146234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05969356">
          <w:marLeft w:val="0pt"/>
          <w:marRight w:val="0pt"/>
          <w:marTop w:val="0pt"/>
          <w:marBottom w:val="0pt"/>
          <w:divBdr>
            <w:top w:val="none" w:sz="0" w:space="0" w:color="auto"/>
            <w:left w:val="none" w:sz="0" w:space="0" w:color="auto"/>
            <w:bottom w:val="none" w:sz="0" w:space="0" w:color="auto"/>
            <w:right w:val="none" w:sz="0" w:space="0" w:color="auto"/>
          </w:divBdr>
          <w:divsChild>
            <w:div w:id="110102997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96989605">
      <w:bodyDiv w:val="1"/>
      <w:marLeft w:val="0pt"/>
      <w:marRight w:val="0pt"/>
      <w:marTop w:val="0pt"/>
      <w:marBottom w:val="0pt"/>
      <w:divBdr>
        <w:top w:val="none" w:sz="0" w:space="0" w:color="auto"/>
        <w:left w:val="none" w:sz="0" w:space="0" w:color="auto"/>
        <w:bottom w:val="none" w:sz="0" w:space="0" w:color="auto"/>
        <w:right w:val="none" w:sz="0" w:space="0" w:color="auto"/>
      </w:divBdr>
    </w:div>
    <w:div w:id="797139197">
      <w:bodyDiv w:val="1"/>
      <w:marLeft w:val="0pt"/>
      <w:marRight w:val="0pt"/>
      <w:marTop w:val="0pt"/>
      <w:marBottom w:val="0pt"/>
      <w:divBdr>
        <w:top w:val="none" w:sz="0" w:space="0" w:color="auto"/>
        <w:left w:val="none" w:sz="0" w:space="0" w:color="auto"/>
        <w:bottom w:val="none" w:sz="0" w:space="0" w:color="auto"/>
        <w:right w:val="none" w:sz="0" w:space="0" w:color="auto"/>
      </w:divBdr>
    </w:div>
    <w:div w:id="81114152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84599481">
          <w:marLeft w:val="0pt"/>
          <w:marRight w:val="0pt"/>
          <w:marTop w:val="0pt"/>
          <w:marBottom w:val="0pt"/>
          <w:divBdr>
            <w:top w:val="none" w:sz="0" w:space="0" w:color="auto"/>
            <w:left w:val="none" w:sz="0" w:space="0" w:color="auto"/>
            <w:bottom w:val="none" w:sz="0" w:space="0" w:color="auto"/>
            <w:right w:val="none" w:sz="0" w:space="0" w:color="auto"/>
          </w:divBdr>
          <w:divsChild>
            <w:div w:id="149105925">
              <w:marLeft w:val="0pt"/>
              <w:marRight w:val="0pt"/>
              <w:marTop w:val="0pt"/>
              <w:marBottom w:val="0pt"/>
              <w:divBdr>
                <w:top w:val="none" w:sz="0" w:space="0" w:color="auto"/>
                <w:left w:val="none" w:sz="0" w:space="0" w:color="auto"/>
                <w:bottom w:val="none" w:sz="0" w:space="0" w:color="auto"/>
                <w:right w:val="none" w:sz="0" w:space="0" w:color="auto"/>
              </w:divBdr>
            </w:div>
            <w:div w:id="1059402421">
              <w:marLeft w:val="0pt"/>
              <w:marRight w:val="0pt"/>
              <w:marTop w:val="0pt"/>
              <w:marBottom w:val="0pt"/>
              <w:divBdr>
                <w:top w:val="none" w:sz="0" w:space="0" w:color="auto"/>
                <w:left w:val="none" w:sz="0" w:space="0" w:color="auto"/>
                <w:bottom w:val="none" w:sz="0" w:space="0" w:color="auto"/>
                <w:right w:val="none" w:sz="0" w:space="0" w:color="auto"/>
              </w:divBdr>
            </w:div>
            <w:div w:id="1488550275">
              <w:marLeft w:val="0pt"/>
              <w:marRight w:val="0pt"/>
              <w:marTop w:val="0pt"/>
              <w:marBottom w:val="0pt"/>
              <w:divBdr>
                <w:top w:val="none" w:sz="0" w:space="0" w:color="auto"/>
                <w:left w:val="none" w:sz="0" w:space="0" w:color="auto"/>
                <w:bottom w:val="none" w:sz="0" w:space="0" w:color="auto"/>
                <w:right w:val="none" w:sz="0" w:space="0" w:color="auto"/>
              </w:divBdr>
            </w:div>
            <w:div w:id="1286698625">
              <w:marLeft w:val="0pt"/>
              <w:marRight w:val="0pt"/>
              <w:marTop w:val="0pt"/>
              <w:marBottom w:val="0pt"/>
              <w:divBdr>
                <w:top w:val="none" w:sz="0" w:space="0" w:color="auto"/>
                <w:left w:val="none" w:sz="0" w:space="0" w:color="auto"/>
                <w:bottom w:val="none" w:sz="0" w:space="0" w:color="auto"/>
                <w:right w:val="none" w:sz="0" w:space="0" w:color="auto"/>
              </w:divBdr>
            </w:div>
            <w:div w:id="1885602265">
              <w:marLeft w:val="0pt"/>
              <w:marRight w:val="0pt"/>
              <w:marTop w:val="0pt"/>
              <w:marBottom w:val="0pt"/>
              <w:divBdr>
                <w:top w:val="none" w:sz="0" w:space="0" w:color="auto"/>
                <w:left w:val="none" w:sz="0" w:space="0" w:color="auto"/>
                <w:bottom w:val="none" w:sz="0" w:space="0" w:color="auto"/>
                <w:right w:val="none" w:sz="0" w:space="0" w:color="auto"/>
              </w:divBdr>
            </w:div>
            <w:div w:id="1756196741">
              <w:marLeft w:val="0pt"/>
              <w:marRight w:val="0pt"/>
              <w:marTop w:val="0pt"/>
              <w:marBottom w:val="0pt"/>
              <w:divBdr>
                <w:top w:val="none" w:sz="0" w:space="0" w:color="auto"/>
                <w:left w:val="none" w:sz="0" w:space="0" w:color="auto"/>
                <w:bottom w:val="none" w:sz="0" w:space="0" w:color="auto"/>
                <w:right w:val="none" w:sz="0" w:space="0" w:color="auto"/>
              </w:divBdr>
            </w:div>
            <w:div w:id="1719475125">
              <w:marLeft w:val="0pt"/>
              <w:marRight w:val="0pt"/>
              <w:marTop w:val="0pt"/>
              <w:marBottom w:val="0pt"/>
              <w:divBdr>
                <w:top w:val="none" w:sz="0" w:space="0" w:color="auto"/>
                <w:left w:val="none" w:sz="0" w:space="0" w:color="auto"/>
                <w:bottom w:val="none" w:sz="0" w:space="0" w:color="auto"/>
                <w:right w:val="none" w:sz="0" w:space="0" w:color="auto"/>
              </w:divBdr>
            </w:div>
            <w:div w:id="131295526">
              <w:marLeft w:val="0pt"/>
              <w:marRight w:val="0pt"/>
              <w:marTop w:val="0pt"/>
              <w:marBottom w:val="0pt"/>
              <w:divBdr>
                <w:top w:val="none" w:sz="0" w:space="0" w:color="auto"/>
                <w:left w:val="none" w:sz="0" w:space="0" w:color="auto"/>
                <w:bottom w:val="none" w:sz="0" w:space="0" w:color="auto"/>
                <w:right w:val="none" w:sz="0" w:space="0" w:color="auto"/>
              </w:divBdr>
            </w:div>
            <w:div w:id="198860402">
              <w:marLeft w:val="0pt"/>
              <w:marRight w:val="0pt"/>
              <w:marTop w:val="0pt"/>
              <w:marBottom w:val="0pt"/>
              <w:divBdr>
                <w:top w:val="none" w:sz="0" w:space="0" w:color="auto"/>
                <w:left w:val="none" w:sz="0" w:space="0" w:color="auto"/>
                <w:bottom w:val="none" w:sz="0" w:space="0" w:color="auto"/>
                <w:right w:val="none" w:sz="0" w:space="0" w:color="auto"/>
              </w:divBdr>
            </w:div>
            <w:div w:id="1679231938">
              <w:marLeft w:val="0pt"/>
              <w:marRight w:val="0pt"/>
              <w:marTop w:val="0pt"/>
              <w:marBottom w:val="0pt"/>
              <w:divBdr>
                <w:top w:val="none" w:sz="0" w:space="0" w:color="auto"/>
                <w:left w:val="none" w:sz="0" w:space="0" w:color="auto"/>
                <w:bottom w:val="none" w:sz="0" w:space="0" w:color="auto"/>
                <w:right w:val="none" w:sz="0" w:space="0" w:color="auto"/>
              </w:divBdr>
            </w:div>
            <w:div w:id="464391123">
              <w:marLeft w:val="0pt"/>
              <w:marRight w:val="0pt"/>
              <w:marTop w:val="0pt"/>
              <w:marBottom w:val="0pt"/>
              <w:divBdr>
                <w:top w:val="none" w:sz="0" w:space="0" w:color="auto"/>
                <w:left w:val="none" w:sz="0" w:space="0" w:color="auto"/>
                <w:bottom w:val="none" w:sz="0" w:space="0" w:color="auto"/>
                <w:right w:val="none" w:sz="0" w:space="0" w:color="auto"/>
              </w:divBdr>
            </w:div>
            <w:div w:id="983777590">
              <w:marLeft w:val="0pt"/>
              <w:marRight w:val="0pt"/>
              <w:marTop w:val="0pt"/>
              <w:marBottom w:val="0pt"/>
              <w:divBdr>
                <w:top w:val="none" w:sz="0" w:space="0" w:color="auto"/>
                <w:left w:val="none" w:sz="0" w:space="0" w:color="auto"/>
                <w:bottom w:val="none" w:sz="0" w:space="0" w:color="auto"/>
                <w:right w:val="none" w:sz="0" w:space="0" w:color="auto"/>
              </w:divBdr>
            </w:div>
            <w:div w:id="1412504749">
              <w:marLeft w:val="0pt"/>
              <w:marRight w:val="0pt"/>
              <w:marTop w:val="0pt"/>
              <w:marBottom w:val="0pt"/>
              <w:divBdr>
                <w:top w:val="none" w:sz="0" w:space="0" w:color="auto"/>
                <w:left w:val="none" w:sz="0" w:space="0" w:color="auto"/>
                <w:bottom w:val="none" w:sz="0" w:space="0" w:color="auto"/>
                <w:right w:val="none" w:sz="0" w:space="0" w:color="auto"/>
              </w:divBdr>
            </w:div>
            <w:div w:id="602691295">
              <w:marLeft w:val="0pt"/>
              <w:marRight w:val="0pt"/>
              <w:marTop w:val="0pt"/>
              <w:marBottom w:val="0pt"/>
              <w:divBdr>
                <w:top w:val="none" w:sz="0" w:space="0" w:color="auto"/>
                <w:left w:val="none" w:sz="0" w:space="0" w:color="auto"/>
                <w:bottom w:val="none" w:sz="0" w:space="0" w:color="auto"/>
                <w:right w:val="none" w:sz="0" w:space="0" w:color="auto"/>
              </w:divBdr>
            </w:div>
            <w:div w:id="1335065903">
              <w:marLeft w:val="0pt"/>
              <w:marRight w:val="0pt"/>
              <w:marTop w:val="0pt"/>
              <w:marBottom w:val="0pt"/>
              <w:divBdr>
                <w:top w:val="none" w:sz="0" w:space="0" w:color="auto"/>
                <w:left w:val="none" w:sz="0" w:space="0" w:color="auto"/>
                <w:bottom w:val="none" w:sz="0" w:space="0" w:color="auto"/>
                <w:right w:val="none" w:sz="0" w:space="0" w:color="auto"/>
              </w:divBdr>
            </w:div>
            <w:div w:id="377432116">
              <w:marLeft w:val="0pt"/>
              <w:marRight w:val="0pt"/>
              <w:marTop w:val="0pt"/>
              <w:marBottom w:val="0pt"/>
              <w:divBdr>
                <w:top w:val="none" w:sz="0" w:space="0" w:color="auto"/>
                <w:left w:val="none" w:sz="0" w:space="0" w:color="auto"/>
                <w:bottom w:val="none" w:sz="0" w:space="0" w:color="auto"/>
                <w:right w:val="none" w:sz="0" w:space="0" w:color="auto"/>
              </w:divBdr>
            </w:div>
            <w:div w:id="1824928767">
              <w:marLeft w:val="0pt"/>
              <w:marRight w:val="0pt"/>
              <w:marTop w:val="0pt"/>
              <w:marBottom w:val="0pt"/>
              <w:divBdr>
                <w:top w:val="none" w:sz="0" w:space="0" w:color="auto"/>
                <w:left w:val="none" w:sz="0" w:space="0" w:color="auto"/>
                <w:bottom w:val="none" w:sz="0" w:space="0" w:color="auto"/>
                <w:right w:val="none" w:sz="0" w:space="0" w:color="auto"/>
              </w:divBdr>
            </w:div>
            <w:div w:id="1233850757">
              <w:marLeft w:val="0pt"/>
              <w:marRight w:val="0pt"/>
              <w:marTop w:val="0pt"/>
              <w:marBottom w:val="0pt"/>
              <w:divBdr>
                <w:top w:val="none" w:sz="0" w:space="0" w:color="auto"/>
                <w:left w:val="none" w:sz="0" w:space="0" w:color="auto"/>
                <w:bottom w:val="none" w:sz="0" w:space="0" w:color="auto"/>
                <w:right w:val="none" w:sz="0" w:space="0" w:color="auto"/>
              </w:divBdr>
            </w:div>
            <w:div w:id="746879684">
              <w:marLeft w:val="0pt"/>
              <w:marRight w:val="0pt"/>
              <w:marTop w:val="0pt"/>
              <w:marBottom w:val="0pt"/>
              <w:divBdr>
                <w:top w:val="none" w:sz="0" w:space="0" w:color="auto"/>
                <w:left w:val="none" w:sz="0" w:space="0" w:color="auto"/>
                <w:bottom w:val="none" w:sz="0" w:space="0" w:color="auto"/>
                <w:right w:val="none" w:sz="0" w:space="0" w:color="auto"/>
              </w:divBdr>
            </w:div>
            <w:div w:id="1809517457">
              <w:marLeft w:val="0pt"/>
              <w:marRight w:val="0pt"/>
              <w:marTop w:val="0pt"/>
              <w:marBottom w:val="0pt"/>
              <w:divBdr>
                <w:top w:val="none" w:sz="0" w:space="0" w:color="auto"/>
                <w:left w:val="none" w:sz="0" w:space="0" w:color="auto"/>
                <w:bottom w:val="none" w:sz="0" w:space="0" w:color="auto"/>
                <w:right w:val="none" w:sz="0" w:space="0" w:color="auto"/>
              </w:divBdr>
            </w:div>
            <w:div w:id="1217817373">
              <w:marLeft w:val="0pt"/>
              <w:marRight w:val="0pt"/>
              <w:marTop w:val="0pt"/>
              <w:marBottom w:val="0pt"/>
              <w:divBdr>
                <w:top w:val="none" w:sz="0" w:space="0" w:color="auto"/>
                <w:left w:val="none" w:sz="0" w:space="0" w:color="auto"/>
                <w:bottom w:val="none" w:sz="0" w:space="0" w:color="auto"/>
                <w:right w:val="none" w:sz="0" w:space="0" w:color="auto"/>
              </w:divBdr>
            </w:div>
            <w:div w:id="1518084659">
              <w:marLeft w:val="0pt"/>
              <w:marRight w:val="0pt"/>
              <w:marTop w:val="0pt"/>
              <w:marBottom w:val="0pt"/>
              <w:divBdr>
                <w:top w:val="none" w:sz="0" w:space="0" w:color="auto"/>
                <w:left w:val="none" w:sz="0" w:space="0" w:color="auto"/>
                <w:bottom w:val="none" w:sz="0" w:space="0" w:color="auto"/>
                <w:right w:val="none" w:sz="0" w:space="0" w:color="auto"/>
              </w:divBdr>
            </w:div>
            <w:div w:id="278923507">
              <w:marLeft w:val="0pt"/>
              <w:marRight w:val="0pt"/>
              <w:marTop w:val="0pt"/>
              <w:marBottom w:val="0pt"/>
              <w:divBdr>
                <w:top w:val="none" w:sz="0" w:space="0" w:color="auto"/>
                <w:left w:val="none" w:sz="0" w:space="0" w:color="auto"/>
                <w:bottom w:val="none" w:sz="0" w:space="0" w:color="auto"/>
                <w:right w:val="none" w:sz="0" w:space="0" w:color="auto"/>
              </w:divBdr>
            </w:div>
            <w:div w:id="1261253777">
              <w:marLeft w:val="0pt"/>
              <w:marRight w:val="0pt"/>
              <w:marTop w:val="0pt"/>
              <w:marBottom w:val="0pt"/>
              <w:divBdr>
                <w:top w:val="none" w:sz="0" w:space="0" w:color="auto"/>
                <w:left w:val="none" w:sz="0" w:space="0" w:color="auto"/>
                <w:bottom w:val="none" w:sz="0" w:space="0" w:color="auto"/>
                <w:right w:val="none" w:sz="0" w:space="0" w:color="auto"/>
              </w:divBdr>
            </w:div>
            <w:div w:id="709500991">
              <w:marLeft w:val="0pt"/>
              <w:marRight w:val="0pt"/>
              <w:marTop w:val="0pt"/>
              <w:marBottom w:val="0pt"/>
              <w:divBdr>
                <w:top w:val="none" w:sz="0" w:space="0" w:color="auto"/>
                <w:left w:val="none" w:sz="0" w:space="0" w:color="auto"/>
                <w:bottom w:val="none" w:sz="0" w:space="0" w:color="auto"/>
                <w:right w:val="none" w:sz="0" w:space="0" w:color="auto"/>
              </w:divBdr>
            </w:div>
            <w:div w:id="336660440">
              <w:marLeft w:val="0pt"/>
              <w:marRight w:val="0pt"/>
              <w:marTop w:val="0pt"/>
              <w:marBottom w:val="0pt"/>
              <w:divBdr>
                <w:top w:val="none" w:sz="0" w:space="0" w:color="auto"/>
                <w:left w:val="none" w:sz="0" w:space="0" w:color="auto"/>
                <w:bottom w:val="none" w:sz="0" w:space="0" w:color="auto"/>
                <w:right w:val="none" w:sz="0" w:space="0" w:color="auto"/>
              </w:divBdr>
            </w:div>
            <w:div w:id="1745570883">
              <w:marLeft w:val="0pt"/>
              <w:marRight w:val="0pt"/>
              <w:marTop w:val="0pt"/>
              <w:marBottom w:val="0pt"/>
              <w:divBdr>
                <w:top w:val="none" w:sz="0" w:space="0" w:color="auto"/>
                <w:left w:val="none" w:sz="0" w:space="0" w:color="auto"/>
                <w:bottom w:val="none" w:sz="0" w:space="0" w:color="auto"/>
                <w:right w:val="none" w:sz="0" w:space="0" w:color="auto"/>
              </w:divBdr>
            </w:div>
            <w:div w:id="1238400207">
              <w:marLeft w:val="0pt"/>
              <w:marRight w:val="0pt"/>
              <w:marTop w:val="0pt"/>
              <w:marBottom w:val="0pt"/>
              <w:divBdr>
                <w:top w:val="none" w:sz="0" w:space="0" w:color="auto"/>
                <w:left w:val="none" w:sz="0" w:space="0" w:color="auto"/>
                <w:bottom w:val="none" w:sz="0" w:space="0" w:color="auto"/>
                <w:right w:val="none" w:sz="0" w:space="0" w:color="auto"/>
              </w:divBdr>
            </w:div>
            <w:div w:id="760830182">
              <w:marLeft w:val="0pt"/>
              <w:marRight w:val="0pt"/>
              <w:marTop w:val="0pt"/>
              <w:marBottom w:val="0pt"/>
              <w:divBdr>
                <w:top w:val="none" w:sz="0" w:space="0" w:color="auto"/>
                <w:left w:val="none" w:sz="0" w:space="0" w:color="auto"/>
                <w:bottom w:val="none" w:sz="0" w:space="0" w:color="auto"/>
                <w:right w:val="none" w:sz="0" w:space="0" w:color="auto"/>
              </w:divBdr>
            </w:div>
            <w:div w:id="551648963">
              <w:marLeft w:val="0pt"/>
              <w:marRight w:val="0pt"/>
              <w:marTop w:val="0pt"/>
              <w:marBottom w:val="0pt"/>
              <w:divBdr>
                <w:top w:val="none" w:sz="0" w:space="0" w:color="auto"/>
                <w:left w:val="none" w:sz="0" w:space="0" w:color="auto"/>
                <w:bottom w:val="none" w:sz="0" w:space="0" w:color="auto"/>
                <w:right w:val="none" w:sz="0" w:space="0" w:color="auto"/>
              </w:divBdr>
            </w:div>
            <w:div w:id="803694259">
              <w:marLeft w:val="0pt"/>
              <w:marRight w:val="0pt"/>
              <w:marTop w:val="0pt"/>
              <w:marBottom w:val="0pt"/>
              <w:divBdr>
                <w:top w:val="none" w:sz="0" w:space="0" w:color="auto"/>
                <w:left w:val="none" w:sz="0" w:space="0" w:color="auto"/>
                <w:bottom w:val="none" w:sz="0" w:space="0" w:color="auto"/>
                <w:right w:val="none" w:sz="0" w:space="0" w:color="auto"/>
              </w:divBdr>
            </w:div>
            <w:div w:id="128322160">
              <w:marLeft w:val="0pt"/>
              <w:marRight w:val="0pt"/>
              <w:marTop w:val="0pt"/>
              <w:marBottom w:val="0pt"/>
              <w:divBdr>
                <w:top w:val="none" w:sz="0" w:space="0" w:color="auto"/>
                <w:left w:val="none" w:sz="0" w:space="0" w:color="auto"/>
                <w:bottom w:val="none" w:sz="0" w:space="0" w:color="auto"/>
                <w:right w:val="none" w:sz="0" w:space="0" w:color="auto"/>
              </w:divBdr>
            </w:div>
            <w:div w:id="202239003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828642839">
      <w:bodyDiv w:val="1"/>
      <w:marLeft w:val="0pt"/>
      <w:marRight w:val="0pt"/>
      <w:marTop w:val="0pt"/>
      <w:marBottom w:val="0pt"/>
      <w:divBdr>
        <w:top w:val="none" w:sz="0" w:space="0" w:color="auto"/>
        <w:left w:val="none" w:sz="0" w:space="0" w:color="auto"/>
        <w:bottom w:val="none" w:sz="0" w:space="0" w:color="auto"/>
        <w:right w:val="none" w:sz="0" w:space="0" w:color="auto"/>
      </w:divBdr>
    </w:div>
    <w:div w:id="848910540">
      <w:bodyDiv w:val="1"/>
      <w:marLeft w:val="0pt"/>
      <w:marRight w:val="0pt"/>
      <w:marTop w:val="0pt"/>
      <w:marBottom w:val="0pt"/>
      <w:divBdr>
        <w:top w:val="none" w:sz="0" w:space="0" w:color="auto"/>
        <w:left w:val="none" w:sz="0" w:space="0" w:color="auto"/>
        <w:bottom w:val="none" w:sz="0" w:space="0" w:color="auto"/>
        <w:right w:val="none" w:sz="0" w:space="0" w:color="auto"/>
      </w:divBdr>
    </w:div>
    <w:div w:id="855577147">
      <w:bodyDiv w:val="1"/>
      <w:marLeft w:val="0pt"/>
      <w:marRight w:val="0pt"/>
      <w:marTop w:val="0pt"/>
      <w:marBottom w:val="0pt"/>
      <w:divBdr>
        <w:top w:val="none" w:sz="0" w:space="0" w:color="auto"/>
        <w:left w:val="none" w:sz="0" w:space="0" w:color="auto"/>
        <w:bottom w:val="none" w:sz="0" w:space="0" w:color="auto"/>
        <w:right w:val="none" w:sz="0" w:space="0" w:color="auto"/>
      </w:divBdr>
    </w:div>
    <w:div w:id="879243992">
      <w:bodyDiv w:val="1"/>
      <w:marLeft w:val="0pt"/>
      <w:marRight w:val="0pt"/>
      <w:marTop w:val="0pt"/>
      <w:marBottom w:val="0pt"/>
      <w:divBdr>
        <w:top w:val="none" w:sz="0" w:space="0" w:color="auto"/>
        <w:left w:val="none" w:sz="0" w:space="0" w:color="auto"/>
        <w:bottom w:val="none" w:sz="0" w:space="0" w:color="auto"/>
        <w:right w:val="none" w:sz="0" w:space="0" w:color="auto"/>
      </w:divBdr>
    </w:div>
    <w:div w:id="909147514">
      <w:bodyDiv w:val="1"/>
      <w:marLeft w:val="0pt"/>
      <w:marRight w:val="0pt"/>
      <w:marTop w:val="0pt"/>
      <w:marBottom w:val="0pt"/>
      <w:divBdr>
        <w:top w:val="none" w:sz="0" w:space="0" w:color="auto"/>
        <w:left w:val="none" w:sz="0" w:space="0" w:color="auto"/>
        <w:bottom w:val="none" w:sz="0" w:space="0" w:color="auto"/>
        <w:right w:val="none" w:sz="0" w:space="0" w:color="auto"/>
      </w:divBdr>
    </w:div>
    <w:div w:id="95112900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6214295">
          <w:marLeft w:val="0pt"/>
          <w:marRight w:val="0pt"/>
          <w:marTop w:val="0pt"/>
          <w:marBottom w:val="0pt"/>
          <w:divBdr>
            <w:top w:val="none" w:sz="0" w:space="0" w:color="auto"/>
            <w:left w:val="none" w:sz="0" w:space="0" w:color="auto"/>
            <w:bottom w:val="none" w:sz="0" w:space="0" w:color="auto"/>
            <w:right w:val="none" w:sz="0" w:space="0" w:color="auto"/>
          </w:divBdr>
        </w:div>
        <w:div w:id="748574107">
          <w:marLeft w:val="0pt"/>
          <w:marRight w:val="0pt"/>
          <w:marTop w:val="0pt"/>
          <w:marBottom w:val="24pt"/>
          <w:divBdr>
            <w:top w:val="none" w:sz="0" w:space="0" w:color="auto"/>
            <w:left w:val="none" w:sz="0" w:space="0" w:color="auto"/>
            <w:bottom w:val="none" w:sz="0" w:space="0" w:color="auto"/>
            <w:right w:val="none" w:sz="0" w:space="0" w:color="auto"/>
          </w:divBdr>
        </w:div>
      </w:divsChild>
    </w:div>
    <w:div w:id="95447981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95268297">
          <w:marLeft w:val="0pt"/>
          <w:marRight w:val="0pt"/>
          <w:marTop w:val="0pt"/>
          <w:marBottom w:val="0pt"/>
          <w:divBdr>
            <w:top w:val="none" w:sz="0" w:space="0" w:color="auto"/>
            <w:left w:val="none" w:sz="0" w:space="0" w:color="auto"/>
            <w:bottom w:val="none" w:sz="0" w:space="0" w:color="auto"/>
            <w:right w:val="none" w:sz="0" w:space="0" w:color="auto"/>
          </w:divBdr>
          <w:divsChild>
            <w:div w:id="2093623611">
              <w:marLeft w:val="0pt"/>
              <w:marRight w:val="0pt"/>
              <w:marTop w:val="0pt"/>
              <w:marBottom w:val="0pt"/>
              <w:divBdr>
                <w:top w:val="none" w:sz="0" w:space="0" w:color="auto"/>
                <w:left w:val="none" w:sz="0" w:space="0" w:color="auto"/>
                <w:bottom w:val="none" w:sz="0" w:space="0" w:color="auto"/>
                <w:right w:val="none" w:sz="0" w:space="0" w:color="auto"/>
              </w:divBdr>
            </w:div>
            <w:div w:id="1417361460">
              <w:marLeft w:val="0pt"/>
              <w:marRight w:val="0pt"/>
              <w:marTop w:val="0pt"/>
              <w:marBottom w:val="24pt"/>
              <w:divBdr>
                <w:top w:val="none" w:sz="0" w:space="0" w:color="auto"/>
                <w:left w:val="none" w:sz="0" w:space="0" w:color="auto"/>
                <w:bottom w:val="none" w:sz="0" w:space="0" w:color="auto"/>
                <w:right w:val="none" w:sz="0" w:space="0" w:color="auto"/>
              </w:divBdr>
            </w:div>
          </w:divsChild>
        </w:div>
      </w:divsChild>
    </w:div>
    <w:div w:id="1014384148">
      <w:bodyDiv w:val="1"/>
      <w:marLeft w:val="0pt"/>
      <w:marRight w:val="0pt"/>
      <w:marTop w:val="0pt"/>
      <w:marBottom w:val="0pt"/>
      <w:divBdr>
        <w:top w:val="none" w:sz="0" w:space="0" w:color="auto"/>
        <w:left w:val="none" w:sz="0" w:space="0" w:color="auto"/>
        <w:bottom w:val="none" w:sz="0" w:space="0" w:color="auto"/>
        <w:right w:val="none" w:sz="0" w:space="0" w:color="auto"/>
      </w:divBdr>
    </w:div>
    <w:div w:id="101862874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75538261">
          <w:marLeft w:val="0pt"/>
          <w:marRight w:val="0pt"/>
          <w:marTop w:val="0pt"/>
          <w:marBottom w:val="0pt"/>
          <w:divBdr>
            <w:top w:val="none" w:sz="0" w:space="0" w:color="auto"/>
            <w:left w:val="none" w:sz="0" w:space="0" w:color="auto"/>
            <w:bottom w:val="none" w:sz="0" w:space="0" w:color="auto"/>
            <w:right w:val="none" w:sz="0" w:space="0" w:color="auto"/>
          </w:divBdr>
        </w:div>
        <w:div w:id="877086643">
          <w:marLeft w:val="0pt"/>
          <w:marRight w:val="0pt"/>
          <w:marTop w:val="0pt"/>
          <w:marBottom w:val="24pt"/>
          <w:divBdr>
            <w:top w:val="none" w:sz="0" w:space="0" w:color="auto"/>
            <w:left w:val="none" w:sz="0" w:space="0" w:color="auto"/>
            <w:bottom w:val="none" w:sz="0" w:space="0" w:color="auto"/>
            <w:right w:val="none" w:sz="0" w:space="0" w:color="auto"/>
          </w:divBdr>
        </w:div>
      </w:divsChild>
    </w:div>
    <w:div w:id="111459911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45546816">
          <w:marLeft w:val="0pt"/>
          <w:marRight w:val="0pt"/>
          <w:marTop w:val="0pt"/>
          <w:marBottom w:val="0pt"/>
          <w:divBdr>
            <w:top w:val="none" w:sz="0" w:space="0" w:color="auto"/>
            <w:left w:val="none" w:sz="0" w:space="0" w:color="auto"/>
            <w:bottom w:val="none" w:sz="0" w:space="0" w:color="auto"/>
            <w:right w:val="none" w:sz="0" w:space="0" w:color="auto"/>
          </w:divBdr>
          <w:divsChild>
            <w:div w:id="1811553230">
              <w:marLeft w:val="0pt"/>
              <w:marRight w:val="0pt"/>
              <w:marTop w:val="0pt"/>
              <w:marBottom w:val="0pt"/>
              <w:divBdr>
                <w:top w:val="none" w:sz="0" w:space="0" w:color="auto"/>
                <w:left w:val="none" w:sz="0" w:space="0" w:color="auto"/>
                <w:bottom w:val="none" w:sz="0" w:space="0" w:color="auto"/>
                <w:right w:val="none" w:sz="0" w:space="0" w:color="auto"/>
              </w:divBdr>
            </w:div>
            <w:div w:id="808976393">
              <w:marLeft w:val="0pt"/>
              <w:marRight w:val="0pt"/>
              <w:marTop w:val="0pt"/>
              <w:marBottom w:val="24pt"/>
              <w:divBdr>
                <w:top w:val="none" w:sz="0" w:space="0" w:color="auto"/>
                <w:left w:val="none" w:sz="0" w:space="0" w:color="auto"/>
                <w:bottom w:val="none" w:sz="0" w:space="0" w:color="auto"/>
                <w:right w:val="none" w:sz="0" w:space="0" w:color="auto"/>
              </w:divBdr>
            </w:div>
          </w:divsChild>
        </w:div>
      </w:divsChild>
    </w:div>
    <w:div w:id="1138569699">
      <w:bodyDiv w:val="1"/>
      <w:marLeft w:val="0pt"/>
      <w:marRight w:val="0pt"/>
      <w:marTop w:val="0pt"/>
      <w:marBottom w:val="0pt"/>
      <w:divBdr>
        <w:top w:val="none" w:sz="0" w:space="0" w:color="auto"/>
        <w:left w:val="none" w:sz="0" w:space="0" w:color="auto"/>
        <w:bottom w:val="none" w:sz="0" w:space="0" w:color="auto"/>
        <w:right w:val="none" w:sz="0" w:space="0" w:color="auto"/>
      </w:divBdr>
    </w:div>
    <w:div w:id="115850073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51437670">
          <w:marLeft w:val="0pt"/>
          <w:marRight w:val="0pt"/>
          <w:marTop w:val="0pt"/>
          <w:marBottom w:val="0pt"/>
          <w:divBdr>
            <w:top w:val="none" w:sz="0" w:space="0" w:color="auto"/>
            <w:left w:val="none" w:sz="0" w:space="0" w:color="auto"/>
            <w:bottom w:val="none" w:sz="0" w:space="0" w:color="auto"/>
            <w:right w:val="none" w:sz="0" w:space="0" w:color="auto"/>
          </w:divBdr>
          <w:divsChild>
            <w:div w:id="337655859">
              <w:marLeft w:val="0pt"/>
              <w:marRight w:val="0pt"/>
              <w:marTop w:val="0pt"/>
              <w:marBottom w:val="0pt"/>
              <w:divBdr>
                <w:top w:val="none" w:sz="0" w:space="0" w:color="auto"/>
                <w:left w:val="none" w:sz="0" w:space="0" w:color="auto"/>
                <w:bottom w:val="none" w:sz="0" w:space="0" w:color="auto"/>
                <w:right w:val="none" w:sz="0" w:space="0" w:color="auto"/>
              </w:divBdr>
            </w:div>
            <w:div w:id="102656413">
              <w:marLeft w:val="0pt"/>
              <w:marRight w:val="0pt"/>
              <w:marTop w:val="0pt"/>
              <w:marBottom w:val="0pt"/>
              <w:divBdr>
                <w:top w:val="none" w:sz="0" w:space="0" w:color="auto"/>
                <w:left w:val="none" w:sz="0" w:space="0" w:color="auto"/>
                <w:bottom w:val="none" w:sz="0" w:space="0" w:color="auto"/>
                <w:right w:val="none" w:sz="0" w:space="0" w:color="auto"/>
              </w:divBdr>
            </w:div>
            <w:div w:id="1383942796">
              <w:marLeft w:val="0pt"/>
              <w:marRight w:val="0pt"/>
              <w:marTop w:val="0pt"/>
              <w:marBottom w:val="0pt"/>
              <w:divBdr>
                <w:top w:val="none" w:sz="0" w:space="0" w:color="auto"/>
                <w:left w:val="none" w:sz="0" w:space="0" w:color="auto"/>
                <w:bottom w:val="none" w:sz="0" w:space="0" w:color="auto"/>
                <w:right w:val="none" w:sz="0" w:space="0" w:color="auto"/>
              </w:divBdr>
            </w:div>
            <w:div w:id="50275149">
              <w:marLeft w:val="0pt"/>
              <w:marRight w:val="0pt"/>
              <w:marTop w:val="0pt"/>
              <w:marBottom w:val="0pt"/>
              <w:divBdr>
                <w:top w:val="none" w:sz="0" w:space="0" w:color="auto"/>
                <w:left w:val="none" w:sz="0" w:space="0" w:color="auto"/>
                <w:bottom w:val="none" w:sz="0" w:space="0" w:color="auto"/>
                <w:right w:val="none" w:sz="0" w:space="0" w:color="auto"/>
              </w:divBdr>
            </w:div>
            <w:div w:id="1335255474">
              <w:marLeft w:val="0pt"/>
              <w:marRight w:val="0pt"/>
              <w:marTop w:val="0pt"/>
              <w:marBottom w:val="0pt"/>
              <w:divBdr>
                <w:top w:val="none" w:sz="0" w:space="0" w:color="auto"/>
                <w:left w:val="none" w:sz="0" w:space="0" w:color="auto"/>
                <w:bottom w:val="none" w:sz="0" w:space="0" w:color="auto"/>
                <w:right w:val="none" w:sz="0" w:space="0" w:color="auto"/>
              </w:divBdr>
            </w:div>
            <w:div w:id="330183232">
              <w:marLeft w:val="0pt"/>
              <w:marRight w:val="0pt"/>
              <w:marTop w:val="0pt"/>
              <w:marBottom w:val="0pt"/>
              <w:divBdr>
                <w:top w:val="none" w:sz="0" w:space="0" w:color="auto"/>
                <w:left w:val="none" w:sz="0" w:space="0" w:color="auto"/>
                <w:bottom w:val="none" w:sz="0" w:space="0" w:color="auto"/>
                <w:right w:val="none" w:sz="0" w:space="0" w:color="auto"/>
              </w:divBdr>
            </w:div>
            <w:div w:id="1642224775">
              <w:marLeft w:val="0pt"/>
              <w:marRight w:val="0pt"/>
              <w:marTop w:val="0pt"/>
              <w:marBottom w:val="0pt"/>
              <w:divBdr>
                <w:top w:val="none" w:sz="0" w:space="0" w:color="auto"/>
                <w:left w:val="none" w:sz="0" w:space="0" w:color="auto"/>
                <w:bottom w:val="none" w:sz="0" w:space="0" w:color="auto"/>
                <w:right w:val="none" w:sz="0" w:space="0" w:color="auto"/>
              </w:divBdr>
            </w:div>
            <w:div w:id="1310937605">
              <w:marLeft w:val="0pt"/>
              <w:marRight w:val="0pt"/>
              <w:marTop w:val="0pt"/>
              <w:marBottom w:val="0pt"/>
              <w:divBdr>
                <w:top w:val="none" w:sz="0" w:space="0" w:color="auto"/>
                <w:left w:val="none" w:sz="0" w:space="0" w:color="auto"/>
                <w:bottom w:val="none" w:sz="0" w:space="0" w:color="auto"/>
                <w:right w:val="none" w:sz="0" w:space="0" w:color="auto"/>
              </w:divBdr>
            </w:div>
            <w:div w:id="910122209">
              <w:marLeft w:val="0pt"/>
              <w:marRight w:val="0pt"/>
              <w:marTop w:val="0pt"/>
              <w:marBottom w:val="0pt"/>
              <w:divBdr>
                <w:top w:val="none" w:sz="0" w:space="0" w:color="auto"/>
                <w:left w:val="none" w:sz="0" w:space="0" w:color="auto"/>
                <w:bottom w:val="none" w:sz="0" w:space="0" w:color="auto"/>
                <w:right w:val="none" w:sz="0" w:space="0" w:color="auto"/>
              </w:divBdr>
            </w:div>
            <w:div w:id="887913846">
              <w:marLeft w:val="0pt"/>
              <w:marRight w:val="0pt"/>
              <w:marTop w:val="0pt"/>
              <w:marBottom w:val="0pt"/>
              <w:divBdr>
                <w:top w:val="none" w:sz="0" w:space="0" w:color="auto"/>
                <w:left w:val="none" w:sz="0" w:space="0" w:color="auto"/>
                <w:bottom w:val="none" w:sz="0" w:space="0" w:color="auto"/>
                <w:right w:val="none" w:sz="0" w:space="0" w:color="auto"/>
              </w:divBdr>
            </w:div>
            <w:div w:id="939140896">
              <w:marLeft w:val="0pt"/>
              <w:marRight w:val="0pt"/>
              <w:marTop w:val="0pt"/>
              <w:marBottom w:val="0pt"/>
              <w:divBdr>
                <w:top w:val="none" w:sz="0" w:space="0" w:color="auto"/>
                <w:left w:val="none" w:sz="0" w:space="0" w:color="auto"/>
                <w:bottom w:val="none" w:sz="0" w:space="0" w:color="auto"/>
                <w:right w:val="none" w:sz="0" w:space="0" w:color="auto"/>
              </w:divBdr>
            </w:div>
            <w:div w:id="388385888">
              <w:marLeft w:val="0pt"/>
              <w:marRight w:val="0pt"/>
              <w:marTop w:val="0pt"/>
              <w:marBottom w:val="0pt"/>
              <w:divBdr>
                <w:top w:val="none" w:sz="0" w:space="0" w:color="auto"/>
                <w:left w:val="none" w:sz="0" w:space="0" w:color="auto"/>
                <w:bottom w:val="none" w:sz="0" w:space="0" w:color="auto"/>
                <w:right w:val="none" w:sz="0" w:space="0" w:color="auto"/>
              </w:divBdr>
            </w:div>
            <w:div w:id="740836375">
              <w:marLeft w:val="0pt"/>
              <w:marRight w:val="0pt"/>
              <w:marTop w:val="0pt"/>
              <w:marBottom w:val="0pt"/>
              <w:divBdr>
                <w:top w:val="none" w:sz="0" w:space="0" w:color="auto"/>
                <w:left w:val="none" w:sz="0" w:space="0" w:color="auto"/>
                <w:bottom w:val="none" w:sz="0" w:space="0" w:color="auto"/>
                <w:right w:val="none" w:sz="0" w:space="0" w:color="auto"/>
              </w:divBdr>
            </w:div>
            <w:div w:id="888344232">
              <w:marLeft w:val="0pt"/>
              <w:marRight w:val="0pt"/>
              <w:marTop w:val="0pt"/>
              <w:marBottom w:val="0pt"/>
              <w:divBdr>
                <w:top w:val="none" w:sz="0" w:space="0" w:color="auto"/>
                <w:left w:val="none" w:sz="0" w:space="0" w:color="auto"/>
                <w:bottom w:val="none" w:sz="0" w:space="0" w:color="auto"/>
                <w:right w:val="none" w:sz="0" w:space="0" w:color="auto"/>
              </w:divBdr>
            </w:div>
            <w:div w:id="1100636273">
              <w:marLeft w:val="0pt"/>
              <w:marRight w:val="0pt"/>
              <w:marTop w:val="0pt"/>
              <w:marBottom w:val="0pt"/>
              <w:divBdr>
                <w:top w:val="none" w:sz="0" w:space="0" w:color="auto"/>
                <w:left w:val="none" w:sz="0" w:space="0" w:color="auto"/>
                <w:bottom w:val="none" w:sz="0" w:space="0" w:color="auto"/>
                <w:right w:val="none" w:sz="0" w:space="0" w:color="auto"/>
              </w:divBdr>
            </w:div>
            <w:div w:id="1651248752">
              <w:marLeft w:val="0pt"/>
              <w:marRight w:val="0pt"/>
              <w:marTop w:val="0pt"/>
              <w:marBottom w:val="0pt"/>
              <w:divBdr>
                <w:top w:val="none" w:sz="0" w:space="0" w:color="auto"/>
                <w:left w:val="none" w:sz="0" w:space="0" w:color="auto"/>
                <w:bottom w:val="none" w:sz="0" w:space="0" w:color="auto"/>
                <w:right w:val="none" w:sz="0" w:space="0" w:color="auto"/>
              </w:divBdr>
            </w:div>
            <w:div w:id="1815953029">
              <w:marLeft w:val="0pt"/>
              <w:marRight w:val="0pt"/>
              <w:marTop w:val="0pt"/>
              <w:marBottom w:val="0pt"/>
              <w:divBdr>
                <w:top w:val="none" w:sz="0" w:space="0" w:color="auto"/>
                <w:left w:val="none" w:sz="0" w:space="0" w:color="auto"/>
                <w:bottom w:val="none" w:sz="0" w:space="0" w:color="auto"/>
                <w:right w:val="none" w:sz="0" w:space="0" w:color="auto"/>
              </w:divBdr>
            </w:div>
            <w:div w:id="257446086">
              <w:marLeft w:val="0pt"/>
              <w:marRight w:val="0pt"/>
              <w:marTop w:val="0pt"/>
              <w:marBottom w:val="0pt"/>
              <w:divBdr>
                <w:top w:val="none" w:sz="0" w:space="0" w:color="auto"/>
                <w:left w:val="none" w:sz="0" w:space="0" w:color="auto"/>
                <w:bottom w:val="none" w:sz="0" w:space="0" w:color="auto"/>
                <w:right w:val="none" w:sz="0" w:space="0" w:color="auto"/>
              </w:divBdr>
            </w:div>
            <w:div w:id="1539706940">
              <w:marLeft w:val="0pt"/>
              <w:marRight w:val="0pt"/>
              <w:marTop w:val="0pt"/>
              <w:marBottom w:val="0pt"/>
              <w:divBdr>
                <w:top w:val="none" w:sz="0" w:space="0" w:color="auto"/>
                <w:left w:val="none" w:sz="0" w:space="0" w:color="auto"/>
                <w:bottom w:val="none" w:sz="0" w:space="0" w:color="auto"/>
                <w:right w:val="none" w:sz="0" w:space="0" w:color="auto"/>
              </w:divBdr>
            </w:div>
            <w:div w:id="1724060743">
              <w:marLeft w:val="0pt"/>
              <w:marRight w:val="0pt"/>
              <w:marTop w:val="0pt"/>
              <w:marBottom w:val="0pt"/>
              <w:divBdr>
                <w:top w:val="none" w:sz="0" w:space="0" w:color="auto"/>
                <w:left w:val="none" w:sz="0" w:space="0" w:color="auto"/>
                <w:bottom w:val="none" w:sz="0" w:space="0" w:color="auto"/>
                <w:right w:val="none" w:sz="0" w:space="0" w:color="auto"/>
              </w:divBdr>
            </w:div>
            <w:div w:id="1891064725">
              <w:marLeft w:val="0pt"/>
              <w:marRight w:val="0pt"/>
              <w:marTop w:val="0pt"/>
              <w:marBottom w:val="0pt"/>
              <w:divBdr>
                <w:top w:val="none" w:sz="0" w:space="0" w:color="auto"/>
                <w:left w:val="none" w:sz="0" w:space="0" w:color="auto"/>
                <w:bottom w:val="none" w:sz="0" w:space="0" w:color="auto"/>
                <w:right w:val="none" w:sz="0" w:space="0" w:color="auto"/>
              </w:divBdr>
            </w:div>
            <w:div w:id="346055533">
              <w:marLeft w:val="0pt"/>
              <w:marRight w:val="0pt"/>
              <w:marTop w:val="0pt"/>
              <w:marBottom w:val="0pt"/>
              <w:divBdr>
                <w:top w:val="none" w:sz="0" w:space="0" w:color="auto"/>
                <w:left w:val="none" w:sz="0" w:space="0" w:color="auto"/>
                <w:bottom w:val="none" w:sz="0" w:space="0" w:color="auto"/>
                <w:right w:val="none" w:sz="0" w:space="0" w:color="auto"/>
              </w:divBdr>
            </w:div>
            <w:div w:id="2113815336">
              <w:marLeft w:val="0pt"/>
              <w:marRight w:val="0pt"/>
              <w:marTop w:val="0pt"/>
              <w:marBottom w:val="0pt"/>
              <w:divBdr>
                <w:top w:val="none" w:sz="0" w:space="0" w:color="auto"/>
                <w:left w:val="none" w:sz="0" w:space="0" w:color="auto"/>
                <w:bottom w:val="none" w:sz="0" w:space="0" w:color="auto"/>
                <w:right w:val="none" w:sz="0" w:space="0" w:color="auto"/>
              </w:divBdr>
            </w:div>
            <w:div w:id="1607342846">
              <w:marLeft w:val="0pt"/>
              <w:marRight w:val="0pt"/>
              <w:marTop w:val="0pt"/>
              <w:marBottom w:val="0pt"/>
              <w:divBdr>
                <w:top w:val="none" w:sz="0" w:space="0" w:color="auto"/>
                <w:left w:val="none" w:sz="0" w:space="0" w:color="auto"/>
                <w:bottom w:val="none" w:sz="0" w:space="0" w:color="auto"/>
                <w:right w:val="none" w:sz="0" w:space="0" w:color="auto"/>
              </w:divBdr>
            </w:div>
            <w:div w:id="432941013">
              <w:marLeft w:val="0pt"/>
              <w:marRight w:val="0pt"/>
              <w:marTop w:val="0pt"/>
              <w:marBottom w:val="0pt"/>
              <w:divBdr>
                <w:top w:val="none" w:sz="0" w:space="0" w:color="auto"/>
                <w:left w:val="none" w:sz="0" w:space="0" w:color="auto"/>
                <w:bottom w:val="none" w:sz="0" w:space="0" w:color="auto"/>
                <w:right w:val="none" w:sz="0" w:space="0" w:color="auto"/>
              </w:divBdr>
            </w:div>
            <w:div w:id="740711623">
              <w:marLeft w:val="0pt"/>
              <w:marRight w:val="0pt"/>
              <w:marTop w:val="0pt"/>
              <w:marBottom w:val="0pt"/>
              <w:divBdr>
                <w:top w:val="none" w:sz="0" w:space="0" w:color="auto"/>
                <w:left w:val="none" w:sz="0" w:space="0" w:color="auto"/>
                <w:bottom w:val="none" w:sz="0" w:space="0" w:color="auto"/>
                <w:right w:val="none" w:sz="0" w:space="0" w:color="auto"/>
              </w:divBdr>
            </w:div>
            <w:div w:id="1667631487">
              <w:marLeft w:val="0pt"/>
              <w:marRight w:val="0pt"/>
              <w:marTop w:val="0pt"/>
              <w:marBottom w:val="0pt"/>
              <w:divBdr>
                <w:top w:val="none" w:sz="0" w:space="0" w:color="auto"/>
                <w:left w:val="none" w:sz="0" w:space="0" w:color="auto"/>
                <w:bottom w:val="none" w:sz="0" w:space="0" w:color="auto"/>
                <w:right w:val="none" w:sz="0" w:space="0" w:color="auto"/>
              </w:divBdr>
            </w:div>
            <w:div w:id="1467234217">
              <w:marLeft w:val="0pt"/>
              <w:marRight w:val="0pt"/>
              <w:marTop w:val="0pt"/>
              <w:marBottom w:val="0pt"/>
              <w:divBdr>
                <w:top w:val="none" w:sz="0" w:space="0" w:color="auto"/>
                <w:left w:val="none" w:sz="0" w:space="0" w:color="auto"/>
                <w:bottom w:val="none" w:sz="0" w:space="0" w:color="auto"/>
                <w:right w:val="none" w:sz="0" w:space="0" w:color="auto"/>
              </w:divBdr>
            </w:div>
            <w:div w:id="1679578464">
              <w:marLeft w:val="0pt"/>
              <w:marRight w:val="0pt"/>
              <w:marTop w:val="0pt"/>
              <w:marBottom w:val="0pt"/>
              <w:divBdr>
                <w:top w:val="none" w:sz="0" w:space="0" w:color="auto"/>
                <w:left w:val="none" w:sz="0" w:space="0" w:color="auto"/>
                <w:bottom w:val="none" w:sz="0" w:space="0" w:color="auto"/>
                <w:right w:val="none" w:sz="0" w:space="0" w:color="auto"/>
              </w:divBdr>
            </w:div>
            <w:div w:id="1738014837">
              <w:marLeft w:val="0pt"/>
              <w:marRight w:val="0pt"/>
              <w:marTop w:val="0pt"/>
              <w:marBottom w:val="0pt"/>
              <w:divBdr>
                <w:top w:val="none" w:sz="0" w:space="0" w:color="auto"/>
                <w:left w:val="none" w:sz="0" w:space="0" w:color="auto"/>
                <w:bottom w:val="none" w:sz="0" w:space="0" w:color="auto"/>
                <w:right w:val="none" w:sz="0" w:space="0" w:color="auto"/>
              </w:divBdr>
            </w:div>
            <w:div w:id="162941674">
              <w:marLeft w:val="0pt"/>
              <w:marRight w:val="0pt"/>
              <w:marTop w:val="0pt"/>
              <w:marBottom w:val="0pt"/>
              <w:divBdr>
                <w:top w:val="none" w:sz="0" w:space="0" w:color="auto"/>
                <w:left w:val="none" w:sz="0" w:space="0" w:color="auto"/>
                <w:bottom w:val="none" w:sz="0" w:space="0" w:color="auto"/>
                <w:right w:val="none" w:sz="0" w:space="0" w:color="auto"/>
              </w:divBdr>
            </w:div>
            <w:div w:id="168064076">
              <w:marLeft w:val="0pt"/>
              <w:marRight w:val="0pt"/>
              <w:marTop w:val="0pt"/>
              <w:marBottom w:val="0pt"/>
              <w:divBdr>
                <w:top w:val="none" w:sz="0" w:space="0" w:color="auto"/>
                <w:left w:val="none" w:sz="0" w:space="0" w:color="auto"/>
                <w:bottom w:val="none" w:sz="0" w:space="0" w:color="auto"/>
                <w:right w:val="none" w:sz="0" w:space="0" w:color="auto"/>
              </w:divBdr>
            </w:div>
            <w:div w:id="896940527">
              <w:marLeft w:val="0pt"/>
              <w:marRight w:val="0pt"/>
              <w:marTop w:val="0pt"/>
              <w:marBottom w:val="0pt"/>
              <w:divBdr>
                <w:top w:val="none" w:sz="0" w:space="0" w:color="auto"/>
                <w:left w:val="none" w:sz="0" w:space="0" w:color="auto"/>
                <w:bottom w:val="none" w:sz="0" w:space="0" w:color="auto"/>
                <w:right w:val="none" w:sz="0" w:space="0" w:color="auto"/>
              </w:divBdr>
            </w:div>
            <w:div w:id="572395482">
              <w:marLeft w:val="0pt"/>
              <w:marRight w:val="0pt"/>
              <w:marTop w:val="0pt"/>
              <w:marBottom w:val="0pt"/>
              <w:divBdr>
                <w:top w:val="none" w:sz="0" w:space="0" w:color="auto"/>
                <w:left w:val="none" w:sz="0" w:space="0" w:color="auto"/>
                <w:bottom w:val="none" w:sz="0" w:space="0" w:color="auto"/>
                <w:right w:val="none" w:sz="0" w:space="0" w:color="auto"/>
              </w:divBdr>
            </w:div>
            <w:div w:id="552428168">
              <w:marLeft w:val="0pt"/>
              <w:marRight w:val="0pt"/>
              <w:marTop w:val="0pt"/>
              <w:marBottom w:val="0pt"/>
              <w:divBdr>
                <w:top w:val="none" w:sz="0" w:space="0" w:color="auto"/>
                <w:left w:val="none" w:sz="0" w:space="0" w:color="auto"/>
                <w:bottom w:val="none" w:sz="0" w:space="0" w:color="auto"/>
                <w:right w:val="none" w:sz="0" w:space="0" w:color="auto"/>
              </w:divBdr>
            </w:div>
            <w:div w:id="822550236">
              <w:marLeft w:val="0pt"/>
              <w:marRight w:val="0pt"/>
              <w:marTop w:val="0pt"/>
              <w:marBottom w:val="0pt"/>
              <w:divBdr>
                <w:top w:val="none" w:sz="0" w:space="0" w:color="auto"/>
                <w:left w:val="none" w:sz="0" w:space="0" w:color="auto"/>
                <w:bottom w:val="none" w:sz="0" w:space="0" w:color="auto"/>
                <w:right w:val="none" w:sz="0" w:space="0" w:color="auto"/>
              </w:divBdr>
            </w:div>
            <w:div w:id="1943411972">
              <w:marLeft w:val="0pt"/>
              <w:marRight w:val="0pt"/>
              <w:marTop w:val="0pt"/>
              <w:marBottom w:val="0pt"/>
              <w:divBdr>
                <w:top w:val="none" w:sz="0" w:space="0" w:color="auto"/>
                <w:left w:val="none" w:sz="0" w:space="0" w:color="auto"/>
                <w:bottom w:val="none" w:sz="0" w:space="0" w:color="auto"/>
                <w:right w:val="none" w:sz="0" w:space="0" w:color="auto"/>
              </w:divBdr>
            </w:div>
            <w:div w:id="753210772">
              <w:marLeft w:val="0pt"/>
              <w:marRight w:val="0pt"/>
              <w:marTop w:val="0pt"/>
              <w:marBottom w:val="0pt"/>
              <w:divBdr>
                <w:top w:val="none" w:sz="0" w:space="0" w:color="auto"/>
                <w:left w:val="none" w:sz="0" w:space="0" w:color="auto"/>
                <w:bottom w:val="none" w:sz="0" w:space="0" w:color="auto"/>
                <w:right w:val="none" w:sz="0" w:space="0" w:color="auto"/>
              </w:divBdr>
            </w:div>
            <w:div w:id="1295989133">
              <w:marLeft w:val="0pt"/>
              <w:marRight w:val="0pt"/>
              <w:marTop w:val="0pt"/>
              <w:marBottom w:val="0pt"/>
              <w:divBdr>
                <w:top w:val="none" w:sz="0" w:space="0" w:color="auto"/>
                <w:left w:val="none" w:sz="0" w:space="0" w:color="auto"/>
                <w:bottom w:val="none" w:sz="0" w:space="0" w:color="auto"/>
                <w:right w:val="none" w:sz="0" w:space="0" w:color="auto"/>
              </w:divBdr>
            </w:div>
            <w:div w:id="1691561718">
              <w:marLeft w:val="0pt"/>
              <w:marRight w:val="0pt"/>
              <w:marTop w:val="0pt"/>
              <w:marBottom w:val="0pt"/>
              <w:divBdr>
                <w:top w:val="none" w:sz="0" w:space="0" w:color="auto"/>
                <w:left w:val="none" w:sz="0" w:space="0" w:color="auto"/>
                <w:bottom w:val="none" w:sz="0" w:space="0" w:color="auto"/>
                <w:right w:val="none" w:sz="0" w:space="0" w:color="auto"/>
              </w:divBdr>
            </w:div>
            <w:div w:id="851844550">
              <w:marLeft w:val="0pt"/>
              <w:marRight w:val="0pt"/>
              <w:marTop w:val="0pt"/>
              <w:marBottom w:val="0pt"/>
              <w:divBdr>
                <w:top w:val="none" w:sz="0" w:space="0" w:color="auto"/>
                <w:left w:val="none" w:sz="0" w:space="0" w:color="auto"/>
                <w:bottom w:val="none" w:sz="0" w:space="0" w:color="auto"/>
                <w:right w:val="none" w:sz="0" w:space="0" w:color="auto"/>
              </w:divBdr>
            </w:div>
            <w:div w:id="1414428634">
              <w:marLeft w:val="0pt"/>
              <w:marRight w:val="0pt"/>
              <w:marTop w:val="0pt"/>
              <w:marBottom w:val="0pt"/>
              <w:divBdr>
                <w:top w:val="none" w:sz="0" w:space="0" w:color="auto"/>
                <w:left w:val="none" w:sz="0" w:space="0" w:color="auto"/>
                <w:bottom w:val="none" w:sz="0" w:space="0" w:color="auto"/>
                <w:right w:val="none" w:sz="0" w:space="0" w:color="auto"/>
              </w:divBdr>
            </w:div>
            <w:div w:id="577832695">
              <w:marLeft w:val="0pt"/>
              <w:marRight w:val="0pt"/>
              <w:marTop w:val="0pt"/>
              <w:marBottom w:val="0pt"/>
              <w:divBdr>
                <w:top w:val="none" w:sz="0" w:space="0" w:color="auto"/>
                <w:left w:val="none" w:sz="0" w:space="0" w:color="auto"/>
                <w:bottom w:val="none" w:sz="0" w:space="0" w:color="auto"/>
                <w:right w:val="none" w:sz="0" w:space="0" w:color="auto"/>
              </w:divBdr>
            </w:div>
            <w:div w:id="1311594333">
              <w:marLeft w:val="0pt"/>
              <w:marRight w:val="0pt"/>
              <w:marTop w:val="0pt"/>
              <w:marBottom w:val="0pt"/>
              <w:divBdr>
                <w:top w:val="none" w:sz="0" w:space="0" w:color="auto"/>
                <w:left w:val="none" w:sz="0" w:space="0" w:color="auto"/>
                <w:bottom w:val="none" w:sz="0" w:space="0" w:color="auto"/>
                <w:right w:val="none" w:sz="0" w:space="0" w:color="auto"/>
              </w:divBdr>
            </w:div>
            <w:div w:id="801733962">
              <w:marLeft w:val="0pt"/>
              <w:marRight w:val="0pt"/>
              <w:marTop w:val="0pt"/>
              <w:marBottom w:val="0pt"/>
              <w:divBdr>
                <w:top w:val="none" w:sz="0" w:space="0" w:color="auto"/>
                <w:left w:val="none" w:sz="0" w:space="0" w:color="auto"/>
                <w:bottom w:val="none" w:sz="0" w:space="0" w:color="auto"/>
                <w:right w:val="none" w:sz="0" w:space="0" w:color="auto"/>
              </w:divBdr>
            </w:div>
            <w:div w:id="907693233">
              <w:marLeft w:val="0pt"/>
              <w:marRight w:val="0pt"/>
              <w:marTop w:val="0pt"/>
              <w:marBottom w:val="0pt"/>
              <w:divBdr>
                <w:top w:val="none" w:sz="0" w:space="0" w:color="auto"/>
                <w:left w:val="none" w:sz="0" w:space="0" w:color="auto"/>
                <w:bottom w:val="none" w:sz="0" w:space="0" w:color="auto"/>
                <w:right w:val="none" w:sz="0" w:space="0" w:color="auto"/>
              </w:divBdr>
            </w:div>
            <w:div w:id="1262645874">
              <w:marLeft w:val="0pt"/>
              <w:marRight w:val="0pt"/>
              <w:marTop w:val="0pt"/>
              <w:marBottom w:val="0pt"/>
              <w:divBdr>
                <w:top w:val="none" w:sz="0" w:space="0" w:color="auto"/>
                <w:left w:val="none" w:sz="0" w:space="0" w:color="auto"/>
                <w:bottom w:val="none" w:sz="0" w:space="0" w:color="auto"/>
                <w:right w:val="none" w:sz="0" w:space="0" w:color="auto"/>
              </w:divBdr>
            </w:div>
            <w:div w:id="660351096">
              <w:marLeft w:val="0pt"/>
              <w:marRight w:val="0pt"/>
              <w:marTop w:val="0pt"/>
              <w:marBottom w:val="0pt"/>
              <w:divBdr>
                <w:top w:val="none" w:sz="0" w:space="0" w:color="auto"/>
                <w:left w:val="none" w:sz="0" w:space="0" w:color="auto"/>
                <w:bottom w:val="none" w:sz="0" w:space="0" w:color="auto"/>
                <w:right w:val="none" w:sz="0" w:space="0" w:color="auto"/>
              </w:divBdr>
            </w:div>
            <w:div w:id="97604723">
              <w:marLeft w:val="0pt"/>
              <w:marRight w:val="0pt"/>
              <w:marTop w:val="0pt"/>
              <w:marBottom w:val="0pt"/>
              <w:divBdr>
                <w:top w:val="none" w:sz="0" w:space="0" w:color="auto"/>
                <w:left w:val="none" w:sz="0" w:space="0" w:color="auto"/>
                <w:bottom w:val="none" w:sz="0" w:space="0" w:color="auto"/>
                <w:right w:val="none" w:sz="0" w:space="0" w:color="auto"/>
              </w:divBdr>
            </w:div>
            <w:div w:id="1622297618">
              <w:marLeft w:val="0pt"/>
              <w:marRight w:val="0pt"/>
              <w:marTop w:val="0pt"/>
              <w:marBottom w:val="0pt"/>
              <w:divBdr>
                <w:top w:val="none" w:sz="0" w:space="0" w:color="auto"/>
                <w:left w:val="none" w:sz="0" w:space="0" w:color="auto"/>
                <w:bottom w:val="none" w:sz="0" w:space="0" w:color="auto"/>
                <w:right w:val="none" w:sz="0" w:space="0" w:color="auto"/>
              </w:divBdr>
            </w:div>
            <w:div w:id="2033527403">
              <w:marLeft w:val="0pt"/>
              <w:marRight w:val="0pt"/>
              <w:marTop w:val="0pt"/>
              <w:marBottom w:val="0pt"/>
              <w:divBdr>
                <w:top w:val="none" w:sz="0" w:space="0" w:color="auto"/>
                <w:left w:val="none" w:sz="0" w:space="0" w:color="auto"/>
                <w:bottom w:val="none" w:sz="0" w:space="0" w:color="auto"/>
                <w:right w:val="none" w:sz="0" w:space="0" w:color="auto"/>
              </w:divBdr>
            </w:div>
            <w:div w:id="1619069361">
              <w:marLeft w:val="0pt"/>
              <w:marRight w:val="0pt"/>
              <w:marTop w:val="0pt"/>
              <w:marBottom w:val="0pt"/>
              <w:divBdr>
                <w:top w:val="none" w:sz="0" w:space="0" w:color="auto"/>
                <w:left w:val="none" w:sz="0" w:space="0" w:color="auto"/>
                <w:bottom w:val="none" w:sz="0" w:space="0" w:color="auto"/>
                <w:right w:val="none" w:sz="0" w:space="0" w:color="auto"/>
              </w:divBdr>
            </w:div>
            <w:div w:id="1214535653">
              <w:marLeft w:val="0pt"/>
              <w:marRight w:val="0pt"/>
              <w:marTop w:val="0pt"/>
              <w:marBottom w:val="0pt"/>
              <w:divBdr>
                <w:top w:val="none" w:sz="0" w:space="0" w:color="auto"/>
                <w:left w:val="none" w:sz="0" w:space="0" w:color="auto"/>
                <w:bottom w:val="none" w:sz="0" w:space="0" w:color="auto"/>
                <w:right w:val="none" w:sz="0" w:space="0" w:color="auto"/>
              </w:divBdr>
            </w:div>
            <w:div w:id="53310271">
              <w:marLeft w:val="0pt"/>
              <w:marRight w:val="0pt"/>
              <w:marTop w:val="0pt"/>
              <w:marBottom w:val="0pt"/>
              <w:divBdr>
                <w:top w:val="none" w:sz="0" w:space="0" w:color="auto"/>
                <w:left w:val="none" w:sz="0" w:space="0" w:color="auto"/>
                <w:bottom w:val="none" w:sz="0" w:space="0" w:color="auto"/>
                <w:right w:val="none" w:sz="0" w:space="0" w:color="auto"/>
              </w:divBdr>
            </w:div>
            <w:div w:id="1388794855">
              <w:marLeft w:val="0pt"/>
              <w:marRight w:val="0pt"/>
              <w:marTop w:val="0pt"/>
              <w:marBottom w:val="0pt"/>
              <w:divBdr>
                <w:top w:val="none" w:sz="0" w:space="0" w:color="auto"/>
                <w:left w:val="none" w:sz="0" w:space="0" w:color="auto"/>
                <w:bottom w:val="none" w:sz="0" w:space="0" w:color="auto"/>
                <w:right w:val="none" w:sz="0" w:space="0" w:color="auto"/>
              </w:divBdr>
            </w:div>
            <w:div w:id="1406491088">
              <w:marLeft w:val="0pt"/>
              <w:marRight w:val="0pt"/>
              <w:marTop w:val="0pt"/>
              <w:marBottom w:val="0pt"/>
              <w:divBdr>
                <w:top w:val="none" w:sz="0" w:space="0" w:color="auto"/>
                <w:left w:val="none" w:sz="0" w:space="0" w:color="auto"/>
                <w:bottom w:val="none" w:sz="0" w:space="0" w:color="auto"/>
                <w:right w:val="none" w:sz="0" w:space="0" w:color="auto"/>
              </w:divBdr>
            </w:div>
            <w:div w:id="886993514">
              <w:marLeft w:val="0pt"/>
              <w:marRight w:val="0pt"/>
              <w:marTop w:val="0pt"/>
              <w:marBottom w:val="0pt"/>
              <w:divBdr>
                <w:top w:val="none" w:sz="0" w:space="0" w:color="auto"/>
                <w:left w:val="none" w:sz="0" w:space="0" w:color="auto"/>
                <w:bottom w:val="none" w:sz="0" w:space="0" w:color="auto"/>
                <w:right w:val="none" w:sz="0" w:space="0" w:color="auto"/>
              </w:divBdr>
            </w:div>
            <w:div w:id="1786539437">
              <w:marLeft w:val="0pt"/>
              <w:marRight w:val="0pt"/>
              <w:marTop w:val="0pt"/>
              <w:marBottom w:val="0pt"/>
              <w:divBdr>
                <w:top w:val="none" w:sz="0" w:space="0" w:color="auto"/>
                <w:left w:val="none" w:sz="0" w:space="0" w:color="auto"/>
                <w:bottom w:val="none" w:sz="0" w:space="0" w:color="auto"/>
                <w:right w:val="none" w:sz="0" w:space="0" w:color="auto"/>
              </w:divBdr>
            </w:div>
            <w:div w:id="575671236">
              <w:marLeft w:val="0pt"/>
              <w:marRight w:val="0pt"/>
              <w:marTop w:val="0pt"/>
              <w:marBottom w:val="0pt"/>
              <w:divBdr>
                <w:top w:val="none" w:sz="0" w:space="0" w:color="auto"/>
                <w:left w:val="none" w:sz="0" w:space="0" w:color="auto"/>
                <w:bottom w:val="none" w:sz="0" w:space="0" w:color="auto"/>
                <w:right w:val="none" w:sz="0" w:space="0" w:color="auto"/>
              </w:divBdr>
            </w:div>
            <w:div w:id="1567102662">
              <w:marLeft w:val="0pt"/>
              <w:marRight w:val="0pt"/>
              <w:marTop w:val="0pt"/>
              <w:marBottom w:val="0pt"/>
              <w:divBdr>
                <w:top w:val="none" w:sz="0" w:space="0" w:color="auto"/>
                <w:left w:val="none" w:sz="0" w:space="0" w:color="auto"/>
                <w:bottom w:val="none" w:sz="0" w:space="0" w:color="auto"/>
                <w:right w:val="none" w:sz="0" w:space="0" w:color="auto"/>
              </w:divBdr>
            </w:div>
            <w:div w:id="1193569372">
              <w:marLeft w:val="0pt"/>
              <w:marRight w:val="0pt"/>
              <w:marTop w:val="0pt"/>
              <w:marBottom w:val="0pt"/>
              <w:divBdr>
                <w:top w:val="none" w:sz="0" w:space="0" w:color="auto"/>
                <w:left w:val="none" w:sz="0" w:space="0" w:color="auto"/>
                <w:bottom w:val="none" w:sz="0" w:space="0" w:color="auto"/>
                <w:right w:val="none" w:sz="0" w:space="0" w:color="auto"/>
              </w:divBdr>
            </w:div>
            <w:div w:id="877739131">
              <w:marLeft w:val="0pt"/>
              <w:marRight w:val="0pt"/>
              <w:marTop w:val="0pt"/>
              <w:marBottom w:val="0pt"/>
              <w:divBdr>
                <w:top w:val="none" w:sz="0" w:space="0" w:color="auto"/>
                <w:left w:val="none" w:sz="0" w:space="0" w:color="auto"/>
                <w:bottom w:val="none" w:sz="0" w:space="0" w:color="auto"/>
                <w:right w:val="none" w:sz="0" w:space="0" w:color="auto"/>
              </w:divBdr>
            </w:div>
            <w:div w:id="1446268853">
              <w:marLeft w:val="0pt"/>
              <w:marRight w:val="0pt"/>
              <w:marTop w:val="0pt"/>
              <w:marBottom w:val="0pt"/>
              <w:divBdr>
                <w:top w:val="none" w:sz="0" w:space="0" w:color="auto"/>
                <w:left w:val="none" w:sz="0" w:space="0" w:color="auto"/>
                <w:bottom w:val="none" w:sz="0" w:space="0" w:color="auto"/>
                <w:right w:val="none" w:sz="0" w:space="0" w:color="auto"/>
              </w:divBdr>
            </w:div>
            <w:div w:id="1616522774">
              <w:marLeft w:val="0pt"/>
              <w:marRight w:val="0pt"/>
              <w:marTop w:val="0pt"/>
              <w:marBottom w:val="0pt"/>
              <w:divBdr>
                <w:top w:val="none" w:sz="0" w:space="0" w:color="auto"/>
                <w:left w:val="none" w:sz="0" w:space="0" w:color="auto"/>
                <w:bottom w:val="none" w:sz="0" w:space="0" w:color="auto"/>
                <w:right w:val="none" w:sz="0" w:space="0" w:color="auto"/>
              </w:divBdr>
            </w:div>
            <w:div w:id="82456203">
              <w:marLeft w:val="0pt"/>
              <w:marRight w:val="0pt"/>
              <w:marTop w:val="0pt"/>
              <w:marBottom w:val="0pt"/>
              <w:divBdr>
                <w:top w:val="none" w:sz="0" w:space="0" w:color="auto"/>
                <w:left w:val="none" w:sz="0" w:space="0" w:color="auto"/>
                <w:bottom w:val="none" w:sz="0" w:space="0" w:color="auto"/>
                <w:right w:val="none" w:sz="0" w:space="0" w:color="auto"/>
              </w:divBdr>
            </w:div>
            <w:div w:id="668027058">
              <w:marLeft w:val="0pt"/>
              <w:marRight w:val="0pt"/>
              <w:marTop w:val="0pt"/>
              <w:marBottom w:val="0pt"/>
              <w:divBdr>
                <w:top w:val="none" w:sz="0" w:space="0" w:color="auto"/>
                <w:left w:val="none" w:sz="0" w:space="0" w:color="auto"/>
                <w:bottom w:val="none" w:sz="0" w:space="0" w:color="auto"/>
                <w:right w:val="none" w:sz="0" w:space="0" w:color="auto"/>
              </w:divBdr>
            </w:div>
            <w:div w:id="1869489155">
              <w:marLeft w:val="0pt"/>
              <w:marRight w:val="0pt"/>
              <w:marTop w:val="0pt"/>
              <w:marBottom w:val="0pt"/>
              <w:divBdr>
                <w:top w:val="none" w:sz="0" w:space="0" w:color="auto"/>
                <w:left w:val="none" w:sz="0" w:space="0" w:color="auto"/>
                <w:bottom w:val="none" w:sz="0" w:space="0" w:color="auto"/>
                <w:right w:val="none" w:sz="0" w:space="0" w:color="auto"/>
              </w:divBdr>
            </w:div>
            <w:div w:id="653877874">
              <w:marLeft w:val="0pt"/>
              <w:marRight w:val="0pt"/>
              <w:marTop w:val="0pt"/>
              <w:marBottom w:val="0pt"/>
              <w:divBdr>
                <w:top w:val="none" w:sz="0" w:space="0" w:color="auto"/>
                <w:left w:val="none" w:sz="0" w:space="0" w:color="auto"/>
                <w:bottom w:val="none" w:sz="0" w:space="0" w:color="auto"/>
                <w:right w:val="none" w:sz="0" w:space="0" w:color="auto"/>
              </w:divBdr>
            </w:div>
            <w:div w:id="1548443968">
              <w:marLeft w:val="0pt"/>
              <w:marRight w:val="0pt"/>
              <w:marTop w:val="0pt"/>
              <w:marBottom w:val="0pt"/>
              <w:divBdr>
                <w:top w:val="none" w:sz="0" w:space="0" w:color="auto"/>
                <w:left w:val="none" w:sz="0" w:space="0" w:color="auto"/>
                <w:bottom w:val="none" w:sz="0" w:space="0" w:color="auto"/>
                <w:right w:val="none" w:sz="0" w:space="0" w:color="auto"/>
              </w:divBdr>
            </w:div>
            <w:div w:id="2103866489">
              <w:marLeft w:val="0pt"/>
              <w:marRight w:val="0pt"/>
              <w:marTop w:val="0pt"/>
              <w:marBottom w:val="0pt"/>
              <w:divBdr>
                <w:top w:val="none" w:sz="0" w:space="0" w:color="auto"/>
                <w:left w:val="none" w:sz="0" w:space="0" w:color="auto"/>
                <w:bottom w:val="none" w:sz="0" w:space="0" w:color="auto"/>
                <w:right w:val="none" w:sz="0" w:space="0" w:color="auto"/>
              </w:divBdr>
            </w:div>
            <w:div w:id="1611158127">
              <w:marLeft w:val="0pt"/>
              <w:marRight w:val="0pt"/>
              <w:marTop w:val="0pt"/>
              <w:marBottom w:val="0pt"/>
              <w:divBdr>
                <w:top w:val="none" w:sz="0" w:space="0" w:color="auto"/>
                <w:left w:val="none" w:sz="0" w:space="0" w:color="auto"/>
                <w:bottom w:val="none" w:sz="0" w:space="0" w:color="auto"/>
                <w:right w:val="none" w:sz="0" w:space="0" w:color="auto"/>
              </w:divBdr>
            </w:div>
            <w:div w:id="426735372">
              <w:marLeft w:val="0pt"/>
              <w:marRight w:val="0pt"/>
              <w:marTop w:val="0pt"/>
              <w:marBottom w:val="0pt"/>
              <w:divBdr>
                <w:top w:val="none" w:sz="0" w:space="0" w:color="auto"/>
                <w:left w:val="none" w:sz="0" w:space="0" w:color="auto"/>
                <w:bottom w:val="none" w:sz="0" w:space="0" w:color="auto"/>
                <w:right w:val="none" w:sz="0" w:space="0" w:color="auto"/>
              </w:divBdr>
            </w:div>
            <w:div w:id="1099564435">
              <w:marLeft w:val="0pt"/>
              <w:marRight w:val="0pt"/>
              <w:marTop w:val="0pt"/>
              <w:marBottom w:val="0pt"/>
              <w:divBdr>
                <w:top w:val="none" w:sz="0" w:space="0" w:color="auto"/>
                <w:left w:val="none" w:sz="0" w:space="0" w:color="auto"/>
                <w:bottom w:val="none" w:sz="0" w:space="0" w:color="auto"/>
                <w:right w:val="none" w:sz="0" w:space="0" w:color="auto"/>
              </w:divBdr>
            </w:div>
            <w:div w:id="1691682662">
              <w:marLeft w:val="0pt"/>
              <w:marRight w:val="0pt"/>
              <w:marTop w:val="0pt"/>
              <w:marBottom w:val="0pt"/>
              <w:divBdr>
                <w:top w:val="none" w:sz="0" w:space="0" w:color="auto"/>
                <w:left w:val="none" w:sz="0" w:space="0" w:color="auto"/>
                <w:bottom w:val="none" w:sz="0" w:space="0" w:color="auto"/>
                <w:right w:val="none" w:sz="0" w:space="0" w:color="auto"/>
              </w:divBdr>
            </w:div>
            <w:div w:id="1616329004">
              <w:marLeft w:val="0pt"/>
              <w:marRight w:val="0pt"/>
              <w:marTop w:val="0pt"/>
              <w:marBottom w:val="0pt"/>
              <w:divBdr>
                <w:top w:val="none" w:sz="0" w:space="0" w:color="auto"/>
                <w:left w:val="none" w:sz="0" w:space="0" w:color="auto"/>
                <w:bottom w:val="none" w:sz="0" w:space="0" w:color="auto"/>
                <w:right w:val="none" w:sz="0" w:space="0" w:color="auto"/>
              </w:divBdr>
            </w:div>
            <w:div w:id="1672947173">
              <w:marLeft w:val="0pt"/>
              <w:marRight w:val="0pt"/>
              <w:marTop w:val="0pt"/>
              <w:marBottom w:val="0pt"/>
              <w:divBdr>
                <w:top w:val="none" w:sz="0" w:space="0" w:color="auto"/>
                <w:left w:val="none" w:sz="0" w:space="0" w:color="auto"/>
                <w:bottom w:val="none" w:sz="0" w:space="0" w:color="auto"/>
                <w:right w:val="none" w:sz="0" w:space="0" w:color="auto"/>
              </w:divBdr>
            </w:div>
            <w:div w:id="1511333581">
              <w:marLeft w:val="0pt"/>
              <w:marRight w:val="0pt"/>
              <w:marTop w:val="0pt"/>
              <w:marBottom w:val="0pt"/>
              <w:divBdr>
                <w:top w:val="none" w:sz="0" w:space="0" w:color="auto"/>
                <w:left w:val="none" w:sz="0" w:space="0" w:color="auto"/>
                <w:bottom w:val="none" w:sz="0" w:space="0" w:color="auto"/>
                <w:right w:val="none" w:sz="0" w:space="0" w:color="auto"/>
              </w:divBdr>
            </w:div>
            <w:div w:id="857620230">
              <w:marLeft w:val="0pt"/>
              <w:marRight w:val="0pt"/>
              <w:marTop w:val="0pt"/>
              <w:marBottom w:val="0pt"/>
              <w:divBdr>
                <w:top w:val="none" w:sz="0" w:space="0" w:color="auto"/>
                <w:left w:val="none" w:sz="0" w:space="0" w:color="auto"/>
                <w:bottom w:val="none" w:sz="0" w:space="0" w:color="auto"/>
                <w:right w:val="none" w:sz="0" w:space="0" w:color="auto"/>
              </w:divBdr>
            </w:div>
            <w:div w:id="1370834148">
              <w:marLeft w:val="0pt"/>
              <w:marRight w:val="0pt"/>
              <w:marTop w:val="0pt"/>
              <w:marBottom w:val="0pt"/>
              <w:divBdr>
                <w:top w:val="none" w:sz="0" w:space="0" w:color="auto"/>
                <w:left w:val="none" w:sz="0" w:space="0" w:color="auto"/>
                <w:bottom w:val="none" w:sz="0" w:space="0" w:color="auto"/>
                <w:right w:val="none" w:sz="0" w:space="0" w:color="auto"/>
              </w:divBdr>
            </w:div>
            <w:div w:id="121926528">
              <w:marLeft w:val="0pt"/>
              <w:marRight w:val="0pt"/>
              <w:marTop w:val="0pt"/>
              <w:marBottom w:val="0pt"/>
              <w:divBdr>
                <w:top w:val="none" w:sz="0" w:space="0" w:color="auto"/>
                <w:left w:val="none" w:sz="0" w:space="0" w:color="auto"/>
                <w:bottom w:val="none" w:sz="0" w:space="0" w:color="auto"/>
                <w:right w:val="none" w:sz="0" w:space="0" w:color="auto"/>
              </w:divBdr>
            </w:div>
            <w:div w:id="572812347">
              <w:marLeft w:val="0pt"/>
              <w:marRight w:val="0pt"/>
              <w:marTop w:val="0pt"/>
              <w:marBottom w:val="0pt"/>
              <w:divBdr>
                <w:top w:val="none" w:sz="0" w:space="0" w:color="auto"/>
                <w:left w:val="none" w:sz="0" w:space="0" w:color="auto"/>
                <w:bottom w:val="none" w:sz="0" w:space="0" w:color="auto"/>
                <w:right w:val="none" w:sz="0" w:space="0" w:color="auto"/>
              </w:divBdr>
            </w:div>
            <w:div w:id="1112214087">
              <w:marLeft w:val="0pt"/>
              <w:marRight w:val="0pt"/>
              <w:marTop w:val="0pt"/>
              <w:marBottom w:val="0pt"/>
              <w:divBdr>
                <w:top w:val="none" w:sz="0" w:space="0" w:color="auto"/>
                <w:left w:val="none" w:sz="0" w:space="0" w:color="auto"/>
                <w:bottom w:val="none" w:sz="0" w:space="0" w:color="auto"/>
                <w:right w:val="none" w:sz="0" w:space="0" w:color="auto"/>
              </w:divBdr>
            </w:div>
            <w:div w:id="1108355879">
              <w:marLeft w:val="0pt"/>
              <w:marRight w:val="0pt"/>
              <w:marTop w:val="0pt"/>
              <w:marBottom w:val="0pt"/>
              <w:divBdr>
                <w:top w:val="none" w:sz="0" w:space="0" w:color="auto"/>
                <w:left w:val="none" w:sz="0" w:space="0" w:color="auto"/>
                <w:bottom w:val="none" w:sz="0" w:space="0" w:color="auto"/>
                <w:right w:val="none" w:sz="0" w:space="0" w:color="auto"/>
              </w:divBdr>
            </w:div>
            <w:div w:id="2072381970">
              <w:marLeft w:val="0pt"/>
              <w:marRight w:val="0pt"/>
              <w:marTop w:val="0pt"/>
              <w:marBottom w:val="0pt"/>
              <w:divBdr>
                <w:top w:val="none" w:sz="0" w:space="0" w:color="auto"/>
                <w:left w:val="none" w:sz="0" w:space="0" w:color="auto"/>
                <w:bottom w:val="none" w:sz="0" w:space="0" w:color="auto"/>
                <w:right w:val="none" w:sz="0" w:space="0" w:color="auto"/>
              </w:divBdr>
            </w:div>
            <w:div w:id="1595898469">
              <w:marLeft w:val="0pt"/>
              <w:marRight w:val="0pt"/>
              <w:marTop w:val="0pt"/>
              <w:marBottom w:val="0pt"/>
              <w:divBdr>
                <w:top w:val="none" w:sz="0" w:space="0" w:color="auto"/>
                <w:left w:val="none" w:sz="0" w:space="0" w:color="auto"/>
                <w:bottom w:val="none" w:sz="0" w:space="0" w:color="auto"/>
                <w:right w:val="none" w:sz="0" w:space="0" w:color="auto"/>
              </w:divBdr>
            </w:div>
            <w:div w:id="541404745">
              <w:marLeft w:val="0pt"/>
              <w:marRight w:val="0pt"/>
              <w:marTop w:val="0pt"/>
              <w:marBottom w:val="0pt"/>
              <w:divBdr>
                <w:top w:val="none" w:sz="0" w:space="0" w:color="auto"/>
                <w:left w:val="none" w:sz="0" w:space="0" w:color="auto"/>
                <w:bottom w:val="none" w:sz="0" w:space="0" w:color="auto"/>
                <w:right w:val="none" w:sz="0" w:space="0" w:color="auto"/>
              </w:divBdr>
            </w:div>
            <w:div w:id="1041906411">
              <w:marLeft w:val="0pt"/>
              <w:marRight w:val="0pt"/>
              <w:marTop w:val="0pt"/>
              <w:marBottom w:val="0pt"/>
              <w:divBdr>
                <w:top w:val="none" w:sz="0" w:space="0" w:color="auto"/>
                <w:left w:val="none" w:sz="0" w:space="0" w:color="auto"/>
                <w:bottom w:val="none" w:sz="0" w:space="0" w:color="auto"/>
                <w:right w:val="none" w:sz="0" w:space="0" w:color="auto"/>
              </w:divBdr>
            </w:div>
            <w:div w:id="1886259408">
              <w:marLeft w:val="0pt"/>
              <w:marRight w:val="0pt"/>
              <w:marTop w:val="0pt"/>
              <w:marBottom w:val="0pt"/>
              <w:divBdr>
                <w:top w:val="none" w:sz="0" w:space="0" w:color="auto"/>
                <w:left w:val="none" w:sz="0" w:space="0" w:color="auto"/>
                <w:bottom w:val="none" w:sz="0" w:space="0" w:color="auto"/>
                <w:right w:val="none" w:sz="0" w:space="0" w:color="auto"/>
              </w:divBdr>
            </w:div>
            <w:div w:id="825635750">
              <w:marLeft w:val="0pt"/>
              <w:marRight w:val="0pt"/>
              <w:marTop w:val="0pt"/>
              <w:marBottom w:val="0pt"/>
              <w:divBdr>
                <w:top w:val="none" w:sz="0" w:space="0" w:color="auto"/>
                <w:left w:val="none" w:sz="0" w:space="0" w:color="auto"/>
                <w:bottom w:val="none" w:sz="0" w:space="0" w:color="auto"/>
                <w:right w:val="none" w:sz="0" w:space="0" w:color="auto"/>
              </w:divBdr>
            </w:div>
            <w:div w:id="192233384">
              <w:marLeft w:val="0pt"/>
              <w:marRight w:val="0pt"/>
              <w:marTop w:val="0pt"/>
              <w:marBottom w:val="0pt"/>
              <w:divBdr>
                <w:top w:val="none" w:sz="0" w:space="0" w:color="auto"/>
                <w:left w:val="none" w:sz="0" w:space="0" w:color="auto"/>
                <w:bottom w:val="none" w:sz="0" w:space="0" w:color="auto"/>
                <w:right w:val="none" w:sz="0" w:space="0" w:color="auto"/>
              </w:divBdr>
            </w:div>
            <w:div w:id="873689493">
              <w:marLeft w:val="0pt"/>
              <w:marRight w:val="0pt"/>
              <w:marTop w:val="0pt"/>
              <w:marBottom w:val="0pt"/>
              <w:divBdr>
                <w:top w:val="none" w:sz="0" w:space="0" w:color="auto"/>
                <w:left w:val="none" w:sz="0" w:space="0" w:color="auto"/>
                <w:bottom w:val="none" w:sz="0" w:space="0" w:color="auto"/>
                <w:right w:val="none" w:sz="0" w:space="0" w:color="auto"/>
              </w:divBdr>
            </w:div>
            <w:div w:id="237443452">
              <w:marLeft w:val="0pt"/>
              <w:marRight w:val="0pt"/>
              <w:marTop w:val="0pt"/>
              <w:marBottom w:val="0pt"/>
              <w:divBdr>
                <w:top w:val="none" w:sz="0" w:space="0" w:color="auto"/>
                <w:left w:val="none" w:sz="0" w:space="0" w:color="auto"/>
                <w:bottom w:val="none" w:sz="0" w:space="0" w:color="auto"/>
                <w:right w:val="none" w:sz="0" w:space="0" w:color="auto"/>
              </w:divBdr>
            </w:div>
            <w:div w:id="886989397">
              <w:marLeft w:val="0pt"/>
              <w:marRight w:val="0pt"/>
              <w:marTop w:val="0pt"/>
              <w:marBottom w:val="0pt"/>
              <w:divBdr>
                <w:top w:val="none" w:sz="0" w:space="0" w:color="auto"/>
                <w:left w:val="none" w:sz="0" w:space="0" w:color="auto"/>
                <w:bottom w:val="none" w:sz="0" w:space="0" w:color="auto"/>
                <w:right w:val="none" w:sz="0" w:space="0" w:color="auto"/>
              </w:divBdr>
            </w:div>
            <w:div w:id="1827823930">
              <w:marLeft w:val="0pt"/>
              <w:marRight w:val="0pt"/>
              <w:marTop w:val="0pt"/>
              <w:marBottom w:val="0pt"/>
              <w:divBdr>
                <w:top w:val="none" w:sz="0" w:space="0" w:color="auto"/>
                <w:left w:val="none" w:sz="0" w:space="0" w:color="auto"/>
                <w:bottom w:val="none" w:sz="0" w:space="0" w:color="auto"/>
                <w:right w:val="none" w:sz="0" w:space="0" w:color="auto"/>
              </w:divBdr>
            </w:div>
            <w:div w:id="60137992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5908049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45915943">
          <w:marLeft w:val="0pt"/>
          <w:marRight w:val="0pt"/>
          <w:marTop w:val="0pt"/>
          <w:marBottom w:val="0pt"/>
          <w:divBdr>
            <w:top w:val="none" w:sz="0" w:space="0" w:color="auto"/>
            <w:left w:val="none" w:sz="0" w:space="0" w:color="auto"/>
            <w:bottom w:val="none" w:sz="0" w:space="0" w:color="auto"/>
            <w:right w:val="none" w:sz="0" w:space="0" w:color="auto"/>
          </w:divBdr>
          <w:divsChild>
            <w:div w:id="777137062">
              <w:marLeft w:val="0pt"/>
              <w:marRight w:val="0pt"/>
              <w:marTop w:val="0pt"/>
              <w:marBottom w:val="0pt"/>
              <w:divBdr>
                <w:top w:val="none" w:sz="0" w:space="0" w:color="auto"/>
                <w:left w:val="none" w:sz="0" w:space="0" w:color="auto"/>
                <w:bottom w:val="none" w:sz="0" w:space="0" w:color="auto"/>
                <w:right w:val="none" w:sz="0" w:space="0" w:color="auto"/>
              </w:divBdr>
            </w:div>
            <w:div w:id="626818347">
              <w:marLeft w:val="0pt"/>
              <w:marRight w:val="0pt"/>
              <w:marTop w:val="0pt"/>
              <w:marBottom w:val="0pt"/>
              <w:divBdr>
                <w:top w:val="none" w:sz="0" w:space="0" w:color="auto"/>
                <w:left w:val="none" w:sz="0" w:space="0" w:color="auto"/>
                <w:bottom w:val="none" w:sz="0" w:space="0" w:color="auto"/>
                <w:right w:val="none" w:sz="0" w:space="0" w:color="auto"/>
              </w:divBdr>
            </w:div>
            <w:div w:id="275986639">
              <w:marLeft w:val="0pt"/>
              <w:marRight w:val="0pt"/>
              <w:marTop w:val="0pt"/>
              <w:marBottom w:val="0pt"/>
              <w:divBdr>
                <w:top w:val="none" w:sz="0" w:space="0" w:color="auto"/>
                <w:left w:val="none" w:sz="0" w:space="0" w:color="auto"/>
                <w:bottom w:val="none" w:sz="0" w:space="0" w:color="auto"/>
                <w:right w:val="none" w:sz="0" w:space="0" w:color="auto"/>
              </w:divBdr>
            </w:div>
            <w:div w:id="1924949326">
              <w:marLeft w:val="0pt"/>
              <w:marRight w:val="0pt"/>
              <w:marTop w:val="0pt"/>
              <w:marBottom w:val="0pt"/>
              <w:divBdr>
                <w:top w:val="none" w:sz="0" w:space="0" w:color="auto"/>
                <w:left w:val="none" w:sz="0" w:space="0" w:color="auto"/>
                <w:bottom w:val="none" w:sz="0" w:space="0" w:color="auto"/>
                <w:right w:val="none" w:sz="0" w:space="0" w:color="auto"/>
              </w:divBdr>
            </w:div>
            <w:div w:id="103889926">
              <w:marLeft w:val="0pt"/>
              <w:marRight w:val="0pt"/>
              <w:marTop w:val="0pt"/>
              <w:marBottom w:val="0pt"/>
              <w:divBdr>
                <w:top w:val="none" w:sz="0" w:space="0" w:color="auto"/>
                <w:left w:val="none" w:sz="0" w:space="0" w:color="auto"/>
                <w:bottom w:val="none" w:sz="0" w:space="0" w:color="auto"/>
                <w:right w:val="none" w:sz="0" w:space="0" w:color="auto"/>
              </w:divBdr>
            </w:div>
            <w:div w:id="1065377702">
              <w:marLeft w:val="0pt"/>
              <w:marRight w:val="0pt"/>
              <w:marTop w:val="0pt"/>
              <w:marBottom w:val="0pt"/>
              <w:divBdr>
                <w:top w:val="none" w:sz="0" w:space="0" w:color="auto"/>
                <w:left w:val="none" w:sz="0" w:space="0" w:color="auto"/>
                <w:bottom w:val="none" w:sz="0" w:space="0" w:color="auto"/>
                <w:right w:val="none" w:sz="0" w:space="0" w:color="auto"/>
              </w:divBdr>
            </w:div>
            <w:div w:id="253906000">
              <w:marLeft w:val="0pt"/>
              <w:marRight w:val="0pt"/>
              <w:marTop w:val="0pt"/>
              <w:marBottom w:val="0pt"/>
              <w:divBdr>
                <w:top w:val="none" w:sz="0" w:space="0" w:color="auto"/>
                <w:left w:val="none" w:sz="0" w:space="0" w:color="auto"/>
                <w:bottom w:val="none" w:sz="0" w:space="0" w:color="auto"/>
                <w:right w:val="none" w:sz="0" w:space="0" w:color="auto"/>
              </w:divBdr>
            </w:div>
            <w:div w:id="718167383">
              <w:marLeft w:val="0pt"/>
              <w:marRight w:val="0pt"/>
              <w:marTop w:val="0pt"/>
              <w:marBottom w:val="0pt"/>
              <w:divBdr>
                <w:top w:val="none" w:sz="0" w:space="0" w:color="auto"/>
                <w:left w:val="none" w:sz="0" w:space="0" w:color="auto"/>
                <w:bottom w:val="none" w:sz="0" w:space="0" w:color="auto"/>
                <w:right w:val="none" w:sz="0" w:space="0" w:color="auto"/>
              </w:divBdr>
            </w:div>
            <w:div w:id="1778258595">
              <w:marLeft w:val="0pt"/>
              <w:marRight w:val="0pt"/>
              <w:marTop w:val="0pt"/>
              <w:marBottom w:val="0pt"/>
              <w:divBdr>
                <w:top w:val="none" w:sz="0" w:space="0" w:color="auto"/>
                <w:left w:val="none" w:sz="0" w:space="0" w:color="auto"/>
                <w:bottom w:val="none" w:sz="0" w:space="0" w:color="auto"/>
                <w:right w:val="none" w:sz="0" w:space="0" w:color="auto"/>
              </w:divBdr>
            </w:div>
            <w:div w:id="379137734">
              <w:marLeft w:val="0pt"/>
              <w:marRight w:val="0pt"/>
              <w:marTop w:val="0pt"/>
              <w:marBottom w:val="0pt"/>
              <w:divBdr>
                <w:top w:val="none" w:sz="0" w:space="0" w:color="auto"/>
                <w:left w:val="none" w:sz="0" w:space="0" w:color="auto"/>
                <w:bottom w:val="none" w:sz="0" w:space="0" w:color="auto"/>
                <w:right w:val="none" w:sz="0" w:space="0" w:color="auto"/>
              </w:divBdr>
            </w:div>
            <w:div w:id="2050491048">
              <w:marLeft w:val="0pt"/>
              <w:marRight w:val="0pt"/>
              <w:marTop w:val="0pt"/>
              <w:marBottom w:val="0pt"/>
              <w:divBdr>
                <w:top w:val="none" w:sz="0" w:space="0" w:color="auto"/>
                <w:left w:val="none" w:sz="0" w:space="0" w:color="auto"/>
                <w:bottom w:val="none" w:sz="0" w:space="0" w:color="auto"/>
                <w:right w:val="none" w:sz="0" w:space="0" w:color="auto"/>
              </w:divBdr>
            </w:div>
            <w:div w:id="1973362844">
              <w:marLeft w:val="0pt"/>
              <w:marRight w:val="0pt"/>
              <w:marTop w:val="0pt"/>
              <w:marBottom w:val="0pt"/>
              <w:divBdr>
                <w:top w:val="none" w:sz="0" w:space="0" w:color="auto"/>
                <w:left w:val="none" w:sz="0" w:space="0" w:color="auto"/>
                <w:bottom w:val="none" w:sz="0" w:space="0" w:color="auto"/>
                <w:right w:val="none" w:sz="0" w:space="0" w:color="auto"/>
              </w:divBdr>
            </w:div>
            <w:div w:id="363754580">
              <w:marLeft w:val="0pt"/>
              <w:marRight w:val="0pt"/>
              <w:marTop w:val="0pt"/>
              <w:marBottom w:val="0pt"/>
              <w:divBdr>
                <w:top w:val="none" w:sz="0" w:space="0" w:color="auto"/>
                <w:left w:val="none" w:sz="0" w:space="0" w:color="auto"/>
                <w:bottom w:val="none" w:sz="0" w:space="0" w:color="auto"/>
                <w:right w:val="none" w:sz="0" w:space="0" w:color="auto"/>
              </w:divBdr>
            </w:div>
            <w:div w:id="1956715957">
              <w:marLeft w:val="0pt"/>
              <w:marRight w:val="0pt"/>
              <w:marTop w:val="0pt"/>
              <w:marBottom w:val="0pt"/>
              <w:divBdr>
                <w:top w:val="none" w:sz="0" w:space="0" w:color="auto"/>
                <w:left w:val="none" w:sz="0" w:space="0" w:color="auto"/>
                <w:bottom w:val="none" w:sz="0" w:space="0" w:color="auto"/>
                <w:right w:val="none" w:sz="0" w:space="0" w:color="auto"/>
              </w:divBdr>
            </w:div>
            <w:div w:id="1267154273">
              <w:marLeft w:val="0pt"/>
              <w:marRight w:val="0pt"/>
              <w:marTop w:val="0pt"/>
              <w:marBottom w:val="0pt"/>
              <w:divBdr>
                <w:top w:val="none" w:sz="0" w:space="0" w:color="auto"/>
                <w:left w:val="none" w:sz="0" w:space="0" w:color="auto"/>
                <w:bottom w:val="none" w:sz="0" w:space="0" w:color="auto"/>
                <w:right w:val="none" w:sz="0" w:space="0" w:color="auto"/>
              </w:divBdr>
            </w:div>
            <w:div w:id="1301576883">
              <w:marLeft w:val="0pt"/>
              <w:marRight w:val="0pt"/>
              <w:marTop w:val="0pt"/>
              <w:marBottom w:val="0pt"/>
              <w:divBdr>
                <w:top w:val="none" w:sz="0" w:space="0" w:color="auto"/>
                <w:left w:val="none" w:sz="0" w:space="0" w:color="auto"/>
                <w:bottom w:val="none" w:sz="0" w:space="0" w:color="auto"/>
                <w:right w:val="none" w:sz="0" w:space="0" w:color="auto"/>
              </w:divBdr>
            </w:div>
            <w:div w:id="215943168">
              <w:marLeft w:val="0pt"/>
              <w:marRight w:val="0pt"/>
              <w:marTop w:val="0pt"/>
              <w:marBottom w:val="0pt"/>
              <w:divBdr>
                <w:top w:val="none" w:sz="0" w:space="0" w:color="auto"/>
                <w:left w:val="none" w:sz="0" w:space="0" w:color="auto"/>
                <w:bottom w:val="none" w:sz="0" w:space="0" w:color="auto"/>
                <w:right w:val="none" w:sz="0" w:space="0" w:color="auto"/>
              </w:divBdr>
            </w:div>
            <w:div w:id="1647012062">
              <w:marLeft w:val="0pt"/>
              <w:marRight w:val="0pt"/>
              <w:marTop w:val="0pt"/>
              <w:marBottom w:val="0pt"/>
              <w:divBdr>
                <w:top w:val="none" w:sz="0" w:space="0" w:color="auto"/>
                <w:left w:val="none" w:sz="0" w:space="0" w:color="auto"/>
                <w:bottom w:val="none" w:sz="0" w:space="0" w:color="auto"/>
                <w:right w:val="none" w:sz="0" w:space="0" w:color="auto"/>
              </w:divBdr>
            </w:div>
            <w:div w:id="787163119">
              <w:marLeft w:val="0pt"/>
              <w:marRight w:val="0pt"/>
              <w:marTop w:val="0pt"/>
              <w:marBottom w:val="0pt"/>
              <w:divBdr>
                <w:top w:val="none" w:sz="0" w:space="0" w:color="auto"/>
                <w:left w:val="none" w:sz="0" w:space="0" w:color="auto"/>
                <w:bottom w:val="none" w:sz="0" w:space="0" w:color="auto"/>
                <w:right w:val="none" w:sz="0" w:space="0" w:color="auto"/>
              </w:divBdr>
            </w:div>
            <w:div w:id="17440179">
              <w:marLeft w:val="0pt"/>
              <w:marRight w:val="0pt"/>
              <w:marTop w:val="0pt"/>
              <w:marBottom w:val="0pt"/>
              <w:divBdr>
                <w:top w:val="none" w:sz="0" w:space="0" w:color="auto"/>
                <w:left w:val="none" w:sz="0" w:space="0" w:color="auto"/>
                <w:bottom w:val="none" w:sz="0" w:space="0" w:color="auto"/>
                <w:right w:val="none" w:sz="0" w:space="0" w:color="auto"/>
              </w:divBdr>
            </w:div>
            <w:div w:id="1895654636">
              <w:marLeft w:val="0pt"/>
              <w:marRight w:val="0pt"/>
              <w:marTop w:val="0pt"/>
              <w:marBottom w:val="0pt"/>
              <w:divBdr>
                <w:top w:val="none" w:sz="0" w:space="0" w:color="auto"/>
                <w:left w:val="none" w:sz="0" w:space="0" w:color="auto"/>
                <w:bottom w:val="none" w:sz="0" w:space="0" w:color="auto"/>
                <w:right w:val="none" w:sz="0" w:space="0" w:color="auto"/>
              </w:divBdr>
            </w:div>
            <w:div w:id="1739745824">
              <w:marLeft w:val="0pt"/>
              <w:marRight w:val="0pt"/>
              <w:marTop w:val="0pt"/>
              <w:marBottom w:val="0pt"/>
              <w:divBdr>
                <w:top w:val="none" w:sz="0" w:space="0" w:color="auto"/>
                <w:left w:val="none" w:sz="0" w:space="0" w:color="auto"/>
                <w:bottom w:val="none" w:sz="0" w:space="0" w:color="auto"/>
                <w:right w:val="none" w:sz="0" w:space="0" w:color="auto"/>
              </w:divBdr>
            </w:div>
            <w:div w:id="1909413582">
              <w:marLeft w:val="0pt"/>
              <w:marRight w:val="0pt"/>
              <w:marTop w:val="0pt"/>
              <w:marBottom w:val="0pt"/>
              <w:divBdr>
                <w:top w:val="none" w:sz="0" w:space="0" w:color="auto"/>
                <w:left w:val="none" w:sz="0" w:space="0" w:color="auto"/>
                <w:bottom w:val="none" w:sz="0" w:space="0" w:color="auto"/>
                <w:right w:val="none" w:sz="0" w:space="0" w:color="auto"/>
              </w:divBdr>
            </w:div>
            <w:div w:id="1334144438">
              <w:marLeft w:val="0pt"/>
              <w:marRight w:val="0pt"/>
              <w:marTop w:val="0pt"/>
              <w:marBottom w:val="0pt"/>
              <w:divBdr>
                <w:top w:val="none" w:sz="0" w:space="0" w:color="auto"/>
                <w:left w:val="none" w:sz="0" w:space="0" w:color="auto"/>
                <w:bottom w:val="none" w:sz="0" w:space="0" w:color="auto"/>
                <w:right w:val="none" w:sz="0" w:space="0" w:color="auto"/>
              </w:divBdr>
            </w:div>
            <w:div w:id="2127576267">
              <w:marLeft w:val="0pt"/>
              <w:marRight w:val="0pt"/>
              <w:marTop w:val="0pt"/>
              <w:marBottom w:val="0pt"/>
              <w:divBdr>
                <w:top w:val="none" w:sz="0" w:space="0" w:color="auto"/>
                <w:left w:val="none" w:sz="0" w:space="0" w:color="auto"/>
                <w:bottom w:val="none" w:sz="0" w:space="0" w:color="auto"/>
                <w:right w:val="none" w:sz="0" w:space="0" w:color="auto"/>
              </w:divBdr>
            </w:div>
            <w:div w:id="1380712612">
              <w:marLeft w:val="0pt"/>
              <w:marRight w:val="0pt"/>
              <w:marTop w:val="0pt"/>
              <w:marBottom w:val="0pt"/>
              <w:divBdr>
                <w:top w:val="none" w:sz="0" w:space="0" w:color="auto"/>
                <w:left w:val="none" w:sz="0" w:space="0" w:color="auto"/>
                <w:bottom w:val="none" w:sz="0" w:space="0" w:color="auto"/>
                <w:right w:val="none" w:sz="0" w:space="0" w:color="auto"/>
              </w:divBdr>
            </w:div>
            <w:div w:id="635337868">
              <w:marLeft w:val="0pt"/>
              <w:marRight w:val="0pt"/>
              <w:marTop w:val="0pt"/>
              <w:marBottom w:val="0pt"/>
              <w:divBdr>
                <w:top w:val="none" w:sz="0" w:space="0" w:color="auto"/>
                <w:left w:val="none" w:sz="0" w:space="0" w:color="auto"/>
                <w:bottom w:val="none" w:sz="0" w:space="0" w:color="auto"/>
                <w:right w:val="none" w:sz="0" w:space="0" w:color="auto"/>
              </w:divBdr>
            </w:div>
            <w:div w:id="921329353">
              <w:marLeft w:val="0pt"/>
              <w:marRight w:val="0pt"/>
              <w:marTop w:val="0pt"/>
              <w:marBottom w:val="0pt"/>
              <w:divBdr>
                <w:top w:val="none" w:sz="0" w:space="0" w:color="auto"/>
                <w:left w:val="none" w:sz="0" w:space="0" w:color="auto"/>
                <w:bottom w:val="none" w:sz="0" w:space="0" w:color="auto"/>
                <w:right w:val="none" w:sz="0" w:space="0" w:color="auto"/>
              </w:divBdr>
            </w:div>
            <w:div w:id="1976257303">
              <w:marLeft w:val="0pt"/>
              <w:marRight w:val="0pt"/>
              <w:marTop w:val="0pt"/>
              <w:marBottom w:val="0pt"/>
              <w:divBdr>
                <w:top w:val="none" w:sz="0" w:space="0" w:color="auto"/>
                <w:left w:val="none" w:sz="0" w:space="0" w:color="auto"/>
                <w:bottom w:val="none" w:sz="0" w:space="0" w:color="auto"/>
                <w:right w:val="none" w:sz="0" w:space="0" w:color="auto"/>
              </w:divBdr>
            </w:div>
            <w:div w:id="1410737755">
              <w:marLeft w:val="0pt"/>
              <w:marRight w:val="0pt"/>
              <w:marTop w:val="0pt"/>
              <w:marBottom w:val="0pt"/>
              <w:divBdr>
                <w:top w:val="none" w:sz="0" w:space="0" w:color="auto"/>
                <w:left w:val="none" w:sz="0" w:space="0" w:color="auto"/>
                <w:bottom w:val="none" w:sz="0" w:space="0" w:color="auto"/>
                <w:right w:val="none" w:sz="0" w:space="0" w:color="auto"/>
              </w:divBdr>
            </w:div>
            <w:div w:id="291642762">
              <w:marLeft w:val="0pt"/>
              <w:marRight w:val="0pt"/>
              <w:marTop w:val="0pt"/>
              <w:marBottom w:val="0pt"/>
              <w:divBdr>
                <w:top w:val="none" w:sz="0" w:space="0" w:color="auto"/>
                <w:left w:val="none" w:sz="0" w:space="0" w:color="auto"/>
                <w:bottom w:val="none" w:sz="0" w:space="0" w:color="auto"/>
                <w:right w:val="none" w:sz="0" w:space="0" w:color="auto"/>
              </w:divBdr>
            </w:div>
            <w:div w:id="1420367566">
              <w:marLeft w:val="0pt"/>
              <w:marRight w:val="0pt"/>
              <w:marTop w:val="0pt"/>
              <w:marBottom w:val="0pt"/>
              <w:divBdr>
                <w:top w:val="none" w:sz="0" w:space="0" w:color="auto"/>
                <w:left w:val="none" w:sz="0" w:space="0" w:color="auto"/>
                <w:bottom w:val="none" w:sz="0" w:space="0" w:color="auto"/>
                <w:right w:val="none" w:sz="0" w:space="0" w:color="auto"/>
              </w:divBdr>
            </w:div>
            <w:div w:id="1815678904">
              <w:marLeft w:val="0pt"/>
              <w:marRight w:val="0pt"/>
              <w:marTop w:val="0pt"/>
              <w:marBottom w:val="0pt"/>
              <w:divBdr>
                <w:top w:val="none" w:sz="0" w:space="0" w:color="auto"/>
                <w:left w:val="none" w:sz="0" w:space="0" w:color="auto"/>
                <w:bottom w:val="none" w:sz="0" w:space="0" w:color="auto"/>
                <w:right w:val="none" w:sz="0" w:space="0" w:color="auto"/>
              </w:divBdr>
            </w:div>
            <w:div w:id="627201911">
              <w:marLeft w:val="0pt"/>
              <w:marRight w:val="0pt"/>
              <w:marTop w:val="0pt"/>
              <w:marBottom w:val="0pt"/>
              <w:divBdr>
                <w:top w:val="none" w:sz="0" w:space="0" w:color="auto"/>
                <w:left w:val="none" w:sz="0" w:space="0" w:color="auto"/>
                <w:bottom w:val="none" w:sz="0" w:space="0" w:color="auto"/>
                <w:right w:val="none" w:sz="0" w:space="0" w:color="auto"/>
              </w:divBdr>
            </w:div>
            <w:div w:id="2139101661">
              <w:marLeft w:val="0pt"/>
              <w:marRight w:val="0pt"/>
              <w:marTop w:val="0pt"/>
              <w:marBottom w:val="0pt"/>
              <w:divBdr>
                <w:top w:val="none" w:sz="0" w:space="0" w:color="auto"/>
                <w:left w:val="none" w:sz="0" w:space="0" w:color="auto"/>
                <w:bottom w:val="none" w:sz="0" w:space="0" w:color="auto"/>
                <w:right w:val="none" w:sz="0" w:space="0" w:color="auto"/>
              </w:divBdr>
            </w:div>
            <w:div w:id="944922781">
              <w:marLeft w:val="0pt"/>
              <w:marRight w:val="0pt"/>
              <w:marTop w:val="0pt"/>
              <w:marBottom w:val="0pt"/>
              <w:divBdr>
                <w:top w:val="none" w:sz="0" w:space="0" w:color="auto"/>
                <w:left w:val="none" w:sz="0" w:space="0" w:color="auto"/>
                <w:bottom w:val="none" w:sz="0" w:space="0" w:color="auto"/>
                <w:right w:val="none" w:sz="0" w:space="0" w:color="auto"/>
              </w:divBdr>
            </w:div>
            <w:div w:id="493835138">
              <w:marLeft w:val="0pt"/>
              <w:marRight w:val="0pt"/>
              <w:marTop w:val="0pt"/>
              <w:marBottom w:val="0pt"/>
              <w:divBdr>
                <w:top w:val="none" w:sz="0" w:space="0" w:color="auto"/>
                <w:left w:val="none" w:sz="0" w:space="0" w:color="auto"/>
                <w:bottom w:val="none" w:sz="0" w:space="0" w:color="auto"/>
                <w:right w:val="none" w:sz="0" w:space="0" w:color="auto"/>
              </w:divBdr>
            </w:div>
            <w:div w:id="1078748968">
              <w:marLeft w:val="0pt"/>
              <w:marRight w:val="0pt"/>
              <w:marTop w:val="0pt"/>
              <w:marBottom w:val="0pt"/>
              <w:divBdr>
                <w:top w:val="none" w:sz="0" w:space="0" w:color="auto"/>
                <w:left w:val="none" w:sz="0" w:space="0" w:color="auto"/>
                <w:bottom w:val="none" w:sz="0" w:space="0" w:color="auto"/>
                <w:right w:val="none" w:sz="0" w:space="0" w:color="auto"/>
              </w:divBdr>
            </w:div>
            <w:div w:id="139033188">
              <w:marLeft w:val="0pt"/>
              <w:marRight w:val="0pt"/>
              <w:marTop w:val="0pt"/>
              <w:marBottom w:val="0pt"/>
              <w:divBdr>
                <w:top w:val="none" w:sz="0" w:space="0" w:color="auto"/>
                <w:left w:val="none" w:sz="0" w:space="0" w:color="auto"/>
                <w:bottom w:val="none" w:sz="0" w:space="0" w:color="auto"/>
                <w:right w:val="none" w:sz="0" w:space="0" w:color="auto"/>
              </w:divBdr>
            </w:div>
            <w:div w:id="1968970158">
              <w:marLeft w:val="0pt"/>
              <w:marRight w:val="0pt"/>
              <w:marTop w:val="0pt"/>
              <w:marBottom w:val="0pt"/>
              <w:divBdr>
                <w:top w:val="none" w:sz="0" w:space="0" w:color="auto"/>
                <w:left w:val="none" w:sz="0" w:space="0" w:color="auto"/>
                <w:bottom w:val="none" w:sz="0" w:space="0" w:color="auto"/>
                <w:right w:val="none" w:sz="0" w:space="0" w:color="auto"/>
              </w:divBdr>
            </w:div>
            <w:div w:id="894659425">
              <w:marLeft w:val="0pt"/>
              <w:marRight w:val="0pt"/>
              <w:marTop w:val="0pt"/>
              <w:marBottom w:val="0pt"/>
              <w:divBdr>
                <w:top w:val="none" w:sz="0" w:space="0" w:color="auto"/>
                <w:left w:val="none" w:sz="0" w:space="0" w:color="auto"/>
                <w:bottom w:val="none" w:sz="0" w:space="0" w:color="auto"/>
                <w:right w:val="none" w:sz="0" w:space="0" w:color="auto"/>
              </w:divBdr>
            </w:div>
            <w:div w:id="416488425">
              <w:marLeft w:val="0pt"/>
              <w:marRight w:val="0pt"/>
              <w:marTop w:val="0pt"/>
              <w:marBottom w:val="0pt"/>
              <w:divBdr>
                <w:top w:val="none" w:sz="0" w:space="0" w:color="auto"/>
                <w:left w:val="none" w:sz="0" w:space="0" w:color="auto"/>
                <w:bottom w:val="none" w:sz="0" w:space="0" w:color="auto"/>
                <w:right w:val="none" w:sz="0" w:space="0" w:color="auto"/>
              </w:divBdr>
            </w:div>
            <w:div w:id="1454403187">
              <w:marLeft w:val="0pt"/>
              <w:marRight w:val="0pt"/>
              <w:marTop w:val="0pt"/>
              <w:marBottom w:val="0pt"/>
              <w:divBdr>
                <w:top w:val="none" w:sz="0" w:space="0" w:color="auto"/>
                <w:left w:val="none" w:sz="0" w:space="0" w:color="auto"/>
                <w:bottom w:val="none" w:sz="0" w:space="0" w:color="auto"/>
                <w:right w:val="none" w:sz="0" w:space="0" w:color="auto"/>
              </w:divBdr>
            </w:div>
            <w:div w:id="1819803992">
              <w:marLeft w:val="0pt"/>
              <w:marRight w:val="0pt"/>
              <w:marTop w:val="0pt"/>
              <w:marBottom w:val="0pt"/>
              <w:divBdr>
                <w:top w:val="none" w:sz="0" w:space="0" w:color="auto"/>
                <w:left w:val="none" w:sz="0" w:space="0" w:color="auto"/>
                <w:bottom w:val="none" w:sz="0" w:space="0" w:color="auto"/>
                <w:right w:val="none" w:sz="0" w:space="0" w:color="auto"/>
              </w:divBdr>
            </w:div>
            <w:div w:id="398135789">
              <w:marLeft w:val="0pt"/>
              <w:marRight w:val="0pt"/>
              <w:marTop w:val="0pt"/>
              <w:marBottom w:val="0pt"/>
              <w:divBdr>
                <w:top w:val="none" w:sz="0" w:space="0" w:color="auto"/>
                <w:left w:val="none" w:sz="0" w:space="0" w:color="auto"/>
                <w:bottom w:val="none" w:sz="0" w:space="0" w:color="auto"/>
                <w:right w:val="none" w:sz="0" w:space="0" w:color="auto"/>
              </w:divBdr>
            </w:div>
            <w:div w:id="1294366865">
              <w:marLeft w:val="0pt"/>
              <w:marRight w:val="0pt"/>
              <w:marTop w:val="0pt"/>
              <w:marBottom w:val="0pt"/>
              <w:divBdr>
                <w:top w:val="none" w:sz="0" w:space="0" w:color="auto"/>
                <w:left w:val="none" w:sz="0" w:space="0" w:color="auto"/>
                <w:bottom w:val="none" w:sz="0" w:space="0" w:color="auto"/>
                <w:right w:val="none" w:sz="0" w:space="0" w:color="auto"/>
              </w:divBdr>
            </w:div>
            <w:div w:id="40324611">
              <w:marLeft w:val="0pt"/>
              <w:marRight w:val="0pt"/>
              <w:marTop w:val="0pt"/>
              <w:marBottom w:val="0pt"/>
              <w:divBdr>
                <w:top w:val="none" w:sz="0" w:space="0" w:color="auto"/>
                <w:left w:val="none" w:sz="0" w:space="0" w:color="auto"/>
                <w:bottom w:val="none" w:sz="0" w:space="0" w:color="auto"/>
                <w:right w:val="none" w:sz="0" w:space="0" w:color="auto"/>
              </w:divBdr>
            </w:div>
            <w:div w:id="1915120547">
              <w:marLeft w:val="0pt"/>
              <w:marRight w:val="0pt"/>
              <w:marTop w:val="0pt"/>
              <w:marBottom w:val="0pt"/>
              <w:divBdr>
                <w:top w:val="none" w:sz="0" w:space="0" w:color="auto"/>
                <w:left w:val="none" w:sz="0" w:space="0" w:color="auto"/>
                <w:bottom w:val="none" w:sz="0" w:space="0" w:color="auto"/>
                <w:right w:val="none" w:sz="0" w:space="0" w:color="auto"/>
              </w:divBdr>
            </w:div>
            <w:div w:id="2076005147">
              <w:marLeft w:val="0pt"/>
              <w:marRight w:val="0pt"/>
              <w:marTop w:val="0pt"/>
              <w:marBottom w:val="0pt"/>
              <w:divBdr>
                <w:top w:val="none" w:sz="0" w:space="0" w:color="auto"/>
                <w:left w:val="none" w:sz="0" w:space="0" w:color="auto"/>
                <w:bottom w:val="none" w:sz="0" w:space="0" w:color="auto"/>
                <w:right w:val="none" w:sz="0" w:space="0" w:color="auto"/>
              </w:divBdr>
            </w:div>
            <w:div w:id="1128931354">
              <w:marLeft w:val="0pt"/>
              <w:marRight w:val="0pt"/>
              <w:marTop w:val="0pt"/>
              <w:marBottom w:val="0pt"/>
              <w:divBdr>
                <w:top w:val="none" w:sz="0" w:space="0" w:color="auto"/>
                <w:left w:val="none" w:sz="0" w:space="0" w:color="auto"/>
                <w:bottom w:val="none" w:sz="0" w:space="0" w:color="auto"/>
                <w:right w:val="none" w:sz="0" w:space="0" w:color="auto"/>
              </w:divBdr>
            </w:div>
            <w:div w:id="296687054">
              <w:marLeft w:val="0pt"/>
              <w:marRight w:val="0pt"/>
              <w:marTop w:val="0pt"/>
              <w:marBottom w:val="0pt"/>
              <w:divBdr>
                <w:top w:val="none" w:sz="0" w:space="0" w:color="auto"/>
                <w:left w:val="none" w:sz="0" w:space="0" w:color="auto"/>
                <w:bottom w:val="none" w:sz="0" w:space="0" w:color="auto"/>
                <w:right w:val="none" w:sz="0" w:space="0" w:color="auto"/>
              </w:divBdr>
            </w:div>
            <w:div w:id="405499794">
              <w:marLeft w:val="0pt"/>
              <w:marRight w:val="0pt"/>
              <w:marTop w:val="0pt"/>
              <w:marBottom w:val="0pt"/>
              <w:divBdr>
                <w:top w:val="none" w:sz="0" w:space="0" w:color="auto"/>
                <w:left w:val="none" w:sz="0" w:space="0" w:color="auto"/>
                <w:bottom w:val="none" w:sz="0" w:space="0" w:color="auto"/>
                <w:right w:val="none" w:sz="0" w:space="0" w:color="auto"/>
              </w:divBdr>
            </w:div>
            <w:div w:id="1311135883">
              <w:marLeft w:val="0pt"/>
              <w:marRight w:val="0pt"/>
              <w:marTop w:val="0pt"/>
              <w:marBottom w:val="0pt"/>
              <w:divBdr>
                <w:top w:val="none" w:sz="0" w:space="0" w:color="auto"/>
                <w:left w:val="none" w:sz="0" w:space="0" w:color="auto"/>
                <w:bottom w:val="none" w:sz="0" w:space="0" w:color="auto"/>
                <w:right w:val="none" w:sz="0" w:space="0" w:color="auto"/>
              </w:divBdr>
            </w:div>
            <w:div w:id="1680960175">
              <w:marLeft w:val="0pt"/>
              <w:marRight w:val="0pt"/>
              <w:marTop w:val="0pt"/>
              <w:marBottom w:val="0pt"/>
              <w:divBdr>
                <w:top w:val="none" w:sz="0" w:space="0" w:color="auto"/>
                <w:left w:val="none" w:sz="0" w:space="0" w:color="auto"/>
                <w:bottom w:val="none" w:sz="0" w:space="0" w:color="auto"/>
                <w:right w:val="none" w:sz="0" w:space="0" w:color="auto"/>
              </w:divBdr>
            </w:div>
            <w:div w:id="1778715221">
              <w:marLeft w:val="0pt"/>
              <w:marRight w:val="0pt"/>
              <w:marTop w:val="0pt"/>
              <w:marBottom w:val="0pt"/>
              <w:divBdr>
                <w:top w:val="none" w:sz="0" w:space="0" w:color="auto"/>
                <w:left w:val="none" w:sz="0" w:space="0" w:color="auto"/>
                <w:bottom w:val="none" w:sz="0" w:space="0" w:color="auto"/>
                <w:right w:val="none" w:sz="0" w:space="0" w:color="auto"/>
              </w:divBdr>
            </w:div>
            <w:div w:id="1804689618">
              <w:marLeft w:val="0pt"/>
              <w:marRight w:val="0pt"/>
              <w:marTop w:val="0pt"/>
              <w:marBottom w:val="0pt"/>
              <w:divBdr>
                <w:top w:val="none" w:sz="0" w:space="0" w:color="auto"/>
                <w:left w:val="none" w:sz="0" w:space="0" w:color="auto"/>
                <w:bottom w:val="none" w:sz="0" w:space="0" w:color="auto"/>
                <w:right w:val="none" w:sz="0" w:space="0" w:color="auto"/>
              </w:divBdr>
            </w:div>
            <w:div w:id="102188134">
              <w:marLeft w:val="0pt"/>
              <w:marRight w:val="0pt"/>
              <w:marTop w:val="0pt"/>
              <w:marBottom w:val="0pt"/>
              <w:divBdr>
                <w:top w:val="none" w:sz="0" w:space="0" w:color="auto"/>
                <w:left w:val="none" w:sz="0" w:space="0" w:color="auto"/>
                <w:bottom w:val="none" w:sz="0" w:space="0" w:color="auto"/>
                <w:right w:val="none" w:sz="0" w:space="0" w:color="auto"/>
              </w:divBdr>
            </w:div>
            <w:div w:id="681594177">
              <w:marLeft w:val="0pt"/>
              <w:marRight w:val="0pt"/>
              <w:marTop w:val="0pt"/>
              <w:marBottom w:val="0pt"/>
              <w:divBdr>
                <w:top w:val="none" w:sz="0" w:space="0" w:color="auto"/>
                <w:left w:val="none" w:sz="0" w:space="0" w:color="auto"/>
                <w:bottom w:val="none" w:sz="0" w:space="0" w:color="auto"/>
                <w:right w:val="none" w:sz="0" w:space="0" w:color="auto"/>
              </w:divBdr>
            </w:div>
            <w:div w:id="1347907092">
              <w:marLeft w:val="0pt"/>
              <w:marRight w:val="0pt"/>
              <w:marTop w:val="0pt"/>
              <w:marBottom w:val="0pt"/>
              <w:divBdr>
                <w:top w:val="none" w:sz="0" w:space="0" w:color="auto"/>
                <w:left w:val="none" w:sz="0" w:space="0" w:color="auto"/>
                <w:bottom w:val="none" w:sz="0" w:space="0" w:color="auto"/>
                <w:right w:val="none" w:sz="0" w:space="0" w:color="auto"/>
              </w:divBdr>
            </w:div>
            <w:div w:id="686753542">
              <w:marLeft w:val="0pt"/>
              <w:marRight w:val="0pt"/>
              <w:marTop w:val="0pt"/>
              <w:marBottom w:val="0pt"/>
              <w:divBdr>
                <w:top w:val="none" w:sz="0" w:space="0" w:color="auto"/>
                <w:left w:val="none" w:sz="0" w:space="0" w:color="auto"/>
                <w:bottom w:val="none" w:sz="0" w:space="0" w:color="auto"/>
                <w:right w:val="none" w:sz="0" w:space="0" w:color="auto"/>
              </w:divBdr>
            </w:div>
            <w:div w:id="63072160">
              <w:marLeft w:val="0pt"/>
              <w:marRight w:val="0pt"/>
              <w:marTop w:val="0pt"/>
              <w:marBottom w:val="0pt"/>
              <w:divBdr>
                <w:top w:val="none" w:sz="0" w:space="0" w:color="auto"/>
                <w:left w:val="none" w:sz="0" w:space="0" w:color="auto"/>
                <w:bottom w:val="none" w:sz="0" w:space="0" w:color="auto"/>
                <w:right w:val="none" w:sz="0" w:space="0" w:color="auto"/>
              </w:divBdr>
            </w:div>
            <w:div w:id="62534547">
              <w:marLeft w:val="0pt"/>
              <w:marRight w:val="0pt"/>
              <w:marTop w:val="0pt"/>
              <w:marBottom w:val="0pt"/>
              <w:divBdr>
                <w:top w:val="none" w:sz="0" w:space="0" w:color="auto"/>
                <w:left w:val="none" w:sz="0" w:space="0" w:color="auto"/>
                <w:bottom w:val="none" w:sz="0" w:space="0" w:color="auto"/>
                <w:right w:val="none" w:sz="0" w:space="0" w:color="auto"/>
              </w:divBdr>
            </w:div>
            <w:div w:id="875970069">
              <w:marLeft w:val="0pt"/>
              <w:marRight w:val="0pt"/>
              <w:marTop w:val="0pt"/>
              <w:marBottom w:val="0pt"/>
              <w:divBdr>
                <w:top w:val="none" w:sz="0" w:space="0" w:color="auto"/>
                <w:left w:val="none" w:sz="0" w:space="0" w:color="auto"/>
                <w:bottom w:val="none" w:sz="0" w:space="0" w:color="auto"/>
                <w:right w:val="none" w:sz="0" w:space="0" w:color="auto"/>
              </w:divBdr>
            </w:div>
            <w:div w:id="1393961797">
              <w:marLeft w:val="0pt"/>
              <w:marRight w:val="0pt"/>
              <w:marTop w:val="0pt"/>
              <w:marBottom w:val="0pt"/>
              <w:divBdr>
                <w:top w:val="none" w:sz="0" w:space="0" w:color="auto"/>
                <w:left w:val="none" w:sz="0" w:space="0" w:color="auto"/>
                <w:bottom w:val="none" w:sz="0" w:space="0" w:color="auto"/>
                <w:right w:val="none" w:sz="0" w:space="0" w:color="auto"/>
              </w:divBdr>
            </w:div>
            <w:div w:id="391343453">
              <w:marLeft w:val="0pt"/>
              <w:marRight w:val="0pt"/>
              <w:marTop w:val="0pt"/>
              <w:marBottom w:val="0pt"/>
              <w:divBdr>
                <w:top w:val="none" w:sz="0" w:space="0" w:color="auto"/>
                <w:left w:val="none" w:sz="0" w:space="0" w:color="auto"/>
                <w:bottom w:val="none" w:sz="0" w:space="0" w:color="auto"/>
                <w:right w:val="none" w:sz="0" w:space="0" w:color="auto"/>
              </w:divBdr>
            </w:div>
            <w:div w:id="639270626">
              <w:marLeft w:val="0pt"/>
              <w:marRight w:val="0pt"/>
              <w:marTop w:val="0pt"/>
              <w:marBottom w:val="0pt"/>
              <w:divBdr>
                <w:top w:val="none" w:sz="0" w:space="0" w:color="auto"/>
                <w:left w:val="none" w:sz="0" w:space="0" w:color="auto"/>
                <w:bottom w:val="none" w:sz="0" w:space="0" w:color="auto"/>
                <w:right w:val="none" w:sz="0" w:space="0" w:color="auto"/>
              </w:divBdr>
            </w:div>
            <w:div w:id="1371103938">
              <w:marLeft w:val="0pt"/>
              <w:marRight w:val="0pt"/>
              <w:marTop w:val="0pt"/>
              <w:marBottom w:val="0pt"/>
              <w:divBdr>
                <w:top w:val="none" w:sz="0" w:space="0" w:color="auto"/>
                <w:left w:val="none" w:sz="0" w:space="0" w:color="auto"/>
                <w:bottom w:val="none" w:sz="0" w:space="0" w:color="auto"/>
                <w:right w:val="none" w:sz="0" w:space="0" w:color="auto"/>
              </w:divBdr>
            </w:div>
            <w:div w:id="1424916023">
              <w:marLeft w:val="0pt"/>
              <w:marRight w:val="0pt"/>
              <w:marTop w:val="0pt"/>
              <w:marBottom w:val="0pt"/>
              <w:divBdr>
                <w:top w:val="none" w:sz="0" w:space="0" w:color="auto"/>
                <w:left w:val="none" w:sz="0" w:space="0" w:color="auto"/>
                <w:bottom w:val="none" w:sz="0" w:space="0" w:color="auto"/>
                <w:right w:val="none" w:sz="0" w:space="0" w:color="auto"/>
              </w:divBdr>
            </w:div>
            <w:div w:id="827403888">
              <w:marLeft w:val="0pt"/>
              <w:marRight w:val="0pt"/>
              <w:marTop w:val="0pt"/>
              <w:marBottom w:val="0pt"/>
              <w:divBdr>
                <w:top w:val="none" w:sz="0" w:space="0" w:color="auto"/>
                <w:left w:val="none" w:sz="0" w:space="0" w:color="auto"/>
                <w:bottom w:val="none" w:sz="0" w:space="0" w:color="auto"/>
                <w:right w:val="none" w:sz="0" w:space="0" w:color="auto"/>
              </w:divBdr>
            </w:div>
            <w:div w:id="129907814">
              <w:marLeft w:val="0pt"/>
              <w:marRight w:val="0pt"/>
              <w:marTop w:val="0pt"/>
              <w:marBottom w:val="0pt"/>
              <w:divBdr>
                <w:top w:val="none" w:sz="0" w:space="0" w:color="auto"/>
                <w:left w:val="none" w:sz="0" w:space="0" w:color="auto"/>
                <w:bottom w:val="none" w:sz="0" w:space="0" w:color="auto"/>
                <w:right w:val="none" w:sz="0" w:space="0" w:color="auto"/>
              </w:divBdr>
            </w:div>
            <w:div w:id="536090289">
              <w:marLeft w:val="0pt"/>
              <w:marRight w:val="0pt"/>
              <w:marTop w:val="0pt"/>
              <w:marBottom w:val="0pt"/>
              <w:divBdr>
                <w:top w:val="none" w:sz="0" w:space="0" w:color="auto"/>
                <w:left w:val="none" w:sz="0" w:space="0" w:color="auto"/>
                <w:bottom w:val="none" w:sz="0" w:space="0" w:color="auto"/>
                <w:right w:val="none" w:sz="0" w:space="0" w:color="auto"/>
              </w:divBdr>
            </w:div>
            <w:div w:id="2145000594">
              <w:marLeft w:val="0pt"/>
              <w:marRight w:val="0pt"/>
              <w:marTop w:val="0pt"/>
              <w:marBottom w:val="0pt"/>
              <w:divBdr>
                <w:top w:val="none" w:sz="0" w:space="0" w:color="auto"/>
                <w:left w:val="none" w:sz="0" w:space="0" w:color="auto"/>
                <w:bottom w:val="none" w:sz="0" w:space="0" w:color="auto"/>
                <w:right w:val="none" w:sz="0" w:space="0" w:color="auto"/>
              </w:divBdr>
            </w:div>
            <w:div w:id="579222043">
              <w:marLeft w:val="0pt"/>
              <w:marRight w:val="0pt"/>
              <w:marTop w:val="0pt"/>
              <w:marBottom w:val="0pt"/>
              <w:divBdr>
                <w:top w:val="none" w:sz="0" w:space="0" w:color="auto"/>
                <w:left w:val="none" w:sz="0" w:space="0" w:color="auto"/>
                <w:bottom w:val="none" w:sz="0" w:space="0" w:color="auto"/>
                <w:right w:val="none" w:sz="0" w:space="0" w:color="auto"/>
              </w:divBdr>
            </w:div>
            <w:div w:id="780029635">
              <w:marLeft w:val="0pt"/>
              <w:marRight w:val="0pt"/>
              <w:marTop w:val="0pt"/>
              <w:marBottom w:val="0pt"/>
              <w:divBdr>
                <w:top w:val="none" w:sz="0" w:space="0" w:color="auto"/>
                <w:left w:val="none" w:sz="0" w:space="0" w:color="auto"/>
                <w:bottom w:val="none" w:sz="0" w:space="0" w:color="auto"/>
                <w:right w:val="none" w:sz="0" w:space="0" w:color="auto"/>
              </w:divBdr>
            </w:div>
            <w:div w:id="475923616">
              <w:marLeft w:val="0pt"/>
              <w:marRight w:val="0pt"/>
              <w:marTop w:val="0pt"/>
              <w:marBottom w:val="0pt"/>
              <w:divBdr>
                <w:top w:val="none" w:sz="0" w:space="0" w:color="auto"/>
                <w:left w:val="none" w:sz="0" w:space="0" w:color="auto"/>
                <w:bottom w:val="none" w:sz="0" w:space="0" w:color="auto"/>
                <w:right w:val="none" w:sz="0" w:space="0" w:color="auto"/>
              </w:divBdr>
            </w:div>
            <w:div w:id="1969824082">
              <w:marLeft w:val="0pt"/>
              <w:marRight w:val="0pt"/>
              <w:marTop w:val="0pt"/>
              <w:marBottom w:val="0pt"/>
              <w:divBdr>
                <w:top w:val="none" w:sz="0" w:space="0" w:color="auto"/>
                <w:left w:val="none" w:sz="0" w:space="0" w:color="auto"/>
                <w:bottom w:val="none" w:sz="0" w:space="0" w:color="auto"/>
                <w:right w:val="none" w:sz="0" w:space="0" w:color="auto"/>
              </w:divBdr>
            </w:div>
            <w:div w:id="1550872655">
              <w:marLeft w:val="0pt"/>
              <w:marRight w:val="0pt"/>
              <w:marTop w:val="0pt"/>
              <w:marBottom w:val="0pt"/>
              <w:divBdr>
                <w:top w:val="none" w:sz="0" w:space="0" w:color="auto"/>
                <w:left w:val="none" w:sz="0" w:space="0" w:color="auto"/>
                <w:bottom w:val="none" w:sz="0" w:space="0" w:color="auto"/>
                <w:right w:val="none" w:sz="0" w:space="0" w:color="auto"/>
              </w:divBdr>
            </w:div>
            <w:div w:id="1016005215">
              <w:marLeft w:val="0pt"/>
              <w:marRight w:val="0pt"/>
              <w:marTop w:val="0pt"/>
              <w:marBottom w:val="0pt"/>
              <w:divBdr>
                <w:top w:val="none" w:sz="0" w:space="0" w:color="auto"/>
                <w:left w:val="none" w:sz="0" w:space="0" w:color="auto"/>
                <w:bottom w:val="none" w:sz="0" w:space="0" w:color="auto"/>
                <w:right w:val="none" w:sz="0" w:space="0" w:color="auto"/>
              </w:divBdr>
            </w:div>
            <w:div w:id="2001957041">
              <w:marLeft w:val="0pt"/>
              <w:marRight w:val="0pt"/>
              <w:marTop w:val="0pt"/>
              <w:marBottom w:val="0pt"/>
              <w:divBdr>
                <w:top w:val="none" w:sz="0" w:space="0" w:color="auto"/>
                <w:left w:val="none" w:sz="0" w:space="0" w:color="auto"/>
                <w:bottom w:val="none" w:sz="0" w:space="0" w:color="auto"/>
                <w:right w:val="none" w:sz="0" w:space="0" w:color="auto"/>
              </w:divBdr>
            </w:div>
            <w:div w:id="1742410407">
              <w:marLeft w:val="0pt"/>
              <w:marRight w:val="0pt"/>
              <w:marTop w:val="0pt"/>
              <w:marBottom w:val="0pt"/>
              <w:divBdr>
                <w:top w:val="none" w:sz="0" w:space="0" w:color="auto"/>
                <w:left w:val="none" w:sz="0" w:space="0" w:color="auto"/>
                <w:bottom w:val="none" w:sz="0" w:space="0" w:color="auto"/>
                <w:right w:val="none" w:sz="0" w:space="0" w:color="auto"/>
              </w:divBdr>
            </w:div>
            <w:div w:id="249392075">
              <w:marLeft w:val="0pt"/>
              <w:marRight w:val="0pt"/>
              <w:marTop w:val="0pt"/>
              <w:marBottom w:val="0pt"/>
              <w:divBdr>
                <w:top w:val="none" w:sz="0" w:space="0" w:color="auto"/>
                <w:left w:val="none" w:sz="0" w:space="0" w:color="auto"/>
                <w:bottom w:val="none" w:sz="0" w:space="0" w:color="auto"/>
                <w:right w:val="none" w:sz="0" w:space="0" w:color="auto"/>
              </w:divBdr>
            </w:div>
            <w:div w:id="1794638041">
              <w:marLeft w:val="0pt"/>
              <w:marRight w:val="0pt"/>
              <w:marTop w:val="0pt"/>
              <w:marBottom w:val="0pt"/>
              <w:divBdr>
                <w:top w:val="none" w:sz="0" w:space="0" w:color="auto"/>
                <w:left w:val="none" w:sz="0" w:space="0" w:color="auto"/>
                <w:bottom w:val="none" w:sz="0" w:space="0" w:color="auto"/>
                <w:right w:val="none" w:sz="0" w:space="0" w:color="auto"/>
              </w:divBdr>
            </w:div>
            <w:div w:id="164560956">
              <w:marLeft w:val="0pt"/>
              <w:marRight w:val="0pt"/>
              <w:marTop w:val="0pt"/>
              <w:marBottom w:val="0pt"/>
              <w:divBdr>
                <w:top w:val="none" w:sz="0" w:space="0" w:color="auto"/>
                <w:left w:val="none" w:sz="0" w:space="0" w:color="auto"/>
                <w:bottom w:val="none" w:sz="0" w:space="0" w:color="auto"/>
                <w:right w:val="none" w:sz="0" w:space="0" w:color="auto"/>
              </w:divBdr>
            </w:div>
            <w:div w:id="415790666">
              <w:marLeft w:val="0pt"/>
              <w:marRight w:val="0pt"/>
              <w:marTop w:val="0pt"/>
              <w:marBottom w:val="0pt"/>
              <w:divBdr>
                <w:top w:val="none" w:sz="0" w:space="0" w:color="auto"/>
                <w:left w:val="none" w:sz="0" w:space="0" w:color="auto"/>
                <w:bottom w:val="none" w:sz="0" w:space="0" w:color="auto"/>
                <w:right w:val="none" w:sz="0" w:space="0" w:color="auto"/>
              </w:divBdr>
            </w:div>
            <w:div w:id="332611983">
              <w:marLeft w:val="0pt"/>
              <w:marRight w:val="0pt"/>
              <w:marTop w:val="0pt"/>
              <w:marBottom w:val="0pt"/>
              <w:divBdr>
                <w:top w:val="none" w:sz="0" w:space="0" w:color="auto"/>
                <w:left w:val="none" w:sz="0" w:space="0" w:color="auto"/>
                <w:bottom w:val="none" w:sz="0" w:space="0" w:color="auto"/>
                <w:right w:val="none" w:sz="0" w:space="0" w:color="auto"/>
              </w:divBdr>
            </w:div>
            <w:div w:id="404111685">
              <w:marLeft w:val="0pt"/>
              <w:marRight w:val="0pt"/>
              <w:marTop w:val="0pt"/>
              <w:marBottom w:val="0pt"/>
              <w:divBdr>
                <w:top w:val="none" w:sz="0" w:space="0" w:color="auto"/>
                <w:left w:val="none" w:sz="0" w:space="0" w:color="auto"/>
                <w:bottom w:val="none" w:sz="0" w:space="0" w:color="auto"/>
                <w:right w:val="none" w:sz="0" w:space="0" w:color="auto"/>
              </w:divBdr>
            </w:div>
            <w:div w:id="56248937">
              <w:marLeft w:val="0pt"/>
              <w:marRight w:val="0pt"/>
              <w:marTop w:val="0pt"/>
              <w:marBottom w:val="0pt"/>
              <w:divBdr>
                <w:top w:val="none" w:sz="0" w:space="0" w:color="auto"/>
                <w:left w:val="none" w:sz="0" w:space="0" w:color="auto"/>
                <w:bottom w:val="none" w:sz="0" w:space="0" w:color="auto"/>
                <w:right w:val="none" w:sz="0" w:space="0" w:color="auto"/>
              </w:divBdr>
            </w:div>
            <w:div w:id="1243444813">
              <w:marLeft w:val="0pt"/>
              <w:marRight w:val="0pt"/>
              <w:marTop w:val="0pt"/>
              <w:marBottom w:val="0pt"/>
              <w:divBdr>
                <w:top w:val="none" w:sz="0" w:space="0" w:color="auto"/>
                <w:left w:val="none" w:sz="0" w:space="0" w:color="auto"/>
                <w:bottom w:val="none" w:sz="0" w:space="0" w:color="auto"/>
                <w:right w:val="none" w:sz="0" w:space="0" w:color="auto"/>
              </w:divBdr>
            </w:div>
            <w:div w:id="38019091">
              <w:marLeft w:val="0pt"/>
              <w:marRight w:val="0pt"/>
              <w:marTop w:val="0pt"/>
              <w:marBottom w:val="0pt"/>
              <w:divBdr>
                <w:top w:val="none" w:sz="0" w:space="0" w:color="auto"/>
                <w:left w:val="none" w:sz="0" w:space="0" w:color="auto"/>
                <w:bottom w:val="none" w:sz="0" w:space="0" w:color="auto"/>
                <w:right w:val="none" w:sz="0" w:space="0" w:color="auto"/>
              </w:divBdr>
            </w:div>
            <w:div w:id="429202257">
              <w:marLeft w:val="0pt"/>
              <w:marRight w:val="0pt"/>
              <w:marTop w:val="0pt"/>
              <w:marBottom w:val="0pt"/>
              <w:divBdr>
                <w:top w:val="none" w:sz="0" w:space="0" w:color="auto"/>
                <w:left w:val="none" w:sz="0" w:space="0" w:color="auto"/>
                <w:bottom w:val="none" w:sz="0" w:space="0" w:color="auto"/>
                <w:right w:val="none" w:sz="0" w:space="0" w:color="auto"/>
              </w:divBdr>
            </w:div>
            <w:div w:id="308172277">
              <w:marLeft w:val="0pt"/>
              <w:marRight w:val="0pt"/>
              <w:marTop w:val="0pt"/>
              <w:marBottom w:val="0pt"/>
              <w:divBdr>
                <w:top w:val="none" w:sz="0" w:space="0" w:color="auto"/>
                <w:left w:val="none" w:sz="0" w:space="0" w:color="auto"/>
                <w:bottom w:val="none" w:sz="0" w:space="0" w:color="auto"/>
                <w:right w:val="none" w:sz="0" w:space="0" w:color="auto"/>
              </w:divBdr>
            </w:div>
            <w:div w:id="832644275">
              <w:marLeft w:val="0pt"/>
              <w:marRight w:val="0pt"/>
              <w:marTop w:val="0pt"/>
              <w:marBottom w:val="0pt"/>
              <w:divBdr>
                <w:top w:val="none" w:sz="0" w:space="0" w:color="auto"/>
                <w:left w:val="none" w:sz="0" w:space="0" w:color="auto"/>
                <w:bottom w:val="none" w:sz="0" w:space="0" w:color="auto"/>
                <w:right w:val="none" w:sz="0" w:space="0" w:color="auto"/>
              </w:divBdr>
            </w:div>
            <w:div w:id="1914702443">
              <w:marLeft w:val="0pt"/>
              <w:marRight w:val="0pt"/>
              <w:marTop w:val="0pt"/>
              <w:marBottom w:val="0pt"/>
              <w:divBdr>
                <w:top w:val="none" w:sz="0" w:space="0" w:color="auto"/>
                <w:left w:val="none" w:sz="0" w:space="0" w:color="auto"/>
                <w:bottom w:val="none" w:sz="0" w:space="0" w:color="auto"/>
                <w:right w:val="none" w:sz="0" w:space="0" w:color="auto"/>
              </w:divBdr>
            </w:div>
            <w:div w:id="1160148293">
              <w:marLeft w:val="0pt"/>
              <w:marRight w:val="0pt"/>
              <w:marTop w:val="0pt"/>
              <w:marBottom w:val="0pt"/>
              <w:divBdr>
                <w:top w:val="none" w:sz="0" w:space="0" w:color="auto"/>
                <w:left w:val="none" w:sz="0" w:space="0" w:color="auto"/>
                <w:bottom w:val="none" w:sz="0" w:space="0" w:color="auto"/>
                <w:right w:val="none" w:sz="0" w:space="0" w:color="auto"/>
              </w:divBdr>
            </w:div>
            <w:div w:id="302855113">
              <w:marLeft w:val="0pt"/>
              <w:marRight w:val="0pt"/>
              <w:marTop w:val="0pt"/>
              <w:marBottom w:val="0pt"/>
              <w:divBdr>
                <w:top w:val="none" w:sz="0" w:space="0" w:color="auto"/>
                <w:left w:val="none" w:sz="0" w:space="0" w:color="auto"/>
                <w:bottom w:val="none" w:sz="0" w:space="0" w:color="auto"/>
                <w:right w:val="none" w:sz="0" w:space="0" w:color="auto"/>
              </w:divBdr>
            </w:div>
            <w:div w:id="735132227">
              <w:marLeft w:val="0pt"/>
              <w:marRight w:val="0pt"/>
              <w:marTop w:val="0pt"/>
              <w:marBottom w:val="0pt"/>
              <w:divBdr>
                <w:top w:val="none" w:sz="0" w:space="0" w:color="auto"/>
                <w:left w:val="none" w:sz="0" w:space="0" w:color="auto"/>
                <w:bottom w:val="none" w:sz="0" w:space="0" w:color="auto"/>
                <w:right w:val="none" w:sz="0" w:space="0" w:color="auto"/>
              </w:divBdr>
            </w:div>
            <w:div w:id="958874534">
              <w:marLeft w:val="0pt"/>
              <w:marRight w:val="0pt"/>
              <w:marTop w:val="0pt"/>
              <w:marBottom w:val="0pt"/>
              <w:divBdr>
                <w:top w:val="none" w:sz="0" w:space="0" w:color="auto"/>
                <w:left w:val="none" w:sz="0" w:space="0" w:color="auto"/>
                <w:bottom w:val="none" w:sz="0" w:space="0" w:color="auto"/>
                <w:right w:val="none" w:sz="0" w:space="0" w:color="auto"/>
              </w:divBdr>
            </w:div>
            <w:div w:id="1433084690">
              <w:marLeft w:val="0pt"/>
              <w:marRight w:val="0pt"/>
              <w:marTop w:val="0pt"/>
              <w:marBottom w:val="0pt"/>
              <w:divBdr>
                <w:top w:val="none" w:sz="0" w:space="0" w:color="auto"/>
                <w:left w:val="none" w:sz="0" w:space="0" w:color="auto"/>
                <w:bottom w:val="none" w:sz="0" w:space="0" w:color="auto"/>
                <w:right w:val="none" w:sz="0" w:space="0" w:color="auto"/>
              </w:divBdr>
            </w:div>
            <w:div w:id="45568866">
              <w:marLeft w:val="0pt"/>
              <w:marRight w:val="0pt"/>
              <w:marTop w:val="0pt"/>
              <w:marBottom w:val="0pt"/>
              <w:divBdr>
                <w:top w:val="none" w:sz="0" w:space="0" w:color="auto"/>
                <w:left w:val="none" w:sz="0" w:space="0" w:color="auto"/>
                <w:bottom w:val="none" w:sz="0" w:space="0" w:color="auto"/>
                <w:right w:val="none" w:sz="0" w:space="0" w:color="auto"/>
              </w:divBdr>
            </w:div>
            <w:div w:id="1850370493">
              <w:marLeft w:val="0pt"/>
              <w:marRight w:val="0pt"/>
              <w:marTop w:val="0pt"/>
              <w:marBottom w:val="0pt"/>
              <w:divBdr>
                <w:top w:val="none" w:sz="0" w:space="0" w:color="auto"/>
                <w:left w:val="none" w:sz="0" w:space="0" w:color="auto"/>
                <w:bottom w:val="none" w:sz="0" w:space="0" w:color="auto"/>
                <w:right w:val="none" w:sz="0" w:space="0" w:color="auto"/>
              </w:divBdr>
            </w:div>
            <w:div w:id="442068489">
              <w:marLeft w:val="0pt"/>
              <w:marRight w:val="0pt"/>
              <w:marTop w:val="0pt"/>
              <w:marBottom w:val="0pt"/>
              <w:divBdr>
                <w:top w:val="none" w:sz="0" w:space="0" w:color="auto"/>
                <w:left w:val="none" w:sz="0" w:space="0" w:color="auto"/>
                <w:bottom w:val="none" w:sz="0" w:space="0" w:color="auto"/>
                <w:right w:val="none" w:sz="0" w:space="0" w:color="auto"/>
              </w:divBdr>
            </w:div>
            <w:div w:id="159279604">
              <w:marLeft w:val="0pt"/>
              <w:marRight w:val="0pt"/>
              <w:marTop w:val="0pt"/>
              <w:marBottom w:val="0pt"/>
              <w:divBdr>
                <w:top w:val="none" w:sz="0" w:space="0" w:color="auto"/>
                <w:left w:val="none" w:sz="0" w:space="0" w:color="auto"/>
                <w:bottom w:val="none" w:sz="0" w:space="0" w:color="auto"/>
                <w:right w:val="none" w:sz="0" w:space="0" w:color="auto"/>
              </w:divBdr>
            </w:div>
            <w:div w:id="1427774360">
              <w:marLeft w:val="0pt"/>
              <w:marRight w:val="0pt"/>
              <w:marTop w:val="0pt"/>
              <w:marBottom w:val="0pt"/>
              <w:divBdr>
                <w:top w:val="none" w:sz="0" w:space="0" w:color="auto"/>
                <w:left w:val="none" w:sz="0" w:space="0" w:color="auto"/>
                <w:bottom w:val="none" w:sz="0" w:space="0" w:color="auto"/>
                <w:right w:val="none" w:sz="0" w:space="0" w:color="auto"/>
              </w:divBdr>
            </w:div>
            <w:div w:id="328094241">
              <w:marLeft w:val="0pt"/>
              <w:marRight w:val="0pt"/>
              <w:marTop w:val="0pt"/>
              <w:marBottom w:val="0pt"/>
              <w:divBdr>
                <w:top w:val="none" w:sz="0" w:space="0" w:color="auto"/>
                <w:left w:val="none" w:sz="0" w:space="0" w:color="auto"/>
                <w:bottom w:val="none" w:sz="0" w:space="0" w:color="auto"/>
                <w:right w:val="none" w:sz="0" w:space="0" w:color="auto"/>
              </w:divBdr>
            </w:div>
            <w:div w:id="1783377414">
              <w:marLeft w:val="0pt"/>
              <w:marRight w:val="0pt"/>
              <w:marTop w:val="0pt"/>
              <w:marBottom w:val="0pt"/>
              <w:divBdr>
                <w:top w:val="none" w:sz="0" w:space="0" w:color="auto"/>
                <w:left w:val="none" w:sz="0" w:space="0" w:color="auto"/>
                <w:bottom w:val="none" w:sz="0" w:space="0" w:color="auto"/>
                <w:right w:val="none" w:sz="0" w:space="0" w:color="auto"/>
              </w:divBdr>
            </w:div>
            <w:div w:id="791510849">
              <w:marLeft w:val="0pt"/>
              <w:marRight w:val="0pt"/>
              <w:marTop w:val="0pt"/>
              <w:marBottom w:val="0pt"/>
              <w:divBdr>
                <w:top w:val="none" w:sz="0" w:space="0" w:color="auto"/>
                <w:left w:val="none" w:sz="0" w:space="0" w:color="auto"/>
                <w:bottom w:val="none" w:sz="0" w:space="0" w:color="auto"/>
                <w:right w:val="none" w:sz="0" w:space="0" w:color="auto"/>
              </w:divBdr>
            </w:div>
            <w:div w:id="501166922">
              <w:marLeft w:val="0pt"/>
              <w:marRight w:val="0pt"/>
              <w:marTop w:val="0pt"/>
              <w:marBottom w:val="0pt"/>
              <w:divBdr>
                <w:top w:val="none" w:sz="0" w:space="0" w:color="auto"/>
                <w:left w:val="none" w:sz="0" w:space="0" w:color="auto"/>
                <w:bottom w:val="none" w:sz="0" w:space="0" w:color="auto"/>
                <w:right w:val="none" w:sz="0" w:space="0" w:color="auto"/>
              </w:divBdr>
            </w:div>
            <w:div w:id="1159154656">
              <w:marLeft w:val="0pt"/>
              <w:marRight w:val="0pt"/>
              <w:marTop w:val="0pt"/>
              <w:marBottom w:val="0pt"/>
              <w:divBdr>
                <w:top w:val="none" w:sz="0" w:space="0" w:color="auto"/>
                <w:left w:val="none" w:sz="0" w:space="0" w:color="auto"/>
                <w:bottom w:val="none" w:sz="0" w:space="0" w:color="auto"/>
                <w:right w:val="none" w:sz="0" w:space="0" w:color="auto"/>
              </w:divBdr>
            </w:div>
            <w:div w:id="1734541519">
              <w:marLeft w:val="0pt"/>
              <w:marRight w:val="0pt"/>
              <w:marTop w:val="0pt"/>
              <w:marBottom w:val="0pt"/>
              <w:divBdr>
                <w:top w:val="none" w:sz="0" w:space="0" w:color="auto"/>
                <w:left w:val="none" w:sz="0" w:space="0" w:color="auto"/>
                <w:bottom w:val="none" w:sz="0" w:space="0" w:color="auto"/>
                <w:right w:val="none" w:sz="0" w:space="0" w:color="auto"/>
              </w:divBdr>
            </w:div>
            <w:div w:id="2052460622">
              <w:marLeft w:val="0pt"/>
              <w:marRight w:val="0pt"/>
              <w:marTop w:val="0pt"/>
              <w:marBottom w:val="0pt"/>
              <w:divBdr>
                <w:top w:val="none" w:sz="0" w:space="0" w:color="auto"/>
                <w:left w:val="none" w:sz="0" w:space="0" w:color="auto"/>
                <w:bottom w:val="none" w:sz="0" w:space="0" w:color="auto"/>
                <w:right w:val="none" w:sz="0" w:space="0" w:color="auto"/>
              </w:divBdr>
            </w:div>
            <w:div w:id="53084579">
              <w:marLeft w:val="0pt"/>
              <w:marRight w:val="0pt"/>
              <w:marTop w:val="0pt"/>
              <w:marBottom w:val="0pt"/>
              <w:divBdr>
                <w:top w:val="none" w:sz="0" w:space="0" w:color="auto"/>
                <w:left w:val="none" w:sz="0" w:space="0" w:color="auto"/>
                <w:bottom w:val="none" w:sz="0" w:space="0" w:color="auto"/>
                <w:right w:val="none" w:sz="0" w:space="0" w:color="auto"/>
              </w:divBdr>
            </w:div>
            <w:div w:id="1579905569">
              <w:marLeft w:val="0pt"/>
              <w:marRight w:val="0pt"/>
              <w:marTop w:val="0pt"/>
              <w:marBottom w:val="0pt"/>
              <w:divBdr>
                <w:top w:val="none" w:sz="0" w:space="0" w:color="auto"/>
                <w:left w:val="none" w:sz="0" w:space="0" w:color="auto"/>
                <w:bottom w:val="none" w:sz="0" w:space="0" w:color="auto"/>
                <w:right w:val="none" w:sz="0" w:space="0" w:color="auto"/>
              </w:divBdr>
            </w:div>
            <w:div w:id="2145852675">
              <w:marLeft w:val="0pt"/>
              <w:marRight w:val="0pt"/>
              <w:marTop w:val="0pt"/>
              <w:marBottom w:val="0pt"/>
              <w:divBdr>
                <w:top w:val="none" w:sz="0" w:space="0" w:color="auto"/>
                <w:left w:val="none" w:sz="0" w:space="0" w:color="auto"/>
                <w:bottom w:val="none" w:sz="0" w:space="0" w:color="auto"/>
                <w:right w:val="none" w:sz="0" w:space="0" w:color="auto"/>
              </w:divBdr>
            </w:div>
            <w:div w:id="4330967">
              <w:marLeft w:val="0pt"/>
              <w:marRight w:val="0pt"/>
              <w:marTop w:val="0pt"/>
              <w:marBottom w:val="0pt"/>
              <w:divBdr>
                <w:top w:val="none" w:sz="0" w:space="0" w:color="auto"/>
                <w:left w:val="none" w:sz="0" w:space="0" w:color="auto"/>
                <w:bottom w:val="none" w:sz="0" w:space="0" w:color="auto"/>
                <w:right w:val="none" w:sz="0" w:space="0" w:color="auto"/>
              </w:divBdr>
            </w:div>
            <w:div w:id="1605769155">
              <w:marLeft w:val="0pt"/>
              <w:marRight w:val="0pt"/>
              <w:marTop w:val="0pt"/>
              <w:marBottom w:val="0pt"/>
              <w:divBdr>
                <w:top w:val="none" w:sz="0" w:space="0" w:color="auto"/>
                <w:left w:val="none" w:sz="0" w:space="0" w:color="auto"/>
                <w:bottom w:val="none" w:sz="0" w:space="0" w:color="auto"/>
                <w:right w:val="none" w:sz="0" w:space="0" w:color="auto"/>
              </w:divBdr>
            </w:div>
            <w:div w:id="759175815">
              <w:marLeft w:val="0pt"/>
              <w:marRight w:val="0pt"/>
              <w:marTop w:val="0pt"/>
              <w:marBottom w:val="0pt"/>
              <w:divBdr>
                <w:top w:val="none" w:sz="0" w:space="0" w:color="auto"/>
                <w:left w:val="none" w:sz="0" w:space="0" w:color="auto"/>
                <w:bottom w:val="none" w:sz="0" w:space="0" w:color="auto"/>
                <w:right w:val="none" w:sz="0" w:space="0" w:color="auto"/>
              </w:divBdr>
            </w:div>
            <w:div w:id="708141708">
              <w:marLeft w:val="0pt"/>
              <w:marRight w:val="0pt"/>
              <w:marTop w:val="0pt"/>
              <w:marBottom w:val="0pt"/>
              <w:divBdr>
                <w:top w:val="none" w:sz="0" w:space="0" w:color="auto"/>
                <w:left w:val="none" w:sz="0" w:space="0" w:color="auto"/>
                <w:bottom w:val="none" w:sz="0" w:space="0" w:color="auto"/>
                <w:right w:val="none" w:sz="0" w:space="0" w:color="auto"/>
              </w:divBdr>
            </w:div>
            <w:div w:id="1072314051">
              <w:marLeft w:val="0pt"/>
              <w:marRight w:val="0pt"/>
              <w:marTop w:val="0pt"/>
              <w:marBottom w:val="0pt"/>
              <w:divBdr>
                <w:top w:val="none" w:sz="0" w:space="0" w:color="auto"/>
                <w:left w:val="none" w:sz="0" w:space="0" w:color="auto"/>
                <w:bottom w:val="none" w:sz="0" w:space="0" w:color="auto"/>
                <w:right w:val="none" w:sz="0" w:space="0" w:color="auto"/>
              </w:divBdr>
            </w:div>
            <w:div w:id="2102985689">
              <w:marLeft w:val="0pt"/>
              <w:marRight w:val="0pt"/>
              <w:marTop w:val="0pt"/>
              <w:marBottom w:val="0pt"/>
              <w:divBdr>
                <w:top w:val="none" w:sz="0" w:space="0" w:color="auto"/>
                <w:left w:val="none" w:sz="0" w:space="0" w:color="auto"/>
                <w:bottom w:val="none" w:sz="0" w:space="0" w:color="auto"/>
                <w:right w:val="none" w:sz="0" w:space="0" w:color="auto"/>
              </w:divBdr>
            </w:div>
            <w:div w:id="938831513">
              <w:marLeft w:val="0pt"/>
              <w:marRight w:val="0pt"/>
              <w:marTop w:val="0pt"/>
              <w:marBottom w:val="0pt"/>
              <w:divBdr>
                <w:top w:val="none" w:sz="0" w:space="0" w:color="auto"/>
                <w:left w:val="none" w:sz="0" w:space="0" w:color="auto"/>
                <w:bottom w:val="none" w:sz="0" w:space="0" w:color="auto"/>
                <w:right w:val="none" w:sz="0" w:space="0" w:color="auto"/>
              </w:divBdr>
            </w:div>
            <w:div w:id="430711458">
              <w:marLeft w:val="0pt"/>
              <w:marRight w:val="0pt"/>
              <w:marTop w:val="0pt"/>
              <w:marBottom w:val="0pt"/>
              <w:divBdr>
                <w:top w:val="none" w:sz="0" w:space="0" w:color="auto"/>
                <w:left w:val="none" w:sz="0" w:space="0" w:color="auto"/>
                <w:bottom w:val="none" w:sz="0" w:space="0" w:color="auto"/>
                <w:right w:val="none" w:sz="0" w:space="0" w:color="auto"/>
              </w:divBdr>
            </w:div>
            <w:div w:id="547837921">
              <w:marLeft w:val="0pt"/>
              <w:marRight w:val="0pt"/>
              <w:marTop w:val="0pt"/>
              <w:marBottom w:val="0pt"/>
              <w:divBdr>
                <w:top w:val="none" w:sz="0" w:space="0" w:color="auto"/>
                <w:left w:val="none" w:sz="0" w:space="0" w:color="auto"/>
                <w:bottom w:val="none" w:sz="0" w:space="0" w:color="auto"/>
                <w:right w:val="none" w:sz="0" w:space="0" w:color="auto"/>
              </w:divBdr>
            </w:div>
            <w:div w:id="2024747448">
              <w:marLeft w:val="0pt"/>
              <w:marRight w:val="0pt"/>
              <w:marTop w:val="0pt"/>
              <w:marBottom w:val="0pt"/>
              <w:divBdr>
                <w:top w:val="none" w:sz="0" w:space="0" w:color="auto"/>
                <w:left w:val="none" w:sz="0" w:space="0" w:color="auto"/>
                <w:bottom w:val="none" w:sz="0" w:space="0" w:color="auto"/>
                <w:right w:val="none" w:sz="0" w:space="0" w:color="auto"/>
              </w:divBdr>
            </w:div>
            <w:div w:id="1790464970">
              <w:marLeft w:val="0pt"/>
              <w:marRight w:val="0pt"/>
              <w:marTop w:val="0pt"/>
              <w:marBottom w:val="0pt"/>
              <w:divBdr>
                <w:top w:val="none" w:sz="0" w:space="0" w:color="auto"/>
                <w:left w:val="none" w:sz="0" w:space="0" w:color="auto"/>
                <w:bottom w:val="none" w:sz="0" w:space="0" w:color="auto"/>
                <w:right w:val="none" w:sz="0" w:space="0" w:color="auto"/>
              </w:divBdr>
            </w:div>
            <w:div w:id="24646575">
              <w:marLeft w:val="0pt"/>
              <w:marRight w:val="0pt"/>
              <w:marTop w:val="0pt"/>
              <w:marBottom w:val="0pt"/>
              <w:divBdr>
                <w:top w:val="none" w:sz="0" w:space="0" w:color="auto"/>
                <w:left w:val="none" w:sz="0" w:space="0" w:color="auto"/>
                <w:bottom w:val="none" w:sz="0" w:space="0" w:color="auto"/>
                <w:right w:val="none" w:sz="0" w:space="0" w:color="auto"/>
              </w:divBdr>
            </w:div>
            <w:div w:id="1010792550">
              <w:marLeft w:val="0pt"/>
              <w:marRight w:val="0pt"/>
              <w:marTop w:val="0pt"/>
              <w:marBottom w:val="0pt"/>
              <w:divBdr>
                <w:top w:val="none" w:sz="0" w:space="0" w:color="auto"/>
                <w:left w:val="none" w:sz="0" w:space="0" w:color="auto"/>
                <w:bottom w:val="none" w:sz="0" w:space="0" w:color="auto"/>
                <w:right w:val="none" w:sz="0" w:space="0" w:color="auto"/>
              </w:divBdr>
            </w:div>
            <w:div w:id="426384035">
              <w:marLeft w:val="0pt"/>
              <w:marRight w:val="0pt"/>
              <w:marTop w:val="0pt"/>
              <w:marBottom w:val="0pt"/>
              <w:divBdr>
                <w:top w:val="none" w:sz="0" w:space="0" w:color="auto"/>
                <w:left w:val="none" w:sz="0" w:space="0" w:color="auto"/>
                <w:bottom w:val="none" w:sz="0" w:space="0" w:color="auto"/>
                <w:right w:val="none" w:sz="0" w:space="0" w:color="auto"/>
              </w:divBdr>
            </w:div>
            <w:div w:id="1717586738">
              <w:marLeft w:val="0pt"/>
              <w:marRight w:val="0pt"/>
              <w:marTop w:val="0pt"/>
              <w:marBottom w:val="0pt"/>
              <w:divBdr>
                <w:top w:val="none" w:sz="0" w:space="0" w:color="auto"/>
                <w:left w:val="none" w:sz="0" w:space="0" w:color="auto"/>
                <w:bottom w:val="none" w:sz="0" w:space="0" w:color="auto"/>
                <w:right w:val="none" w:sz="0" w:space="0" w:color="auto"/>
              </w:divBdr>
            </w:div>
            <w:div w:id="126079937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78616102">
      <w:bodyDiv w:val="1"/>
      <w:marLeft w:val="0pt"/>
      <w:marRight w:val="0pt"/>
      <w:marTop w:val="0pt"/>
      <w:marBottom w:val="0pt"/>
      <w:divBdr>
        <w:top w:val="none" w:sz="0" w:space="0" w:color="auto"/>
        <w:left w:val="none" w:sz="0" w:space="0" w:color="auto"/>
        <w:bottom w:val="none" w:sz="0" w:space="0" w:color="auto"/>
        <w:right w:val="none" w:sz="0" w:space="0" w:color="auto"/>
      </w:divBdr>
    </w:div>
    <w:div w:id="1183982864">
      <w:bodyDiv w:val="1"/>
      <w:marLeft w:val="0pt"/>
      <w:marRight w:val="0pt"/>
      <w:marTop w:val="0pt"/>
      <w:marBottom w:val="0pt"/>
      <w:divBdr>
        <w:top w:val="none" w:sz="0" w:space="0" w:color="auto"/>
        <w:left w:val="none" w:sz="0" w:space="0" w:color="auto"/>
        <w:bottom w:val="none" w:sz="0" w:space="0" w:color="auto"/>
        <w:right w:val="none" w:sz="0" w:space="0" w:color="auto"/>
      </w:divBdr>
    </w:div>
    <w:div w:id="126137753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28599188">
          <w:marLeft w:val="0pt"/>
          <w:marRight w:val="0pt"/>
          <w:marTop w:val="0pt"/>
          <w:marBottom w:val="0pt"/>
          <w:divBdr>
            <w:top w:val="none" w:sz="0" w:space="0" w:color="auto"/>
            <w:left w:val="none" w:sz="0" w:space="0" w:color="auto"/>
            <w:bottom w:val="none" w:sz="0" w:space="0" w:color="auto"/>
            <w:right w:val="none" w:sz="0" w:space="0" w:color="auto"/>
          </w:divBdr>
        </w:div>
        <w:div w:id="650326341">
          <w:marLeft w:val="0pt"/>
          <w:marRight w:val="0pt"/>
          <w:marTop w:val="0pt"/>
          <w:marBottom w:val="24pt"/>
          <w:divBdr>
            <w:top w:val="none" w:sz="0" w:space="0" w:color="auto"/>
            <w:left w:val="none" w:sz="0" w:space="0" w:color="auto"/>
            <w:bottom w:val="none" w:sz="0" w:space="0" w:color="auto"/>
            <w:right w:val="none" w:sz="0" w:space="0" w:color="auto"/>
          </w:divBdr>
        </w:div>
      </w:divsChild>
    </w:div>
    <w:div w:id="1268467523">
      <w:bodyDiv w:val="1"/>
      <w:marLeft w:val="0pt"/>
      <w:marRight w:val="0pt"/>
      <w:marTop w:val="0pt"/>
      <w:marBottom w:val="0pt"/>
      <w:divBdr>
        <w:top w:val="none" w:sz="0" w:space="0" w:color="auto"/>
        <w:left w:val="none" w:sz="0" w:space="0" w:color="auto"/>
        <w:bottom w:val="none" w:sz="0" w:space="0" w:color="auto"/>
        <w:right w:val="none" w:sz="0" w:space="0" w:color="auto"/>
      </w:divBdr>
    </w:div>
    <w:div w:id="133479689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89817222">
          <w:marLeft w:val="0pt"/>
          <w:marRight w:val="0pt"/>
          <w:marTop w:val="0pt"/>
          <w:marBottom w:val="0pt"/>
          <w:divBdr>
            <w:top w:val="none" w:sz="0" w:space="0" w:color="auto"/>
            <w:left w:val="none" w:sz="0" w:space="0" w:color="auto"/>
            <w:bottom w:val="none" w:sz="0" w:space="0" w:color="auto"/>
            <w:right w:val="none" w:sz="0" w:space="0" w:color="auto"/>
          </w:divBdr>
        </w:div>
        <w:div w:id="28647492">
          <w:marLeft w:val="0pt"/>
          <w:marRight w:val="0pt"/>
          <w:marTop w:val="0pt"/>
          <w:marBottom w:val="24pt"/>
          <w:divBdr>
            <w:top w:val="none" w:sz="0" w:space="0" w:color="auto"/>
            <w:left w:val="none" w:sz="0" w:space="0" w:color="auto"/>
            <w:bottom w:val="none" w:sz="0" w:space="0" w:color="auto"/>
            <w:right w:val="none" w:sz="0" w:space="0" w:color="auto"/>
          </w:divBdr>
        </w:div>
      </w:divsChild>
    </w:div>
    <w:div w:id="134598434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97150716">
          <w:marLeft w:val="0pt"/>
          <w:marRight w:val="0pt"/>
          <w:marTop w:val="0pt"/>
          <w:marBottom w:val="0pt"/>
          <w:divBdr>
            <w:top w:val="none" w:sz="0" w:space="0" w:color="auto"/>
            <w:left w:val="none" w:sz="0" w:space="0" w:color="auto"/>
            <w:bottom w:val="none" w:sz="0" w:space="0" w:color="auto"/>
            <w:right w:val="none" w:sz="0" w:space="0" w:color="auto"/>
          </w:divBdr>
        </w:div>
        <w:div w:id="2002350357">
          <w:marLeft w:val="0pt"/>
          <w:marRight w:val="0pt"/>
          <w:marTop w:val="0pt"/>
          <w:marBottom w:val="24pt"/>
          <w:divBdr>
            <w:top w:val="none" w:sz="0" w:space="0" w:color="auto"/>
            <w:left w:val="none" w:sz="0" w:space="0" w:color="auto"/>
            <w:bottom w:val="none" w:sz="0" w:space="0" w:color="auto"/>
            <w:right w:val="none" w:sz="0" w:space="0" w:color="auto"/>
          </w:divBdr>
        </w:div>
      </w:divsChild>
    </w:div>
    <w:div w:id="135792691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5389416">
          <w:marLeft w:val="0pt"/>
          <w:marRight w:val="0pt"/>
          <w:marTop w:val="0pt"/>
          <w:marBottom w:val="0pt"/>
          <w:divBdr>
            <w:top w:val="none" w:sz="0" w:space="0" w:color="auto"/>
            <w:left w:val="none" w:sz="0" w:space="0" w:color="auto"/>
            <w:bottom w:val="none" w:sz="0" w:space="0" w:color="auto"/>
            <w:right w:val="none" w:sz="0" w:space="0" w:color="auto"/>
          </w:divBdr>
        </w:div>
        <w:div w:id="1978027012">
          <w:marLeft w:val="0pt"/>
          <w:marRight w:val="0pt"/>
          <w:marTop w:val="0pt"/>
          <w:marBottom w:val="24pt"/>
          <w:divBdr>
            <w:top w:val="none" w:sz="0" w:space="0" w:color="auto"/>
            <w:left w:val="none" w:sz="0" w:space="0" w:color="auto"/>
            <w:bottom w:val="none" w:sz="0" w:space="0" w:color="auto"/>
            <w:right w:val="none" w:sz="0" w:space="0" w:color="auto"/>
          </w:divBdr>
        </w:div>
      </w:divsChild>
    </w:div>
    <w:div w:id="142032320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62514583">
          <w:marLeft w:val="0pt"/>
          <w:marRight w:val="0pt"/>
          <w:marTop w:val="0pt"/>
          <w:marBottom w:val="0pt"/>
          <w:divBdr>
            <w:top w:val="none" w:sz="0" w:space="0" w:color="auto"/>
            <w:left w:val="none" w:sz="0" w:space="0" w:color="auto"/>
            <w:bottom w:val="none" w:sz="0" w:space="0" w:color="auto"/>
            <w:right w:val="none" w:sz="0" w:space="0" w:color="auto"/>
          </w:divBdr>
          <w:divsChild>
            <w:div w:id="526523461">
              <w:marLeft w:val="0pt"/>
              <w:marRight w:val="0pt"/>
              <w:marTop w:val="0pt"/>
              <w:marBottom w:val="0pt"/>
              <w:divBdr>
                <w:top w:val="none" w:sz="0" w:space="0" w:color="auto"/>
                <w:left w:val="none" w:sz="0" w:space="0" w:color="auto"/>
                <w:bottom w:val="none" w:sz="0" w:space="0" w:color="auto"/>
                <w:right w:val="none" w:sz="0" w:space="0" w:color="auto"/>
              </w:divBdr>
            </w:div>
            <w:div w:id="556865570">
              <w:marLeft w:val="0pt"/>
              <w:marRight w:val="0pt"/>
              <w:marTop w:val="0pt"/>
              <w:marBottom w:val="24pt"/>
              <w:divBdr>
                <w:top w:val="none" w:sz="0" w:space="0" w:color="auto"/>
                <w:left w:val="none" w:sz="0" w:space="0" w:color="auto"/>
                <w:bottom w:val="none" w:sz="0" w:space="0" w:color="auto"/>
                <w:right w:val="none" w:sz="0" w:space="0" w:color="auto"/>
              </w:divBdr>
            </w:div>
          </w:divsChild>
        </w:div>
      </w:divsChild>
    </w:div>
    <w:div w:id="14299581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28641956">
          <w:marLeft w:val="0pt"/>
          <w:marRight w:val="0pt"/>
          <w:marTop w:val="0pt"/>
          <w:marBottom w:val="0pt"/>
          <w:divBdr>
            <w:top w:val="none" w:sz="0" w:space="0" w:color="auto"/>
            <w:left w:val="none" w:sz="0" w:space="0" w:color="auto"/>
            <w:bottom w:val="none" w:sz="0" w:space="0" w:color="auto"/>
            <w:right w:val="none" w:sz="0" w:space="0" w:color="auto"/>
          </w:divBdr>
        </w:div>
        <w:div w:id="1909001226">
          <w:marLeft w:val="0pt"/>
          <w:marRight w:val="0pt"/>
          <w:marTop w:val="0pt"/>
          <w:marBottom w:val="24pt"/>
          <w:divBdr>
            <w:top w:val="none" w:sz="0" w:space="0" w:color="auto"/>
            <w:left w:val="none" w:sz="0" w:space="0" w:color="auto"/>
            <w:bottom w:val="none" w:sz="0" w:space="0" w:color="auto"/>
            <w:right w:val="none" w:sz="0" w:space="0" w:color="auto"/>
          </w:divBdr>
        </w:div>
      </w:divsChild>
    </w:div>
    <w:div w:id="1450319948">
      <w:bodyDiv w:val="1"/>
      <w:marLeft w:val="0pt"/>
      <w:marRight w:val="0pt"/>
      <w:marTop w:val="0pt"/>
      <w:marBottom w:val="0pt"/>
      <w:divBdr>
        <w:top w:val="none" w:sz="0" w:space="0" w:color="auto"/>
        <w:left w:val="none" w:sz="0" w:space="0" w:color="auto"/>
        <w:bottom w:val="none" w:sz="0" w:space="0" w:color="auto"/>
        <w:right w:val="none" w:sz="0" w:space="0" w:color="auto"/>
      </w:divBdr>
    </w:div>
    <w:div w:id="145872054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78187630">
          <w:marLeft w:val="0pt"/>
          <w:marRight w:val="0pt"/>
          <w:marTop w:val="0pt"/>
          <w:marBottom w:val="0pt"/>
          <w:divBdr>
            <w:top w:val="none" w:sz="0" w:space="0" w:color="auto"/>
            <w:left w:val="none" w:sz="0" w:space="0" w:color="auto"/>
            <w:bottom w:val="none" w:sz="0" w:space="0" w:color="auto"/>
            <w:right w:val="none" w:sz="0" w:space="0" w:color="auto"/>
          </w:divBdr>
          <w:divsChild>
            <w:div w:id="150019783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80800233">
      <w:bodyDiv w:val="1"/>
      <w:marLeft w:val="0pt"/>
      <w:marRight w:val="0pt"/>
      <w:marTop w:val="0pt"/>
      <w:marBottom w:val="0pt"/>
      <w:divBdr>
        <w:top w:val="none" w:sz="0" w:space="0" w:color="auto"/>
        <w:left w:val="none" w:sz="0" w:space="0" w:color="auto"/>
        <w:bottom w:val="none" w:sz="0" w:space="0" w:color="auto"/>
        <w:right w:val="none" w:sz="0" w:space="0" w:color="auto"/>
      </w:divBdr>
    </w:div>
    <w:div w:id="1520001260">
      <w:bodyDiv w:val="1"/>
      <w:marLeft w:val="0pt"/>
      <w:marRight w:val="0pt"/>
      <w:marTop w:val="0pt"/>
      <w:marBottom w:val="0pt"/>
      <w:divBdr>
        <w:top w:val="none" w:sz="0" w:space="0" w:color="auto"/>
        <w:left w:val="none" w:sz="0" w:space="0" w:color="auto"/>
        <w:bottom w:val="none" w:sz="0" w:space="0" w:color="auto"/>
        <w:right w:val="none" w:sz="0" w:space="0" w:color="auto"/>
      </w:divBdr>
    </w:div>
    <w:div w:id="153750382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65796881">
          <w:marLeft w:val="0pt"/>
          <w:marRight w:val="0pt"/>
          <w:marTop w:val="0pt"/>
          <w:marBottom w:val="0pt"/>
          <w:divBdr>
            <w:top w:val="single" w:sz="2" w:space="0" w:color="008000"/>
            <w:left w:val="single" w:sz="2" w:space="0" w:color="008000"/>
            <w:bottom w:val="single" w:sz="2" w:space="0" w:color="008000"/>
            <w:right w:val="single" w:sz="2" w:space="0" w:color="008000"/>
          </w:divBdr>
          <w:divsChild>
            <w:div w:id="309598297">
              <w:marLeft w:val="0pt"/>
              <w:marRight w:val="0pt"/>
              <w:marTop w:val="0pt"/>
              <w:marBottom w:val="0pt"/>
              <w:divBdr>
                <w:top w:val="single" w:sz="2" w:space="0" w:color="FF0000"/>
                <w:left w:val="single" w:sz="2" w:space="0" w:color="FF0000"/>
                <w:bottom w:val="single" w:sz="2" w:space="0" w:color="FF0000"/>
                <w:right w:val="single" w:sz="2" w:space="0" w:color="FF0000"/>
              </w:divBdr>
            </w:div>
          </w:divsChild>
        </w:div>
        <w:div w:id="1690716978">
          <w:marLeft w:val="0pt"/>
          <w:marRight w:val="0pt"/>
          <w:marTop w:val="0pt"/>
          <w:marBottom w:val="0pt"/>
          <w:divBdr>
            <w:top w:val="single" w:sz="2" w:space="0" w:color="FF0000"/>
            <w:left w:val="single" w:sz="2" w:space="0" w:color="FF0000"/>
            <w:bottom w:val="single" w:sz="2" w:space="0" w:color="FF0000"/>
            <w:right w:val="single" w:sz="2" w:space="0" w:color="FF0000"/>
          </w:divBdr>
          <w:divsChild>
            <w:div w:id="652294998">
              <w:marLeft w:val="0pt"/>
              <w:marRight w:val="0pt"/>
              <w:marTop w:val="0pt"/>
              <w:marBottom w:val="0pt"/>
              <w:divBdr>
                <w:top w:val="single" w:sz="6" w:space="0" w:color="E5D4C2"/>
                <w:left w:val="single" w:sz="6" w:space="0" w:color="E5D4C2"/>
                <w:bottom w:val="single" w:sz="6" w:space="0" w:color="E5D4C2"/>
                <w:right w:val="single" w:sz="6" w:space="0" w:color="E5D4C2"/>
              </w:divBdr>
              <w:divsChild>
                <w:div w:id="1950507439">
                  <w:marLeft w:val="3.75pt"/>
                  <w:marRight w:val="3.75pt"/>
                  <w:marTop w:val="3.75pt"/>
                  <w:marBottom w:val="3.75pt"/>
                  <w:divBdr>
                    <w:top w:val="none" w:sz="0" w:space="0" w:color="auto"/>
                    <w:left w:val="none" w:sz="0" w:space="0" w:color="auto"/>
                    <w:bottom w:val="none" w:sz="0" w:space="0" w:color="auto"/>
                    <w:right w:val="none" w:sz="0" w:space="0" w:color="auto"/>
                  </w:divBdr>
                  <w:divsChild>
                    <w:div w:id="281112954">
                      <w:marLeft w:val="0pt"/>
                      <w:marRight w:val="0pt"/>
                      <w:marTop w:val="2.25pt"/>
                      <w:marBottom w:val="2.25pt"/>
                      <w:divBdr>
                        <w:top w:val="none" w:sz="0" w:space="0" w:color="auto"/>
                        <w:left w:val="none" w:sz="0" w:space="0" w:color="auto"/>
                        <w:bottom w:val="none" w:sz="0" w:space="0" w:color="auto"/>
                        <w:right w:val="none" w:sz="0" w:space="0" w:color="auto"/>
                      </w:divBdr>
                    </w:div>
                  </w:divsChild>
                </w:div>
              </w:divsChild>
            </w:div>
          </w:divsChild>
        </w:div>
      </w:divsChild>
    </w:div>
    <w:div w:id="1612593683">
      <w:bodyDiv w:val="1"/>
      <w:marLeft w:val="0pt"/>
      <w:marRight w:val="0pt"/>
      <w:marTop w:val="0pt"/>
      <w:marBottom w:val="0pt"/>
      <w:divBdr>
        <w:top w:val="none" w:sz="0" w:space="0" w:color="auto"/>
        <w:left w:val="none" w:sz="0" w:space="0" w:color="auto"/>
        <w:bottom w:val="none" w:sz="0" w:space="0" w:color="auto"/>
        <w:right w:val="none" w:sz="0" w:space="0" w:color="auto"/>
      </w:divBdr>
    </w:div>
    <w:div w:id="161274002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25722726">
          <w:marLeft w:val="0pt"/>
          <w:marRight w:val="0pt"/>
          <w:marTop w:val="0pt"/>
          <w:marBottom w:val="0pt"/>
          <w:divBdr>
            <w:top w:val="none" w:sz="0" w:space="0" w:color="auto"/>
            <w:left w:val="none" w:sz="0" w:space="0" w:color="auto"/>
            <w:bottom w:val="none" w:sz="0" w:space="0" w:color="auto"/>
            <w:right w:val="none" w:sz="0" w:space="0" w:color="auto"/>
          </w:divBdr>
          <w:divsChild>
            <w:div w:id="479544908">
              <w:marLeft w:val="0pt"/>
              <w:marRight w:val="0pt"/>
              <w:marTop w:val="0pt"/>
              <w:marBottom w:val="0pt"/>
              <w:divBdr>
                <w:top w:val="none" w:sz="0" w:space="0" w:color="auto"/>
                <w:left w:val="none" w:sz="0" w:space="0" w:color="auto"/>
                <w:bottom w:val="none" w:sz="0" w:space="0" w:color="auto"/>
                <w:right w:val="none" w:sz="0" w:space="0" w:color="auto"/>
              </w:divBdr>
            </w:div>
            <w:div w:id="1896618734">
              <w:marLeft w:val="0pt"/>
              <w:marRight w:val="0pt"/>
              <w:marTop w:val="0pt"/>
              <w:marBottom w:val="0pt"/>
              <w:divBdr>
                <w:top w:val="none" w:sz="0" w:space="0" w:color="auto"/>
                <w:left w:val="none" w:sz="0" w:space="0" w:color="auto"/>
                <w:bottom w:val="none" w:sz="0" w:space="0" w:color="auto"/>
                <w:right w:val="none" w:sz="0" w:space="0" w:color="auto"/>
              </w:divBdr>
            </w:div>
            <w:div w:id="826478173">
              <w:marLeft w:val="0pt"/>
              <w:marRight w:val="0pt"/>
              <w:marTop w:val="0pt"/>
              <w:marBottom w:val="0pt"/>
              <w:divBdr>
                <w:top w:val="none" w:sz="0" w:space="0" w:color="auto"/>
                <w:left w:val="none" w:sz="0" w:space="0" w:color="auto"/>
                <w:bottom w:val="none" w:sz="0" w:space="0" w:color="auto"/>
                <w:right w:val="none" w:sz="0" w:space="0" w:color="auto"/>
              </w:divBdr>
            </w:div>
            <w:div w:id="516695415">
              <w:marLeft w:val="0pt"/>
              <w:marRight w:val="0pt"/>
              <w:marTop w:val="0pt"/>
              <w:marBottom w:val="0pt"/>
              <w:divBdr>
                <w:top w:val="none" w:sz="0" w:space="0" w:color="auto"/>
                <w:left w:val="none" w:sz="0" w:space="0" w:color="auto"/>
                <w:bottom w:val="none" w:sz="0" w:space="0" w:color="auto"/>
                <w:right w:val="none" w:sz="0" w:space="0" w:color="auto"/>
              </w:divBdr>
            </w:div>
            <w:div w:id="1316061084">
              <w:marLeft w:val="0pt"/>
              <w:marRight w:val="0pt"/>
              <w:marTop w:val="0pt"/>
              <w:marBottom w:val="0pt"/>
              <w:divBdr>
                <w:top w:val="none" w:sz="0" w:space="0" w:color="auto"/>
                <w:left w:val="none" w:sz="0" w:space="0" w:color="auto"/>
                <w:bottom w:val="none" w:sz="0" w:space="0" w:color="auto"/>
                <w:right w:val="none" w:sz="0" w:space="0" w:color="auto"/>
              </w:divBdr>
            </w:div>
            <w:div w:id="625309899">
              <w:marLeft w:val="0pt"/>
              <w:marRight w:val="0pt"/>
              <w:marTop w:val="0pt"/>
              <w:marBottom w:val="0pt"/>
              <w:divBdr>
                <w:top w:val="none" w:sz="0" w:space="0" w:color="auto"/>
                <w:left w:val="none" w:sz="0" w:space="0" w:color="auto"/>
                <w:bottom w:val="none" w:sz="0" w:space="0" w:color="auto"/>
                <w:right w:val="none" w:sz="0" w:space="0" w:color="auto"/>
              </w:divBdr>
            </w:div>
            <w:div w:id="593782197">
              <w:marLeft w:val="0pt"/>
              <w:marRight w:val="0pt"/>
              <w:marTop w:val="0pt"/>
              <w:marBottom w:val="0pt"/>
              <w:divBdr>
                <w:top w:val="none" w:sz="0" w:space="0" w:color="auto"/>
                <w:left w:val="none" w:sz="0" w:space="0" w:color="auto"/>
                <w:bottom w:val="none" w:sz="0" w:space="0" w:color="auto"/>
                <w:right w:val="none" w:sz="0" w:space="0" w:color="auto"/>
              </w:divBdr>
            </w:div>
            <w:div w:id="1916622451">
              <w:marLeft w:val="0pt"/>
              <w:marRight w:val="0pt"/>
              <w:marTop w:val="0pt"/>
              <w:marBottom w:val="0pt"/>
              <w:divBdr>
                <w:top w:val="none" w:sz="0" w:space="0" w:color="auto"/>
                <w:left w:val="none" w:sz="0" w:space="0" w:color="auto"/>
                <w:bottom w:val="none" w:sz="0" w:space="0" w:color="auto"/>
                <w:right w:val="none" w:sz="0" w:space="0" w:color="auto"/>
              </w:divBdr>
            </w:div>
            <w:div w:id="341863766">
              <w:marLeft w:val="0pt"/>
              <w:marRight w:val="0pt"/>
              <w:marTop w:val="0pt"/>
              <w:marBottom w:val="0pt"/>
              <w:divBdr>
                <w:top w:val="none" w:sz="0" w:space="0" w:color="auto"/>
                <w:left w:val="none" w:sz="0" w:space="0" w:color="auto"/>
                <w:bottom w:val="none" w:sz="0" w:space="0" w:color="auto"/>
                <w:right w:val="none" w:sz="0" w:space="0" w:color="auto"/>
              </w:divBdr>
            </w:div>
            <w:div w:id="793136867">
              <w:marLeft w:val="0pt"/>
              <w:marRight w:val="0pt"/>
              <w:marTop w:val="0pt"/>
              <w:marBottom w:val="0pt"/>
              <w:divBdr>
                <w:top w:val="none" w:sz="0" w:space="0" w:color="auto"/>
                <w:left w:val="none" w:sz="0" w:space="0" w:color="auto"/>
                <w:bottom w:val="none" w:sz="0" w:space="0" w:color="auto"/>
                <w:right w:val="none" w:sz="0" w:space="0" w:color="auto"/>
              </w:divBdr>
            </w:div>
            <w:div w:id="1736656677">
              <w:marLeft w:val="0pt"/>
              <w:marRight w:val="0pt"/>
              <w:marTop w:val="0pt"/>
              <w:marBottom w:val="0pt"/>
              <w:divBdr>
                <w:top w:val="none" w:sz="0" w:space="0" w:color="auto"/>
                <w:left w:val="none" w:sz="0" w:space="0" w:color="auto"/>
                <w:bottom w:val="none" w:sz="0" w:space="0" w:color="auto"/>
                <w:right w:val="none" w:sz="0" w:space="0" w:color="auto"/>
              </w:divBdr>
            </w:div>
            <w:div w:id="87193254">
              <w:marLeft w:val="0pt"/>
              <w:marRight w:val="0pt"/>
              <w:marTop w:val="0pt"/>
              <w:marBottom w:val="0pt"/>
              <w:divBdr>
                <w:top w:val="none" w:sz="0" w:space="0" w:color="auto"/>
                <w:left w:val="none" w:sz="0" w:space="0" w:color="auto"/>
                <w:bottom w:val="none" w:sz="0" w:space="0" w:color="auto"/>
                <w:right w:val="none" w:sz="0" w:space="0" w:color="auto"/>
              </w:divBdr>
            </w:div>
            <w:div w:id="1826047128">
              <w:marLeft w:val="0pt"/>
              <w:marRight w:val="0pt"/>
              <w:marTop w:val="0pt"/>
              <w:marBottom w:val="0pt"/>
              <w:divBdr>
                <w:top w:val="none" w:sz="0" w:space="0" w:color="auto"/>
                <w:left w:val="none" w:sz="0" w:space="0" w:color="auto"/>
                <w:bottom w:val="none" w:sz="0" w:space="0" w:color="auto"/>
                <w:right w:val="none" w:sz="0" w:space="0" w:color="auto"/>
              </w:divBdr>
            </w:div>
            <w:div w:id="418409442">
              <w:marLeft w:val="0pt"/>
              <w:marRight w:val="0pt"/>
              <w:marTop w:val="0pt"/>
              <w:marBottom w:val="0pt"/>
              <w:divBdr>
                <w:top w:val="none" w:sz="0" w:space="0" w:color="auto"/>
                <w:left w:val="none" w:sz="0" w:space="0" w:color="auto"/>
                <w:bottom w:val="none" w:sz="0" w:space="0" w:color="auto"/>
                <w:right w:val="none" w:sz="0" w:space="0" w:color="auto"/>
              </w:divBdr>
            </w:div>
            <w:div w:id="1957906924">
              <w:marLeft w:val="0pt"/>
              <w:marRight w:val="0pt"/>
              <w:marTop w:val="0pt"/>
              <w:marBottom w:val="0pt"/>
              <w:divBdr>
                <w:top w:val="none" w:sz="0" w:space="0" w:color="auto"/>
                <w:left w:val="none" w:sz="0" w:space="0" w:color="auto"/>
                <w:bottom w:val="none" w:sz="0" w:space="0" w:color="auto"/>
                <w:right w:val="none" w:sz="0" w:space="0" w:color="auto"/>
              </w:divBdr>
            </w:div>
            <w:div w:id="1966764129">
              <w:marLeft w:val="0pt"/>
              <w:marRight w:val="0pt"/>
              <w:marTop w:val="0pt"/>
              <w:marBottom w:val="0pt"/>
              <w:divBdr>
                <w:top w:val="none" w:sz="0" w:space="0" w:color="auto"/>
                <w:left w:val="none" w:sz="0" w:space="0" w:color="auto"/>
                <w:bottom w:val="none" w:sz="0" w:space="0" w:color="auto"/>
                <w:right w:val="none" w:sz="0" w:space="0" w:color="auto"/>
              </w:divBdr>
            </w:div>
            <w:div w:id="1370565613">
              <w:marLeft w:val="0pt"/>
              <w:marRight w:val="0pt"/>
              <w:marTop w:val="0pt"/>
              <w:marBottom w:val="0pt"/>
              <w:divBdr>
                <w:top w:val="none" w:sz="0" w:space="0" w:color="auto"/>
                <w:left w:val="none" w:sz="0" w:space="0" w:color="auto"/>
                <w:bottom w:val="none" w:sz="0" w:space="0" w:color="auto"/>
                <w:right w:val="none" w:sz="0" w:space="0" w:color="auto"/>
              </w:divBdr>
            </w:div>
            <w:div w:id="1087314207">
              <w:marLeft w:val="0pt"/>
              <w:marRight w:val="0pt"/>
              <w:marTop w:val="0pt"/>
              <w:marBottom w:val="0pt"/>
              <w:divBdr>
                <w:top w:val="none" w:sz="0" w:space="0" w:color="auto"/>
                <w:left w:val="none" w:sz="0" w:space="0" w:color="auto"/>
                <w:bottom w:val="none" w:sz="0" w:space="0" w:color="auto"/>
                <w:right w:val="none" w:sz="0" w:space="0" w:color="auto"/>
              </w:divBdr>
            </w:div>
            <w:div w:id="1287353824">
              <w:marLeft w:val="0pt"/>
              <w:marRight w:val="0pt"/>
              <w:marTop w:val="0pt"/>
              <w:marBottom w:val="0pt"/>
              <w:divBdr>
                <w:top w:val="none" w:sz="0" w:space="0" w:color="auto"/>
                <w:left w:val="none" w:sz="0" w:space="0" w:color="auto"/>
                <w:bottom w:val="none" w:sz="0" w:space="0" w:color="auto"/>
                <w:right w:val="none" w:sz="0" w:space="0" w:color="auto"/>
              </w:divBdr>
            </w:div>
            <w:div w:id="723456506">
              <w:marLeft w:val="0pt"/>
              <w:marRight w:val="0pt"/>
              <w:marTop w:val="0pt"/>
              <w:marBottom w:val="0pt"/>
              <w:divBdr>
                <w:top w:val="none" w:sz="0" w:space="0" w:color="auto"/>
                <w:left w:val="none" w:sz="0" w:space="0" w:color="auto"/>
                <w:bottom w:val="none" w:sz="0" w:space="0" w:color="auto"/>
                <w:right w:val="none" w:sz="0" w:space="0" w:color="auto"/>
              </w:divBdr>
            </w:div>
            <w:div w:id="601886780">
              <w:marLeft w:val="0pt"/>
              <w:marRight w:val="0pt"/>
              <w:marTop w:val="0pt"/>
              <w:marBottom w:val="0pt"/>
              <w:divBdr>
                <w:top w:val="none" w:sz="0" w:space="0" w:color="auto"/>
                <w:left w:val="none" w:sz="0" w:space="0" w:color="auto"/>
                <w:bottom w:val="none" w:sz="0" w:space="0" w:color="auto"/>
                <w:right w:val="none" w:sz="0" w:space="0" w:color="auto"/>
              </w:divBdr>
            </w:div>
            <w:div w:id="1807553359">
              <w:marLeft w:val="0pt"/>
              <w:marRight w:val="0pt"/>
              <w:marTop w:val="0pt"/>
              <w:marBottom w:val="0pt"/>
              <w:divBdr>
                <w:top w:val="none" w:sz="0" w:space="0" w:color="auto"/>
                <w:left w:val="none" w:sz="0" w:space="0" w:color="auto"/>
                <w:bottom w:val="none" w:sz="0" w:space="0" w:color="auto"/>
                <w:right w:val="none" w:sz="0" w:space="0" w:color="auto"/>
              </w:divBdr>
            </w:div>
            <w:div w:id="1537237098">
              <w:marLeft w:val="0pt"/>
              <w:marRight w:val="0pt"/>
              <w:marTop w:val="0pt"/>
              <w:marBottom w:val="0pt"/>
              <w:divBdr>
                <w:top w:val="none" w:sz="0" w:space="0" w:color="auto"/>
                <w:left w:val="none" w:sz="0" w:space="0" w:color="auto"/>
                <w:bottom w:val="none" w:sz="0" w:space="0" w:color="auto"/>
                <w:right w:val="none" w:sz="0" w:space="0" w:color="auto"/>
              </w:divBdr>
            </w:div>
            <w:div w:id="1614746612">
              <w:marLeft w:val="0pt"/>
              <w:marRight w:val="0pt"/>
              <w:marTop w:val="0pt"/>
              <w:marBottom w:val="0pt"/>
              <w:divBdr>
                <w:top w:val="none" w:sz="0" w:space="0" w:color="auto"/>
                <w:left w:val="none" w:sz="0" w:space="0" w:color="auto"/>
                <w:bottom w:val="none" w:sz="0" w:space="0" w:color="auto"/>
                <w:right w:val="none" w:sz="0" w:space="0" w:color="auto"/>
              </w:divBdr>
            </w:div>
            <w:div w:id="41902543">
              <w:marLeft w:val="0pt"/>
              <w:marRight w:val="0pt"/>
              <w:marTop w:val="0pt"/>
              <w:marBottom w:val="0pt"/>
              <w:divBdr>
                <w:top w:val="none" w:sz="0" w:space="0" w:color="auto"/>
                <w:left w:val="none" w:sz="0" w:space="0" w:color="auto"/>
                <w:bottom w:val="none" w:sz="0" w:space="0" w:color="auto"/>
                <w:right w:val="none" w:sz="0" w:space="0" w:color="auto"/>
              </w:divBdr>
            </w:div>
            <w:div w:id="1809937418">
              <w:marLeft w:val="0pt"/>
              <w:marRight w:val="0pt"/>
              <w:marTop w:val="0pt"/>
              <w:marBottom w:val="0pt"/>
              <w:divBdr>
                <w:top w:val="none" w:sz="0" w:space="0" w:color="auto"/>
                <w:left w:val="none" w:sz="0" w:space="0" w:color="auto"/>
                <w:bottom w:val="none" w:sz="0" w:space="0" w:color="auto"/>
                <w:right w:val="none" w:sz="0" w:space="0" w:color="auto"/>
              </w:divBdr>
            </w:div>
            <w:div w:id="1450323526">
              <w:marLeft w:val="0pt"/>
              <w:marRight w:val="0pt"/>
              <w:marTop w:val="0pt"/>
              <w:marBottom w:val="0pt"/>
              <w:divBdr>
                <w:top w:val="none" w:sz="0" w:space="0" w:color="auto"/>
                <w:left w:val="none" w:sz="0" w:space="0" w:color="auto"/>
                <w:bottom w:val="none" w:sz="0" w:space="0" w:color="auto"/>
                <w:right w:val="none" w:sz="0" w:space="0" w:color="auto"/>
              </w:divBdr>
            </w:div>
            <w:div w:id="1324897036">
              <w:marLeft w:val="0pt"/>
              <w:marRight w:val="0pt"/>
              <w:marTop w:val="0pt"/>
              <w:marBottom w:val="0pt"/>
              <w:divBdr>
                <w:top w:val="none" w:sz="0" w:space="0" w:color="auto"/>
                <w:left w:val="none" w:sz="0" w:space="0" w:color="auto"/>
                <w:bottom w:val="none" w:sz="0" w:space="0" w:color="auto"/>
                <w:right w:val="none" w:sz="0" w:space="0" w:color="auto"/>
              </w:divBdr>
            </w:div>
            <w:div w:id="224609403">
              <w:marLeft w:val="0pt"/>
              <w:marRight w:val="0pt"/>
              <w:marTop w:val="0pt"/>
              <w:marBottom w:val="0pt"/>
              <w:divBdr>
                <w:top w:val="none" w:sz="0" w:space="0" w:color="auto"/>
                <w:left w:val="none" w:sz="0" w:space="0" w:color="auto"/>
                <w:bottom w:val="none" w:sz="0" w:space="0" w:color="auto"/>
                <w:right w:val="none" w:sz="0" w:space="0" w:color="auto"/>
              </w:divBdr>
            </w:div>
            <w:div w:id="1040790305">
              <w:marLeft w:val="0pt"/>
              <w:marRight w:val="0pt"/>
              <w:marTop w:val="0pt"/>
              <w:marBottom w:val="0pt"/>
              <w:divBdr>
                <w:top w:val="none" w:sz="0" w:space="0" w:color="auto"/>
                <w:left w:val="none" w:sz="0" w:space="0" w:color="auto"/>
                <w:bottom w:val="none" w:sz="0" w:space="0" w:color="auto"/>
                <w:right w:val="none" w:sz="0" w:space="0" w:color="auto"/>
              </w:divBdr>
            </w:div>
            <w:div w:id="516584854">
              <w:marLeft w:val="0pt"/>
              <w:marRight w:val="0pt"/>
              <w:marTop w:val="0pt"/>
              <w:marBottom w:val="0pt"/>
              <w:divBdr>
                <w:top w:val="none" w:sz="0" w:space="0" w:color="auto"/>
                <w:left w:val="none" w:sz="0" w:space="0" w:color="auto"/>
                <w:bottom w:val="none" w:sz="0" w:space="0" w:color="auto"/>
                <w:right w:val="none" w:sz="0" w:space="0" w:color="auto"/>
              </w:divBdr>
            </w:div>
            <w:div w:id="653215918">
              <w:marLeft w:val="0pt"/>
              <w:marRight w:val="0pt"/>
              <w:marTop w:val="0pt"/>
              <w:marBottom w:val="0pt"/>
              <w:divBdr>
                <w:top w:val="none" w:sz="0" w:space="0" w:color="auto"/>
                <w:left w:val="none" w:sz="0" w:space="0" w:color="auto"/>
                <w:bottom w:val="none" w:sz="0" w:space="0" w:color="auto"/>
                <w:right w:val="none" w:sz="0" w:space="0" w:color="auto"/>
              </w:divBdr>
            </w:div>
            <w:div w:id="1637681283">
              <w:marLeft w:val="0pt"/>
              <w:marRight w:val="0pt"/>
              <w:marTop w:val="0pt"/>
              <w:marBottom w:val="0pt"/>
              <w:divBdr>
                <w:top w:val="none" w:sz="0" w:space="0" w:color="auto"/>
                <w:left w:val="none" w:sz="0" w:space="0" w:color="auto"/>
                <w:bottom w:val="none" w:sz="0" w:space="0" w:color="auto"/>
                <w:right w:val="none" w:sz="0" w:space="0" w:color="auto"/>
              </w:divBdr>
            </w:div>
            <w:div w:id="55974972">
              <w:marLeft w:val="0pt"/>
              <w:marRight w:val="0pt"/>
              <w:marTop w:val="0pt"/>
              <w:marBottom w:val="0pt"/>
              <w:divBdr>
                <w:top w:val="none" w:sz="0" w:space="0" w:color="auto"/>
                <w:left w:val="none" w:sz="0" w:space="0" w:color="auto"/>
                <w:bottom w:val="none" w:sz="0" w:space="0" w:color="auto"/>
                <w:right w:val="none" w:sz="0" w:space="0" w:color="auto"/>
              </w:divBdr>
            </w:div>
            <w:div w:id="1162509425">
              <w:marLeft w:val="0pt"/>
              <w:marRight w:val="0pt"/>
              <w:marTop w:val="0pt"/>
              <w:marBottom w:val="0pt"/>
              <w:divBdr>
                <w:top w:val="none" w:sz="0" w:space="0" w:color="auto"/>
                <w:left w:val="none" w:sz="0" w:space="0" w:color="auto"/>
                <w:bottom w:val="none" w:sz="0" w:space="0" w:color="auto"/>
                <w:right w:val="none" w:sz="0" w:space="0" w:color="auto"/>
              </w:divBdr>
            </w:div>
            <w:div w:id="765274417">
              <w:marLeft w:val="0pt"/>
              <w:marRight w:val="0pt"/>
              <w:marTop w:val="0pt"/>
              <w:marBottom w:val="0pt"/>
              <w:divBdr>
                <w:top w:val="none" w:sz="0" w:space="0" w:color="auto"/>
                <w:left w:val="none" w:sz="0" w:space="0" w:color="auto"/>
                <w:bottom w:val="none" w:sz="0" w:space="0" w:color="auto"/>
                <w:right w:val="none" w:sz="0" w:space="0" w:color="auto"/>
              </w:divBdr>
            </w:div>
            <w:div w:id="1568952289">
              <w:marLeft w:val="0pt"/>
              <w:marRight w:val="0pt"/>
              <w:marTop w:val="0pt"/>
              <w:marBottom w:val="0pt"/>
              <w:divBdr>
                <w:top w:val="none" w:sz="0" w:space="0" w:color="auto"/>
                <w:left w:val="none" w:sz="0" w:space="0" w:color="auto"/>
                <w:bottom w:val="none" w:sz="0" w:space="0" w:color="auto"/>
                <w:right w:val="none" w:sz="0" w:space="0" w:color="auto"/>
              </w:divBdr>
            </w:div>
            <w:div w:id="374235031">
              <w:marLeft w:val="0pt"/>
              <w:marRight w:val="0pt"/>
              <w:marTop w:val="0pt"/>
              <w:marBottom w:val="0pt"/>
              <w:divBdr>
                <w:top w:val="none" w:sz="0" w:space="0" w:color="auto"/>
                <w:left w:val="none" w:sz="0" w:space="0" w:color="auto"/>
                <w:bottom w:val="none" w:sz="0" w:space="0" w:color="auto"/>
                <w:right w:val="none" w:sz="0" w:space="0" w:color="auto"/>
              </w:divBdr>
            </w:div>
            <w:div w:id="1042945556">
              <w:marLeft w:val="0pt"/>
              <w:marRight w:val="0pt"/>
              <w:marTop w:val="0pt"/>
              <w:marBottom w:val="0pt"/>
              <w:divBdr>
                <w:top w:val="none" w:sz="0" w:space="0" w:color="auto"/>
                <w:left w:val="none" w:sz="0" w:space="0" w:color="auto"/>
                <w:bottom w:val="none" w:sz="0" w:space="0" w:color="auto"/>
                <w:right w:val="none" w:sz="0" w:space="0" w:color="auto"/>
              </w:divBdr>
            </w:div>
            <w:div w:id="2103451836">
              <w:marLeft w:val="0pt"/>
              <w:marRight w:val="0pt"/>
              <w:marTop w:val="0pt"/>
              <w:marBottom w:val="0pt"/>
              <w:divBdr>
                <w:top w:val="none" w:sz="0" w:space="0" w:color="auto"/>
                <w:left w:val="none" w:sz="0" w:space="0" w:color="auto"/>
                <w:bottom w:val="none" w:sz="0" w:space="0" w:color="auto"/>
                <w:right w:val="none" w:sz="0" w:space="0" w:color="auto"/>
              </w:divBdr>
            </w:div>
            <w:div w:id="1461454953">
              <w:marLeft w:val="0pt"/>
              <w:marRight w:val="0pt"/>
              <w:marTop w:val="0pt"/>
              <w:marBottom w:val="0pt"/>
              <w:divBdr>
                <w:top w:val="none" w:sz="0" w:space="0" w:color="auto"/>
                <w:left w:val="none" w:sz="0" w:space="0" w:color="auto"/>
                <w:bottom w:val="none" w:sz="0" w:space="0" w:color="auto"/>
                <w:right w:val="none" w:sz="0" w:space="0" w:color="auto"/>
              </w:divBdr>
            </w:div>
            <w:div w:id="498617269">
              <w:marLeft w:val="0pt"/>
              <w:marRight w:val="0pt"/>
              <w:marTop w:val="0pt"/>
              <w:marBottom w:val="0pt"/>
              <w:divBdr>
                <w:top w:val="none" w:sz="0" w:space="0" w:color="auto"/>
                <w:left w:val="none" w:sz="0" w:space="0" w:color="auto"/>
                <w:bottom w:val="none" w:sz="0" w:space="0" w:color="auto"/>
                <w:right w:val="none" w:sz="0" w:space="0" w:color="auto"/>
              </w:divBdr>
            </w:div>
            <w:div w:id="28843822">
              <w:marLeft w:val="0pt"/>
              <w:marRight w:val="0pt"/>
              <w:marTop w:val="0pt"/>
              <w:marBottom w:val="0pt"/>
              <w:divBdr>
                <w:top w:val="none" w:sz="0" w:space="0" w:color="auto"/>
                <w:left w:val="none" w:sz="0" w:space="0" w:color="auto"/>
                <w:bottom w:val="none" w:sz="0" w:space="0" w:color="auto"/>
                <w:right w:val="none" w:sz="0" w:space="0" w:color="auto"/>
              </w:divBdr>
            </w:div>
            <w:div w:id="691300710">
              <w:marLeft w:val="0pt"/>
              <w:marRight w:val="0pt"/>
              <w:marTop w:val="0pt"/>
              <w:marBottom w:val="0pt"/>
              <w:divBdr>
                <w:top w:val="none" w:sz="0" w:space="0" w:color="auto"/>
                <w:left w:val="none" w:sz="0" w:space="0" w:color="auto"/>
                <w:bottom w:val="none" w:sz="0" w:space="0" w:color="auto"/>
                <w:right w:val="none" w:sz="0" w:space="0" w:color="auto"/>
              </w:divBdr>
            </w:div>
            <w:div w:id="648099721">
              <w:marLeft w:val="0pt"/>
              <w:marRight w:val="0pt"/>
              <w:marTop w:val="0pt"/>
              <w:marBottom w:val="0pt"/>
              <w:divBdr>
                <w:top w:val="none" w:sz="0" w:space="0" w:color="auto"/>
                <w:left w:val="none" w:sz="0" w:space="0" w:color="auto"/>
                <w:bottom w:val="none" w:sz="0" w:space="0" w:color="auto"/>
                <w:right w:val="none" w:sz="0" w:space="0" w:color="auto"/>
              </w:divBdr>
            </w:div>
            <w:div w:id="240220547">
              <w:marLeft w:val="0pt"/>
              <w:marRight w:val="0pt"/>
              <w:marTop w:val="0pt"/>
              <w:marBottom w:val="0pt"/>
              <w:divBdr>
                <w:top w:val="none" w:sz="0" w:space="0" w:color="auto"/>
                <w:left w:val="none" w:sz="0" w:space="0" w:color="auto"/>
                <w:bottom w:val="none" w:sz="0" w:space="0" w:color="auto"/>
                <w:right w:val="none" w:sz="0" w:space="0" w:color="auto"/>
              </w:divBdr>
            </w:div>
            <w:div w:id="1023941368">
              <w:marLeft w:val="0pt"/>
              <w:marRight w:val="0pt"/>
              <w:marTop w:val="0pt"/>
              <w:marBottom w:val="0pt"/>
              <w:divBdr>
                <w:top w:val="none" w:sz="0" w:space="0" w:color="auto"/>
                <w:left w:val="none" w:sz="0" w:space="0" w:color="auto"/>
                <w:bottom w:val="none" w:sz="0" w:space="0" w:color="auto"/>
                <w:right w:val="none" w:sz="0" w:space="0" w:color="auto"/>
              </w:divBdr>
            </w:div>
            <w:div w:id="678002390">
              <w:marLeft w:val="0pt"/>
              <w:marRight w:val="0pt"/>
              <w:marTop w:val="0pt"/>
              <w:marBottom w:val="0pt"/>
              <w:divBdr>
                <w:top w:val="none" w:sz="0" w:space="0" w:color="auto"/>
                <w:left w:val="none" w:sz="0" w:space="0" w:color="auto"/>
                <w:bottom w:val="none" w:sz="0" w:space="0" w:color="auto"/>
                <w:right w:val="none" w:sz="0" w:space="0" w:color="auto"/>
              </w:divBdr>
            </w:div>
            <w:div w:id="273026524">
              <w:marLeft w:val="0pt"/>
              <w:marRight w:val="0pt"/>
              <w:marTop w:val="0pt"/>
              <w:marBottom w:val="0pt"/>
              <w:divBdr>
                <w:top w:val="none" w:sz="0" w:space="0" w:color="auto"/>
                <w:left w:val="none" w:sz="0" w:space="0" w:color="auto"/>
                <w:bottom w:val="none" w:sz="0" w:space="0" w:color="auto"/>
                <w:right w:val="none" w:sz="0" w:space="0" w:color="auto"/>
              </w:divBdr>
            </w:div>
            <w:div w:id="1094088668">
              <w:marLeft w:val="0pt"/>
              <w:marRight w:val="0pt"/>
              <w:marTop w:val="0pt"/>
              <w:marBottom w:val="0pt"/>
              <w:divBdr>
                <w:top w:val="none" w:sz="0" w:space="0" w:color="auto"/>
                <w:left w:val="none" w:sz="0" w:space="0" w:color="auto"/>
                <w:bottom w:val="none" w:sz="0" w:space="0" w:color="auto"/>
                <w:right w:val="none" w:sz="0" w:space="0" w:color="auto"/>
              </w:divBdr>
            </w:div>
            <w:div w:id="1659923372">
              <w:marLeft w:val="0pt"/>
              <w:marRight w:val="0pt"/>
              <w:marTop w:val="0pt"/>
              <w:marBottom w:val="0pt"/>
              <w:divBdr>
                <w:top w:val="none" w:sz="0" w:space="0" w:color="auto"/>
                <w:left w:val="none" w:sz="0" w:space="0" w:color="auto"/>
                <w:bottom w:val="none" w:sz="0" w:space="0" w:color="auto"/>
                <w:right w:val="none" w:sz="0" w:space="0" w:color="auto"/>
              </w:divBdr>
            </w:div>
            <w:div w:id="1544099704">
              <w:marLeft w:val="0pt"/>
              <w:marRight w:val="0pt"/>
              <w:marTop w:val="0pt"/>
              <w:marBottom w:val="0pt"/>
              <w:divBdr>
                <w:top w:val="none" w:sz="0" w:space="0" w:color="auto"/>
                <w:left w:val="none" w:sz="0" w:space="0" w:color="auto"/>
                <w:bottom w:val="none" w:sz="0" w:space="0" w:color="auto"/>
                <w:right w:val="none" w:sz="0" w:space="0" w:color="auto"/>
              </w:divBdr>
            </w:div>
            <w:div w:id="1424109366">
              <w:marLeft w:val="0pt"/>
              <w:marRight w:val="0pt"/>
              <w:marTop w:val="0pt"/>
              <w:marBottom w:val="0pt"/>
              <w:divBdr>
                <w:top w:val="none" w:sz="0" w:space="0" w:color="auto"/>
                <w:left w:val="none" w:sz="0" w:space="0" w:color="auto"/>
                <w:bottom w:val="none" w:sz="0" w:space="0" w:color="auto"/>
                <w:right w:val="none" w:sz="0" w:space="0" w:color="auto"/>
              </w:divBdr>
            </w:div>
            <w:div w:id="840119686">
              <w:marLeft w:val="0pt"/>
              <w:marRight w:val="0pt"/>
              <w:marTop w:val="0pt"/>
              <w:marBottom w:val="0pt"/>
              <w:divBdr>
                <w:top w:val="none" w:sz="0" w:space="0" w:color="auto"/>
                <w:left w:val="none" w:sz="0" w:space="0" w:color="auto"/>
                <w:bottom w:val="none" w:sz="0" w:space="0" w:color="auto"/>
                <w:right w:val="none" w:sz="0" w:space="0" w:color="auto"/>
              </w:divBdr>
            </w:div>
            <w:div w:id="1582329710">
              <w:marLeft w:val="0pt"/>
              <w:marRight w:val="0pt"/>
              <w:marTop w:val="0pt"/>
              <w:marBottom w:val="0pt"/>
              <w:divBdr>
                <w:top w:val="none" w:sz="0" w:space="0" w:color="auto"/>
                <w:left w:val="none" w:sz="0" w:space="0" w:color="auto"/>
                <w:bottom w:val="none" w:sz="0" w:space="0" w:color="auto"/>
                <w:right w:val="none" w:sz="0" w:space="0" w:color="auto"/>
              </w:divBdr>
            </w:div>
            <w:div w:id="8870961">
              <w:marLeft w:val="0pt"/>
              <w:marRight w:val="0pt"/>
              <w:marTop w:val="0pt"/>
              <w:marBottom w:val="0pt"/>
              <w:divBdr>
                <w:top w:val="none" w:sz="0" w:space="0" w:color="auto"/>
                <w:left w:val="none" w:sz="0" w:space="0" w:color="auto"/>
                <w:bottom w:val="none" w:sz="0" w:space="0" w:color="auto"/>
                <w:right w:val="none" w:sz="0" w:space="0" w:color="auto"/>
              </w:divBdr>
            </w:div>
            <w:div w:id="1962299340">
              <w:marLeft w:val="0pt"/>
              <w:marRight w:val="0pt"/>
              <w:marTop w:val="0pt"/>
              <w:marBottom w:val="0pt"/>
              <w:divBdr>
                <w:top w:val="none" w:sz="0" w:space="0" w:color="auto"/>
                <w:left w:val="none" w:sz="0" w:space="0" w:color="auto"/>
                <w:bottom w:val="none" w:sz="0" w:space="0" w:color="auto"/>
                <w:right w:val="none" w:sz="0" w:space="0" w:color="auto"/>
              </w:divBdr>
            </w:div>
            <w:div w:id="1508715976">
              <w:marLeft w:val="0pt"/>
              <w:marRight w:val="0pt"/>
              <w:marTop w:val="0pt"/>
              <w:marBottom w:val="0pt"/>
              <w:divBdr>
                <w:top w:val="none" w:sz="0" w:space="0" w:color="auto"/>
                <w:left w:val="none" w:sz="0" w:space="0" w:color="auto"/>
                <w:bottom w:val="none" w:sz="0" w:space="0" w:color="auto"/>
                <w:right w:val="none" w:sz="0" w:space="0" w:color="auto"/>
              </w:divBdr>
            </w:div>
            <w:div w:id="1957902874">
              <w:marLeft w:val="0pt"/>
              <w:marRight w:val="0pt"/>
              <w:marTop w:val="0pt"/>
              <w:marBottom w:val="0pt"/>
              <w:divBdr>
                <w:top w:val="none" w:sz="0" w:space="0" w:color="auto"/>
                <w:left w:val="none" w:sz="0" w:space="0" w:color="auto"/>
                <w:bottom w:val="none" w:sz="0" w:space="0" w:color="auto"/>
                <w:right w:val="none" w:sz="0" w:space="0" w:color="auto"/>
              </w:divBdr>
            </w:div>
            <w:div w:id="101653417">
              <w:marLeft w:val="0pt"/>
              <w:marRight w:val="0pt"/>
              <w:marTop w:val="0pt"/>
              <w:marBottom w:val="0pt"/>
              <w:divBdr>
                <w:top w:val="none" w:sz="0" w:space="0" w:color="auto"/>
                <w:left w:val="none" w:sz="0" w:space="0" w:color="auto"/>
                <w:bottom w:val="none" w:sz="0" w:space="0" w:color="auto"/>
                <w:right w:val="none" w:sz="0" w:space="0" w:color="auto"/>
              </w:divBdr>
            </w:div>
            <w:div w:id="593242877">
              <w:marLeft w:val="0pt"/>
              <w:marRight w:val="0pt"/>
              <w:marTop w:val="0pt"/>
              <w:marBottom w:val="0pt"/>
              <w:divBdr>
                <w:top w:val="none" w:sz="0" w:space="0" w:color="auto"/>
                <w:left w:val="none" w:sz="0" w:space="0" w:color="auto"/>
                <w:bottom w:val="none" w:sz="0" w:space="0" w:color="auto"/>
                <w:right w:val="none" w:sz="0" w:space="0" w:color="auto"/>
              </w:divBdr>
            </w:div>
            <w:div w:id="1101409883">
              <w:marLeft w:val="0pt"/>
              <w:marRight w:val="0pt"/>
              <w:marTop w:val="0pt"/>
              <w:marBottom w:val="0pt"/>
              <w:divBdr>
                <w:top w:val="none" w:sz="0" w:space="0" w:color="auto"/>
                <w:left w:val="none" w:sz="0" w:space="0" w:color="auto"/>
                <w:bottom w:val="none" w:sz="0" w:space="0" w:color="auto"/>
                <w:right w:val="none" w:sz="0" w:space="0" w:color="auto"/>
              </w:divBdr>
            </w:div>
            <w:div w:id="1611232349">
              <w:marLeft w:val="0pt"/>
              <w:marRight w:val="0pt"/>
              <w:marTop w:val="0pt"/>
              <w:marBottom w:val="0pt"/>
              <w:divBdr>
                <w:top w:val="none" w:sz="0" w:space="0" w:color="auto"/>
                <w:left w:val="none" w:sz="0" w:space="0" w:color="auto"/>
                <w:bottom w:val="none" w:sz="0" w:space="0" w:color="auto"/>
                <w:right w:val="none" w:sz="0" w:space="0" w:color="auto"/>
              </w:divBdr>
            </w:div>
            <w:div w:id="986008082">
              <w:marLeft w:val="0pt"/>
              <w:marRight w:val="0pt"/>
              <w:marTop w:val="0pt"/>
              <w:marBottom w:val="0pt"/>
              <w:divBdr>
                <w:top w:val="none" w:sz="0" w:space="0" w:color="auto"/>
                <w:left w:val="none" w:sz="0" w:space="0" w:color="auto"/>
                <w:bottom w:val="none" w:sz="0" w:space="0" w:color="auto"/>
                <w:right w:val="none" w:sz="0" w:space="0" w:color="auto"/>
              </w:divBdr>
            </w:div>
            <w:div w:id="568229240">
              <w:marLeft w:val="0pt"/>
              <w:marRight w:val="0pt"/>
              <w:marTop w:val="0pt"/>
              <w:marBottom w:val="0pt"/>
              <w:divBdr>
                <w:top w:val="none" w:sz="0" w:space="0" w:color="auto"/>
                <w:left w:val="none" w:sz="0" w:space="0" w:color="auto"/>
                <w:bottom w:val="none" w:sz="0" w:space="0" w:color="auto"/>
                <w:right w:val="none" w:sz="0" w:space="0" w:color="auto"/>
              </w:divBdr>
            </w:div>
            <w:div w:id="434903429">
              <w:marLeft w:val="0pt"/>
              <w:marRight w:val="0pt"/>
              <w:marTop w:val="0pt"/>
              <w:marBottom w:val="0pt"/>
              <w:divBdr>
                <w:top w:val="none" w:sz="0" w:space="0" w:color="auto"/>
                <w:left w:val="none" w:sz="0" w:space="0" w:color="auto"/>
                <w:bottom w:val="none" w:sz="0" w:space="0" w:color="auto"/>
                <w:right w:val="none" w:sz="0" w:space="0" w:color="auto"/>
              </w:divBdr>
            </w:div>
            <w:div w:id="631398936">
              <w:marLeft w:val="0pt"/>
              <w:marRight w:val="0pt"/>
              <w:marTop w:val="0pt"/>
              <w:marBottom w:val="0pt"/>
              <w:divBdr>
                <w:top w:val="none" w:sz="0" w:space="0" w:color="auto"/>
                <w:left w:val="none" w:sz="0" w:space="0" w:color="auto"/>
                <w:bottom w:val="none" w:sz="0" w:space="0" w:color="auto"/>
                <w:right w:val="none" w:sz="0" w:space="0" w:color="auto"/>
              </w:divBdr>
            </w:div>
            <w:div w:id="1435369896">
              <w:marLeft w:val="0pt"/>
              <w:marRight w:val="0pt"/>
              <w:marTop w:val="0pt"/>
              <w:marBottom w:val="0pt"/>
              <w:divBdr>
                <w:top w:val="none" w:sz="0" w:space="0" w:color="auto"/>
                <w:left w:val="none" w:sz="0" w:space="0" w:color="auto"/>
                <w:bottom w:val="none" w:sz="0" w:space="0" w:color="auto"/>
                <w:right w:val="none" w:sz="0" w:space="0" w:color="auto"/>
              </w:divBdr>
            </w:div>
            <w:div w:id="164518455">
              <w:marLeft w:val="0pt"/>
              <w:marRight w:val="0pt"/>
              <w:marTop w:val="0pt"/>
              <w:marBottom w:val="0pt"/>
              <w:divBdr>
                <w:top w:val="none" w:sz="0" w:space="0" w:color="auto"/>
                <w:left w:val="none" w:sz="0" w:space="0" w:color="auto"/>
                <w:bottom w:val="none" w:sz="0" w:space="0" w:color="auto"/>
                <w:right w:val="none" w:sz="0" w:space="0" w:color="auto"/>
              </w:divBdr>
            </w:div>
            <w:div w:id="271057187">
              <w:marLeft w:val="0pt"/>
              <w:marRight w:val="0pt"/>
              <w:marTop w:val="0pt"/>
              <w:marBottom w:val="0pt"/>
              <w:divBdr>
                <w:top w:val="none" w:sz="0" w:space="0" w:color="auto"/>
                <w:left w:val="none" w:sz="0" w:space="0" w:color="auto"/>
                <w:bottom w:val="none" w:sz="0" w:space="0" w:color="auto"/>
                <w:right w:val="none" w:sz="0" w:space="0" w:color="auto"/>
              </w:divBdr>
            </w:div>
            <w:div w:id="426271945">
              <w:marLeft w:val="0pt"/>
              <w:marRight w:val="0pt"/>
              <w:marTop w:val="0pt"/>
              <w:marBottom w:val="0pt"/>
              <w:divBdr>
                <w:top w:val="none" w:sz="0" w:space="0" w:color="auto"/>
                <w:left w:val="none" w:sz="0" w:space="0" w:color="auto"/>
                <w:bottom w:val="none" w:sz="0" w:space="0" w:color="auto"/>
                <w:right w:val="none" w:sz="0" w:space="0" w:color="auto"/>
              </w:divBdr>
            </w:div>
            <w:div w:id="590696094">
              <w:marLeft w:val="0pt"/>
              <w:marRight w:val="0pt"/>
              <w:marTop w:val="0pt"/>
              <w:marBottom w:val="0pt"/>
              <w:divBdr>
                <w:top w:val="none" w:sz="0" w:space="0" w:color="auto"/>
                <w:left w:val="none" w:sz="0" w:space="0" w:color="auto"/>
                <w:bottom w:val="none" w:sz="0" w:space="0" w:color="auto"/>
                <w:right w:val="none" w:sz="0" w:space="0" w:color="auto"/>
              </w:divBdr>
            </w:div>
            <w:div w:id="868566568">
              <w:marLeft w:val="0pt"/>
              <w:marRight w:val="0pt"/>
              <w:marTop w:val="0pt"/>
              <w:marBottom w:val="0pt"/>
              <w:divBdr>
                <w:top w:val="none" w:sz="0" w:space="0" w:color="auto"/>
                <w:left w:val="none" w:sz="0" w:space="0" w:color="auto"/>
                <w:bottom w:val="none" w:sz="0" w:space="0" w:color="auto"/>
                <w:right w:val="none" w:sz="0" w:space="0" w:color="auto"/>
              </w:divBdr>
            </w:div>
            <w:div w:id="453132701">
              <w:marLeft w:val="0pt"/>
              <w:marRight w:val="0pt"/>
              <w:marTop w:val="0pt"/>
              <w:marBottom w:val="0pt"/>
              <w:divBdr>
                <w:top w:val="none" w:sz="0" w:space="0" w:color="auto"/>
                <w:left w:val="none" w:sz="0" w:space="0" w:color="auto"/>
                <w:bottom w:val="none" w:sz="0" w:space="0" w:color="auto"/>
                <w:right w:val="none" w:sz="0" w:space="0" w:color="auto"/>
              </w:divBdr>
            </w:div>
            <w:div w:id="1219634485">
              <w:marLeft w:val="0pt"/>
              <w:marRight w:val="0pt"/>
              <w:marTop w:val="0pt"/>
              <w:marBottom w:val="0pt"/>
              <w:divBdr>
                <w:top w:val="none" w:sz="0" w:space="0" w:color="auto"/>
                <w:left w:val="none" w:sz="0" w:space="0" w:color="auto"/>
                <w:bottom w:val="none" w:sz="0" w:space="0" w:color="auto"/>
                <w:right w:val="none" w:sz="0" w:space="0" w:color="auto"/>
              </w:divBdr>
            </w:div>
            <w:div w:id="1785422252">
              <w:marLeft w:val="0pt"/>
              <w:marRight w:val="0pt"/>
              <w:marTop w:val="0pt"/>
              <w:marBottom w:val="0pt"/>
              <w:divBdr>
                <w:top w:val="none" w:sz="0" w:space="0" w:color="auto"/>
                <w:left w:val="none" w:sz="0" w:space="0" w:color="auto"/>
                <w:bottom w:val="none" w:sz="0" w:space="0" w:color="auto"/>
                <w:right w:val="none" w:sz="0" w:space="0" w:color="auto"/>
              </w:divBdr>
            </w:div>
            <w:div w:id="584345824">
              <w:marLeft w:val="0pt"/>
              <w:marRight w:val="0pt"/>
              <w:marTop w:val="0pt"/>
              <w:marBottom w:val="0pt"/>
              <w:divBdr>
                <w:top w:val="none" w:sz="0" w:space="0" w:color="auto"/>
                <w:left w:val="none" w:sz="0" w:space="0" w:color="auto"/>
                <w:bottom w:val="none" w:sz="0" w:space="0" w:color="auto"/>
                <w:right w:val="none" w:sz="0" w:space="0" w:color="auto"/>
              </w:divBdr>
            </w:div>
            <w:div w:id="55518267">
              <w:marLeft w:val="0pt"/>
              <w:marRight w:val="0pt"/>
              <w:marTop w:val="0pt"/>
              <w:marBottom w:val="0pt"/>
              <w:divBdr>
                <w:top w:val="none" w:sz="0" w:space="0" w:color="auto"/>
                <w:left w:val="none" w:sz="0" w:space="0" w:color="auto"/>
                <w:bottom w:val="none" w:sz="0" w:space="0" w:color="auto"/>
                <w:right w:val="none" w:sz="0" w:space="0" w:color="auto"/>
              </w:divBdr>
            </w:div>
            <w:div w:id="2172377">
              <w:marLeft w:val="0pt"/>
              <w:marRight w:val="0pt"/>
              <w:marTop w:val="0pt"/>
              <w:marBottom w:val="0pt"/>
              <w:divBdr>
                <w:top w:val="none" w:sz="0" w:space="0" w:color="auto"/>
                <w:left w:val="none" w:sz="0" w:space="0" w:color="auto"/>
                <w:bottom w:val="none" w:sz="0" w:space="0" w:color="auto"/>
                <w:right w:val="none" w:sz="0" w:space="0" w:color="auto"/>
              </w:divBdr>
            </w:div>
            <w:div w:id="303194543">
              <w:marLeft w:val="0pt"/>
              <w:marRight w:val="0pt"/>
              <w:marTop w:val="0pt"/>
              <w:marBottom w:val="0pt"/>
              <w:divBdr>
                <w:top w:val="none" w:sz="0" w:space="0" w:color="auto"/>
                <w:left w:val="none" w:sz="0" w:space="0" w:color="auto"/>
                <w:bottom w:val="none" w:sz="0" w:space="0" w:color="auto"/>
                <w:right w:val="none" w:sz="0" w:space="0" w:color="auto"/>
              </w:divBdr>
            </w:div>
            <w:div w:id="705834480">
              <w:marLeft w:val="0pt"/>
              <w:marRight w:val="0pt"/>
              <w:marTop w:val="0pt"/>
              <w:marBottom w:val="0pt"/>
              <w:divBdr>
                <w:top w:val="none" w:sz="0" w:space="0" w:color="auto"/>
                <w:left w:val="none" w:sz="0" w:space="0" w:color="auto"/>
                <w:bottom w:val="none" w:sz="0" w:space="0" w:color="auto"/>
                <w:right w:val="none" w:sz="0" w:space="0" w:color="auto"/>
              </w:divBdr>
            </w:div>
            <w:div w:id="1698583784">
              <w:marLeft w:val="0pt"/>
              <w:marRight w:val="0pt"/>
              <w:marTop w:val="0pt"/>
              <w:marBottom w:val="0pt"/>
              <w:divBdr>
                <w:top w:val="none" w:sz="0" w:space="0" w:color="auto"/>
                <w:left w:val="none" w:sz="0" w:space="0" w:color="auto"/>
                <w:bottom w:val="none" w:sz="0" w:space="0" w:color="auto"/>
                <w:right w:val="none" w:sz="0" w:space="0" w:color="auto"/>
              </w:divBdr>
            </w:div>
            <w:div w:id="1561164482">
              <w:marLeft w:val="0pt"/>
              <w:marRight w:val="0pt"/>
              <w:marTop w:val="0pt"/>
              <w:marBottom w:val="0pt"/>
              <w:divBdr>
                <w:top w:val="none" w:sz="0" w:space="0" w:color="auto"/>
                <w:left w:val="none" w:sz="0" w:space="0" w:color="auto"/>
                <w:bottom w:val="none" w:sz="0" w:space="0" w:color="auto"/>
                <w:right w:val="none" w:sz="0" w:space="0" w:color="auto"/>
              </w:divBdr>
            </w:div>
            <w:div w:id="487137401">
              <w:marLeft w:val="0pt"/>
              <w:marRight w:val="0pt"/>
              <w:marTop w:val="0pt"/>
              <w:marBottom w:val="0pt"/>
              <w:divBdr>
                <w:top w:val="none" w:sz="0" w:space="0" w:color="auto"/>
                <w:left w:val="none" w:sz="0" w:space="0" w:color="auto"/>
                <w:bottom w:val="none" w:sz="0" w:space="0" w:color="auto"/>
                <w:right w:val="none" w:sz="0" w:space="0" w:color="auto"/>
              </w:divBdr>
            </w:div>
            <w:div w:id="1552811109">
              <w:marLeft w:val="0pt"/>
              <w:marRight w:val="0pt"/>
              <w:marTop w:val="0pt"/>
              <w:marBottom w:val="0pt"/>
              <w:divBdr>
                <w:top w:val="none" w:sz="0" w:space="0" w:color="auto"/>
                <w:left w:val="none" w:sz="0" w:space="0" w:color="auto"/>
                <w:bottom w:val="none" w:sz="0" w:space="0" w:color="auto"/>
                <w:right w:val="none" w:sz="0" w:space="0" w:color="auto"/>
              </w:divBdr>
            </w:div>
            <w:div w:id="213321046">
              <w:marLeft w:val="0pt"/>
              <w:marRight w:val="0pt"/>
              <w:marTop w:val="0pt"/>
              <w:marBottom w:val="0pt"/>
              <w:divBdr>
                <w:top w:val="none" w:sz="0" w:space="0" w:color="auto"/>
                <w:left w:val="none" w:sz="0" w:space="0" w:color="auto"/>
                <w:bottom w:val="none" w:sz="0" w:space="0" w:color="auto"/>
                <w:right w:val="none" w:sz="0" w:space="0" w:color="auto"/>
              </w:divBdr>
            </w:div>
            <w:div w:id="800418651">
              <w:marLeft w:val="0pt"/>
              <w:marRight w:val="0pt"/>
              <w:marTop w:val="0pt"/>
              <w:marBottom w:val="0pt"/>
              <w:divBdr>
                <w:top w:val="none" w:sz="0" w:space="0" w:color="auto"/>
                <w:left w:val="none" w:sz="0" w:space="0" w:color="auto"/>
                <w:bottom w:val="none" w:sz="0" w:space="0" w:color="auto"/>
                <w:right w:val="none" w:sz="0" w:space="0" w:color="auto"/>
              </w:divBdr>
            </w:div>
            <w:div w:id="1007294769">
              <w:marLeft w:val="0pt"/>
              <w:marRight w:val="0pt"/>
              <w:marTop w:val="0pt"/>
              <w:marBottom w:val="0pt"/>
              <w:divBdr>
                <w:top w:val="none" w:sz="0" w:space="0" w:color="auto"/>
                <w:left w:val="none" w:sz="0" w:space="0" w:color="auto"/>
                <w:bottom w:val="none" w:sz="0" w:space="0" w:color="auto"/>
                <w:right w:val="none" w:sz="0" w:space="0" w:color="auto"/>
              </w:divBdr>
            </w:div>
            <w:div w:id="2140494268">
              <w:marLeft w:val="0pt"/>
              <w:marRight w:val="0pt"/>
              <w:marTop w:val="0pt"/>
              <w:marBottom w:val="0pt"/>
              <w:divBdr>
                <w:top w:val="none" w:sz="0" w:space="0" w:color="auto"/>
                <w:left w:val="none" w:sz="0" w:space="0" w:color="auto"/>
                <w:bottom w:val="none" w:sz="0" w:space="0" w:color="auto"/>
                <w:right w:val="none" w:sz="0" w:space="0" w:color="auto"/>
              </w:divBdr>
            </w:div>
            <w:div w:id="443812031">
              <w:marLeft w:val="0pt"/>
              <w:marRight w:val="0pt"/>
              <w:marTop w:val="0pt"/>
              <w:marBottom w:val="0pt"/>
              <w:divBdr>
                <w:top w:val="none" w:sz="0" w:space="0" w:color="auto"/>
                <w:left w:val="none" w:sz="0" w:space="0" w:color="auto"/>
                <w:bottom w:val="none" w:sz="0" w:space="0" w:color="auto"/>
                <w:right w:val="none" w:sz="0" w:space="0" w:color="auto"/>
              </w:divBdr>
            </w:div>
            <w:div w:id="462500250">
              <w:marLeft w:val="0pt"/>
              <w:marRight w:val="0pt"/>
              <w:marTop w:val="0pt"/>
              <w:marBottom w:val="0pt"/>
              <w:divBdr>
                <w:top w:val="none" w:sz="0" w:space="0" w:color="auto"/>
                <w:left w:val="none" w:sz="0" w:space="0" w:color="auto"/>
                <w:bottom w:val="none" w:sz="0" w:space="0" w:color="auto"/>
                <w:right w:val="none" w:sz="0" w:space="0" w:color="auto"/>
              </w:divBdr>
            </w:div>
            <w:div w:id="2118477889">
              <w:marLeft w:val="0pt"/>
              <w:marRight w:val="0pt"/>
              <w:marTop w:val="0pt"/>
              <w:marBottom w:val="0pt"/>
              <w:divBdr>
                <w:top w:val="none" w:sz="0" w:space="0" w:color="auto"/>
                <w:left w:val="none" w:sz="0" w:space="0" w:color="auto"/>
                <w:bottom w:val="none" w:sz="0" w:space="0" w:color="auto"/>
                <w:right w:val="none" w:sz="0" w:space="0" w:color="auto"/>
              </w:divBdr>
            </w:div>
            <w:div w:id="977733213">
              <w:marLeft w:val="0pt"/>
              <w:marRight w:val="0pt"/>
              <w:marTop w:val="0pt"/>
              <w:marBottom w:val="0pt"/>
              <w:divBdr>
                <w:top w:val="none" w:sz="0" w:space="0" w:color="auto"/>
                <w:left w:val="none" w:sz="0" w:space="0" w:color="auto"/>
                <w:bottom w:val="none" w:sz="0" w:space="0" w:color="auto"/>
                <w:right w:val="none" w:sz="0" w:space="0" w:color="auto"/>
              </w:divBdr>
            </w:div>
            <w:div w:id="537593620">
              <w:marLeft w:val="0pt"/>
              <w:marRight w:val="0pt"/>
              <w:marTop w:val="0pt"/>
              <w:marBottom w:val="0pt"/>
              <w:divBdr>
                <w:top w:val="none" w:sz="0" w:space="0" w:color="auto"/>
                <w:left w:val="none" w:sz="0" w:space="0" w:color="auto"/>
                <w:bottom w:val="none" w:sz="0" w:space="0" w:color="auto"/>
                <w:right w:val="none" w:sz="0" w:space="0" w:color="auto"/>
              </w:divBdr>
            </w:div>
            <w:div w:id="654382959">
              <w:marLeft w:val="0pt"/>
              <w:marRight w:val="0pt"/>
              <w:marTop w:val="0pt"/>
              <w:marBottom w:val="0pt"/>
              <w:divBdr>
                <w:top w:val="none" w:sz="0" w:space="0" w:color="auto"/>
                <w:left w:val="none" w:sz="0" w:space="0" w:color="auto"/>
                <w:bottom w:val="none" w:sz="0" w:space="0" w:color="auto"/>
                <w:right w:val="none" w:sz="0" w:space="0" w:color="auto"/>
              </w:divBdr>
            </w:div>
            <w:div w:id="43941948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14481066">
      <w:bodyDiv w:val="1"/>
      <w:marLeft w:val="0pt"/>
      <w:marRight w:val="0pt"/>
      <w:marTop w:val="0pt"/>
      <w:marBottom w:val="0pt"/>
      <w:divBdr>
        <w:top w:val="none" w:sz="0" w:space="0" w:color="auto"/>
        <w:left w:val="none" w:sz="0" w:space="0" w:color="auto"/>
        <w:bottom w:val="none" w:sz="0" w:space="0" w:color="auto"/>
        <w:right w:val="none" w:sz="0" w:space="0" w:color="auto"/>
      </w:divBdr>
    </w:div>
    <w:div w:id="1629311617">
      <w:bodyDiv w:val="1"/>
      <w:marLeft w:val="0pt"/>
      <w:marRight w:val="0pt"/>
      <w:marTop w:val="0pt"/>
      <w:marBottom w:val="0pt"/>
      <w:divBdr>
        <w:top w:val="none" w:sz="0" w:space="0" w:color="auto"/>
        <w:left w:val="none" w:sz="0" w:space="0" w:color="auto"/>
        <w:bottom w:val="none" w:sz="0" w:space="0" w:color="auto"/>
        <w:right w:val="none" w:sz="0" w:space="0" w:color="auto"/>
      </w:divBdr>
    </w:div>
    <w:div w:id="162977855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2545865">
          <w:marLeft w:val="33.75pt"/>
          <w:marRight w:val="0pt"/>
          <w:marTop w:val="7.50pt"/>
          <w:marBottom w:val="7.50pt"/>
          <w:divBdr>
            <w:top w:val="none" w:sz="0" w:space="0" w:color="auto"/>
            <w:left w:val="none" w:sz="0" w:space="0" w:color="auto"/>
            <w:bottom w:val="none" w:sz="0" w:space="0" w:color="auto"/>
            <w:right w:val="none" w:sz="0" w:space="0" w:color="auto"/>
          </w:divBdr>
        </w:div>
        <w:div w:id="1870220963">
          <w:marLeft w:val="33.75pt"/>
          <w:marRight w:val="0pt"/>
          <w:marTop w:val="6pt"/>
          <w:marBottom w:val="6pt"/>
          <w:divBdr>
            <w:top w:val="none" w:sz="0" w:space="0" w:color="auto"/>
            <w:left w:val="none" w:sz="0" w:space="0" w:color="auto"/>
            <w:bottom w:val="none" w:sz="0" w:space="0" w:color="auto"/>
            <w:right w:val="none" w:sz="0" w:space="0" w:color="auto"/>
          </w:divBdr>
        </w:div>
      </w:divsChild>
    </w:div>
    <w:div w:id="1645886048">
      <w:bodyDiv w:val="1"/>
      <w:marLeft w:val="0pt"/>
      <w:marRight w:val="0pt"/>
      <w:marTop w:val="0pt"/>
      <w:marBottom w:val="0pt"/>
      <w:divBdr>
        <w:top w:val="none" w:sz="0" w:space="0" w:color="auto"/>
        <w:left w:val="none" w:sz="0" w:space="0" w:color="auto"/>
        <w:bottom w:val="none" w:sz="0" w:space="0" w:color="auto"/>
        <w:right w:val="none" w:sz="0" w:space="0" w:color="auto"/>
      </w:divBdr>
    </w:div>
    <w:div w:id="1647129497">
      <w:bodyDiv w:val="1"/>
      <w:marLeft w:val="0pt"/>
      <w:marRight w:val="0pt"/>
      <w:marTop w:val="0pt"/>
      <w:marBottom w:val="0pt"/>
      <w:divBdr>
        <w:top w:val="none" w:sz="0" w:space="0" w:color="auto"/>
        <w:left w:val="none" w:sz="0" w:space="0" w:color="auto"/>
        <w:bottom w:val="none" w:sz="0" w:space="0" w:color="auto"/>
        <w:right w:val="none" w:sz="0" w:space="0" w:color="auto"/>
      </w:divBdr>
    </w:div>
    <w:div w:id="170872559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25065415">
          <w:marLeft w:val="0pt"/>
          <w:marRight w:val="0pt"/>
          <w:marTop w:val="0pt"/>
          <w:marBottom w:val="0pt"/>
          <w:divBdr>
            <w:top w:val="none" w:sz="0" w:space="0" w:color="auto"/>
            <w:left w:val="none" w:sz="0" w:space="0" w:color="auto"/>
            <w:bottom w:val="none" w:sz="0" w:space="0" w:color="auto"/>
            <w:right w:val="none" w:sz="0" w:space="0" w:color="auto"/>
          </w:divBdr>
          <w:divsChild>
            <w:div w:id="19018996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3743414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93814998">
          <w:marLeft w:val="0pt"/>
          <w:marRight w:val="0pt"/>
          <w:marTop w:val="0pt"/>
          <w:marBottom w:val="0pt"/>
          <w:divBdr>
            <w:top w:val="none" w:sz="0" w:space="0" w:color="auto"/>
            <w:left w:val="none" w:sz="0" w:space="0" w:color="auto"/>
            <w:bottom w:val="none" w:sz="0" w:space="0" w:color="auto"/>
            <w:right w:val="none" w:sz="0" w:space="0" w:color="auto"/>
          </w:divBdr>
          <w:divsChild>
            <w:div w:id="86791229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4078844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89887982">
          <w:marLeft w:val="0pt"/>
          <w:marRight w:val="0pt"/>
          <w:marTop w:val="0pt"/>
          <w:marBottom w:val="0pt"/>
          <w:divBdr>
            <w:top w:val="none" w:sz="0" w:space="0" w:color="auto"/>
            <w:left w:val="none" w:sz="0" w:space="0" w:color="auto"/>
            <w:bottom w:val="none" w:sz="0" w:space="0" w:color="auto"/>
            <w:right w:val="none" w:sz="0" w:space="0" w:color="auto"/>
          </w:divBdr>
        </w:div>
        <w:div w:id="254560210">
          <w:marLeft w:val="0pt"/>
          <w:marRight w:val="0pt"/>
          <w:marTop w:val="0pt"/>
          <w:marBottom w:val="24pt"/>
          <w:divBdr>
            <w:top w:val="none" w:sz="0" w:space="0" w:color="auto"/>
            <w:left w:val="none" w:sz="0" w:space="0" w:color="auto"/>
            <w:bottom w:val="none" w:sz="0" w:space="0" w:color="auto"/>
            <w:right w:val="none" w:sz="0" w:space="0" w:color="auto"/>
          </w:divBdr>
        </w:div>
      </w:divsChild>
    </w:div>
    <w:div w:id="1743940822">
      <w:bodyDiv w:val="1"/>
      <w:marLeft w:val="0pt"/>
      <w:marRight w:val="0pt"/>
      <w:marTop w:val="0pt"/>
      <w:marBottom w:val="0pt"/>
      <w:divBdr>
        <w:top w:val="none" w:sz="0" w:space="0" w:color="auto"/>
        <w:left w:val="none" w:sz="0" w:space="0" w:color="auto"/>
        <w:bottom w:val="none" w:sz="0" w:space="0" w:color="auto"/>
        <w:right w:val="none" w:sz="0" w:space="0" w:color="auto"/>
      </w:divBdr>
    </w:div>
    <w:div w:id="1769502509">
      <w:bodyDiv w:val="1"/>
      <w:marLeft w:val="0pt"/>
      <w:marRight w:val="0pt"/>
      <w:marTop w:val="0pt"/>
      <w:marBottom w:val="0pt"/>
      <w:divBdr>
        <w:top w:val="none" w:sz="0" w:space="0" w:color="auto"/>
        <w:left w:val="none" w:sz="0" w:space="0" w:color="auto"/>
        <w:bottom w:val="none" w:sz="0" w:space="0" w:color="auto"/>
        <w:right w:val="none" w:sz="0" w:space="0" w:color="auto"/>
      </w:divBdr>
    </w:div>
    <w:div w:id="178658338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82863743">
          <w:marLeft w:val="0pt"/>
          <w:marRight w:val="0pt"/>
          <w:marTop w:val="0pt"/>
          <w:marBottom w:val="0pt"/>
          <w:divBdr>
            <w:top w:val="none" w:sz="0" w:space="0" w:color="auto"/>
            <w:left w:val="none" w:sz="0" w:space="0" w:color="auto"/>
            <w:bottom w:val="none" w:sz="0" w:space="0" w:color="auto"/>
            <w:right w:val="none" w:sz="0" w:space="0" w:color="auto"/>
          </w:divBdr>
        </w:div>
        <w:div w:id="1108503852">
          <w:marLeft w:val="0pt"/>
          <w:marRight w:val="0pt"/>
          <w:marTop w:val="0pt"/>
          <w:marBottom w:val="24pt"/>
          <w:divBdr>
            <w:top w:val="none" w:sz="0" w:space="0" w:color="auto"/>
            <w:left w:val="none" w:sz="0" w:space="0" w:color="auto"/>
            <w:bottom w:val="none" w:sz="0" w:space="0" w:color="auto"/>
            <w:right w:val="none" w:sz="0" w:space="0" w:color="auto"/>
          </w:divBdr>
        </w:div>
      </w:divsChild>
    </w:div>
    <w:div w:id="1790203030">
      <w:bodyDiv w:val="1"/>
      <w:marLeft w:val="0pt"/>
      <w:marRight w:val="0pt"/>
      <w:marTop w:val="0pt"/>
      <w:marBottom w:val="0pt"/>
      <w:divBdr>
        <w:top w:val="none" w:sz="0" w:space="0" w:color="auto"/>
        <w:left w:val="none" w:sz="0" w:space="0" w:color="auto"/>
        <w:bottom w:val="none" w:sz="0" w:space="0" w:color="auto"/>
        <w:right w:val="none" w:sz="0" w:space="0" w:color="auto"/>
      </w:divBdr>
    </w:div>
    <w:div w:id="17951287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77934248">
          <w:marLeft w:val="0pt"/>
          <w:marRight w:val="0pt"/>
          <w:marTop w:val="0pt"/>
          <w:marBottom w:val="0pt"/>
          <w:divBdr>
            <w:top w:val="none" w:sz="0" w:space="0" w:color="auto"/>
            <w:left w:val="none" w:sz="0" w:space="0" w:color="auto"/>
            <w:bottom w:val="none" w:sz="0" w:space="0" w:color="auto"/>
            <w:right w:val="none" w:sz="0" w:space="0" w:color="auto"/>
          </w:divBdr>
        </w:div>
        <w:div w:id="800077624">
          <w:marLeft w:val="0pt"/>
          <w:marRight w:val="0pt"/>
          <w:marTop w:val="0pt"/>
          <w:marBottom w:val="24pt"/>
          <w:divBdr>
            <w:top w:val="none" w:sz="0" w:space="0" w:color="auto"/>
            <w:left w:val="none" w:sz="0" w:space="0" w:color="auto"/>
            <w:bottom w:val="none" w:sz="0" w:space="0" w:color="auto"/>
            <w:right w:val="none" w:sz="0" w:space="0" w:color="auto"/>
          </w:divBdr>
        </w:div>
      </w:divsChild>
    </w:div>
    <w:div w:id="1812674111">
      <w:bodyDiv w:val="1"/>
      <w:marLeft w:val="0pt"/>
      <w:marRight w:val="0pt"/>
      <w:marTop w:val="0pt"/>
      <w:marBottom w:val="0pt"/>
      <w:divBdr>
        <w:top w:val="none" w:sz="0" w:space="0" w:color="auto"/>
        <w:left w:val="none" w:sz="0" w:space="0" w:color="auto"/>
        <w:bottom w:val="none" w:sz="0" w:space="0" w:color="auto"/>
        <w:right w:val="none" w:sz="0" w:space="0" w:color="auto"/>
      </w:divBdr>
    </w:div>
    <w:div w:id="1814247469">
      <w:bodyDiv w:val="1"/>
      <w:marLeft w:val="0pt"/>
      <w:marRight w:val="0pt"/>
      <w:marTop w:val="0pt"/>
      <w:marBottom w:val="0pt"/>
      <w:divBdr>
        <w:top w:val="none" w:sz="0" w:space="0" w:color="auto"/>
        <w:left w:val="none" w:sz="0" w:space="0" w:color="auto"/>
        <w:bottom w:val="none" w:sz="0" w:space="0" w:color="auto"/>
        <w:right w:val="none" w:sz="0" w:space="0" w:color="auto"/>
      </w:divBdr>
    </w:div>
    <w:div w:id="181633680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83761103">
          <w:marLeft w:val="0pt"/>
          <w:marRight w:val="0pt"/>
          <w:marTop w:val="0pt"/>
          <w:marBottom w:val="0pt"/>
          <w:divBdr>
            <w:top w:val="none" w:sz="0" w:space="0" w:color="auto"/>
            <w:left w:val="none" w:sz="0" w:space="0" w:color="auto"/>
            <w:bottom w:val="none" w:sz="0" w:space="0" w:color="auto"/>
            <w:right w:val="none" w:sz="0" w:space="0" w:color="auto"/>
          </w:divBdr>
        </w:div>
        <w:div w:id="1337537419">
          <w:marLeft w:val="0pt"/>
          <w:marRight w:val="0pt"/>
          <w:marTop w:val="0pt"/>
          <w:marBottom w:val="24pt"/>
          <w:divBdr>
            <w:top w:val="none" w:sz="0" w:space="0" w:color="auto"/>
            <w:left w:val="none" w:sz="0" w:space="0" w:color="auto"/>
            <w:bottom w:val="none" w:sz="0" w:space="0" w:color="auto"/>
            <w:right w:val="none" w:sz="0" w:space="0" w:color="auto"/>
          </w:divBdr>
        </w:div>
      </w:divsChild>
    </w:div>
    <w:div w:id="181876778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29868211">
          <w:marLeft w:val="0pt"/>
          <w:marRight w:val="0pt"/>
          <w:marTop w:val="0pt"/>
          <w:marBottom w:val="0pt"/>
          <w:divBdr>
            <w:top w:val="none" w:sz="0" w:space="0" w:color="auto"/>
            <w:left w:val="none" w:sz="0" w:space="0" w:color="auto"/>
            <w:bottom w:val="none" w:sz="0" w:space="0" w:color="auto"/>
            <w:right w:val="none" w:sz="0" w:space="0" w:color="auto"/>
          </w:divBdr>
        </w:div>
        <w:div w:id="858007711">
          <w:marLeft w:val="0pt"/>
          <w:marRight w:val="0pt"/>
          <w:marTop w:val="0pt"/>
          <w:marBottom w:val="0pt"/>
          <w:divBdr>
            <w:top w:val="none" w:sz="0" w:space="0" w:color="auto"/>
            <w:left w:val="none" w:sz="0" w:space="0" w:color="auto"/>
            <w:bottom w:val="none" w:sz="0" w:space="0" w:color="auto"/>
            <w:right w:val="none" w:sz="0" w:space="0" w:color="auto"/>
          </w:divBdr>
        </w:div>
        <w:div w:id="2048682066">
          <w:marLeft w:val="0pt"/>
          <w:marRight w:val="0pt"/>
          <w:marTop w:val="0pt"/>
          <w:marBottom w:val="0pt"/>
          <w:divBdr>
            <w:top w:val="none" w:sz="0" w:space="0" w:color="auto"/>
            <w:left w:val="none" w:sz="0" w:space="0" w:color="auto"/>
            <w:bottom w:val="none" w:sz="0" w:space="0" w:color="auto"/>
            <w:right w:val="none" w:sz="0" w:space="0" w:color="auto"/>
          </w:divBdr>
        </w:div>
        <w:div w:id="645478901">
          <w:marLeft w:val="0pt"/>
          <w:marRight w:val="0pt"/>
          <w:marTop w:val="0pt"/>
          <w:marBottom w:val="0pt"/>
          <w:divBdr>
            <w:top w:val="none" w:sz="0" w:space="0" w:color="auto"/>
            <w:left w:val="none" w:sz="0" w:space="0" w:color="auto"/>
            <w:bottom w:val="none" w:sz="0" w:space="0" w:color="auto"/>
            <w:right w:val="none" w:sz="0" w:space="0" w:color="auto"/>
          </w:divBdr>
        </w:div>
        <w:div w:id="36590940">
          <w:marLeft w:val="0pt"/>
          <w:marRight w:val="0pt"/>
          <w:marTop w:val="0pt"/>
          <w:marBottom w:val="0pt"/>
          <w:divBdr>
            <w:top w:val="none" w:sz="0" w:space="0" w:color="auto"/>
            <w:left w:val="none" w:sz="0" w:space="0" w:color="auto"/>
            <w:bottom w:val="none" w:sz="0" w:space="0" w:color="auto"/>
            <w:right w:val="none" w:sz="0" w:space="0" w:color="auto"/>
          </w:divBdr>
        </w:div>
        <w:div w:id="1270628806">
          <w:marLeft w:val="0pt"/>
          <w:marRight w:val="0pt"/>
          <w:marTop w:val="0pt"/>
          <w:marBottom w:val="0pt"/>
          <w:divBdr>
            <w:top w:val="none" w:sz="0" w:space="0" w:color="auto"/>
            <w:left w:val="none" w:sz="0" w:space="0" w:color="auto"/>
            <w:bottom w:val="none" w:sz="0" w:space="0" w:color="auto"/>
            <w:right w:val="none" w:sz="0" w:space="0" w:color="auto"/>
          </w:divBdr>
        </w:div>
        <w:div w:id="1522011755">
          <w:marLeft w:val="0pt"/>
          <w:marRight w:val="0pt"/>
          <w:marTop w:val="0pt"/>
          <w:marBottom w:val="0pt"/>
          <w:divBdr>
            <w:top w:val="none" w:sz="0" w:space="0" w:color="auto"/>
            <w:left w:val="none" w:sz="0" w:space="0" w:color="auto"/>
            <w:bottom w:val="none" w:sz="0" w:space="0" w:color="auto"/>
            <w:right w:val="none" w:sz="0" w:space="0" w:color="auto"/>
          </w:divBdr>
        </w:div>
        <w:div w:id="475997111">
          <w:marLeft w:val="0pt"/>
          <w:marRight w:val="0pt"/>
          <w:marTop w:val="0pt"/>
          <w:marBottom w:val="0pt"/>
          <w:divBdr>
            <w:top w:val="none" w:sz="0" w:space="0" w:color="auto"/>
            <w:left w:val="none" w:sz="0" w:space="0" w:color="auto"/>
            <w:bottom w:val="none" w:sz="0" w:space="0" w:color="auto"/>
            <w:right w:val="none" w:sz="0" w:space="0" w:color="auto"/>
          </w:divBdr>
        </w:div>
        <w:div w:id="692464042">
          <w:marLeft w:val="0pt"/>
          <w:marRight w:val="0pt"/>
          <w:marTop w:val="0pt"/>
          <w:marBottom w:val="0pt"/>
          <w:divBdr>
            <w:top w:val="none" w:sz="0" w:space="0" w:color="auto"/>
            <w:left w:val="none" w:sz="0" w:space="0" w:color="auto"/>
            <w:bottom w:val="none" w:sz="0" w:space="0" w:color="auto"/>
            <w:right w:val="none" w:sz="0" w:space="0" w:color="auto"/>
          </w:divBdr>
        </w:div>
        <w:div w:id="1635940507">
          <w:marLeft w:val="0pt"/>
          <w:marRight w:val="0pt"/>
          <w:marTop w:val="0pt"/>
          <w:marBottom w:val="0pt"/>
          <w:divBdr>
            <w:top w:val="none" w:sz="0" w:space="0" w:color="auto"/>
            <w:left w:val="none" w:sz="0" w:space="0" w:color="auto"/>
            <w:bottom w:val="none" w:sz="0" w:space="0" w:color="auto"/>
            <w:right w:val="none" w:sz="0" w:space="0" w:color="auto"/>
          </w:divBdr>
        </w:div>
      </w:divsChild>
    </w:div>
    <w:div w:id="1832140064">
      <w:bodyDiv w:val="1"/>
      <w:marLeft w:val="0pt"/>
      <w:marRight w:val="0pt"/>
      <w:marTop w:val="0pt"/>
      <w:marBottom w:val="0pt"/>
      <w:divBdr>
        <w:top w:val="none" w:sz="0" w:space="0" w:color="auto"/>
        <w:left w:val="none" w:sz="0" w:space="0" w:color="auto"/>
        <w:bottom w:val="none" w:sz="0" w:space="0" w:color="auto"/>
        <w:right w:val="none" w:sz="0" w:space="0" w:color="auto"/>
      </w:divBdr>
    </w:div>
    <w:div w:id="18995868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60729047">
          <w:marLeft w:val="0pt"/>
          <w:marRight w:val="0pt"/>
          <w:marTop w:val="0pt"/>
          <w:marBottom w:val="0pt"/>
          <w:divBdr>
            <w:top w:val="none" w:sz="0" w:space="0" w:color="auto"/>
            <w:left w:val="none" w:sz="0" w:space="0" w:color="auto"/>
            <w:bottom w:val="none" w:sz="0" w:space="0" w:color="auto"/>
            <w:right w:val="none" w:sz="0" w:space="0" w:color="auto"/>
          </w:divBdr>
        </w:div>
        <w:div w:id="1941911619">
          <w:marLeft w:val="0pt"/>
          <w:marRight w:val="0pt"/>
          <w:marTop w:val="0pt"/>
          <w:marBottom w:val="24pt"/>
          <w:divBdr>
            <w:top w:val="none" w:sz="0" w:space="0" w:color="auto"/>
            <w:left w:val="none" w:sz="0" w:space="0" w:color="auto"/>
            <w:bottom w:val="none" w:sz="0" w:space="0" w:color="auto"/>
            <w:right w:val="none" w:sz="0" w:space="0" w:color="auto"/>
          </w:divBdr>
        </w:div>
      </w:divsChild>
    </w:div>
    <w:div w:id="1918440185">
      <w:bodyDiv w:val="1"/>
      <w:marLeft w:val="0pt"/>
      <w:marRight w:val="0pt"/>
      <w:marTop w:val="0pt"/>
      <w:marBottom w:val="0pt"/>
      <w:divBdr>
        <w:top w:val="none" w:sz="0" w:space="0" w:color="auto"/>
        <w:left w:val="none" w:sz="0" w:space="0" w:color="auto"/>
        <w:bottom w:val="none" w:sz="0" w:space="0" w:color="auto"/>
        <w:right w:val="none" w:sz="0" w:space="0" w:color="auto"/>
      </w:divBdr>
    </w:div>
    <w:div w:id="1935898707">
      <w:bodyDiv w:val="1"/>
      <w:marLeft w:val="0pt"/>
      <w:marRight w:val="0pt"/>
      <w:marTop w:val="0pt"/>
      <w:marBottom w:val="0pt"/>
      <w:divBdr>
        <w:top w:val="none" w:sz="0" w:space="0" w:color="auto"/>
        <w:left w:val="none" w:sz="0" w:space="0" w:color="auto"/>
        <w:bottom w:val="none" w:sz="0" w:space="0" w:color="auto"/>
        <w:right w:val="none" w:sz="0" w:space="0" w:color="auto"/>
      </w:divBdr>
    </w:div>
    <w:div w:id="1950622643">
      <w:bodyDiv w:val="1"/>
      <w:marLeft w:val="0pt"/>
      <w:marRight w:val="0pt"/>
      <w:marTop w:val="0pt"/>
      <w:marBottom w:val="0pt"/>
      <w:divBdr>
        <w:top w:val="none" w:sz="0" w:space="0" w:color="auto"/>
        <w:left w:val="none" w:sz="0" w:space="0" w:color="auto"/>
        <w:bottom w:val="none" w:sz="0" w:space="0" w:color="auto"/>
        <w:right w:val="none" w:sz="0" w:space="0" w:color="auto"/>
      </w:divBdr>
    </w:div>
    <w:div w:id="195285911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91359382">
          <w:marLeft w:val="0pt"/>
          <w:marRight w:val="0pt"/>
          <w:marTop w:val="0pt"/>
          <w:marBottom w:val="0pt"/>
          <w:divBdr>
            <w:top w:val="none" w:sz="0" w:space="0" w:color="auto"/>
            <w:left w:val="none" w:sz="0" w:space="0" w:color="auto"/>
            <w:bottom w:val="none" w:sz="0" w:space="0" w:color="auto"/>
            <w:right w:val="none" w:sz="0" w:space="0" w:color="auto"/>
          </w:divBdr>
        </w:div>
        <w:div w:id="400181479">
          <w:marLeft w:val="0pt"/>
          <w:marRight w:val="0pt"/>
          <w:marTop w:val="0pt"/>
          <w:marBottom w:val="24pt"/>
          <w:divBdr>
            <w:top w:val="none" w:sz="0" w:space="0" w:color="auto"/>
            <w:left w:val="none" w:sz="0" w:space="0" w:color="auto"/>
            <w:bottom w:val="none" w:sz="0" w:space="0" w:color="auto"/>
            <w:right w:val="none" w:sz="0" w:space="0" w:color="auto"/>
          </w:divBdr>
        </w:div>
      </w:divsChild>
    </w:div>
    <w:div w:id="196464783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45445076">
          <w:marLeft w:val="0pt"/>
          <w:marRight w:val="0pt"/>
          <w:marTop w:val="0pt"/>
          <w:marBottom w:val="0pt"/>
          <w:divBdr>
            <w:top w:val="none" w:sz="0" w:space="0" w:color="auto"/>
            <w:left w:val="none" w:sz="0" w:space="0" w:color="auto"/>
            <w:bottom w:val="none" w:sz="0" w:space="0" w:color="auto"/>
            <w:right w:val="none" w:sz="0" w:space="0" w:color="auto"/>
          </w:divBdr>
        </w:div>
        <w:div w:id="1416317750">
          <w:marLeft w:val="0pt"/>
          <w:marRight w:val="0pt"/>
          <w:marTop w:val="0pt"/>
          <w:marBottom w:val="24pt"/>
          <w:divBdr>
            <w:top w:val="none" w:sz="0" w:space="0" w:color="auto"/>
            <w:left w:val="none" w:sz="0" w:space="0" w:color="auto"/>
            <w:bottom w:val="none" w:sz="0" w:space="0" w:color="auto"/>
            <w:right w:val="none" w:sz="0" w:space="0" w:color="auto"/>
          </w:divBdr>
        </w:div>
      </w:divsChild>
    </w:div>
    <w:div w:id="205376756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30709483">
          <w:marLeft w:val="0pt"/>
          <w:marRight w:val="0pt"/>
          <w:marTop w:val="0pt"/>
          <w:marBottom w:val="0pt"/>
          <w:divBdr>
            <w:top w:val="none" w:sz="0" w:space="0" w:color="auto"/>
            <w:left w:val="none" w:sz="0" w:space="0" w:color="auto"/>
            <w:bottom w:val="none" w:sz="0" w:space="0" w:color="auto"/>
            <w:right w:val="none" w:sz="0" w:space="0" w:color="auto"/>
          </w:divBdr>
        </w:div>
        <w:div w:id="1571384624">
          <w:marLeft w:val="0pt"/>
          <w:marRight w:val="0pt"/>
          <w:marTop w:val="0pt"/>
          <w:marBottom w:val="24pt"/>
          <w:divBdr>
            <w:top w:val="none" w:sz="0" w:space="0" w:color="auto"/>
            <w:left w:val="none" w:sz="0" w:space="0" w:color="auto"/>
            <w:bottom w:val="none" w:sz="0" w:space="0" w:color="auto"/>
            <w:right w:val="none" w:sz="0" w:space="0" w:color="auto"/>
          </w:divBdr>
        </w:div>
      </w:divsChild>
    </w:div>
    <w:div w:id="207188266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45645463">
          <w:marLeft w:val="0pt"/>
          <w:marRight w:val="0pt"/>
          <w:marTop w:val="0pt"/>
          <w:marBottom w:val="0pt"/>
          <w:divBdr>
            <w:top w:val="none" w:sz="0" w:space="0" w:color="auto"/>
            <w:left w:val="none" w:sz="0" w:space="0" w:color="auto"/>
            <w:bottom w:val="none" w:sz="0" w:space="0" w:color="auto"/>
            <w:right w:val="none" w:sz="0" w:space="0" w:color="auto"/>
          </w:divBdr>
        </w:div>
        <w:div w:id="1445811986">
          <w:marLeft w:val="0pt"/>
          <w:marRight w:val="0pt"/>
          <w:marTop w:val="0pt"/>
          <w:marBottom w:val="24pt"/>
          <w:divBdr>
            <w:top w:val="none" w:sz="0" w:space="0" w:color="auto"/>
            <w:left w:val="none" w:sz="0" w:space="0" w:color="auto"/>
            <w:bottom w:val="none" w:sz="0" w:space="0" w:color="auto"/>
            <w:right w:val="none" w:sz="0" w:space="0" w:color="auto"/>
          </w:divBdr>
        </w:div>
      </w:divsChild>
    </w:div>
    <w:div w:id="2102794732">
      <w:bodyDiv w:val="1"/>
      <w:marLeft w:val="0pt"/>
      <w:marRight w:val="0pt"/>
      <w:marTop w:val="0pt"/>
      <w:marBottom w:val="0pt"/>
      <w:divBdr>
        <w:top w:val="none" w:sz="0" w:space="0" w:color="auto"/>
        <w:left w:val="none" w:sz="0" w:space="0" w:color="auto"/>
        <w:bottom w:val="none" w:sz="0" w:space="0" w:color="auto"/>
        <w:right w:val="none" w:sz="0" w:space="0" w:color="auto"/>
      </w:divBdr>
    </w:div>
    <w:div w:id="211539467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6419434">
          <w:marLeft w:val="0pt"/>
          <w:marRight w:val="0pt"/>
          <w:marTop w:val="0pt"/>
          <w:marBottom w:val="0pt"/>
          <w:divBdr>
            <w:top w:val="none" w:sz="0" w:space="0" w:color="auto"/>
            <w:left w:val="none" w:sz="0" w:space="0" w:color="auto"/>
            <w:bottom w:val="none" w:sz="0" w:space="0" w:color="auto"/>
            <w:right w:val="none" w:sz="0" w:space="0" w:color="auto"/>
          </w:divBdr>
          <w:divsChild>
            <w:div w:id="2003123542">
              <w:marLeft w:val="0pt"/>
              <w:marRight w:val="0pt"/>
              <w:marTop w:val="0pt"/>
              <w:marBottom w:val="0pt"/>
              <w:divBdr>
                <w:top w:val="none" w:sz="0" w:space="0" w:color="auto"/>
                <w:left w:val="none" w:sz="0" w:space="0" w:color="auto"/>
                <w:bottom w:val="none" w:sz="0" w:space="0" w:color="auto"/>
                <w:right w:val="none" w:sz="0" w:space="0" w:color="auto"/>
              </w:divBdr>
            </w:div>
            <w:div w:id="907031996">
              <w:marLeft w:val="0pt"/>
              <w:marRight w:val="0pt"/>
              <w:marTop w:val="0pt"/>
              <w:marBottom w:val="0pt"/>
              <w:divBdr>
                <w:top w:val="none" w:sz="0" w:space="0" w:color="auto"/>
                <w:left w:val="none" w:sz="0" w:space="0" w:color="auto"/>
                <w:bottom w:val="none" w:sz="0" w:space="0" w:color="auto"/>
                <w:right w:val="none" w:sz="0" w:space="0" w:color="auto"/>
              </w:divBdr>
            </w:div>
            <w:div w:id="2027244989">
              <w:marLeft w:val="0pt"/>
              <w:marRight w:val="0pt"/>
              <w:marTop w:val="0pt"/>
              <w:marBottom w:val="0pt"/>
              <w:divBdr>
                <w:top w:val="none" w:sz="0" w:space="0" w:color="auto"/>
                <w:left w:val="none" w:sz="0" w:space="0" w:color="auto"/>
                <w:bottom w:val="none" w:sz="0" w:space="0" w:color="auto"/>
                <w:right w:val="none" w:sz="0" w:space="0" w:color="auto"/>
              </w:divBdr>
            </w:div>
            <w:div w:id="1650942938">
              <w:marLeft w:val="0pt"/>
              <w:marRight w:val="0pt"/>
              <w:marTop w:val="0pt"/>
              <w:marBottom w:val="0pt"/>
              <w:divBdr>
                <w:top w:val="none" w:sz="0" w:space="0" w:color="auto"/>
                <w:left w:val="none" w:sz="0" w:space="0" w:color="auto"/>
                <w:bottom w:val="none" w:sz="0" w:space="0" w:color="auto"/>
                <w:right w:val="none" w:sz="0" w:space="0" w:color="auto"/>
              </w:divBdr>
            </w:div>
            <w:div w:id="1049451603">
              <w:marLeft w:val="0pt"/>
              <w:marRight w:val="0pt"/>
              <w:marTop w:val="0pt"/>
              <w:marBottom w:val="0pt"/>
              <w:divBdr>
                <w:top w:val="none" w:sz="0" w:space="0" w:color="auto"/>
                <w:left w:val="none" w:sz="0" w:space="0" w:color="auto"/>
                <w:bottom w:val="none" w:sz="0" w:space="0" w:color="auto"/>
                <w:right w:val="none" w:sz="0" w:space="0" w:color="auto"/>
              </w:divBdr>
            </w:div>
            <w:div w:id="2133937682">
              <w:marLeft w:val="0pt"/>
              <w:marRight w:val="0pt"/>
              <w:marTop w:val="0pt"/>
              <w:marBottom w:val="0pt"/>
              <w:divBdr>
                <w:top w:val="none" w:sz="0" w:space="0" w:color="auto"/>
                <w:left w:val="none" w:sz="0" w:space="0" w:color="auto"/>
                <w:bottom w:val="none" w:sz="0" w:space="0" w:color="auto"/>
                <w:right w:val="none" w:sz="0" w:space="0" w:color="auto"/>
              </w:divBdr>
            </w:div>
            <w:div w:id="869341623">
              <w:marLeft w:val="0pt"/>
              <w:marRight w:val="0pt"/>
              <w:marTop w:val="0pt"/>
              <w:marBottom w:val="0pt"/>
              <w:divBdr>
                <w:top w:val="none" w:sz="0" w:space="0" w:color="auto"/>
                <w:left w:val="none" w:sz="0" w:space="0" w:color="auto"/>
                <w:bottom w:val="none" w:sz="0" w:space="0" w:color="auto"/>
                <w:right w:val="none" w:sz="0" w:space="0" w:color="auto"/>
              </w:divBdr>
            </w:div>
            <w:div w:id="240871584">
              <w:marLeft w:val="0pt"/>
              <w:marRight w:val="0pt"/>
              <w:marTop w:val="0pt"/>
              <w:marBottom w:val="0pt"/>
              <w:divBdr>
                <w:top w:val="none" w:sz="0" w:space="0" w:color="auto"/>
                <w:left w:val="none" w:sz="0" w:space="0" w:color="auto"/>
                <w:bottom w:val="none" w:sz="0" w:space="0" w:color="auto"/>
                <w:right w:val="none" w:sz="0" w:space="0" w:color="auto"/>
              </w:divBdr>
            </w:div>
            <w:div w:id="1934361011">
              <w:marLeft w:val="0pt"/>
              <w:marRight w:val="0pt"/>
              <w:marTop w:val="0pt"/>
              <w:marBottom w:val="0pt"/>
              <w:divBdr>
                <w:top w:val="none" w:sz="0" w:space="0" w:color="auto"/>
                <w:left w:val="none" w:sz="0" w:space="0" w:color="auto"/>
                <w:bottom w:val="none" w:sz="0" w:space="0" w:color="auto"/>
                <w:right w:val="none" w:sz="0" w:space="0" w:color="auto"/>
              </w:divBdr>
            </w:div>
            <w:div w:id="1002246571">
              <w:marLeft w:val="0pt"/>
              <w:marRight w:val="0pt"/>
              <w:marTop w:val="0pt"/>
              <w:marBottom w:val="0pt"/>
              <w:divBdr>
                <w:top w:val="none" w:sz="0" w:space="0" w:color="auto"/>
                <w:left w:val="none" w:sz="0" w:space="0" w:color="auto"/>
                <w:bottom w:val="none" w:sz="0" w:space="0" w:color="auto"/>
                <w:right w:val="none" w:sz="0" w:space="0" w:color="auto"/>
              </w:divBdr>
            </w:div>
            <w:div w:id="1563560113">
              <w:marLeft w:val="0pt"/>
              <w:marRight w:val="0pt"/>
              <w:marTop w:val="0pt"/>
              <w:marBottom w:val="0pt"/>
              <w:divBdr>
                <w:top w:val="none" w:sz="0" w:space="0" w:color="auto"/>
                <w:left w:val="none" w:sz="0" w:space="0" w:color="auto"/>
                <w:bottom w:val="none" w:sz="0" w:space="0" w:color="auto"/>
                <w:right w:val="none" w:sz="0" w:space="0" w:color="auto"/>
              </w:divBdr>
            </w:div>
            <w:div w:id="30501996">
              <w:marLeft w:val="0pt"/>
              <w:marRight w:val="0pt"/>
              <w:marTop w:val="0pt"/>
              <w:marBottom w:val="0pt"/>
              <w:divBdr>
                <w:top w:val="none" w:sz="0" w:space="0" w:color="auto"/>
                <w:left w:val="none" w:sz="0" w:space="0" w:color="auto"/>
                <w:bottom w:val="none" w:sz="0" w:space="0" w:color="auto"/>
                <w:right w:val="none" w:sz="0" w:space="0" w:color="auto"/>
              </w:divBdr>
            </w:div>
            <w:div w:id="191111715">
              <w:marLeft w:val="0pt"/>
              <w:marRight w:val="0pt"/>
              <w:marTop w:val="0pt"/>
              <w:marBottom w:val="0pt"/>
              <w:divBdr>
                <w:top w:val="none" w:sz="0" w:space="0" w:color="auto"/>
                <w:left w:val="none" w:sz="0" w:space="0" w:color="auto"/>
                <w:bottom w:val="none" w:sz="0" w:space="0" w:color="auto"/>
                <w:right w:val="none" w:sz="0" w:space="0" w:color="auto"/>
              </w:divBdr>
            </w:div>
            <w:div w:id="658119382">
              <w:marLeft w:val="0pt"/>
              <w:marRight w:val="0pt"/>
              <w:marTop w:val="0pt"/>
              <w:marBottom w:val="0pt"/>
              <w:divBdr>
                <w:top w:val="none" w:sz="0" w:space="0" w:color="auto"/>
                <w:left w:val="none" w:sz="0" w:space="0" w:color="auto"/>
                <w:bottom w:val="none" w:sz="0" w:space="0" w:color="auto"/>
                <w:right w:val="none" w:sz="0" w:space="0" w:color="auto"/>
              </w:divBdr>
            </w:div>
            <w:div w:id="565528914">
              <w:marLeft w:val="0pt"/>
              <w:marRight w:val="0pt"/>
              <w:marTop w:val="0pt"/>
              <w:marBottom w:val="0pt"/>
              <w:divBdr>
                <w:top w:val="none" w:sz="0" w:space="0" w:color="auto"/>
                <w:left w:val="none" w:sz="0" w:space="0" w:color="auto"/>
                <w:bottom w:val="none" w:sz="0" w:space="0" w:color="auto"/>
                <w:right w:val="none" w:sz="0" w:space="0" w:color="auto"/>
              </w:divBdr>
            </w:div>
            <w:div w:id="1522937791">
              <w:marLeft w:val="0pt"/>
              <w:marRight w:val="0pt"/>
              <w:marTop w:val="0pt"/>
              <w:marBottom w:val="0pt"/>
              <w:divBdr>
                <w:top w:val="none" w:sz="0" w:space="0" w:color="auto"/>
                <w:left w:val="none" w:sz="0" w:space="0" w:color="auto"/>
                <w:bottom w:val="none" w:sz="0" w:space="0" w:color="auto"/>
                <w:right w:val="none" w:sz="0" w:space="0" w:color="auto"/>
              </w:divBdr>
            </w:div>
            <w:div w:id="937375219">
              <w:marLeft w:val="0pt"/>
              <w:marRight w:val="0pt"/>
              <w:marTop w:val="0pt"/>
              <w:marBottom w:val="0pt"/>
              <w:divBdr>
                <w:top w:val="none" w:sz="0" w:space="0" w:color="auto"/>
                <w:left w:val="none" w:sz="0" w:space="0" w:color="auto"/>
                <w:bottom w:val="none" w:sz="0" w:space="0" w:color="auto"/>
                <w:right w:val="none" w:sz="0" w:space="0" w:color="auto"/>
              </w:divBdr>
            </w:div>
            <w:div w:id="1391341061">
              <w:marLeft w:val="0pt"/>
              <w:marRight w:val="0pt"/>
              <w:marTop w:val="0pt"/>
              <w:marBottom w:val="0pt"/>
              <w:divBdr>
                <w:top w:val="none" w:sz="0" w:space="0" w:color="auto"/>
                <w:left w:val="none" w:sz="0" w:space="0" w:color="auto"/>
                <w:bottom w:val="none" w:sz="0" w:space="0" w:color="auto"/>
                <w:right w:val="none" w:sz="0" w:space="0" w:color="auto"/>
              </w:divBdr>
            </w:div>
            <w:div w:id="157116878">
              <w:marLeft w:val="0pt"/>
              <w:marRight w:val="0pt"/>
              <w:marTop w:val="0pt"/>
              <w:marBottom w:val="0pt"/>
              <w:divBdr>
                <w:top w:val="none" w:sz="0" w:space="0" w:color="auto"/>
                <w:left w:val="none" w:sz="0" w:space="0" w:color="auto"/>
                <w:bottom w:val="none" w:sz="0" w:space="0" w:color="auto"/>
                <w:right w:val="none" w:sz="0" w:space="0" w:color="auto"/>
              </w:divBdr>
            </w:div>
            <w:div w:id="811946133">
              <w:marLeft w:val="0pt"/>
              <w:marRight w:val="0pt"/>
              <w:marTop w:val="0pt"/>
              <w:marBottom w:val="0pt"/>
              <w:divBdr>
                <w:top w:val="none" w:sz="0" w:space="0" w:color="auto"/>
                <w:left w:val="none" w:sz="0" w:space="0" w:color="auto"/>
                <w:bottom w:val="none" w:sz="0" w:space="0" w:color="auto"/>
                <w:right w:val="none" w:sz="0" w:space="0" w:color="auto"/>
              </w:divBdr>
            </w:div>
            <w:div w:id="153181217">
              <w:marLeft w:val="0pt"/>
              <w:marRight w:val="0pt"/>
              <w:marTop w:val="0pt"/>
              <w:marBottom w:val="0pt"/>
              <w:divBdr>
                <w:top w:val="none" w:sz="0" w:space="0" w:color="auto"/>
                <w:left w:val="none" w:sz="0" w:space="0" w:color="auto"/>
                <w:bottom w:val="none" w:sz="0" w:space="0" w:color="auto"/>
                <w:right w:val="none" w:sz="0" w:space="0" w:color="auto"/>
              </w:divBdr>
            </w:div>
            <w:div w:id="1981614866">
              <w:marLeft w:val="0pt"/>
              <w:marRight w:val="0pt"/>
              <w:marTop w:val="0pt"/>
              <w:marBottom w:val="0pt"/>
              <w:divBdr>
                <w:top w:val="none" w:sz="0" w:space="0" w:color="auto"/>
                <w:left w:val="none" w:sz="0" w:space="0" w:color="auto"/>
                <w:bottom w:val="none" w:sz="0" w:space="0" w:color="auto"/>
                <w:right w:val="none" w:sz="0" w:space="0" w:color="auto"/>
              </w:divBdr>
            </w:div>
            <w:div w:id="913080272">
              <w:marLeft w:val="0pt"/>
              <w:marRight w:val="0pt"/>
              <w:marTop w:val="0pt"/>
              <w:marBottom w:val="0pt"/>
              <w:divBdr>
                <w:top w:val="none" w:sz="0" w:space="0" w:color="auto"/>
                <w:left w:val="none" w:sz="0" w:space="0" w:color="auto"/>
                <w:bottom w:val="none" w:sz="0" w:space="0" w:color="auto"/>
                <w:right w:val="none" w:sz="0" w:space="0" w:color="auto"/>
              </w:divBdr>
            </w:div>
            <w:div w:id="157114056">
              <w:marLeft w:val="0pt"/>
              <w:marRight w:val="0pt"/>
              <w:marTop w:val="0pt"/>
              <w:marBottom w:val="0pt"/>
              <w:divBdr>
                <w:top w:val="none" w:sz="0" w:space="0" w:color="auto"/>
                <w:left w:val="none" w:sz="0" w:space="0" w:color="auto"/>
                <w:bottom w:val="none" w:sz="0" w:space="0" w:color="auto"/>
                <w:right w:val="none" w:sz="0" w:space="0" w:color="auto"/>
              </w:divBdr>
            </w:div>
            <w:div w:id="1000817962">
              <w:marLeft w:val="0pt"/>
              <w:marRight w:val="0pt"/>
              <w:marTop w:val="0pt"/>
              <w:marBottom w:val="0pt"/>
              <w:divBdr>
                <w:top w:val="none" w:sz="0" w:space="0" w:color="auto"/>
                <w:left w:val="none" w:sz="0" w:space="0" w:color="auto"/>
                <w:bottom w:val="none" w:sz="0" w:space="0" w:color="auto"/>
                <w:right w:val="none" w:sz="0" w:space="0" w:color="auto"/>
              </w:divBdr>
            </w:div>
            <w:div w:id="1893954437">
              <w:marLeft w:val="0pt"/>
              <w:marRight w:val="0pt"/>
              <w:marTop w:val="0pt"/>
              <w:marBottom w:val="0pt"/>
              <w:divBdr>
                <w:top w:val="none" w:sz="0" w:space="0" w:color="auto"/>
                <w:left w:val="none" w:sz="0" w:space="0" w:color="auto"/>
                <w:bottom w:val="none" w:sz="0" w:space="0" w:color="auto"/>
                <w:right w:val="none" w:sz="0" w:space="0" w:color="auto"/>
              </w:divBdr>
            </w:div>
            <w:div w:id="1608466280">
              <w:marLeft w:val="0pt"/>
              <w:marRight w:val="0pt"/>
              <w:marTop w:val="0pt"/>
              <w:marBottom w:val="0pt"/>
              <w:divBdr>
                <w:top w:val="none" w:sz="0" w:space="0" w:color="auto"/>
                <w:left w:val="none" w:sz="0" w:space="0" w:color="auto"/>
                <w:bottom w:val="none" w:sz="0" w:space="0" w:color="auto"/>
                <w:right w:val="none" w:sz="0" w:space="0" w:color="auto"/>
              </w:divBdr>
            </w:div>
            <w:div w:id="456795155">
              <w:marLeft w:val="0pt"/>
              <w:marRight w:val="0pt"/>
              <w:marTop w:val="0pt"/>
              <w:marBottom w:val="0pt"/>
              <w:divBdr>
                <w:top w:val="none" w:sz="0" w:space="0" w:color="auto"/>
                <w:left w:val="none" w:sz="0" w:space="0" w:color="auto"/>
                <w:bottom w:val="none" w:sz="0" w:space="0" w:color="auto"/>
                <w:right w:val="none" w:sz="0" w:space="0" w:color="auto"/>
              </w:divBdr>
            </w:div>
            <w:div w:id="1975789895">
              <w:marLeft w:val="0pt"/>
              <w:marRight w:val="0pt"/>
              <w:marTop w:val="0pt"/>
              <w:marBottom w:val="0pt"/>
              <w:divBdr>
                <w:top w:val="none" w:sz="0" w:space="0" w:color="auto"/>
                <w:left w:val="none" w:sz="0" w:space="0" w:color="auto"/>
                <w:bottom w:val="none" w:sz="0" w:space="0" w:color="auto"/>
                <w:right w:val="none" w:sz="0" w:space="0" w:color="auto"/>
              </w:divBdr>
            </w:div>
            <w:div w:id="698748271">
              <w:marLeft w:val="0pt"/>
              <w:marRight w:val="0pt"/>
              <w:marTop w:val="0pt"/>
              <w:marBottom w:val="0pt"/>
              <w:divBdr>
                <w:top w:val="none" w:sz="0" w:space="0" w:color="auto"/>
                <w:left w:val="none" w:sz="0" w:space="0" w:color="auto"/>
                <w:bottom w:val="none" w:sz="0" w:space="0" w:color="auto"/>
                <w:right w:val="none" w:sz="0" w:space="0" w:color="auto"/>
              </w:divBdr>
            </w:div>
            <w:div w:id="1828746303">
              <w:marLeft w:val="0pt"/>
              <w:marRight w:val="0pt"/>
              <w:marTop w:val="0pt"/>
              <w:marBottom w:val="0pt"/>
              <w:divBdr>
                <w:top w:val="none" w:sz="0" w:space="0" w:color="auto"/>
                <w:left w:val="none" w:sz="0" w:space="0" w:color="auto"/>
                <w:bottom w:val="none" w:sz="0" w:space="0" w:color="auto"/>
                <w:right w:val="none" w:sz="0" w:space="0" w:color="auto"/>
              </w:divBdr>
            </w:div>
            <w:div w:id="1359819767">
              <w:marLeft w:val="0pt"/>
              <w:marRight w:val="0pt"/>
              <w:marTop w:val="0pt"/>
              <w:marBottom w:val="0pt"/>
              <w:divBdr>
                <w:top w:val="none" w:sz="0" w:space="0" w:color="auto"/>
                <w:left w:val="none" w:sz="0" w:space="0" w:color="auto"/>
                <w:bottom w:val="none" w:sz="0" w:space="0" w:color="auto"/>
                <w:right w:val="none" w:sz="0" w:space="0" w:color="auto"/>
              </w:divBdr>
            </w:div>
            <w:div w:id="812600691">
              <w:marLeft w:val="0pt"/>
              <w:marRight w:val="0pt"/>
              <w:marTop w:val="0pt"/>
              <w:marBottom w:val="0pt"/>
              <w:divBdr>
                <w:top w:val="none" w:sz="0" w:space="0" w:color="auto"/>
                <w:left w:val="none" w:sz="0" w:space="0" w:color="auto"/>
                <w:bottom w:val="none" w:sz="0" w:space="0" w:color="auto"/>
                <w:right w:val="none" w:sz="0" w:space="0" w:color="auto"/>
              </w:divBdr>
            </w:div>
            <w:div w:id="1342855408">
              <w:marLeft w:val="0pt"/>
              <w:marRight w:val="0pt"/>
              <w:marTop w:val="0pt"/>
              <w:marBottom w:val="0pt"/>
              <w:divBdr>
                <w:top w:val="none" w:sz="0" w:space="0" w:color="auto"/>
                <w:left w:val="none" w:sz="0" w:space="0" w:color="auto"/>
                <w:bottom w:val="none" w:sz="0" w:space="0" w:color="auto"/>
                <w:right w:val="none" w:sz="0" w:space="0" w:color="auto"/>
              </w:divBdr>
            </w:div>
            <w:div w:id="2128154789">
              <w:marLeft w:val="0pt"/>
              <w:marRight w:val="0pt"/>
              <w:marTop w:val="0pt"/>
              <w:marBottom w:val="0pt"/>
              <w:divBdr>
                <w:top w:val="none" w:sz="0" w:space="0" w:color="auto"/>
                <w:left w:val="none" w:sz="0" w:space="0" w:color="auto"/>
                <w:bottom w:val="none" w:sz="0" w:space="0" w:color="auto"/>
                <w:right w:val="none" w:sz="0" w:space="0" w:color="auto"/>
              </w:divBdr>
            </w:div>
            <w:div w:id="502399790">
              <w:marLeft w:val="0pt"/>
              <w:marRight w:val="0pt"/>
              <w:marTop w:val="0pt"/>
              <w:marBottom w:val="0pt"/>
              <w:divBdr>
                <w:top w:val="none" w:sz="0" w:space="0" w:color="auto"/>
                <w:left w:val="none" w:sz="0" w:space="0" w:color="auto"/>
                <w:bottom w:val="none" w:sz="0" w:space="0" w:color="auto"/>
                <w:right w:val="none" w:sz="0" w:space="0" w:color="auto"/>
              </w:divBdr>
            </w:div>
            <w:div w:id="275060712">
              <w:marLeft w:val="0pt"/>
              <w:marRight w:val="0pt"/>
              <w:marTop w:val="0pt"/>
              <w:marBottom w:val="0pt"/>
              <w:divBdr>
                <w:top w:val="none" w:sz="0" w:space="0" w:color="auto"/>
                <w:left w:val="none" w:sz="0" w:space="0" w:color="auto"/>
                <w:bottom w:val="none" w:sz="0" w:space="0" w:color="auto"/>
                <w:right w:val="none" w:sz="0" w:space="0" w:color="auto"/>
              </w:divBdr>
            </w:div>
            <w:div w:id="996611545">
              <w:marLeft w:val="0pt"/>
              <w:marRight w:val="0pt"/>
              <w:marTop w:val="0pt"/>
              <w:marBottom w:val="0pt"/>
              <w:divBdr>
                <w:top w:val="none" w:sz="0" w:space="0" w:color="auto"/>
                <w:left w:val="none" w:sz="0" w:space="0" w:color="auto"/>
                <w:bottom w:val="none" w:sz="0" w:space="0" w:color="auto"/>
                <w:right w:val="none" w:sz="0" w:space="0" w:color="auto"/>
              </w:divBdr>
            </w:div>
            <w:div w:id="630593830">
              <w:marLeft w:val="0pt"/>
              <w:marRight w:val="0pt"/>
              <w:marTop w:val="0pt"/>
              <w:marBottom w:val="0pt"/>
              <w:divBdr>
                <w:top w:val="none" w:sz="0" w:space="0" w:color="auto"/>
                <w:left w:val="none" w:sz="0" w:space="0" w:color="auto"/>
                <w:bottom w:val="none" w:sz="0" w:space="0" w:color="auto"/>
                <w:right w:val="none" w:sz="0" w:space="0" w:color="auto"/>
              </w:divBdr>
            </w:div>
            <w:div w:id="1420368479">
              <w:marLeft w:val="0pt"/>
              <w:marRight w:val="0pt"/>
              <w:marTop w:val="0pt"/>
              <w:marBottom w:val="0pt"/>
              <w:divBdr>
                <w:top w:val="none" w:sz="0" w:space="0" w:color="auto"/>
                <w:left w:val="none" w:sz="0" w:space="0" w:color="auto"/>
                <w:bottom w:val="none" w:sz="0" w:space="0" w:color="auto"/>
                <w:right w:val="none" w:sz="0" w:space="0" w:color="auto"/>
              </w:divBdr>
            </w:div>
            <w:div w:id="979119136">
              <w:marLeft w:val="0pt"/>
              <w:marRight w:val="0pt"/>
              <w:marTop w:val="0pt"/>
              <w:marBottom w:val="0pt"/>
              <w:divBdr>
                <w:top w:val="none" w:sz="0" w:space="0" w:color="auto"/>
                <w:left w:val="none" w:sz="0" w:space="0" w:color="auto"/>
                <w:bottom w:val="none" w:sz="0" w:space="0" w:color="auto"/>
                <w:right w:val="none" w:sz="0" w:space="0" w:color="auto"/>
              </w:divBdr>
            </w:div>
            <w:div w:id="1589657626">
              <w:marLeft w:val="0pt"/>
              <w:marRight w:val="0pt"/>
              <w:marTop w:val="0pt"/>
              <w:marBottom w:val="0pt"/>
              <w:divBdr>
                <w:top w:val="none" w:sz="0" w:space="0" w:color="auto"/>
                <w:left w:val="none" w:sz="0" w:space="0" w:color="auto"/>
                <w:bottom w:val="none" w:sz="0" w:space="0" w:color="auto"/>
                <w:right w:val="none" w:sz="0" w:space="0" w:color="auto"/>
              </w:divBdr>
            </w:div>
            <w:div w:id="782919963">
              <w:marLeft w:val="0pt"/>
              <w:marRight w:val="0pt"/>
              <w:marTop w:val="0pt"/>
              <w:marBottom w:val="0pt"/>
              <w:divBdr>
                <w:top w:val="none" w:sz="0" w:space="0" w:color="auto"/>
                <w:left w:val="none" w:sz="0" w:space="0" w:color="auto"/>
                <w:bottom w:val="none" w:sz="0" w:space="0" w:color="auto"/>
                <w:right w:val="none" w:sz="0" w:space="0" w:color="auto"/>
              </w:divBdr>
            </w:div>
            <w:div w:id="1300576946">
              <w:marLeft w:val="0pt"/>
              <w:marRight w:val="0pt"/>
              <w:marTop w:val="0pt"/>
              <w:marBottom w:val="0pt"/>
              <w:divBdr>
                <w:top w:val="none" w:sz="0" w:space="0" w:color="auto"/>
                <w:left w:val="none" w:sz="0" w:space="0" w:color="auto"/>
                <w:bottom w:val="none" w:sz="0" w:space="0" w:color="auto"/>
                <w:right w:val="none" w:sz="0" w:space="0" w:color="auto"/>
              </w:divBdr>
            </w:div>
            <w:div w:id="1444348418">
              <w:marLeft w:val="0pt"/>
              <w:marRight w:val="0pt"/>
              <w:marTop w:val="0pt"/>
              <w:marBottom w:val="0pt"/>
              <w:divBdr>
                <w:top w:val="none" w:sz="0" w:space="0" w:color="auto"/>
                <w:left w:val="none" w:sz="0" w:space="0" w:color="auto"/>
                <w:bottom w:val="none" w:sz="0" w:space="0" w:color="auto"/>
                <w:right w:val="none" w:sz="0" w:space="0" w:color="auto"/>
              </w:divBdr>
            </w:div>
            <w:div w:id="569851390">
              <w:marLeft w:val="0pt"/>
              <w:marRight w:val="0pt"/>
              <w:marTop w:val="0pt"/>
              <w:marBottom w:val="0pt"/>
              <w:divBdr>
                <w:top w:val="none" w:sz="0" w:space="0" w:color="auto"/>
                <w:left w:val="none" w:sz="0" w:space="0" w:color="auto"/>
                <w:bottom w:val="none" w:sz="0" w:space="0" w:color="auto"/>
                <w:right w:val="none" w:sz="0" w:space="0" w:color="auto"/>
              </w:divBdr>
            </w:div>
            <w:div w:id="1479613248">
              <w:marLeft w:val="0pt"/>
              <w:marRight w:val="0pt"/>
              <w:marTop w:val="0pt"/>
              <w:marBottom w:val="0pt"/>
              <w:divBdr>
                <w:top w:val="none" w:sz="0" w:space="0" w:color="auto"/>
                <w:left w:val="none" w:sz="0" w:space="0" w:color="auto"/>
                <w:bottom w:val="none" w:sz="0" w:space="0" w:color="auto"/>
                <w:right w:val="none" w:sz="0" w:space="0" w:color="auto"/>
              </w:divBdr>
            </w:div>
            <w:div w:id="2137063561">
              <w:marLeft w:val="0pt"/>
              <w:marRight w:val="0pt"/>
              <w:marTop w:val="0pt"/>
              <w:marBottom w:val="0pt"/>
              <w:divBdr>
                <w:top w:val="none" w:sz="0" w:space="0" w:color="auto"/>
                <w:left w:val="none" w:sz="0" w:space="0" w:color="auto"/>
                <w:bottom w:val="none" w:sz="0" w:space="0" w:color="auto"/>
                <w:right w:val="none" w:sz="0" w:space="0" w:color="auto"/>
              </w:divBdr>
            </w:div>
            <w:div w:id="86771788">
              <w:marLeft w:val="0pt"/>
              <w:marRight w:val="0pt"/>
              <w:marTop w:val="0pt"/>
              <w:marBottom w:val="0pt"/>
              <w:divBdr>
                <w:top w:val="none" w:sz="0" w:space="0" w:color="auto"/>
                <w:left w:val="none" w:sz="0" w:space="0" w:color="auto"/>
                <w:bottom w:val="none" w:sz="0" w:space="0" w:color="auto"/>
                <w:right w:val="none" w:sz="0" w:space="0" w:color="auto"/>
              </w:divBdr>
            </w:div>
            <w:div w:id="1223982154">
              <w:marLeft w:val="0pt"/>
              <w:marRight w:val="0pt"/>
              <w:marTop w:val="0pt"/>
              <w:marBottom w:val="0pt"/>
              <w:divBdr>
                <w:top w:val="none" w:sz="0" w:space="0" w:color="auto"/>
                <w:left w:val="none" w:sz="0" w:space="0" w:color="auto"/>
                <w:bottom w:val="none" w:sz="0" w:space="0" w:color="auto"/>
                <w:right w:val="none" w:sz="0" w:space="0" w:color="auto"/>
              </w:divBdr>
            </w:div>
            <w:div w:id="1272977021">
              <w:marLeft w:val="0pt"/>
              <w:marRight w:val="0pt"/>
              <w:marTop w:val="0pt"/>
              <w:marBottom w:val="0pt"/>
              <w:divBdr>
                <w:top w:val="none" w:sz="0" w:space="0" w:color="auto"/>
                <w:left w:val="none" w:sz="0" w:space="0" w:color="auto"/>
                <w:bottom w:val="none" w:sz="0" w:space="0" w:color="auto"/>
                <w:right w:val="none" w:sz="0" w:space="0" w:color="auto"/>
              </w:divBdr>
            </w:div>
            <w:div w:id="1239243225">
              <w:marLeft w:val="0pt"/>
              <w:marRight w:val="0pt"/>
              <w:marTop w:val="0pt"/>
              <w:marBottom w:val="0pt"/>
              <w:divBdr>
                <w:top w:val="none" w:sz="0" w:space="0" w:color="auto"/>
                <w:left w:val="none" w:sz="0" w:space="0" w:color="auto"/>
                <w:bottom w:val="none" w:sz="0" w:space="0" w:color="auto"/>
                <w:right w:val="none" w:sz="0" w:space="0" w:color="auto"/>
              </w:divBdr>
            </w:div>
            <w:div w:id="215901656">
              <w:marLeft w:val="0pt"/>
              <w:marRight w:val="0pt"/>
              <w:marTop w:val="0pt"/>
              <w:marBottom w:val="0pt"/>
              <w:divBdr>
                <w:top w:val="none" w:sz="0" w:space="0" w:color="auto"/>
                <w:left w:val="none" w:sz="0" w:space="0" w:color="auto"/>
                <w:bottom w:val="none" w:sz="0" w:space="0" w:color="auto"/>
                <w:right w:val="none" w:sz="0" w:space="0" w:color="auto"/>
              </w:divBdr>
            </w:div>
            <w:div w:id="1022584136">
              <w:marLeft w:val="0pt"/>
              <w:marRight w:val="0pt"/>
              <w:marTop w:val="0pt"/>
              <w:marBottom w:val="0pt"/>
              <w:divBdr>
                <w:top w:val="none" w:sz="0" w:space="0" w:color="auto"/>
                <w:left w:val="none" w:sz="0" w:space="0" w:color="auto"/>
                <w:bottom w:val="none" w:sz="0" w:space="0" w:color="auto"/>
                <w:right w:val="none" w:sz="0" w:space="0" w:color="auto"/>
              </w:divBdr>
            </w:div>
            <w:div w:id="754976113">
              <w:marLeft w:val="0pt"/>
              <w:marRight w:val="0pt"/>
              <w:marTop w:val="0pt"/>
              <w:marBottom w:val="0pt"/>
              <w:divBdr>
                <w:top w:val="none" w:sz="0" w:space="0" w:color="auto"/>
                <w:left w:val="none" w:sz="0" w:space="0" w:color="auto"/>
                <w:bottom w:val="none" w:sz="0" w:space="0" w:color="auto"/>
                <w:right w:val="none" w:sz="0" w:space="0" w:color="auto"/>
              </w:divBdr>
            </w:div>
            <w:div w:id="1221288158">
              <w:marLeft w:val="0pt"/>
              <w:marRight w:val="0pt"/>
              <w:marTop w:val="0pt"/>
              <w:marBottom w:val="0pt"/>
              <w:divBdr>
                <w:top w:val="none" w:sz="0" w:space="0" w:color="auto"/>
                <w:left w:val="none" w:sz="0" w:space="0" w:color="auto"/>
                <w:bottom w:val="none" w:sz="0" w:space="0" w:color="auto"/>
                <w:right w:val="none" w:sz="0" w:space="0" w:color="auto"/>
              </w:divBdr>
            </w:div>
            <w:div w:id="1535344036">
              <w:marLeft w:val="0pt"/>
              <w:marRight w:val="0pt"/>
              <w:marTop w:val="0pt"/>
              <w:marBottom w:val="0pt"/>
              <w:divBdr>
                <w:top w:val="none" w:sz="0" w:space="0" w:color="auto"/>
                <w:left w:val="none" w:sz="0" w:space="0" w:color="auto"/>
                <w:bottom w:val="none" w:sz="0" w:space="0" w:color="auto"/>
                <w:right w:val="none" w:sz="0" w:space="0" w:color="auto"/>
              </w:divBdr>
            </w:div>
            <w:div w:id="815730355">
              <w:marLeft w:val="0pt"/>
              <w:marRight w:val="0pt"/>
              <w:marTop w:val="0pt"/>
              <w:marBottom w:val="0pt"/>
              <w:divBdr>
                <w:top w:val="none" w:sz="0" w:space="0" w:color="auto"/>
                <w:left w:val="none" w:sz="0" w:space="0" w:color="auto"/>
                <w:bottom w:val="none" w:sz="0" w:space="0" w:color="auto"/>
                <w:right w:val="none" w:sz="0" w:space="0" w:color="auto"/>
              </w:divBdr>
            </w:div>
            <w:div w:id="2000883435">
              <w:marLeft w:val="0pt"/>
              <w:marRight w:val="0pt"/>
              <w:marTop w:val="0pt"/>
              <w:marBottom w:val="0pt"/>
              <w:divBdr>
                <w:top w:val="none" w:sz="0" w:space="0" w:color="auto"/>
                <w:left w:val="none" w:sz="0" w:space="0" w:color="auto"/>
                <w:bottom w:val="none" w:sz="0" w:space="0" w:color="auto"/>
                <w:right w:val="none" w:sz="0" w:space="0" w:color="auto"/>
              </w:divBdr>
            </w:div>
            <w:div w:id="1195315572">
              <w:marLeft w:val="0pt"/>
              <w:marRight w:val="0pt"/>
              <w:marTop w:val="0pt"/>
              <w:marBottom w:val="0pt"/>
              <w:divBdr>
                <w:top w:val="none" w:sz="0" w:space="0" w:color="auto"/>
                <w:left w:val="none" w:sz="0" w:space="0" w:color="auto"/>
                <w:bottom w:val="none" w:sz="0" w:space="0" w:color="auto"/>
                <w:right w:val="none" w:sz="0" w:space="0" w:color="auto"/>
              </w:divBdr>
            </w:div>
            <w:div w:id="777603472">
              <w:marLeft w:val="0pt"/>
              <w:marRight w:val="0pt"/>
              <w:marTop w:val="0pt"/>
              <w:marBottom w:val="0pt"/>
              <w:divBdr>
                <w:top w:val="none" w:sz="0" w:space="0" w:color="auto"/>
                <w:left w:val="none" w:sz="0" w:space="0" w:color="auto"/>
                <w:bottom w:val="none" w:sz="0" w:space="0" w:color="auto"/>
                <w:right w:val="none" w:sz="0" w:space="0" w:color="auto"/>
              </w:divBdr>
            </w:div>
            <w:div w:id="631441971">
              <w:marLeft w:val="0pt"/>
              <w:marRight w:val="0pt"/>
              <w:marTop w:val="0pt"/>
              <w:marBottom w:val="0pt"/>
              <w:divBdr>
                <w:top w:val="none" w:sz="0" w:space="0" w:color="auto"/>
                <w:left w:val="none" w:sz="0" w:space="0" w:color="auto"/>
                <w:bottom w:val="none" w:sz="0" w:space="0" w:color="auto"/>
                <w:right w:val="none" w:sz="0" w:space="0" w:color="auto"/>
              </w:divBdr>
            </w:div>
            <w:div w:id="138178748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13995507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purl.oclc.org/ooxml/officeDocument/relationships/image" Target="media/image4.png"/><Relationship Id="rId18" Type="http://purl.oclc.org/ooxml/officeDocument/relationships/hyperlink" Target="mailto:farmer@gmail.com" TargetMode="External"/><Relationship Id="rId26" Type="http://purl.oclc.org/ooxml/officeDocument/relationships/image" Target="media/image11.png"/><Relationship Id="rId39" Type="http://purl.oclc.org/ooxml/officeDocument/relationships/image" Target="media/image21.wmf"/><Relationship Id="rId21" Type="http://purl.oclc.org/ooxml/officeDocument/relationships/hyperlink" Target="mailto:farmer@gmail.com" TargetMode="External"/><Relationship Id="rId34" Type="http://purl.oclc.org/ooxml/officeDocument/relationships/oleObject" Target="embeddings/oleObject2.bin"/><Relationship Id="rId42" Type="http://purl.oclc.org/ooxml/officeDocument/relationships/image" Target="media/image23.wmf"/><Relationship Id="rId47" Type="http://purl.oclc.org/ooxml/officeDocument/relationships/image" Target="media/image26.wmf"/><Relationship Id="rId50" Type="http://purl.oclc.org/ooxml/officeDocument/relationships/hyperlink" Target="https://stackoverflow.com/" TargetMode="External"/><Relationship Id="rId55" Type="http://purl.oclc.org/ooxml/officeDocument/relationships/fontTable" Target="fontTable.xml"/><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5" Type="http://purl.oclc.org/ooxml/officeDocument/relationships/image" Target="media/image10.png"/><Relationship Id="rId33" Type="http://purl.oclc.org/ooxml/officeDocument/relationships/image" Target="media/image17.wmf"/><Relationship Id="rId38" Type="http://purl.oclc.org/ooxml/officeDocument/relationships/image" Target="media/image20.wmf"/><Relationship Id="rId46" Type="http://purl.oclc.org/ooxml/officeDocument/relationships/oleObject" Target="embeddings/oleObject6.bin"/><Relationship Id="rId2" Type="http://purl.oclc.org/ooxml/officeDocument/relationships/numbering" Target="numbering.xml"/><Relationship Id="rId16" Type="http://purl.oclc.org/ooxml/officeDocument/relationships/image" Target="media/image7.png"/><Relationship Id="rId20" Type="http://purl.oclc.org/ooxml/officeDocument/relationships/hyperlink" Target="mailto:farmer@gmail.com" TargetMode="External"/><Relationship Id="rId29" Type="http://purl.oclc.org/ooxml/officeDocument/relationships/image" Target="media/image14.png"/><Relationship Id="rId41" Type="http://purl.oclc.org/ooxml/officeDocument/relationships/image" Target="media/image22.wmf"/><Relationship Id="rId54" Type="http://purl.oclc.org/ooxml/officeDocument/relationships/footer" Target="footer3.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24" Type="http://purl.oclc.org/ooxml/officeDocument/relationships/image" Target="media/image9.png"/><Relationship Id="rId32" Type="http://purl.oclc.org/ooxml/officeDocument/relationships/image" Target="media/image16.wmf"/><Relationship Id="rId37" Type="http://purl.oclc.org/ooxml/officeDocument/relationships/oleObject" Target="embeddings/oleObject3.bin"/><Relationship Id="rId40" Type="http://purl.oclc.org/ooxml/officeDocument/relationships/oleObject" Target="embeddings/oleObject4.bin"/><Relationship Id="rId45" Type="http://purl.oclc.org/ooxml/officeDocument/relationships/image" Target="media/image25.wmf"/><Relationship Id="rId53" Type="http://purl.oclc.org/ooxml/officeDocument/relationships/hyperlink" Target="https://django-rest-framework-simplejwt.readthedocs.io/en/latest/" TargetMode="External"/><Relationship Id="rId5" Type="http://purl.oclc.org/ooxml/officeDocument/relationships/webSettings" Target="webSettings.xml"/><Relationship Id="rId15" Type="http://purl.oclc.org/ooxml/officeDocument/relationships/image" Target="media/image6.png"/><Relationship Id="rId23" Type="http://purl.oclc.org/ooxml/officeDocument/relationships/hyperlink" Target="mailto:farmer@gmail.com" TargetMode="External"/><Relationship Id="rId28" Type="http://purl.oclc.org/ooxml/officeDocument/relationships/image" Target="media/image13.png"/><Relationship Id="rId36" Type="http://purl.oclc.org/ooxml/officeDocument/relationships/image" Target="media/image19.wmf"/><Relationship Id="rId49" Type="http://purl.oclc.org/ooxml/officeDocument/relationships/hyperlink" Target="https://docs.djangoproject.com/en/3.2/" TargetMode="External"/><Relationship Id="rId10" Type="http://purl.oclc.org/ooxml/officeDocument/relationships/image" Target="media/image1.png"/><Relationship Id="rId19" Type="http://purl.oclc.org/ooxml/officeDocument/relationships/hyperlink" Target="mailto:farmer@gmail.com" TargetMode="External"/><Relationship Id="rId31" Type="http://purl.oclc.org/ooxml/officeDocument/relationships/oleObject" Target="embeddings/oleObject1.bin"/><Relationship Id="rId44" Type="http://purl.oclc.org/ooxml/officeDocument/relationships/image" Target="media/image24.wmf"/><Relationship Id="rId52" Type="http://purl.oclc.org/ooxml/officeDocument/relationships/hyperlink" Target="https://www.django-rest-framework.org/tutorial/quickstart/" TargetMode="External"/><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5.png"/><Relationship Id="rId22" Type="http://purl.oclc.org/ooxml/officeDocument/relationships/hyperlink" Target="mailto:farmer@gmail.com" TargetMode="External"/><Relationship Id="rId27" Type="http://purl.oclc.org/ooxml/officeDocument/relationships/image" Target="media/image12.png"/><Relationship Id="rId30" Type="http://purl.oclc.org/ooxml/officeDocument/relationships/image" Target="media/image15.wmf"/><Relationship Id="rId35" Type="http://purl.oclc.org/ooxml/officeDocument/relationships/image" Target="media/image18.wmf"/><Relationship Id="rId43" Type="http://purl.oclc.org/ooxml/officeDocument/relationships/oleObject" Target="embeddings/oleObject5.bin"/><Relationship Id="rId48" Type="http://purl.oclc.org/ooxml/officeDocument/relationships/hyperlink" Target="https://www.python.org/doc/" TargetMode="External"/><Relationship Id="rId56" Type="http://purl.oclc.org/ooxml/officeDocument/relationships/theme" Target="theme/theme1.xml"/><Relationship Id="rId8" Type="http://purl.oclc.org/ooxml/officeDocument/relationships/footer" Target="footer1.xml"/><Relationship Id="rId51" Type="http://purl.oclc.org/ooxml/officeDocument/relationships/hyperlink" Target="https://habr.com/" TargetMode="External"/><Relationship Id="rId3" Type="http://purl.oclc.org/ooxml/officeDocument/relationships/styles" Target="styles.xml"/></Relationships>
</file>

<file path=word/theme/theme1.xml><?xml version="1.0" encoding="utf-8"?>
<a:theme xmlns:a="http://purl.oclc.org/ooxml/drawingml/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72F25D99-59E7-4A3A-A274-2CDF45224C5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3666</TotalTime>
  <Pages>90</Pages>
  <Words>13692</Words>
  <Characters>78047</Characters>
  <Application>Microsoft Office Word</Application>
  <DocSecurity>0</DocSecurity>
  <Lines>650</Lines>
  <Paragraphs>183</Paragraphs>
  <ScaleCrop>false</ScaleCrop>
  <HeadingPairs>
    <vt:vector size="2" baseType="variant">
      <vt:variant>
        <vt:lpstr>Название</vt:lpstr>
      </vt:variant>
      <vt:variant>
        <vt:i4>1</vt:i4>
      </vt:variant>
    </vt:vector>
  </HeadingPairs>
  <TitlesOfParts>
    <vt:vector size="1" baseType="lpstr">
      <vt:lpstr>Міністерство освіти і науки України</vt:lpstr>
    </vt:vector>
  </TitlesOfParts>
  <Company>HOME</Company>
  <LinksUpToDate>false</LinksUpToDate>
  <CharactersWithSpaces>91556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освіти і науки України</dc:title>
  <dc:subject/>
  <dc:creator>Gm</dc:creator>
  <cp:keywords/>
  <cp:lastModifiedBy>Vladyslav Biziukov</cp:lastModifiedBy>
  <cp:revision>106</cp:revision>
  <cp:lastPrinted>2019-06-21T12:17:00Z</cp:lastPrinted>
  <dcterms:created xsi:type="dcterms:W3CDTF">2021-06-11T20:46:00Z</dcterms:created>
  <dcterms:modified xsi:type="dcterms:W3CDTF">2021-06-24T11:54:00Z</dcterms:modified>
</cp:coreProperties>
</file>